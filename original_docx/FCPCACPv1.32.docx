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4EA13B" w14:textId="77777777" w:rsidR="00BC097A" w:rsidRPr="00EF316D" w:rsidRDefault="00B35CB5" w:rsidP="00F11F46">
      <w:pPr>
        <w:pStyle w:val="Header"/>
        <w:tabs>
          <w:tab w:val="clear" w:pos="4320"/>
          <w:tab w:val="clear" w:pos="8640"/>
          <w:tab w:val="left" w:pos="6570"/>
        </w:tabs>
        <w:jc w:val="center"/>
        <w:rPr>
          <w:rFonts w:ascii="Arial" w:hAnsi="Arial"/>
          <w:b/>
          <w:sz w:val="44"/>
          <w:lang w:eastAsia="ar-SA"/>
        </w:rPr>
      </w:pPr>
      <w:r>
        <w:rPr>
          <w:rFonts w:ascii="Arial" w:hAnsi="Arial"/>
          <w:b/>
          <w:noProof/>
          <w:sz w:val="44"/>
        </w:rPr>
        <w:drawing>
          <wp:inline distT="0" distB="0" distL="0" distR="0" wp14:anchorId="38FDE002" wp14:editId="7E878E34">
            <wp:extent cx="3438525" cy="685800"/>
            <wp:effectExtent l="19050" t="0" r="9525" b="0"/>
            <wp:docPr id="1" name="Picture 1" descr="FPKIPA&#10;Federal Public Key Infrastructure Policy Authorit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KIPA&#10;Federal Public Key Infrastructure Policy Authority&#10;"/>
                    <pic:cNvPicPr>
                      <a:picLocks noChangeAspect="1" noChangeArrowheads="1"/>
                    </pic:cNvPicPr>
                  </pic:nvPicPr>
                  <pic:blipFill>
                    <a:blip r:embed="rId8" cstate="print"/>
                    <a:srcRect/>
                    <a:stretch>
                      <a:fillRect/>
                    </a:stretch>
                  </pic:blipFill>
                  <pic:spPr bwMode="auto">
                    <a:xfrm>
                      <a:off x="0" y="0"/>
                      <a:ext cx="3438525" cy="685800"/>
                    </a:xfrm>
                    <a:prstGeom prst="rect">
                      <a:avLst/>
                    </a:prstGeom>
                    <a:noFill/>
                    <a:ln w="9525">
                      <a:noFill/>
                      <a:miter lim="800000"/>
                      <a:headEnd/>
                      <a:tailEnd/>
                    </a:ln>
                  </pic:spPr>
                </pic:pic>
              </a:graphicData>
            </a:graphic>
          </wp:inline>
        </w:drawing>
      </w:r>
    </w:p>
    <w:p w14:paraId="2F8C1B52" w14:textId="77777777" w:rsidR="001930EB" w:rsidRDefault="001930EB">
      <w:pPr>
        <w:pStyle w:val="Header"/>
        <w:jc w:val="center"/>
        <w:rPr>
          <w:rFonts w:ascii="Arial" w:hAnsi="Arial" w:cs="Arial"/>
          <w:b/>
          <w:sz w:val="44"/>
          <w:lang w:eastAsia="ar-SA"/>
        </w:rPr>
      </w:pPr>
    </w:p>
    <w:p w14:paraId="2D00D435"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X.509 Certificate Policy</w:t>
      </w:r>
    </w:p>
    <w:p w14:paraId="13D9D0AB"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For The</w:t>
      </w:r>
    </w:p>
    <w:p w14:paraId="2626FAAD"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U.S. Federal PKI</w:t>
      </w:r>
    </w:p>
    <w:p w14:paraId="406B8E6C" w14:textId="77777777" w:rsidR="00BC097A" w:rsidRDefault="00BC097A">
      <w:pPr>
        <w:pStyle w:val="Header"/>
        <w:jc w:val="center"/>
        <w:rPr>
          <w:rFonts w:ascii="Arial" w:hAnsi="Arial" w:cs="Arial"/>
          <w:b/>
          <w:sz w:val="44"/>
          <w:lang w:eastAsia="ar-SA"/>
        </w:rPr>
      </w:pPr>
      <w:r w:rsidRPr="00780D3E">
        <w:rPr>
          <w:rFonts w:ascii="Arial" w:hAnsi="Arial" w:cs="Arial"/>
          <w:b/>
          <w:sz w:val="40"/>
          <w:szCs w:val="40"/>
          <w:lang w:eastAsia="ar-SA"/>
        </w:rPr>
        <w:t>Common Policy Framework</w:t>
      </w:r>
    </w:p>
    <w:p w14:paraId="79439B53" w14:textId="77777777" w:rsidR="00BC097A" w:rsidRDefault="00BC097A">
      <w:pPr>
        <w:pStyle w:val="Title"/>
        <w:rPr>
          <w:sz w:val="44"/>
          <w:lang w:eastAsia="ar-SA"/>
        </w:rPr>
      </w:pPr>
    </w:p>
    <w:p w14:paraId="31AAB40B" w14:textId="77777777" w:rsidR="00BC097A" w:rsidRDefault="00BC097A">
      <w:pPr>
        <w:pStyle w:val="Subtitle"/>
        <w:ind w:right="0"/>
        <w:jc w:val="left"/>
        <w:rPr>
          <w:lang w:eastAsia="ar-SA"/>
        </w:rPr>
      </w:pPr>
    </w:p>
    <w:p w14:paraId="7CC9CB41" w14:textId="77777777" w:rsidR="00BC097A" w:rsidRDefault="00BC097A">
      <w:pPr>
        <w:pStyle w:val="Subtitle"/>
        <w:ind w:right="0"/>
        <w:rPr>
          <w:lang w:eastAsia="ar-SA"/>
        </w:rPr>
      </w:pPr>
      <w:r>
        <w:rPr>
          <w:lang w:eastAsia="ar-SA"/>
        </w:rPr>
        <w:t xml:space="preserve">Version </w:t>
      </w:r>
      <w:r w:rsidR="00AC60C4">
        <w:rPr>
          <w:lang w:eastAsia="ar-SA"/>
        </w:rPr>
        <w:t>1</w:t>
      </w:r>
      <w:r>
        <w:rPr>
          <w:lang w:eastAsia="ar-SA"/>
        </w:rPr>
        <w:t>.</w:t>
      </w:r>
      <w:r w:rsidR="00A04427">
        <w:rPr>
          <w:lang w:eastAsia="ar-SA"/>
        </w:rPr>
        <w:t>3</w:t>
      </w:r>
      <w:r w:rsidR="0061648C">
        <w:rPr>
          <w:lang w:eastAsia="ar-SA"/>
        </w:rPr>
        <w:t>2</w:t>
      </w:r>
    </w:p>
    <w:p w14:paraId="648784D5" w14:textId="77777777" w:rsidR="00BC097A" w:rsidRDefault="0061648C">
      <w:pPr>
        <w:pStyle w:val="Subtitle"/>
        <w:ind w:right="0"/>
        <w:rPr>
          <w:lang w:eastAsia="ar-SA"/>
        </w:rPr>
      </w:pPr>
      <w:r>
        <w:rPr>
          <w:lang w:eastAsia="ar-SA"/>
        </w:rPr>
        <w:t>April</w:t>
      </w:r>
      <w:r w:rsidR="00E1303D">
        <w:rPr>
          <w:lang w:eastAsia="ar-SA"/>
        </w:rPr>
        <w:t xml:space="preserve"> </w:t>
      </w:r>
      <w:r w:rsidR="00A926A7">
        <w:rPr>
          <w:lang w:eastAsia="ar-SA"/>
        </w:rPr>
        <w:t>14</w:t>
      </w:r>
      <w:r w:rsidR="00B0002B">
        <w:rPr>
          <w:lang w:eastAsia="ar-SA"/>
        </w:rPr>
        <w:t xml:space="preserve">, </w:t>
      </w:r>
      <w:r w:rsidR="00A04427">
        <w:rPr>
          <w:lang w:eastAsia="ar-SA"/>
        </w:rPr>
        <w:t>20</w:t>
      </w:r>
      <w:r>
        <w:rPr>
          <w:lang w:eastAsia="ar-SA"/>
        </w:rPr>
        <w:t>20</w:t>
      </w:r>
    </w:p>
    <w:p w14:paraId="3DFFC1E9" w14:textId="77777777" w:rsidR="00BC097A" w:rsidRDefault="00BC097A">
      <w:pPr>
        <w:rPr>
          <w:lang w:eastAsia="ar-SA"/>
        </w:rPr>
      </w:pPr>
    </w:p>
    <w:p w14:paraId="17BEDC04" w14:textId="77777777" w:rsidR="00BC097A" w:rsidRDefault="00BC097A">
      <w:pPr>
        <w:rPr>
          <w:b/>
          <w:sz w:val="32"/>
          <w:lang w:eastAsia="ar-SA"/>
        </w:rPr>
      </w:pPr>
      <w:r>
        <w:br w:type="page"/>
      </w:r>
      <w:r>
        <w:rPr>
          <w:b/>
          <w:sz w:val="32"/>
          <w:lang w:eastAsia="ar-SA"/>
        </w:rPr>
        <w:lastRenderedPageBreak/>
        <w:t>Signature Page</w:t>
      </w:r>
    </w:p>
    <w:p w14:paraId="100B4D2A" w14:textId="77777777" w:rsidR="00BC097A" w:rsidRDefault="00BC097A">
      <w:pPr>
        <w:pStyle w:val="TOC1"/>
      </w:pPr>
    </w:p>
    <w:p w14:paraId="1C9BF138" w14:textId="77777777" w:rsidR="00FC324C" w:rsidRPr="006E108D" w:rsidRDefault="00FC324C" w:rsidP="00611E40"/>
    <w:p w14:paraId="2581A439" w14:textId="77777777" w:rsidR="00BC097A" w:rsidRDefault="00BC097A">
      <w:pPr>
        <w:pStyle w:val="TOC1"/>
      </w:pPr>
    </w:p>
    <w:p w14:paraId="7985DEFE" w14:textId="77777777" w:rsidR="00BC097A" w:rsidRDefault="00BC097A">
      <w:pPr>
        <w:pStyle w:val="TOC1"/>
      </w:pPr>
      <w:r>
        <w:t>____________________________________________________</w:t>
      </w:r>
      <w:r>
        <w:tab/>
      </w:r>
      <w:r>
        <w:tab/>
        <w:t>__________________</w:t>
      </w:r>
    </w:p>
    <w:p w14:paraId="1FC8B0A2" w14:textId="77777777" w:rsidR="00BC097A" w:rsidRDefault="00FC324C">
      <w:r>
        <w:t>Co-c</w:t>
      </w:r>
      <w:r w:rsidR="00BC097A">
        <w:t>hair, Federal Public Key Infrastructure Policy Authority</w:t>
      </w:r>
      <w:r w:rsidR="00BC097A">
        <w:tab/>
      </w:r>
      <w:r w:rsidR="00BC097A">
        <w:tab/>
      </w:r>
      <w:r w:rsidR="00BC097A">
        <w:tab/>
      </w:r>
      <w:r w:rsidR="00BC097A">
        <w:tab/>
        <w:t>DATE</w:t>
      </w:r>
    </w:p>
    <w:p w14:paraId="712D0227" w14:textId="77777777" w:rsidR="00BC097A" w:rsidRDefault="00BC097A"/>
    <w:p w14:paraId="66B8810F" w14:textId="77777777" w:rsidR="00BC097A" w:rsidRDefault="00BC097A">
      <w:pPr>
        <w:rPr>
          <w:b/>
          <w:bCs/>
          <w:sz w:val="40"/>
          <w:lang w:eastAsia="ar-SA"/>
        </w:rPr>
      </w:pPr>
    </w:p>
    <w:p w14:paraId="4F3C160F" w14:textId="77777777" w:rsidR="00FC324C" w:rsidRDefault="00FC324C" w:rsidP="00FC324C">
      <w:pPr>
        <w:pStyle w:val="TOC1"/>
      </w:pPr>
      <w:r>
        <w:t>____________________________________________________</w:t>
      </w:r>
      <w:r>
        <w:tab/>
      </w:r>
      <w:r>
        <w:tab/>
        <w:t>__________________</w:t>
      </w:r>
    </w:p>
    <w:p w14:paraId="4F270FB8" w14:textId="77777777" w:rsidR="00FC324C" w:rsidRDefault="00FC324C" w:rsidP="00FC324C">
      <w:r>
        <w:t>Co-chair, Federal Public Key Infrastructure Policy Authority</w:t>
      </w:r>
      <w:r>
        <w:tab/>
      </w:r>
      <w:r>
        <w:tab/>
      </w:r>
      <w:r>
        <w:tab/>
      </w:r>
      <w:r>
        <w:tab/>
        <w:t>DATE</w:t>
      </w:r>
    </w:p>
    <w:p w14:paraId="2892F09E" w14:textId="77777777" w:rsidR="00FC324C" w:rsidRDefault="00FC324C">
      <w:pPr>
        <w:rPr>
          <w:b/>
          <w:bCs/>
          <w:sz w:val="40"/>
          <w:lang w:eastAsia="ar-SA"/>
        </w:rPr>
        <w:sectPr w:rsidR="00FC324C" w:rsidSect="002E216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formProt w:val="0"/>
          <w:docGrid w:linePitch="360"/>
        </w:sectPr>
      </w:pPr>
    </w:p>
    <w:p w14:paraId="2825B105" w14:textId="77777777" w:rsidR="00833570" w:rsidRDefault="00BC097A" w:rsidP="00833570">
      <w:pPr>
        <w:jc w:val="center"/>
        <w:rPr>
          <w:b/>
          <w:bCs/>
          <w:sz w:val="40"/>
          <w:lang w:eastAsia="ar-SA"/>
        </w:rPr>
      </w:pPr>
      <w:r>
        <w:rPr>
          <w:b/>
          <w:bCs/>
          <w:sz w:val="40"/>
          <w:lang w:eastAsia="ar-SA"/>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5"/>
        <w:gridCol w:w="2638"/>
        <w:gridCol w:w="4487"/>
      </w:tblGrid>
      <w:tr w:rsidR="007511BD" w:rsidRPr="00F25CB7" w14:paraId="2BD29EE0" w14:textId="77777777" w:rsidTr="00A04427">
        <w:trPr>
          <w:tblHeader/>
        </w:trPr>
        <w:tc>
          <w:tcPr>
            <w:tcW w:w="2225" w:type="dxa"/>
            <w:shd w:val="clear" w:color="auto" w:fill="C0C0C0"/>
          </w:tcPr>
          <w:p w14:paraId="4904DB91" w14:textId="77777777" w:rsidR="007511BD" w:rsidRPr="00F25CB7" w:rsidRDefault="007511BD" w:rsidP="00F25CB7">
            <w:pPr>
              <w:jc w:val="center"/>
              <w:rPr>
                <w:b/>
                <w:bCs/>
                <w:sz w:val="40"/>
                <w:lang w:eastAsia="ar-SA"/>
              </w:rPr>
            </w:pPr>
            <w:r w:rsidRPr="00F25CB7">
              <w:rPr>
                <w:b/>
                <w:bCs/>
                <w:lang w:eastAsia="ar-SA"/>
              </w:rPr>
              <w:t>Document Version</w:t>
            </w:r>
          </w:p>
        </w:tc>
        <w:tc>
          <w:tcPr>
            <w:tcW w:w="2638" w:type="dxa"/>
            <w:shd w:val="clear" w:color="auto" w:fill="C0C0C0"/>
          </w:tcPr>
          <w:p w14:paraId="5A681FD8" w14:textId="77777777" w:rsidR="007511BD" w:rsidRPr="00F25CB7" w:rsidRDefault="007511BD" w:rsidP="00F25CB7">
            <w:pPr>
              <w:jc w:val="center"/>
              <w:rPr>
                <w:b/>
                <w:bCs/>
                <w:sz w:val="40"/>
                <w:lang w:eastAsia="ar-SA"/>
              </w:rPr>
            </w:pPr>
            <w:r w:rsidRPr="00F25CB7">
              <w:rPr>
                <w:b/>
                <w:bCs/>
                <w:lang w:eastAsia="ar-SA"/>
              </w:rPr>
              <w:t>Document Date</w:t>
            </w:r>
          </w:p>
        </w:tc>
        <w:tc>
          <w:tcPr>
            <w:tcW w:w="4487" w:type="dxa"/>
            <w:shd w:val="clear" w:color="auto" w:fill="C0C0C0"/>
          </w:tcPr>
          <w:p w14:paraId="679A76F6" w14:textId="77777777" w:rsidR="007511BD" w:rsidRPr="00F25CB7" w:rsidRDefault="007511BD" w:rsidP="00900DD5">
            <w:pPr>
              <w:rPr>
                <w:b/>
                <w:bCs/>
                <w:sz w:val="40"/>
                <w:lang w:eastAsia="ar-SA"/>
              </w:rPr>
            </w:pPr>
            <w:r w:rsidRPr="00F25CB7">
              <w:rPr>
                <w:b/>
                <w:bCs/>
                <w:lang w:eastAsia="ar-SA"/>
              </w:rPr>
              <w:t>Revision Details</w:t>
            </w:r>
          </w:p>
        </w:tc>
      </w:tr>
      <w:tr w:rsidR="007511BD" w:rsidRPr="00F25CB7" w14:paraId="3174F892" w14:textId="77777777" w:rsidTr="00A04427">
        <w:tc>
          <w:tcPr>
            <w:tcW w:w="2225" w:type="dxa"/>
          </w:tcPr>
          <w:p w14:paraId="4A25B33E" w14:textId="77777777" w:rsidR="007511BD" w:rsidRPr="00F25CB7" w:rsidRDefault="007511BD" w:rsidP="00F25CB7">
            <w:pPr>
              <w:jc w:val="center"/>
              <w:rPr>
                <w:b/>
                <w:bCs/>
                <w:sz w:val="40"/>
                <w:lang w:eastAsia="ar-SA"/>
              </w:rPr>
            </w:pPr>
            <w:r>
              <w:rPr>
                <w:lang w:eastAsia="ar-SA"/>
              </w:rPr>
              <w:t>1.0</w:t>
            </w:r>
          </w:p>
        </w:tc>
        <w:tc>
          <w:tcPr>
            <w:tcW w:w="2638" w:type="dxa"/>
          </w:tcPr>
          <w:p w14:paraId="235A3062" w14:textId="77777777" w:rsidR="007511BD" w:rsidRPr="00F25CB7" w:rsidRDefault="007511BD" w:rsidP="00F25CB7">
            <w:pPr>
              <w:jc w:val="center"/>
              <w:rPr>
                <w:b/>
                <w:bCs/>
                <w:sz w:val="40"/>
                <w:lang w:eastAsia="ar-SA"/>
              </w:rPr>
            </w:pPr>
            <w:r>
              <w:rPr>
                <w:lang w:eastAsia="ar-SA"/>
              </w:rPr>
              <w:t>May 7, 2007</w:t>
            </w:r>
          </w:p>
        </w:tc>
        <w:tc>
          <w:tcPr>
            <w:tcW w:w="4487" w:type="dxa"/>
          </w:tcPr>
          <w:p w14:paraId="55FEF7CB" w14:textId="77777777" w:rsidR="007511BD" w:rsidRPr="00F25CB7" w:rsidRDefault="007511BD" w:rsidP="007511BD">
            <w:pPr>
              <w:rPr>
                <w:b/>
                <w:bCs/>
                <w:sz w:val="40"/>
                <w:lang w:eastAsia="ar-SA"/>
              </w:rPr>
            </w:pPr>
            <w:r>
              <w:rPr>
                <w:lang w:eastAsia="ar-SA"/>
              </w:rPr>
              <w:t>Revised Common Policy (RFC 3647 format)</w:t>
            </w:r>
          </w:p>
        </w:tc>
      </w:tr>
      <w:tr w:rsidR="007511BD" w:rsidRPr="00F25CB7" w14:paraId="3CA1DE6B" w14:textId="77777777" w:rsidTr="00A04427">
        <w:tc>
          <w:tcPr>
            <w:tcW w:w="2225" w:type="dxa"/>
          </w:tcPr>
          <w:p w14:paraId="6F70BA00" w14:textId="77777777" w:rsidR="007511BD" w:rsidRPr="001625FE" w:rsidRDefault="007511BD" w:rsidP="00F25CB7">
            <w:pPr>
              <w:jc w:val="center"/>
              <w:rPr>
                <w:b/>
                <w:bCs/>
                <w:sz w:val="40"/>
                <w:lang w:eastAsia="ar-SA"/>
              </w:rPr>
            </w:pPr>
            <w:r w:rsidRPr="001625FE">
              <w:rPr>
                <w:lang w:eastAsia="ar-SA"/>
              </w:rPr>
              <w:t>1.1</w:t>
            </w:r>
          </w:p>
        </w:tc>
        <w:tc>
          <w:tcPr>
            <w:tcW w:w="2638" w:type="dxa"/>
          </w:tcPr>
          <w:p w14:paraId="529C7E58" w14:textId="77777777" w:rsidR="007511BD" w:rsidRPr="001625FE" w:rsidRDefault="007511BD" w:rsidP="00F25CB7">
            <w:pPr>
              <w:jc w:val="center"/>
              <w:rPr>
                <w:b/>
                <w:bCs/>
                <w:sz w:val="40"/>
                <w:lang w:eastAsia="ar-SA"/>
              </w:rPr>
            </w:pPr>
            <w:r w:rsidRPr="001625FE">
              <w:rPr>
                <w:lang w:eastAsia="ar-SA"/>
              </w:rPr>
              <w:t>July 17, 2007</w:t>
            </w:r>
          </w:p>
        </w:tc>
        <w:tc>
          <w:tcPr>
            <w:tcW w:w="4487" w:type="dxa"/>
          </w:tcPr>
          <w:p w14:paraId="58A7E8FC" w14:textId="77777777" w:rsidR="002F32ED" w:rsidRDefault="00D82D83">
            <w:pPr>
              <w:rPr>
                <w:b/>
                <w:bCs/>
                <w:sz w:val="40"/>
                <w:lang w:eastAsia="ar-SA"/>
              </w:rPr>
            </w:pPr>
            <w:r w:rsidRPr="00D82D83">
              <w:rPr>
                <w:b/>
                <w:lang w:eastAsia="ar-SA"/>
              </w:rPr>
              <w:t>2007-01</w:t>
            </w:r>
            <w:r w:rsidR="00C45250">
              <w:rPr>
                <w:lang w:eastAsia="ar-SA"/>
              </w:rPr>
              <w:t>.</w:t>
            </w:r>
            <w:r w:rsidR="00DD7EC9" w:rsidRPr="001625FE">
              <w:rPr>
                <w:lang w:eastAsia="ar-SA"/>
              </w:rPr>
              <w:t xml:space="preserve"> </w:t>
            </w:r>
            <w:r w:rsidR="00B520AF" w:rsidRPr="001625FE">
              <w:rPr>
                <w:lang w:eastAsia="ar-SA"/>
              </w:rPr>
              <w:t>Alignment of Cryptographic Algorithm Requirements with SP 800-78-1</w:t>
            </w:r>
          </w:p>
        </w:tc>
      </w:tr>
      <w:tr w:rsidR="007511BD" w:rsidRPr="00F25CB7" w14:paraId="013D2C49" w14:textId="77777777" w:rsidTr="00A04427">
        <w:tc>
          <w:tcPr>
            <w:tcW w:w="2225" w:type="dxa"/>
          </w:tcPr>
          <w:p w14:paraId="28DE84AA" w14:textId="77777777" w:rsidR="007511BD" w:rsidRPr="001625FE" w:rsidRDefault="007511BD" w:rsidP="00F25CB7">
            <w:pPr>
              <w:jc w:val="center"/>
              <w:rPr>
                <w:b/>
                <w:bCs/>
                <w:sz w:val="40"/>
                <w:lang w:eastAsia="ar-SA"/>
              </w:rPr>
            </w:pPr>
            <w:r w:rsidRPr="001625FE">
              <w:rPr>
                <w:lang w:eastAsia="ar-SA"/>
              </w:rPr>
              <w:t>1.2</w:t>
            </w:r>
          </w:p>
        </w:tc>
        <w:tc>
          <w:tcPr>
            <w:tcW w:w="2638" w:type="dxa"/>
          </w:tcPr>
          <w:p w14:paraId="7B9446C5" w14:textId="77777777" w:rsidR="007511BD" w:rsidRPr="001625FE" w:rsidRDefault="007511BD" w:rsidP="00F25CB7">
            <w:pPr>
              <w:jc w:val="center"/>
              <w:rPr>
                <w:b/>
                <w:bCs/>
                <w:sz w:val="40"/>
                <w:lang w:eastAsia="ar-SA"/>
              </w:rPr>
            </w:pPr>
            <w:r w:rsidRPr="001625FE">
              <w:rPr>
                <w:lang w:eastAsia="ar-SA"/>
              </w:rPr>
              <w:t>September 12, 2007</w:t>
            </w:r>
          </w:p>
        </w:tc>
        <w:tc>
          <w:tcPr>
            <w:tcW w:w="4487" w:type="dxa"/>
          </w:tcPr>
          <w:p w14:paraId="026BEBAE" w14:textId="77777777" w:rsidR="007511BD" w:rsidRPr="001625FE" w:rsidRDefault="00D82D83" w:rsidP="007511BD">
            <w:pPr>
              <w:rPr>
                <w:b/>
                <w:bCs/>
                <w:sz w:val="40"/>
                <w:lang w:eastAsia="ar-SA"/>
              </w:rPr>
            </w:pPr>
            <w:r w:rsidRPr="00D82D83">
              <w:rPr>
                <w:b/>
                <w:lang w:eastAsia="ar-SA"/>
              </w:rPr>
              <w:t>2007-02</w:t>
            </w:r>
            <w:r w:rsidR="001251C4">
              <w:rPr>
                <w:lang w:eastAsia="ar-SA"/>
              </w:rPr>
              <w:t xml:space="preserve">. </w:t>
            </w:r>
            <w:r w:rsidR="007511BD" w:rsidRPr="001625FE">
              <w:rPr>
                <w:lang w:eastAsia="ar-SA"/>
              </w:rPr>
              <w:t>Requiring the inclusion of a subject DN in PIV Authentication Certificates</w:t>
            </w:r>
          </w:p>
        </w:tc>
      </w:tr>
      <w:tr w:rsidR="007511BD" w:rsidRPr="00F25CB7" w14:paraId="4886BB83" w14:textId="77777777" w:rsidTr="00A04427">
        <w:tc>
          <w:tcPr>
            <w:tcW w:w="2225" w:type="dxa"/>
          </w:tcPr>
          <w:p w14:paraId="22D8973C" w14:textId="77777777" w:rsidR="007511BD" w:rsidRPr="001625FE" w:rsidRDefault="007511BD" w:rsidP="00F25CB7">
            <w:pPr>
              <w:jc w:val="center"/>
              <w:rPr>
                <w:b/>
                <w:bCs/>
                <w:sz w:val="40"/>
                <w:lang w:eastAsia="ar-SA"/>
              </w:rPr>
            </w:pPr>
            <w:r w:rsidRPr="001625FE">
              <w:rPr>
                <w:lang w:eastAsia="ar-SA"/>
              </w:rPr>
              <w:t>1.3</w:t>
            </w:r>
          </w:p>
        </w:tc>
        <w:tc>
          <w:tcPr>
            <w:tcW w:w="2638" w:type="dxa"/>
          </w:tcPr>
          <w:p w14:paraId="6A2E916F" w14:textId="77777777" w:rsidR="007511BD" w:rsidRPr="001625FE" w:rsidRDefault="007511BD" w:rsidP="00F25CB7">
            <w:pPr>
              <w:jc w:val="center"/>
              <w:rPr>
                <w:b/>
                <w:bCs/>
                <w:sz w:val="40"/>
                <w:lang w:eastAsia="ar-SA"/>
              </w:rPr>
            </w:pPr>
            <w:r w:rsidRPr="001625FE">
              <w:rPr>
                <w:lang w:eastAsia="ar-SA"/>
              </w:rPr>
              <w:t>October 16, 2007</w:t>
            </w:r>
          </w:p>
        </w:tc>
        <w:tc>
          <w:tcPr>
            <w:tcW w:w="4487" w:type="dxa"/>
          </w:tcPr>
          <w:p w14:paraId="178E48AC" w14:textId="77777777" w:rsidR="002F32ED" w:rsidRDefault="00D82D83">
            <w:pPr>
              <w:rPr>
                <w:b/>
                <w:bCs/>
                <w:sz w:val="40"/>
                <w:lang w:eastAsia="ar-SA"/>
              </w:rPr>
            </w:pPr>
            <w:r w:rsidRPr="00D82D83">
              <w:rPr>
                <w:b/>
                <w:lang w:eastAsia="ar-SA"/>
              </w:rPr>
              <w:t>2007-03</w:t>
            </w:r>
            <w:r w:rsidR="00767963">
              <w:rPr>
                <w:lang w:eastAsia="ar-SA"/>
              </w:rPr>
              <w:t>.</w:t>
            </w:r>
            <w:r w:rsidR="00B520AF" w:rsidRPr="001625FE">
              <w:rPr>
                <w:lang w:eastAsia="ar-SA"/>
              </w:rPr>
              <w:t xml:space="preserve"> Accommodating legacy PKIs for PIV Authentication</w:t>
            </w:r>
          </w:p>
        </w:tc>
      </w:tr>
      <w:tr w:rsidR="007511BD" w:rsidRPr="00F25CB7" w14:paraId="1F6D231B" w14:textId="77777777" w:rsidTr="00A04427">
        <w:tc>
          <w:tcPr>
            <w:tcW w:w="2225" w:type="dxa"/>
          </w:tcPr>
          <w:p w14:paraId="73D45FF0" w14:textId="77777777" w:rsidR="007511BD" w:rsidRPr="001625FE" w:rsidRDefault="007511BD" w:rsidP="00F25CB7">
            <w:pPr>
              <w:jc w:val="center"/>
              <w:rPr>
                <w:b/>
                <w:bCs/>
                <w:sz w:val="40"/>
                <w:lang w:eastAsia="ar-SA"/>
              </w:rPr>
            </w:pPr>
            <w:r w:rsidRPr="001625FE">
              <w:rPr>
                <w:lang w:eastAsia="ar-SA"/>
              </w:rPr>
              <w:t>1.4</w:t>
            </w:r>
          </w:p>
        </w:tc>
        <w:tc>
          <w:tcPr>
            <w:tcW w:w="2638" w:type="dxa"/>
          </w:tcPr>
          <w:p w14:paraId="357161BD" w14:textId="77777777" w:rsidR="007511BD" w:rsidRPr="001625FE" w:rsidRDefault="007511BD" w:rsidP="00F25CB7">
            <w:pPr>
              <w:jc w:val="center"/>
              <w:rPr>
                <w:b/>
                <w:bCs/>
                <w:sz w:val="40"/>
                <w:lang w:eastAsia="ar-SA"/>
              </w:rPr>
            </w:pPr>
            <w:r w:rsidRPr="001625FE">
              <w:rPr>
                <w:lang w:eastAsia="ar-SA"/>
              </w:rPr>
              <w:t>April 3, 2008</w:t>
            </w:r>
          </w:p>
        </w:tc>
        <w:tc>
          <w:tcPr>
            <w:tcW w:w="4487" w:type="dxa"/>
          </w:tcPr>
          <w:p w14:paraId="59BF6AB2" w14:textId="77777777" w:rsidR="007511BD" w:rsidRPr="001625FE" w:rsidRDefault="001251C4" w:rsidP="007511BD">
            <w:pPr>
              <w:rPr>
                <w:b/>
                <w:bCs/>
                <w:sz w:val="40"/>
                <w:lang w:eastAsia="ar-SA"/>
              </w:rPr>
            </w:pPr>
            <w:r w:rsidRPr="001251C4">
              <w:rPr>
                <w:b/>
                <w:lang w:eastAsia="ar-SA"/>
              </w:rPr>
              <w:t>2008-0</w:t>
            </w:r>
            <w:r>
              <w:rPr>
                <w:b/>
                <w:lang w:eastAsia="ar-SA"/>
              </w:rPr>
              <w:t xml:space="preserve">1. </w:t>
            </w:r>
            <w:r w:rsidR="007511BD" w:rsidRPr="001625FE">
              <w:rPr>
                <w:lang w:eastAsia="ar-SA"/>
              </w:rPr>
              <w:t>§ 8.3 Assessor’s Relationship to Assessed Entity</w:t>
            </w:r>
          </w:p>
        </w:tc>
      </w:tr>
      <w:tr w:rsidR="007511BD" w:rsidRPr="00F25CB7" w14:paraId="406ECF02" w14:textId="77777777" w:rsidTr="00A04427">
        <w:tc>
          <w:tcPr>
            <w:tcW w:w="2225" w:type="dxa"/>
          </w:tcPr>
          <w:p w14:paraId="38E880A0" w14:textId="77777777" w:rsidR="007511BD" w:rsidRPr="001625FE" w:rsidRDefault="007511BD" w:rsidP="00F25CB7">
            <w:pPr>
              <w:jc w:val="center"/>
              <w:rPr>
                <w:b/>
                <w:bCs/>
                <w:sz w:val="40"/>
                <w:lang w:eastAsia="ar-SA"/>
              </w:rPr>
            </w:pPr>
            <w:r w:rsidRPr="001625FE">
              <w:rPr>
                <w:lang w:eastAsia="ar-SA"/>
              </w:rPr>
              <w:t>1.5</w:t>
            </w:r>
          </w:p>
        </w:tc>
        <w:tc>
          <w:tcPr>
            <w:tcW w:w="2638" w:type="dxa"/>
          </w:tcPr>
          <w:p w14:paraId="4A9B4E58" w14:textId="77777777" w:rsidR="007511BD" w:rsidRPr="001625FE" w:rsidRDefault="007511BD" w:rsidP="00F25CB7">
            <w:pPr>
              <w:jc w:val="center"/>
              <w:rPr>
                <w:b/>
                <w:bCs/>
                <w:sz w:val="40"/>
                <w:lang w:eastAsia="ar-SA"/>
              </w:rPr>
            </w:pPr>
            <w:r w:rsidRPr="001625FE">
              <w:rPr>
                <w:lang w:eastAsia="ar-SA"/>
              </w:rPr>
              <w:t>November 20, 2008</w:t>
            </w:r>
          </w:p>
        </w:tc>
        <w:tc>
          <w:tcPr>
            <w:tcW w:w="4487" w:type="dxa"/>
          </w:tcPr>
          <w:p w14:paraId="4319661A" w14:textId="77777777" w:rsidR="007511BD" w:rsidRPr="001625FE" w:rsidRDefault="00D82D83" w:rsidP="007511BD">
            <w:pPr>
              <w:rPr>
                <w:b/>
                <w:bCs/>
                <w:sz w:val="40"/>
                <w:lang w:eastAsia="ar-SA"/>
              </w:rPr>
            </w:pPr>
            <w:r w:rsidRPr="00D82D83">
              <w:rPr>
                <w:b/>
                <w:lang w:eastAsia="ar-SA"/>
              </w:rPr>
              <w:t>2008-02</w:t>
            </w:r>
            <w:r w:rsidR="001251C4">
              <w:rPr>
                <w:lang w:eastAsia="ar-SA"/>
              </w:rPr>
              <w:t xml:space="preserve">. </w:t>
            </w:r>
            <w:r w:rsidR="007511BD" w:rsidRPr="001625FE">
              <w:rPr>
                <w:lang w:eastAsia="ar-SA"/>
              </w:rPr>
              <w:t>Include a provision for a role-based signature certificate</w:t>
            </w:r>
          </w:p>
        </w:tc>
      </w:tr>
      <w:tr w:rsidR="007511BD" w:rsidRPr="00F25CB7" w14:paraId="0D759FC9" w14:textId="77777777" w:rsidTr="00A04427">
        <w:tc>
          <w:tcPr>
            <w:tcW w:w="2225" w:type="dxa"/>
          </w:tcPr>
          <w:p w14:paraId="76085837" w14:textId="77777777" w:rsidR="007511BD" w:rsidRPr="001625FE" w:rsidRDefault="007511BD" w:rsidP="00F25CB7">
            <w:pPr>
              <w:jc w:val="center"/>
              <w:rPr>
                <w:b/>
                <w:bCs/>
                <w:sz w:val="40"/>
                <w:lang w:eastAsia="ar-SA"/>
              </w:rPr>
            </w:pPr>
            <w:r w:rsidRPr="001625FE">
              <w:rPr>
                <w:lang w:eastAsia="ar-SA"/>
              </w:rPr>
              <w:t>1.6</w:t>
            </w:r>
          </w:p>
        </w:tc>
        <w:tc>
          <w:tcPr>
            <w:tcW w:w="2638" w:type="dxa"/>
          </w:tcPr>
          <w:p w14:paraId="392D23AD" w14:textId="77777777" w:rsidR="007511BD" w:rsidRPr="001625FE" w:rsidRDefault="007511BD" w:rsidP="00F25CB7">
            <w:pPr>
              <w:jc w:val="center"/>
              <w:rPr>
                <w:b/>
                <w:bCs/>
                <w:sz w:val="40"/>
                <w:lang w:eastAsia="ar-SA"/>
              </w:rPr>
            </w:pPr>
            <w:r w:rsidRPr="001625FE">
              <w:rPr>
                <w:lang w:eastAsia="ar-SA"/>
              </w:rPr>
              <w:t>February 11, 2009</w:t>
            </w:r>
          </w:p>
        </w:tc>
        <w:tc>
          <w:tcPr>
            <w:tcW w:w="4487" w:type="dxa"/>
          </w:tcPr>
          <w:p w14:paraId="13BE7AB1" w14:textId="77777777" w:rsidR="007511BD" w:rsidRPr="001625FE" w:rsidRDefault="001251C4" w:rsidP="007511BD">
            <w:pPr>
              <w:rPr>
                <w:b/>
                <w:bCs/>
                <w:sz w:val="40"/>
                <w:lang w:eastAsia="ar-SA"/>
              </w:rPr>
            </w:pPr>
            <w:r w:rsidRPr="00BB347C">
              <w:rPr>
                <w:b/>
                <w:lang w:eastAsia="ar-SA"/>
              </w:rPr>
              <w:t>20</w:t>
            </w:r>
            <w:r>
              <w:rPr>
                <w:b/>
                <w:lang w:eastAsia="ar-SA"/>
              </w:rPr>
              <w:t>09</w:t>
            </w:r>
            <w:r w:rsidRPr="00BB347C">
              <w:rPr>
                <w:b/>
                <w:lang w:eastAsia="ar-SA"/>
              </w:rPr>
              <w:t>-0</w:t>
            </w:r>
            <w:r>
              <w:rPr>
                <w:b/>
                <w:lang w:eastAsia="ar-SA"/>
              </w:rPr>
              <w:t xml:space="preserve">1. </w:t>
            </w:r>
            <w:r w:rsidR="007511BD" w:rsidRPr="001625FE">
              <w:rPr>
                <w:lang w:eastAsia="ar-SA"/>
              </w:rPr>
              <w:t>nextUpdate in Certificate Revocation Lists (CRL) published by legacy Federal PKIs</w:t>
            </w:r>
          </w:p>
        </w:tc>
      </w:tr>
      <w:tr w:rsidR="007511BD" w:rsidRPr="00F25CB7" w14:paraId="56A91CAF" w14:textId="77777777" w:rsidTr="00A04427">
        <w:tc>
          <w:tcPr>
            <w:tcW w:w="2225" w:type="dxa"/>
          </w:tcPr>
          <w:p w14:paraId="747FA06F" w14:textId="77777777" w:rsidR="007511BD" w:rsidRPr="001625FE" w:rsidRDefault="007511BD" w:rsidP="00F25CB7">
            <w:pPr>
              <w:jc w:val="center"/>
              <w:rPr>
                <w:b/>
                <w:bCs/>
                <w:sz w:val="40"/>
                <w:lang w:eastAsia="ar-SA"/>
              </w:rPr>
            </w:pPr>
            <w:r w:rsidRPr="001625FE">
              <w:rPr>
                <w:lang w:eastAsia="ar-SA"/>
              </w:rPr>
              <w:t>1.7</w:t>
            </w:r>
          </w:p>
        </w:tc>
        <w:tc>
          <w:tcPr>
            <w:tcW w:w="2638" w:type="dxa"/>
          </w:tcPr>
          <w:p w14:paraId="5F3AA7ED" w14:textId="77777777" w:rsidR="007511BD" w:rsidRPr="001625FE" w:rsidRDefault="007511BD" w:rsidP="00F25CB7">
            <w:pPr>
              <w:jc w:val="center"/>
              <w:rPr>
                <w:b/>
                <w:bCs/>
                <w:sz w:val="40"/>
                <w:lang w:eastAsia="ar-SA"/>
              </w:rPr>
            </w:pPr>
            <w:r w:rsidRPr="001625FE">
              <w:rPr>
                <w:lang w:eastAsia="ar-SA"/>
              </w:rPr>
              <w:t>April 15, 2009</w:t>
            </w:r>
          </w:p>
        </w:tc>
        <w:tc>
          <w:tcPr>
            <w:tcW w:w="4487" w:type="dxa"/>
          </w:tcPr>
          <w:p w14:paraId="684914A0" w14:textId="77777777" w:rsidR="002F32ED" w:rsidRDefault="001251C4">
            <w:pPr>
              <w:rPr>
                <w:b/>
                <w:bCs/>
                <w:sz w:val="40"/>
                <w:lang w:eastAsia="ar-SA"/>
              </w:rPr>
            </w:pPr>
            <w:r w:rsidRPr="00BB347C">
              <w:rPr>
                <w:b/>
                <w:lang w:eastAsia="ar-SA"/>
              </w:rPr>
              <w:t>20</w:t>
            </w:r>
            <w:r>
              <w:rPr>
                <w:b/>
                <w:lang w:eastAsia="ar-SA"/>
              </w:rPr>
              <w:t>09</w:t>
            </w:r>
            <w:r w:rsidRPr="00BB347C">
              <w:rPr>
                <w:b/>
                <w:lang w:eastAsia="ar-SA"/>
              </w:rPr>
              <w:t>-0</w:t>
            </w:r>
            <w:r>
              <w:rPr>
                <w:b/>
                <w:lang w:eastAsia="ar-SA"/>
              </w:rPr>
              <w:t xml:space="preserve">2. </w:t>
            </w:r>
            <w:r w:rsidR="007511BD" w:rsidRPr="001625FE">
              <w:rPr>
                <w:lang w:eastAsia="ar-SA"/>
              </w:rPr>
              <w:t>Allow the use of the PIV Authentication certificate as proof of identity and employment</w:t>
            </w:r>
          </w:p>
        </w:tc>
      </w:tr>
      <w:tr w:rsidR="007511BD" w:rsidRPr="00F25CB7" w14:paraId="2CFA4099" w14:textId="77777777" w:rsidTr="00A04427">
        <w:tc>
          <w:tcPr>
            <w:tcW w:w="2225" w:type="dxa"/>
          </w:tcPr>
          <w:p w14:paraId="30BE4842" w14:textId="77777777" w:rsidR="007511BD" w:rsidRPr="001625FE" w:rsidRDefault="007511BD" w:rsidP="00F25CB7">
            <w:pPr>
              <w:jc w:val="center"/>
              <w:rPr>
                <w:b/>
                <w:bCs/>
                <w:sz w:val="40"/>
                <w:lang w:eastAsia="ar-SA"/>
              </w:rPr>
            </w:pPr>
            <w:r w:rsidRPr="001625FE">
              <w:rPr>
                <w:lang w:eastAsia="ar-SA"/>
              </w:rPr>
              <w:t>1.8</w:t>
            </w:r>
          </w:p>
        </w:tc>
        <w:tc>
          <w:tcPr>
            <w:tcW w:w="2638" w:type="dxa"/>
          </w:tcPr>
          <w:p w14:paraId="0EE6C7EC" w14:textId="77777777" w:rsidR="007511BD" w:rsidRPr="001625FE" w:rsidRDefault="007511BD" w:rsidP="00F25CB7">
            <w:pPr>
              <w:jc w:val="center"/>
              <w:rPr>
                <w:b/>
                <w:bCs/>
                <w:sz w:val="40"/>
                <w:lang w:eastAsia="ar-SA"/>
              </w:rPr>
            </w:pPr>
            <w:r w:rsidRPr="001625FE">
              <w:rPr>
                <w:lang w:eastAsia="ar-SA"/>
              </w:rPr>
              <w:t>January 21, 2010</w:t>
            </w:r>
          </w:p>
        </w:tc>
        <w:tc>
          <w:tcPr>
            <w:tcW w:w="4487" w:type="dxa"/>
          </w:tcPr>
          <w:p w14:paraId="46906833" w14:textId="77777777" w:rsidR="007511BD" w:rsidRPr="001625FE" w:rsidRDefault="00BB347C" w:rsidP="00833570">
            <w:pPr>
              <w:rPr>
                <w:b/>
                <w:bCs/>
                <w:sz w:val="40"/>
                <w:lang w:eastAsia="ar-SA"/>
              </w:rPr>
            </w:pPr>
            <w:r w:rsidRPr="00BB347C">
              <w:rPr>
                <w:b/>
                <w:lang w:eastAsia="ar-SA"/>
              </w:rPr>
              <w:t>2010-0</w:t>
            </w:r>
            <w:r>
              <w:rPr>
                <w:b/>
                <w:lang w:eastAsia="ar-SA"/>
              </w:rPr>
              <w:t>1</w:t>
            </w:r>
            <w:r>
              <w:rPr>
                <w:lang w:eastAsia="ar-SA"/>
              </w:rPr>
              <w:t>.</w:t>
            </w:r>
            <w:r w:rsidRPr="001625FE">
              <w:rPr>
                <w:lang w:eastAsia="ar-SA"/>
              </w:rPr>
              <w:t xml:space="preserve"> </w:t>
            </w:r>
            <w:r w:rsidR="00833570" w:rsidRPr="001625FE">
              <w:rPr>
                <w:lang w:eastAsia="ar-SA"/>
              </w:rPr>
              <w:t>Align key length requirements w/ SP 800-57</w:t>
            </w:r>
            <w:r w:rsidR="00833570" w:rsidRPr="001625FE">
              <w:rPr>
                <w:lang w:eastAsia="ar-SA"/>
              </w:rPr>
              <w:br/>
            </w:r>
            <w:r w:rsidR="00833570" w:rsidRPr="001625FE">
              <w:rPr>
                <w:lang w:eastAsia="ar-SA"/>
              </w:rPr>
              <w:br/>
            </w:r>
            <w:r w:rsidRPr="00BB347C">
              <w:rPr>
                <w:b/>
                <w:lang w:eastAsia="ar-SA"/>
              </w:rPr>
              <w:t>2010-0</w:t>
            </w:r>
            <w:r>
              <w:rPr>
                <w:b/>
                <w:lang w:eastAsia="ar-SA"/>
              </w:rPr>
              <w:t>2</w:t>
            </w:r>
            <w:r>
              <w:rPr>
                <w:lang w:eastAsia="ar-SA"/>
              </w:rPr>
              <w:t>.</w:t>
            </w:r>
            <w:r w:rsidRPr="001625FE">
              <w:rPr>
                <w:lang w:eastAsia="ar-SA"/>
              </w:rPr>
              <w:t xml:space="preserve"> </w:t>
            </w:r>
            <w:r w:rsidR="00833570" w:rsidRPr="001625FE">
              <w:rPr>
                <w:lang w:eastAsia="ar-SA"/>
              </w:rPr>
              <w:t>Remote Administration of Certification Authorities</w:t>
            </w:r>
          </w:p>
        </w:tc>
      </w:tr>
      <w:tr w:rsidR="00833570" w:rsidRPr="00F25CB7" w14:paraId="5756CC07" w14:textId="77777777" w:rsidTr="00A04427">
        <w:tc>
          <w:tcPr>
            <w:tcW w:w="2225" w:type="dxa"/>
          </w:tcPr>
          <w:p w14:paraId="178CFFC8" w14:textId="77777777" w:rsidR="00833570" w:rsidRPr="001625FE" w:rsidRDefault="00833570" w:rsidP="00F25CB7">
            <w:pPr>
              <w:jc w:val="center"/>
              <w:rPr>
                <w:lang w:eastAsia="ar-SA"/>
              </w:rPr>
            </w:pPr>
            <w:r w:rsidRPr="001625FE">
              <w:rPr>
                <w:lang w:eastAsia="ar-SA"/>
              </w:rPr>
              <w:t>1.9</w:t>
            </w:r>
          </w:p>
        </w:tc>
        <w:tc>
          <w:tcPr>
            <w:tcW w:w="2638" w:type="dxa"/>
          </w:tcPr>
          <w:p w14:paraId="173D591A" w14:textId="77777777" w:rsidR="00833570" w:rsidRPr="001625FE" w:rsidRDefault="00833570" w:rsidP="00F25CB7">
            <w:pPr>
              <w:jc w:val="center"/>
              <w:rPr>
                <w:lang w:eastAsia="ar-SA"/>
              </w:rPr>
            </w:pPr>
            <w:r w:rsidRPr="001625FE">
              <w:rPr>
                <w:lang w:eastAsia="ar-SA"/>
              </w:rPr>
              <w:t>March 15, 2010</w:t>
            </w:r>
          </w:p>
        </w:tc>
        <w:tc>
          <w:tcPr>
            <w:tcW w:w="4487" w:type="dxa"/>
          </w:tcPr>
          <w:p w14:paraId="278FEBD3" w14:textId="77777777" w:rsidR="00833570" w:rsidRPr="001625FE" w:rsidRDefault="00BB347C" w:rsidP="00833570">
            <w:pPr>
              <w:rPr>
                <w:lang w:eastAsia="ar-SA"/>
              </w:rPr>
            </w:pPr>
            <w:r w:rsidRPr="00BB347C">
              <w:rPr>
                <w:b/>
                <w:lang w:eastAsia="ar-SA"/>
              </w:rPr>
              <w:t>2010-0</w:t>
            </w:r>
            <w:r>
              <w:rPr>
                <w:b/>
                <w:lang w:eastAsia="ar-SA"/>
              </w:rPr>
              <w:t>3</w:t>
            </w:r>
            <w:r>
              <w:rPr>
                <w:lang w:eastAsia="ar-SA"/>
              </w:rPr>
              <w:t>.</w:t>
            </w:r>
            <w:r w:rsidRPr="001625FE">
              <w:rPr>
                <w:lang w:eastAsia="ar-SA"/>
              </w:rPr>
              <w:t xml:space="preserve"> </w:t>
            </w:r>
            <w:r w:rsidR="00833570" w:rsidRPr="001625FE">
              <w:rPr>
                <w:lang w:eastAsia="ar-SA"/>
              </w:rPr>
              <w:t>Allowing inclusion of UUIDs in Card Authentication Certificates</w:t>
            </w:r>
          </w:p>
        </w:tc>
      </w:tr>
      <w:tr w:rsidR="00833570" w:rsidRPr="00F25CB7" w14:paraId="678D371B" w14:textId="77777777" w:rsidTr="00A04427">
        <w:tc>
          <w:tcPr>
            <w:tcW w:w="2225" w:type="dxa"/>
          </w:tcPr>
          <w:p w14:paraId="37DE023C" w14:textId="77777777" w:rsidR="00833570" w:rsidRPr="001625FE" w:rsidRDefault="00833570" w:rsidP="00F25CB7">
            <w:pPr>
              <w:jc w:val="center"/>
              <w:rPr>
                <w:lang w:eastAsia="ar-SA"/>
              </w:rPr>
            </w:pPr>
            <w:r w:rsidRPr="001625FE">
              <w:rPr>
                <w:lang w:eastAsia="ar-SA"/>
              </w:rPr>
              <w:t>1.10</w:t>
            </w:r>
          </w:p>
        </w:tc>
        <w:tc>
          <w:tcPr>
            <w:tcW w:w="2638" w:type="dxa"/>
          </w:tcPr>
          <w:p w14:paraId="5B087B88" w14:textId="77777777" w:rsidR="00833570" w:rsidRPr="001625FE" w:rsidRDefault="00833570" w:rsidP="00F25CB7">
            <w:pPr>
              <w:jc w:val="center"/>
              <w:rPr>
                <w:lang w:eastAsia="ar-SA"/>
              </w:rPr>
            </w:pPr>
            <w:r w:rsidRPr="001625FE">
              <w:rPr>
                <w:lang w:eastAsia="ar-SA"/>
              </w:rPr>
              <w:t>April 8, 2010</w:t>
            </w:r>
          </w:p>
        </w:tc>
        <w:tc>
          <w:tcPr>
            <w:tcW w:w="4487" w:type="dxa"/>
          </w:tcPr>
          <w:p w14:paraId="6F77F209" w14:textId="77777777" w:rsidR="00833570" w:rsidRPr="001625FE" w:rsidRDefault="00BB347C" w:rsidP="00833570">
            <w:pPr>
              <w:rPr>
                <w:lang w:eastAsia="ar-SA"/>
              </w:rPr>
            </w:pPr>
            <w:r w:rsidRPr="00BB347C">
              <w:rPr>
                <w:b/>
                <w:lang w:eastAsia="ar-SA"/>
              </w:rPr>
              <w:t>2010-0</w:t>
            </w:r>
            <w:r>
              <w:rPr>
                <w:b/>
                <w:lang w:eastAsia="ar-SA"/>
              </w:rPr>
              <w:t>4</w:t>
            </w:r>
            <w:r>
              <w:rPr>
                <w:lang w:eastAsia="ar-SA"/>
              </w:rPr>
              <w:t>.</w:t>
            </w:r>
            <w:r w:rsidRPr="001625FE">
              <w:rPr>
                <w:lang w:eastAsia="ar-SA"/>
              </w:rPr>
              <w:t xml:space="preserve"> </w:t>
            </w:r>
            <w:r w:rsidR="00833570" w:rsidRPr="001625FE">
              <w:rPr>
                <w:lang w:eastAsia="ar-SA"/>
              </w:rPr>
              <w:t>§ 8.1 &amp; 8.4</w:t>
            </w:r>
          </w:p>
        </w:tc>
      </w:tr>
      <w:tr w:rsidR="00833570" w:rsidRPr="00F25CB7" w14:paraId="455BE401" w14:textId="77777777" w:rsidTr="00A04427">
        <w:tc>
          <w:tcPr>
            <w:tcW w:w="2225" w:type="dxa"/>
          </w:tcPr>
          <w:p w14:paraId="2F88001E" w14:textId="77777777" w:rsidR="00833570" w:rsidRPr="001625FE" w:rsidRDefault="00833570" w:rsidP="00F25CB7">
            <w:pPr>
              <w:pStyle w:val="Date"/>
              <w:snapToGrid w:val="0"/>
              <w:spacing w:after="0"/>
              <w:jc w:val="center"/>
              <w:rPr>
                <w:lang w:eastAsia="ar-SA"/>
              </w:rPr>
            </w:pPr>
            <w:r w:rsidRPr="001625FE">
              <w:rPr>
                <w:lang w:eastAsia="ar-SA"/>
              </w:rPr>
              <w:t>1.11</w:t>
            </w:r>
          </w:p>
        </w:tc>
        <w:tc>
          <w:tcPr>
            <w:tcW w:w="2638" w:type="dxa"/>
          </w:tcPr>
          <w:p w14:paraId="0F795BAA" w14:textId="77777777" w:rsidR="00833570" w:rsidRPr="001625FE" w:rsidRDefault="00833570" w:rsidP="00F25CB7">
            <w:pPr>
              <w:jc w:val="center"/>
              <w:rPr>
                <w:lang w:eastAsia="ar-SA"/>
              </w:rPr>
            </w:pPr>
            <w:r w:rsidRPr="001625FE">
              <w:rPr>
                <w:lang w:eastAsia="ar-SA"/>
              </w:rPr>
              <w:t>August 16, 2010</w:t>
            </w:r>
          </w:p>
        </w:tc>
        <w:tc>
          <w:tcPr>
            <w:tcW w:w="4487" w:type="dxa"/>
          </w:tcPr>
          <w:p w14:paraId="3DBE374A" w14:textId="77777777" w:rsidR="002F32ED" w:rsidRDefault="00D82D83">
            <w:pPr>
              <w:rPr>
                <w:lang w:eastAsia="ar-SA"/>
              </w:rPr>
            </w:pPr>
            <w:r w:rsidRPr="00D82D83">
              <w:rPr>
                <w:b/>
                <w:lang w:eastAsia="ar-SA"/>
              </w:rPr>
              <w:t>2010-05</w:t>
            </w:r>
            <w:r w:rsidR="00BB347C">
              <w:rPr>
                <w:lang w:eastAsia="ar-SA"/>
              </w:rPr>
              <w:t>.</w:t>
            </w:r>
            <w:r w:rsidR="00B6434F" w:rsidRPr="001625FE">
              <w:rPr>
                <w:lang w:eastAsia="ar-SA"/>
              </w:rPr>
              <w:t xml:space="preserve"> </w:t>
            </w:r>
            <w:r w:rsidR="00B520AF" w:rsidRPr="001625FE">
              <w:rPr>
                <w:lang w:eastAsia="ar-SA"/>
              </w:rPr>
              <w:t>Clarify the archive definition and how its records are intended to be used</w:t>
            </w:r>
          </w:p>
        </w:tc>
      </w:tr>
      <w:tr w:rsidR="00833570" w:rsidRPr="00F25CB7" w14:paraId="3D264878" w14:textId="77777777" w:rsidTr="00A04427">
        <w:tc>
          <w:tcPr>
            <w:tcW w:w="2225" w:type="dxa"/>
          </w:tcPr>
          <w:p w14:paraId="7146D732" w14:textId="77777777" w:rsidR="00833570" w:rsidRPr="001625FE" w:rsidRDefault="00833570" w:rsidP="00F25CB7">
            <w:pPr>
              <w:pStyle w:val="Date"/>
              <w:snapToGrid w:val="0"/>
              <w:spacing w:after="0"/>
              <w:jc w:val="center"/>
              <w:rPr>
                <w:lang w:eastAsia="ar-SA"/>
              </w:rPr>
            </w:pPr>
            <w:r w:rsidRPr="001625FE">
              <w:rPr>
                <w:lang w:eastAsia="ar-SA"/>
              </w:rPr>
              <w:lastRenderedPageBreak/>
              <w:t>1.12</w:t>
            </w:r>
          </w:p>
        </w:tc>
        <w:tc>
          <w:tcPr>
            <w:tcW w:w="2638" w:type="dxa"/>
          </w:tcPr>
          <w:p w14:paraId="45BA9B64" w14:textId="77777777" w:rsidR="00833570" w:rsidRPr="001625FE" w:rsidRDefault="00833570" w:rsidP="00F25CB7">
            <w:pPr>
              <w:jc w:val="center"/>
              <w:rPr>
                <w:lang w:eastAsia="ar-SA"/>
              </w:rPr>
            </w:pPr>
            <w:r w:rsidRPr="001625FE">
              <w:rPr>
                <w:lang w:eastAsia="ar-SA"/>
              </w:rPr>
              <w:t>October 15, 2010</w:t>
            </w:r>
          </w:p>
        </w:tc>
        <w:tc>
          <w:tcPr>
            <w:tcW w:w="4487" w:type="dxa"/>
          </w:tcPr>
          <w:p w14:paraId="22E8197B" w14:textId="77777777" w:rsidR="002F32ED" w:rsidRDefault="00D82D83">
            <w:pPr>
              <w:rPr>
                <w:lang w:eastAsia="ar-SA"/>
              </w:rPr>
            </w:pPr>
            <w:r w:rsidRPr="00D82D83">
              <w:rPr>
                <w:b/>
                <w:lang w:eastAsia="ar-SA"/>
              </w:rPr>
              <w:t>2010-06.</w:t>
            </w:r>
            <w:r w:rsidR="00B520AF" w:rsidRPr="001625FE">
              <w:rPr>
                <w:lang w:eastAsia="ar-SA"/>
              </w:rPr>
              <w:t xml:space="preserve"> Allow Federal Legacy PKIs to Directly Cross Certify with Common Policy CA</w:t>
            </w:r>
          </w:p>
        </w:tc>
      </w:tr>
      <w:tr w:rsidR="00833570" w:rsidRPr="00F25CB7" w14:paraId="397B37E8" w14:textId="77777777" w:rsidTr="00A04427">
        <w:tc>
          <w:tcPr>
            <w:tcW w:w="2225" w:type="dxa"/>
          </w:tcPr>
          <w:p w14:paraId="00B6F3B2" w14:textId="77777777" w:rsidR="00833570" w:rsidRPr="001625FE" w:rsidRDefault="00833570" w:rsidP="00F25CB7">
            <w:pPr>
              <w:pStyle w:val="Date"/>
              <w:snapToGrid w:val="0"/>
              <w:spacing w:after="0"/>
              <w:jc w:val="center"/>
              <w:rPr>
                <w:lang w:eastAsia="ar-SA"/>
              </w:rPr>
            </w:pPr>
            <w:r w:rsidRPr="001625FE">
              <w:rPr>
                <w:lang w:eastAsia="ar-SA"/>
              </w:rPr>
              <w:t>1.13</w:t>
            </w:r>
          </w:p>
        </w:tc>
        <w:tc>
          <w:tcPr>
            <w:tcW w:w="2638" w:type="dxa"/>
          </w:tcPr>
          <w:p w14:paraId="05AFADD0" w14:textId="77777777" w:rsidR="00833570" w:rsidRPr="001625FE" w:rsidRDefault="00833570" w:rsidP="00F25CB7">
            <w:pPr>
              <w:jc w:val="center"/>
              <w:rPr>
                <w:lang w:eastAsia="ar-SA"/>
              </w:rPr>
            </w:pPr>
            <w:r w:rsidRPr="001625FE">
              <w:rPr>
                <w:lang w:eastAsia="ar-SA"/>
              </w:rPr>
              <w:t>November 18, 2010</w:t>
            </w:r>
          </w:p>
        </w:tc>
        <w:tc>
          <w:tcPr>
            <w:tcW w:w="4487" w:type="dxa"/>
          </w:tcPr>
          <w:p w14:paraId="3FABB63E" w14:textId="77777777" w:rsidR="00833570" w:rsidRPr="001625FE" w:rsidRDefault="00D82D83" w:rsidP="00833570">
            <w:pPr>
              <w:rPr>
                <w:lang w:eastAsia="ar-SA"/>
              </w:rPr>
            </w:pPr>
            <w:r w:rsidRPr="00D82D83">
              <w:rPr>
                <w:b/>
                <w:lang w:eastAsia="ar-SA"/>
              </w:rPr>
              <w:t>2010-07</w:t>
            </w:r>
            <w:r w:rsidR="00BB347C">
              <w:rPr>
                <w:lang w:eastAsia="ar-SA"/>
              </w:rPr>
              <w:t>.</w:t>
            </w:r>
            <w:r w:rsidR="00F46210" w:rsidRPr="001625FE">
              <w:rPr>
                <w:lang w:eastAsia="ar-SA"/>
              </w:rPr>
              <w:t xml:space="preserve"> </w:t>
            </w:r>
            <w:r w:rsidR="00B520AF" w:rsidRPr="001625FE">
              <w:rPr>
                <w:lang w:eastAsia="ar-SA"/>
              </w:rPr>
              <w:t>Legacy use of SHA-1 during transition period Jan 1, 2011 to Dec 31, 2013</w:t>
            </w:r>
          </w:p>
        </w:tc>
      </w:tr>
      <w:tr w:rsidR="00900DD5" w:rsidRPr="00F25CB7" w14:paraId="13C15741" w14:textId="77777777" w:rsidTr="00A04427">
        <w:tc>
          <w:tcPr>
            <w:tcW w:w="2225" w:type="dxa"/>
          </w:tcPr>
          <w:p w14:paraId="471C8F88" w14:textId="77777777" w:rsidR="00900DD5" w:rsidRPr="001625FE" w:rsidRDefault="00900DD5" w:rsidP="00F25CB7">
            <w:pPr>
              <w:pStyle w:val="Date"/>
              <w:snapToGrid w:val="0"/>
              <w:spacing w:after="0"/>
              <w:jc w:val="center"/>
              <w:rPr>
                <w:lang w:eastAsia="ar-SA"/>
              </w:rPr>
            </w:pPr>
            <w:r w:rsidRPr="001625FE">
              <w:rPr>
                <w:lang w:eastAsia="ar-SA"/>
              </w:rPr>
              <w:t>1.14</w:t>
            </w:r>
          </w:p>
        </w:tc>
        <w:tc>
          <w:tcPr>
            <w:tcW w:w="2638" w:type="dxa"/>
          </w:tcPr>
          <w:p w14:paraId="2DBB1C7D" w14:textId="77777777" w:rsidR="00900DD5" w:rsidRPr="001625FE" w:rsidRDefault="00900DD5" w:rsidP="00F25CB7">
            <w:pPr>
              <w:jc w:val="center"/>
              <w:rPr>
                <w:lang w:eastAsia="ar-SA"/>
              </w:rPr>
            </w:pPr>
            <w:r w:rsidRPr="001625FE">
              <w:rPr>
                <w:lang w:eastAsia="ar-SA"/>
              </w:rPr>
              <w:t>December 17, 2010</w:t>
            </w:r>
          </w:p>
        </w:tc>
        <w:tc>
          <w:tcPr>
            <w:tcW w:w="4487" w:type="dxa"/>
          </w:tcPr>
          <w:p w14:paraId="7E40B735" w14:textId="77777777" w:rsidR="00900DD5" w:rsidRPr="001625FE" w:rsidRDefault="00900DD5" w:rsidP="00833570">
            <w:pPr>
              <w:rPr>
                <w:lang w:eastAsia="ar-SA"/>
              </w:rPr>
            </w:pPr>
            <w:r w:rsidRPr="001625FE">
              <w:rPr>
                <w:lang w:eastAsia="ar-SA"/>
              </w:rPr>
              <w:t>Clarify requirement to support CA Key Rollover</w:t>
            </w:r>
          </w:p>
        </w:tc>
      </w:tr>
      <w:tr w:rsidR="00605234" w:rsidRPr="00F25CB7" w14:paraId="0138979D" w14:textId="77777777" w:rsidTr="00A04427">
        <w:tc>
          <w:tcPr>
            <w:tcW w:w="2225" w:type="dxa"/>
          </w:tcPr>
          <w:p w14:paraId="7B3D1AC6" w14:textId="77777777" w:rsidR="00605234" w:rsidRPr="001625FE" w:rsidRDefault="00605234" w:rsidP="00F25CB7">
            <w:pPr>
              <w:pStyle w:val="Date"/>
              <w:snapToGrid w:val="0"/>
              <w:spacing w:after="0"/>
              <w:jc w:val="center"/>
              <w:rPr>
                <w:lang w:eastAsia="ar-SA"/>
              </w:rPr>
            </w:pPr>
            <w:r w:rsidRPr="001625FE">
              <w:rPr>
                <w:lang w:eastAsia="ar-SA"/>
              </w:rPr>
              <w:t>1.15</w:t>
            </w:r>
          </w:p>
        </w:tc>
        <w:tc>
          <w:tcPr>
            <w:tcW w:w="2638" w:type="dxa"/>
          </w:tcPr>
          <w:p w14:paraId="723906AD" w14:textId="77777777" w:rsidR="00605234" w:rsidRPr="001625FE" w:rsidRDefault="00605234" w:rsidP="00F25CB7">
            <w:pPr>
              <w:jc w:val="center"/>
              <w:rPr>
                <w:lang w:eastAsia="ar-SA"/>
              </w:rPr>
            </w:pPr>
            <w:r w:rsidRPr="001625FE">
              <w:rPr>
                <w:lang w:eastAsia="ar-SA"/>
              </w:rPr>
              <w:t>January 24, 2011</w:t>
            </w:r>
          </w:p>
        </w:tc>
        <w:tc>
          <w:tcPr>
            <w:tcW w:w="4487" w:type="dxa"/>
          </w:tcPr>
          <w:p w14:paraId="10C218A8" w14:textId="77777777" w:rsidR="00605234" w:rsidRPr="001625FE" w:rsidRDefault="00B520AF" w:rsidP="00833570">
            <w:pPr>
              <w:rPr>
                <w:lang w:eastAsia="ar-SA"/>
              </w:rPr>
            </w:pPr>
            <w:r w:rsidRPr="001625FE">
              <w:rPr>
                <w:b/>
                <w:lang w:eastAsia="ar-SA"/>
              </w:rPr>
              <w:t>2011-01</w:t>
            </w:r>
            <w:r w:rsidRPr="001625FE">
              <w:rPr>
                <w:lang w:eastAsia="ar-SA"/>
              </w:rPr>
              <w:t>, CAs to assert policy OIDs in OCSP responder certificates for which the OCSP responder is authoritative</w:t>
            </w:r>
          </w:p>
        </w:tc>
      </w:tr>
      <w:tr w:rsidR="0049155E" w:rsidRPr="00F25CB7" w14:paraId="1858925C" w14:textId="77777777" w:rsidTr="00A04427">
        <w:tc>
          <w:tcPr>
            <w:tcW w:w="2225" w:type="dxa"/>
          </w:tcPr>
          <w:p w14:paraId="731D0673" w14:textId="77777777" w:rsidR="0049155E" w:rsidRPr="001625FE" w:rsidRDefault="0049155E" w:rsidP="00F25CB7">
            <w:pPr>
              <w:pStyle w:val="Date"/>
              <w:snapToGrid w:val="0"/>
              <w:spacing w:after="0"/>
              <w:jc w:val="center"/>
              <w:rPr>
                <w:lang w:eastAsia="ar-SA"/>
              </w:rPr>
            </w:pPr>
            <w:r w:rsidRPr="001625FE">
              <w:rPr>
                <w:lang w:eastAsia="ar-SA"/>
              </w:rPr>
              <w:t>1.16</w:t>
            </w:r>
          </w:p>
        </w:tc>
        <w:tc>
          <w:tcPr>
            <w:tcW w:w="2638" w:type="dxa"/>
          </w:tcPr>
          <w:p w14:paraId="3B8D4E42" w14:textId="77777777" w:rsidR="0049155E" w:rsidRPr="001625FE" w:rsidRDefault="0049155E" w:rsidP="00F25CB7">
            <w:pPr>
              <w:jc w:val="center"/>
              <w:rPr>
                <w:lang w:eastAsia="ar-SA"/>
              </w:rPr>
            </w:pPr>
            <w:r w:rsidRPr="001625FE">
              <w:rPr>
                <w:lang w:eastAsia="ar-SA"/>
              </w:rPr>
              <w:t>September 23, 2011</w:t>
            </w:r>
          </w:p>
        </w:tc>
        <w:tc>
          <w:tcPr>
            <w:tcW w:w="4487" w:type="dxa"/>
          </w:tcPr>
          <w:p w14:paraId="37000F52" w14:textId="77777777" w:rsidR="0049155E" w:rsidRPr="001625FE" w:rsidRDefault="00B520AF" w:rsidP="00833570">
            <w:pPr>
              <w:rPr>
                <w:lang w:eastAsia="ar-SA"/>
              </w:rPr>
            </w:pPr>
            <w:r w:rsidRPr="001625FE">
              <w:rPr>
                <w:b/>
                <w:lang w:eastAsia="ar-SA"/>
              </w:rPr>
              <w:t>2011-02</w:t>
            </w:r>
            <w:r w:rsidRPr="001625FE">
              <w:rPr>
                <w:lang w:eastAsia="ar-SA"/>
              </w:rPr>
              <w:t>, Clarify requirements for device subscribers and certificates</w:t>
            </w:r>
          </w:p>
        </w:tc>
      </w:tr>
      <w:tr w:rsidR="002F7AB4" w:rsidRPr="00F25CB7" w14:paraId="68121B1B" w14:textId="77777777" w:rsidTr="00A04427">
        <w:tc>
          <w:tcPr>
            <w:tcW w:w="2225" w:type="dxa"/>
          </w:tcPr>
          <w:p w14:paraId="18F39789" w14:textId="77777777" w:rsidR="002F7AB4" w:rsidRPr="001625FE" w:rsidRDefault="002F7AB4" w:rsidP="00F25CB7">
            <w:pPr>
              <w:pStyle w:val="Date"/>
              <w:snapToGrid w:val="0"/>
              <w:spacing w:after="0"/>
              <w:jc w:val="center"/>
              <w:rPr>
                <w:lang w:eastAsia="ar-SA"/>
              </w:rPr>
            </w:pPr>
            <w:r w:rsidRPr="001625FE">
              <w:rPr>
                <w:lang w:eastAsia="ar-SA"/>
              </w:rPr>
              <w:t>1.17</w:t>
            </w:r>
          </w:p>
        </w:tc>
        <w:tc>
          <w:tcPr>
            <w:tcW w:w="2638" w:type="dxa"/>
          </w:tcPr>
          <w:p w14:paraId="54091A84" w14:textId="77777777" w:rsidR="002F7AB4" w:rsidRPr="001625FE" w:rsidRDefault="002F7AB4" w:rsidP="00F25CB7">
            <w:pPr>
              <w:jc w:val="center"/>
              <w:rPr>
                <w:lang w:eastAsia="ar-SA"/>
              </w:rPr>
            </w:pPr>
            <w:r w:rsidRPr="001625FE">
              <w:rPr>
                <w:lang w:eastAsia="ar-SA"/>
              </w:rPr>
              <w:t>December 13, 2011</w:t>
            </w:r>
          </w:p>
        </w:tc>
        <w:tc>
          <w:tcPr>
            <w:tcW w:w="4487" w:type="dxa"/>
          </w:tcPr>
          <w:p w14:paraId="7C4B192F" w14:textId="77777777" w:rsidR="002F7AB4" w:rsidRPr="001625FE" w:rsidRDefault="00B520AF" w:rsidP="00833570">
            <w:pPr>
              <w:rPr>
                <w:lang w:eastAsia="ar-SA"/>
              </w:rPr>
            </w:pPr>
            <w:r w:rsidRPr="001625FE">
              <w:rPr>
                <w:b/>
                <w:lang w:eastAsia="ar-SA"/>
              </w:rPr>
              <w:t>2011-03</w:t>
            </w:r>
            <w:r w:rsidRPr="001625FE">
              <w:rPr>
                <w:lang w:eastAsia="ar-SA"/>
              </w:rPr>
              <w:t>, Remove Requirements for LDAP References in Certificates</w:t>
            </w:r>
          </w:p>
        </w:tc>
      </w:tr>
      <w:tr w:rsidR="00123566" w:rsidRPr="00F25CB7" w14:paraId="73BBCD9B" w14:textId="77777777" w:rsidTr="00A04427">
        <w:tc>
          <w:tcPr>
            <w:tcW w:w="2225" w:type="dxa"/>
          </w:tcPr>
          <w:p w14:paraId="19A6BE8A" w14:textId="77777777" w:rsidR="00123566" w:rsidRPr="001625FE" w:rsidRDefault="00123566" w:rsidP="00F25CB7">
            <w:pPr>
              <w:pStyle w:val="Date"/>
              <w:snapToGrid w:val="0"/>
              <w:spacing w:after="0"/>
              <w:jc w:val="center"/>
              <w:rPr>
                <w:lang w:eastAsia="ar-SA"/>
              </w:rPr>
            </w:pPr>
            <w:r w:rsidRPr="001625FE">
              <w:rPr>
                <w:lang w:eastAsia="ar-SA"/>
              </w:rPr>
              <w:t>1.18</w:t>
            </w:r>
          </w:p>
        </w:tc>
        <w:tc>
          <w:tcPr>
            <w:tcW w:w="2638" w:type="dxa"/>
          </w:tcPr>
          <w:p w14:paraId="2CE884E8" w14:textId="77777777" w:rsidR="00123566" w:rsidRPr="001625FE" w:rsidRDefault="00123566" w:rsidP="00C9517E">
            <w:pPr>
              <w:jc w:val="center"/>
              <w:rPr>
                <w:lang w:eastAsia="ar-SA"/>
              </w:rPr>
            </w:pPr>
            <w:r w:rsidRPr="001625FE">
              <w:rPr>
                <w:lang w:eastAsia="ar-SA"/>
              </w:rPr>
              <w:t>April 2</w:t>
            </w:r>
            <w:r w:rsidR="00C9517E" w:rsidRPr="001625FE">
              <w:rPr>
                <w:lang w:eastAsia="ar-SA"/>
              </w:rPr>
              <w:t>6</w:t>
            </w:r>
            <w:r w:rsidRPr="001625FE">
              <w:rPr>
                <w:lang w:eastAsia="ar-SA"/>
              </w:rPr>
              <w:t>, 2012</w:t>
            </w:r>
          </w:p>
        </w:tc>
        <w:tc>
          <w:tcPr>
            <w:tcW w:w="4487" w:type="dxa"/>
          </w:tcPr>
          <w:p w14:paraId="6F3F8AC6" w14:textId="77777777" w:rsidR="00123566" w:rsidRPr="001625FE" w:rsidRDefault="00B520AF" w:rsidP="00B14503">
            <w:pPr>
              <w:rPr>
                <w:b/>
                <w:lang w:eastAsia="ar-SA"/>
              </w:rPr>
            </w:pPr>
            <w:r w:rsidRPr="001625FE">
              <w:rPr>
                <w:b/>
                <w:lang w:eastAsia="ar-SA"/>
              </w:rPr>
              <w:t xml:space="preserve">2012-01.  </w:t>
            </w:r>
            <w:r w:rsidRPr="001625FE">
              <w:rPr>
                <w:lang w:eastAsia="ar-SA"/>
              </w:rPr>
              <w:t>Clarify RA audit requirements:</w:t>
            </w:r>
            <w:r w:rsidRPr="001625FE">
              <w:rPr>
                <w:b/>
                <w:lang w:eastAsia="ar-SA"/>
              </w:rPr>
              <w:t xml:space="preserve"> </w:t>
            </w:r>
            <w:r w:rsidRPr="001625FE">
              <w:rPr>
                <w:lang w:eastAsia="ar-SA"/>
              </w:rPr>
              <w:t>revise section 1.3.1.5, add new last sentence to first paragraph of section 8, revise first paragraph of section 8.1, revise sections 8.4, 8.5, and 8.6, revise "Policy Management Authority (PMA)" glossary definition.</w:t>
            </w:r>
          </w:p>
        </w:tc>
      </w:tr>
      <w:tr w:rsidR="00563B05" w:rsidRPr="00F25CB7" w14:paraId="71B7CCC3" w14:textId="77777777" w:rsidTr="00A04427">
        <w:tc>
          <w:tcPr>
            <w:tcW w:w="2225" w:type="dxa"/>
          </w:tcPr>
          <w:p w14:paraId="06CBA0EF" w14:textId="77777777" w:rsidR="00563B05" w:rsidRPr="001625FE" w:rsidRDefault="00563B05" w:rsidP="00F25CB7">
            <w:pPr>
              <w:pStyle w:val="Date"/>
              <w:snapToGrid w:val="0"/>
              <w:spacing w:after="0"/>
              <w:jc w:val="center"/>
              <w:rPr>
                <w:lang w:eastAsia="ar-SA"/>
              </w:rPr>
            </w:pPr>
            <w:r w:rsidRPr="001625FE">
              <w:rPr>
                <w:lang w:eastAsia="ar-SA"/>
              </w:rPr>
              <w:t>1.19</w:t>
            </w:r>
          </w:p>
        </w:tc>
        <w:tc>
          <w:tcPr>
            <w:tcW w:w="2638" w:type="dxa"/>
          </w:tcPr>
          <w:p w14:paraId="4CE99A69" w14:textId="77777777" w:rsidR="00563B05" w:rsidRPr="001625FE" w:rsidRDefault="00563B05" w:rsidP="00C9517E">
            <w:pPr>
              <w:jc w:val="center"/>
              <w:rPr>
                <w:lang w:eastAsia="ar-SA"/>
              </w:rPr>
            </w:pPr>
            <w:r w:rsidRPr="001625FE">
              <w:rPr>
                <w:lang w:eastAsia="ar-SA"/>
              </w:rPr>
              <w:t>June 22, 2012</w:t>
            </w:r>
          </w:p>
        </w:tc>
        <w:tc>
          <w:tcPr>
            <w:tcW w:w="4487" w:type="dxa"/>
          </w:tcPr>
          <w:p w14:paraId="38D580B7" w14:textId="77777777" w:rsidR="00563B05" w:rsidRPr="001625FE" w:rsidRDefault="00B520AF" w:rsidP="00F64D0E">
            <w:pPr>
              <w:rPr>
                <w:lang w:eastAsia="ar-SA"/>
              </w:rPr>
            </w:pPr>
            <w:r w:rsidRPr="001625FE">
              <w:rPr>
                <w:b/>
                <w:lang w:eastAsia="ar-SA"/>
              </w:rPr>
              <w:t xml:space="preserve">2012-02.  </w:t>
            </w:r>
            <w:r w:rsidRPr="001625FE">
              <w:rPr>
                <w:lang w:eastAsia="ar-SA"/>
              </w:rPr>
              <w:t xml:space="preserve">Add new section 4.1.1.4, </w:t>
            </w:r>
            <w:r w:rsidRPr="001625FE">
              <w:rPr>
                <w:i/>
                <w:lang w:eastAsia="ar-SA"/>
              </w:rPr>
              <w:t>Code Signing Certificates</w:t>
            </w:r>
            <w:r w:rsidRPr="001625FE">
              <w:rPr>
                <w:lang w:eastAsia="ar-SA"/>
              </w:rPr>
              <w:t xml:space="preserve">, to address change proposal (approved by FPKIPA on 6/12/12) requiring organizations receiving a code signing certificate to have access to a Time Stamp Authority. </w:t>
            </w:r>
          </w:p>
        </w:tc>
      </w:tr>
      <w:tr w:rsidR="00C43B26" w:rsidRPr="00F25CB7" w14:paraId="0A3940E0" w14:textId="77777777" w:rsidTr="00A04427">
        <w:tc>
          <w:tcPr>
            <w:tcW w:w="2225" w:type="dxa"/>
          </w:tcPr>
          <w:p w14:paraId="33373E57" w14:textId="77777777" w:rsidR="00C43B26" w:rsidRPr="001625FE" w:rsidRDefault="00C43B26" w:rsidP="00F25CB7">
            <w:pPr>
              <w:pStyle w:val="Date"/>
              <w:snapToGrid w:val="0"/>
              <w:spacing w:after="0"/>
              <w:jc w:val="center"/>
              <w:rPr>
                <w:lang w:eastAsia="ar-SA"/>
              </w:rPr>
            </w:pPr>
            <w:r w:rsidRPr="001625FE">
              <w:rPr>
                <w:lang w:eastAsia="ar-SA"/>
              </w:rPr>
              <w:t>1.20</w:t>
            </w:r>
          </w:p>
        </w:tc>
        <w:tc>
          <w:tcPr>
            <w:tcW w:w="2638" w:type="dxa"/>
          </w:tcPr>
          <w:p w14:paraId="695F5FDA" w14:textId="77777777" w:rsidR="00C43B26" w:rsidRPr="001625FE" w:rsidRDefault="00C43B26" w:rsidP="00C9517E">
            <w:pPr>
              <w:jc w:val="center"/>
              <w:rPr>
                <w:lang w:eastAsia="ar-SA"/>
              </w:rPr>
            </w:pPr>
            <w:r w:rsidRPr="001625FE">
              <w:rPr>
                <w:lang w:eastAsia="ar-SA"/>
              </w:rPr>
              <w:t>August 19, 2012</w:t>
            </w:r>
          </w:p>
        </w:tc>
        <w:tc>
          <w:tcPr>
            <w:tcW w:w="4487" w:type="dxa"/>
          </w:tcPr>
          <w:p w14:paraId="0AED1CA5" w14:textId="77777777" w:rsidR="00C43B26" w:rsidRPr="001625FE" w:rsidRDefault="00B520AF" w:rsidP="00C25AF2">
            <w:r w:rsidRPr="001625FE">
              <w:rPr>
                <w:b/>
                <w:lang w:eastAsia="ar-SA"/>
              </w:rPr>
              <w:t xml:space="preserve">2012-03.  </w:t>
            </w:r>
            <w:r w:rsidRPr="001625FE">
              <w:rPr>
                <w:lang w:eastAsia="ar-SA"/>
              </w:rPr>
              <w:t xml:space="preserve">Add new language to sections 3.2.3.2 and 9.6.3 to address change proposal (approved by FPKIPA on 8/14/12) to </w:t>
            </w:r>
            <w:r w:rsidRPr="001625FE">
              <w:t xml:space="preserve">allow a human device sponsor, who is not physically located near the sponsored device, and/or who does not have sufficient administrative privileges on the sponsored device to fulfill these responsibilities, to </w:t>
            </w:r>
            <w:r w:rsidRPr="001625FE">
              <w:lastRenderedPageBreak/>
              <w:t>delegate them to an authorized administrator of the device.</w:t>
            </w:r>
            <w:r w:rsidR="00C25AF2" w:rsidRPr="001625FE">
              <w:t xml:space="preserve"> </w:t>
            </w:r>
          </w:p>
          <w:p w14:paraId="45708F60" w14:textId="77777777" w:rsidR="005323BB" w:rsidRPr="001625FE" w:rsidRDefault="00B520AF" w:rsidP="005B1872">
            <w:pPr>
              <w:rPr>
                <w:b/>
                <w:lang w:eastAsia="ar-SA"/>
              </w:rPr>
            </w:pPr>
            <w:r w:rsidRPr="001625FE">
              <w:rPr>
                <w:b/>
                <w:lang w:eastAsia="ar-SA"/>
              </w:rPr>
              <w:t xml:space="preserve">2012-04.  </w:t>
            </w:r>
            <w:r w:rsidRPr="001625FE">
              <w:rPr>
                <w:lang w:eastAsia="ar-SA"/>
              </w:rPr>
              <w:t>Revise section 4.9.7 to address change proposal (approved by FPKIPA on 8/12/12) to d</w:t>
            </w:r>
            <w:r w:rsidRPr="001625FE">
              <w:t>etail and clarify the Common Policy CA’s CRL issuance policies to ensure Offline Root CA operations are permitted.</w:t>
            </w:r>
          </w:p>
        </w:tc>
      </w:tr>
      <w:tr w:rsidR="008B2EB7" w:rsidRPr="00F25CB7" w14:paraId="63778B99" w14:textId="77777777" w:rsidTr="00A04427">
        <w:trPr>
          <w:cantSplit/>
        </w:trPr>
        <w:tc>
          <w:tcPr>
            <w:tcW w:w="2225" w:type="dxa"/>
          </w:tcPr>
          <w:p w14:paraId="517A9389" w14:textId="77777777" w:rsidR="008B2EB7" w:rsidRPr="001625FE" w:rsidRDefault="008B2EB7" w:rsidP="00F25CB7">
            <w:pPr>
              <w:pStyle w:val="Date"/>
              <w:snapToGrid w:val="0"/>
              <w:spacing w:after="0"/>
              <w:jc w:val="center"/>
              <w:rPr>
                <w:lang w:eastAsia="ar-SA"/>
              </w:rPr>
            </w:pPr>
            <w:r w:rsidRPr="001625FE">
              <w:rPr>
                <w:lang w:eastAsia="ar-SA"/>
              </w:rPr>
              <w:lastRenderedPageBreak/>
              <w:t>1.21</w:t>
            </w:r>
          </w:p>
        </w:tc>
        <w:tc>
          <w:tcPr>
            <w:tcW w:w="2638" w:type="dxa"/>
          </w:tcPr>
          <w:p w14:paraId="667AD784" w14:textId="77777777" w:rsidR="008B2EB7" w:rsidRPr="001625FE" w:rsidRDefault="008B2EB7" w:rsidP="00C9517E">
            <w:pPr>
              <w:jc w:val="center"/>
              <w:rPr>
                <w:lang w:eastAsia="ar-SA"/>
              </w:rPr>
            </w:pPr>
            <w:r w:rsidRPr="001625FE">
              <w:rPr>
                <w:lang w:eastAsia="ar-SA"/>
              </w:rPr>
              <w:t>December 18, 2012</w:t>
            </w:r>
          </w:p>
        </w:tc>
        <w:tc>
          <w:tcPr>
            <w:tcW w:w="4487" w:type="dxa"/>
          </w:tcPr>
          <w:p w14:paraId="11AAE09C" w14:textId="77777777" w:rsidR="008B2EB7" w:rsidRPr="001625FE" w:rsidRDefault="00B520AF" w:rsidP="008B2EB7">
            <w:pPr>
              <w:rPr>
                <w:b/>
                <w:lang w:eastAsia="ar-SA"/>
              </w:rPr>
            </w:pPr>
            <w:r w:rsidRPr="001625FE">
              <w:rPr>
                <w:b/>
                <w:lang w:eastAsia="ar-SA"/>
              </w:rPr>
              <w:t xml:space="preserve">2012-05.  </w:t>
            </w:r>
            <w:r w:rsidRPr="001625FE">
              <w:rPr>
                <w:lang w:eastAsia="ar-SA"/>
              </w:rPr>
              <w:t xml:space="preserve">Revise sections 1.2, 1.4.1, 3.1.1, 6.2.8, 6.3.2, 7.1.4, 7.1.6, and add new sections 6.1.1.4 and 6.2.4.6 to address change proposal (approved by FPKIPA on 12/6/12) to </w:t>
            </w:r>
            <w:r w:rsidRPr="001625FE">
              <w:t>create a new Common PIV Content Signing Policy OID.</w:t>
            </w:r>
          </w:p>
        </w:tc>
      </w:tr>
      <w:tr w:rsidR="001625FE" w:rsidRPr="00F25CB7" w14:paraId="25A705AF" w14:textId="77777777" w:rsidTr="00A04427">
        <w:trPr>
          <w:cantSplit/>
        </w:trPr>
        <w:tc>
          <w:tcPr>
            <w:tcW w:w="2225" w:type="dxa"/>
          </w:tcPr>
          <w:p w14:paraId="7C335EFF" w14:textId="77777777" w:rsidR="001625FE" w:rsidRPr="001625FE" w:rsidRDefault="001625FE" w:rsidP="00F25CB7">
            <w:pPr>
              <w:pStyle w:val="Date"/>
              <w:snapToGrid w:val="0"/>
              <w:spacing w:after="0"/>
              <w:jc w:val="center"/>
              <w:rPr>
                <w:lang w:eastAsia="ar-SA"/>
              </w:rPr>
            </w:pPr>
            <w:r>
              <w:rPr>
                <w:lang w:eastAsia="ar-SA"/>
              </w:rPr>
              <w:t>1.22</w:t>
            </w:r>
          </w:p>
        </w:tc>
        <w:tc>
          <w:tcPr>
            <w:tcW w:w="2638" w:type="dxa"/>
          </w:tcPr>
          <w:p w14:paraId="59D0447C" w14:textId="77777777" w:rsidR="001625FE" w:rsidRPr="001625FE" w:rsidRDefault="001625FE" w:rsidP="00C9517E">
            <w:pPr>
              <w:jc w:val="center"/>
              <w:rPr>
                <w:lang w:eastAsia="ar-SA"/>
              </w:rPr>
            </w:pPr>
            <w:r>
              <w:rPr>
                <w:lang w:eastAsia="ar-SA"/>
              </w:rPr>
              <w:t>December 2, 2013</w:t>
            </w:r>
          </w:p>
        </w:tc>
        <w:tc>
          <w:tcPr>
            <w:tcW w:w="4487" w:type="dxa"/>
          </w:tcPr>
          <w:p w14:paraId="25E03FF6" w14:textId="77777777" w:rsidR="0020641E" w:rsidRDefault="00D35535" w:rsidP="0020641E">
            <w:r>
              <w:rPr>
                <w:b/>
              </w:rPr>
              <w:t xml:space="preserve">2013-01. </w:t>
            </w:r>
            <w:r w:rsidR="0020641E">
              <w:t>Clarify places in the Common Policy CP which were flagged during the FPKIMA Annual Audit as either contradictory with the FBCA CP or contradictory to current best practices. Clarify division of responsibilities between trusted roles (Section5.2.1); clarify meaning of “all Security Audit logs (section 5.4.1), and allow audit logs to be removed from production site once reviewed (section 5.4.3)</w:t>
            </w:r>
          </w:p>
          <w:p w14:paraId="27027DF6" w14:textId="77777777" w:rsidR="00CE47FF" w:rsidRDefault="00D35535">
            <w:pPr>
              <w:rPr>
                <w:b/>
                <w:lang w:eastAsia="ar-SA"/>
              </w:rPr>
            </w:pPr>
            <w:r w:rsidRPr="00ED44C8">
              <w:rPr>
                <w:b/>
              </w:rPr>
              <w:t xml:space="preserve">2013-02. </w:t>
            </w:r>
            <w:r>
              <w:rPr>
                <w:bCs/>
              </w:rPr>
              <w:t>Remove</w:t>
            </w:r>
            <w:r w:rsidRPr="00ED44C8">
              <w:rPr>
                <w:bCs/>
              </w:rPr>
              <w:t xml:space="preserve"> SHA-1 policies</w:t>
            </w:r>
            <w:r w:rsidR="00BC6BC2">
              <w:rPr>
                <w:bCs/>
              </w:rPr>
              <w:t xml:space="preserve"> from Common Policy.</w:t>
            </w:r>
          </w:p>
        </w:tc>
      </w:tr>
      <w:tr w:rsidR="00A74AC8" w:rsidRPr="00F25CB7" w14:paraId="0A711C59" w14:textId="77777777" w:rsidTr="00A04427">
        <w:trPr>
          <w:cantSplit/>
        </w:trPr>
        <w:tc>
          <w:tcPr>
            <w:tcW w:w="2225" w:type="dxa"/>
            <w:tcBorders>
              <w:top w:val="single" w:sz="4" w:space="0" w:color="auto"/>
              <w:left w:val="single" w:sz="4" w:space="0" w:color="auto"/>
              <w:bottom w:val="single" w:sz="4" w:space="0" w:color="auto"/>
              <w:right w:val="single" w:sz="4" w:space="0" w:color="auto"/>
            </w:tcBorders>
          </w:tcPr>
          <w:p w14:paraId="1391D0B6" w14:textId="77777777" w:rsidR="00A74AC8" w:rsidRDefault="00A74AC8" w:rsidP="00631BB5">
            <w:pPr>
              <w:pStyle w:val="Date"/>
              <w:snapToGrid w:val="0"/>
              <w:spacing w:after="0"/>
              <w:jc w:val="center"/>
              <w:rPr>
                <w:lang w:eastAsia="ar-SA"/>
              </w:rPr>
            </w:pPr>
            <w:r>
              <w:rPr>
                <w:lang w:eastAsia="ar-SA"/>
              </w:rPr>
              <w:t>1.23</w:t>
            </w:r>
          </w:p>
        </w:tc>
        <w:tc>
          <w:tcPr>
            <w:tcW w:w="2638" w:type="dxa"/>
            <w:tcBorders>
              <w:top w:val="single" w:sz="4" w:space="0" w:color="auto"/>
              <w:left w:val="single" w:sz="4" w:space="0" w:color="auto"/>
              <w:bottom w:val="single" w:sz="4" w:space="0" w:color="auto"/>
              <w:right w:val="single" w:sz="4" w:space="0" w:color="auto"/>
            </w:tcBorders>
          </w:tcPr>
          <w:p w14:paraId="5C008A31" w14:textId="77777777" w:rsidR="00A74AC8" w:rsidRDefault="00A74AC8" w:rsidP="00631BB5">
            <w:pPr>
              <w:jc w:val="center"/>
              <w:rPr>
                <w:lang w:eastAsia="ar-SA"/>
              </w:rPr>
            </w:pPr>
            <w:r>
              <w:rPr>
                <w:lang w:eastAsia="ar-SA"/>
              </w:rPr>
              <w:t>May</w:t>
            </w:r>
            <w:r w:rsidR="00631BB5">
              <w:rPr>
                <w:lang w:eastAsia="ar-SA"/>
              </w:rPr>
              <w:t xml:space="preserve"> </w:t>
            </w:r>
            <w:r>
              <w:rPr>
                <w:lang w:eastAsia="ar-SA"/>
              </w:rPr>
              <w:t>5, 2014</w:t>
            </w:r>
          </w:p>
        </w:tc>
        <w:tc>
          <w:tcPr>
            <w:tcW w:w="4487" w:type="dxa"/>
            <w:tcBorders>
              <w:top w:val="single" w:sz="4" w:space="0" w:color="auto"/>
              <w:left w:val="single" w:sz="4" w:space="0" w:color="auto"/>
              <w:bottom w:val="single" w:sz="4" w:space="0" w:color="auto"/>
              <w:right w:val="single" w:sz="4" w:space="0" w:color="auto"/>
            </w:tcBorders>
          </w:tcPr>
          <w:p w14:paraId="1BC25CDC" w14:textId="77777777" w:rsidR="00A74AC8" w:rsidRDefault="00A74AC8" w:rsidP="00631BB5">
            <w:pPr>
              <w:rPr>
                <w:b/>
              </w:rPr>
            </w:pPr>
            <w:r>
              <w:rPr>
                <w:b/>
              </w:rPr>
              <w:t>2013-03</w:t>
            </w:r>
            <w:r w:rsidRPr="00ED44C8">
              <w:rPr>
                <w:b/>
              </w:rPr>
              <w:t>.</w:t>
            </w:r>
            <w:r>
              <w:rPr>
                <w:b/>
              </w:rPr>
              <w:t xml:space="preserve"> </w:t>
            </w:r>
            <w:r w:rsidR="00A76868" w:rsidRPr="00A76868">
              <w:t>Require PIV Cards to be on the GSA Approved Products List (APL) Prior to Issuance and require annual PIV card testing.</w:t>
            </w:r>
          </w:p>
        </w:tc>
      </w:tr>
      <w:tr w:rsidR="00F11F46" w:rsidRPr="00F25CB7" w14:paraId="0C49F954" w14:textId="77777777" w:rsidTr="00A04427">
        <w:trPr>
          <w:cantSplit/>
        </w:trPr>
        <w:tc>
          <w:tcPr>
            <w:tcW w:w="2225" w:type="dxa"/>
            <w:tcBorders>
              <w:top w:val="single" w:sz="4" w:space="0" w:color="auto"/>
              <w:left w:val="single" w:sz="4" w:space="0" w:color="auto"/>
              <w:bottom w:val="single" w:sz="4" w:space="0" w:color="auto"/>
              <w:right w:val="single" w:sz="4" w:space="0" w:color="auto"/>
            </w:tcBorders>
          </w:tcPr>
          <w:p w14:paraId="30592D31" w14:textId="77777777" w:rsidR="00F11F46" w:rsidRDefault="00F11F46" w:rsidP="00631BB5">
            <w:pPr>
              <w:pStyle w:val="Date"/>
              <w:snapToGrid w:val="0"/>
              <w:spacing w:after="0"/>
              <w:jc w:val="center"/>
              <w:rPr>
                <w:lang w:eastAsia="ar-SA"/>
              </w:rPr>
            </w:pPr>
            <w:r>
              <w:rPr>
                <w:lang w:eastAsia="ar-SA"/>
              </w:rPr>
              <w:t>1.24</w:t>
            </w:r>
          </w:p>
        </w:tc>
        <w:tc>
          <w:tcPr>
            <w:tcW w:w="2638" w:type="dxa"/>
            <w:tcBorders>
              <w:top w:val="single" w:sz="4" w:space="0" w:color="auto"/>
              <w:left w:val="single" w:sz="4" w:space="0" w:color="auto"/>
              <w:bottom w:val="single" w:sz="4" w:space="0" w:color="auto"/>
              <w:right w:val="single" w:sz="4" w:space="0" w:color="auto"/>
            </w:tcBorders>
          </w:tcPr>
          <w:p w14:paraId="682786BE" w14:textId="77777777" w:rsidR="00F11F46" w:rsidRDefault="00F11F46">
            <w:pPr>
              <w:jc w:val="center"/>
              <w:rPr>
                <w:lang w:eastAsia="ar-SA"/>
              </w:rPr>
            </w:pPr>
            <w:r>
              <w:rPr>
                <w:lang w:eastAsia="ar-SA"/>
              </w:rPr>
              <w:t xml:space="preserve">May </w:t>
            </w:r>
            <w:r w:rsidR="00DD18B3">
              <w:rPr>
                <w:lang w:eastAsia="ar-SA"/>
              </w:rPr>
              <w:t>7</w:t>
            </w:r>
            <w:r>
              <w:rPr>
                <w:lang w:eastAsia="ar-SA"/>
              </w:rPr>
              <w:t>, 2015</w:t>
            </w:r>
          </w:p>
        </w:tc>
        <w:tc>
          <w:tcPr>
            <w:tcW w:w="4487" w:type="dxa"/>
            <w:tcBorders>
              <w:top w:val="single" w:sz="4" w:space="0" w:color="auto"/>
              <w:left w:val="single" w:sz="4" w:space="0" w:color="auto"/>
              <w:bottom w:val="single" w:sz="4" w:space="0" w:color="auto"/>
              <w:right w:val="single" w:sz="4" w:space="0" w:color="auto"/>
            </w:tcBorders>
          </w:tcPr>
          <w:p w14:paraId="4F690DF9" w14:textId="77777777" w:rsidR="00F11F46" w:rsidRDefault="00F11F46">
            <w:pPr>
              <w:rPr>
                <w:b/>
              </w:rPr>
            </w:pPr>
            <w:r>
              <w:rPr>
                <w:b/>
              </w:rPr>
              <w:t>2015-01</w:t>
            </w:r>
            <w:r w:rsidRPr="00ED44C8">
              <w:rPr>
                <w:b/>
              </w:rPr>
              <w:t>.</w:t>
            </w:r>
            <w:r>
              <w:rPr>
                <w:b/>
              </w:rPr>
              <w:t xml:space="preserve"> </w:t>
            </w:r>
            <w:r w:rsidRPr="00611E40">
              <w:t>C</w:t>
            </w:r>
            <w:r w:rsidRPr="00BA0E8A">
              <w:t>reate</w:t>
            </w:r>
            <w:r>
              <w:t xml:space="preserve"> two new Common Derived PIV Authentication Certificate Policy OIDs in the Common Policy</w:t>
            </w:r>
            <w:r w:rsidR="00BA0E8A">
              <w:t>, and change/add text in appropriate sections throughout the CP.</w:t>
            </w:r>
          </w:p>
        </w:tc>
      </w:tr>
      <w:tr w:rsidR="00C87A3A" w:rsidRPr="00F25CB7" w14:paraId="6FC808EE" w14:textId="77777777" w:rsidTr="00A04427">
        <w:trPr>
          <w:cantSplit/>
        </w:trPr>
        <w:tc>
          <w:tcPr>
            <w:tcW w:w="2225" w:type="dxa"/>
            <w:tcBorders>
              <w:top w:val="single" w:sz="4" w:space="0" w:color="auto"/>
              <w:left w:val="single" w:sz="4" w:space="0" w:color="auto"/>
              <w:bottom w:val="single" w:sz="4" w:space="0" w:color="auto"/>
              <w:right w:val="single" w:sz="4" w:space="0" w:color="auto"/>
            </w:tcBorders>
          </w:tcPr>
          <w:p w14:paraId="0CEEC643" w14:textId="77777777" w:rsidR="00C87A3A" w:rsidRDefault="00C87A3A" w:rsidP="00C87A3A">
            <w:pPr>
              <w:pStyle w:val="Date"/>
              <w:snapToGrid w:val="0"/>
              <w:spacing w:after="0"/>
              <w:jc w:val="center"/>
              <w:rPr>
                <w:lang w:eastAsia="ar-SA"/>
              </w:rPr>
            </w:pPr>
            <w:r>
              <w:rPr>
                <w:lang w:eastAsia="ar-SA"/>
              </w:rPr>
              <w:lastRenderedPageBreak/>
              <w:t>1.25</w:t>
            </w:r>
          </w:p>
        </w:tc>
        <w:tc>
          <w:tcPr>
            <w:tcW w:w="2638" w:type="dxa"/>
            <w:tcBorders>
              <w:top w:val="single" w:sz="4" w:space="0" w:color="auto"/>
              <w:left w:val="single" w:sz="4" w:space="0" w:color="auto"/>
              <w:bottom w:val="single" w:sz="4" w:space="0" w:color="auto"/>
              <w:right w:val="single" w:sz="4" w:space="0" w:color="auto"/>
            </w:tcBorders>
          </w:tcPr>
          <w:p w14:paraId="3F38BB67" w14:textId="77777777" w:rsidR="00C87A3A" w:rsidRDefault="00C87A3A" w:rsidP="00C87A3A">
            <w:pPr>
              <w:jc w:val="center"/>
              <w:rPr>
                <w:lang w:eastAsia="ar-SA"/>
              </w:rPr>
            </w:pPr>
            <w:r>
              <w:rPr>
                <w:lang w:eastAsia="ar-SA"/>
              </w:rPr>
              <w:t>September 22, 2016</w:t>
            </w:r>
          </w:p>
        </w:tc>
        <w:tc>
          <w:tcPr>
            <w:tcW w:w="4487" w:type="dxa"/>
            <w:tcBorders>
              <w:top w:val="single" w:sz="4" w:space="0" w:color="auto"/>
              <w:left w:val="single" w:sz="4" w:space="0" w:color="auto"/>
              <w:bottom w:val="single" w:sz="4" w:space="0" w:color="auto"/>
              <w:right w:val="single" w:sz="4" w:space="0" w:color="auto"/>
            </w:tcBorders>
          </w:tcPr>
          <w:p w14:paraId="7E7A27B2" w14:textId="77777777" w:rsidR="00C87A3A" w:rsidRDefault="00C87A3A" w:rsidP="00C87A3A">
            <w:r>
              <w:rPr>
                <w:b/>
              </w:rPr>
              <w:t>2016-01</w:t>
            </w:r>
            <w:r w:rsidRPr="00ED44C8">
              <w:rPr>
                <w:b/>
              </w:rPr>
              <w:t>.</w:t>
            </w:r>
            <w:r>
              <w:rPr>
                <w:b/>
              </w:rPr>
              <w:t xml:space="preserve"> </w:t>
            </w:r>
            <w:r w:rsidRPr="00016681">
              <w:t>Alignment with CAB Forum Baseline Requirements (BR) v1.3.4.</w:t>
            </w:r>
            <w:r>
              <w:t xml:space="preserve"> </w:t>
            </w:r>
            <w:r>
              <w:rPr>
                <w:sz w:val="23"/>
                <w:szCs w:val="23"/>
              </w:rPr>
              <w:t xml:space="preserve">This will facilitate FPKI conformance to CAB Forum BRs for publicly-trusted SSL/TLS certificates, which will </w:t>
            </w:r>
            <w:r>
              <w:t>help promote inclusion of the Federal Root in public trust stores</w:t>
            </w:r>
            <w:r w:rsidRPr="008D236A">
              <w:t xml:space="preserve"> </w:t>
            </w:r>
            <w:r>
              <w:t xml:space="preserve">and provide guidance for issuance of publicly-trusted device certificates.  </w:t>
            </w:r>
          </w:p>
          <w:p w14:paraId="2F51CA3B" w14:textId="77777777" w:rsidR="000D71BF" w:rsidRDefault="000D71BF" w:rsidP="00C87A3A">
            <w:pPr>
              <w:rPr>
                <w:b/>
              </w:rPr>
            </w:pPr>
            <w:r>
              <w:rPr>
                <w:b/>
              </w:rPr>
              <w:t xml:space="preserve">2016-02. </w:t>
            </w:r>
            <w:r w:rsidRPr="00A24136">
              <w:t>A</w:t>
            </w:r>
            <w:r w:rsidRPr="000D71BF">
              <w:t>llow</w:t>
            </w:r>
            <w:r>
              <w:t xml:space="preserve"> a long term CRL when a CA retires a key after performing a key changeover to align with the FPKI CPS.</w:t>
            </w:r>
          </w:p>
        </w:tc>
      </w:tr>
      <w:tr w:rsidR="004B021A" w:rsidRPr="00F25CB7" w14:paraId="6B791BEC" w14:textId="77777777" w:rsidTr="00A04427">
        <w:trPr>
          <w:cantSplit/>
        </w:trPr>
        <w:tc>
          <w:tcPr>
            <w:tcW w:w="2225" w:type="dxa"/>
            <w:tcBorders>
              <w:top w:val="single" w:sz="4" w:space="0" w:color="auto"/>
              <w:left w:val="single" w:sz="4" w:space="0" w:color="auto"/>
              <w:bottom w:val="single" w:sz="4" w:space="0" w:color="auto"/>
              <w:right w:val="single" w:sz="4" w:space="0" w:color="auto"/>
            </w:tcBorders>
          </w:tcPr>
          <w:p w14:paraId="680B87F2" w14:textId="77777777" w:rsidR="004B021A" w:rsidRDefault="004B021A" w:rsidP="00C87A3A">
            <w:pPr>
              <w:pStyle w:val="Date"/>
              <w:snapToGrid w:val="0"/>
              <w:spacing w:after="0"/>
              <w:jc w:val="center"/>
              <w:rPr>
                <w:lang w:eastAsia="ar-SA"/>
              </w:rPr>
            </w:pPr>
            <w:r>
              <w:rPr>
                <w:lang w:eastAsia="ar-SA"/>
              </w:rPr>
              <w:t>1.26</w:t>
            </w:r>
          </w:p>
        </w:tc>
        <w:tc>
          <w:tcPr>
            <w:tcW w:w="2638" w:type="dxa"/>
            <w:tcBorders>
              <w:top w:val="single" w:sz="4" w:space="0" w:color="auto"/>
              <w:left w:val="single" w:sz="4" w:space="0" w:color="auto"/>
              <w:bottom w:val="single" w:sz="4" w:space="0" w:color="auto"/>
              <w:right w:val="single" w:sz="4" w:space="0" w:color="auto"/>
            </w:tcBorders>
          </w:tcPr>
          <w:p w14:paraId="1D6B47ED" w14:textId="77777777" w:rsidR="004B021A" w:rsidRDefault="004B021A" w:rsidP="00C87A3A">
            <w:pPr>
              <w:jc w:val="center"/>
              <w:rPr>
                <w:lang w:eastAsia="ar-SA"/>
              </w:rPr>
            </w:pPr>
            <w:r>
              <w:rPr>
                <w:lang w:eastAsia="ar-SA"/>
              </w:rPr>
              <w:t>February 2, 2017</w:t>
            </w:r>
          </w:p>
        </w:tc>
        <w:tc>
          <w:tcPr>
            <w:tcW w:w="4487" w:type="dxa"/>
            <w:tcBorders>
              <w:top w:val="single" w:sz="4" w:space="0" w:color="auto"/>
              <w:left w:val="single" w:sz="4" w:space="0" w:color="auto"/>
              <w:bottom w:val="single" w:sz="4" w:space="0" w:color="auto"/>
              <w:right w:val="single" w:sz="4" w:space="0" w:color="auto"/>
            </w:tcBorders>
          </w:tcPr>
          <w:p w14:paraId="37B30FFD" w14:textId="77777777" w:rsidR="004B021A" w:rsidRDefault="004B021A" w:rsidP="00C87A3A">
            <w:pPr>
              <w:rPr>
                <w:b/>
              </w:rPr>
            </w:pPr>
            <w:r w:rsidRPr="00E3530F">
              <w:rPr>
                <w:b/>
              </w:rPr>
              <w:t>2016-0</w:t>
            </w:r>
            <w:r>
              <w:rPr>
                <w:b/>
              </w:rPr>
              <w:t>3</w:t>
            </w:r>
            <w:r w:rsidRPr="0012091B">
              <w:t xml:space="preserve">. </w:t>
            </w:r>
            <w:r w:rsidRPr="00D56DC5">
              <w:rPr>
                <w:bCs/>
              </w:rPr>
              <w:t xml:space="preserve">Remove or </w:t>
            </w:r>
            <w:r>
              <w:rPr>
                <w:bCs/>
              </w:rPr>
              <w:t>u</w:t>
            </w:r>
            <w:r w:rsidRPr="00D56DC5">
              <w:rPr>
                <w:bCs/>
              </w:rPr>
              <w:t xml:space="preserve">pdate </w:t>
            </w:r>
            <w:r>
              <w:rPr>
                <w:bCs/>
              </w:rPr>
              <w:t>r</w:t>
            </w:r>
            <w:r w:rsidRPr="00D56DC5">
              <w:rPr>
                <w:bCs/>
              </w:rPr>
              <w:t xml:space="preserve">eferences to </w:t>
            </w:r>
            <w:r>
              <w:rPr>
                <w:bCs/>
              </w:rPr>
              <w:t>o</w:t>
            </w:r>
            <w:r w:rsidRPr="00D56DC5">
              <w:rPr>
                <w:bCs/>
              </w:rPr>
              <w:t>bsoleted RFCs</w:t>
            </w:r>
            <w:r>
              <w:rPr>
                <w:bCs/>
              </w:rPr>
              <w:t>. Changes to Sections 1.3.1.7, 3.1.2, 3.1.4, 4.9.7, and 10.</w:t>
            </w:r>
          </w:p>
        </w:tc>
      </w:tr>
      <w:tr w:rsidR="00944784" w:rsidRPr="00F25CB7" w14:paraId="3ADB18AF" w14:textId="77777777" w:rsidTr="00A04427">
        <w:trPr>
          <w:cantSplit/>
        </w:trPr>
        <w:tc>
          <w:tcPr>
            <w:tcW w:w="2225" w:type="dxa"/>
            <w:tcBorders>
              <w:top w:val="single" w:sz="4" w:space="0" w:color="auto"/>
              <w:left w:val="single" w:sz="4" w:space="0" w:color="auto"/>
              <w:bottom w:val="single" w:sz="4" w:space="0" w:color="auto"/>
              <w:right w:val="single" w:sz="4" w:space="0" w:color="auto"/>
            </w:tcBorders>
          </w:tcPr>
          <w:p w14:paraId="203123B9" w14:textId="77777777" w:rsidR="00944784" w:rsidRDefault="00944784" w:rsidP="00C87A3A">
            <w:pPr>
              <w:pStyle w:val="Date"/>
              <w:snapToGrid w:val="0"/>
              <w:spacing w:after="0"/>
              <w:jc w:val="center"/>
              <w:rPr>
                <w:lang w:eastAsia="ar-SA"/>
              </w:rPr>
            </w:pPr>
            <w:r>
              <w:rPr>
                <w:lang w:eastAsia="ar-SA"/>
              </w:rPr>
              <w:t>1.27</w:t>
            </w:r>
          </w:p>
        </w:tc>
        <w:tc>
          <w:tcPr>
            <w:tcW w:w="2638" w:type="dxa"/>
            <w:tcBorders>
              <w:top w:val="single" w:sz="4" w:space="0" w:color="auto"/>
              <w:left w:val="single" w:sz="4" w:space="0" w:color="auto"/>
              <w:bottom w:val="single" w:sz="4" w:space="0" w:color="auto"/>
              <w:right w:val="single" w:sz="4" w:space="0" w:color="auto"/>
            </w:tcBorders>
          </w:tcPr>
          <w:p w14:paraId="183434C5" w14:textId="77777777" w:rsidR="00944784" w:rsidRDefault="00944784" w:rsidP="00C87A3A">
            <w:pPr>
              <w:jc w:val="center"/>
              <w:rPr>
                <w:lang w:eastAsia="ar-SA"/>
              </w:rPr>
            </w:pPr>
            <w:r>
              <w:rPr>
                <w:lang w:eastAsia="ar-SA"/>
              </w:rPr>
              <w:t>June 29, 2017</w:t>
            </w:r>
          </w:p>
        </w:tc>
        <w:tc>
          <w:tcPr>
            <w:tcW w:w="4487" w:type="dxa"/>
            <w:tcBorders>
              <w:top w:val="single" w:sz="4" w:space="0" w:color="auto"/>
              <w:left w:val="single" w:sz="4" w:space="0" w:color="auto"/>
              <w:bottom w:val="single" w:sz="4" w:space="0" w:color="auto"/>
              <w:right w:val="single" w:sz="4" w:space="0" w:color="auto"/>
            </w:tcBorders>
          </w:tcPr>
          <w:p w14:paraId="25D924C3" w14:textId="77777777" w:rsidR="00944784" w:rsidRPr="001C20D0" w:rsidRDefault="00944784" w:rsidP="00C87A3A">
            <w:r>
              <w:rPr>
                <w:b/>
              </w:rPr>
              <w:t>2017-01</w:t>
            </w:r>
            <w:r w:rsidR="001C20D0">
              <w:rPr>
                <w:b/>
              </w:rPr>
              <w:t xml:space="preserve">: </w:t>
            </w:r>
            <w:r w:rsidR="001C20D0">
              <w:t>Align CP with current FPKIMA practice for CA certificates.</w:t>
            </w:r>
          </w:p>
          <w:p w14:paraId="1664135A" w14:textId="77777777" w:rsidR="00944784" w:rsidRPr="00944784" w:rsidRDefault="00944784" w:rsidP="00C87A3A">
            <w:r>
              <w:rPr>
                <w:b/>
              </w:rPr>
              <w:t xml:space="preserve">2017-02: </w:t>
            </w:r>
            <w:r>
              <w:t>Require CAs to publish information pertaining to resolved incidents on their websites.</w:t>
            </w:r>
          </w:p>
          <w:p w14:paraId="18471440" w14:textId="77777777" w:rsidR="00944784" w:rsidRPr="00944784" w:rsidRDefault="00944784" w:rsidP="00C87A3A">
            <w:r>
              <w:rPr>
                <w:b/>
              </w:rPr>
              <w:t xml:space="preserve">2017-03: </w:t>
            </w:r>
            <w:r>
              <w:t>Require CAs to notify the FPKIPA whenever a change is made to their infrastructure</w:t>
            </w:r>
          </w:p>
          <w:p w14:paraId="79E0A9B2" w14:textId="77777777" w:rsidR="00944784" w:rsidRPr="00944784" w:rsidRDefault="00944784" w:rsidP="00C87A3A">
            <w:r>
              <w:rPr>
                <w:b/>
              </w:rPr>
              <w:t xml:space="preserve">2017-04: </w:t>
            </w:r>
            <w:r>
              <w:t>Clarifies the period of time PIV card stock can continue to be used once it has been removed from the GSA APL.</w:t>
            </w:r>
          </w:p>
        </w:tc>
      </w:tr>
      <w:tr w:rsidR="00B0002B" w:rsidRPr="00F25CB7" w14:paraId="2DE37CEE" w14:textId="77777777" w:rsidTr="00A04427">
        <w:trPr>
          <w:cantSplit/>
        </w:trPr>
        <w:tc>
          <w:tcPr>
            <w:tcW w:w="2225" w:type="dxa"/>
            <w:tcBorders>
              <w:top w:val="single" w:sz="4" w:space="0" w:color="auto"/>
              <w:left w:val="single" w:sz="4" w:space="0" w:color="auto"/>
              <w:bottom w:val="single" w:sz="4" w:space="0" w:color="auto"/>
              <w:right w:val="single" w:sz="4" w:space="0" w:color="auto"/>
            </w:tcBorders>
          </w:tcPr>
          <w:p w14:paraId="024ED7B5" w14:textId="77777777" w:rsidR="00B0002B" w:rsidRDefault="00B0002B" w:rsidP="00C87A3A">
            <w:pPr>
              <w:pStyle w:val="Date"/>
              <w:snapToGrid w:val="0"/>
              <w:spacing w:after="0"/>
              <w:jc w:val="center"/>
              <w:rPr>
                <w:lang w:eastAsia="ar-SA"/>
              </w:rPr>
            </w:pPr>
            <w:r>
              <w:rPr>
                <w:lang w:eastAsia="ar-SA"/>
              </w:rPr>
              <w:t>1.28</w:t>
            </w:r>
          </w:p>
        </w:tc>
        <w:tc>
          <w:tcPr>
            <w:tcW w:w="2638" w:type="dxa"/>
            <w:tcBorders>
              <w:top w:val="single" w:sz="4" w:space="0" w:color="auto"/>
              <w:left w:val="single" w:sz="4" w:space="0" w:color="auto"/>
              <w:bottom w:val="single" w:sz="4" w:space="0" w:color="auto"/>
              <w:right w:val="single" w:sz="4" w:space="0" w:color="auto"/>
            </w:tcBorders>
          </w:tcPr>
          <w:p w14:paraId="25B5DDF9" w14:textId="77777777" w:rsidR="00B0002B" w:rsidRDefault="00B0002B" w:rsidP="00C87A3A">
            <w:pPr>
              <w:jc w:val="center"/>
              <w:rPr>
                <w:lang w:eastAsia="ar-SA"/>
              </w:rPr>
            </w:pPr>
            <w:r>
              <w:rPr>
                <w:lang w:eastAsia="ar-SA"/>
              </w:rPr>
              <w:t xml:space="preserve">April </w:t>
            </w:r>
            <w:r w:rsidR="00DE0E0F">
              <w:rPr>
                <w:lang w:eastAsia="ar-SA"/>
              </w:rPr>
              <w:t>4</w:t>
            </w:r>
            <w:r>
              <w:rPr>
                <w:lang w:eastAsia="ar-SA"/>
              </w:rPr>
              <w:t>, 2018</w:t>
            </w:r>
          </w:p>
        </w:tc>
        <w:tc>
          <w:tcPr>
            <w:tcW w:w="4487" w:type="dxa"/>
            <w:tcBorders>
              <w:top w:val="single" w:sz="4" w:space="0" w:color="auto"/>
              <w:left w:val="single" w:sz="4" w:space="0" w:color="auto"/>
              <w:bottom w:val="single" w:sz="4" w:space="0" w:color="auto"/>
              <w:right w:val="single" w:sz="4" w:space="0" w:color="auto"/>
            </w:tcBorders>
          </w:tcPr>
          <w:p w14:paraId="4D115B2C" w14:textId="77777777" w:rsidR="00B0002B" w:rsidRPr="00B0002B" w:rsidRDefault="00B0002B" w:rsidP="00C87A3A">
            <w:r>
              <w:rPr>
                <w:b/>
              </w:rPr>
              <w:t xml:space="preserve">2018-01: </w:t>
            </w:r>
            <w:r>
              <w:t>Key Recovery for key management certificates issued under the COMMON Policy</w:t>
            </w:r>
          </w:p>
        </w:tc>
      </w:tr>
      <w:tr w:rsidR="00A74CB5" w:rsidRPr="00F25CB7" w14:paraId="47ABBBB7" w14:textId="77777777" w:rsidTr="00A04427">
        <w:trPr>
          <w:cantSplit/>
        </w:trPr>
        <w:tc>
          <w:tcPr>
            <w:tcW w:w="2225" w:type="dxa"/>
            <w:tcBorders>
              <w:top w:val="single" w:sz="4" w:space="0" w:color="auto"/>
              <w:left w:val="single" w:sz="4" w:space="0" w:color="auto"/>
              <w:bottom w:val="single" w:sz="4" w:space="0" w:color="auto"/>
              <w:right w:val="single" w:sz="4" w:space="0" w:color="auto"/>
            </w:tcBorders>
          </w:tcPr>
          <w:p w14:paraId="0B3C770D" w14:textId="77777777" w:rsidR="00A74CB5" w:rsidRDefault="00A74CB5" w:rsidP="00C87A3A">
            <w:pPr>
              <w:pStyle w:val="Date"/>
              <w:snapToGrid w:val="0"/>
              <w:spacing w:after="0"/>
              <w:jc w:val="center"/>
              <w:rPr>
                <w:lang w:eastAsia="ar-SA"/>
              </w:rPr>
            </w:pPr>
            <w:r>
              <w:rPr>
                <w:lang w:eastAsia="ar-SA"/>
              </w:rPr>
              <w:lastRenderedPageBreak/>
              <w:t>1.29</w:t>
            </w:r>
          </w:p>
        </w:tc>
        <w:tc>
          <w:tcPr>
            <w:tcW w:w="2638" w:type="dxa"/>
            <w:tcBorders>
              <w:top w:val="single" w:sz="4" w:space="0" w:color="auto"/>
              <w:left w:val="single" w:sz="4" w:space="0" w:color="auto"/>
              <w:bottom w:val="single" w:sz="4" w:space="0" w:color="auto"/>
              <w:right w:val="single" w:sz="4" w:space="0" w:color="auto"/>
            </w:tcBorders>
          </w:tcPr>
          <w:p w14:paraId="29AFF73B" w14:textId="77777777" w:rsidR="00A74CB5" w:rsidRDefault="00A74CB5" w:rsidP="00C87A3A">
            <w:pPr>
              <w:jc w:val="center"/>
              <w:rPr>
                <w:lang w:eastAsia="ar-SA"/>
              </w:rPr>
            </w:pPr>
            <w:r>
              <w:rPr>
                <w:lang w:eastAsia="ar-SA"/>
              </w:rPr>
              <w:t xml:space="preserve">May </w:t>
            </w:r>
            <w:r w:rsidR="00223B80">
              <w:rPr>
                <w:lang w:eastAsia="ar-SA"/>
              </w:rPr>
              <w:t>10</w:t>
            </w:r>
            <w:r>
              <w:rPr>
                <w:lang w:eastAsia="ar-SA"/>
              </w:rPr>
              <w:t>, 2018</w:t>
            </w:r>
          </w:p>
        </w:tc>
        <w:tc>
          <w:tcPr>
            <w:tcW w:w="4487" w:type="dxa"/>
            <w:tcBorders>
              <w:top w:val="single" w:sz="4" w:space="0" w:color="auto"/>
              <w:left w:val="single" w:sz="4" w:space="0" w:color="auto"/>
              <w:bottom w:val="single" w:sz="4" w:space="0" w:color="auto"/>
              <w:right w:val="single" w:sz="4" w:space="0" w:color="auto"/>
            </w:tcBorders>
          </w:tcPr>
          <w:p w14:paraId="5EAC4D2D" w14:textId="77777777" w:rsidR="00A74CB5" w:rsidRDefault="00A74CB5" w:rsidP="00C87A3A">
            <w:r>
              <w:rPr>
                <w:b/>
              </w:rPr>
              <w:t xml:space="preserve">2018-02:  </w:t>
            </w:r>
            <w:r w:rsidR="006A3EC1">
              <w:t xml:space="preserve">Add reference to </w:t>
            </w:r>
            <w:r>
              <w:t>Annual Review Requirements</w:t>
            </w:r>
          </w:p>
          <w:p w14:paraId="1319A0C6" w14:textId="77777777" w:rsidR="00A74CB5" w:rsidRDefault="00A74CB5" w:rsidP="00C87A3A">
            <w:r w:rsidRPr="00A74CB5">
              <w:rPr>
                <w:b/>
              </w:rPr>
              <w:t>2018-03</w:t>
            </w:r>
            <w:r>
              <w:t>:  Mandate specific EKUs</w:t>
            </w:r>
            <w:r w:rsidR="006A3EC1">
              <w:t xml:space="preserve"> in certificates issued after June 30, 2019</w:t>
            </w:r>
          </w:p>
          <w:p w14:paraId="59399535" w14:textId="77777777" w:rsidR="00FD3B2E" w:rsidRDefault="00FD3B2E" w:rsidP="00C87A3A">
            <w:r w:rsidRPr="00FD3B2E">
              <w:rPr>
                <w:b/>
              </w:rPr>
              <w:t>2018-04</w:t>
            </w:r>
            <w:r>
              <w:t>:  Certificate revocation requirements for Transitive Closure</w:t>
            </w:r>
            <w:r w:rsidR="006A3EC1">
              <w:t xml:space="preserve"> after August 15, 2018</w:t>
            </w:r>
          </w:p>
          <w:p w14:paraId="111E04D3" w14:textId="77777777" w:rsidR="00041B8F" w:rsidRPr="001D26BF" w:rsidRDefault="00041B8F" w:rsidP="00C87A3A">
            <w:pPr>
              <w:rPr>
                <w:b/>
              </w:rPr>
            </w:pPr>
            <w:r w:rsidRPr="001D26BF">
              <w:rPr>
                <w:b/>
              </w:rPr>
              <w:t>2018-05</w:t>
            </w:r>
            <w:r w:rsidR="001D26BF">
              <w:rPr>
                <w:b/>
              </w:rPr>
              <w:t xml:space="preserve">:  </w:t>
            </w:r>
            <w:r w:rsidR="006A3EC1">
              <w:t>Requirements for virtual implementations</w:t>
            </w:r>
          </w:p>
        </w:tc>
      </w:tr>
      <w:tr w:rsidR="006F6E4A" w:rsidRPr="00F25CB7" w14:paraId="1393665A" w14:textId="77777777" w:rsidTr="00A04427">
        <w:trPr>
          <w:cantSplit/>
        </w:trPr>
        <w:tc>
          <w:tcPr>
            <w:tcW w:w="2225" w:type="dxa"/>
            <w:tcBorders>
              <w:top w:val="single" w:sz="4" w:space="0" w:color="auto"/>
              <w:left w:val="single" w:sz="4" w:space="0" w:color="auto"/>
              <w:bottom w:val="single" w:sz="4" w:space="0" w:color="auto"/>
              <w:right w:val="single" w:sz="4" w:space="0" w:color="auto"/>
            </w:tcBorders>
          </w:tcPr>
          <w:p w14:paraId="224D23A3" w14:textId="77777777" w:rsidR="006F6E4A" w:rsidRDefault="006F6E4A" w:rsidP="00C87A3A">
            <w:pPr>
              <w:pStyle w:val="Date"/>
              <w:snapToGrid w:val="0"/>
              <w:spacing w:after="0"/>
              <w:jc w:val="center"/>
              <w:rPr>
                <w:lang w:eastAsia="ar-SA"/>
              </w:rPr>
            </w:pPr>
            <w:r>
              <w:rPr>
                <w:lang w:eastAsia="ar-SA"/>
              </w:rPr>
              <w:t>1.30</w:t>
            </w:r>
          </w:p>
        </w:tc>
        <w:tc>
          <w:tcPr>
            <w:tcW w:w="2638" w:type="dxa"/>
            <w:tcBorders>
              <w:top w:val="single" w:sz="4" w:space="0" w:color="auto"/>
              <w:left w:val="single" w:sz="4" w:space="0" w:color="auto"/>
              <w:bottom w:val="single" w:sz="4" w:space="0" w:color="auto"/>
              <w:right w:val="single" w:sz="4" w:space="0" w:color="auto"/>
            </w:tcBorders>
          </w:tcPr>
          <w:p w14:paraId="045CFAFC" w14:textId="77777777" w:rsidR="006F6E4A" w:rsidRDefault="005219BE" w:rsidP="00C87A3A">
            <w:pPr>
              <w:jc w:val="center"/>
              <w:rPr>
                <w:lang w:eastAsia="ar-SA"/>
              </w:rPr>
            </w:pPr>
            <w:r>
              <w:rPr>
                <w:lang w:eastAsia="ar-SA"/>
              </w:rPr>
              <w:t>October</w:t>
            </w:r>
            <w:r w:rsidR="006F6E4A">
              <w:rPr>
                <w:lang w:eastAsia="ar-SA"/>
              </w:rPr>
              <w:t xml:space="preserve"> </w:t>
            </w:r>
            <w:r>
              <w:rPr>
                <w:lang w:eastAsia="ar-SA"/>
              </w:rPr>
              <w:t>4</w:t>
            </w:r>
            <w:r w:rsidR="006F6E4A">
              <w:rPr>
                <w:lang w:eastAsia="ar-SA"/>
              </w:rPr>
              <w:t>, 2018</w:t>
            </w:r>
          </w:p>
        </w:tc>
        <w:tc>
          <w:tcPr>
            <w:tcW w:w="4487" w:type="dxa"/>
            <w:tcBorders>
              <w:top w:val="single" w:sz="4" w:space="0" w:color="auto"/>
              <w:left w:val="single" w:sz="4" w:space="0" w:color="auto"/>
              <w:bottom w:val="single" w:sz="4" w:space="0" w:color="auto"/>
              <w:right w:val="single" w:sz="4" w:space="0" w:color="auto"/>
            </w:tcBorders>
          </w:tcPr>
          <w:p w14:paraId="7E15560F" w14:textId="77777777" w:rsidR="006F6E4A" w:rsidRPr="006F6E4A" w:rsidRDefault="006F6E4A" w:rsidP="00C87A3A">
            <w:r>
              <w:rPr>
                <w:b/>
              </w:rPr>
              <w:t xml:space="preserve">2018-06:  </w:t>
            </w:r>
            <w:r>
              <w:t>Incorporate “supervised remote identity proofing</w:t>
            </w:r>
            <w:r w:rsidR="00B42EA2">
              <w:t>”</w:t>
            </w:r>
            <w:r>
              <w:t xml:space="preserve"> and other new guidance as defined in NIST SP 800-63-3</w:t>
            </w:r>
            <w:r w:rsidR="005219BE">
              <w:t xml:space="preserve"> effective as of October 4, 2018</w:t>
            </w:r>
          </w:p>
        </w:tc>
      </w:tr>
      <w:tr w:rsidR="00A04427" w:rsidRPr="00F25CB7" w14:paraId="2774A4B5" w14:textId="77777777" w:rsidTr="00A04427">
        <w:trPr>
          <w:cantSplit/>
        </w:trPr>
        <w:tc>
          <w:tcPr>
            <w:tcW w:w="2225" w:type="dxa"/>
            <w:tcBorders>
              <w:top w:val="single" w:sz="4" w:space="0" w:color="auto"/>
              <w:left w:val="single" w:sz="4" w:space="0" w:color="auto"/>
              <w:bottom w:val="single" w:sz="4" w:space="0" w:color="auto"/>
              <w:right w:val="single" w:sz="4" w:space="0" w:color="auto"/>
            </w:tcBorders>
          </w:tcPr>
          <w:p w14:paraId="18CA4990" w14:textId="77777777" w:rsidR="00A04427" w:rsidRDefault="00A04427" w:rsidP="00C87A3A">
            <w:pPr>
              <w:pStyle w:val="Date"/>
              <w:snapToGrid w:val="0"/>
              <w:spacing w:after="0"/>
              <w:jc w:val="center"/>
              <w:rPr>
                <w:lang w:eastAsia="ar-SA"/>
              </w:rPr>
            </w:pPr>
            <w:r>
              <w:rPr>
                <w:lang w:eastAsia="ar-SA"/>
              </w:rPr>
              <w:t>1.31</w:t>
            </w:r>
          </w:p>
        </w:tc>
        <w:tc>
          <w:tcPr>
            <w:tcW w:w="2638" w:type="dxa"/>
            <w:tcBorders>
              <w:top w:val="single" w:sz="4" w:space="0" w:color="auto"/>
              <w:left w:val="single" w:sz="4" w:space="0" w:color="auto"/>
              <w:bottom w:val="single" w:sz="4" w:space="0" w:color="auto"/>
              <w:right w:val="single" w:sz="4" w:space="0" w:color="auto"/>
            </w:tcBorders>
          </w:tcPr>
          <w:p w14:paraId="2374DC00" w14:textId="77777777" w:rsidR="00A04427" w:rsidRDefault="00E1303D" w:rsidP="00C87A3A">
            <w:pPr>
              <w:jc w:val="center"/>
              <w:rPr>
                <w:lang w:eastAsia="ar-SA"/>
              </w:rPr>
            </w:pPr>
            <w:r>
              <w:rPr>
                <w:lang w:eastAsia="ar-SA"/>
              </w:rPr>
              <w:t>February 8</w:t>
            </w:r>
            <w:r w:rsidR="00A04427">
              <w:rPr>
                <w:lang w:eastAsia="ar-SA"/>
              </w:rPr>
              <w:t>, 2019</w:t>
            </w:r>
          </w:p>
        </w:tc>
        <w:tc>
          <w:tcPr>
            <w:tcW w:w="4487" w:type="dxa"/>
            <w:tcBorders>
              <w:top w:val="single" w:sz="4" w:space="0" w:color="auto"/>
              <w:left w:val="single" w:sz="4" w:space="0" w:color="auto"/>
              <w:bottom w:val="single" w:sz="4" w:space="0" w:color="auto"/>
              <w:right w:val="single" w:sz="4" w:space="0" w:color="auto"/>
            </w:tcBorders>
          </w:tcPr>
          <w:p w14:paraId="5528B8CD" w14:textId="77777777" w:rsidR="00A04427" w:rsidRDefault="00A04427" w:rsidP="00C87A3A">
            <w:r w:rsidRPr="00A04427">
              <w:rPr>
                <w:b/>
              </w:rPr>
              <w:t xml:space="preserve">2018-07:  </w:t>
            </w:r>
            <w:r w:rsidRPr="00A04427">
              <w:t>Remove the common-public-trusted-serverAuth certificate policy</w:t>
            </w:r>
            <w:r w:rsidR="00EE52F0">
              <w:t xml:space="preserve"> and associated requirements</w:t>
            </w:r>
            <w:r w:rsidR="001106B6">
              <w:t xml:space="preserve"> effective as of </w:t>
            </w:r>
            <w:r w:rsidR="00E1303D">
              <w:t>February 8</w:t>
            </w:r>
            <w:r w:rsidR="001106B6">
              <w:t>, 2019</w:t>
            </w:r>
          </w:p>
          <w:p w14:paraId="16467148" w14:textId="77777777" w:rsidR="00EE52F0" w:rsidRPr="003C3A56" w:rsidRDefault="00EE52F0" w:rsidP="00C87A3A">
            <w:r>
              <w:rPr>
                <w:b/>
                <w:bCs/>
                <w:szCs w:val="24"/>
              </w:rPr>
              <w:t>2018-08:</w:t>
            </w:r>
            <w:r>
              <w:rPr>
                <w:bCs/>
                <w:szCs w:val="24"/>
              </w:rPr>
              <w:t xml:space="preserve">  Permit retention</w:t>
            </w:r>
            <w:r w:rsidRPr="00EE52F0">
              <w:rPr>
                <w:bCs/>
                <w:szCs w:val="24"/>
              </w:rPr>
              <w:t xml:space="preserve"> of </w:t>
            </w:r>
            <w:r>
              <w:rPr>
                <w:bCs/>
                <w:szCs w:val="24"/>
              </w:rPr>
              <w:t>p</w:t>
            </w:r>
            <w:r w:rsidRPr="00EE52F0">
              <w:rPr>
                <w:bCs/>
                <w:szCs w:val="24"/>
              </w:rPr>
              <w:t xml:space="preserve">rivate </w:t>
            </w:r>
            <w:r>
              <w:rPr>
                <w:bCs/>
                <w:szCs w:val="24"/>
              </w:rPr>
              <w:t>s</w:t>
            </w:r>
            <w:r w:rsidRPr="00EE52F0">
              <w:rPr>
                <w:bCs/>
                <w:szCs w:val="24"/>
              </w:rPr>
              <w:t xml:space="preserve">igning </w:t>
            </w:r>
            <w:r>
              <w:rPr>
                <w:bCs/>
                <w:szCs w:val="24"/>
              </w:rPr>
              <w:t>k</w:t>
            </w:r>
            <w:r w:rsidRPr="00EE52F0">
              <w:rPr>
                <w:bCs/>
                <w:szCs w:val="24"/>
              </w:rPr>
              <w:t xml:space="preserve">ey(s) following CA </w:t>
            </w:r>
            <w:r>
              <w:rPr>
                <w:bCs/>
                <w:szCs w:val="24"/>
              </w:rPr>
              <w:t>t</w:t>
            </w:r>
            <w:r w:rsidRPr="00EE52F0">
              <w:rPr>
                <w:bCs/>
                <w:szCs w:val="24"/>
              </w:rPr>
              <w:t>ermination</w:t>
            </w:r>
            <w:r w:rsidR="0089415A">
              <w:rPr>
                <w:bCs/>
                <w:szCs w:val="24"/>
              </w:rPr>
              <w:t xml:space="preserve"> </w:t>
            </w:r>
            <w:r w:rsidR="0089415A">
              <w:t xml:space="preserve">effective as of </w:t>
            </w:r>
            <w:r w:rsidR="00E1303D">
              <w:t>February 8</w:t>
            </w:r>
            <w:r w:rsidR="0089415A">
              <w:t>, 201</w:t>
            </w:r>
            <w:r w:rsidR="001106B6">
              <w:t>9</w:t>
            </w:r>
          </w:p>
        </w:tc>
      </w:tr>
      <w:tr w:rsidR="0061648C" w:rsidRPr="00F25CB7" w14:paraId="12256F5F" w14:textId="77777777" w:rsidTr="00A04427">
        <w:trPr>
          <w:cantSplit/>
        </w:trPr>
        <w:tc>
          <w:tcPr>
            <w:tcW w:w="2225" w:type="dxa"/>
            <w:tcBorders>
              <w:top w:val="single" w:sz="4" w:space="0" w:color="auto"/>
              <w:left w:val="single" w:sz="4" w:space="0" w:color="auto"/>
              <w:bottom w:val="single" w:sz="4" w:space="0" w:color="auto"/>
              <w:right w:val="single" w:sz="4" w:space="0" w:color="auto"/>
            </w:tcBorders>
          </w:tcPr>
          <w:p w14:paraId="40DF8D85" w14:textId="77777777" w:rsidR="0061648C" w:rsidRDefault="0061648C" w:rsidP="0061648C">
            <w:pPr>
              <w:pStyle w:val="Date"/>
              <w:snapToGrid w:val="0"/>
              <w:spacing w:after="0"/>
              <w:jc w:val="center"/>
              <w:rPr>
                <w:lang w:eastAsia="ar-SA"/>
              </w:rPr>
            </w:pPr>
            <w:r>
              <w:rPr>
                <w:lang w:eastAsia="ar-SA"/>
              </w:rPr>
              <w:t>1.32</w:t>
            </w:r>
          </w:p>
        </w:tc>
        <w:tc>
          <w:tcPr>
            <w:tcW w:w="2638" w:type="dxa"/>
            <w:tcBorders>
              <w:top w:val="single" w:sz="4" w:space="0" w:color="auto"/>
              <w:left w:val="single" w:sz="4" w:space="0" w:color="auto"/>
              <w:bottom w:val="single" w:sz="4" w:space="0" w:color="auto"/>
              <w:right w:val="single" w:sz="4" w:space="0" w:color="auto"/>
            </w:tcBorders>
          </w:tcPr>
          <w:p w14:paraId="5B44F205" w14:textId="77777777" w:rsidR="0061648C" w:rsidRDefault="0061648C" w:rsidP="0061648C">
            <w:pPr>
              <w:jc w:val="center"/>
              <w:rPr>
                <w:lang w:eastAsia="ar-SA"/>
              </w:rPr>
            </w:pPr>
            <w:r>
              <w:rPr>
                <w:lang w:eastAsia="ar-SA"/>
              </w:rPr>
              <w:t xml:space="preserve">April </w:t>
            </w:r>
            <w:r w:rsidR="00A926A7">
              <w:rPr>
                <w:lang w:eastAsia="ar-SA"/>
              </w:rPr>
              <w:t>14</w:t>
            </w:r>
            <w:r>
              <w:rPr>
                <w:lang w:eastAsia="ar-SA"/>
              </w:rPr>
              <w:t>, 2020</w:t>
            </w:r>
          </w:p>
        </w:tc>
        <w:tc>
          <w:tcPr>
            <w:tcW w:w="4487" w:type="dxa"/>
            <w:tcBorders>
              <w:top w:val="single" w:sz="4" w:space="0" w:color="auto"/>
              <w:left w:val="single" w:sz="4" w:space="0" w:color="auto"/>
              <w:bottom w:val="single" w:sz="4" w:space="0" w:color="auto"/>
              <w:right w:val="single" w:sz="4" w:space="0" w:color="auto"/>
            </w:tcBorders>
          </w:tcPr>
          <w:p w14:paraId="7F058753" w14:textId="77777777" w:rsidR="0061648C" w:rsidRPr="002B5AA2" w:rsidRDefault="002B5AA2" w:rsidP="0061648C">
            <w:pPr>
              <w:rPr>
                <w:bCs/>
              </w:rPr>
            </w:pPr>
            <w:r w:rsidRPr="00A04427">
              <w:rPr>
                <w:b/>
              </w:rPr>
              <w:t>20</w:t>
            </w:r>
            <w:r>
              <w:rPr>
                <w:b/>
              </w:rPr>
              <w:t>20</w:t>
            </w:r>
            <w:r w:rsidRPr="00A04427">
              <w:rPr>
                <w:b/>
              </w:rPr>
              <w:t>-0</w:t>
            </w:r>
            <w:r>
              <w:rPr>
                <w:b/>
              </w:rPr>
              <w:t xml:space="preserve">1: </w:t>
            </w:r>
            <w:r>
              <w:rPr>
                <w:bCs/>
              </w:rPr>
              <w:t xml:space="preserve">Add support for federally issued </w:t>
            </w:r>
            <w:r w:rsidRPr="002B5AA2">
              <w:rPr>
                <w:bCs/>
              </w:rPr>
              <w:t>Personal Identity Verification-Interoperable</w:t>
            </w:r>
            <w:r>
              <w:rPr>
                <w:bCs/>
              </w:rPr>
              <w:t xml:space="preserve"> (PIV-I) credentials</w:t>
            </w:r>
          </w:p>
        </w:tc>
      </w:tr>
    </w:tbl>
    <w:p w14:paraId="412E387F" w14:textId="77777777" w:rsidR="00BC097A" w:rsidRDefault="0024605B">
      <w:pPr>
        <w:pStyle w:val="centerbold"/>
        <w:spacing w:after="240"/>
        <w:rPr>
          <w:lang w:eastAsia="ar-SA"/>
        </w:rPr>
      </w:pPr>
      <w:r>
        <w:rPr>
          <w:lang w:eastAsia="ar-SA"/>
        </w:rPr>
        <w:br w:type="page"/>
      </w:r>
      <w:r>
        <w:rPr>
          <w:lang w:eastAsia="ar-SA"/>
        </w:rPr>
        <w:lastRenderedPageBreak/>
        <w:t>F</w:t>
      </w:r>
      <w:r w:rsidR="00BC097A">
        <w:rPr>
          <w:lang w:eastAsia="ar-SA"/>
        </w:rPr>
        <w:t>OREWORD</w:t>
      </w:r>
    </w:p>
    <w:p w14:paraId="253A47B1" w14:textId="77777777" w:rsidR="00BC097A" w:rsidRDefault="00BC097A">
      <w:r>
        <w:t xml:space="preserve">This is the policy framework governing the public key infrastructure (PKI) component of the Federal Enterprise Architecture.  The policy framework incorporates </w:t>
      </w:r>
      <w:r w:rsidR="00A04427">
        <w:t xml:space="preserve">multiple </w:t>
      </w:r>
      <w:r>
        <w:t xml:space="preserve">specific certificate policies: a policy for users with software cryptographic modules, a policy for users with hardware cryptographic modules, </w:t>
      </w:r>
      <w:r w:rsidR="00356150" w:rsidRPr="00611E40">
        <w:t xml:space="preserve">a policy for devices that sign </w:t>
      </w:r>
      <w:r w:rsidR="00356150">
        <w:t>Personal Identity Verification (</w:t>
      </w:r>
      <w:r w:rsidR="00356150" w:rsidRPr="00611E40">
        <w:t>PIV</w:t>
      </w:r>
      <w:r w:rsidR="00356150">
        <w:t>)</w:t>
      </w:r>
      <w:r w:rsidR="00356150" w:rsidRPr="00611E40">
        <w:t xml:space="preserve"> data objects</w:t>
      </w:r>
      <w:r w:rsidR="00356150">
        <w:t xml:space="preserve">, </w:t>
      </w:r>
      <w:r>
        <w:t>a policy for devices</w:t>
      </w:r>
      <w:r w:rsidR="00704B54">
        <w:t xml:space="preserve"> with software cryptographic modules, a policy for devices with hardware cryptographic modules</w:t>
      </w:r>
      <w:r w:rsidR="00C87A3A">
        <w:t xml:space="preserve">, </w:t>
      </w:r>
      <w:r>
        <w:t xml:space="preserve">a high assurance user policy, </w:t>
      </w:r>
      <w:r w:rsidR="00356150">
        <w:t xml:space="preserve">three </w:t>
      </w:r>
      <w:r>
        <w:t>user authentication polic</w:t>
      </w:r>
      <w:r w:rsidR="00356150">
        <w:t>ies</w:t>
      </w:r>
      <w:r>
        <w:t>, and a card authentication policy.</w:t>
      </w:r>
      <w:r w:rsidR="00016185">
        <w:t xml:space="preserve"> </w:t>
      </w:r>
      <w:r w:rsidR="00016185" w:rsidRPr="00016185">
        <w:t xml:space="preserve">There </w:t>
      </w:r>
      <w:r w:rsidR="00BC6BC2">
        <w:t>is</w:t>
      </w:r>
      <w:r w:rsidR="00BC6BC2" w:rsidRPr="00016185">
        <w:t xml:space="preserve"> </w:t>
      </w:r>
      <w:r w:rsidR="00BC6BC2">
        <w:t>one</w:t>
      </w:r>
      <w:r w:rsidR="00BC6BC2" w:rsidRPr="00016185">
        <w:t xml:space="preserve"> </w:t>
      </w:r>
      <w:r w:rsidR="00016185" w:rsidRPr="00016185">
        <w:t>Certification Authorit</w:t>
      </w:r>
      <w:r w:rsidR="00BC6BC2">
        <w:t>y</w:t>
      </w:r>
      <w:r w:rsidR="00016185" w:rsidRPr="00016185">
        <w:t xml:space="preserve"> </w:t>
      </w:r>
      <w:r w:rsidR="00BC6BC2">
        <w:t xml:space="preserve">(CA) </w:t>
      </w:r>
      <w:r w:rsidR="00016185" w:rsidRPr="00016185">
        <w:t>associated with the Common Policy Framework: The Federal Common Policy Root CA</w:t>
      </w:r>
      <w:r w:rsidR="00BC6BC2">
        <w:t>.</w:t>
      </w:r>
    </w:p>
    <w:p w14:paraId="47DD05D3" w14:textId="77777777" w:rsidR="00BC097A" w:rsidRDefault="00BC097A">
      <w:r>
        <w:t>The user policies apply to Federal employees, contractors, and other affiliated personnel requiring PKI credentials for access to Federal systems that have not been designated by law as national security systems.  The device polic</w:t>
      </w:r>
      <w:r w:rsidR="00704B54">
        <w:t>ies</w:t>
      </w:r>
      <w:r>
        <w:t xml:space="preserve"> appl</w:t>
      </w:r>
      <w:r w:rsidR="00704B54">
        <w:t>y</w:t>
      </w:r>
      <w:r>
        <w:t xml:space="preserve"> to </w:t>
      </w:r>
      <w:r w:rsidR="00704B54">
        <w:t>hardware devices and software applications</w:t>
      </w:r>
      <w:r>
        <w:t xml:space="preserve"> operated by or on behalf of federal agencies.  These policies may be used by PKIs whose certification practice statement (CPS) and compliance audit have been approved by the Federal PKI Policy Authority (FPKIPA).  Such PKIs may be agency operated or may be operated by approved providers.</w:t>
      </w:r>
    </w:p>
    <w:p w14:paraId="05355628" w14:textId="77777777" w:rsidR="00BC097A" w:rsidRDefault="00BC097A">
      <w:r>
        <w:t>This policy framework supports hierarchical PKI, mesh PKI, and single CA implementations of this certificate policy.  As such, constraints are established for the secure distribution of self-signed certificates for use as trust anchors.  These constraints apply only to CAs that choose to distribute self-signed certificates.</w:t>
      </w:r>
    </w:p>
    <w:p w14:paraId="6A370296" w14:textId="77777777" w:rsidR="00BC097A" w:rsidRDefault="00BC097A">
      <w:r>
        <w:t>This policy framework requires the use of FIPS 140 validated cryptographic modules by Fed</w:t>
      </w:r>
      <w:r w:rsidR="007559D0">
        <w:t xml:space="preserve">eral employees, contractors, </w:t>
      </w:r>
      <w:r>
        <w:t xml:space="preserve">other affiliated personnel </w:t>
      </w:r>
      <w:r w:rsidR="007559D0">
        <w:t xml:space="preserve">and devices </w:t>
      </w:r>
      <w:r>
        <w:t xml:space="preserve">for all cryptographic operations and the protection of trusted public keys.  Software and hardware cryptographic mechanisms are equally acceptable under this policy framework.  The </w:t>
      </w:r>
      <w:r w:rsidR="005424BF">
        <w:t xml:space="preserve">policies </w:t>
      </w:r>
      <w:r>
        <w:t>for users with hardware cryptographic modules mandate Level 2 validation.</w:t>
      </w:r>
    </w:p>
    <w:p w14:paraId="5B6B2E53" w14:textId="77777777" w:rsidR="00BC097A" w:rsidRDefault="00185514">
      <w:r w:rsidRPr="00185514">
        <w:t>For entities associated with the Federal Common Policy Root CA, this</w:t>
      </w:r>
      <w:r>
        <w:t xml:space="preserve"> </w:t>
      </w:r>
      <w:r w:rsidR="00BC097A">
        <w:t>policy framework requires the use of either 2048 bit RSA keys or 2</w:t>
      </w:r>
      <w:r w:rsidR="00123E93">
        <w:t>56</w:t>
      </w:r>
      <w:r w:rsidR="00BC097A">
        <w:t xml:space="preserve"> bit elliptic curve keys along with the SHA-256 and SHA-384 hash algorithms.  CAs are required to use 2048 bit RSA keys or 2</w:t>
      </w:r>
      <w:r w:rsidR="00123E93">
        <w:t>56</w:t>
      </w:r>
      <w:r w:rsidR="00BC097A">
        <w:t xml:space="preserve"> bit elliptic curve keys when signing certificates and CRLs that expire on or after December 31, 2010.  CAs are required to use SHA-256 or SHA-384 when signing certificates that </w:t>
      </w:r>
      <w:r w:rsidR="006A27E9">
        <w:t>are issued</w:t>
      </w:r>
      <w:r w:rsidR="00BC097A">
        <w:t xml:space="preserve"> after December 31, 2010.  All subscriber signature keys in certificates that expire on or after December 31, 2008 must be at least 2048 bit RSA keys or 2</w:t>
      </w:r>
      <w:r w:rsidR="00123E93">
        <w:t>56</w:t>
      </w:r>
      <w:r w:rsidR="00BC097A">
        <w:t xml:space="preserve"> bit elliptic curve keys.  Subscriber authentication keys in certificates that expire on or after December 31, 201</w:t>
      </w:r>
      <w:r w:rsidR="006A27E9">
        <w:t>3</w:t>
      </w:r>
      <w:r w:rsidR="00BC097A">
        <w:t xml:space="preserve"> must be at least 2048 bit RSA keys or 2</w:t>
      </w:r>
      <w:r w:rsidR="006A27E9">
        <w:t>56</w:t>
      </w:r>
      <w:r w:rsidR="00BC097A">
        <w:t xml:space="preserve"> bit elliptic curve keys.</w:t>
      </w:r>
    </w:p>
    <w:p w14:paraId="39DD0D54" w14:textId="77777777" w:rsidR="00BC097A" w:rsidRDefault="00BC097A">
      <w:r>
        <w:t>The certificate policies that comprise this policy framework are consistent with RFC 3647, the Internet Engineering Task Force (IETF) Public Key Infrastructure X.509 (IETF PKIX) Certificate Policy and Certification Practices Framework.</w:t>
      </w:r>
    </w:p>
    <w:p w14:paraId="70552DEC" w14:textId="77777777" w:rsidR="00BC097A" w:rsidRDefault="00BC097A">
      <w:pPr>
        <w:pStyle w:val="WW-BodyText2"/>
      </w:pPr>
      <w:r>
        <w:t>The terms and provisions of these certificate policies shall be interpreted under and governed by applicable Federal law.</w:t>
      </w:r>
    </w:p>
    <w:p w14:paraId="0ECFB1D8" w14:textId="77777777" w:rsidR="005A099D" w:rsidRDefault="005A099D">
      <w:pPr>
        <w:pStyle w:val="WW-BodyText2"/>
        <w:sectPr w:rsidR="005A099D" w:rsidSect="002E216E">
          <w:headerReference w:type="default" r:id="rId15"/>
          <w:footerReference w:type="default" r:id="rId16"/>
          <w:pgSz w:w="12240" w:h="15840"/>
          <w:pgMar w:top="1440" w:right="1440" w:bottom="1440" w:left="1440" w:header="720" w:footer="720" w:gutter="0"/>
          <w:pgNumType w:start="1"/>
          <w:cols w:space="720"/>
          <w:formProt w:val="0"/>
          <w:docGrid w:linePitch="360"/>
        </w:sectPr>
      </w:pPr>
    </w:p>
    <w:p w14:paraId="50E66FBA" w14:textId="77777777" w:rsidR="00186516" w:rsidRPr="00186516" w:rsidRDefault="001F0AD8" w:rsidP="00401663">
      <w:pPr>
        <w:pStyle w:val="TOCHeading"/>
      </w:pPr>
      <w:r>
        <w:lastRenderedPageBreak/>
        <w:t>Table of Contents</w:t>
      </w:r>
    </w:p>
    <w:p w14:paraId="33591E9E" w14:textId="7763DB27" w:rsidR="005873F9" w:rsidRDefault="00A76868">
      <w:pPr>
        <w:pStyle w:val="TOC1"/>
        <w:tabs>
          <w:tab w:val="left" w:pos="403"/>
          <w:tab w:val="right" w:leader="dot" w:pos="9350"/>
        </w:tabs>
        <w:rPr>
          <w:rFonts w:asciiTheme="minorHAnsi" w:eastAsiaTheme="minorEastAsia" w:hAnsiTheme="minorHAnsi" w:cstheme="minorBidi"/>
          <w:b w:val="0"/>
          <w:noProof/>
          <w:sz w:val="22"/>
          <w:szCs w:val="22"/>
        </w:rPr>
      </w:pPr>
      <w:r>
        <w:fldChar w:fldCharType="begin"/>
      </w:r>
      <w:r w:rsidR="00186516">
        <w:instrText xml:space="preserve"> TOC \o "1-4" \h \z \u </w:instrText>
      </w:r>
      <w:r>
        <w:fldChar w:fldCharType="separate"/>
      </w:r>
      <w:hyperlink w:anchor="_Toc37237422" w:history="1">
        <w:r w:rsidR="005873F9" w:rsidRPr="00906F4E">
          <w:rPr>
            <w:rStyle w:val="Hyperlink"/>
            <w:noProof/>
            <w:lang w:eastAsia="ar-SA"/>
          </w:rPr>
          <w:t>1.</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Introduction</w:t>
        </w:r>
        <w:r w:rsidR="005873F9">
          <w:rPr>
            <w:noProof/>
            <w:webHidden/>
          </w:rPr>
          <w:tab/>
        </w:r>
        <w:r w:rsidR="005873F9">
          <w:rPr>
            <w:noProof/>
            <w:webHidden/>
          </w:rPr>
          <w:fldChar w:fldCharType="begin"/>
        </w:r>
        <w:r w:rsidR="005873F9">
          <w:rPr>
            <w:noProof/>
            <w:webHidden/>
          </w:rPr>
          <w:instrText xml:space="preserve"> PAGEREF _Toc37237422 \h </w:instrText>
        </w:r>
        <w:r w:rsidR="005873F9">
          <w:rPr>
            <w:noProof/>
            <w:webHidden/>
          </w:rPr>
        </w:r>
        <w:r w:rsidR="005873F9">
          <w:rPr>
            <w:noProof/>
            <w:webHidden/>
          </w:rPr>
          <w:fldChar w:fldCharType="separate"/>
        </w:r>
        <w:r w:rsidR="00980061">
          <w:rPr>
            <w:noProof/>
            <w:webHidden/>
          </w:rPr>
          <w:t>1</w:t>
        </w:r>
        <w:r w:rsidR="005873F9">
          <w:rPr>
            <w:noProof/>
            <w:webHidden/>
          </w:rPr>
          <w:fldChar w:fldCharType="end"/>
        </w:r>
      </w:hyperlink>
    </w:p>
    <w:p w14:paraId="7CF86A63" w14:textId="6CA25ACE" w:rsidR="005873F9" w:rsidRDefault="00000000">
      <w:pPr>
        <w:pStyle w:val="TOC2"/>
        <w:rPr>
          <w:rFonts w:asciiTheme="minorHAnsi" w:eastAsiaTheme="minorEastAsia" w:hAnsiTheme="minorHAnsi" w:cstheme="minorBidi"/>
          <w:b w:val="0"/>
          <w:noProof/>
          <w:sz w:val="22"/>
          <w:szCs w:val="22"/>
        </w:rPr>
      </w:pPr>
      <w:hyperlink w:anchor="_Toc37237423" w:history="1">
        <w:r w:rsidR="005873F9" w:rsidRPr="00906F4E">
          <w:rPr>
            <w:rStyle w:val="Hyperlink"/>
            <w:noProof/>
            <w:lang w:eastAsia="ar-SA"/>
          </w:rPr>
          <w:t>1.1</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Overview</w:t>
        </w:r>
        <w:r w:rsidR="005873F9">
          <w:rPr>
            <w:noProof/>
            <w:webHidden/>
          </w:rPr>
          <w:tab/>
        </w:r>
        <w:r w:rsidR="005873F9">
          <w:rPr>
            <w:noProof/>
            <w:webHidden/>
          </w:rPr>
          <w:fldChar w:fldCharType="begin"/>
        </w:r>
        <w:r w:rsidR="005873F9">
          <w:rPr>
            <w:noProof/>
            <w:webHidden/>
          </w:rPr>
          <w:instrText xml:space="preserve"> PAGEREF _Toc37237423 \h </w:instrText>
        </w:r>
        <w:r w:rsidR="005873F9">
          <w:rPr>
            <w:noProof/>
            <w:webHidden/>
          </w:rPr>
        </w:r>
        <w:r w:rsidR="005873F9">
          <w:rPr>
            <w:noProof/>
            <w:webHidden/>
          </w:rPr>
          <w:fldChar w:fldCharType="separate"/>
        </w:r>
        <w:r w:rsidR="00980061">
          <w:rPr>
            <w:noProof/>
            <w:webHidden/>
          </w:rPr>
          <w:t>2</w:t>
        </w:r>
        <w:r w:rsidR="005873F9">
          <w:rPr>
            <w:noProof/>
            <w:webHidden/>
          </w:rPr>
          <w:fldChar w:fldCharType="end"/>
        </w:r>
      </w:hyperlink>
    </w:p>
    <w:p w14:paraId="611653BF" w14:textId="4984AFA8" w:rsidR="005873F9" w:rsidRDefault="00000000">
      <w:pPr>
        <w:pStyle w:val="TOC3"/>
        <w:rPr>
          <w:rFonts w:asciiTheme="minorHAnsi" w:eastAsiaTheme="minorEastAsia" w:hAnsiTheme="minorHAnsi" w:cstheme="minorBidi"/>
          <w:noProof/>
          <w:sz w:val="22"/>
          <w:szCs w:val="22"/>
        </w:rPr>
      </w:pPr>
      <w:hyperlink w:anchor="_Toc37237424" w:history="1">
        <w:r w:rsidR="005873F9" w:rsidRPr="00906F4E">
          <w:rPr>
            <w:rStyle w:val="Hyperlink"/>
            <w:noProof/>
          </w:rPr>
          <w:t>1.1.1</w:t>
        </w:r>
        <w:r w:rsidR="005873F9">
          <w:rPr>
            <w:rFonts w:asciiTheme="minorHAnsi" w:eastAsiaTheme="minorEastAsia" w:hAnsiTheme="minorHAnsi" w:cstheme="minorBidi"/>
            <w:noProof/>
            <w:sz w:val="22"/>
            <w:szCs w:val="22"/>
          </w:rPr>
          <w:tab/>
        </w:r>
        <w:r w:rsidR="005873F9" w:rsidRPr="00906F4E">
          <w:rPr>
            <w:rStyle w:val="Hyperlink"/>
            <w:noProof/>
          </w:rPr>
          <w:t>Certificate Policy (CP)</w:t>
        </w:r>
        <w:r w:rsidR="005873F9">
          <w:rPr>
            <w:noProof/>
            <w:webHidden/>
          </w:rPr>
          <w:tab/>
        </w:r>
        <w:r w:rsidR="005873F9">
          <w:rPr>
            <w:noProof/>
            <w:webHidden/>
          </w:rPr>
          <w:fldChar w:fldCharType="begin"/>
        </w:r>
        <w:r w:rsidR="005873F9">
          <w:rPr>
            <w:noProof/>
            <w:webHidden/>
          </w:rPr>
          <w:instrText xml:space="preserve"> PAGEREF _Toc37237424 \h </w:instrText>
        </w:r>
        <w:r w:rsidR="005873F9">
          <w:rPr>
            <w:noProof/>
            <w:webHidden/>
          </w:rPr>
        </w:r>
        <w:r w:rsidR="005873F9">
          <w:rPr>
            <w:noProof/>
            <w:webHidden/>
          </w:rPr>
          <w:fldChar w:fldCharType="separate"/>
        </w:r>
        <w:r w:rsidR="00980061">
          <w:rPr>
            <w:noProof/>
            <w:webHidden/>
          </w:rPr>
          <w:t>2</w:t>
        </w:r>
        <w:r w:rsidR="005873F9">
          <w:rPr>
            <w:noProof/>
            <w:webHidden/>
          </w:rPr>
          <w:fldChar w:fldCharType="end"/>
        </w:r>
      </w:hyperlink>
    </w:p>
    <w:p w14:paraId="3097A2ED" w14:textId="5A2F099C" w:rsidR="005873F9" w:rsidRDefault="00000000">
      <w:pPr>
        <w:pStyle w:val="TOC3"/>
        <w:rPr>
          <w:rFonts w:asciiTheme="minorHAnsi" w:eastAsiaTheme="minorEastAsia" w:hAnsiTheme="minorHAnsi" w:cstheme="minorBidi"/>
          <w:noProof/>
          <w:sz w:val="22"/>
          <w:szCs w:val="22"/>
        </w:rPr>
      </w:pPr>
      <w:hyperlink w:anchor="_Toc37237425" w:history="1">
        <w:r w:rsidR="005873F9" w:rsidRPr="00906F4E">
          <w:rPr>
            <w:rStyle w:val="Hyperlink"/>
            <w:noProof/>
            <w:lang w:eastAsia="ar-SA"/>
          </w:rPr>
          <w:t>1.1.2</w:t>
        </w:r>
        <w:r w:rsidR="005873F9">
          <w:rPr>
            <w:rFonts w:asciiTheme="minorHAnsi" w:eastAsiaTheme="minorEastAsia" w:hAnsiTheme="minorHAnsi" w:cstheme="minorBidi"/>
            <w:noProof/>
            <w:sz w:val="22"/>
            <w:szCs w:val="22"/>
          </w:rPr>
          <w:tab/>
        </w:r>
        <w:r w:rsidR="005873F9" w:rsidRPr="00906F4E">
          <w:rPr>
            <w:rStyle w:val="Hyperlink"/>
            <w:noProof/>
            <w:lang w:eastAsia="ar-SA"/>
          </w:rPr>
          <w:t>Relationship between the CP and the CPS</w:t>
        </w:r>
        <w:r w:rsidR="005873F9">
          <w:rPr>
            <w:noProof/>
            <w:webHidden/>
          </w:rPr>
          <w:tab/>
        </w:r>
        <w:r w:rsidR="005873F9">
          <w:rPr>
            <w:noProof/>
            <w:webHidden/>
          </w:rPr>
          <w:fldChar w:fldCharType="begin"/>
        </w:r>
        <w:r w:rsidR="005873F9">
          <w:rPr>
            <w:noProof/>
            <w:webHidden/>
          </w:rPr>
          <w:instrText xml:space="preserve"> PAGEREF _Toc37237425 \h </w:instrText>
        </w:r>
        <w:r w:rsidR="005873F9">
          <w:rPr>
            <w:noProof/>
            <w:webHidden/>
          </w:rPr>
        </w:r>
        <w:r w:rsidR="005873F9">
          <w:rPr>
            <w:noProof/>
            <w:webHidden/>
          </w:rPr>
          <w:fldChar w:fldCharType="separate"/>
        </w:r>
        <w:r w:rsidR="00980061">
          <w:rPr>
            <w:noProof/>
            <w:webHidden/>
          </w:rPr>
          <w:t>2</w:t>
        </w:r>
        <w:r w:rsidR="005873F9">
          <w:rPr>
            <w:noProof/>
            <w:webHidden/>
          </w:rPr>
          <w:fldChar w:fldCharType="end"/>
        </w:r>
      </w:hyperlink>
    </w:p>
    <w:p w14:paraId="44521E16" w14:textId="16AC9673" w:rsidR="005873F9" w:rsidRDefault="00000000">
      <w:pPr>
        <w:pStyle w:val="TOC3"/>
        <w:rPr>
          <w:rFonts w:asciiTheme="minorHAnsi" w:eastAsiaTheme="minorEastAsia" w:hAnsiTheme="minorHAnsi" w:cstheme="minorBidi"/>
          <w:noProof/>
          <w:sz w:val="22"/>
          <w:szCs w:val="22"/>
        </w:rPr>
      </w:pPr>
      <w:hyperlink w:anchor="_Toc37237426" w:history="1">
        <w:r w:rsidR="005873F9" w:rsidRPr="00906F4E">
          <w:rPr>
            <w:rStyle w:val="Hyperlink"/>
            <w:bCs/>
            <w:noProof/>
            <w:lang w:eastAsia="ar-SA"/>
          </w:rPr>
          <w:t>1.1.3</w:t>
        </w:r>
        <w:r w:rsidR="005873F9">
          <w:rPr>
            <w:rFonts w:asciiTheme="minorHAnsi" w:eastAsiaTheme="minorEastAsia" w:hAnsiTheme="minorHAnsi" w:cstheme="minorBidi"/>
            <w:noProof/>
            <w:sz w:val="22"/>
            <w:szCs w:val="22"/>
          </w:rPr>
          <w:tab/>
        </w:r>
        <w:r w:rsidR="005873F9" w:rsidRPr="00906F4E">
          <w:rPr>
            <w:rStyle w:val="Hyperlink"/>
            <w:bCs/>
            <w:noProof/>
            <w:lang w:eastAsia="ar-SA"/>
          </w:rPr>
          <w:t>Scope</w:t>
        </w:r>
        <w:r w:rsidR="005873F9">
          <w:rPr>
            <w:noProof/>
            <w:webHidden/>
          </w:rPr>
          <w:tab/>
        </w:r>
        <w:r w:rsidR="005873F9">
          <w:rPr>
            <w:noProof/>
            <w:webHidden/>
          </w:rPr>
          <w:fldChar w:fldCharType="begin"/>
        </w:r>
        <w:r w:rsidR="005873F9">
          <w:rPr>
            <w:noProof/>
            <w:webHidden/>
          </w:rPr>
          <w:instrText xml:space="preserve"> PAGEREF _Toc37237426 \h </w:instrText>
        </w:r>
        <w:r w:rsidR="005873F9">
          <w:rPr>
            <w:noProof/>
            <w:webHidden/>
          </w:rPr>
        </w:r>
        <w:r w:rsidR="005873F9">
          <w:rPr>
            <w:noProof/>
            <w:webHidden/>
          </w:rPr>
          <w:fldChar w:fldCharType="separate"/>
        </w:r>
        <w:r w:rsidR="00980061">
          <w:rPr>
            <w:noProof/>
            <w:webHidden/>
          </w:rPr>
          <w:t>2</w:t>
        </w:r>
        <w:r w:rsidR="005873F9">
          <w:rPr>
            <w:noProof/>
            <w:webHidden/>
          </w:rPr>
          <w:fldChar w:fldCharType="end"/>
        </w:r>
      </w:hyperlink>
    </w:p>
    <w:p w14:paraId="1D59107B" w14:textId="0ADDCF33" w:rsidR="005873F9" w:rsidRDefault="00000000">
      <w:pPr>
        <w:pStyle w:val="TOC3"/>
        <w:rPr>
          <w:rFonts w:asciiTheme="minorHAnsi" w:eastAsiaTheme="minorEastAsia" w:hAnsiTheme="minorHAnsi" w:cstheme="minorBidi"/>
          <w:noProof/>
          <w:sz w:val="22"/>
          <w:szCs w:val="22"/>
        </w:rPr>
      </w:pPr>
      <w:hyperlink w:anchor="_Toc37237427" w:history="1">
        <w:r w:rsidR="005873F9" w:rsidRPr="00906F4E">
          <w:rPr>
            <w:rStyle w:val="Hyperlink"/>
            <w:noProof/>
            <w:lang w:eastAsia="ar-SA"/>
          </w:rPr>
          <w:t>1.1.4</w:t>
        </w:r>
        <w:r w:rsidR="005873F9">
          <w:rPr>
            <w:rFonts w:asciiTheme="minorHAnsi" w:eastAsiaTheme="minorEastAsia" w:hAnsiTheme="minorHAnsi" w:cstheme="minorBidi"/>
            <w:noProof/>
            <w:sz w:val="22"/>
            <w:szCs w:val="22"/>
          </w:rPr>
          <w:tab/>
        </w:r>
        <w:r w:rsidR="005873F9" w:rsidRPr="00906F4E">
          <w:rPr>
            <w:rStyle w:val="Hyperlink"/>
            <w:noProof/>
            <w:lang w:eastAsia="ar-SA"/>
          </w:rPr>
          <w:t>Interoperation with CAs Issuing under Different Policies</w:t>
        </w:r>
        <w:r w:rsidR="005873F9">
          <w:rPr>
            <w:noProof/>
            <w:webHidden/>
          </w:rPr>
          <w:tab/>
        </w:r>
        <w:r w:rsidR="005873F9">
          <w:rPr>
            <w:noProof/>
            <w:webHidden/>
          </w:rPr>
          <w:fldChar w:fldCharType="begin"/>
        </w:r>
        <w:r w:rsidR="005873F9">
          <w:rPr>
            <w:noProof/>
            <w:webHidden/>
          </w:rPr>
          <w:instrText xml:space="preserve"> PAGEREF _Toc37237427 \h </w:instrText>
        </w:r>
        <w:r w:rsidR="005873F9">
          <w:rPr>
            <w:noProof/>
            <w:webHidden/>
          </w:rPr>
        </w:r>
        <w:r w:rsidR="005873F9">
          <w:rPr>
            <w:noProof/>
            <w:webHidden/>
          </w:rPr>
          <w:fldChar w:fldCharType="separate"/>
        </w:r>
        <w:r w:rsidR="00980061">
          <w:rPr>
            <w:noProof/>
            <w:webHidden/>
          </w:rPr>
          <w:t>2</w:t>
        </w:r>
        <w:r w:rsidR="005873F9">
          <w:rPr>
            <w:noProof/>
            <w:webHidden/>
          </w:rPr>
          <w:fldChar w:fldCharType="end"/>
        </w:r>
      </w:hyperlink>
    </w:p>
    <w:p w14:paraId="7CD9F407" w14:textId="3255ED35" w:rsidR="005873F9" w:rsidRDefault="00000000">
      <w:pPr>
        <w:pStyle w:val="TOC2"/>
        <w:rPr>
          <w:rFonts w:asciiTheme="minorHAnsi" w:eastAsiaTheme="minorEastAsia" w:hAnsiTheme="minorHAnsi" w:cstheme="minorBidi"/>
          <w:b w:val="0"/>
          <w:noProof/>
          <w:sz w:val="22"/>
          <w:szCs w:val="22"/>
        </w:rPr>
      </w:pPr>
      <w:hyperlink w:anchor="_Toc37237428" w:history="1">
        <w:r w:rsidR="005873F9" w:rsidRPr="00906F4E">
          <w:rPr>
            <w:rStyle w:val="Hyperlink"/>
            <w:noProof/>
          </w:rPr>
          <w:t>1.2</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Document Name and Identification</w:t>
        </w:r>
        <w:r w:rsidR="005873F9">
          <w:rPr>
            <w:noProof/>
            <w:webHidden/>
          </w:rPr>
          <w:tab/>
        </w:r>
        <w:r w:rsidR="005873F9">
          <w:rPr>
            <w:noProof/>
            <w:webHidden/>
          </w:rPr>
          <w:fldChar w:fldCharType="begin"/>
        </w:r>
        <w:r w:rsidR="005873F9">
          <w:rPr>
            <w:noProof/>
            <w:webHidden/>
          </w:rPr>
          <w:instrText xml:space="preserve"> PAGEREF _Toc37237428 \h </w:instrText>
        </w:r>
        <w:r w:rsidR="005873F9">
          <w:rPr>
            <w:noProof/>
            <w:webHidden/>
          </w:rPr>
        </w:r>
        <w:r w:rsidR="005873F9">
          <w:rPr>
            <w:noProof/>
            <w:webHidden/>
          </w:rPr>
          <w:fldChar w:fldCharType="separate"/>
        </w:r>
        <w:r w:rsidR="00980061">
          <w:rPr>
            <w:noProof/>
            <w:webHidden/>
          </w:rPr>
          <w:t>2</w:t>
        </w:r>
        <w:r w:rsidR="005873F9">
          <w:rPr>
            <w:noProof/>
            <w:webHidden/>
          </w:rPr>
          <w:fldChar w:fldCharType="end"/>
        </w:r>
      </w:hyperlink>
    </w:p>
    <w:p w14:paraId="5073BD55" w14:textId="4F3349C5" w:rsidR="005873F9" w:rsidRDefault="00000000">
      <w:pPr>
        <w:pStyle w:val="TOC2"/>
        <w:rPr>
          <w:rFonts w:asciiTheme="minorHAnsi" w:eastAsiaTheme="minorEastAsia" w:hAnsiTheme="minorHAnsi" w:cstheme="minorBidi"/>
          <w:b w:val="0"/>
          <w:noProof/>
          <w:sz w:val="22"/>
          <w:szCs w:val="22"/>
        </w:rPr>
      </w:pPr>
      <w:hyperlink w:anchor="_Toc37237429" w:history="1">
        <w:r w:rsidR="005873F9" w:rsidRPr="00906F4E">
          <w:rPr>
            <w:rStyle w:val="Hyperlink"/>
            <w:noProof/>
            <w:lang w:eastAsia="ar-SA"/>
          </w:rPr>
          <w:t>1.3</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PKI Participants</w:t>
        </w:r>
        <w:r w:rsidR="005873F9">
          <w:rPr>
            <w:noProof/>
            <w:webHidden/>
          </w:rPr>
          <w:tab/>
        </w:r>
        <w:r w:rsidR="005873F9">
          <w:rPr>
            <w:noProof/>
            <w:webHidden/>
          </w:rPr>
          <w:fldChar w:fldCharType="begin"/>
        </w:r>
        <w:r w:rsidR="005873F9">
          <w:rPr>
            <w:noProof/>
            <w:webHidden/>
          </w:rPr>
          <w:instrText xml:space="preserve"> PAGEREF _Toc37237429 \h </w:instrText>
        </w:r>
        <w:r w:rsidR="005873F9">
          <w:rPr>
            <w:noProof/>
            <w:webHidden/>
          </w:rPr>
        </w:r>
        <w:r w:rsidR="005873F9">
          <w:rPr>
            <w:noProof/>
            <w:webHidden/>
          </w:rPr>
          <w:fldChar w:fldCharType="separate"/>
        </w:r>
        <w:r w:rsidR="00980061">
          <w:rPr>
            <w:noProof/>
            <w:webHidden/>
          </w:rPr>
          <w:t>4</w:t>
        </w:r>
        <w:r w:rsidR="005873F9">
          <w:rPr>
            <w:noProof/>
            <w:webHidden/>
          </w:rPr>
          <w:fldChar w:fldCharType="end"/>
        </w:r>
      </w:hyperlink>
    </w:p>
    <w:p w14:paraId="03334B69" w14:textId="494DDE3A" w:rsidR="005873F9" w:rsidRDefault="00000000">
      <w:pPr>
        <w:pStyle w:val="TOC3"/>
        <w:rPr>
          <w:rFonts w:asciiTheme="minorHAnsi" w:eastAsiaTheme="minorEastAsia" w:hAnsiTheme="minorHAnsi" w:cstheme="minorBidi"/>
          <w:noProof/>
          <w:sz w:val="22"/>
          <w:szCs w:val="22"/>
        </w:rPr>
      </w:pPr>
      <w:hyperlink w:anchor="_Toc37237430" w:history="1">
        <w:r w:rsidR="005873F9" w:rsidRPr="00906F4E">
          <w:rPr>
            <w:rStyle w:val="Hyperlink"/>
            <w:bCs/>
            <w:noProof/>
            <w:lang w:eastAsia="ar-SA"/>
          </w:rPr>
          <w:t>1.3.1</w:t>
        </w:r>
        <w:r w:rsidR="005873F9">
          <w:rPr>
            <w:rFonts w:asciiTheme="minorHAnsi" w:eastAsiaTheme="minorEastAsia" w:hAnsiTheme="minorHAnsi" w:cstheme="minorBidi"/>
            <w:noProof/>
            <w:sz w:val="22"/>
            <w:szCs w:val="22"/>
          </w:rPr>
          <w:tab/>
        </w:r>
        <w:r w:rsidR="005873F9" w:rsidRPr="00906F4E">
          <w:rPr>
            <w:rStyle w:val="Hyperlink"/>
            <w:bCs/>
            <w:noProof/>
            <w:lang w:eastAsia="ar-SA"/>
          </w:rPr>
          <w:t>PKI Authorities</w:t>
        </w:r>
        <w:r w:rsidR="005873F9">
          <w:rPr>
            <w:noProof/>
            <w:webHidden/>
          </w:rPr>
          <w:tab/>
        </w:r>
        <w:r w:rsidR="005873F9">
          <w:rPr>
            <w:noProof/>
            <w:webHidden/>
          </w:rPr>
          <w:fldChar w:fldCharType="begin"/>
        </w:r>
        <w:r w:rsidR="005873F9">
          <w:rPr>
            <w:noProof/>
            <w:webHidden/>
          </w:rPr>
          <w:instrText xml:space="preserve"> PAGEREF _Toc37237430 \h </w:instrText>
        </w:r>
        <w:r w:rsidR="005873F9">
          <w:rPr>
            <w:noProof/>
            <w:webHidden/>
          </w:rPr>
        </w:r>
        <w:r w:rsidR="005873F9">
          <w:rPr>
            <w:noProof/>
            <w:webHidden/>
          </w:rPr>
          <w:fldChar w:fldCharType="separate"/>
        </w:r>
        <w:r w:rsidR="00980061">
          <w:rPr>
            <w:noProof/>
            <w:webHidden/>
          </w:rPr>
          <w:t>4</w:t>
        </w:r>
        <w:r w:rsidR="005873F9">
          <w:rPr>
            <w:noProof/>
            <w:webHidden/>
          </w:rPr>
          <w:fldChar w:fldCharType="end"/>
        </w:r>
      </w:hyperlink>
    </w:p>
    <w:p w14:paraId="61E0B357" w14:textId="4FDEBF75" w:rsidR="005873F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7237431" w:history="1">
        <w:r w:rsidR="005873F9" w:rsidRPr="00906F4E">
          <w:rPr>
            <w:rStyle w:val="Hyperlink"/>
            <w:noProof/>
            <w:lang w:eastAsia="ar-SA"/>
          </w:rPr>
          <w:t>1.3.1.1</w:t>
        </w:r>
        <w:r w:rsidR="005873F9">
          <w:rPr>
            <w:rFonts w:asciiTheme="minorHAnsi" w:eastAsiaTheme="minorEastAsia" w:hAnsiTheme="minorHAnsi" w:cstheme="minorBidi"/>
            <w:noProof/>
            <w:sz w:val="22"/>
            <w:szCs w:val="22"/>
          </w:rPr>
          <w:tab/>
        </w:r>
        <w:r w:rsidR="005873F9" w:rsidRPr="00906F4E">
          <w:rPr>
            <w:rStyle w:val="Hyperlink"/>
            <w:noProof/>
            <w:lang w:eastAsia="ar-SA"/>
          </w:rPr>
          <w:t>Federal Chief Information Officers Council</w:t>
        </w:r>
        <w:r w:rsidR="005873F9">
          <w:rPr>
            <w:noProof/>
            <w:webHidden/>
          </w:rPr>
          <w:tab/>
        </w:r>
        <w:r w:rsidR="005873F9">
          <w:rPr>
            <w:noProof/>
            <w:webHidden/>
          </w:rPr>
          <w:fldChar w:fldCharType="begin"/>
        </w:r>
        <w:r w:rsidR="005873F9">
          <w:rPr>
            <w:noProof/>
            <w:webHidden/>
          </w:rPr>
          <w:instrText xml:space="preserve"> PAGEREF _Toc37237431 \h </w:instrText>
        </w:r>
        <w:r w:rsidR="005873F9">
          <w:rPr>
            <w:noProof/>
            <w:webHidden/>
          </w:rPr>
        </w:r>
        <w:r w:rsidR="005873F9">
          <w:rPr>
            <w:noProof/>
            <w:webHidden/>
          </w:rPr>
          <w:fldChar w:fldCharType="separate"/>
        </w:r>
        <w:r w:rsidR="00980061">
          <w:rPr>
            <w:noProof/>
            <w:webHidden/>
          </w:rPr>
          <w:t>4</w:t>
        </w:r>
        <w:r w:rsidR="005873F9">
          <w:rPr>
            <w:noProof/>
            <w:webHidden/>
          </w:rPr>
          <w:fldChar w:fldCharType="end"/>
        </w:r>
      </w:hyperlink>
    </w:p>
    <w:p w14:paraId="044CF34B" w14:textId="20EFDA25" w:rsidR="005873F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7237432" w:history="1">
        <w:r w:rsidR="005873F9" w:rsidRPr="00906F4E">
          <w:rPr>
            <w:rStyle w:val="Hyperlink"/>
            <w:noProof/>
            <w:lang w:eastAsia="ar-SA"/>
          </w:rPr>
          <w:t>1.3.1.2</w:t>
        </w:r>
        <w:r w:rsidR="005873F9">
          <w:rPr>
            <w:rFonts w:asciiTheme="minorHAnsi" w:eastAsiaTheme="minorEastAsia" w:hAnsiTheme="minorHAnsi" w:cstheme="minorBidi"/>
            <w:noProof/>
            <w:sz w:val="22"/>
            <w:szCs w:val="22"/>
          </w:rPr>
          <w:tab/>
        </w:r>
        <w:r w:rsidR="005873F9" w:rsidRPr="00906F4E">
          <w:rPr>
            <w:rStyle w:val="Hyperlink"/>
            <w:noProof/>
            <w:lang w:eastAsia="ar-SA"/>
          </w:rPr>
          <w:t>Federal PKI Policy Authority (FPKIPA)</w:t>
        </w:r>
        <w:r w:rsidR="005873F9">
          <w:rPr>
            <w:noProof/>
            <w:webHidden/>
          </w:rPr>
          <w:tab/>
        </w:r>
        <w:r w:rsidR="005873F9">
          <w:rPr>
            <w:noProof/>
            <w:webHidden/>
          </w:rPr>
          <w:fldChar w:fldCharType="begin"/>
        </w:r>
        <w:r w:rsidR="005873F9">
          <w:rPr>
            <w:noProof/>
            <w:webHidden/>
          </w:rPr>
          <w:instrText xml:space="preserve"> PAGEREF _Toc37237432 \h </w:instrText>
        </w:r>
        <w:r w:rsidR="005873F9">
          <w:rPr>
            <w:noProof/>
            <w:webHidden/>
          </w:rPr>
        </w:r>
        <w:r w:rsidR="005873F9">
          <w:rPr>
            <w:noProof/>
            <w:webHidden/>
          </w:rPr>
          <w:fldChar w:fldCharType="separate"/>
        </w:r>
        <w:r w:rsidR="00980061">
          <w:rPr>
            <w:noProof/>
            <w:webHidden/>
          </w:rPr>
          <w:t>4</w:t>
        </w:r>
        <w:r w:rsidR="005873F9">
          <w:rPr>
            <w:noProof/>
            <w:webHidden/>
          </w:rPr>
          <w:fldChar w:fldCharType="end"/>
        </w:r>
      </w:hyperlink>
    </w:p>
    <w:p w14:paraId="171E30D5" w14:textId="3D8AAA8F" w:rsidR="005873F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7237433" w:history="1">
        <w:r w:rsidR="005873F9" w:rsidRPr="00906F4E">
          <w:rPr>
            <w:rStyle w:val="Hyperlink"/>
            <w:noProof/>
            <w:lang w:eastAsia="ar-SA"/>
          </w:rPr>
          <w:t>1.3.1.3</w:t>
        </w:r>
        <w:r w:rsidR="005873F9">
          <w:rPr>
            <w:rFonts w:asciiTheme="minorHAnsi" w:eastAsiaTheme="minorEastAsia" w:hAnsiTheme="minorHAnsi" w:cstheme="minorBidi"/>
            <w:noProof/>
            <w:sz w:val="22"/>
            <w:szCs w:val="22"/>
          </w:rPr>
          <w:tab/>
        </w:r>
        <w:r w:rsidR="005873F9" w:rsidRPr="00906F4E">
          <w:rPr>
            <w:rStyle w:val="Hyperlink"/>
            <w:noProof/>
            <w:lang w:eastAsia="ar-SA"/>
          </w:rPr>
          <w:t>FPKI Management Authority (FPKIMA)</w:t>
        </w:r>
        <w:r w:rsidR="005873F9">
          <w:rPr>
            <w:noProof/>
            <w:webHidden/>
          </w:rPr>
          <w:tab/>
        </w:r>
        <w:r w:rsidR="005873F9">
          <w:rPr>
            <w:noProof/>
            <w:webHidden/>
          </w:rPr>
          <w:fldChar w:fldCharType="begin"/>
        </w:r>
        <w:r w:rsidR="005873F9">
          <w:rPr>
            <w:noProof/>
            <w:webHidden/>
          </w:rPr>
          <w:instrText xml:space="preserve"> PAGEREF _Toc37237433 \h </w:instrText>
        </w:r>
        <w:r w:rsidR="005873F9">
          <w:rPr>
            <w:noProof/>
            <w:webHidden/>
          </w:rPr>
        </w:r>
        <w:r w:rsidR="005873F9">
          <w:rPr>
            <w:noProof/>
            <w:webHidden/>
          </w:rPr>
          <w:fldChar w:fldCharType="separate"/>
        </w:r>
        <w:r w:rsidR="00980061">
          <w:rPr>
            <w:noProof/>
            <w:webHidden/>
          </w:rPr>
          <w:t>4</w:t>
        </w:r>
        <w:r w:rsidR="005873F9">
          <w:rPr>
            <w:noProof/>
            <w:webHidden/>
          </w:rPr>
          <w:fldChar w:fldCharType="end"/>
        </w:r>
      </w:hyperlink>
    </w:p>
    <w:p w14:paraId="7C4411C6" w14:textId="144B1EE7" w:rsidR="005873F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7237434" w:history="1">
        <w:r w:rsidR="005873F9" w:rsidRPr="00906F4E">
          <w:rPr>
            <w:rStyle w:val="Hyperlink"/>
            <w:noProof/>
            <w:lang w:eastAsia="ar-SA"/>
          </w:rPr>
          <w:t>1.3.1.4</w:t>
        </w:r>
        <w:r w:rsidR="005873F9">
          <w:rPr>
            <w:rFonts w:asciiTheme="minorHAnsi" w:eastAsiaTheme="minorEastAsia" w:hAnsiTheme="minorHAnsi" w:cstheme="minorBidi"/>
            <w:noProof/>
            <w:sz w:val="22"/>
            <w:szCs w:val="22"/>
          </w:rPr>
          <w:tab/>
        </w:r>
        <w:r w:rsidR="005873F9" w:rsidRPr="00906F4E">
          <w:rPr>
            <w:rStyle w:val="Hyperlink"/>
            <w:noProof/>
            <w:lang w:eastAsia="ar-SA"/>
          </w:rPr>
          <w:t>FPKI Management Authority Program Manager</w:t>
        </w:r>
        <w:r w:rsidR="005873F9">
          <w:rPr>
            <w:noProof/>
            <w:webHidden/>
          </w:rPr>
          <w:tab/>
        </w:r>
        <w:r w:rsidR="005873F9">
          <w:rPr>
            <w:noProof/>
            <w:webHidden/>
          </w:rPr>
          <w:fldChar w:fldCharType="begin"/>
        </w:r>
        <w:r w:rsidR="005873F9">
          <w:rPr>
            <w:noProof/>
            <w:webHidden/>
          </w:rPr>
          <w:instrText xml:space="preserve"> PAGEREF _Toc37237434 \h </w:instrText>
        </w:r>
        <w:r w:rsidR="005873F9">
          <w:rPr>
            <w:noProof/>
            <w:webHidden/>
          </w:rPr>
        </w:r>
        <w:r w:rsidR="005873F9">
          <w:rPr>
            <w:noProof/>
            <w:webHidden/>
          </w:rPr>
          <w:fldChar w:fldCharType="separate"/>
        </w:r>
        <w:r w:rsidR="00980061">
          <w:rPr>
            <w:noProof/>
            <w:webHidden/>
          </w:rPr>
          <w:t>4</w:t>
        </w:r>
        <w:r w:rsidR="005873F9">
          <w:rPr>
            <w:noProof/>
            <w:webHidden/>
          </w:rPr>
          <w:fldChar w:fldCharType="end"/>
        </w:r>
      </w:hyperlink>
    </w:p>
    <w:p w14:paraId="5A6AD42F" w14:textId="49785816" w:rsidR="005873F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7237435" w:history="1">
        <w:r w:rsidR="005873F9" w:rsidRPr="00906F4E">
          <w:rPr>
            <w:rStyle w:val="Hyperlink"/>
            <w:noProof/>
            <w:lang w:eastAsia="ar-SA"/>
          </w:rPr>
          <w:t>1.3.1.5</w:t>
        </w:r>
        <w:r w:rsidR="005873F9">
          <w:rPr>
            <w:rFonts w:asciiTheme="minorHAnsi" w:eastAsiaTheme="minorEastAsia" w:hAnsiTheme="minorHAnsi" w:cstheme="minorBidi"/>
            <w:noProof/>
            <w:sz w:val="22"/>
            <w:szCs w:val="22"/>
          </w:rPr>
          <w:tab/>
        </w:r>
        <w:r w:rsidR="005873F9" w:rsidRPr="00906F4E">
          <w:rPr>
            <w:rStyle w:val="Hyperlink"/>
            <w:noProof/>
            <w:lang w:eastAsia="ar-SA"/>
          </w:rPr>
          <w:t>Policy Management Authority</w:t>
        </w:r>
        <w:r w:rsidR="005873F9">
          <w:rPr>
            <w:noProof/>
            <w:webHidden/>
          </w:rPr>
          <w:tab/>
        </w:r>
        <w:r w:rsidR="005873F9">
          <w:rPr>
            <w:noProof/>
            <w:webHidden/>
          </w:rPr>
          <w:fldChar w:fldCharType="begin"/>
        </w:r>
        <w:r w:rsidR="005873F9">
          <w:rPr>
            <w:noProof/>
            <w:webHidden/>
          </w:rPr>
          <w:instrText xml:space="preserve"> PAGEREF _Toc37237435 \h </w:instrText>
        </w:r>
        <w:r w:rsidR="005873F9">
          <w:rPr>
            <w:noProof/>
            <w:webHidden/>
          </w:rPr>
        </w:r>
        <w:r w:rsidR="005873F9">
          <w:rPr>
            <w:noProof/>
            <w:webHidden/>
          </w:rPr>
          <w:fldChar w:fldCharType="separate"/>
        </w:r>
        <w:r w:rsidR="00980061">
          <w:rPr>
            <w:noProof/>
            <w:webHidden/>
          </w:rPr>
          <w:t>5</w:t>
        </w:r>
        <w:r w:rsidR="005873F9">
          <w:rPr>
            <w:noProof/>
            <w:webHidden/>
          </w:rPr>
          <w:fldChar w:fldCharType="end"/>
        </w:r>
      </w:hyperlink>
    </w:p>
    <w:p w14:paraId="4F5B07A2" w14:textId="03FD9D13" w:rsidR="005873F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7237436" w:history="1">
        <w:r w:rsidR="005873F9" w:rsidRPr="00906F4E">
          <w:rPr>
            <w:rStyle w:val="Hyperlink"/>
            <w:noProof/>
          </w:rPr>
          <w:t>1.3.1.6</w:t>
        </w:r>
        <w:r w:rsidR="005873F9">
          <w:rPr>
            <w:rFonts w:asciiTheme="minorHAnsi" w:eastAsiaTheme="minorEastAsia" w:hAnsiTheme="minorHAnsi" w:cstheme="minorBidi"/>
            <w:noProof/>
            <w:sz w:val="22"/>
            <w:szCs w:val="22"/>
          </w:rPr>
          <w:tab/>
        </w:r>
        <w:r w:rsidR="005873F9" w:rsidRPr="00906F4E">
          <w:rPr>
            <w:rStyle w:val="Hyperlink"/>
            <w:bCs/>
            <w:noProof/>
            <w:lang w:eastAsia="ar-SA"/>
          </w:rPr>
          <w:t>Certification Authority</w:t>
        </w:r>
        <w:r w:rsidR="005873F9">
          <w:rPr>
            <w:noProof/>
            <w:webHidden/>
          </w:rPr>
          <w:tab/>
        </w:r>
        <w:r w:rsidR="005873F9">
          <w:rPr>
            <w:noProof/>
            <w:webHidden/>
          </w:rPr>
          <w:fldChar w:fldCharType="begin"/>
        </w:r>
        <w:r w:rsidR="005873F9">
          <w:rPr>
            <w:noProof/>
            <w:webHidden/>
          </w:rPr>
          <w:instrText xml:space="preserve"> PAGEREF _Toc37237436 \h </w:instrText>
        </w:r>
        <w:r w:rsidR="005873F9">
          <w:rPr>
            <w:noProof/>
            <w:webHidden/>
          </w:rPr>
        </w:r>
        <w:r w:rsidR="005873F9">
          <w:rPr>
            <w:noProof/>
            <w:webHidden/>
          </w:rPr>
          <w:fldChar w:fldCharType="separate"/>
        </w:r>
        <w:r w:rsidR="00980061">
          <w:rPr>
            <w:noProof/>
            <w:webHidden/>
          </w:rPr>
          <w:t>5</w:t>
        </w:r>
        <w:r w:rsidR="005873F9">
          <w:rPr>
            <w:noProof/>
            <w:webHidden/>
          </w:rPr>
          <w:fldChar w:fldCharType="end"/>
        </w:r>
      </w:hyperlink>
    </w:p>
    <w:p w14:paraId="7240B5A7" w14:textId="413374AB" w:rsidR="005873F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7237437" w:history="1">
        <w:r w:rsidR="005873F9" w:rsidRPr="00906F4E">
          <w:rPr>
            <w:rStyle w:val="Hyperlink"/>
            <w:bCs/>
            <w:noProof/>
            <w:lang w:eastAsia="ar-SA"/>
          </w:rPr>
          <w:t>1.3.1.7</w:t>
        </w:r>
        <w:r w:rsidR="005873F9">
          <w:rPr>
            <w:rFonts w:asciiTheme="minorHAnsi" w:eastAsiaTheme="minorEastAsia" w:hAnsiTheme="minorHAnsi" w:cstheme="minorBidi"/>
            <w:noProof/>
            <w:sz w:val="22"/>
            <w:szCs w:val="22"/>
          </w:rPr>
          <w:tab/>
        </w:r>
        <w:r w:rsidR="005873F9" w:rsidRPr="00906F4E">
          <w:rPr>
            <w:rStyle w:val="Hyperlink"/>
            <w:bCs/>
            <w:noProof/>
            <w:lang w:eastAsia="ar-SA"/>
          </w:rPr>
          <w:t>Certificate Status Servers</w:t>
        </w:r>
        <w:r w:rsidR="005873F9">
          <w:rPr>
            <w:noProof/>
            <w:webHidden/>
          </w:rPr>
          <w:tab/>
        </w:r>
        <w:r w:rsidR="005873F9">
          <w:rPr>
            <w:noProof/>
            <w:webHidden/>
          </w:rPr>
          <w:fldChar w:fldCharType="begin"/>
        </w:r>
        <w:r w:rsidR="005873F9">
          <w:rPr>
            <w:noProof/>
            <w:webHidden/>
          </w:rPr>
          <w:instrText xml:space="preserve"> PAGEREF _Toc37237437 \h </w:instrText>
        </w:r>
        <w:r w:rsidR="005873F9">
          <w:rPr>
            <w:noProof/>
            <w:webHidden/>
          </w:rPr>
        </w:r>
        <w:r w:rsidR="005873F9">
          <w:rPr>
            <w:noProof/>
            <w:webHidden/>
          </w:rPr>
          <w:fldChar w:fldCharType="separate"/>
        </w:r>
        <w:r w:rsidR="00980061">
          <w:rPr>
            <w:noProof/>
            <w:webHidden/>
          </w:rPr>
          <w:t>5</w:t>
        </w:r>
        <w:r w:rsidR="005873F9">
          <w:rPr>
            <w:noProof/>
            <w:webHidden/>
          </w:rPr>
          <w:fldChar w:fldCharType="end"/>
        </w:r>
      </w:hyperlink>
    </w:p>
    <w:p w14:paraId="3785C5C6" w14:textId="680379D9" w:rsidR="005873F9" w:rsidRDefault="00000000">
      <w:pPr>
        <w:pStyle w:val="TOC3"/>
        <w:rPr>
          <w:rFonts w:asciiTheme="minorHAnsi" w:eastAsiaTheme="minorEastAsia" w:hAnsiTheme="minorHAnsi" w:cstheme="minorBidi"/>
          <w:noProof/>
          <w:sz w:val="22"/>
          <w:szCs w:val="22"/>
        </w:rPr>
      </w:pPr>
      <w:hyperlink w:anchor="_Toc37237438" w:history="1">
        <w:r w:rsidR="005873F9" w:rsidRPr="00906F4E">
          <w:rPr>
            <w:rStyle w:val="Hyperlink"/>
            <w:noProof/>
          </w:rPr>
          <w:t>1.3.2</w:t>
        </w:r>
        <w:r w:rsidR="005873F9">
          <w:rPr>
            <w:rFonts w:asciiTheme="minorHAnsi" w:eastAsiaTheme="minorEastAsia" w:hAnsiTheme="minorHAnsi" w:cstheme="minorBidi"/>
            <w:noProof/>
            <w:sz w:val="22"/>
            <w:szCs w:val="22"/>
          </w:rPr>
          <w:tab/>
        </w:r>
        <w:r w:rsidR="005873F9" w:rsidRPr="00906F4E">
          <w:rPr>
            <w:rStyle w:val="Hyperlink"/>
            <w:noProof/>
            <w:lang w:eastAsia="ar-SA"/>
          </w:rPr>
          <w:t>Registration Authorities</w:t>
        </w:r>
        <w:r w:rsidR="005873F9">
          <w:rPr>
            <w:noProof/>
            <w:webHidden/>
          </w:rPr>
          <w:tab/>
        </w:r>
        <w:r w:rsidR="005873F9">
          <w:rPr>
            <w:noProof/>
            <w:webHidden/>
          </w:rPr>
          <w:fldChar w:fldCharType="begin"/>
        </w:r>
        <w:r w:rsidR="005873F9">
          <w:rPr>
            <w:noProof/>
            <w:webHidden/>
          </w:rPr>
          <w:instrText xml:space="preserve"> PAGEREF _Toc37237438 \h </w:instrText>
        </w:r>
        <w:r w:rsidR="005873F9">
          <w:rPr>
            <w:noProof/>
            <w:webHidden/>
          </w:rPr>
        </w:r>
        <w:r w:rsidR="005873F9">
          <w:rPr>
            <w:noProof/>
            <w:webHidden/>
          </w:rPr>
          <w:fldChar w:fldCharType="separate"/>
        </w:r>
        <w:r w:rsidR="00980061">
          <w:rPr>
            <w:noProof/>
            <w:webHidden/>
          </w:rPr>
          <w:t>6</w:t>
        </w:r>
        <w:r w:rsidR="005873F9">
          <w:rPr>
            <w:noProof/>
            <w:webHidden/>
          </w:rPr>
          <w:fldChar w:fldCharType="end"/>
        </w:r>
      </w:hyperlink>
    </w:p>
    <w:p w14:paraId="22010B62" w14:textId="3B791E91" w:rsidR="005873F9" w:rsidRDefault="00000000">
      <w:pPr>
        <w:pStyle w:val="TOC3"/>
        <w:rPr>
          <w:rFonts w:asciiTheme="minorHAnsi" w:eastAsiaTheme="minorEastAsia" w:hAnsiTheme="minorHAnsi" w:cstheme="minorBidi"/>
          <w:noProof/>
          <w:sz w:val="22"/>
          <w:szCs w:val="22"/>
        </w:rPr>
      </w:pPr>
      <w:hyperlink w:anchor="_Toc37237439" w:history="1">
        <w:r w:rsidR="005873F9" w:rsidRPr="00906F4E">
          <w:rPr>
            <w:rStyle w:val="Hyperlink"/>
            <w:noProof/>
            <w:lang w:eastAsia="ar-SA"/>
          </w:rPr>
          <w:t>1.3.3</w:t>
        </w:r>
        <w:r w:rsidR="005873F9">
          <w:rPr>
            <w:rFonts w:asciiTheme="minorHAnsi" w:eastAsiaTheme="minorEastAsia" w:hAnsiTheme="minorHAnsi" w:cstheme="minorBidi"/>
            <w:noProof/>
            <w:sz w:val="22"/>
            <w:szCs w:val="22"/>
          </w:rPr>
          <w:tab/>
        </w:r>
        <w:r w:rsidR="005873F9" w:rsidRPr="00906F4E">
          <w:rPr>
            <w:rStyle w:val="Hyperlink"/>
            <w:noProof/>
            <w:lang w:eastAsia="ar-SA"/>
          </w:rPr>
          <w:t>Trusted Agents</w:t>
        </w:r>
        <w:r w:rsidR="005873F9">
          <w:rPr>
            <w:noProof/>
            <w:webHidden/>
          </w:rPr>
          <w:tab/>
        </w:r>
        <w:r w:rsidR="005873F9">
          <w:rPr>
            <w:noProof/>
            <w:webHidden/>
          </w:rPr>
          <w:fldChar w:fldCharType="begin"/>
        </w:r>
        <w:r w:rsidR="005873F9">
          <w:rPr>
            <w:noProof/>
            <w:webHidden/>
          </w:rPr>
          <w:instrText xml:space="preserve"> PAGEREF _Toc37237439 \h </w:instrText>
        </w:r>
        <w:r w:rsidR="005873F9">
          <w:rPr>
            <w:noProof/>
            <w:webHidden/>
          </w:rPr>
        </w:r>
        <w:r w:rsidR="005873F9">
          <w:rPr>
            <w:noProof/>
            <w:webHidden/>
          </w:rPr>
          <w:fldChar w:fldCharType="separate"/>
        </w:r>
        <w:r w:rsidR="00980061">
          <w:rPr>
            <w:noProof/>
            <w:webHidden/>
          </w:rPr>
          <w:t>6</w:t>
        </w:r>
        <w:r w:rsidR="005873F9">
          <w:rPr>
            <w:noProof/>
            <w:webHidden/>
          </w:rPr>
          <w:fldChar w:fldCharType="end"/>
        </w:r>
      </w:hyperlink>
    </w:p>
    <w:p w14:paraId="1D1E68E6" w14:textId="176E310F" w:rsidR="005873F9" w:rsidRDefault="00000000">
      <w:pPr>
        <w:pStyle w:val="TOC3"/>
        <w:rPr>
          <w:rFonts w:asciiTheme="minorHAnsi" w:eastAsiaTheme="minorEastAsia" w:hAnsiTheme="minorHAnsi" w:cstheme="minorBidi"/>
          <w:noProof/>
          <w:sz w:val="22"/>
          <w:szCs w:val="22"/>
        </w:rPr>
      </w:pPr>
      <w:hyperlink w:anchor="_Toc37237440" w:history="1">
        <w:r w:rsidR="005873F9" w:rsidRPr="00906F4E">
          <w:rPr>
            <w:rStyle w:val="Hyperlink"/>
            <w:noProof/>
            <w:lang w:eastAsia="ar-SA"/>
          </w:rPr>
          <w:t>1.3.4</w:t>
        </w:r>
        <w:r w:rsidR="005873F9">
          <w:rPr>
            <w:rFonts w:asciiTheme="minorHAnsi" w:eastAsiaTheme="minorEastAsia" w:hAnsiTheme="minorHAnsi" w:cstheme="minorBidi"/>
            <w:noProof/>
            <w:sz w:val="22"/>
            <w:szCs w:val="22"/>
          </w:rPr>
          <w:tab/>
        </w:r>
        <w:r w:rsidR="005873F9" w:rsidRPr="00906F4E">
          <w:rPr>
            <w:rStyle w:val="Hyperlink"/>
            <w:noProof/>
            <w:lang w:eastAsia="ar-SA"/>
          </w:rPr>
          <w:t>Subscribers</w:t>
        </w:r>
        <w:r w:rsidR="005873F9">
          <w:rPr>
            <w:noProof/>
            <w:webHidden/>
          </w:rPr>
          <w:tab/>
        </w:r>
        <w:r w:rsidR="005873F9">
          <w:rPr>
            <w:noProof/>
            <w:webHidden/>
          </w:rPr>
          <w:fldChar w:fldCharType="begin"/>
        </w:r>
        <w:r w:rsidR="005873F9">
          <w:rPr>
            <w:noProof/>
            <w:webHidden/>
          </w:rPr>
          <w:instrText xml:space="preserve"> PAGEREF _Toc37237440 \h </w:instrText>
        </w:r>
        <w:r w:rsidR="005873F9">
          <w:rPr>
            <w:noProof/>
            <w:webHidden/>
          </w:rPr>
        </w:r>
        <w:r w:rsidR="005873F9">
          <w:rPr>
            <w:noProof/>
            <w:webHidden/>
          </w:rPr>
          <w:fldChar w:fldCharType="separate"/>
        </w:r>
        <w:r w:rsidR="00980061">
          <w:rPr>
            <w:noProof/>
            <w:webHidden/>
          </w:rPr>
          <w:t>6</w:t>
        </w:r>
        <w:r w:rsidR="005873F9">
          <w:rPr>
            <w:noProof/>
            <w:webHidden/>
          </w:rPr>
          <w:fldChar w:fldCharType="end"/>
        </w:r>
      </w:hyperlink>
    </w:p>
    <w:p w14:paraId="32AAFF2C" w14:textId="791B97A9" w:rsidR="005873F9" w:rsidRDefault="00000000">
      <w:pPr>
        <w:pStyle w:val="TOC3"/>
        <w:rPr>
          <w:rFonts w:asciiTheme="minorHAnsi" w:eastAsiaTheme="minorEastAsia" w:hAnsiTheme="minorHAnsi" w:cstheme="minorBidi"/>
          <w:noProof/>
          <w:sz w:val="22"/>
          <w:szCs w:val="22"/>
        </w:rPr>
      </w:pPr>
      <w:hyperlink w:anchor="_Toc37237441" w:history="1">
        <w:r w:rsidR="005873F9" w:rsidRPr="00906F4E">
          <w:rPr>
            <w:rStyle w:val="Hyperlink"/>
            <w:noProof/>
            <w:lang w:eastAsia="ar-SA"/>
          </w:rPr>
          <w:t>1.3.5</w:t>
        </w:r>
        <w:r w:rsidR="005873F9">
          <w:rPr>
            <w:rFonts w:asciiTheme="minorHAnsi" w:eastAsiaTheme="minorEastAsia" w:hAnsiTheme="minorHAnsi" w:cstheme="minorBidi"/>
            <w:noProof/>
            <w:sz w:val="22"/>
            <w:szCs w:val="22"/>
          </w:rPr>
          <w:tab/>
        </w:r>
        <w:r w:rsidR="005873F9" w:rsidRPr="00906F4E">
          <w:rPr>
            <w:rStyle w:val="Hyperlink"/>
            <w:noProof/>
            <w:lang w:eastAsia="ar-SA"/>
          </w:rPr>
          <w:t>Relying Parties</w:t>
        </w:r>
        <w:r w:rsidR="005873F9">
          <w:rPr>
            <w:noProof/>
            <w:webHidden/>
          </w:rPr>
          <w:tab/>
        </w:r>
        <w:r w:rsidR="005873F9">
          <w:rPr>
            <w:noProof/>
            <w:webHidden/>
          </w:rPr>
          <w:fldChar w:fldCharType="begin"/>
        </w:r>
        <w:r w:rsidR="005873F9">
          <w:rPr>
            <w:noProof/>
            <w:webHidden/>
          </w:rPr>
          <w:instrText xml:space="preserve"> PAGEREF _Toc37237441 \h </w:instrText>
        </w:r>
        <w:r w:rsidR="005873F9">
          <w:rPr>
            <w:noProof/>
            <w:webHidden/>
          </w:rPr>
        </w:r>
        <w:r w:rsidR="005873F9">
          <w:rPr>
            <w:noProof/>
            <w:webHidden/>
          </w:rPr>
          <w:fldChar w:fldCharType="separate"/>
        </w:r>
        <w:r w:rsidR="00980061">
          <w:rPr>
            <w:noProof/>
            <w:webHidden/>
          </w:rPr>
          <w:t>7</w:t>
        </w:r>
        <w:r w:rsidR="005873F9">
          <w:rPr>
            <w:noProof/>
            <w:webHidden/>
          </w:rPr>
          <w:fldChar w:fldCharType="end"/>
        </w:r>
      </w:hyperlink>
    </w:p>
    <w:p w14:paraId="650BF6A0" w14:textId="439B16F4" w:rsidR="005873F9" w:rsidRDefault="00000000">
      <w:pPr>
        <w:pStyle w:val="TOC3"/>
        <w:rPr>
          <w:rFonts w:asciiTheme="minorHAnsi" w:eastAsiaTheme="minorEastAsia" w:hAnsiTheme="minorHAnsi" w:cstheme="minorBidi"/>
          <w:noProof/>
          <w:sz w:val="22"/>
          <w:szCs w:val="22"/>
        </w:rPr>
      </w:pPr>
      <w:hyperlink w:anchor="_Toc37237442" w:history="1">
        <w:r w:rsidR="005873F9" w:rsidRPr="00906F4E">
          <w:rPr>
            <w:rStyle w:val="Hyperlink"/>
            <w:noProof/>
            <w:lang w:eastAsia="ar-SA"/>
          </w:rPr>
          <w:t>1.3.6</w:t>
        </w:r>
        <w:r w:rsidR="005873F9">
          <w:rPr>
            <w:rFonts w:asciiTheme="minorHAnsi" w:eastAsiaTheme="minorEastAsia" w:hAnsiTheme="minorHAnsi" w:cstheme="minorBidi"/>
            <w:noProof/>
            <w:sz w:val="22"/>
            <w:szCs w:val="22"/>
          </w:rPr>
          <w:tab/>
        </w:r>
        <w:r w:rsidR="005873F9" w:rsidRPr="00906F4E">
          <w:rPr>
            <w:rStyle w:val="Hyperlink"/>
            <w:noProof/>
            <w:lang w:eastAsia="ar-SA"/>
          </w:rPr>
          <w:t>Other Participants</w:t>
        </w:r>
        <w:r w:rsidR="005873F9">
          <w:rPr>
            <w:noProof/>
            <w:webHidden/>
          </w:rPr>
          <w:tab/>
        </w:r>
        <w:r w:rsidR="005873F9">
          <w:rPr>
            <w:noProof/>
            <w:webHidden/>
          </w:rPr>
          <w:fldChar w:fldCharType="begin"/>
        </w:r>
        <w:r w:rsidR="005873F9">
          <w:rPr>
            <w:noProof/>
            <w:webHidden/>
          </w:rPr>
          <w:instrText xml:space="preserve"> PAGEREF _Toc37237442 \h </w:instrText>
        </w:r>
        <w:r w:rsidR="005873F9">
          <w:rPr>
            <w:noProof/>
            <w:webHidden/>
          </w:rPr>
        </w:r>
        <w:r w:rsidR="005873F9">
          <w:rPr>
            <w:noProof/>
            <w:webHidden/>
          </w:rPr>
          <w:fldChar w:fldCharType="separate"/>
        </w:r>
        <w:r w:rsidR="00980061">
          <w:rPr>
            <w:noProof/>
            <w:webHidden/>
          </w:rPr>
          <w:t>7</w:t>
        </w:r>
        <w:r w:rsidR="005873F9">
          <w:rPr>
            <w:noProof/>
            <w:webHidden/>
          </w:rPr>
          <w:fldChar w:fldCharType="end"/>
        </w:r>
      </w:hyperlink>
    </w:p>
    <w:p w14:paraId="17014872" w14:textId="5063A1C2" w:rsidR="005873F9" w:rsidRDefault="00000000">
      <w:pPr>
        <w:pStyle w:val="TOC2"/>
        <w:rPr>
          <w:rFonts w:asciiTheme="minorHAnsi" w:eastAsiaTheme="minorEastAsia" w:hAnsiTheme="minorHAnsi" w:cstheme="minorBidi"/>
          <w:b w:val="0"/>
          <w:noProof/>
          <w:sz w:val="22"/>
          <w:szCs w:val="22"/>
        </w:rPr>
      </w:pPr>
      <w:hyperlink w:anchor="_Toc37237443" w:history="1">
        <w:r w:rsidR="005873F9" w:rsidRPr="00906F4E">
          <w:rPr>
            <w:rStyle w:val="Hyperlink"/>
            <w:noProof/>
            <w:lang w:eastAsia="ar-SA"/>
          </w:rPr>
          <w:t>1.4</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Certificate Usage</w:t>
        </w:r>
        <w:r w:rsidR="005873F9">
          <w:rPr>
            <w:noProof/>
            <w:webHidden/>
          </w:rPr>
          <w:tab/>
        </w:r>
        <w:r w:rsidR="005873F9">
          <w:rPr>
            <w:noProof/>
            <w:webHidden/>
          </w:rPr>
          <w:fldChar w:fldCharType="begin"/>
        </w:r>
        <w:r w:rsidR="005873F9">
          <w:rPr>
            <w:noProof/>
            <w:webHidden/>
          </w:rPr>
          <w:instrText xml:space="preserve"> PAGEREF _Toc37237443 \h </w:instrText>
        </w:r>
        <w:r w:rsidR="005873F9">
          <w:rPr>
            <w:noProof/>
            <w:webHidden/>
          </w:rPr>
        </w:r>
        <w:r w:rsidR="005873F9">
          <w:rPr>
            <w:noProof/>
            <w:webHidden/>
          </w:rPr>
          <w:fldChar w:fldCharType="separate"/>
        </w:r>
        <w:r w:rsidR="00980061">
          <w:rPr>
            <w:noProof/>
            <w:webHidden/>
          </w:rPr>
          <w:t>7</w:t>
        </w:r>
        <w:r w:rsidR="005873F9">
          <w:rPr>
            <w:noProof/>
            <w:webHidden/>
          </w:rPr>
          <w:fldChar w:fldCharType="end"/>
        </w:r>
      </w:hyperlink>
    </w:p>
    <w:p w14:paraId="2744FB9B" w14:textId="00605859" w:rsidR="005873F9" w:rsidRDefault="00000000">
      <w:pPr>
        <w:pStyle w:val="TOC3"/>
        <w:rPr>
          <w:rFonts w:asciiTheme="minorHAnsi" w:eastAsiaTheme="minorEastAsia" w:hAnsiTheme="minorHAnsi" w:cstheme="minorBidi"/>
          <w:noProof/>
          <w:sz w:val="22"/>
          <w:szCs w:val="22"/>
        </w:rPr>
      </w:pPr>
      <w:hyperlink w:anchor="_Toc37237444" w:history="1">
        <w:r w:rsidR="005873F9" w:rsidRPr="00906F4E">
          <w:rPr>
            <w:rStyle w:val="Hyperlink"/>
            <w:noProof/>
          </w:rPr>
          <w:t>1.4.1</w:t>
        </w:r>
        <w:r w:rsidR="005873F9">
          <w:rPr>
            <w:rFonts w:asciiTheme="minorHAnsi" w:eastAsiaTheme="minorEastAsia" w:hAnsiTheme="minorHAnsi" w:cstheme="minorBidi"/>
            <w:noProof/>
            <w:sz w:val="22"/>
            <w:szCs w:val="22"/>
          </w:rPr>
          <w:tab/>
        </w:r>
        <w:r w:rsidR="005873F9" w:rsidRPr="00906F4E">
          <w:rPr>
            <w:rStyle w:val="Hyperlink"/>
            <w:noProof/>
            <w:lang w:eastAsia="ar-SA"/>
          </w:rPr>
          <w:t>Appropriate Certificate Uses</w:t>
        </w:r>
        <w:r w:rsidR="005873F9">
          <w:rPr>
            <w:noProof/>
            <w:webHidden/>
          </w:rPr>
          <w:tab/>
        </w:r>
        <w:r w:rsidR="005873F9">
          <w:rPr>
            <w:noProof/>
            <w:webHidden/>
          </w:rPr>
          <w:fldChar w:fldCharType="begin"/>
        </w:r>
        <w:r w:rsidR="005873F9">
          <w:rPr>
            <w:noProof/>
            <w:webHidden/>
          </w:rPr>
          <w:instrText xml:space="preserve"> PAGEREF _Toc37237444 \h </w:instrText>
        </w:r>
        <w:r w:rsidR="005873F9">
          <w:rPr>
            <w:noProof/>
            <w:webHidden/>
          </w:rPr>
        </w:r>
        <w:r w:rsidR="005873F9">
          <w:rPr>
            <w:noProof/>
            <w:webHidden/>
          </w:rPr>
          <w:fldChar w:fldCharType="separate"/>
        </w:r>
        <w:r w:rsidR="00980061">
          <w:rPr>
            <w:noProof/>
            <w:webHidden/>
          </w:rPr>
          <w:t>7</w:t>
        </w:r>
        <w:r w:rsidR="005873F9">
          <w:rPr>
            <w:noProof/>
            <w:webHidden/>
          </w:rPr>
          <w:fldChar w:fldCharType="end"/>
        </w:r>
      </w:hyperlink>
    </w:p>
    <w:p w14:paraId="1C753A02" w14:textId="654C571B" w:rsidR="005873F9" w:rsidRDefault="00000000">
      <w:pPr>
        <w:pStyle w:val="TOC3"/>
        <w:rPr>
          <w:rFonts w:asciiTheme="minorHAnsi" w:eastAsiaTheme="minorEastAsia" w:hAnsiTheme="minorHAnsi" w:cstheme="minorBidi"/>
          <w:noProof/>
          <w:sz w:val="22"/>
          <w:szCs w:val="22"/>
        </w:rPr>
      </w:pPr>
      <w:hyperlink w:anchor="_Toc37237445" w:history="1">
        <w:r w:rsidR="005873F9" w:rsidRPr="00906F4E">
          <w:rPr>
            <w:rStyle w:val="Hyperlink"/>
            <w:noProof/>
            <w:lang w:eastAsia="ar-SA"/>
          </w:rPr>
          <w:t>1.4.2</w:t>
        </w:r>
        <w:r w:rsidR="005873F9">
          <w:rPr>
            <w:rFonts w:asciiTheme="minorHAnsi" w:eastAsiaTheme="minorEastAsia" w:hAnsiTheme="minorHAnsi" w:cstheme="minorBidi"/>
            <w:noProof/>
            <w:sz w:val="22"/>
            <w:szCs w:val="22"/>
          </w:rPr>
          <w:tab/>
        </w:r>
        <w:r w:rsidR="005873F9" w:rsidRPr="00906F4E">
          <w:rPr>
            <w:rStyle w:val="Hyperlink"/>
            <w:noProof/>
            <w:lang w:eastAsia="ar-SA"/>
          </w:rPr>
          <w:t>Prohibited Certificate Uses</w:t>
        </w:r>
        <w:r w:rsidR="005873F9">
          <w:rPr>
            <w:noProof/>
            <w:webHidden/>
          </w:rPr>
          <w:tab/>
        </w:r>
        <w:r w:rsidR="005873F9">
          <w:rPr>
            <w:noProof/>
            <w:webHidden/>
          </w:rPr>
          <w:fldChar w:fldCharType="begin"/>
        </w:r>
        <w:r w:rsidR="005873F9">
          <w:rPr>
            <w:noProof/>
            <w:webHidden/>
          </w:rPr>
          <w:instrText xml:space="preserve"> PAGEREF _Toc37237445 \h </w:instrText>
        </w:r>
        <w:r w:rsidR="005873F9">
          <w:rPr>
            <w:noProof/>
            <w:webHidden/>
          </w:rPr>
        </w:r>
        <w:r w:rsidR="005873F9">
          <w:rPr>
            <w:noProof/>
            <w:webHidden/>
          </w:rPr>
          <w:fldChar w:fldCharType="separate"/>
        </w:r>
        <w:r w:rsidR="00980061">
          <w:rPr>
            <w:noProof/>
            <w:webHidden/>
          </w:rPr>
          <w:t>8</w:t>
        </w:r>
        <w:r w:rsidR="005873F9">
          <w:rPr>
            <w:noProof/>
            <w:webHidden/>
          </w:rPr>
          <w:fldChar w:fldCharType="end"/>
        </w:r>
      </w:hyperlink>
    </w:p>
    <w:p w14:paraId="583F2A41" w14:textId="40B9B2BB" w:rsidR="005873F9" w:rsidRDefault="00000000">
      <w:pPr>
        <w:pStyle w:val="TOC2"/>
        <w:rPr>
          <w:rFonts w:asciiTheme="minorHAnsi" w:eastAsiaTheme="minorEastAsia" w:hAnsiTheme="minorHAnsi" w:cstheme="minorBidi"/>
          <w:b w:val="0"/>
          <w:noProof/>
          <w:sz w:val="22"/>
          <w:szCs w:val="22"/>
        </w:rPr>
      </w:pPr>
      <w:hyperlink w:anchor="_Toc37237446" w:history="1">
        <w:r w:rsidR="005873F9" w:rsidRPr="00906F4E">
          <w:rPr>
            <w:rStyle w:val="Hyperlink"/>
            <w:noProof/>
            <w:lang w:eastAsia="ar-SA"/>
          </w:rPr>
          <w:t>1.5</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Policy Administration</w:t>
        </w:r>
        <w:r w:rsidR="005873F9">
          <w:rPr>
            <w:noProof/>
            <w:webHidden/>
          </w:rPr>
          <w:tab/>
        </w:r>
        <w:r w:rsidR="005873F9">
          <w:rPr>
            <w:noProof/>
            <w:webHidden/>
          </w:rPr>
          <w:fldChar w:fldCharType="begin"/>
        </w:r>
        <w:r w:rsidR="005873F9">
          <w:rPr>
            <w:noProof/>
            <w:webHidden/>
          </w:rPr>
          <w:instrText xml:space="preserve"> PAGEREF _Toc37237446 \h </w:instrText>
        </w:r>
        <w:r w:rsidR="005873F9">
          <w:rPr>
            <w:noProof/>
            <w:webHidden/>
          </w:rPr>
        </w:r>
        <w:r w:rsidR="005873F9">
          <w:rPr>
            <w:noProof/>
            <w:webHidden/>
          </w:rPr>
          <w:fldChar w:fldCharType="separate"/>
        </w:r>
        <w:r w:rsidR="00980061">
          <w:rPr>
            <w:noProof/>
            <w:webHidden/>
          </w:rPr>
          <w:t>8</w:t>
        </w:r>
        <w:r w:rsidR="005873F9">
          <w:rPr>
            <w:noProof/>
            <w:webHidden/>
          </w:rPr>
          <w:fldChar w:fldCharType="end"/>
        </w:r>
      </w:hyperlink>
    </w:p>
    <w:p w14:paraId="0A44DD0D" w14:textId="43C1522D" w:rsidR="005873F9" w:rsidRDefault="00000000">
      <w:pPr>
        <w:pStyle w:val="TOC3"/>
        <w:rPr>
          <w:rFonts w:asciiTheme="minorHAnsi" w:eastAsiaTheme="minorEastAsia" w:hAnsiTheme="minorHAnsi" w:cstheme="minorBidi"/>
          <w:noProof/>
          <w:sz w:val="22"/>
          <w:szCs w:val="22"/>
        </w:rPr>
      </w:pPr>
      <w:hyperlink w:anchor="_Toc37237447" w:history="1">
        <w:r w:rsidR="005873F9" w:rsidRPr="00906F4E">
          <w:rPr>
            <w:rStyle w:val="Hyperlink"/>
            <w:noProof/>
            <w:lang w:eastAsia="ar-SA"/>
          </w:rPr>
          <w:t>1.5.1</w:t>
        </w:r>
        <w:r w:rsidR="005873F9">
          <w:rPr>
            <w:rFonts w:asciiTheme="minorHAnsi" w:eastAsiaTheme="minorEastAsia" w:hAnsiTheme="minorHAnsi" w:cstheme="minorBidi"/>
            <w:noProof/>
            <w:sz w:val="22"/>
            <w:szCs w:val="22"/>
          </w:rPr>
          <w:tab/>
        </w:r>
        <w:r w:rsidR="005873F9" w:rsidRPr="00906F4E">
          <w:rPr>
            <w:rStyle w:val="Hyperlink"/>
            <w:noProof/>
            <w:lang w:eastAsia="ar-SA"/>
          </w:rPr>
          <w:t>Organization Administering the Document</w:t>
        </w:r>
        <w:r w:rsidR="005873F9">
          <w:rPr>
            <w:noProof/>
            <w:webHidden/>
          </w:rPr>
          <w:tab/>
        </w:r>
        <w:r w:rsidR="005873F9">
          <w:rPr>
            <w:noProof/>
            <w:webHidden/>
          </w:rPr>
          <w:fldChar w:fldCharType="begin"/>
        </w:r>
        <w:r w:rsidR="005873F9">
          <w:rPr>
            <w:noProof/>
            <w:webHidden/>
          </w:rPr>
          <w:instrText xml:space="preserve"> PAGEREF _Toc37237447 \h </w:instrText>
        </w:r>
        <w:r w:rsidR="005873F9">
          <w:rPr>
            <w:noProof/>
            <w:webHidden/>
          </w:rPr>
        </w:r>
        <w:r w:rsidR="005873F9">
          <w:rPr>
            <w:noProof/>
            <w:webHidden/>
          </w:rPr>
          <w:fldChar w:fldCharType="separate"/>
        </w:r>
        <w:r w:rsidR="00980061">
          <w:rPr>
            <w:noProof/>
            <w:webHidden/>
          </w:rPr>
          <w:t>8</w:t>
        </w:r>
        <w:r w:rsidR="005873F9">
          <w:rPr>
            <w:noProof/>
            <w:webHidden/>
          </w:rPr>
          <w:fldChar w:fldCharType="end"/>
        </w:r>
      </w:hyperlink>
    </w:p>
    <w:p w14:paraId="0EE1029C" w14:textId="76126637" w:rsidR="005873F9" w:rsidRDefault="00000000">
      <w:pPr>
        <w:pStyle w:val="TOC3"/>
        <w:rPr>
          <w:rFonts w:asciiTheme="minorHAnsi" w:eastAsiaTheme="minorEastAsia" w:hAnsiTheme="minorHAnsi" w:cstheme="minorBidi"/>
          <w:noProof/>
          <w:sz w:val="22"/>
          <w:szCs w:val="22"/>
        </w:rPr>
      </w:pPr>
      <w:hyperlink w:anchor="_Toc37237448" w:history="1">
        <w:r w:rsidR="005873F9" w:rsidRPr="00906F4E">
          <w:rPr>
            <w:rStyle w:val="Hyperlink"/>
            <w:noProof/>
            <w:lang w:eastAsia="ar-SA"/>
          </w:rPr>
          <w:t>1.5.2</w:t>
        </w:r>
        <w:r w:rsidR="005873F9">
          <w:rPr>
            <w:rFonts w:asciiTheme="minorHAnsi" w:eastAsiaTheme="minorEastAsia" w:hAnsiTheme="minorHAnsi" w:cstheme="minorBidi"/>
            <w:noProof/>
            <w:sz w:val="22"/>
            <w:szCs w:val="22"/>
          </w:rPr>
          <w:tab/>
        </w:r>
        <w:r w:rsidR="005873F9" w:rsidRPr="00906F4E">
          <w:rPr>
            <w:rStyle w:val="Hyperlink"/>
            <w:noProof/>
            <w:lang w:eastAsia="ar-SA"/>
          </w:rPr>
          <w:t>Contact Person</w:t>
        </w:r>
        <w:r w:rsidR="005873F9">
          <w:rPr>
            <w:noProof/>
            <w:webHidden/>
          </w:rPr>
          <w:tab/>
        </w:r>
        <w:r w:rsidR="005873F9">
          <w:rPr>
            <w:noProof/>
            <w:webHidden/>
          </w:rPr>
          <w:fldChar w:fldCharType="begin"/>
        </w:r>
        <w:r w:rsidR="005873F9">
          <w:rPr>
            <w:noProof/>
            <w:webHidden/>
          </w:rPr>
          <w:instrText xml:space="preserve"> PAGEREF _Toc37237448 \h </w:instrText>
        </w:r>
        <w:r w:rsidR="005873F9">
          <w:rPr>
            <w:noProof/>
            <w:webHidden/>
          </w:rPr>
        </w:r>
        <w:r w:rsidR="005873F9">
          <w:rPr>
            <w:noProof/>
            <w:webHidden/>
          </w:rPr>
          <w:fldChar w:fldCharType="separate"/>
        </w:r>
        <w:r w:rsidR="00980061">
          <w:rPr>
            <w:noProof/>
            <w:webHidden/>
          </w:rPr>
          <w:t>8</w:t>
        </w:r>
        <w:r w:rsidR="005873F9">
          <w:rPr>
            <w:noProof/>
            <w:webHidden/>
          </w:rPr>
          <w:fldChar w:fldCharType="end"/>
        </w:r>
      </w:hyperlink>
    </w:p>
    <w:p w14:paraId="692DC7B4" w14:textId="7C9A1A93" w:rsidR="005873F9" w:rsidRDefault="00000000">
      <w:pPr>
        <w:pStyle w:val="TOC3"/>
        <w:rPr>
          <w:rFonts w:asciiTheme="minorHAnsi" w:eastAsiaTheme="minorEastAsia" w:hAnsiTheme="minorHAnsi" w:cstheme="minorBidi"/>
          <w:noProof/>
          <w:sz w:val="22"/>
          <w:szCs w:val="22"/>
        </w:rPr>
      </w:pPr>
      <w:hyperlink w:anchor="_Toc37237449" w:history="1">
        <w:r w:rsidR="005873F9" w:rsidRPr="00906F4E">
          <w:rPr>
            <w:rStyle w:val="Hyperlink"/>
            <w:noProof/>
            <w:lang w:eastAsia="ar-SA"/>
          </w:rPr>
          <w:t>1.5.3</w:t>
        </w:r>
        <w:r w:rsidR="005873F9">
          <w:rPr>
            <w:rFonts w:asciiTheme="minorHAnsi" w:eastAsiaTheme="minorEastAsia" w:hAnsiTheme="minorHAnsi" w:cstheme="minorBidi"/>
            <w:noProof/>
            <w:sz w:val="22"/>
            <w:szCs w:val="22"/>
          </w:rPr>
          <w:tab/>
        </w:r>
        <w:r w:rsidR="005873F9" w:rsidRPr="00906F4E">
          <w:rPr>
            <w:rStyle w:val="Hyperlink"/>
            <w:noProof/>
            <w:lang w:eastAsia="ar-SA"/>
          </w:rPr>
          <w:t>Person Determining CPS Suitability for the Policy</w:t>
        </w:r>
        <w:r w:rsidR="005873F9">
          <w:rPr>
            <w:noProof/>
            <w:webHidden/>
          </w:rPr>
          <w:tab/>
        </w:r>
        <w:r w:rsidR="005873F9">
          <w:rPr>
            <w:noProof/>
            <w:webHidden/>
          </w:rPr>
          <w:fldChar w:fldCharType="begin"/>
        </w:r>
        <w:r w:rsidR="005873F9">
          <w:rPr>
            <w:noProof/>
            <w:webHidden/>
          </w:rPr>
          <w:instrText xml:space="preserve"> PAGEREF _Toc37237449 \h </w:instrText>
        </w:r>
        <w:r w:rsidR="005873F9">
          <w:rPr>
            <w:noProof/>
            <w:webHidden/>
          </w:rPr>
        </w:r>
        <w:r w:rsidR="005873F9">
          <w:rPr>
            <w:noProof/>
            <w:webHidden/>
          </w:rPr>
          <w:fldChar w:fldCharType="separate"/>
        </w:r>
        <w:r w:rsidR="00980061">
          <w:rPr>
            <w:noProof/>
            <w:webHidden/>
          </w:rPr>
          <w:t>8</w:t>
        </w:r>
        <w:r w:rsidR="005873F9">
          <w:rPr>
            <w:noProof/>
            <w:webHidden/>
          </w:rPr>
          <w:fldChar w:fldCharType="end"/>
        </w:r>
      </w:hyperlink>
    </w:p>
    <w:p w14:paraId="1C53249A" w14:textId="28A531D1" w:rsidR="005873F9" w:rsidRDefault="00000000">
      <w:pPr>
        <w:pStyle w:val="TOC3"/>
        <w:rPr>
          <w:rFonts w:asciiTheme="minorHAnsi" w:eastAsiaTheme="minorEastAsia" w:hAnsiTheme="minorHAnsi" w:cstheme="minorBidi"/>
          <w:noProof/>
          <w:sz w:val="22"/>
          <w:szCs w:val="22"/>
        </w:rPr>
      </w:pPr>
      <w:hyperlink w:anchor="_Toc37237450" w:history="1">
        <w:r w:rsidR="005873F9" w:rsidRPr="00906F4E">
          <w:rPr>
            <w:rStyle w:val="Hyperlink"/>
            <w:noProof/>
            <w:lang w:eastAsia="ar-SA"/>
          </w:rPr>
          <w:t>1.5.4</w:t>
        </w:r>
        <w:r w:rsidR="005873F9">
          <w:rPr>
            <w:rFonts w:asciiTheme="minorHAnsi" w:eastAsiaTheme="minorEastAsia" w:hAnsiTheme="minorHAnsi" w:cstheme="minorBidi"/>
            <w:noProof/>
            <w:sz w:val="22"/>
            <w:szCs w:val="22"/>
          </w:rPr>
          <w:tab/>
        </w:r>
        <w:r w:rsidR="005873F9" w:rsidRPr="00906F4E">
          <w:rPr>
            <w:rStyle w:val="Hyperlink"/>
            <w:noProof/>
            <w:lang w:eastAsia="ar-SA"/>
          </w:rPr>
          <w:t>CPS Approval Procedures</w:t>
        </w:r>
        <w:r w:rsidR="005873F9">
          <w:rPr>
            <w:noProof/>
            <w:webHidden/>
          </w:rPr>
          <w:tab/>
        </w:r>
        <w:r w:rsidR="005873F9">
          <w:rPr>
            <w:noProof/>
            <w:webHidden/>
          </w:rPr>
          <w:fldChar w:fldCharType="begin"/>
        </w:r>
        <w:r w:rsidR="005873F9">
          <w:rPr>
            <w:noProof/>
            <w:webHidden/>
          </w:rPr>
          <w:instrText xml:space="preserve"> PAGEREF _Toc37237450 \h </w:instrText>
        </w:r>
        <w:r w:rsidR="005873F9">
          <w:rPr>
            <w:noProof/>
            <w:webHidden/>
          </w:rPr>
        </w:r>
        <w:r w:rsidR="005873F9">
          <w:rPr>
            <w:noProof/>
            <w:webHidden/>
          </w:rPr>
          <w:fldChar w:fldCharType="separate"/>
        </w:r>
        <w:r w:rsidR="00980061">
          <w:rPr>
            <w:noProof/>
            <w:webHidden/>
          </w:rPr>
          <w:t>8</w:t>
        </w:r>
        <w:r w:rsidR="005873F9">
          <w:rPr>
            <w:noProof/>
            <w:webHidden/>
          </w:rPr>
          <w:fldChar w:fldCharType="end"/>
        </w:r>
      </w:hyperlink>
    </w:p>
    <w:p w14:paraId="3CAFE41D" w14:textId="71EC1D40" w:rsidR="005873F9" w:rsidRDefault="00000000">
      <w:pPr>
        <w:pStyle w:val="TOC2"/>
        <w:rPr>
          <w:rFonts w:asciiTheme="minorHAnsi" w:eastAsiaTheme="minorEastAsia" w:hAnsiTheme="minorHAnsi" w:cstheme="minorBidi"/>
          <w:b w:val="0"/>
          <w:noProof/>
          <w:sz w:val="22"/>
          <w:szCs w:val="22"/>
        </w:rPr>
      </w:pPr>
      <w:hyperlink w:anchor="_Toc37237451" w:history="1">
        <w:r w:rsidR="005873F9" w:rsidRPr="00906F4E">
          <w:rPr>
            <w:rStyle w:val="Hyperlink"/>
            <w:noProof/>
            <w:lang w:eastAsia="ar-SA"/>
          </w:rPr>
          <w:t>1.6</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Definitions and Acronyms</w:t>
        </w:r>
        <w:r w:rsidR="005873F9">
          <w:rPr>
            <w:noProof/>
            <w:webHidden/>
          </w:rPr>
          <w:tab/>
        </w:r>
        <w:r w:rsidR="005873F9">
          <w:rPr>
            <w:noProof/>
            <w:webHidden/>
          </w:rPr>
          <w:fldChar w:fldCharType="begin"/>
        </w:r>
        <w:r w:rsidR="005873F9">
          <w:rPr>
            <w:noProof/>
            <w:webHidden/>
          </w:rPr>
          <w:instrText xml:space="preserve"> PAGEREF _Toc37237451 \h </w:instrText>
        </w:r>
        <w:r w:rsidR="005873F9">
          <w:rPr>
            <w:noProof/>
            <w:webHidden/>
          </w:rPr>
        </w:r>
        <w:r w:rsidR="005873F9">
          <w:rPr>
            <w:noProof/>
            <w:webHidden/>
          </w:rPr>
          <w:fldChar w:fldCharType="separate"/>
        </w:r>
        <w:r w:rsidR="00980061">
          <w:rPr>
            <w:noProof/>
            <w:webHidden/>
          </w:rPr>
          <w:t>8</w:t>
        </w:r>
        <w:r w:rsidR="005873F9">
          <w:rPr>
            <w:noProof/>
            <w:webHidden/>
          </w:rPr>
          <w:fldChar w:fldCharType="end"/>
        </w:r>
      </w:hyperlink>
    </w:p>
    <w:p w14:paraId="42CF00E8" w14:textId="30A0554F" w:rsidR="005873F9"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37237452" w:history="1">
        <w:r w:rsidR="005873F9" w:rsidRPr="00906F4E">
          <w:rPr>
            <w:rStyle w:val="Hyperlink"/>
            <w:noProof/>
            <w:lang w:eastAsia="ar-SA"/>
          </w:rPr>
          <w:t>2.</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 xml:space="preserve">Publication and Repository </w:t>
        </w:r>
        <w:r w:rsidR="005873F9" w:rsidRPr="00906F4E">
          <w:rPr>
            <w:rStyle w:val="Hyperlink"/>
            <w:noProof/>
          </w:rPr>
          <w:t>Responsibilities</w:t>
        </w:r>
        <w:r w:rsidR="005873F9">
          <w:rPr>
            <w:noProof/>
            <w:webHidden/>
          </w:rPr>
          <w:tab/>
        </w:r>
        <w:r w:rsidR="005873F9">
          <w:rPr>
            <w:noProof/>
            <w:webHidden/>
          </w:rPr>
          <w:fldChar w:fldCharType="begin"/>
        </w:r>
        <w:r w:rsidR="005873F9">
          <w:rPr>
            <w:noProof/>
            <w:webHidden/>
          </w:rPr>
          <w:instrText xml:space="preserve"> PAGEREF _Toc37237452 \h </w:instrText>
        </w:r>
        <w:r w:rsidR="005873F9">
          <w:rPr>
            <w:noProof/>
            <w:webHidden/>
          </w:rPr>
        </w:r>
        <w:r w:rsidR="005873F9">
          <w:rPr>
            <w:noProof/>
            <w:webHidden/>
          </w:rPr>
          <w:fldChar w:fldCharType="separate"/>
        </w:r>
        <w:r w:rsidR="00980061">
          <w:rPr>
            <w:noProof/>
            <w:webHidden/>
          </w:rPr>
          <w:t>9</w:t>
        </w:r>
        <w:r w:rsidR="005873F9">
          <w:rPr>
            <w:noProof/>
            <w:webHidden/>
          </w:rPr>
          <w:fldChar w:fldCharType="end"/>
        </w:r>
      </w:hyperlink>
    </w:p>
    <w:p w14:paraId="1A628BFE" w14:textId="13C6595A" w:rsidR="005873F9" w:rsidRDefault="00000000">
      <w:pPr>
        <w:pStyle w:val="TOC2"/>
        <w:rPr>
          <w:rFonts w:asciiTheme="minorHAnsi" w:eastAsiaTheme="minorEastAsia" w:hAnsiTheme="minorHAnsi" w:cstheme="minorBidi"/>
          <w:b w:val="0"/>
          <w:noProof/>
          <w:sz w:val="22"/>
          <w:szCs w:val="22"/>
        </w:rPr>
      </w:pPr>
      <w:hyperlink w:anchor="_Toc37237453" w:history="1">
        <w:r w:rsidR="005873F9" w:rsidRPr="00906F4E">
          <w:rPr>
            <w:rStyle w:val="Hyperlink"/>
            <w:noProof/>
            <w:lang w:eastAsia="ar-SA"/>
          </w:rPr>
          <w:t>2.1</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Repositories</w:t>
        </w:r>
        <w:r w:rsidR="005873F9">
          <w:rPr>
            <w:noProof/>
            <w:webHidden/>
          </w:rPr>
          <w:tab/>
        </w:r>
        <w:r w:rsidR="005873F9">
          <w:rPr>
            <w:noProof/>
            <w:webHidden/>
          </w:rPr>
          <w:fldChar w:fldCharType="begin"/>
        </w:r>
        <w:r w:rsidR="005873F9">
          <w:rPr>
            <w:noProof/>
            <w:webHidden/>
          </w:rPr>
          <w:instrText xml:space="preserve"> PAGEREF _Toc37237453 \h </w:instrText>
        </w:r>
        <w:r w:rsidR="005873F9">
          <w:rPr>
            <w:noProof/>
            <w:webHidden/>
          </w:rPr>
        </w:r>
        <w:r w:rsidR="005873F9">
          <w:rPr>
            <w:noProof/>
            <w:webHidden/>
          </w:rPr>
          <w:fldChar w:fldCharType="separate"/>
        </w:r>
        <w:r w:rsidR="00980061">
          <w:rPr>
            <w:noProof/>
            <w:webHidden/>
          </w:rPr>
          <w:t>9</w:t>
        </w:r>
        <w:r w:rsidR="005873F9">
          <w:rPr>
            <w:noProof/>
            <w:webHidden/>
          </w:rPr>
          <w:fldChar w:fldCharType="end"/>
        </w:r>
      </w:hyperlink>
    </w:p>
    <w:p w14:paraId="51A13C3B" w14:textId="36807FA1" w:rsidR="005873F9" w:rsidRDefault="00000000">
      <w:pPr>
        <w:pStyle w:val="TOC2"/>
        <w:rPr>
          <w:rFonts w:asciiTheme="minorHAnsi" w:eastAsiaTheme="minorEastAsia" w:hAnsiTheme="minorHAnsi" w:cstheme="minorBidi"/>
          <w:b w:val="0"/>
          <w:noProof/>
          <w:sz w:val="22"/>
          <w:szCs w:val="22"/>
        </w:rPr>
      </w:pPr>
      <w:hyperlink w:anchor="_Toc37237454" w:history="1">
        <w:r w:rsidR="005873F9" w:rsidRPr="00906F4E">
          <w:rPr>
            <w:rStyle w:val="Hyperlink"/>
            <w:noProof/>
            <w:lang w:eastAsia="ar-SA"/>
          </w:rPr>
          <w:t>2.2</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Publication of Certification Information</w:t>
        </w:r>
        <w:r w:rsidR="005873F9">
          <w:rPr>
            <w:noProof/>
            <w:webHidden/>
          </w:rPr>
          <w:tab/>
        </w:r>
        <w:r w:rsidR="005873F9">
          <w:rPr>
            <w:noProof/>
            <w:webHidden/>
          </w:rPr>
          <w:fldChar w:fldCharType="begin"/>
        </w:r>
        <w:r w:rsidR="005873F9">
          <w:rPr>
            <w:noProof/>
            <w:webHidden/>
          </w:rPr>
          <w:instrText xml:space="preserve"> PAGEREF _Toc37237454 \h </w:instrText>
        </w:r>
        <w:r w:rsidR="005873F9">
          <w:rPr>
            <w:noProof/>
            <w:webHidden/>
          </w:rPr>
        </w:r>
        <w:r w:rsidR="005873F9">
          <w:rPr>
            <w:noProof/>
            <w:webHidden/>
          </w:rPr>
          <w:fldChar w:fldCharType="separate"/>
        </w:r>
        <w:r w:rsidR="00980061">
          <w:rPr>
            <w:noProof/>
            <w:webHidden/>
          </w:rPr>
          <w:t>9</w:t>
        </w:r>
        <w:r w:rsidR="005873F9">
          <w:rPr>
            <w:noProof/>
            <w:webHidden/>
          </w:rPr>
          <w:fldChar w:fldCharType="end"/>
        </w:r>
      </w:hyperlink>
    </w:p>
    <w:p w14:paraId="31907CAD" w14:textId="5BA1AFD6" w:rsidR="005873F9" w:rsidRDefault="00000000">
      <w:pPr>
        <w:pStyle w:val="TOC3"/>
        <w:rPr>
          <w:rFonts w:asciiTheme="minorHAnsi" w:eastAsiaTheme="minorEastAsia" w:hAnsiTheme="minorHAnsi" w:cstheme="minorBidi"/>
          <w:noProof/>
          <w:sz w:val="22"/>
          <w:szCs w:val="22"/>
        </w:rPr>
      </w:pPr>
      <w:hyperlink w:anchor="_Toc37237455" w:history="1">
        <w:r w:rsidR="005873F9" w:rsidRPr="00906F4E">
          <w:rPr>
            <w:rStyle w:val="Hyperlink"/>
            <w:noProof/>
            <w:lang w:eastAsia="ar-SA"/>
          </w:rPr>
          <w:t>2.2.1</w:t>
        </w:r>
        <w:r w:rsidR="005873F9">
          <w:rPr>
            <w:rFonts w:asciiTheme="minorHAnsi" w:eastAsiaTheme="minorEastAsia" w:hAnsiTheme="minorHAnsi" w:cstheme="minorBidi"/>
            <w:noProof/>
            <w:sz w:val="22"/>
            <w:szCs w:val="22"/>
          </w:rPr>
          <w:tab/>
        </w:r>
        <w:r w:rsidR="005873F9" w:rsidRPr="00906F4E">
          <w:rPr>
            <w:rStyle w:val="Hyperlink"/>
            <w:noProof/>
            <w:lang w:eastAsia="ar-SA"/>
          </w:rPr>
          <w:t>Publication of Certificates and Certificate Status</w:t>
        </w:r>
        <w:r w:rsidR="005873F9">
          <w:rPr>
            <w:noProof/>
            <w:webHidden/>
          </w:rPr>
          <w:tab/>
        </w:r>
        <w:r w:rsidR="005873F9">
          <w:rPr>
            <w:noProof/>
            <w:webHidden/>
          </w:rPr>
          <w:fldChar w:fldCharType="begin"/>
        </w:r>
        <w:r w:rsidR="005873F9">
          <w:rPr>
            <w:noProof/>
            <w:webHidden/>
          </w:rPr>
          <w:instrText xml:space="preserve"> PAGEREF _Toc37237455 \h </w:instrText>
        </w:r>
        <w:r w:rsidR="005873F9">
          <w:rPr>
            <w:noProof/>
            <w:webHidden/>
          </w:rPr>
        </w:r>
        <w:r w:rsidR="005873F9">
          <w:rPr>
            <w:noProof/>
            <w:webHidden/>
          </w:rPr>
          <w:fldChar w:fldCharType="separate"/>
        </w:r>
        <w:r w:rsidR="00980061">
          <w:rPr>
            <w:noProof/>
            <w:webHidden/>
          </w:rPr>
          <w:t>9</w:t>
        </w:r>
        <w:r w:rsidR="005873F9">
          <w:rPr>
            <w:noProof/>
            <w:webHidden/>
          </w:rPr>
          <w:fldChar w:fldCharType="end"/>
        </w:r>
      </w:hyperlink>
    </w:p>
    <w:p w14:paraId="0F0BB924" w14:textId="09110E0F" w:rsidR="005873F9" w:rsidRDefault="00000000">
      <w:pPr>
        <w:pStyle w:val="TOC3"/>
        <w:rPr>
          <w:rFonts w:asciiTheme="minorHAnsi" w:eastAsiaTheme="minorEastAsia" w:hAnsiTheme="minorHAnsi" w:cstheme="minorBidi"/>
          <w:noProof/>
          <w:sz w:val="22"/>
          <w:szCs w:val="22"/>
        </w:rPr>
      </w:pPr>
      <w:hyperlink w:anchor="_Toc37237456" w:history="1">
        <w:r w:rsidR="005873F9" w:rsidRPr="00906F4E">
          <w:rPr>
            <w:rStyle w:val="Hyperlink"/>
            <w:noProof/>
            <w:lang w:eastAsia="ar-SA"/>
          </w:rPr>
          <w:t>2.2.2</w:t>
        </w:r>
        <w:r w:rsidR="005873F9">
          <w:rPr>
            <w:rFonts w:asciiTheme="minorHAnsi" w:eastAsiaTheme="minorEastAsia" w:hAnsiTheme="minorHAnsi" w:cstheme="minorBidi"/>
            <w:noProof/>
            <w:sz w:val="22"/>
            <w:szCs w:val="22"/>
          </w:rPr>
          <w:tab/>
        </w:r>
        <w:r w:rsidR="005873F9" w:rsidRPr="00906F4E">
          <w:rPr>
            <w:rStyle w:val="Hyperlink"/>
            <w:noProof/>
            <w:lang w:eastAsia="ar-SA"/>
          </w:rPr>
          <w:t>Publication of CA Information</w:t>
        </w:r>
        <w:r w:rsidR="005873F9">
          <w:rPr>
            <w:noProof/>
            <w:webHidden/>
          </w:rPr>
          <w:tab/>
        </w:r>
        <w:r w:rsidR="005873F9">
          <w:rPr>
            <w:noProof/>
            <w:webHidden/>
          </w:rPr>
          <w:fldChar w:fldCharType="begin"/>
        </w:r>
        <w:r w:rsidR="005873F9">
          <w:rPr>
            <w:noProof/>
            <w:webHidden/>
          </w:rPr>
          <w:instrText xml:space="preserve"> PAGEREF _Toc37237456 \h </w:instrText>
        </w:r>
        <w:r w:rsidR="005873F9">
          <w:rPr>
            <w:noProof/>
            <w:webHidden/>
          </w:rPr>
        </w:r>
        <w:r w:rsidR="005873F9">
          <w:rPr>
            <w:noProof/>
            <w:webHidden/>
          </w:rPr>
          <w:fldChar w:fldCharType="separate"/>
        </w:r>
        <w:r w:rsidR="00980061">
          <w:rPr>
            <w:noProof/>
            <w:webHidden/>
          </w:rPr>
          <w:t>9</w:t>
        </w:r>
        <w:r w:rsidR="005873F9">
          <w:rPr>
            <w:noProof/>
            <w:webHidden/>
          </w:rPr>
          <w:fldChar w:fldCharType="end"/>
        </w:r>
      </w:hyperlink>
    </w:p>
    <w:p w14:paraId="4FCA47B5" w14:textId="50E22B25" w:rsidR="005873F9" w:rsidRDefault="00000000">
      <w:pPr>
        <w:pStyle w:val="TOC3"/>
        <w:rPr>
          <w:rFonts w:asciiTheme="minorHAnsi" w:eastAsiaTheme="minorEastAsia" w:hAnsiTheme="minorHAnsi" w:cstheme="minorBidi"/>
          <w:noProof/>
          <w:sz w:val="22"/>
          <w:szCs w:val="22"/>
        </w:rPr>
      </w:pPr>
      <w:hyperlink w:anchor="_Toc37237457" w:history="1">
        <w:r w:rsidR="005873F9" w:rsidRPr="00906F4E">
          <w:rPr>
            <w:rStyle w:val="Hyperlink"/>
            <w:noProof/>
            <w:lang w:eastAsia="ar-SA"/>
          </w:rPr>
          <w:t>2.2.3</w:t>
        </w:r>
        <w:r w:rsidR="005873F9">
          <w:rPr>
            <w:rFonts w:asciiTheme="minorHAnsi" w:eastAsiaTheme="minorEastAsia" w:hAnsiTheme="minorHAnsi" w:cstheme="minorBidi"/>
            <w:noProof/>
            <w:sz w:val="22"/>
            <w:szCs w:val="22"/>
          </w:rPr>
          <w:tab/>
        </w:r>
        <w:r w:rsidR="005873F9" w:rsidRPr="00906F4E">
          <w:rPr>
            <w:rStyle w:val="Hyperlink"/>
            <w:noProof/>
            <w:lang w:eastAsia="ar-SA"/>
          </w:rPr>
          <w:t>Interoperability</w:t>
        </w:r>
        <w:r w:rsidR="005873F9">
          <w:rPr>
            <w:noProof/>
            <w:webHidden/>
          </w:rPr>
          <w:tab/>
        </w:r>
        <w:r w:rsidR="005873F9">
          <w:rPr>
            <w:noProof/>
            <w:webHidden/>
          </w:rPr>
          <w:fldChar w:fldCharType="begin"/>
        </w:r>
        <w:r w:rsidR="005873F9">
          <w:rPr>
            <w:noProof/>
            <w:webHidden/>
          </w:rPr>
          <w:instrText xml:space="preserve"> PAGEREF _Toc37237457 \h </w:instrText>
        </w:r>
        <w:r w:rsidR="005873F9">
          <w:rPr>
            <w:noProof/>
            <w:webHidden/>
          </w:rPr>
        </w:r>
        <w:r w:rsidR="005873F9">
          <w:rPr>
            <w:noProof/>
            <w:webHidden/>
          </w:rPr>
          <w:fldChar w:fldCharType="separate"/>
        </w:r>
        <w:r w:rsidR="00980061">
          <w:rPr>
            <w:noProof/>
            <w:webHidden/>
          </w:rPr>
          <w:t>9</w:t>
        </w:r>
        <w:r w:rsidR="005873F9">
          <w:rPr>
            <w:noProof/>
            <w:webHidden/>
          </w:rPr>
          <w:fldChar w:fldCharType="end"/>
        </w:r>
      </w:hyperlink>
    </w:p>
    <w:p w14:paraId="1E2DDC59" w14:textId="3F196D2B" w:rsidR="005873F9" w:rsidRDefault="00000000">
      <w:pPr>
        <w:pStyle w:val="TOC2"/>
        <w:rPr>
          <w:rFonts w:asciiTheme="minorHAnsi" w:eastAsiaTheme="minorEastAsia" w:hAnsiTheme="minorHAnsi" w:cstheme="minorBidi"/>
          <w:b w:val="0"/>
          <w:noProof/>
          <w:sz w:val="22"/>
          <w:szCs w:val="22"/>
        </w:rPr>
      </w:pPr>
      <w:hyperlink w:anchor="_Toc37237458" w:history="1">
        <w:r w:rsidR="005873F9" w:rsidRPr="00906F4E">
          <w:rPr>
            <w:rStyle w:val="Hyperlink"/>
            <w:noProof/>
            <w:lang w:eastAsia="ar-SA"/>
          </w:rPr>
          <w:t>2.3</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Time or Frequency of Publication</w:t>
        </w:r>
        <w:r w:rsidR="005873F9">
          <w:rPr>
            <w:noProof/>
            <w:webHidden/>
          </w:rPr>
          <w:tab/>
        </w:r>
        <w:r w:rsidR="005873F9">
          <w:rPr>
            <w:noProof/>
            <w:webHidden/>
          </w:rPr>
          <w:fldChar w:fldCharType="begin"/>
        </w:r>
        <w:r w:rsidR="005873F9">
          <w:rPr>
            <w:noProof/>
            <w:webHidden/>
          </w:rPr>
          <w:instrText xml:space="preserve"> PAGEREF _Toc37237458 \h </w:instrText>
        </w:r>
        <w:r w:rsidR="005873F9">
          <w:rPr>
            <w:noProof/>
            <w:webHidden/>
          </w:rPr>
        </w:r>
        <w:r w:rsidR="005873F9">
          <w:rPr>
            <w:noProof/>
            <w:webHidden/>
          </w:rPr>
          <w:fldChar w:fldCharType="separate"/>
        </w:r>
        <w:r w:rsidR="00980061">
          <w:rPr>
            <w:noProof/>
            <w:webHidden/>
          </w:rPr>
          <w:t>9</w:t>
        </w:r>
        <w:r w:rsidR="005873F9">
          <w:rPr>
            <w:noProof/>
            <w:webHidden/>
          </w:rPr>
          <w:fldChar w:fldCharType="end"/>
        </w:r>
      </w:hyperlink>
    </w:p>
    <w:p w14:paraId="606B03E5" w14:textId="72D78758" w:rsidR="005873F9" w:rsidRDefault="00000000">
      <w:pPr>
        <w:pStyle w:val="TOC2"/>
        <w:rPr>
          <w:rFonts w:asciiTheme="minorHAnsi" w:eastAsiaTheme="minorEastAsia" w:hAnsiTheme="minorHAnsi" w:cstheme="minorBidi"/>
          <w:b w:val="0"/>
          <w:noProof/>
          <w:sz w:val="22"/>
          <w:szCs w:val="22"/>
        </w:rPr>
      </w:pPr>
      <w:hyperlink w:anchor="_Toc37237459" w:history="1">
        <w:r w:rsidR="005873F9" w:rsidRPr="00906F4E">
          <w:rPr>
            <w:rStyle w:val="Hyperlink"/>
            <w:noProof/>
            <w:lang w:eastAsia="ar-SA"/>
          </w:rPr>
          <w:t>2.4</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Access Controls on Repositories</w:t>
        </w:r>
        <w:r w:rsidR="005873F9">
          <w:rPr>
            <w:noProof/>
            <w:webHidden/>
          </w:rPr>
          <w:tab/>
        </w:r>
        <w:r w:rsidR="005873F9">
          <w:rPr>
            <w:noProof/>
            <w:webHidden/>
          </w:rPr>
          <w:fldChar w:fldCharType="begin"/>
        </w:r>
        <w:r w:rsidR="005873F9">
          <w:rPr>
            <w:noProof/>
            <w:webHidden/>
          </w:rPr>
          <w:instrText xml:space="preserve"> PAGEREF _Toc37237459 \h </w:instrText>
        </w:r>
        <w:r w:rsidR="005873F9">
          <w:rPr>
            <w:noProof/>
            <w:webHidden/>
          </w:rPr>
        </w:r>
        <w:r w:rsidR="005873F9">
          <w:rPr>
            <w:noProof/>
            <w:webHidden/>
          </w:rPr>
          <w:fldChar w:fldCharType="separate"/>
        </w:r>
        <w:r w:rsidR="00980061">
          <w:rPr>
            <w:noProof/>
            <w:webHidden/>
          </w:rPr>
          <w:t>10</w:t>
        </w:r>
        <w:r w:rsidR="005873F9">
          <w:rPr>
            <w:noProof/>
            <w:webHidden/>
          </w:rPr>
          <w:fldChar w:fldCharType="end"/>
        </w:r>
      </w:hyperlink>
    </w:p>
    <w:p w14:paraId="04813F90" w14:textId="59C8D6A9" w:rsidR="005873F9"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37237460" w:history="1">
        <w:r w:rsidR="005873F9" w:rsidRPr="00906F4E">
          <w:rPr>
            <w:rStyle w:val="Hyperlink"/>
            <w:noProof/>
          </w:rPr>
          <w:t>3.</w:t>
        </w:r>
        <w:r w:rsidR="005873F9">
          <w:rPr>
            <w:rFonts w:asciiTheme="minorHAnsi" w:eastAsiaTheme="minorEastAsia" w:hAnsiTheme="minorHAnsi" w:cstheme="minorBidi"/>
            <w:b w:val="0"/>
            <w:noProof/>
            <w:sz w:val="22"/>
            <w:szCs w:val="22"/>
          </w:rPr>
          <w:tab/>
        </w:r>
        <w:r w:rsidR="005873F9" w:rsidRPr="00906F4E">
          <w:rPr>
            <w:rStyle w:val="Hyperlink"/>
            <w:noProof/>
          </w:rPr>
          <w:t>Identification and Authentication</w:t>
        </w:r>
        <w:r w:rsidR="005873F9">
          <w:rPr>
            <w:noProof/>
            <w:webHidden/>
          </w:rPr>
          <w:tab/>
        </w:r>
        <w:r w:rsidR="005873F9">
          <w:rPr>
            <w:noProof/>
            <w:webHidden/>
          </w:rPr>
          <w:fldChar w:fldCharType="begin"/>
        </w:r>
        <w:r w:rsidR="005873F9">
          <w:rPr>
            <w:noProof/>
            <w:webHidden/>
          </w:rPr>
          <w:instrText xml:space="preserve"> PAGEREF _Toc37237460 \h </w:instrText>
        </w:r>
        <w:r w:rsidR="005873F9">
          <w:rPr>
            <w:noProof/>
            <w:webHidden/>
          </w:rPr>
        </w:r>
        <w:r w:rsidR="005873F9">
          <w:rPr>
            <w:noProof/>
            <w:webHidden/>
          </w:rPr>
          <w:fldChar w:fldCharType="separate"/>
        </w:r>
        <w:r w:rsidR="00980061">
          <w:rPr>
            <w:noProof/>
            <w:webHidden/>
          </w:rPr>
          <w:t>11</w:t>
        </w:r>
        <w:r w:rsidR="005873F9">
          <w:rPr>
            <w:noProof/>
            <w:webHidden/>
          </w:rPr>
          <w:fldChar w:fldCharType="end"/>
        </w:r>
      </w:hyperlink>
    </w:p>
    <w:p w14:paraId="6D7022D8" w14:textId="13E83099" w:rsidR="005873F9" w:rsidRDefault="00000000">
      <w:pPr>
        <w:pStyle w:val="TOC2"/>
        <w:rPr>
          <w:rFonts w:asciiTheme="minorHAnsi" w:eastAsiaTheme="minorEastAsia" w:hAnsiTheme="minorHAnsi" w:cstheme="minorBidi"/>
          <w:b w:val="0"/>
          <w:noProof/>
          <w:sz w:val="22"/>
          <w:szCs w:val="22"/>
        </w:rPr>
      </w:pPr>
      <w:hyperlink w:anchor="_Toc37237461" w:history="1">
        <w:r w:rsidR="005873F9" w:rsidRPr="00906F4E">
          <w:rPr>
            <w:rStyle w:val="Hyperlink"/>
            <w:noProof/>
            <w:lang w:eastAsia="ar-SA"/>
          </w:rPr>
          <w:t>3.1</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Naming</w:t>
        </w:r>
        <w:r w:rsidR="005873F9">
          <w:rPr>
            <w:noProof/>
            <w:webHidden/>
          </w:rPr>
          <w:tab/>
        </w:r>
        <w:r w:rsidR="005873F9">
          <w:rPr>
            <w:noProof/>
            <w:webHidden/>
          </w:rPr>
          <w:fldChar w:fldCharType="begin"/>
        </w:r>
        <w:r w:rsidR="005873F9">
          <w:rPr>
            <w:noProof/>
            <w:webHidden/>
          </w:rPr>
          <w:instrText xml:space="preserve"> PAGEREF _Toc37237461 \h </w:instrText>
        </w:r>
        <w:r w:rsidR="005873F9">
          <w:rPr>
            <w:noProof/>
            <w:webHidden/>
          </w:rPr>
        </w:r>
        <w:r w:rsidR="005873F9">
          <w:rPr>
            <w:noProof/>
            <w:webHidden/>
          </w:rPr>
          <w:fldChar w:fldCharType="separate"/>
        </w:r>
        <w:r w:rsidR="00980061">
          <w:rPr>
            <w:noProof/>
            <w:webHidden/>
          </w:rPr>
          <w:t>11</w:t>
        </w:r>
        <w:r w:rsidR="005873F9">
          <w:rPr>
            <w:noProof/>
            <w:webHidden/>
          </w:rPr>
          <w:fldChar w:fldCharType="end"/>
        </w:r>
      </w:hyperlink>
    </w:p>
    <w:p w14:paraId="01F5A6C4" w14:textId="1EA4129D" w:rsidR="005873F9" w:rsidRDefault="00000000">
      <w:pPr>
        <w:pStyle w:val="TOC3"/>
        <w:rPr>
          <w:rFonts w:asciiTheme="minorHAnsi" w:eastAsiaTheme="minorEastAsia" w:hAnsiTheme="minorHAnsi" w:cstheme="minorBidi"/>
          <w:noProof/>
          <w:sz w:val="22"/>
          <w:szCs w:val="22"/>
        </w:rPr>
      </w:pPr>
      <w:hyperlink w:anchor="_Toc37237462" w:history="1">
        <w:r w:rsidR="005873F9" w:rsidRPr="00906F4E">
          <w:rPr>
            <w:rStyle w:val="Hyperlink"/>
            <w:noProof/>
            <w:lang w:eastAsia="ar-SA"/>
          </w:rPr>
          <w:t>3.1.1</w:t>
        </w:r>
        <w:r w:rsidR="005873F9">
          <w:rPr>
            <w:rFonts w:asciiTheme="minorHAnsi" w:eastAsiaTheme="minorEastAsia" w:hAnsiTheme="minorHAnsi" w:cstheme="minorBidi"/>
            <w:noProof/>
            <w:sz w:val="22"/>
            <w:szCs w:val="22"/>
          </w:rPr>
          <w:tab/>
        </w:r>
        <w:r w:rsidR="005873F9" w:rsidRPr="00906F4E">
          <w:rPr>
            <w:rStyle w:val="Hyperlink"/>
            <w:noProof/>
            <w:lang w:eastAsia="ar-SA"/>
          </w:rPr>
          <w:t>Types of Names</w:t>
        </w:r>
        <w:r w:rsidR="005873F9">
          <w:rPr>
            <w:noProof/>
            <w:webHidden/>
          </w:rPr>
          <w:tab/>
        </w:r>
        <w:r w:rsidR="005873F9">
          <w:rPr>
            <w:noProof/>
            <w:webHidden/>
          </w:rPr>
          <w:fldChar w:fldCharType="begin"/>
        </w:r>
        <w:r w:rsidR="005873F9">
          <w:rPr>
            <w:noProof/>
            <w:webHidden/>
          </w:rPr>
          <w:instrText xml:space="preserve"> PAGEREF _Toc37237462 \h </w:instrText>
        </w:r>
        <w:r w:rsidR="005873F9">
          <w:rPr>
            <w:noProof/>
            <w:webHidden/>
          </w:rPr>
        </w:r>
        <w:r w:rsidR="005873F9">
          <w:rPr>
            <w:noProof/>
            <w:webHidden/>
          </w:rPr>
          <w:fldChar w:fldCharType="separate"/>
        </w:r>
        <w:r w:rsidR="00980061">
          <w:rPr>
            <w:noProof/>
            <w:webHidden/>
          </w:rPr>
          <w:t>11</w:t>
        </w:r>
        <w:r w:rsidR="005873F9">
          <w:rPr>
            <w:noProof/>
            <w:webHidden/>
          </w:rPr>
          <w:fldChar w:fldCharType="end"/>
        </w:r>
      </w:hyperlink>
    </w:p>
    <w:p w14:paraId="480B6F11" w14:textId="78772AF0" w:rsidR="005873F9" w:rsidRDefault="00000000">
      <w:pPr>
        <w:pStyle w:val="TOC3"/>
        <w:rPr>
          <w:rFonts w:asciiTheme="minorHAnsi" w:eastAsiaTheme="minorEastAsia" w:hAnsiTheme="minorHAnsi" w:cstheme="minorBidi"/>
          <w:noProof/>
          <w:sz w:val="22"/>
          <w:szCs w:val="22"/>
        </w:rPr>
      </w:pPr>
      <w:hyperlink w:anchor="_Toc37237463" w:history="1">
        <w:r w:rsidR="005873F9" w:rsidRPr="00906F4E">
          <w:rPr>
            <w:rStyle w:val="Hyperlink"/>
            <w:noProof/>
            <w:lang w:eastAsia="ar-SA"/>
          </w:rPr>
          <w:t>3.1.2</w:t>
        </w:r>
        <w:r w:rsidR="005873F9">
          <w:rPr>
            <w:rFonts w:asciiTheme="minorHAnsi" w:eastAsiaTheme="minorEastAsia" w:hAnsiTheme="minorHAnsi" w:cstheme="minorBidi"/>
            <w:noProof/>
            <w:sz w:val="22"/>
            <w:szCs w:val="22"/>
          </w:rPr>
          <w:tab/>
        </w:r>
        <w:r w:rsidR="005873F9" w:rsidRPr="00906F4E">
          <w:rPr>
            <w:rStyle w:val="Hyperlink"/>
            <w:noProof/>
            <w:lang w:eastAsia="ar-SA"/>
          </w:rPr>
          <w:t>Need for Names to Be Meaningful</w:t>
        </w:r>
        <w:r w:rsidR="005873F9">
          <w:rPr>
            <w:noProof/>
            <w:webHidden/>
          </w:rPr>
          <w:tab/>
        </w:r>
        <w:r w:rsidR="005873F9">
          <w:rPr>
            <w:noProof/>
            <w:webHidden/>
          </w:rPr>
          <w:fldChar w:fldCharType="begin"/>
        </w:r>
        <w:r w:rsidR="005873F9">
          <w:rPr>
            <w:noProof/>
            <w:webHidden/>
          </w:rPr>
          <w:instrText xml:space="preserve"> PAGEREF _Toc37237463 \h </w:instrText>
        </w:r>
        <w:r w:rsidR="005873F9">
          <w:rPr>
            <w:noProof/>
            <w:webHidden/>
          </w:rPr>
        </w:r>
        <w:r w:rsidR="005873F9">
          <w:rPr>
            <w:noProof/>
            <w:webHidden/>
          </w:rPr>
          <w:fldChar w:fldCharType="separate"/>
        </w:r>
        <w:r w:rsidR="00980061">
          <w:rPr>
            <w:noProof/>
            <w:webHidden/>
          </w:rPr>
          <w:t>16</w:t>
        </w:r>
        <w:r w:rsidR="005873F9">
          <w:rPr>
            <w:noProof/>
            <w:webHidden/>
          </w:rPr>
          <w:fldChar w:fldCharType="end"/>
        </w:r>
      </w:hyperlink>
    </w:p>
    <w:p w14:paraId="79B0AC0D" w14:textId="230B0691" w:rsidR="005873F9" w:rsidRDefault="00000000">
      <w:pPr>
        <w:pStyle w:val="TOC3"/>
        <w:rPr>
          <w:rFonts w:asciiTheme="minorHAnsi" w:eastAsiaTheme="minorEastAsia" w:hAnsiTheme="minorHAnsi" w:cstheme="minorBidi"/>
          <w:noProof/>
          <w:sz w:val="22"/>
          <w:szCs w:val="22"/>
        </w:rPr>
      </w:pPr>
      <w:hyperlink w:anchor="_Toc37237464" w:history="1">
        <w:r w:rsidR="005873F9" w:rsidRPr="00906F4E">
          <w:rPr>
            <w:rStyle w:val="Hyperlink"/>
            <w:noProof/>
            <w:lang w:eastAsia="ar-SA"/>
          </w:rPr>
          <w:t>3.1.3</w:t>
        </w:r>
        <w:r w:rsidR="005873F9">
          <w:rPr>
            <w:rFonts w:asciiTheme="minorHAnsi" w:eastAsiaTheme="minorEastAsia" w:hAnsiTheme="minorHAnsi" w:cstheme="minorBidi"/>
            <w:noProof/>
            <w:sz w:val="22"/>
            <w:szCs w:val="22"/>
          </w:rPr>
          <w:tab/>
        </w:r>
        <w:r w:rsidR="005873F9" w:rsidRPr="00906F4E">
          <w:rPr>
            <w:rStyle w:val="Hyperlink"/>
            <w:noProof/>
            <w:lang w:eastAsia="ar-SA"/>
          </w:rPr>
          <w:t>Anonymity or Pseudonymity of Subscribers</w:t>
        </w:r>
        <w:r w:rsidR="005873F9">
          <w:rPr>
            <w:noProof/>
            <w:webHidden/>
          </w:rPr>
          <w:tab/>
        </w:r>
        <w:r w:rsidR="005873F9">
          <w:rPr>
            <w:noProof/>
            <w:webHidden/>
          </w:rPr>
          <w:fldChar w:fldCharType="begin"/>
        </w:r>
        <w:r w:rsidR="005873F9">
          <w:rPr>
            <w:noProof/>
            <w:webHidden/>
          </w:rPr>
          <w:instrText xml:space="preserve"> PAGEREF _Toc37237464 \h </w:instrText>
        </w:r>
        <w:r w:rsidR="005873F9">
          <w:rPr>
            <w:noProof/>
            <w:webHidden/>
          </w:rPr>
        </w:r>
        <w:r w:rsidR="005873F9">
          <w:rPr>
            <w:noProof/>
            <w:webHidden/>
          </w:rPr>
          <w:fldChar w:fldCharType="separate"/>
        </w:r>
        <w:r w:rsidR="00980061">
          <w:rPr>
            <w:noProof/>
            <w:webHidden/>
          </w:rPr>
          <w:t>16</w:t>
        </w:r>
        <w:r w:rsidR="005873F9">
          <w:rPr>
            <w:noProof/>
            <w:webHidden/>
          </w:rPr>
          <w:fldChar w:fldCharType="end"/>
        </w:r>
      </w:hyperlink>
    </w:p>
    <w:p w14:paraId="09C56D81" w14:textId="370952CB" w:rsidR="005873F9" w:rsidRDefault="00000000">
      <w:pPr>
        <w:pStyle w:val="TOC3"/>
        <w:rPr>
          <w:rFonts w:asciiTheme="minorHAnsi" w:eastAsiaTheme="minorEastAsia" w:hAnsiTheme="minorHAnsi" w:cstheme="minorBidi"/>
          <w:noProof/>
          <w:sz w:val="22"/>
          <w:szCs w:val="22"/>
        </w:rPr>
      </w:pPr>
      <w:hyperlink w:anchor="_Toc37237465" w:history="1">
        <w:r w:rsidR="005873F9" w:rsidRPr="00906F4E">
          <w:rPr>
            <w:rStyle w:val="Hyperlink"/>
            <w:noProof/>
            <w:lang w:eastAsia="ar-SA"/>
          </w:rPr>
          <w:t>3.1.4</w:t>
        </w:r>
        <w:r w:rsidR="005873F9">
          <w:rPr>
            <w:rFonts w:asciiTheme="minorHAnsi" w:eastAsiaTheme="minorEastAsia" w:hAnsiTheme="minorHAnsi" w:cstheme="minorBidi"/>
            <w:noProof/>
            <w:sz w:val="22"/>
            <w:szCs w:val="22"/>
          </w:rPr>
          <w:tab/>
        </w:r>
        <w:r w:rsidR="005873F9" w:rsidRPr="00906F4E">
          <w:rPr>
            <w:rStyle w:val="Hyperlink"/>
            <w:noProof/>
            <w:lang w:eastAsia="ar-SA"/>
          </w:rPr>
          <w:t>Rules for Interpreting Various Name Forms</w:t>
        </w:r>
        <w:r w:rsidR="005873F9">
          <w:rPr>
            <w:noProof/>
            <w:webHidden/>
          </w:rPr>
          <w:tab/>
        </w:r>
        <w:r w:rsidR="005873F9">
          <w:rPr>
            <w:noProof/>
            <w:webHidden/>
          </w:rPr>
          <w:fldChar w:fldCharType="begin"/>
        </w:r>
        <w:r w:rsidR="005873F9">
          <w:rPr>
            <w:noProof/>
            <w:webHidden/>
          </w:rPr>
          <w:instrText xml:space="preserve"> PAGEREF _Toc37237465 \h </w:instrText>
        </w:r>
        <w:r w:rsidR="005873F9">
          <w:rPr>
            <w:noProof/>
            <w:webHidden/>
          </w:rPr>
        </w:r>
        <w:r w:rsidR="005873F9">
          <w:rPr>
            <w:noProof/>
            <w:webHidden/>
          </w:rPr>
          <w:fldChar w:fldCharType="separate"/>
        </w:r>
        <w:r w:rsidR="00980061">
          <w:rPr>
            <w:noProof/>
            <w:webHidden/>
          </w:rPr>
          <w:t>17</w:t>
        </w:r>
        <w:r w:rsidR="005873F9">
          <w:rPr>
            <w:noProof/>
            <w:webHidden/>
          </w:rPr>
          <w:fldChar w:fldCharType="end"/>
        </w:r>
      </w:hyperlink>
    </w:p>
    <w:p w14:paraId="7606AE39" w14:textId="2B42872F" w:rsidR="005873F9" w:rsidRDefault="00000000">
      <w:pPr>
        <w:pStyle w:val="TOC3"/>
        <w:rPr>
          <w:rFonts w:asciiTheme="minorHAnsi" w:eastAsiaTheme="minorEastAsia" w:hAnsiTheme="minorHAnsi" w:cstheme="minorBidi"/>
          <w:noProof/>
          <w:sz w:val="22"/>
          <w:szCs w:val="22"/>
        </w:rPr>
      </w:pPr>
      <w:hyperlink w:anchor="_Toc37237466" w:history="1">
        <w:r w:rsidR="005873F9" w:rsidRPr="00906F4E">
          <w:rPr>
            <w:rStyle w:val="Hyperlink"/>
            <w:noProof/>
            <w:lang w:eastAsia="ar-SA"/>
          </w:rPr>
          <w:t>3.1.5</w:t>
        </w:r>
        <w:r w:rsidR="005873F9">
          <w:rPr>
            <w:rFonts w:asciiTheme="minorHAnsi" w:eastAsiaTheme="minorEastAsia" w:hAnsiTheme="minorHAnsi" w:cstheme="minorBidi"/>
            <w:noProof/>
            <w:sz w:val="22"/>
            <w:szCs w:val="22"/>
          </w:rPr>
          <w:tab/>
        </w:r>
        <w:r w:rsidR="005873F9" w:rsidRPr="00906F4E">
          <w:rPr>
            <w:rStyle w:val="Hyperlink"/>
            <w:noProof/>
            <w:lang w:eastAsia="ar-SA"/>
          </w:rPr>
          <w:t>Uniqueness of Names</w:t>
        </w:r>
        <w:r w:rsidR="005873F9">
          <w:rPr>
            <w:noProof/>
            <w:webHidden/>
          </w:rPr>
          <w:tab/>
        </w:r>
        <w:r w:rsidR="005873F9">
          <w:rPr>
            <w:noProof/>
            <w:webHidden/>
          </w:rPr>
          <w:fldChar w:fldCharType="begin"/>
        </w:r>
        <w:r w:rsidR="005873F9">
          <w:rPr>
            <w:noProof/>
            <w:webHidden/>
          </w:rPr>
          <w:instrText xml:space="preserve"> PAGEREF _Toc37237466 \h </w:instrText>
        </w:r>
        <w:r w:rsidR="005873F9">
          <w:rPr>
            <w:noProof/>
            <w:webHidden/>
          </w:rPr>
        </w:r>
        <w:r w:rsidR="005873F9">
          <w:rPr>
            <w:noProof/>
            <w:webHidden/>
          </w:rPr>
          <w:fldChar w:fldCharType="separate"/>
        </w:r>
        <w:r w:rsidR="00980061">
          <w:rPr>
            <w:noProof/>
            <w:webHidden/>
          </w:rPr>
          <w:t>17</w:t>
        </w:r>
        <w:r w:rsidR="005873F9">
          <w:rPr>
            <w:noProof/>
            <w:webHidden/>
          </w:rPr>
          <w:fldChar w:fldCharType="end"/>
        </w:r>
      </w:hyperlink>
    </w:p>
    <w:p w14:paraId="7956C208" w14:textId="31234CF6" w:rsidR="005873F9" w:rsidRDefault="00000000">
      <w:pPr>
        <w:pStyle w:val="TOC3"/>
        <w:rPr>
          <w:rFonts w:asciiTheme="minorHAnsi" w:eastAsiaTheme="minorEastAsia" w:hAnsiTheme="minorHAnsi" w:cstheme="minorBidi"/>
          <w:noProof/>
          <w:sz w:val="22"/>
          <w:szCs w:val="22"/>
        </w:rPr>
      </w:pPr>
      <w:hyperlink w:anchor="_Toc37237467" w:history="1">
        <w:r w:rsidR="005873F9" w:rsidRPr="00906F4E">
          <w:rPr>
            <w:rStyle w:val="Hyperlink"/>
            <w:noProof/>
            <w:lang w:eastAsia="ar-SA"/>
          </w:rPr>
          <w:t>3.1.6</w:t>
        </w:r>
        <w:r w:rsidR="005873F9">
          <w:rPr>
            <w:rFonts w:asciiTheme="minorHAnsi" w:eastAsiaTheme="minorEastAsia" w:hAnsiTheme="minorHAnsi" w:cstheme="minorBidi"/>
            <w:noProof/>
            <w:sz w:val="22"/>
            <w:szCs w:val="22"/>
          </w:rPr>
          <w:tab/>
        </w:r>
        <w:r w:rsidR="005873F9" w:rsidRPr="00906F4E">
          <w:rPr>
            <w:rStyle w:val="Hyperlink"/>
            <w:noProof/>
            <w:lang w:eastAsia="ar-SA"/>
          </w:rPr>
          <w:t>Recognition, Authentication, and Role of Trademarks</w:t>
        </w:r>
        <w:r w:rsidR="005873F9">
          <w:rPr>
            <w:noProof/>
            <w:webHidden/>
          </w:rPr>
          <w:tab/>
        </w:r>
        <w:r w:rsidR="005873F9">
          <w:rPr>
            <w:noProof/>
            <w:webHidden/>
          </w:rPr>
          <w:fldChar w:fldCharType="begin"/>
        </w:r>
        <w:r w:rsidR="005873F9">
          <w:rPr>
            <w:noProof/>
            <w:webHidden/>
          </w:rPr>
          <w:instrText xml:space="preserve"> PAGEREF _Toc37237467 \h </w:instrText>
        </w:r>
        <w:r w:rsidR="005873F9">
          <w:rPr>
            <w:noProof/>
            <w:webHidden/>
          </w:rPr>
        </w:r>
        <w:r w:rsidR="005873F9">
          <w:rPr>
            <w:noProof/>
            <w:webHidden/>
          </w:rPr>
          <w:fldChar w:fldCharType="separate"/>
        </w:r>
        <w:r w:rsidR="00980061">
          <w:rPr>
            <w:noProof/>
            <w:webHidden/>
          </w:rPr>
          <w:t>17</w:t>
        </w:r>
        <w:r w:rsidR="005873F9">
          <w:rPr>
            <w:noProof/>
            <w:webHidden/>
          </w:rPr>
          <w:fldChar w:fldCharType="end"/>
        </w:r>
      </w:hyperlink>
    </w:p>
    <w:p w14:paraId="105E9A88" w14:textId="313E56AC" w:rsidR="005873F9" w:rsidRDefault="00000000">
      <w:pPr>
        <w:pStyle w:val="TOC2"/>
        <w:rPr>
          <w:rFonts w:asciiTheme="minorHAnsi" w:eastAsiaTheme="minorEastAsia" w:hAnsiTheme="minorHAnsi" w:cstheme="minorBidi"/>
          <w:b w:val="0"/>
          <w:noProof/>
          <w:sz w:val="22"/>
          <w:szCs w:val="22"/>
        </w:rPr>
      </w:pPr>
      <w:hyperlink w:anchor="_Toc37237468" w:history="1">
        <w:r w:rsidR="005873F9" w:rsidRPr="00906F4E">
          <w:rPr>
            <w:rStyle w:val="Hyperlink"/>
            <w:noProof/>
            <w:lang w:eastAsia="ar-SA"/>
          </w:rPr>
          <w:t>3.2</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Initial Identity Validation</w:t>
        </w:r>
        <w:r w:rsidR="005873F9">
          <w:rPr>
            <w:noProof/>
            <w:webHidden/>
          </w:rPr>
          <w:tab/>
        </w:r>
        <w:r w:rsidR="005873F9">
          <w:rPr>
            <w:noProof/>
            <w:webHidden/>
          </w:rPr>
          <w:fldChar w:fldCharType="begin"/>
        </w:r>
        <w:r w:rsidR="005873F9">
          <w:rPr>
            <w:noProof/>
            <w:webHidden/>
          </w:rPr>
          <w:instrText xml:space="preserve"> PAGEREF _Toc37237468 \h </w:instrText>
        </w:r>
        <w:r w:rsidR="005873F9">
          <w:rPr>
            <w:noProof/>
            <w:webHidden/>
          </w:rPr>
        </w:r>
        <w:r w:rsidR="005873F9">
          <w:rPr>
            <w:noProof/>
            <w:webHidden/>
          </w:rPr>
          <w:fldChar w:fldCharType="separate"/>
        </w:r>
        <w:r w:rsidR="00980061">
          <w:rPr>
            <w:noProof/>
            <w:webHidden/>
          </w:rPr>
          <w:t>17</w:t>
        </w:r>
        <w:r w:rsidR="005873F9">
          <w:rPr>
            <w:noProof/>
            <w:webHidden/>
          </w:rPr>
          <w:fldChar w:fldCharType="end"/>
        </w:r>
      </w:hyperlink>
    </w:p>
    <w:p w14:paraId="185AFCFF" w14:textId="0E36DD7B" w:rsidR="005873F9" w:rsidRDefault="00000000">
      <w:pPr>
        <w:pStyle w:val="TOC3"/>
        <w:rPr>
          <w:rFonts w:asciiTheme="minorHAnsi" w:eastAsiaTheme="minorEastAsia" w:hAnsiTheme="minorHAnsi" w:cstheme="minorBidi"/>
          <w:noProof/>
          <w:sz w:val="22"/>
          <w:szCs w:val="22"/>
        </w:rPr>
      </w:pPr>
      <w:hyperlink w:anchor="_Toc37237469" w:history="1">
        <w:r w:rsidR="005873F9" w:rsidRPr="00906F4E">
          <w:rPr>
            <w:rStyle w:val="Hyperlink"/>
            <w:noProof/>
            <w:lang w:eastAsia="ar-SA"/>
          </w:rPr>
          <w:t>3.2.1</w:t>
        </w:r>
        <w:r w:rsidR="005873F9">
          <w:rPr>
            <w:rFonts w:asciiTheme="minorHAnsi" w:eastAsiaTheme="minorEastAsia" w:hAnsiTheme="minorHAnsi" w:cstheme="minorBidi"/>
            <w:noProof/>
            <w:sz w:val="22"/>
            <w:szCs w:val="22"/>
          </w:rPr>
          <w:tab/>
        </w:r>
        <w:r w:rsidR="005873F9" w:rsidRPr="00906F4E">
          <w:rPr>
            <w:rStyle w:val="Hyperlink"/>
            <w:noProof/>
            <w:lang w:eastAsia="ar-SA"/>
          </w:rPr>
          <w:t>Method to Prove Possession of Private Key</w:t>
        </w:r>
        <w:r w:rsidR="005873F9">
          <w:rPr>
            <w:noProof/>
            <w:webHidden/>
          </w:rPr>
          <w:tab/>
        </w:r>
        <w:r w:rsidR="005873F9">
          <w:rPr>
            <w:noProof/>
            <w:webHidden/>
          </w:rPr>
          <w:fldChar w:fldCharType="begin"/>
        </w:r>
        <w:r w:rsidR="005873F9">
          <w:rPr>
            <w:noProof/>
            <w:webHidden/>
          </w:rPr>
          <w:instrText xml:space="preserve"> PAGEREF _Toc37237469 \h </w:instrText>
        </w:r>
        <w:r w:rsidR="005873F9">
          <w:rPr>
            <w:noProof/>
            <w:webHidden/>
          </w:rPr>
        </w:r>
        <w:r w:rsidR="005873F9">
          <w:rPr>
            <w:noProof/>
            <w:webHidden/>
          </w:rPr>
          <w:fldChar w:fldCharType="separate"/>
        </w:r>
        <w:r w:rsidR="00980061">
          <w:rPr>
            <w:noProof/>
            <w:webHidden/>
          </w:rPr>
          <w:t>17</w:t>
        </w:r>
        <w:r w:rsidR="005873F9">
          <w:rPr>
            <w:noProof/>
            <w:webHidden/>
          </w:rPr>
          <w:fldChar w:fldCharType="end"/>
        </w:r>
      </w:hyperlink>
    </w:p>
    <w:p w14:paraId="75A86ED7" w14:textId="23EF7B72" w:rsidR="005873F9" w:rsidRDefault="00000000">
      <w:pPr>
        <w:pStyle w:val="TOC3"/>
        <w:rPr>
          <w:rFonts w:asciiTheme="minorHAnsi" w:eastAsiaTheme="minorEastAsia" w:hAnsiTheme="minorHAnsi" w:cstheme="minorBidi"/>
          <w:noProof/>
          <w:sz w:val="22"/>
          <w:szCs w:val="22"/>
        </w:rPr>
      </w:pPr>
      <w:hyperlink w:anchor="_Toc37237470" w:history="1">
        <w:r w:rsidR="005873F9" w:rsidRPr="00906F4E">
          <w:rPr>
            <w:rStyle w:val="Hyperlink"/>
            <w:noProof/>
            <w:lang w:eastAsia="ar-SA"/>
          </w:rPr>
          <w:t>3.2.2</w:t>
        </w:r>
        <w:r w:rsidR="005873F9">
          <w:rPr>
            <w:rFonts w:asciiTheme="minorHAnsi" w:eastAsiaTheme="minorEastAsia" w:hAnsiTheme="minorHAnsi" w:cstheme="minorBidi"/>
            <w:noProof/>
            <w:sz w:val="22"/>
            <w:szCs w:val="22"/>
          </w:rPr>
          <w:tab/>
        </w:r>
        <w:r w:rsidR="005873F9" w:rsidRPr="00906F4E">
          <w:rPr>
            <w:rStyle w:val="Hyperlink"/>
            <w:noProof/>
            <w:lang w:eastAsia="ar-SA"/>
          </w:rPr>
          <w:t>Authentication of Organization Identity</w:t>
        </w:r>
        <w:r w:rsidR="005873F9">
          <w:rPr>
            <w:noProof/>
            <w:webHidden/>
          </w:rPr>
          <w:tab/>
        </w:r>
        <w:r w:rsidR="005873F9">
          <w:rPr>
            <w:noProof/>
            <w:webHidden/>
          </w:rPr>
          <w:fldChar w:fldCharType="begin"/>
        </w:r>
        <w:r w:rsidR="005873F9">
          <w:rPr>
            <w:noProof/>
            <w:webHidden/>
          </w:rPr>
          <w:instrText xml:space="preserve"> PAGEREF _Toc37237470 \h </w:instrText>
        </w:r>
        <w:r w:rsidR="005873F9">
          <w:rPr>
            <w:noProof/>
            <w:webHidden/>
          </w:rPr>
        </w:r>
        <w:r w:rsidR="005873F9">
          <w:rPr>
            <w:noProof/>
            <w:webHidden/>
          </w:rPr>
          <w:fldChar w:fldCharType="separate"/>
        </w:r>
        <w:r w:rsidR="00980061">
          <w:rPr>
            <w:noProof/>
            <w:webHidden/>
          </w:rPr>
          <w:t>17</w:t>
        </w:r>
        <w:r w:rsidR="005873F9">
          <w:rPr>
            <w:noProof/>
            <w:webHidden/>
          </w:rPr>
          <w:fldChar w:fldCharType="end"/>
        </w:r>
      </w:hyperlink>
    </w:p>
    <w:p w14:paraId="59B134C0" w14:textId="2C30A45C" w:rsidR="005873F9" w:rsidRDefault="00000000">
      <w:pPr>
        <w:pStyle w:val="TOC3"/>
        <w:rPr>
          <w:rFonts w:asciiTheme="minorHAnsi" w:eastAsiaTheme="minorEastAsia" w:hAnsiTheme="minorHAnsi" w:cstheme="minorBidi"/>
          <w:noProof/>
          <w:sz w:val="22"/>
          <w:szCs w:val="22"/>
        </w:rPr>
      </w:pPr>
      <w:hyperlink w:anchor="_Toc37237471" w:history="1">
        <w:r w:rsidR="005873F9" w:rsidRPr="00906F4E">
          <w:rPr>
            <w:rStyle w:val="Hyperlink"/>
            <w:noProof/>
            <w:lang w:eastAsia="ar-SA"/>
          </w:rPr>
          <w:t>3.2.3</w:t>
        </w:r>
        <w:r w:rsidR="005873F9">
          <w:rPr>
            <w:rFonts w:asciiTheme="minorHAnsi" w:eastAsiaTheme="minorEastAsia" w:hAnsiTheme="minorHAnsi" w:cstheme="minorBidi"/>
            <w:noProof/>
            <w:sz w:val="22"/>
            <w:szCs w:val="22"/>
          </w:rPr>
          <w:tab/>
        </w:r>
        <w:r w:rsidR="005873F9" w:rsidRPr="00906F4E">
          <w:rPr>
            <w:rStyle w:val="Hyperlink"/>
            <w:noProof/>
            <w:lang w:eastAsia="ar-SA"/>
          </w:rPr>
          <w:t>Authentication of Individual Identity</w:t>
        </w:r>
        <w:r w:rsidR="005873F9">
          <w:rPr>
            <w:noProof/>
            <w:webHidden/>
          </w:rPr>
          <w:tab/>
        </w:r>
        <w:r w:rsidR="005873F9">
          <w:rPr>
            <w:noProof/>
            <w:webHidden/>
          </w:rPr>
          <w:fldChar w:fldCharType="begin"/>
        </w:r>
        <w:r w:rsidR="005873F9">
          <w:rPr>
            <w:noProof/>
            <w:webHidden/>
          </w:rPr>
          <w:instrText xml:space="preserve"> PAGEREF _Toc37237471 \h </w:instrText>
        </w:r>
        <w:r w:rsidR="005873F9">
          <w:rPr>
            <w:noProof/>
            <w:webHidden/>
          </w:rPr>
        </w:r>
        <w:r w:rsidR="005873F9">
          <w:rPr>
            <w:noProof/>
            <w:webHidden/>
          </w:rPr>
          <w:fldChar w:fldCharType="separate"/>
        </w:r>
        <w:r w:rsidR="00980061">
          <w:rPr>
            <w:noProof/>
            <w:webHidden/>
          </w:rPr>
          <w:t>18</w:t>
        </w:r>
        <w:r w:rsidR="005873F9">
          <w:rPr>
            <w:noProof/>
            <w:webHidden/>
          </w:rPr>
          <w:fldChar w:fldCharType="end"/>
        </w:r>
      </w:hyperlink>
    </w:p>
    <w:p w14:paraId="7E419352" w14:textId="5FBF1110" w:rsidR="005873F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7237472" w:history="1">
        <w:r w:rsidR="005873F9" w:rsidRPr="00906F4E">
          <w:rPr>
            <w:rStyle w:val="Hyperlink"/>
            <w:noProof/>
            <w:lang w:eastAsia="ar-SA"/>
          </w:rPr>
          <w:t>3.2.3.1</w:t>
        </w:r>
        <w:r w:rsidR="005873F9">
          <w:rPr>
            <w:rFonts w:asciiTheme="minorHAnsi" w:eastAsiaTheme="minorEastAsia" w:hAnsiTheme="minorHAnsi" w:cstheme="minorBidi"/>
            <w:noProof/>
            <w:sz w:val="22"/>
            <w:szCs w:val="22"/>
          </w:rPr>
          <w:tab/>
        </w:r>
        <w:r w:rsidR="005873F9" w:rsidRPr="00906F4E">
          <w:rPr>
            <w:rStyle w:val="Hyperlink"/>
            <w:noProof/>
            <w:lang w:eastAsia="ar-SA"/>
          </w:rPr>
          <w:t>Authentication of Human Subscribers</w:t>
        </w:r>
        <w:r w:rsidR="005873F9">
          <w:rPr>
            <w:noProof/>
            <w:webHidden/>
          </w:rPr>
          <w:tab/>
        </w:r>
        <w:r w:rsidR="005873F9">
          <w:rPr>
            <w:noProof/>
            <w:webHidden/>
          </w:rPr>
          <w:fldChar w:fldCharType="begin"/>
        </w:r>
        <w:r w:rsidR="005873F9">
          <w:rPr>
            <w:noProof/>
            <w:webHidden/>
          </w:rPr>
          <w:instrText xml:space="preserve"> PAGEREF _Toc37237472 \h </w:instrText>
        </w:r>
        <w:r w:rsidR="005873F9">
          <w:rPr>
            <w:noProof/>
            <w:webHidden/>
          </w:rPr>
        </w:r>
        <w:r w:rsidR="005873F9">
          <w:rPr>
            <w:noProof/>
            <w:webHidden/>
          </w:rPr>
          <w:fldChar w:fldCharType="separate"/>
        </w:r>
        <w:r w:rsidR="00980061">
          <w:rPr>
            <w:noProof/>
            <w:webHidden/>
          </w:rPr>
          <w:t>18</w:t>
        </w:r>
        <w:r w:rsidR="005873F9">
          <w:rPr>
            <w:noProof/>
            <w:webHidden/>
          </w:rPr>
          <w:fldChar w:fldCharType="end"/>
        </w:r>
      </w:hyperlink>
    </w:p>
    <w:p w14:paraId="34BDAE5F" w14:textId="1EE0113D" w:rsidR="005873F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7237473" w:history="1">
        <w:r w:rsidR="005873F9" w:rsidRPr="00906F4E">
          <w:rPr>
            <w:rStyle w:val="Hyperlink"/>
            <w:noProof/>
            <w:lang w:eastAsia="ar-SA"/>
          </w:rPr>
          <w:t>3.2.3.2</w:t>
        </w:r>
        <w:r w:rsidR="005873F9">
          <w:rPr>
            <w:rFonts w:asciiTheme="minorHAnsi" w:eastAsiaTheme="minorEastAsia" w:hAnsiTheme="minorHAnsi" w:cstheme="minorBidi"/>
            <w:noProof/>
            <w:sz w:val="22"/>
            <w:szCs w:val="22"/>
          </w:rPr>
          <w:tab/>
        </w:r>
        <w:r w:rsidR="005873F9" w:rsidRPr="00906F4E">
          <w:rPr>
            <w:rStyle w:val="Hyperlink"/>
            <w:noProof/>
            <w:lang w:eastAsia="ar-SA"/>
          </w:rPr>
          <w:t>Authentication of Devices</w:t>
        </w:r>
        <w:r w:rsidR="005873F9">
          <w:rPr>
            <w:noProof/>
            <w:webHidden/>
          </w:rPr>
          <w:tab/>
        </w:r>
        <w:r w:rsidR="005873F9">
          <w:rPr>
            <w:noProof/>
            <w:webHidden/>
          </w:rPr>
          <w:fldChar w:fldCharType="begin"/>
        </w:r>
        <w:r w:rsidR="005873F9">
          <w:rPr>
            <w:noProof/>
            <w:webHidden/>
          </w:rPr>
          <w:instrText xml:space="preserve"> PAGEREF _Toc37237473 \h </w:instrText>
        </w:r>
        <w:r w:rsidR="005873F9">
          <w:rPr>
            <w:noProof/>
            <w:webHidden/>
          </w:rPr>
        </w:r>
        <w:r w:rsidR="005873F9">
          <w:rPr>
            <w:noProof/>
            <w:webHidden/>
          </w:rPr>
          <w:fldChar w:fldCharType="separate"/>
        </w:r>
        <w:r w:rsidR="00980061">
          <w:rPr>
            <w:noProof/>
            <w:webHidden/>
          </w:rPr>
          <w:t>20</w:t>
        </w:r>
        <w:r w:rsidR="005873F9">
          <w:rPr>
            <w:noProof/>
            <w:webHidden/>
          </w:rPr>
          <w:fldChar w:fldCharType="end"/>
        </w:r>
      </w:hyperlink>
    </w:p>
    <w:p w14:paraId="6BD73678" w14:textId="0BD457BB" w:rsidR="005873F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7237474" w:history="1">
        <w:r w:rsidR="005873F9" w:rsidRPr="00906F4E">
          <w:rPr>
            <w:rStyle w:val="Hyperlink"/>
            <w:noProof/>
            <w:lang w:eastAsia="ar-SA"/>
          </w:rPr>
          <w:t>3.2.3.3</w:t>
        </w:r>
        <w:r w:rsidR="005873F9">
          <w:rPr>
            <w:rFonts w:asciiTheme="minorHAnsi" w:eastAsiaTheme="minorEastAsia" w:hAnsiTheme="minorHAnsi" w:cstheme="minorBidi"/>
            <w:noProof/>
            <w:sz w:val="22"/>
            <w:szCs w:val="22"/>
          </w:rPr>
          <w:tab/>
        </w:r>
        <w:r w:rsidR="005873F9" w:rsidRPr="00906F4E">
          <w:rPr>
            <w:rStyle w:val="Hyperlink"/>
            <w:noProof/>
            <w:lang w:eastAsia="ar-SA"/>
          </w:rPr>
          <w:t>Authentication for Derived PIV Credentials</w:t>
        </w:r>
        <w:r w:rsidR="005873F9">
          <w:rPr>
            <w:noProof/>
            <w:webHidden/>
          </w:rPr>
          <w:tab/>
        </w:r>
        <w:r w:rsidR="005873F9">
          <w:rPr>
            <w:noProof/>
            <w:webHidden/>
          </w:rPr>
          <w:fldChar w:fldCharType="begin"/>
        </w:r>
        <w:r w:rsidR="005873F9">
          <w:rPr>
            <w:noProof/>
            <w:webHidden/>
          </w:rPr>
          <w:instrText xml:space="preserve"> PAGEREF _Toc37237474 \h </w:instrText>
        </w:r>
        <w:r w:rsidR="005873F9">
          <w:rPr>
            <w:noProof/>
            <w:webHidden/>
          </w:rPr>
        </w:r>
        <w:r w:rsidR="005873F9">
          <w:rPr>
            <w:noProof/>
            <w:webHidden/>
          </w:rPr>
          <w:fldChar w:fldCharType="separate"/>
        </w:r>
        <w:r w:rsidR="00980061">
          <w:rPr>
            <w:noProof/>
            <w:webHidden/>
          </w:rPr>
          <w:t>21</w:t>
        </w:r>
        <w:r w:rsidR="005873F9">
          <w:rPr>
            <w:noProof/>
            <w:webHidden/>
          </w:rPr>
          <w:fldChar w:fldCharType="end"/>
        </w:r>
      </w:hyperlink>
    </w:p>
    <w:p w14:paraId="3A519022" w14:textId="7DC9755C" w:rsidR="005873F9" w:rsidRDefault="00000000">
      <w:pPr>
        <w:pStyle w:val="TOC3"/>
        <w:rPr>
          <w:rFonts w:asciiTheme="minorHAnsi" w:eastAsiaTheme="minorEastAsia" w:hAnsiTheme="minorHAnsi" w:cstheme="minorBidi"/>
          <w:noProof/>
          <w:sz w:val="22"/>
          <w:szCs w:val="22"/>
        </w:rPr>
      </w:pPr>
      <w:hyperlink w:anchor="_Toc37237475" w:history="1">
        <w:r w:rsidR="005873F9" w:rsidRPr="00906F4E">
          <w:rPr>
            <w:rStyle w:val="Hyperlink"/>
            <w:noProof/>
            <w:lang w:eastAsia="ar-SA"/>
          </w:rPr>
          <w:t>3.2.4</w:t>
        </w:r>
        <w:r w:rsidR="005873F9">
          <w:rPr>
            <w:rFonts w:asciiTheme="minorHAnsi" w:eastAsiaTheme="minorEastAsia" w:hAnsiTheme="minorHAnsi" w:cstheme="minorBidi"/>
            <w:noProof/>
            <w:sz w:val="22"/>
            <w:szCs w:val="22"/>
          </w:rPr>
          <w:tab/>
        </w:r>
        <w:r w:rsidR="005873F9" w:rsidRPr="00906F4E">
          <w:rPr>
            <w:rStyle w:val="Hyperlink"/>
            <w:noProof/>
            <w:lang w:eastAsia="ar-SA"/>
          </w:rPr>
          <w:t>Non-verified Subscriber Information</w:t>
        </w:r>
        <w:r w:rsidR="005873F9">
          <w:rPr>
            <w:noProof/>
            <w:webHidden/>
          </w:rPr>
          <w:tab/>
        </w:r>
        <w:r w:rsidR="005873F9">
          <w:rPr>
            <w:noProof/>
            <w:webHidden/>
          </w:rPr>
          <w:fldChar w:fldCharType="begin"/>
        </w:r>
        <w:r w:rsidR="005873F9">
          <w:rPr>
            <w:noProof/>
            <w:webHidden/>
          </w:rPr>
          <w:instrText xml:space="preserve"> PAGEREF _Toc37237475 \h </w:instrText>
        </w:r>
        <w:r w:rsidR="005873F9">
          <w:rPr>
            <w:noProof/>
            <w:webHidden/>
          </w:rPr>
        </w:r>
        <w:r w:rsidR="005873F9">
          <w:rPr>
            <w:noProof/>
            <w:webHidden/>
          </w:rPr>
          <w:fldChar w:fldCharType="separate"/>
        </w:r>
        <w:r w:rsidR="00980061">
          <w:rPr>
            <w:noProof/>
            <w:webHidden/>
          </w:rPr>
          <w:t>22</w:t>
        </w:r>
        <w:r w:rsidR="005873F9">
          <w:rPr>
            <w:noProof/>
            <w:webHidden/>
          </w:rPr>
          <w:fldChar w:fldCharType="end"/>
        </w:r>
      </w:hyperlink>
    </w:p>
    <w:p w14:paraId="6613299D" w14:textId="39549614" w:rsidR="005873F9" w:rsidRDefault="00000000">
      <w:pPr>
        <w:pStyle w:val="TOC3"/>
        <w:rPr>
          <w:rFonts w:asciiTheme="minorHAnsi" w:eastAsiaTheme="minorEastAsia" w:hAnsiTheme="minorHAnsi" w:cstheme="minorBidi"/>
          <w:noProof/>
          <w:sz w:val="22"/>
          <w:szCs w:val="22"/>
        </w:rPr>
      </w:pPr>
      <w:hyperlink w:anchor="_Toc37237476" w:history="1">
        <w:r w:rsidR="005873F9" w:rsidRPr="00906F4E">
          <w:rPr>
            <w:rStyle w:val="Hyperlink"/>
            <w:noProof/>
            <w:lang w:eastAsia="ar-SA"/>
          </w:rPr>
          <w:t>3.2.5</w:t>
        </w:r>
        <w:r w:rsidR="005873F9">
          <w:rPr>
            <w:rFonts w:asciiTheme="minorHAnsi" w:eastAsiaTheme="minorEastAsia" w:hAnsiTheme="minorHAnsi" w:cstheme="minorBidi"/>
            <w:noProof/>
            <w:sz w:val="22"/>
            <w:szCs w:val="22"/>
          </w:rPr>
          <w:tab/>
        </w:r>
        <w:r w:rsidR="005873F9" w:rsidRPr="00906F4E">
          <w:rPr>
            <w:rStyle w:val="Hyperlink"/>
            <w:noProof/>
            <w:lang w:eastAsia="ar-SA"/>
          </w:rPr>
          <w:t>Validation of Authority</w:t>
        </w:r>
        <w:r w:rsidR="005873F9">
          <w:rPr>
            <w:noProof/>
            <w:webHidden/>
          </w:rPr>
          <w:tab/>
        </w:r>
        <w:r w:rsidR="005873F9">
          <w:rPr>
            <w:noProof/>
            <w:webHidden/>
          </w:rPr>
          <w:fldChar w:fldCharType="begin"/>
        </w:r>
        <w:r w:rsidR="005873F9">
          <w:rPr>
            <w:noProof/>
            <w:webHidden/>
          </w:rPr>
          <w:instrText xml:space="preserve"> PAGEREF _Toc37237476 \h </w:instrText>
        </w:r>
        <w:r w:rsidR="005873F9">
          <w:rPr>
            <w:noProof/>
            <w:webHidden/>
          </w:rPr>
        </w:r>
        <w:r w:rsidR="005873F9">
          <w:rPr>
            <w:noProof/>
            <w:webHidden/>
          </w:rPr>
          <w:fldChar w:fldCharType="separate"/>
        </w:r>
        <w:r w:rsidR="00980061">
          <w:rPr>
            <w:noProof/>
            <w:webHidden/>
          </w:rPr>
          <w:t>22</w:t>
        </w:r>
        <w:r w:rsidR="005873F9">
          <w:rPr>
            <w:noProof/>
            <w:webHidden/>
          </w:rPr>
          <w:fldChar w:fldCharType="end"/>
        </w:r>
      </w:hyperlink>
    </w:p>
    <w:p w14:paraId="08304DE5" w14:textId="26C3BFED" w:rsidR="005873F9" w:rsidRDefault="00000000">
      <w:pPr>
        <w:pStyle w:val="TOC3"/>
        <w:rPr>
          <w:rFonts w:asciiTheme="minorHAnsi" w:eastAsiaTheme="minorEastAsia" w:hAnsiTheme="minorHAnsi" w:cstheme="minorBidi"/>
          <w:noProof/>
          <w:sz w:val="22"/>
          <w:szCs w:val="22"/>
        </w:rPr>
      </w:pPr>
      <w:hyperlink w:anchor="_Toc37237477" w:history="1">
        <w:r w:rsidR="005873F9" w:rsidRPr="00906F4E">
          <w:rPr>
            <w:rStyle w:val="Hyperlink"/>
            <w:noProof/>
            <w:lang w:eastAsia="ar-SA"/>
          </w:rPr>
          <w:t>3.2.6</w:t>
        </w:r>
        <w:r w:rsidR="005873F9">
          <w:rPr>
            <w:rFonts w:asciiTheme="minorHAnsi" w:eastAsiaTheme="minorEastAsia" w:hAnsiTheme="minorHAnsi" w:cstheme="minorBidi"/>
            <w:noProof/>
            <w:sz w:val="22"/>
            <w:szCs w:val="22"/>
          </w:rPr>
          <w:tab/>
        </w:r>
        <w:r w:rsidR="005873F9" w:rsidRPr="00906F4E">
          <w:rPr>
            <w:rStyle w:val="Hyperlink"/>
            <w:noProof/>
            <w:lang w:eastAsia="ar-SA"/>
          </w:rPr>
          <w:t>Criteria for Interoperation</w:t>
        </w:r>
        <w:r w:rsidR="005873F9">
          <w:rPr>
            <w:noProof/>
            <w:webHidden/>
          </w:rPr>
          <w:tab/>
        </w:r>
        <w:r w:rsidR="005873F9">
          <w:rPr>
            <w:noProof/>
            <w:webHidden/>
          </w:rPr>
          <w:fldChar w:fldCharType="begin"/>
        </w:r>
        <w:r w:rsidR="005873F9">
          <w:rPr>
            <w:noProof/>
            <w:webHidden/>
          </w:rPr>
          <w:instrText xml:space="preserve"> PAGEREF _Toc37237477 \h </w:instrText>
        </w:r>
        <w:r w:rsidR="005873F9">
          <w:rPr>
            <w:noProof/>
            <w:webHidden/>
          </w:rPr>
        </w:r>
        <w:r w:rsidR="005873F9">
          <w:rPr>
            <w:noProof/>
            <w:webHidden/>
          </w:rPr>
          <w:fldChar w:fldCharType="separate"/>
        </w:r>
        <w:r w:rsidR="00980061">
          <w:rPr>
            <w:noProof/>
            <w:webHidden/>
          </w:rPr>
          <w:t>22</w:t>
        </w:r>
        <w:r w:rsidR="005873F9">
          <w:rPr>
            <w:noProof/>
            <w:webHidden/>
          </w:rPr>
          <w:fldChar w:fldCharType="end"/>
        </w:r>
      </w:hyperlink>
    </w:p>
    <w:p w14:paraId="40290636" w14:textId="1CDA5928" w:rsidR="005873F9" w:rsidRDefault="00000000">
      <w:pPr>
        <w:pStyle w:val="TOC2"/>
        <w:rPr>
          <w:rFonts w:asciiTheme="minorHAnsi" w:eastAsiaTheme="minorEastAsia" w:hAnsiTheme="minorHAnsi" w:cstheme="minorBidi"/>
          <w:b w:val="0"/>
          <w:noProof/>
          <w:sz w:val="22"/>
          <w:szCs w:val="22"/>
        </w:rPr>
      </w:pPr>
      <w:hyperlink w:anchor="_Toc37237478" w:history="1">
        <w:r w:rsidR="005873F9" w:rsidRPr="00906F4E">
          <w:rPr>
            <w:rStyle w:val="Hyperlink"/>
            <w:noProof/>
            <w:lang w:eastAsia="ar-SA"/>
          </w:rPr>
          <w:t>3.3</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Identification and Authentication for Re-key  Requests</w:t>
        </w:r>
        <w:r w:rsidR="005873F9">
          <w:rPr>
            <w:noProof/>
            <w:webHidden/>
          </w:rPr>
          <w:tab/>
        </w:r>
        <w:r w:rsidR="005873F9">
          <w:rPr>
            <w:noProof/>
            <w:webHidden/>
          </w:rPr>
          <w:fldChar w:fldCharType="begin"/>
        </w:r>
        <w:r w:rsidR="005873F9">
          <w:rPr>
            <w:noProof/>
            <w:webHidden/>
          </w:rPr>
          <w:instrText xml:space="preserve"> PAGEREF _Toc37237478 \h </w:instrText>
        </w:r>
        <w:r w:rsidR="005873F9">
          <w:rPr>
            <w:noProof/>
            <w:webHidden/>
          </w:rPr>
        </w:r>
        <w:r w:rsidR="005873F9">
          <w:rPr>
            <w:noProof/>
            <w:webHidden/>
          </w:rPr>
          <w:fldChar w:fldCharType="separate"/>
        </w:r>
        <w:r w:rsidR="00980061">
          <w:rPr>
            <w:noProof/>
            <w:webHidden/>
          </w:rPr>
          <w:t>22</w:t>
        </w:r>
        <w:r w:rsidR="005873F9">
          <w:rPr>
            <w:noProof/>
            <w:webHidden/>
          </w:rPr>
          <w:fldChar w:fldCharType="end"/>
        </w:r>
      </w:hyperlink>
    </w:p>
    <w:p w14:paraId="00E00C0E" w14:textId="7C6B06BC" w:rsidR="005873F9" w:rsidRDefault="00000000">
      <w:pPr>
        <w:pStyle w:val="TOC3"/>
        <w:rPr>
          <w:rFonts w:asciiTheme="minorHAnsi" w:eastAsiaTheme="minorEastAsia" w:hAnsiTheme="minorHAnsi" w:cstheme="minorBidi"/>
          <w:noProof/>
          <w:sz w:val="22"/>
          <w:szCs w:val="22"/>
        </w:rPr>
      </w:pPr>
      <w:hyperlink w:anchor="_Toc37237479" w:history="1">
        <w:r w:rsidR="005873F9" w:rsidRPr="00906F4E">
          <w:rPr>
            <w:rStyle w:val="Hyperlink"/>
            <w:noProof/>
            <w:lang w:eastAsia="ar-SA"/>
          </w:rPr>
          <w:t>3.3.1</w:t>
        </w:r>
        <w:r w:rsidR="005873F9">
          <w:rPr>
            <w:rFonts w:asciiTheme="minorHAnsi" w:eastAsiaTheme="minorEastAsia" w:hAnsiTheme="minorHAnsi" w:cstheme="minorBidi"/>
            <w:noProof/>
            <w:sz w:val="22"/>
            <w:szCs w:val="22"/>
          </w:rPr>
          <w:tab/>
        </w:r>
        <w:r w:rsidR="005873F9" w:rsidRPr="00906F4E">
          <w:rPr>
            <w:rStyle w:val="Hyperlink"/>
            <w:noProof/>
            <w:lang w:eastAsia="ar-SA"/>
          </w:rPr>
          <w:t>Identification and Authentication for Routine Re-key</w:t>
        </w:r>
        <w:r w:rsidR="005873F9">
          <w:rPr>
            <w:noProof/>
            <w:webHidden/>
          </w:rPr>
          <w:tab/>
        </w:r>
        <w:r w:rsidR="005873F9">
          <w:rPr>
            <w:noProof/>
            <w:webHidden/>
          </w:rPr>
          <w:fldChar w:fldCharType="begin"/>
        </w:r>
        <w:r w:rsidR="005873F9">
          <w:rPr>
            <w:noProof/>
            <w:webHidden/>
          </w:rPr>
          <w:instrText xml:space="preserve"> PAGEREF _Toc37237479 \h </w:instrText>
        </w:r>
        <w:r w:rsidR="005873F9">
          <w:rPr>
            <w:noProof/>
            <w:webHidden/>
          </w:rPr>
        </w:r>
        <w:r w:rsidR="005873F9">
          <w:rPr>
            <w:noProof/>
            <w:webHidden/>
          </w:rPr>
          <w:fldChar w:fldCharType="separate"/>
        </w:r>
        <w:r w:rsidR="00980061">
          <w:rPr>
            <w:noProof/>
            <w:webHidden/>
          </w:rPr>
          <w:t>22</w:t>
        </w:r>
        <w:r w:rsidR="005873F9">
          <w:rPr>
            <w:noProof/>
            <w:webHidden/>
          </w:rPr>
          <w:fldChar w:fldCharType="end"/>
        </w:r>
      </w:hyperlink>
    </w:p>
    <w:p w14:paraId="2E3B1EAC" w14:textId="443DA4CC" w:rsidR="005873F9" w:rsidRDefault="00000000">
      <w:pPr>
        <w:pStyle w:val="TOC3"/>
        <w:rPr>
          <w:rFonts w:asciiTheme="minorHAnsi" w:eastAsiaTheme="minorEastAsia" w:hAnsiTheme="minorHAnsi" w:cstheme="minorBidi"/>
          <w:noProof/>
          <w:sz w:val="22"/>
          <w:szCs w:val="22"/>
        </w:rPr>
      </w:pPr>
      <w:hyperlink w:anchor="_Toc37237480" w:history="1">
        <w:r w:rsidR="005873F9" w:rsidRPr="00906F4E">
          <w:rPr>
            <w:rStyle w:val="Hyperlink"/>
            <w:noProof/>
            <w:lang w:eastAsia="ar-SA"/>
          </w:rPr>
          <w:t>3.3.2</w:t>
        </w:r>
        <w:r w:rsidR="005873F9">
          <w:rPr>
            <w:rFonts w:asciiTheme="minorHAnsi" w:eastAsiaTheme="minorEastAsia" w:hAnsiTheme="minorHAnsi" w:cstheme="minorBidi"/>
            <w:noProof/>
            <w:sz w:val="22"/>
            <w:szCs w:val="22"/>
          </w:rPr>
          <w:tab/>
        </w:r>
        <w:r w:rsidR="005873F9" w:rsidRPr="00906F4E">
          <w:rPr>
            <w:rStyle w:val="Hyperlink"/>
            <w:noProof/>
            <w:lang w:eastAsia="ar-SA"/>
          </w:rPr>
          <w:t>Identification and Authentication for Re-key after Revocation</w:t>
        </w:r>
        <w:r w:rsidR="005873F9">
          <w:rPr>
            <w:noProof/>
            <w:webHidden/>
          </w:rPr>
          <w:tab/>
        </w:r>
        <w:r w:rsidR="005873F9">
          <w:rPr>
            <w:noProof/>
            <w:webHidden/>
          </w:rPr>
          <w:fldChar w:fldCharType="begin"/>
        </w:r>
        <w:r w:rsidR="005873F9">
          <w:rPr>
            <w:noProof/>
            <w:webHidden/>
          </w:rPr>
          <w:instrText xml:space="preserve"> PAGEREF _Toc37237480 \h </w:instrText>
        </w:r>
        <w:r w:rsidR="005873F9">
          <w:rPr>
            <w:noProof/>
            <w:webHidden/>
          </w:rPr>
        </w:r>
        <w:r w:rsidR="005873F9">
          <w:rPr>
            <w:noProof/>
            <w:webHidden/>
          </w:rPr>
          <w:fldChar w:fldCharType="separate"/>
        </w:r>
        <w:r w:rsidR="00980061">
          <w:rPr>
            <w:noProof/>
            <w:webHidden/>
          </w:rPr>
          <w:t>23</w:t>
        </w:r>
        <w:r w:rsidR="005873F9">
          <w:rPr>
            <w:noProof/>
            <w:webHidden/>
          </w:rPr>
          <w:fldChar w:fldCharType="end"/>
        </w:r>
      </w:hyperlink>
    </w:p>
    <w:p w14:paraId="2D147F0F" w14:textId="5E4FFF14" w:rsidR="005873F9" w:rsidRDefault="00000000">
      <w:pPr>
        <w:pStyle w:val="TOC2"/>
        <w:rPr>
          <w:rFonts w:asciiTheme="minorHAnsi" w:eastAsiaTheme="minorEastAsia" w:hAnsiTheme="minorHAnsi" w:cstheme="minorBidi"/>
          <w:b w:val="0"/>
          <w:noProof/>
          <w:sz w:val="22"/>
          <w:szCs w:val="22"/>
        </w:rPr>
      </w:pPr>
      <w:hyperlink w:anchor="_Toc37237481" w:history="1">
        <w:r w:rsidR="005873F9" w:rsidRPr="00906F4E">
          <w:rPr>
            <w:rStyle w:val="Hyperlink"/>
            <w:noProof/>
            <w:lang w:eastAsia="ar-SA"/>
          </w:rPr>
          <w:t>3.4</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Identification and Authentication for Revocation Request</w:t>
        </w:r>
        <w:r w:rsidR="005873F9">
          <w:rPr>
            <w:noProof/>
            <w:webHidden/>
          </w:rPr>
          <w:tab/>
        </w:r>
        <w:r w:rsidR="005873F9">
          <w:rPr>
            <w:noProof/>
            <w:webHidden/>
          </w:rPr>
          <w:fldChar w:fldCharType="begin"/>
        </w:r>
        <w:r w:rsidR="005873F9">
          <w:rPr>
            <w:noProof/>
            <w:webHidden/>
          </w:rPr>
          <w:instrText xml:space="preserve"> PAGEREF _Toc37237481 \h </w:instrText>
        </w:r>
        <w:r w:rsidR="005873F9">
          <w:rPr>
            <w:noProof/>
            <w:webHidden/>
          </w:rPr>
        </w:r>
        <w:r w:rsidR="005873F9">
          <w:rPr>
            <w:noProof/>
            <w:webHidden/>
          </w:rPr>
          <w:fldChar w:fldCharType="separate"/>
        </w:r>
        <w:r w:rsidR="00980061">
          <w:rPr>
            <w:noProof/>
            <w:webHidden/>
          </w:rPr>
          <w:t>23</w:t>
        </w:r>
        <w:r w:rsidR="005873F9">
          <w:rPr>
            <w:noProof/>
            <w:webHidden/>
          </w:rPr>
          <w:fldChar w:fldCharType="end"/>
        </w:r>
      </w:hyperlink>
    </w:p>
    <w:p w14:paraId="065B27E0" w14:textId="27A7C325" w:rsidR="005873F9"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37237482" w:history="1">
        <w:r w:rsidR="005873F9" w:rsidRPr="00906F4E">
          <w:rPr>
            <w:rStyle w:val="Hyperlink"/>
            <w:noProof/>
          </w:rPr>
          <w:t>4.</w:t>
        </w:r>
        <w:r w:rsidR="005873F9">
          <w:rPr>
            <w:rFonts w:asciiTheme="minorHAnsi" w:eastAsiaTheme="minorEastAsia" w:hAnsiTheme="minorHAnsi" w:cstheme="minorBidi"/>
            <w:b w:val="0"/>
            <w:noProof/>
            <w:sz w:val="22"/>
            <w:szCs w:val="22"/>
          </w:rPr>
          <w:tab/>
        </w:r>
        <w:r w:rsidR="005873F9" w:rsidRPr="00906F4E">
          <w:rPr>
            <w:rStyle w:val="Hyperlink"/>
            <w:noProof/>
          </w:rPr>
          <w:t>Certificate Life-Cycle Operational Requirements</w:t>
        </w:r>
        <w:r w:rsidR="005873F9">
          <w:rPr>
            <w:noProof/>
            <w:webHidden/>
          </w:rPr>
          <w:tab/>
        </w:r>
        <w:r w:rsidR="005873F9">
          <w:rPr>
            <w:noProof/>
            <w:webHidden/>
          </w:rPr>
          <w:fldChar w:fldCharType="begin"/>
        </w:r>
        <w:r w:rsidR="005873F9">
          <w:rPr>
            <w:noProof/>
            <w:webHidden/>
          </w:rPr>
          <w:instrText xml:space="preserve"> PAGEREF _Toc37237482 \h </w:instrText>
        </w:r>
        <w:r w:rsidR="005873F9">
          <w:rPr>
            <w:noProof/>
            <w:webHidden/>
          </w:rPr>
        </w:r>
        <w:r w:rsidR="005873F9">
          <w:rPr>
            <w:noProof/>
            <w:webHidden/>
          </w:rPr>
          <w:fldChar w:fldCharType="separate"/>
        </w:r>
        <w:r w:rsidR="00980061">
          <w:rPr>
            <w:noProof/>
            <w:webHidden/>
          </w:rPr>
          <w:t>24</w:t>
        </w:r>
        <w:r w:rsidR="005873F9">
          <w:rPr>
            <w:noProof/>
            <w:webHidden/>
          </w:rPr>
          <w:fldChar w:fldCharType="end"/>
        </w:r>
      </w:hyperlink>
    </w:p>
    <w:p w14:paraId="721567CB" w14:textId="24DE1A11" w:rsidR="005873F9" w:rsidRDefault="00000000">
      <w:pPr>
        <w:pStyle w:val="TOC2"/>
        <w:rPr>
          <w:rFonts w:asciiTheme="minorHAnsi" w:eastAsiaTheme="minorEastAsia" w:hAnsiTheme="minorHAnsi" w:cstheme="minorBidi"/>
          <w:b w:val="0"/>
          <w:noProof/>
          <w:sz w:val="22"/>
          <w:szCs w:val="22"/>
        </w:rPr>
      </w:pPr>
      <w:hyperlink w:anchor="_Toc37237483" w:history="1">
        <w:r w:rsidR="005873F9" w:rsidRPr="00906F4E">
          <w:rPr>
            <w:rStyle w:val="Hyperlink"/>
            <w:noProof/>
            <w:lang w:eastAsia="ar-SA"/>
          </w:rPr>
          <w:t>4.1</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Certificate Application</w:t>
        </w:r>
        <w:r w:rsidR="005873F9">
          <w:rPr>
            <w:noProof/>
            <w:webHidden/>
          </w:rPr>
          <w:tab/>
        </w:r>
        <w:r w:rsidR="005873F9">
          <w:rPr>
            <w:noProof/>
            <w:webHidden/>
          </w:rPr>
          <w:fldChar w:fldCharType="begin"/>
        </w:r>
        <w:r w:rsidR="005873F9">
          <w:rPr>
            <w:noProof/>
            <w:webHidden/>
          </w:rPr>
          <w:instrText xml:space="preserve"> PAGEREF _Toc37237483 \h </w:instrText>
        </w:r>
        <w:r w:rsidR="005873F9">
          <w:rPr>
            <w:noProof/>
            <w:webHidden/>
          </w:rPr>
        </w:r>
        <w:r w:rsidR="005873F9">
          <w:rPr>
            <w:noProof/>
            <w:webHidden/>
          </w:rPr>
          <w:fldChar w:fldCharType="separate"/>
        </w:r>
        <w:r w:rsidR="00980061">
          <w:rPr>
            <w:noProof/>
            <w:webHidden/>
          </w:rPr>
          <w:t>24</w:t>
        </w:r>
        <w:r w:rsidR="005873F9">
          <w:rPr>
            <w:noProof/>
            <w:webHidden/>
          </w:rPr>
          <w:fldChar w:fldCharType="end"/>
        </w:r>
      </w:hyperlink>
    </w:p>
    <w:p w14:paraId="3A3BCDC5" w14:textId="05647C6C" w:rsidR="005873F9" w:rsidRDefault="00000000">
      <w:pPr>
        <w:pStyle w:val="TOC3"/>
        <w:rPr>
          <w:rFonts w:asciiTheme="minorHAnsi" w:eastAsiaTheme="minorEastAsia" w:hAnsiTheme="minorHAnsi" w:cstheme="minorBidi"/>
          <w:noProof/>
          <w:sz w:val="22"/>
          <w:szCs w:val="22"/>
        </w:rPr>
      </w:pPr>
      <w:hyperlink w:anchor="_Toc37237484" w:history="1">
        <w:r w:rsidR="005873F9" w:rsidRPr="00906F4E">
          <w:rPr>
            <w:rStyle w:val="Hyperlink"/>
            <w:noProof/>
            <w:lang w:eastAsia="ar-SA"/>
          </w:rPr>
          <w:t>4.1.1</w:t>
        </w:r>
        <w:r w:rsidR="005873F9">
          <w:rPr>
            <w:rFonts w:asciiTheme="minorHAnsi" w:eastAsiaTheme="minorEastAsia" w:hAnsiTheme="minorHAnsi" w:cstheme="minorBidi"/>
            <w:noProof/>
            <w:sz w:val="22"/>
            <w:szCs w:val="22"/>
          </w:rPr>
          <w:tab/>
        </w:r>
        <w:r w:rsidR="005873F9" w:rsidRPr="00906F4E">
          <w:rPr>
            <w:rStyle w:val="Hyperlink"/>
            <w:noProof/>
            <w:lang w:eastAsia="ar-SA"/>
          </w:rPr>
          <w:t>Who Can Submit a Certificate Application</w:t>
        </w:r>
        <w:r w:rsidR="005873F9">
          <w:rPr>
            <w:noProof/>
            <w:webHidden/>
          </w:rPr>
          <w:tab/>
        </w:r>
        <w:r w:rsidR="005873F9">
          <w:rPr>
            <w:noProof/>
            <w:webHidden/>
          </w:rPr>
          <w:fldChar w:fldCharType="begin"/>
        </w:r>
        <w:r w:rsidR="005873F9">
          <w:rPr>
            <w:noProof/>
            <w:webHidden/>
          </w:rPr>
          <w:instrText xml:space="preserve"> PAGEREF _Toc37237484 \h </w:instrText>
        </w:r>
        <w:r w:rsidR="005873F9">
          <w:rPr>
            <w:noProof/>
            <w:webHidden/>
          </w:rPr>
        </w:r>
        <w:r w:rsidR="005873F9">
          <w:rPr>
            <w:noProof/>
            <w:webHidden/>
          </w:rPr>
          <w:fldChar w:fldCharType="separate"/>
        </w:r>
        <w:r w:rsidR="00980061">
          <w:rPr>
            <w:noProof/>
            <w:webHidden/>
          </w:rPr>
          <w:t>24</w:t>
        </w:r>
        <w:r w:rsidR="005873F9">
          <w:rPr>
            <w:noProof/>
            <w:webHidden/>
          </w:rPr>
          <w:fldChar w:fldCharType="end"/>
        </w:r>
      </w:hyperlink>
    </w:p>
    <w:p w14:paraId="2351D9E8" w14:textId="2B36A9BA" w:rsidR="005873F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7237485" w:history="1">
        <w:r w:rsidR="005873F9" w:rsidRPr="00906F4E">
          <w:rPr>
            <w:rStyle w:val="Hyperlink"/>
            <w:noProof/>
            <w:lang w:eastAsia="ar-SA"/>
          </w:rPr>
          <w:t>4.1.1.1</w:t>
        </w:r>
        <w:r w:rsidR="005873F9">
          <w:rPr>
            <w:rFonts w:asciiTheme="minorHAnsi" w:eastAsiaTheme="minorEastAsia" w:hAnsiTheme="minorHAnsi" w:cstheme="minorBidi"/>
            <w:noProof/>
            <w:sz w:val="22"/>
            <w:szCs w:val="22"/>
          </w:rPr>
          <w:tab/>
        </w:r>
        <w:r w:rsidR="005873F9" w:rsidRPr="00906F4E">
          <w:rPr>
            <w:rStyle w:val="Hyperlink"/>
            <w:noProof/>
            <w:lang w:eastAsia="ar-SA"/>
          </w:rPr>
          <w:t>CA Certificates</w:t>
        </w:r>
        <w:r w:rsidR="005873F9">
          <w:rPr>
            <w:noProof/>
            <w:webHidden/>
          </w:rPr>
          <w:tab/>
        </w:r>
        <w:r w:rsidR="005873F9">
          <w:rPr>
            <w:noProof/>
            <w:webHidden/>
          </w:rPr>
          <w:fldChar w:fldCharType="begin"/>
        </w:r>
        <w:r w:rsidR="005873F9">
          <w:rPr>
            <w:noProof/>
            <w:webHidden/>
          </w:rPr>
          <w:instrText xml:space="preserve"> PAGEREF _Toc37237485 \h </w:instrText>
        </w:r>
        <w:r w:rsidR="005873F9">
          <w:rPr>
            <w:noProof/>
            <w:webHidden/>
          </w:rPr>
        </w:r>
        <w:r w:rsidR="005873F9">
          <w:rPr>
            <w:noProof/>
            <w:webHidden/>
          </w:rPr>
          <w:fldChar w:fldCharType="separate"/>
        </w:r>
        <w:r w:rsidR="00980061">
          <w:rPr>
            <w:noProof/>
            <w:webHidden/>
          </w:rPr>
          <w:t>24</w:t>
        </w:r>
        <w:r w:rsidR="005873F9">
          <w:rPr>
            <w:noProof/>
            <w:webHidden/>
          </w:rPr>
          <w:fldChar w:fldCharType="end"/>
        </w:r>
      </w:hyperlink>
    </w:p>
    <w:p w14:paraId="16215CDF" w14:textId="5F6D2919" w:rsidR="005873F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7237486" w:history="1">
        <w:r w:rsidR="005873F9" w:rsidRPr="00906F4E">
          <w:rPr>
            <w:rStyle w:val="Hyperlink"/>
            <w:noProof/>
          </w:rPr>
          <w:t>4.1.1.2</w:t>
        </w:r>
        <w:r w:rsidR="005873F9">
          <w:rPr>
            <w:rFonts w:asciiTheme="minorHAnsi" w:eastAsiaTheme="minorEastAsia" w:hAnsiTheme="minorHAnsi" w:cstheme="minorBidi"/>
            <w:noProof/>
            <w:sz w:val="22"/>
            <w:szCs w:val="22"/>
          </w:rPr>
          <w:tab/>
        </w:r>
        <w:r w:rsidR="005873F9" w:rsidRPr="00906F4E">
          <w:rPr>
            <w:rStyle w:val="Hyperlink"/>
            <w:noProof/>
          </w:rPr>
          <w:t>User Certificates</w:t>
        </w:r>
        <w:r w:rsidR="005873F9">
          <w:rPr>
            <w:noProof/>
            <w:webHidden/>
          </w:rPr>
          <w:tab/>
        </w:r>
        <w:r w:rsidR="005873F9">
          <w:rPr>
            <w:noProof/>
            <w:webHidden/>
          </w:rPr>
          <w:fldChar w:fldCharType="begin"/>
        </w:r>
        <w:r w:rsidR="005873F9">
          <w:rPr>
            <w:noProof/>
            <w:webHidden/>
          </w:rPr>
          <w:instrText xml:space="preserve"> PAGEREF _Toc37237486 \h </w:instrText>
        </w:r>
        <w:r w:rsidR="005873F9">
          <w:rPr>
            <w:noProof/>
            <w:webHidden/>
          </w:rPr>
        </w:r>
        <w:r w:rsidR="005873F9">
          <w:rPr>
            <w:noProof/>
            <w:webHidden/>
          </w:rPr>
          <w:fldChar w:fldCharType="separate"/>
        </w:r>
        <w:r w:rsidR="00980061">
          <w:rPr>
            <w:noProof/>
            <w:webHidden/>
          </w:rPr>
          <w:t>24</w:t>
        </w:r>
        <w:r w:rsidR="005873F9">
          <w:rPr>
            <w:noProof/>
            <w:webHidden/>
          </w:rPr>
          <w:fldChar w:fldCharType="end"/>
        </w:r>
      </w:hyperlink>
    </w:p>
    <w:p w14:paraId="18F48459" w14:textId="033187DB" w:rsidR="005873F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7237487" w:history="1">
        <w:r w:rsidR="005873F9" w:rsidRPr="00906F4E">
          <w:rPr>
            <w:rStyle w:val="Hyperlink"/>
            <w:noProof/>
            <w:lang w:eastAsia="ar-SA"/>
          </w:rPr>
          <w:t>4.1.1.3</w:t>
        </w:r>
        <w:r w:rsidR="005873F9">
          <w:rPr>
            <w:rFonts w:asciiTheme="minorHAnsi" w:eastAsiaTheme="minorEastAsia" w:hAnsiTheme="minorHAnsi" w:cstheme="minorBidi"/>
            <w:noProof/>
            <w:sz w:val="22"/>
            <w:szCs w:val="22"/>
          </w:rPr>
          <w:tab/>
        </w:r>
        <w:r w:rsidR="005873F9" w:rsidRPr="00906F4E">
          <w:rPr>
            <w:rStyle w:val="Hyperlink"/>
            <w:noProof/>
          </w:rPr>
          <w:t>Device Certificates</w:t>
        </w:r>
        <w:r w:rsidR="005873F9">
          <w:rPr>
            <w:noProof/>
            <w:webHidden/>
          </w:rPr>
          <w:tab/>
        </w:r>
        <w:r w:rsidR="005873F9">
          <w:rPr>
            <w:noProof/>
            <w:webHidden/>
          </w:rPr>
          <w:fldChar w:fldCharType="begin"/>
        </w:r>
        <w:r w:rsidR="005873F9">
          <w:rPr>
            <w:noProof/>
            <w:webHidden/>
          </w:rPr>
          <w:instrText xml:space="preserve"> PAGEREF _Toc37237487 \h </w:instrText>
        </w:r>
        <w:r w:rsidR="005873F9">
          <w:rPr>
            <w:noProof/>
            <w:webHidden/>
          </w:rPr>
        </w:r>
        <w:r w:rsidR="005873F9">
          <w:rPr>
            <w:noProof/>
            <w:webHidden/>
          </w:rPr>
          <w:fldChar w:fldCharType="separate"/>
        </w:r>
        <w:r w:rsidR="00980061">
          <w:rPr>
            <w:noProof/>
            <w:webHidden/>
          </w:rPr>
          <w:t>24</w:t>
        </w:r>
        <w:r w:rsidR="005873F9">
          <w:rPr>
            <w:noProof/>
            <w:webHidden/>
          </w:rPr>
          <w:fldChar w:fldCharType="end"/>
        </w:r>
      </w:hyperlink>
    </w:p>
    <w:p w14:paraId="7785F9AF" w14:textId="0947EAE9" w:rsidR="005873F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7237488" w:history="1">
        <w:r w:rsidR="005873F9" w:rsidRPr="00906F4E">
          <w:rPr>
            <w:rStyle w:val="Hyperlink"/>
            <w:noProof/>
            <w:lang w:eastAsia="ar-SA"/>
          </w:rPr>
          <w:t>4.1.1.4</w:t>
        </w:r>
        <w:r w:rsidR="005873F9">
          <w:rPr>
            <w:rFonts w:asciiTheme="minorHAnsi" w:eastAsiaTheme="minorEastAsia" w:hAnsiTheme="minorHAnsi" w:cstheme="minorBidi"/>
            <w:noProof/>
            <w:sz w:val="22"/>
            <w:szCs w:val="22"/>
          </w:rPr>
          <w:tab/>
        </w:r>
        <w:r w:rsidR="005873F9" w:rsidRPr="00906F4E">
          <w:rPr>
            <w:rStyle w:val="Hyperlink"/>
            <w:noProof/>
          </w:rPr>
          <w:t>Code Signing Certificates</w:t>
        </w:r>
        <w:r w:rsidR="005873F9">
          <w:rPr>
            <w:noProof/>
            <w:webHidden/>
          </w:rPr>
          <w:tab/>
        </w:r>
        <w:r w:rsidR="005873F9">
          <w:rPr>
            <w:noProof/>
            <w:webHidden/>
          </w:rPr>
          <w:fldChar w:fldCharType="begin"/>
        </w:r>
        <w:r w:rsidR="005873F9">
          <w:rPr>
            <w:noProof/>
            <w:webHidden/>
          </w:rPr>
          <w:instrText xml:space="preserve"> PAGEREF _Toc37237488 \h </w:instrText>
        </w:r>
        <w:r w:rsidR="005873F9">
          <w:rPr>
            <w:noProof/>
            <w:webHidden/>
          </w:rPr>
        </w:r>
        <w:r w:rsidR="005873F9">
          <w:rPr>
            <w:noProof/>
            <w:webHidden/>
          </w:rPr>
          <w:fldChar w:fldCharType="separate"/>
        </w:r>
        <w:r w:rsidR="00980061">
          <w:rPr>
            <w:noProof/>
            <w:webHidden/>
          </w:rPr>
          <w:t>24</w:t>
        </w:r>
        <w:r w:rsidR="005873F9">
          <w:rPr>
            <w:noProof/>
            <w:webHidden/>
          </w:rPr>
          <w:fldChar w:fldCharType="end"/>
        </w:r>
      </w:hyperlink>
    </w:p>
    <w:p w14:paraId="69C8A6FB" w14:textId="05946538" w:rsidR="005873F9" w:rsidRDefault="00000000">
      <w:pPr>
        <w:pStyle w:val="TOC3"/>
        <w:rPr>
          <w:rFonts w:asciiTheme="minorHAnsi" w:eastAsiaTheme="minorEastAsia" w:hAnsiTheme="minorHAnsi" w:cstheme="minorBidi"/>
          <w:noProof/>
          <w:sz w:val="22"/>
          <w:szCs w:val="22"/>
        </w:rPr>
      </w:pPr>
      <w:hyperlink w:anchor="_Toc37237489" w:history="1">
        <w:r w:rsidR="005873F9" w:rsidRPr="00906F4E">
          <w:rPr>
            <w:rStyle w:val="Hyperlink"/>
            <w:noProof/>
            <w:lang w:eastAsia="ar-SA"/>
          </w:rPr>
          <w:t>4.1.2</w:t>
        </w:r>
        <w:r w:rsidR="005873F9">
          <w:rPr>
            <w:rFonts w:asciiTheme="minorHAnsi" w:eastAsiaTheme="minorEastAsia" w:hAnsiTheme="minorHAnsi" w:cstheme="minorBidi"/>
            <w:noProof/>
            <w:sz w:val="22"/>
            <w:szCs w:val="22"/>
          </w:rPr>
          <w:tab/>
        </w:r>
        <w:r w:rsidR="005873F9" w:rsidRPr="00906F4E">
          <w:rPr>
            <w:rStyle w:val="Hyperlink"/>
            <w:noProof/>
            <w:lang w:eastAsia="ar-SA"/>
          </w:rPr>
          <w:t>Enrollment Process and Responsibilities</w:t>
        </w:r>
        <w:r w:rsidR="005873F9">
          <w:rPr>
            <w:noProof/>
            <w:webHidden/>
          </w:rPr>
          <w:tab/>
        </w:r>
        <w:r w:rsidR="005873F9">
          <w:rPr>
            <w:noProof/>
            <w:webHidden/>
          </w:rPr>
          <w:fldChar w:fldCharType="begin"/>
        </w:r>
        <w:r w:rsidR="005873F9">
          <w:rPr>
            <w:noProof/>
            <w:webHidden/>
          </w:rPr>
          <w:instrText xml:space="preserve"> PAGEREF _Toc37237489 \h </w:instrText>
        </w:r>
        <w:r w:rsidR="005873F9">
          <w:rPr>
            <w:noProof/>
            <w:webHidden/>
          </w:rPr>
        </w:r>
        <w:r w:rsidR="005873F9">
          <w:rPr>
            <w:noProof/>
            <w:webHidden/>
          </w:rPr>
          <w:fldChar w:fldCharType="separate"/>
        </w:r>
        <w:r w:rsidR="00980061">
          <w:rPr>
            <w:noProof/>
            <w:webHidden/>
          </w:rPr>
          <w:t>24</w:t>
        </w:r>
        <w:r w:rsidR="005873F9">
          <w:rPr>
            <w:noProof/>
            <w:webHidden/>
          </w:rPr>
          <w:fldChar w:fldCharType="end"/>
        </w:r>
      </w:hyperlink>
    </w:p>
    <w:p w14:paraId="51BAE77D" w14:textId="5FE37FFC" w:rsidR="005873F9" w:rsidRDefault="00000000">
      <w:pPr>
        <w:pStyle w:val="TOC2"/>
        <w:rPr>
          <w:rFonts w:asciiTheme="minorHAnsi" w:eastAsiaTheme="minorEastAsia" w:hAnsiTheme="minorHAnsi" w:cstheme="minorBidi"/>
          <w:b w:val="0"/>
          <w:noProof/>
          <w:sz w:val="22"/>
          <w:szCs w:val="22"/>
        </w:rPr>
      </w:pPr>
      <w:hyperlink w:anchor="_Toc37237490" w:history="1">
        <w:r w:rsidR="005873F9" w:rsidRPr="00906F4E">
          <w:rPr>
            <w:rStyle w:val="Hyperlink"/>
            <w:noProof/>
            <w:lang w:eastAsia="ar-SA"/>
          </w:rPr>
          <w:t>4.2</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Certificate Application Processing</w:t>
        </w:r>
        <w:r w:rsidR="005873F9">
          <w:rPr>
            <w:noProof/>
            <w:webHidden/>
          </w:rPr>
          <w:tab/>
        </w:r>
        <w:r w:rsidR="005873F9">
          <w:rPr>
            <w:noProof/>
            <w:webHidden/>
          </w:rPr>
          <w:fldChar w:fldCharType="begin"/>
        </w:r>
        <w:r w:rsidR="005873F9">
          <w:rPr>
            <w:noProof/>
            <w:webHidden/>
          </w:rPr>
          <w:instrText xml:space="preserve"> PAGEREF _Toc37237490 \h </w:instrText>
        </w:r>
        <w:r w:rsidR="005873F9">
          <w:rPr>
            <w:noProof/>
            <w:webHidden/>
          </w:rPr>
        </w:r>
        <w:r w:rsidR="005873F9">
          <w:rPr>
            <w:noProof/>
            <w:webHidden/>
          </w:rPr>
          <w:fldChar w:fldCharType="separate"/>
        </w:r>
        <w:r w:rsidR="00980061">
          <w:rPr>
            <w:noProof/>
            <w:webHidden/>
          </w:rPr>
          <w:t>25</w:t>
        </w:r>
        <w:r w:rsidR="005873F9">
          <w:rPr>
            <w:noProof/>
            <w:webHidden/>
          </w:rPr>
          <w:fldChar w:fldCharType="end"/>
        </w:r>
      </w:hyperlink>
    </w:p>
    <w:p w14:paraId="0A4F8D5D" w14:textId="7F81C3E2" w:rsidR="005873F9" w:rsidRDefault="00000000">
      <w:pPr>
        <w:pStyle w:val="TOC3"/>
        <w:rPr>
          <w:rFonts w:asciiTheme="minorHAnsi" w:eastAsiaTheme="minorEastAsia" w:hAnsiTheme="minorHAnsi" w:cstheme="minorBidi"/>
          <w:noProof/>
          <w:sz w:val="22"/>
          <w:szCs w:val="22"/>
        </w:rPr>
      </w:pPr>
      <w:hyperlink w:anchor="_Toc37237491" w:history="1">
        <w:r w:rsidR="005873F9" w:rsidRPr="00906F4E">
          <w:rPr>
            <w:rStyle w:val="Hyperlink"/>
            <w:noProof/>
            <w:lang w:eastAsia="ar-SA"/>
          </w:rPr>
          <w:t>4.2.1</w:t>
        </w:r>
        <w:r w:rsidR="005873F9">
          <w:rPr>
            <w:rFonts w:asciiTheme="minorHAnsi" w:eastAsiaTheme="minorEastAsia" w:hAnsiTheme="minorHAnsi" w:cstheme="minorBidi"/>
            <w:noProof/>
            <w:sz w:val="22"/>
            <w:szCs w:val="22"/>
          </w:rPr>
          <w:tab/>
        </w:r>
        <w:r w:rsidR="005873F9" w:rsidRPr="00906F4E">
          <w:rPr>
            <w:rStyle w:val="Hyperlink"/>
            <w:noProof/>
            <w:lang w:eastAsia="ar-SA"/>
          </w:rPr>
          <w:t>Performing Identification and Authentication Functions</w:t>
        </w:r>
        <w:r w:rsidR="005873F9">
          <w:rPr>
            <w:noProof/>
            <w:webHidden/>
          </w:rPr>
          <w:tab/>
        </w:r>
        <w:r w:rsidR="005873F9">
          <w:rPr>
            <w:noProof/>
            <w:webHidden/>
          </w:rPr>
          <w:fldChar w:fldCharType="begin"/>
        </w:r>
        <w:r w:rsidR="005873F9">
          <w:rPr>
            <w:noProof/>
            <w:webHidden/>
          </w:rPr>
          <w:instrText xml:space="preserve"> PAGEREF _Toc37237491 \h </w:instrText>
        </w:r>
        <w:r w:rsidR="005873F9">
          <w:rPr>
            <w:noProof/>
            <w:webHidden/>
          </w:rPr>
        </w:r>
        <w:r w:rsidR="005873F9">
          <w:rPr>
            <w:noProof/>
            <w:webHidden/>
          </w:rPr>
          <w:fldChar w:fldCharType="separate"/>
        </w:r>
        <w:r w:rsidR="00980061">
          <w:rPr>
            <w:noProof/>
            <w:webHidden/>
          </w:rPr>
          <w:t>25</w:t>
        </w:r>
        <w:r w:rsidR="005873F9">
          <w:rPr>
            <w:noProof/>
            <w:webHidden/>
          </w:rPr>
          <w:fldChar w:fldCharType="end"/>
        </w:r>
      </w:hyperlink>
    </w:p>
    <w:p w14:paraId="28EEF24B" w14:textId="56316B90" w:rsidR="005873F9" w:rsidRDefault="00000000">
      <w:pPr>
        <w:pStyle w:val="TOC3"/>
        <w:rPr>
          <w:rFonts w:asciiTheme="minorHAnsi" w:eastAsiaTheme="minorEastAsia" w:hAnsiTheme="minorHAnsi" w:cstheme="minorBidi"/>
          <w:noProof/>
          <w:sz w:val="22"/>
          <w:szCs w:val="22"/>
        </w:rPr>
      </w:pPr>
      <w:hyperlink w:anchor="_Toc37237492" w:history="1">
        <w:r w:rsidR="005873F9" w:rsidRPr="00906F4E">
          <w:rPr>
            <w:rStyle w:val="Hyperlink"/>
            <w:noProof/>
            <w:lang w:eastAsia="ar-SA"/>
          </w:rPr>
          <w:t>4.2.2</w:t>
        </w:r>
        <w:r w:rsidR="005873F9">
          <w:rPr>
            <w:rFonts w:asciiTheme="minorHAnsi" w:eastAsiaTheme="minorEastAsia" w:hAnsiTheme="minorHAnsi" w:cstheme="minorBidi"/>
            <w:noProof/>
            <w:sz w:val="22"/>
            <w:szCs w:val="22"/>
          </w:rPr>
          <w:tab/>
        </w:r>
        <w:r w:rsidR="005873F9" w:rsidRPr="00906F4E">
          <w:rPr>
            <w:rStyle w:val="Hyperlink"/>
            <w:noProof/>
            <w:lang w:eastAsia="ar-SA"/>
          </w:rPr>
          <w:t>Approval or Rejection of Certificate Applications</w:t>
        </w:r>
        <w:r w:rsidR="005873F9">
          <w:rPr>
            <w:noProof/>
            <w:webHidden/>
          </w:rPr>
          <w:tab/>
        </w:r>
        <w:r w:rsidR="005873F9">
          <w:rPr>
            <w:noProof/>
            <w:webHidden/>
          </w:rPr>
          <w:fldChar w:fldCharType="begin"/>
        </w:r>
        <w:r w:rsidR="005873F9">
          <w:rPr>
            <w:noProof/>
            <w:webHidden/>
          </w:rPr>
          <w:instrText xml:space="preserve"> PAGEREF _Toc37237492 \h </w:instrText>
        </w:r>
        <w:r w:rsidR="005873F9">
          <w:rPr>
            <w:noProof/>
            <w:webHidden/>
          </w:rPr>
        </w:r>
        <w:r w:rsidR="005873F9">
          <w:rPr>
            <w:noProof/>
            <w:webHidden/>
          </w:rPr>
          <w:fldChar w:fldCharType="separate"/>
        </w:r>
        <w:r w:rsidR="00980061">
          <w:rPr>
            <w:noProof/>
            <w:webHidden/>
          </w:rPr>
          <w:t>25</w:t>
        </w:r>
        <w:r w:rsidR="005873F9">
          <w:rPr>
            <w:noProof/>
            <w:webHidden/>
          </w:rPr>
          <w:fldChar w:fldCharType="end"/>
        </w:r>
      </w:hyperlink>
    </w:p>
    <w:p w14:paraId="71D1E1FD" w14:textId="12A02CBA" w:rsidR="005873F9" w:rsidRDefault="00000000">
      <w:pPr>
        <w:pStyle w:val="TOC3"/>
        <w:rPr>
          <w:rFonts w:asciiTheme="minorHAnsi" w:eastAsiaTheme="minorEastAsia" w:hAnsiTheme="minorHAnsi" w:cstheme="minorBidi"/>
          <w:noProof/>
          <w:sz w:val="22"/>
          <w:szCs w:val="22"/>
        </w:rPr>
      </w:pPr>
      <w:hyperlink w:anchor="_Toc37237493" w:history="1">
        <w:r w:rsidR="005873F9" w:rsidRPr="00906F4E">
          <w:rPr>
            <w:rStyle w:val="Hyperlink"/>
            <w:noProof/>
            <w:lang w:eastAsia="ar-SA"/>
          </w:rPr>
          <w:t>4.2.3</w:t>
        </w:r>
        <w:r w:rsidR="005873F9">
          <w:rPr>
            <w:rFonts w:asciiTheme="minorHAnsi" w:eastAsiaTheme="minorEastAsia" w:hAnsiTheme="minorHAnsi" w:cstheme="minorBidi"/>
            <w:noProof/>
            <w:sz w:val="22"/>
            <w:szCs w:val="22"/>
          </w:rPr>
          <w:tab/>
        </w:r>
        <w:r w:rsidR="005873F9" w:rsidRPr="00906F4E">
          <w:rPr>
            <w:rStyle w:val="Hyperlink"/>
            <w:noProof/>
            <w:lang w:eastAsia="ar-SA"/>
          </w:rPr>
          <w:t>Time to Process Certificate Applications</w:t>
        </w:r>
        <w:r w:rsidR="005873F9">
          <w:rPr>
            <w:noProof/>
            <w:webHidden/>
          </w:rPr>
          <w:tab/>
        </w:r>
        <w:r w:rsidR="005873F9">
          <w:rPr>
            <w:noProof/>
            <w:webHidden/>
          </w:rPr>
          <w:fldChar w:fldCharType="begin"/>
        </w:r>
        <w:r w:rsidR="005873F9">
          <w:rPr>
            <w:noProof/>
            <w:webHidden/>
          </w:rPr>
          <w:instrText xml:space="preserve"> PAGEREF _Toc37237493 \h </w:instrText>
        </w:r>
        <w:r w:rsidR="005873F9">
          <w:rPr>
            <w:noProof/>
            <w:webHidden/>
          </w:rPr>
        </w:r>
        <w:r w:rsidR="005873F9">
          <w:rPr>
            <w:noProof/>
            <w:webHidden/>
          </w:rPr>
          <w:fldChar w:fldCharType="separate"/>
        </w:r>
        <w:r w:rsidR="00980061">
          <w:rPr>
            <w:noProof/>
            <w:webHidden/>
          </w:rPr>
          <w:t>25</w:t>
        </w:r>
        <w:r w:rsidR="005873F9">
          <w:rPr>
            <w:noProof/>
            <w:webHidden/>
          </w:rPr>
          <w:fldChar w:fldCharType="end"/>
        </w:r>
      </w:hyperlink>
    </w:p>
    <w:p w14:paraId="1BD79056" w14:textId="366BC809" w:rsidR="005873F9" w:rsidRDefault="00000000">
      <w:pPr>
        <w:pStyle w:val="TOC2"/>
        <w:rPr>
          <w:rFonts w:asciiTheme="minorHAnsi" w:eastAsiaTheme="minorEastAsia" w:hAnsiTheme="minorHAnsi" w:cstheme="minorBidi"/>
          <w:b w:val="0"/>
          <w:noProof/>
          <w:sz w:val="22"/>
          <w:szCs w:val="22"/>
        </w:rPr>
      </w:pPr>
      <w:hyperlink w:anchor="_Toc37237494" w:history="1">
        <w:r w:rsidR="005873F9" w:rsidRPr="00906F4E">
          <w:rPr>
            <w:rStyle w:val="Hyperlink"/>
            <w:noProof/>
            <w:lang w:eastAsia="ar-SA"/>
          </w:rPr>
          <w:t>4.3</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Certificate Issuance</w:t>
        </w:r>
        <w:r w:rsidR="005873F9">
          <w:rPr>
            <w:noProof/>
            <w:webHidden/>
          </w:rPr>
          <w:tab/>
        </w:r>
        <w:r w:rsidR="005873F9">
          <w:rPr>
            <w:noProof/>
            <w:webHidden/>
          </w:rPr>
          <w:fldChar w:fldCharType="begin"/>
        </w:r>
        <w:r w:rsidR="005873F9">
          <w:rPr>
            <w:noProof/>
            <w:webHidden/>
          </w:rPr>
          <w:instrText xml:space="preserve"> PAGEREF _Toc37237494 \h </w:instrText>
        </w:r>
        <w:r w:rsidR="005873F9">
          <w:rPr>
            <w:noProof/>
            <w:webHidden/>
          </w:rPr>
        </w:r>
        <w:r w:rsidR="005873F9">
          <w:rPr>
            <w:noProof/>
            <w:webHidden/>
          </w:rPr>
          <w:fldChar w:fldCharType="separate"/>
        </w:r>
        <w:r w:rsidR="00980061">
          <w:rPr>
            <w:noProof/>
            <w:webHidden/>
          </w:rPr>
          <w:t>25</w:t>
        </w:r>
        <w:r w:rsidR="005873F9">
          <w:rPr>
            <w:noProof/>
            <w:webHidden/>
          </w:rPr>
          <w:fldChar w:fldCharType="end"/>
        </w:r>
      </w:hyperlink>
    </w:p>
    <w:p w14:paraId="37C8FC99" w14:textId="0FB4B71D" w:rsidR="005873F9" w:rsidRDefault="00000000">
      <w:pPr>
        <w:pStyle w:val="TOC3"/>
        <w:rPr>
          <w:rFonts w:asciiTheme="minorHAnsi" w:eastAsiaTheme="minorEastAsia" w:hAnsiTheme="minorHAnsi" w:cstheme="minorBidi"/>
          <w:noProof/>
          <w:sz w:val="22"/>
          <w:szCs w:val="22"/>
        </w:rPr>
      </w:pPr>
      <w:hyperlink w:anchor="_Toc37237495" w:history="1">
        <w:r w:rsidR="005873F9" w:rsidRPr="00906F4E">
          <w:rPr>
            <w:rStyle w:val="Hyperlink"/>
            <w:noProof/>
            <w:lang w:eastAsia="ar-SA"/>
          </w:rPr>
          <w:t>4.3.1</w:t>
        </w:r>
        <w:r w:rsidR="005873F9">
          <w:rPr>
            <w:rFonts w:asciiTheme="minorHAnsi" w:eastAsiaTheme="minorEastAsia" w:hAnsiTheme="minorHAnsi" w:cstheme="minorBidi"/>
            <w:noProof/>
            <w:sz w:val="22"/>
            <w:szCs w:val="22"/>
          </w:rPr>
          <w:tab/>
        </w:r>
        <w:r w:rsidR="005873F9" w:rsidRPr="00906F4E">
          <w:rPr>
            <w:rStyle w:val="Hyperlink"/>
            <w:noProof/>
            <w:lang w:eastAsia="ar-SA"/>
          </w:rPr>
          <w:t>CA Actions During Certificate Issuance</w:t>
        </w:r>
        <w:r w:rsidR="005873F9">
          <w:rPr>
            <w:noProof/>
            <w:webHidden/>
          </w:rPr>
          <w:tab/>
        </w:r>
        <w:r w:rsidR="005873F9">
          <w:rPr>
            <w:noProof/>
            <w:webHidden/>
          </w:rPr>
          <w:fldChar w:fldCharType="begin"/>
        </w:r>
        <w:r w:rsidR="005873F9">
          <w:rPr>
            <w:noProof/>
            <w:webHidden/>
          </w:rPr>
          <w:instrText xml:space="preserve"> PAGEREF _Toc37237495 \h </w:instrText>
        </w:r>
        <w:r w:rsidR="005873F9">
          <w:rPr>
            <w:noProof/>
            <w:webHidden/>
          </w:rPr>
        </w:r>
        <w:r w:rsidR="005873F9">
          <w:rPr>
            <w:noProof/>
            <w:webHidden/>
          </w:rPr>
          <w:fldChar w:fldCharType="separate"/>
        </w:r>
        <w:r w:rsidR="00980061">
          <w:rPr>
            <w:noProof/>
            <w:webHidden/>
          </w:rPr>
          <w:t>25</w:t>
        </w:r>
        <w:r w:rsidR="005873F9">
          <w:rPr>
            <w:noProof/>
            <w:webHidden/>
          </w:rPr>
          <w:fldChar w:fldCharType="end"/>
        </w:r>
      </w:hyperlink>
    </w:p>
    <w:p w14:paraId="348F4CC1" w14:textId="44160C75" w:rsidR="005873F9" w:rsidRDefault="00000000">
      <w:pPr>
        <w:pStyle w:val="TOC3"/>
        <w:rPr>
          <w:rFonts w:asciiTheme="minorHAnsi" w:eastAsiaTheme="minorEastAsia" w:hAnsiTheme="minorHAnsi" w:cstheme="minorBidi"/>
          <w:noProof/>
          <w:sz w:val="22"/>
          <w:szCs w:val="22"/>
        </w:rPr>
      </w:pPr>
      <w:hyperlink w:anchor="_Toc37237496" w:history="1">
        <w:r w:rsidR="005873F9" w:rsidRPr="00906F4E">
          <w:rPr>
            <w:rStyle w:val="Hyperlink"/>
            <w:noProof/>
            <w:lang w:eastAsia="ar-SA"/>
          </w:rPr>
          <w:t>4.3.2</w:t>
        </w:r>
        <w:r w:rsidR="005873F9">
          <w:rPr>
            <w:rFonts w:asciiTheme="minorHAnsi" w:eastAsiaTheme="minorEastAsia" w:hAnsiTheme="minorHAnsi" w:cstheme="minorBidi"/>
            <w:noProof/>
            <w:sz w:val="22"/>
            <w:szCs w:val="22"/>
          </w:rPr>
          <w:tab/>
        </w:r>
        <w:r w:rsidR="005873F9" w:rsidRPr="00906F4E">
          <w:rPr>
            <w:rStyle w:val="Hyperlink"/>
            <w:noProof/>
            <w:lang w:eastAsia="ar-SA"/>
          </w:rPr>
          <w:t>Notification to Subscriber by the CA of Issuance of Certificate</w:t>
        </w:r>
        <w:r w:rsidR="005873F9">
          <w:rPr>
            <w:noProof/>
            <w:webHidden/>
          </w:rPr>
          <w:tab/>
        </w:r>
        <w:r w:rsidR="005873F9">
          <w:rPr>
            <w:noProof/>
            <w:webHidden/>
          </w:rPr>
          <w:fldChar w:fldCharType="begin"/>
        </w:r>
        <w:r w:rsidR="005873F9">
          <w:rPr>
            <w:noProof/>
            <w:webHidden/>
          </w:rPr>
          <w:instrText xml:space="preserve"> PAGEREF _Toc37237496 \h </w:instrText>
        </w:r>
        <w:r w:rsidR="005873F9">
          <w:rPr>
            <w:noProof/>
            <w:webHidden/>
          </w:rPr>
        </w:r>
        <w:r w:rsidR="005873F9">
          <w:rPr>
            <w:noProof/>
            <w:webHidden/>
          </w:rPr>
          <w:fldChar w:fldCharType="separate"/>
        </w:r>
        <w:r w:rsidR="00980061">
          <w:rPr>
            <w:noProof/>
            <w:webHidden/>
          </w:rPr>
          <w:t>26</w:t>
        </w:r>
        <w:r w:rsidR="005873F9">
          <w:rPr>
            <w:noProof/>
            <w:webHidden/>
          </w:rPr>
          <w:fldChar w:fldCharType="end"/>
        </w:r>
      </w:hyperlink>
    </w:p>
    <w:p w14:paraId="7880536A" w14:textId="25E9BE04" w:rsidR="005873F9" w:rsidRDefault="00000000">
      <w:pPr>
        <w:pStyle w:val="TOC2"/>
        <w:rPr>
          <w:rFonts w:asciiTheme="minorHAnsi" w:eastAsiaTheme="minorEastAsia" w:hAnsiTheme="minorHAnsi" w:cstheme="minorBidi"/>
          <w:b w:val="0"/>
          <w:noProof/>
          <w:sz w:val="22"/>
          <w:szCs w:val="22"/>
        </w:rPr>
      </w:pPr>
      <w:hyperlink w:anchor="_Toc37237497" w:history="1">
        <w:r w:rsidR="005873F9" w:rsidRPr="00906F4E">
          <w:rPr>
            <w:rStyle w:val="Hyperlink"/>
            <w:noProof/>
            <w:lang w:eastAsia="ar-SA"/>
          </w:rPr>
          <w:t>4.4</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Certificate Acceptance</w:t>
        </w:r>
        <w:r w:rsidR="005873F9">
          <w:rPr>
            <w:noProof/>
            <w:webHidden/>
          </w:rPr>
          <w:tab/>
        </w:r>
        <w:r w:rsidR="005873F9">
          <w:rPr>
            <w:noProof/>
            <w:webHidden/>
          </w:rPr>
          <w:fldChar w:fldCharType="begin"/>
        </w:r>
        <w:r w:rsidR="005873F9">
          <w:rPr>
            <w:noProof/>
            <w:webHidden/>
          </w:rPr>
          <w:instrText xml:space="preserve"> PAGEREF _Toc37237497 \h </w:instrText>
        </w:r>
        <w:r w:rsidR="005873F9">
          <w:rPr>
            <w:noProof/>
            <w:webHidden/>
          </w:rPr>
        </w:r>
        <w:r w:rsidR="005873F9">
          <w:rPr>
            <w:noProof/>
            <w:webHidden/>
          </w:rPr>
          <w:fldChar w:fldCharType="separate"/>
        </w:r>
        <w:r w:rsidR="00980061">
          <w:rPr>
            <w:noProof/>
            <w:webHidden/>
          </w:rPr>
          <w:t>26</w:t>
        </w:r>
        <w:r w:rsidR="005873F9">
          <w:rPr>
            <w:noProof/>
            <w:webHidden/>
          </w:rPr>
          <w:fldChar w:fldCharType="end"/>
        </w:r>
      </w:hyperlink>
    </w:p>
    <w:p w14:paraId="6E0CF866" w14:textId="0363803F" w:rsidR="005873F9" w:rsidRDefault="00000000">
      <w:pPr>
        <w:pStyle w:val="TOC3"/>
        <w:rPr>
          <w:rFonts w:asciiTheme="minorHAnsi" w:eastAsiaTheme="minorEastAsia" w:hAnsiTheme="minorHAnsi" w:cstheme="minorBidi"/>
          <w:noProof/>
          <w:sz w:val="22"/>
          <w:szCs w:val="22"/>
        </w:rPr>
      </w:pPr>
      <w:hyperlink w:anchor="_Toc37237498" w:history="1">
        <w:r w:rsidR="005873F9" w:rsidRPr="00906F4E">
          <w:rPr>
            <w:rStyle w:val="Hyperlink"/>
            <w:noProof/>
            <w:lang w:eastAsia="ar-SA"/>
          </w:rPr>
          <w:t>4.4.1</w:t>
        </w:r>
        <w:r w:rsidR="005873F9">
          <w:rPr>
            <w:rFonts w:asciiTheme="minorHAnsi" w:eastAsiaTheme="minorEastAsia" w:hAnsiTheme="minorHAnsi" w:cstheme="minorBidi"/>
            <w:noProof/>
            <w:sz w:val="22"/>
            <w:szCs w:val="22"/>
          </w:rPr>
          <w:tab/>
        </w:r>
        <w:r w:rsidR="005873F9" w:rsidRPr="00906F4E">
          <w:rPr>
            <w:rStyle w:val="Hyperlink"/>
            <w:noProof/>
            <w:lang w:eastAsia="ar-SA"/>
          </w:rPr>
          <w:t>Conduct Constituting Certificate Acceptance</w:t>
        </w:r>
        <w:r w:rsidR="005873F9">
          <w:rPr>
            <w:noProof/>
            <w:webHidden/>
          </w:rPr>
          <w:tab/>
        </w:r>
        <w:r w:rsidR="005873F9">
          <w:rPr>
            <w:noProof/>
            <w:webHidden/>
          </w:rPr>
          <w:fldChar w:fldCharType="begin"/>
        </w:r>
        <w:r w:rsidR="005873F9">
          <w:rPr>
            <w:noProof/>
            <w:webHidden/>
          </w:rPr>
          <w:instrText xml:space="preserve"> PAGEREF _Toc37237498 \h </w:instrText>
        </w:r>
        <w:r w:rsidR="005873F9">
          <w:rPr>
            <w:noProof/>
            <w:webHidden/>
          </w:rPr>
        </w:r>
        <w:r w:rsidR="005873F9">
          <w:rPr>
            <w:noProof/>
            <w:webHidden/>
          </w:rPr>
          <w:fldChar w:fldCharType="separate"/>
        </w:r>
        <w:r w:rsidR="00980061">
          <w:rPr>
            <w:noProof/>
            <w:webHidden/>
          </w:rPr>
          <w:t>26</w:t>
        </w:r>
        <w:r w:rsidR="005873F9">
          <w:rPr>
            <w:noProof/>
            <w:webHidden/>
          </w:rPr>
          <w:fldChar w:fldCharType="end"/>
        </w:r>
      </w:hyperlink>
    </w:p>
    <w:p w14:paraId="02A25AAB" w14:textId="575195A8" w:rsidR="005873F9" w:rsidRDefault="00000000">
      <w:pPr>
        <w:pStyle w:val="TOC3"/>
        <w:rPr>
          <w:rFonts w:asciiTheme="minorHAnsi" w:eastAsiaTheme="minorEastAsia" w:hAnsiTheme="minorHAnsi" w:cstheme="minorBidi"/>
          <w:noProof/>
          <w:sz w:val="22"/>
          <w:szCs w:val="22"/>
        </w:rPr>
      </w:pPr>
      <w:hyperlink w:anchor="_Toc37237499" w:history="1">
        <w:r w:rsidR="005873F9" w:rsidRPr="00906F4E">
          <w:rPr>
            <w:rStyle w:val="Hyperlink"/>
            <w:noProof/>
            <w:lang w:eastAsia="ar-SA"/>
          </w:rPr>
          <w:t>4.4.2</w:t>
        </w:r>
        <w:r w:rsidR="005873F9">
          <w:rPr>
            <w:rFonts w:asciiTheme="minorHAnsi" w:eastAsiaTheme="minorEastAsia" w:hAnsiTheme="minorHAnsi" w:cstheme="minorBidi"/>
            <w:noProof/>
            <w:sz w:val="22"/>
            <w:szCs w:val="22"/>
          </w:rPr>
          <w:tab/>
        </w:r>
        <w:r w:rsidR="005873F9" w:rsidRPr="00906F4E">
          <w:rPr>
            <w:rStyle w:val="Hyperlink"/>
            <w:noProof/>
            <w:lang w:eastAsia="ar-SA"/>
          </w:rPr>
          <w:t>Publication of the Certificate by the CA</w:t>
        </w:r>
        <w:r w:rsidR="005873F9">
          <w:rPr>
            <w:noProof/>
            <w:webHidden/>
          </w:rPr>
          <w:tab/>
        </w:r>
        <w:r w:rsidR="005873F9">
          <w:rPr>
            <w:noProof/>
            <w:webHidden/>
          </w:rPr>
          <w:fldChar w:fldCharType="begin"/>
        </w:r>
        <w:r w:rsidR="005873F9">
          <w:rPr>
            <w:noProof/>
            <w:webHidden/>
          </w:rPr>
          <w:instrText xml:space="preserve"> PAGEREF _Toc37237499 \h </w:instrText>
        </w:r>
        <w:r w:rsidR="005873F9">
          <w:rPr>
            <w:noProof/>
            <w:webHidden/>
          </w:rPr>
        </w:r>
        <w:r w:rsidR="005873F9">
          <w:rPr>
            <w:noProof/>
            <w:webHidden/>
          </w:rPr>
          <w:fldChar w:fldCharType="separate"/>
        </w:r>
        <w:r w:rsidR="00980061">
          <w:rPr>
            <w:noProof/>
            <w:webHidden/>
          </w:rPr>
          <w:t>26</w:t>
        </w:r>
        <w:r w:rsidR="005873F9">
          <w:rPr>
            <w:noProof/>
            <w:webHidden/>
          </w:rPr>
          <w:fldChar w:fldCharType="end"/>
        </w:r>
      </w:hyperlink>
    </w:p>
    <w:p w14:paraId="297CFE1B" w14:textId="162D16EE" w:rsidR="005873F9" w:rsidRDefault="00000000">
      <w:pPr>
        <w:pStyle w:val="TOC3"/>
        <w:rPr>
          <w:rFonts w:asciiTheme="minorHAnsi" w:eastAsiaTheme="minorEastAsia" w:hAnsiTheme="minorHAnsi" w:cstheme="minorBidi"/>
          <w:noProof/>
          <w:sz w:val="22"/>
          <w:szCs w:val="22"/>
        </w:rPr>
      </w:pPr>
      <w:hyperlink w:anchor="_Toc37237500" w:history="1">
        <w:r w:rsidR="005873F9" w:rsidRPr="00906F4E">
          <w:rPr>
            <w:rStyle w:val="Hyperlink"/>
            <w:noProof/>
            <w:lang w:eastAsia="ar-SA"/>
          </w:rPr>
          <w:t>4.4.3</w:t>
        </w:r>
        <w:r w:rsidR="005873F9">
          <w:rPr>
            <w:rFonts w:asciiTheme="minorHAnsi" w:eastAsiaTheme="minorEastAsia" w:hAnsiTheme="minorHAnsi" w:cstheme="minorBidi"/>
            <w:noProof/>
            <w:sz w:val="22"/>
            <w:szCs w:val="22"/>
          </w:rPr>
          <w:tab/>
        </w:r>
        <w:r w:rsidR="005873F9" w:rsidRPr="00906F4E">
          <w:rPr>
            <w:rStyle w:val="Hyperlink"/>
            <w:noProof/>
            <w:lang w:eastAsia="ar-SA"/>
          </w:rPr>
          <w:t>Notification of Certificate Issuance by the CA to Other Entities</w:t>
        </w:r>
        <w:r w:rsidR="005873F9">
          <w:rPr>
            <w:noProof/>
            <w:webHidden/>
          </w:rPr>
          <w:tab/>
        </w:r>
        <w:r w:rsidR="005873F9">
          <w:rPr>
            <w:noProof/>
            <w:webHidden/>
          </w:rPr>
          <w:fldChar w:fldCharType="begin"/>
        </w:r>
        <w:r w:rsidR="005873F9">
          <w:rPr>
            <w:noProof/>
            <w:webHidden/>
          </w:rPr>
          <w:instrText xml:space="preserve"> PAGEREF _Toc37237500 \h </w:instrText>
        </w:r>
        <w:r w:rsidR="005873F9">
          <w:rPr>
            <w:noProof/>
            <w:webHidden/>
          </w:rPr>
        </w:r>
        <w:r w:rsidR="005873F9">
          <w:rPr>
            <w:noProof/>
            <w:webHidden/>
          </w:rPr>
          <w:fldChar w:fldCharType="separate"/>
        </w:r>
        <w:r w:rsidR="00980061">
          <w:rPr>
            <w:noProof/>
            <w:webHidden/>
          </w:rPr>
          <w:t>26</w:t>
        </w:r>
        <w:r w:rsidR="005873F9">
          <w:rPr>
            <w:noProof/>
            <w:webHidden/>
          </w:rPr>
          <w:fldChar w:fldCharType="end"/>
        </w:r>
      </w:hyperlink>
    </w:p>
    <w:p w14:paraId="3B2D1D30" w14:textId="49093745" w:rsidR="005873F9" w:rsidRDefault="00000000">
      <w:pPr>
        <w:pStyle w:val="TOC2"/>
        <w:rPr>
          <w:rFonts w:asciiTheme="minorHAnsi" w:eastAsiaTheme="minorEastAsia" w:hAnsiTheme="minorHAnsi" w:cstheme="minorBidi"/>
          <w:b w:val="0"/>
          <w:noProof/>
          <w:sz w:val="22"/>
          <w:szCs w:val="22"/>
        </w:rPr>
      </w:pPr>
      <w:hyperlink w:anchor="_Toc37237501" w:history="1">
        <w:r w:rsidR="005873F9" w:rsidRPr="00906F4E">
          <w:rPr>
            <w:rStyle w:val="Hyperlink"/>
            <w:noProof/>
            <w:lang w:eastAsia="ar-SA"/>
          </w:rPr>
          <w:t>4.5</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Key Pair and Certificate Usage</w:t>
        </w:r>
        <w:r w:rsidR="005873F9">
          <w:rPr>
            <w:noProof/>
            <w:webHidden/>
          </w:rPr>
          <w:tab/>
        </w:r>
        <w:r w:rsidR="005873F9">
          <w:rPr>
            <w:noProof/>
            <w:webHidden/>
          </w:rPr>
          <w:fldChar w:fldCharType="begin"/>
        </w:r>
        <w:r w:rsidR="005873F9">
          <w:rPr>
            <w:noProof/>
            <w:webHidden/>
          </w:rPr>
          <w:instrText xml:space="preserve"> PAGEREF _Toc37237501 \h </w:instrText>
        </w:r>
        <w:r w:rsidR="005873F9">
          <w:rPr>
            <w:noProof/>
            <w:webHidden/>
          </w:rPr>
        </w:r>
        <w:r w:rsidR="005873F9">
          <w:rPr>
            <w:noProof/>
            <w:webHidden/>
          </w:rPr>
          <w:fldChar w:fldCharType="separate"/>
        </w:r>
        <w:r w:rsidR="00980061">
          <w:rPr>
            <w:noProof/>
            <w:webHidden/>
          </w:rPr>
          <w:t>26</w:t>
        </w:r>
        <w:r w:rsidR="005873F9">
          <w:rPr>
            <w:noProof/>
            <w:webHidden/>
          </w:rPr>
          <w:fldChar w:fldCharType="end"/>
        </w:r>
      </w:hyperlink>
    </w:p>
    <w:p w14:paraId="4CC5A0F0" w14:textId="121A7A63" w:rsidR="005873F9" w:rsidRDefault="00000000">
      <w:pPr>
        <w:pStyle w:val="TOC3"/>
        <w:rPr>
          <w:rFonts w:asciiTheme="minorHAnsi" w:eastAsiaTheme="minorEastAsia" w:hAnsiTheme="minorHAnsi" w:cstheme="minorBidi"/>
          <w:noProof/>
          <w:sz w:val="22"/>
          <w:szCs w:val="22"/>
        </w:rPr>
      </w:pPr>
      <w:hyperlink w:anchor="_Toc37237502" w:history="1">
        <w:r w:rsidR="005873F9" w:rsidRPr="00906F4E">
          <w:rPr>
            <w:rStyle w:val="Hyperlink"/>
            <w:noProof/>
            <w:lang w:eastAsia="ar-SA"/>
          </w:rPr>
          <w:t>4.5.1</w:t>
        </w:r>
        <w:r w:rsidR="005873F9">
          <w:rPr>
            <w:rFonts w:asciiTheme="minorHAnsi" w:eastAsiaTheme="minorEastAsia" w:hAnsiTheme="minorHAnsi" w:cstheme="minorBidi"/>
            <w:noProof/>
            <w:sz w:val="22"/>
            <w:szCs w:val="22"/>
          </w:rPr>
          <w:tab/>
        </w:r>
        <w:r w:rsidR="005873F9" w:rsidRPr="00906F4E">
          <w:rPr>
            <w:rStyle w:val="Hyperlink"/>
            <w:noProof/>
            <w:lang w:eastAsia="ar-SA"/>
          </w:rPr>
          <w:t>Subscriber Private Key and Certificate Usage</w:t>
        </w:r>
        <w:r w:rsidR="005873F9">
          <w:rPr>
            <w:noProof/>
            <w:webHidden/>
          </w:rPr>
          <w:tab/>
        </w:r>
        <w:r w:rsidR="005873F9">
          <w:rPr>
            <w:noProof/>
            <w:webHidden/>
          </w:rPr>
          <w:fldChar w:fldCharType="begin"/>
        </w:r>
        <w:r w:rsidR="005873F9">
          <w:rPr>
            <w:noProof/>
            <w:webHidden/>
          </w:rPr>
          <w:instrText xml:space="preserve"> PAGEREF _Toc37237502 \h </w:instrText>
        </w:r>
        <w:r w:rsidR="005873F9">
          <w:rPr>
            <w:noProof/>
            <w:webHidden/>
          </w:rPr>
        </w:r>
        <w:r w:rsidR="005873F9">
          <w:rPr>
            <w:noProof/>
            <w:webHidden/>
          </w:rPr>
          <w:fldChar w:fldCharType="separate"/>
        </w:r>
        <w:r w:rsidR="00980061">
          <w:rPr>
            <w:noProof/>
            <w:webHidden/>
          </w:rPr>
          <w:t>26</w:t>
        </w:r>
        <w:r w:rsidR="005873F9">
          <w:rPr>
            <w:noProof/>
            <w:webHidden/>
          </w:rPr>
          <w:fldChar w:fldCharType="end"/>
        </w:r>
      </w:hyperlink>
    </w:p>
    <w:p w14:paraId="54BC039C" w14:textId="56303A1E" w:rsidR="005873F9" w:rsidRDefault="00000000">
      <w:pPr>
        <w:pStyle w:val="TOC3"/>
        <w:rPr>
          <w:rFonts w:asciiTheme="minorHAnsi" w:eastAsiaTheme="minorEastAsia" w:hAnsiTheme="minorHAnsi" w:cstheme="minorBidi"/>
          <w:noProof/>
          <w:sz w:val="22"/>
          <w:szCs w:val="22"/>
        </w:rPr>
      </w:pPr>
      <w:hyperlink w:anchor="_Toc37237503" w:history="1">
        <w:r w:rsidR="005873F9" w:rsidRPr="00906F4E">
          <w:rPr>
            <w:rStyle w:val="Hyperlink"/>
            <w:noProof/>
            <w:lang w:eastAsia="ar-SA"/>
          </w:rPr>
          <w:t>4.5.2</w:t>
        </w:r>
        <w:r w:rsidR="005873F9">
          <w:rPr>
            <w:rFonts w:asciiTheme="minorHAnsi" w:eastAsiaTheme="minorEastAsia" w:hAnsiTheme="minorHAnsi" w:cstheme="minorBidi"/>
            <w:noProof/>
            <w:sz w:val="22"/>
            <w:szCs w:val="22"/>
          </w:rPr>
          <w:tab/>
        </w:r>
        <w:r w:rsidR="005873F9" w:rsidRPr="00906F4E">
          <w:rPr>
            <w:rStyle w:val="Hyperlink"/>
            <w:noProof/>
            <w:lang w:eastAsia="ar-SA"/>
          </w:rPr>
          <w:t>Relying Party Public key and Certificate Usage</w:t>
        </w:r>
        <w:r w:rsidR="005873F9">
          <w:rPr>
            <w:noProof/>
            <w:webHidden/>
          </w:rPr>
          <w:tab/>
        </w:r>
        <w:r w:rsidR="005873F9">
          <w:rPr>
            <w:noProof/>
            <w:webHidden/>
          </w:rPr>
          <w:fldChar w:fldCharType="begin"/>
        </w:r>
        <w:r w:rsidR="005873F9">
          <w:rPr>
            <w:noProof/>
            <w:webHidden/>
          </w:rPr>
          <w:instrText xml:space="preserve"> PAGEREF _Toc37237503 \h </w:instrText>
        </w:r>
        <w:r w:rsidR="005873F9">
          <w:rPr>
            <w:noProof/>
            <w:webHidden/>
          </w:rPr>
        </w:r>
        <w:r w:rsidR="005873F9">
          <w:rPr>
            <w:noProof/>
            <w:webHidden/>
          </w:rPr>
          <w:fldChar w:fldCharType="separate"/>
        </w:r>
        <w:r w:rsidR="00980061">
          <w:rPr>
            <w:noProof/>
            <w:webHidden/>
          </w:rPr>
          <w:t>26</w:t>
        </w:r>
        <w:r w:rsidR="005873F9">
          <w:rPr>
            <w:noProof/>
            <w:webHidden/>
          </w:rPr>
          <w:fldChar w:fldCharType="end"/>
        </w:r>
      </w:hyperlink>
    </w:p>
    <w:p w14:paraId="4BE34B24" w14:textId="0F767EF9" w:rsidR="005873F9" w:rsidRDefault="00000000">
      <w:pPr>
        <w:pStyle w:val="TOC2"/>
        <w:rPr>
          <w:rFonts w:asciiTheme="minorHAnsi" w:eastAsiaTheme="minorEastAsia" w:hAnsiTheme="minorHAnsi" w:cstheme="minorBidi"/>
          <w:b w:val="0"/>
          <w:noProof/>
          <w:sz w:val="22"/>
          <w:szCs w:val="22"/>
        </w:rPr>
      </w:pPr>
      <w:hyperlink w:anchor="_Toc37237504" w:history="1">
        <w:r w:rsidR="005873F9" w:rsidRPr="00906F4E">
          <w:rPr>
            <w:rStyle w:val="Hyperlink"/>
            <w:noProof/>
            <w:lang w:eastAsia="ar-SA"/>
          </w:rPr>
          <w:t>4.6</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Certificate Renewal</w:t>
        </w:r>
        <w:r w:rsidR="005873F9">
          <w:rPr>
            <w:noProof/>
            <w:webHidden/>
          </w:rPr>
          <w:tab/>
        </w:r>
        <w:r w:rsidR="005873F9">
          <w:rPr>
            <w:noProof/>
            <w:webHidden/>
          </w:rPr>
          <w:fldChar w:fldCharType="begin"/>
        </w:r>
        <w:r w:rsidR="005873F9">
          <w:rPr>
            <w:noProof/>
            <w:webHidden/>
          </w:rPr>
          <w:instrText xml:space="preserve"> PAGEREF _Toc37237504 \h </w:instrText>
        </w:r>
        <w:r w:rsidR="005873F9">
          <w:rPr>
            <w:noProof/>
            <w:webHidden/>
          </w:rPr>
        </w:r>
        <w:r w:rsidR="005873F9">
          <w:rPr>
            <w:noProof/>
            <w:webHidden/>
          </w:rPr>
          <w:fldChar w:fldCharType="separate"/>
        </w:r>
        <w:r w:rsidR="00980061">
          <w:rPr>
            <w:noProof/>
            <w:webHidden/>
          </w:rPr>
          <w:t>27</w:t>
        </w:r>
        <w:r w:rsidR="005873F9">
          <w:rPr>
            <w:noProof/>
            <w:webHidden/>
          </w:rPr>
          <w:fldChar w:fldCharType="end"/>
        </w:r>
      </w:hyperlink>
    </w:p>
    <w:p w14:paraId="69C68B41" w14:textId="0B2458C2" w:rsidR="005873F9" w:rsidRDefault="00000000">
      <w:pPr>
        <w:pStyle w:val="TOC3"/>
        <w:rPr>
          <w:rFonts w:asciiTheme="minorHAnsi" w:eastAsiaTheme="minorEastAsia" w:hAnsiTheme="minorHAnsi" w:cstheme="minorBidi"/>
          <w:noProof/>
          <w:sz w:val="22"/>
          <w:szCs w:val="22"/>
        </w:rPr>
      </w:pPr>
      <w:hyperlink w:anchor="_Toc37237505" w:history="1">
        <w:r w:rsidR="005873F9" w:rsidRPr="00906F4E">
          <w:rPr>
            <w:rStyle w:val="Hyperlink"/>
            <w:noProof/>
            <w:lang w:eastAsia="ar-SA"/>
          </w:rPr>
          <w:t>4.6.1</w:t>
        </w:r>
        <w:r w:rsidR="005873F9">
          <w:rPr>
            <w:rFonts w:asciiTheme="minorHAnsi" w:eastAsiaTheme="minorEastAsia" w:hAnsiTheme="minorHAnsi" w:cstheme="minorBidi"/>
            <w:noProof/>
            <w:sz w:val="22"/>
            <w:szCs w:val="22"/>
          </w:rPr>
          <w:tab/>
        </w:r>
        <w:r w:rsidR="005873F9" w:rsidRPr="00906F4E">
          <w:rPr>
            <w:rStyle w:val="Hyperlink"/>
            <w:noProof/>
            <w:lang w:eastAsia="ar-SA"/>
          </w:rPr>
          <w:t>Circumstance for Certificate Renewal</w:t>
        </w:r>
        <w:r w:rsidR="005873F9">
          <w:rPr>
            <w:noProof/>
            <w:webHidden/>
          </w:rPr>
          <w:tab/>
        </w:r>
        <w:r w:rsidR="005873F9">
          <w:rPr>
            <w:noProof/>
            <w:webHidden/>
          </w:rPr>
          <w:fldChar w:fldCharType="begin"/>
        </w:r>
        <w:r w:rsidR="005873F9">
          <w:rPr>
            <w:noProof/>
            <w:webHidden/>
          </w:rPr>
          <w:instrText xml:space="preserve"> PAGEREF _Toc37237505 \h </w:instrText>
        </w:r>
        <w:r w:rsidR="005873F9">
          <w:rPr>
            <w:noProof/>
            <w:webHidden/>
          </w:rPr>
        </w:r>
        <w:r w:rsidR="005873F9">
          <w:rPr>
            <w:noProof/>
            <w:webHidden/>
          </w:rPr>
          <w:fldChar w:fldCharType="separate"/>
        </w:r>
        <w:r w:rsidR="00980061">
          <w:rPr>
            <w:noProof/>
            <w:webHidden/>
          </w:rPr>
          <w:t>27</w:t>
        </w:r>
        <w:r w:rsidR="005873F9">
          <w:rPr>
            <w:noProof/>
            <w:webHidden/>
          </w:rPr>
          <w:fldChar w:fldCharType="end"/>
        </w:r>
      </w:hyperlink>
    </w:p>
    <w:p w14:paraId="00D91B07" w14:textId="67A19C62" w:rsidR="005873F9" w:rsidRDefault="00000000">
      <w:pPr>
        <w:pStyle w:val="TOC3"/>
        <w:rPr>
          <w:rFonts w:asciiTheme="minorHAnsi" w:eastAsiaTheme="minorEastAsia" w:hAnsiTheme="minorHAnsi" w:cstheme="minorBidi"/>
          <w:noProof/>
          <w:sz w:val="22"/>
          <w:szCs w:val="22"/>
        </w:rPr>
      </w:pPr>
      <w:hyperlink w:anchor="_Toc37237506" w:history="1">
        <w:r w:rsidR="005873F9" w:rsidRPr="00906F4E">
          <w:rPr>
            <w:rStyle w:val="Hyperlink"/>
            <w:noProof/>
            <w:lang w:eastAsia="ar-SA"/>
          </w:rPr>
          <w:t>4.6.2</w:t>
        </w:r>
        <w:r w:rsidR="005873F9">
          <w:rPr>
            <w:rFonts w:asciiTheme="minorHAnsi" w:eastAsiaTheme="minorEastAsia" w:hAnsiTheme="minorHAnsi" w:cstheme="minorBidi"/>
            <w:noProof/>
            <w:sz w:val="22"/>
            <w:szCs w:val="22"/>
          </w:rPr>
          <w:tab/>
        </w:r>
        <w:r w:rsidR="005873F9" w:rsidRPr="00906F4E">
          <w:rPr>
            <w:rStyle w:val="Hyperlink"/>
            <w:noProof/>
            <w:lang w:eastAsia="ar-SA"/>
          </w:rPr>
          <w:t>Who May Request Renewal</w:t>
        </w:r>
        <w:r w:rsidR="005873F9">
          <w:rPr>
            <w:noProof/>
            <w:webHidden/>
          </w:rPr>
          <w:tab/>
        </w:r>
        <w:r w:rsidR="005873F9">
          <w:rPr>
            <w:noProof/>
            <w:webHidden/>
          </w:rPr>
          <w:fldChar w:fldCharType="begin"/>
        </w:r>
        <w:r w:rsidR="005873F9">
          <w:rPr>
            <w:noProof/>
            <w:webHidden/>
          </w:rPr>
          <w:instrText xml:space="preserve"> PAGEREF _Toc37237506 \h </w:instrText>
        </w:r>
        <w:r w:rsidR="005873F9">
          <w:rPr>
            <w:noProof/>
            <w:webHidden/>
          </w:rPr>
        </w:r>
        <w:r w:rsidR="005873F9">
          <w:rPr>
            <w:noProof/>
            <w:webHidden/>
          </w:rPr>
          <w:fldChar w:fldCharType="separate"/>
        </w:r>
        <w:r w:rsidR="00980061">
          <w:rPr>
            <w:noProof/>
            <w:webHidden/>
          </w:rPr>
          <w:t>27</w:t>
        </w:r>
        <w:r w:rsidR="005873F9">
          <w:rPr>
            <w:noProof/>
            <w:webHidden/>
          </w:rPr>
          <w:fldChar w:fldCharType="end"/>
        </w:r>
      </w:hyperlink>
    </w:p>
    <w:p w14:paraId="23EE89ED" w14:textId="1D7B369A" w:rsidR="005873F9" w:rsidRDefault="00000000">
      <w:pPr>
        <w:pStyle w:val="TOC3"/>
        <w:rPr>
          <w:rFonts w:asciiTheme="minorHAnsi" w:eastAsiaTheme="minorEastAsia" w:hAnsiTheme="minorHAnsi" w:cstheme="minorBidi"/>
          <w:noProof/>
          <w:sz w:val="22"/>
          <w:szCs w:val="22"/>
        </w:rPr>
      </w:pPr>
      <w:hyperlink w:anchor="_Toc37237507" w:history="1">
        <w:r w:rsidR="005873F9" w:rsidRPr="00906F4E">
          <w:rPr>
            <w:rStyle w:val="Hyperlink"/>
            <w:noProof/>
            <w:lang w:eastAsia="ar-SA"/>
          </w:rPr>
          <w:t>4.6.3</w:t>
        </w:r>
        <w:r w:rsidR="005873F9">
          <w:rPr>
            <w:rFonts w:asciiTheme="minorHAnsi" w:eastAsiaTheme="minorEastAsia" w:hAnsiTheme="minorHAnsi" w:cstheme="minorBidi"/>
            <w:noProof/>
            <w:sz w:val="22"/>
            <w:szCs w:val="22"/>
          </w:rPr>
          <w:tab/>
        </w:r>
        <w:r w:rsidR="005873F9" w:rsidRPr="00906F4E">
          <w:rPr>
            <w:rStyle w:val="Hyperlink"/>
            <w:noProof/>
            <w:lang w:eastAsia="ar-SA"/>
          </w:rPr>
          <w:t>Processing Certificate Renewal Requests</w:t>
        </w:r>
        <w:r w:rsidR="005873F9">
          <w:rPr>
            <w:noProof/>
            <w:webHidden/>
          </w:rPr>
          <w:tab/>
        </w:r>
        <w:r w:rsidR="005873F9">
          <w:rPr>
            <w:noProof/>
            <w:webHidden/>
          </w:rPr>
          <w:fldChar w:fldCharType="begin"/>
        </w:r>
        <w:r w:rsidR="005873F9">
          <w:rPr>
            <w:noProof/>
            <w:webHidden/>
          </w:rPr>
          <w:instrText xml:space="preserve"> PAGEREF _Toc37237507 \h </w:instrText>
        </w:r>
        <w:r w:rsidR="005873F9">
          <w:rPr>
            <w:noProof/>
            <w:webHidden/>
          </w:rPr>
        </w:r>
        <w:r w:rsidR="005873F9">
          <w:rPr>
            <w:noProof/>
            <w:webHidden/>
          </w:rPr>
          <w:fldChar w:fldCharType="separate"/>
        </w:r>
        <w:r w:rsidR="00980061">
          <w:rPr>
            <w:noProof/>
            <w:webHidden/>
          </w:rPr>
          <w:t>27</w:t>
        </w:r>
        <w:r w:rsidR="005873F9">
          <w:rPr>
            <w:noProof/>
            <w:webHidden/>
          </w:rPr>
          <w:fldChar w:fldCharType="end"/>
        </w:r>
      </w:hyperlink>
    </w:p>
    <w:p w14:paraId="112E0D49" w14:textId="3191803F" w:rsidR="005873F9" w:rsidRDefault="00000000">
      <w:pPr>
        <w:pStyle w:val="TOC3"/>
        <w:rPr>
          <w:rFonts w:asciiTheme="minorHAnsi" w:eastAsiaTheme="minorEastAsia" w:hAnsiTheme="minorHAnsi" w:cstheme="minorBidi"/>
          <w:noProof/>
          <w:sz w:val="22"/>
          <w:szCs w:val="22"/>
        </w:rPr>
      </w:pPr>
      <w:hyperlink w:anchor="_Toc37237508" w:history="1">
        <w:r w:rsidR="005873F9" w:rsidRPr="00906F4E">
          <w:rPr>
            <w:rStyle w:val="Hyperlink"/>
            <w:noProof/>
            <w:lang w:eastAsia="ar-SA"/>
          </w:rPr>
          <w:t>4.6.4</w:t>
        </w:r>
        <w:r w:rsidR="005873F9">
          <w:rPr>
            <w:rFonts w:asciiTheme="minorHAnsi" w:eastAsiaTheme="minorEastAsia" w:hAnsiTheme="minorHAnsi" w:cstheme="minorBidi"/>
            <w:noProof/>
            <w:sz w:val="22"/>
            <w:szCs w:val="22"/>
          </w:rPr>
          <w:tab/>
        </w:r>
        <w:r w:rsidR="005873F9" w:rsidRPr="00906F4E">
          <w:rPr>
            <w:rStyle w:val="Hyperlink"/>
            <w:noProof/>
            <w:lang w:eastAsia="ar-SA"/>
          </w:rPr>
          <w:t>Notification of New Certificate Issuance to Subscriber</w:t>
        </w:r>
        <w:r w:rsidR="005873F9">
          <w:rPr>
            <w:noProof/>
            <w:webHidden/>
          </w:rPr>
          <w:tab/>
        </w:r>
        <w:r w:rsidR="005873F9">
          <w:rPr>
            <w:noProof/>
            <w:webHidden/>
          </w:rPr>
          <w:fldChar w:fldCharType="begin"/>
        </w:r>
        <w:r w:rsidR="005873F9">
          <w:rPr>
            <w:noProof/>
            <w:webHidden/>
          </w:rPr>
          <w:instrText xml:space="preserve"> PAGEREF _Toc37237508 \h </w:instrText>
        </w:r>
        <w:r w:rsidR="005873F9">
          <w:rPr>
            <w:noProof/>
            <w:webHidden/>
          </w:rPr>
        </w:r>
        <w:r w:rsidR="005873F9">
          <w:rPr>
            <w:noProof/>
            <w:webHidden/>
          </w:rPr>
          <w:fldChar w:fldCharType="separate"/>
        </w:r>
        <w:r w:rsidR="00980061">
          <w:rPr>
            <w:noProof/>
            <w:webHidden/>
          </w:rPr>
          <w:t>27</w:t>
        </w:r>
        <w:r w:rsidR="005873F9">
          <w:rPr>
            <w:noProof/>
            <w:webHidden/>
          </w:rPr>
          <w:fldChar w:fldCharType="end"/>
        </w:r>
      </w:hyperlink>
    </w:p>
    <w:p w14:paraId="2EC073BD" w14:textId="1679E493" w:rsidR="005873F9" w:rsidRDefault="00000000">
      <w:pPr>
        <w:pStyle w:val="TOC3"/>
        <w:rPr>
          <w:rFonts w:asciiTheme="minorHAnsi" w:eastAsiaTheme="minorEastAsia" w:hAnsiTheme="minorHAnsi" w:cstheme="minorBidi"/>
          <w:noProof/>
          <w:sz w:val="22"/>
          <w:szCs w:val="22"/>
        </w:rPr>
      </w:pPr>
      <w:hyperlink w:anchor="_Toc37237509" w:history="1">
        <w:r w:rsidR="005873F9" w:rsidRPr="00906F4E">
          <w:rPr>
            <w:rStyle w:val="Hyperlink"/>
            <w:noProof/>
          </w:rPr>
          <w:t>4.6.5</w:t>
        </w:r>
        <w:r w:rsidR="005873F9">
          <w:rPr>
            <w:rFonts w:asciiTheme="minorHAnsi" w:eastAsiaTheme="minorEastAsia" w:hAnsiTheme="minorHAnsi" w:cstheme="minorBidi"/>
            <w:noProof/>
            <w:sz w:val="22"/>
            <w:szCs w:val="22"/>
          </w:rPr>
          <w:tab/>
        </w:r>
        <w:r w:rsidR="005873F9" w:rsidRPr="00906F4E">
          <w:rPr>
            <w:rStyle w:val="Hyperlink"/>
            <w:noProof/>
            <w:lang w:eastAsia="ar-SA"/>
          </w:rPr>
          <w:t>Conduct Constituting Acceptance of a Renewal Certificate</w:t>
        </w:r>
        <w:r w:rsidR="005873F9">
          <w:rPr>
            <w:noProof/>
            <w:webHidden/>
          </w:rPr>
          <w:tab/>
        </w:r>
        <w:r w:rsidR="005873F9">
          <w:rPr>
            <w:noProof/>
            <w:webHidden/>
          </w:rPr>
          <w:fldChar w:fldCharType="begin"/>
        </w:r>
        <w:r w:rsidR="005873F9">
          <w:rPr>
            <w:noProof/>
            <w:webHidden/>
          </w:rPr>
          <w:instrText xml:space="preserve"> PAGEREF _Toc37237509 \h </w:instrText>
        </w:r>
        <w:r w:rsidR="005873F9">
          <w:rPr>
            <w:noProof/>
            <w:webHidden/>
          </w:rPr>
        </w:r>
        <w:r w:rsidR="005873F9">
          <w:rPr>
            <w:noProof/>
            <w:webHidden/>
          </w:rPr>
          <w:fldChar w:fldCharType="separate"/>
        </w:r>
        <w:r w:rsidR="00980061">
          <w:rPr>
            <w:noProof/>
            <w:webHidden/>
          </w:rPr>
          <w:t>27</w:t>
        </w:r>
        <w:r w:rsidR="005873F9">
          <w:rPr>
            <w:noProof/>
            <w:webHidden/>
          </w:rPr>
          <w:fldChar w:fldCharType="end"/>
        </w:r>
      </w:hyperlink>
    </w:p>
    <w:p w14:paraId="2824DD0F" w14:textId="5FA38610" w:rsidR="005873F9" w:rsidRDefault="00000000">
      <w:pPr>
        <w:pStyle w:val="TOC3"/>
        <w:rPr>
          <w:rFonts w:asciiTheme="minorHAnsi" w:eastAsiaTheme="minorEastAsia" w:hAnsiTheme="minorHAnsi" w:cstheme="minorBidi"/>
          <w:noProof/>
          <w:sz w:val="22"/>
          <w:szCs w:val="22"/>
        </w:rPr>
      </w:pPr>
      <w:hyperlink w:anchor="_Toc37237510" w:history="1">
        <w:r w:rsidR="005873F9" w:rsidRPr="00906F4E">
          <w:rPr>
            <w:rStyle w:val="Hyperlink"/>
            <w:noProof/>
            <w:lang w:eastAsia="ar-SA"/>
          </w:rPr>
          <w:t>4.6.6</w:t>
        </w:r>
        <w:r w:rsidR="005873F9">
          <w:rPr>
            <w:rFonts w:asciiTheme="minorHAnsi" w:eastAsiaTheme="minorEastAsia" w:hAnsiTheme="minorHAnsi" w:cstheme="minorBidi"/>
            <w:noProof/>
            <w:sz w:val="22"/>
            <w:szCs w:val="22"/>
          </w:rPr>
          <w:tab/>
        </w:r>
        <w:r w:rsidR="005873F9" w:rsidRPr="00906F4E">
          <w:rPr>
            <w:rStyle w:val="Hyperlink"/>
            <w:noProof/>
            <w:lang w:eastAsia="ar-SA"/>
          </w:rPr>
          <w:t>Publication of the Renewal Certificate by the CA</w:t>
        </w:r>
        <w:r w:rsidR="005873F9">
          <w:rPr>
            <w:noProof/>
            <w:webHidden/>
          </w:rPr>
          <w:tab/>
        </w:r>
        <w:r w:rsidR="005873F9">
          <w:rPr>
            <w:noProof/>
            <w:webHidden/>
          </w:rPr>
          <w:fldChar w:fldCharType="begin"/>
        </w:r>
        <w:r w:rsidR="005873F9">
          <w:rPr>
            <w:noProof/>
            <w:webHidden/>
          </w:rPr>
          <w:instrText xml:space="preserve"> PAGEREF _Toc37237510 \h </w:instrText>
        </w:r>
        <w:r w:rsidR="005873F9">
          <w:rPr>
            <w:noProof/>
            <w:webHidden/>
          </w:rPr>
        </w:r>
        <w:r w:rsidR="005873F9">
          <w:rPr>
            <w:noProof/>
            <w:webHidden/>
          </w:rPr>
          <w:fldChar w:fldCharType="separate"/>
        </w:r>
        <w:r w:rsidR="00980061">
          <w:rPr>
            <w:noProof/>
            <w:webHidden/>
          </w:rPr>
          <w:t>27</w:t>
        </w:r>
        <w:r w:rsidR="005873F9">
          <w:rPr>
            <w:noProof/>
            <w:webHidden/>
          </w:rPr>
          <w:fldChar w:fldCharType="end"/>
        </w:r>
      </w:hyperlink>
    </w:p>
    <w:p w14:paraId="29415DE8" w14:textId="7DFA35BC" w:rsidR="005873F9" w:rsidRDefault="00000000">
      <w:pPr>
        <w:pStyle w:val="TOC3"/>
        <w:rPr>
          <w:rFonts w:asciiTheme="minorHAnsi" w:eastAsiaTheme="minorEastAsia" w:hAnsiTheme="minorHAnsi" w:cstheme="minorBidi"/>
          <w:noProof/>
          <w:sz w:val="22"/>
          <w:szCs w:val="22"/>
        </w:rPr>
      </w:pPr>
      <w:hyperlink w:anchor="_Toc37237511" w:history="1">
        <w:r w:rsidR="005873F9" w:rsidRPr="00906F4E">
          <w:rPr>
            <w:rStyle w:val="Hyperlink"/>
            <w:noProof/>
            <w:lang w:eastAsia="ar-SA"/>
          </w:rPr>
          <w:t>4.6.7</w:t>
        </w:r>
        <w:r w:rsidR="005873F9">
          <w:rPr>
            <w:rFonts w:asciiTheme="minorHAnsi" w:eastAsiaTheme="minorEastAsia" w:hAnsiTheme="minorHAnsi" w:cstheme="minorBidi"/>
            <w:noProof/>
            <w:sz w:val="22"/>
            <w:szCs w:val="22"/>
          </w:rPr>
          <w:tab/>
        </w:r>
        <w:r w:rsidR="005873F9" w:rsidRPr="00906F4E">
          <w:rPr>
            <w:rStyle w:val="Hyperlink"/>
            <w:noProof/>
            <w:lang w:eastAsia="ar-SA"/>
          </w:rPr>
          <w:t>Notification of Certificate Issuance by the CA to Other Entities</w:t>
        </w:r>
        <w:r w:rsidR="005873F9">
          <w:rPr>
            <w:noProof/>
            <w:webHidden/>
          </w:rPr>
          <w:tab/>
        </w:r>
        <w:r w:rsidR="005873F9">
          <w:rPr>
            <w:noProof/>
            <w:webHidden/>
          </w:rPr>
          <w:fldChar w:fldCharType="begin"/>
        </w:r>
        <w:r w:rsidR="005873F9">
          <w:rPr>
            <w:noProof/>
            <w:webHidden/>
          </w:rPr>
          <w:instrText xml:space="preserve"> PAGEREF _Toc37237511 \h </w:instrText>
        </w:r>
        <w:r w:rsidR="005873F9">
          <w:rPr>
            <w:noProof/>
            <w:webHidden/>
          </w:rPr>
        </w:r>
        <w:r w:rsidR="005873F9">
          <w:rPr>
            <w:noProof/>
            <w:webHidden/>
          </w:rPr>
          <w:fldChar w:fldCharType="separate"/>
        </w:r>
        <w:r w:rsidR="00980061">
          <w:rPr>
            <w:noProof/>
            <w:webHidden/>
          </w:rPr>
          <w:t>28</w:t>
        </w:r>
        <w:r w:rsidR="005873F9">
          <w:rPr>
            <w:noProof/>
            <w:webHidden/>
          </w:rPr>
          <w:fldChar w:fldCharType="end"/>
        </w:r>
      </w:hyperlink>
    </w:p>
    <w:p w14:paraId="4BBC5A1F" w14:textId="4120B10B" w:rsidR="005873F9" w:rsidRDefault="00000000">
      <w:pPr>
        <w:pStyle w:val="TOC2"/>
        <w:rPr>
          <w:rFonts w:asciiTheme="minorHAnsi" w:eastAsiaTheme="minorEastAsia" w:hAnsiTheme="minorHAnsi" w:cstheme="minorBidi"/>
          <w:b w:val="0"/>
          <w:noProof/>
          <w:sz w:val="22"/>
          <w:szCs w:val="22"/>
        </w:rPr>
      </w:pPr>
      <w:hyperlink w:anchor="_Toc37237512" w:history="1">
        <w:r w:rsidR="005873F9" w:rsidRPr="00906F4E">
          <w:rPr>
            <w:rStyle w:val="Hyperlink"/>
            <w:noProof/>
            <w:lang w:eastAsia="ar-SA"/>
          </w:rPr>
          <w:t>4.7</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Certificate Re-key</w:t>
        </w:r>
        <w:r w:rsidR="005873F9">
          <w:rPr>
            <w:noProof/>
            <w:webHidden/>
          </w:rPr>
          <w:tab/>
        </w:r>
        <w:r w:rsidR="005873F9">
          <w:rPr>
            <w:noProof/>
            <w:webHidden/>
          </w:rPr>
          <w:fldChar w:fldCharType="begin"/>
        </w:r>
        <w:r w:rsidR="005873F9">
          <w:rPr>
            <w:noProof/>
            <w:webHidden/>
          </w:rPr>
          <w:instrText xml:space="preserve"> PAGEREF _Toc37237512 \h </w:instrText>
        </w:r>
        <w:r w:rsidR="005873F9">
          <w:rPr>
            <w:noProof/>
            <w:webHidden/>
          </w:rPr>
        </w:r>
        <w:r w:rsidR="005873F9">
          <w:rPr>
            <w:noProof/>
            <w:webHidden/>
          </w:rPr>
          <w:fldChar w:fldCharType="separate"/>
        </w:r>
        <w:r w:rsidR="00980061">
          <w:rPr>
            <w:noProof/>
            <w:webHidden/>
          </w:rPr>
          <w:t>28</w:t>
        </w:r>
        <w:r w:rsidR="005873F9">
          <w:rPr>
            <w:noProof/>
            <w:webHidden/>
          </w:rPr>
          <w:fldChar w:fldCharType="end"/>
        </w:r>
      </w:hyperlink>
    </w:p>
    <w:p w14:paraId="13DA2860" w14:textId="6A443AAF" w:rsidR="005873F9" w:rsidRDefault="00000000">
      <w:pPr>
        <w:pStyle w:val="TOC3"/>
        <w:rPr>
          <w:rFonts w:asciiTheme="minorHAnsi" w:eastAsiaTheme="minorEastAsia" w:hAnsiTheme="minorHAnsi" w:cstheme="minorBidi"/>
          <w:noProof/>
          <w:sz w:val="22"/>
          <w:szCs w:val="22"/>
        </w:rPr>
      </w:pPr>
      <w:hyperlink w:anchor="_Toc37237513" w:history="1">
        <w:r w:rsidR="005873F9" w:rsidRPr="00906F4E">
          <w:rPr>
            <w:rStyle w:val="Hyperlink"/>
            <w:noProof/>
            <w:lang w:eastAsia="ar-SA"/>
          </w:rPr>
          <w:t>4.7.1</w:t>
        </w:r>
        <w:r w:rsidR="005873F9">
          <w:rPr>
            <w:rFonts w:asciiTheme="minorHAnsi" w:eastAsiaTheme="minorEastAsia" w:hAnsiTheme="minorHAnsi" w:cstheme="minorBidi"/>
            <w:noProof/>
            <w:sz w:val="22"/>
            <w:szCs w:val="22"/>
          </w:rPr>
          <w:tab/>
        </w:r>
        <w:r w:rsidR="005873F9" w:rsidRPr="00906F4E">
          <w:rPr>
            <w:rStyle w:val="Hyperlink"/>
            <w:noProof/>
            <w:lang w:eastAsia="ar-SA"/>
          </w:rPr>
          <w:t>Circumstance for Certificate Re-key</w:t>
        </w:r>
        <w:r w:rsidR="005873F9">
          <w:rPr>
            <w:noProof/>
            <w:webHidden/>
          </w:rPr>
          <w:tab/>
        </w:r>
        <w:r w:rsidR="005873F9">
          <w:rPr>
            <w:noProof/>
            <w:webHidden/>
          </w:rPr>
          <w:fldChar w:fldCharType="begin"/>
        </w:r>
        <w:r w:rsidR="005873F9">
          <w:rPr>
            <w:noProof/>
            <w:webHidden/>
          </w:rPr>
          <w:instrText xml:space="preserve"> PAGEREF _Toc37237513 \h </w:instrText>
        </w:r>
        <w:r w:rsidR="005873F9">
          <w:rPr>
            <w:noProof/>
            <w:webHidden/>
          </w:rPr>
        </w:r>
        <w:r w:rsidR="005873F9">
          <w:rPr>
            <w:noProof/>
            <w:webHidden/>
          </w:rPr>
          <w:fldChar w:fldCharType="separate"/>
        </w:r>
        <w:r w:rsidR="00980061">
          <w:rPr>
            <w:noProof/>
            <w:webHidden/>
          </w:rPr>
          <w:t>28</w:t>
        </w:r>
        <w:r w:rsidR="005873F9">
          <w:rPr>
            <w:noProof/>
            <w:webHidden/>
          </w:rPr>
          <w:fldChar w:fldCharType="end"/>
        </w:r>
      </w:hyperlink>
    </w:p>
    <w:p w14:paraId="334BA339" w14:textId="5B391185" w:rsidR="005873F9" w:rsidRDefault="00000000">
      <w:pPr>
        <w:pStyle w:val="TOC3"/>
        <w:rPr>
          <w:rFonts w:asciiTheme="minorHAnsi" w:eastAsiaTheme="minorEastAsia" w:hAnsiTheme="minorHAnsi" w:cstheme="minorBidi"/>
          <w:noProof/>
          <w:sz w:val="22"/>
          <w:szCs w:val="22"/>
        </w:rPr>
      </w:pPr>
      <w:hyperlink w:anchor="_Toc37237514" w:history="1">
        <w:r w:rsidR="005873F9" w:rsidRPr="00906F4E">
          <w:rPr>
            <w:rStyle w:val="Hyperlink"/>
            <w:noProof/>
            <w:lang w:eastAsia="ar-SA"/>
          </w:rPr>
          <w:t>4.7.2</w:t>
        </w:r>
        <w:r w:rsidR="005873F9">
          <w:rPr>
            <w:rFonts w:asciiTheme="minorHAnsi" w:eastAsiaTheme="minorEastAsia" w:hAnsiTheme="minorHAnsi" w:cstheme="minorBidi"/>
            <w:noProof/>
            <w:sz w:val="22"/>
            <w:szCs w:val="22"/>
          </w:rPr>
          <w:tab/>
        </w:r>
        <w:r w:rsidR="005873F9" w:rsidRPr="00906F4E">
          <w:rPr>
            <w:rStyle w:val="Hyperlink"/>
            <w:noProof/>
            <w:lang w:eastAsia="ar-SA"/>
          </w:rPr>
          <w:t>Who May Request Certification of a New Public Key</w:t>
        </w:r>
        <w:r w:rsidR="005873F9">
          <w:rPr>
            <w:noProof/>
            <w:webHidden/>
          </w:rPr>
          <w:tab/>
        </w:r>
        <w:r w:rsidR="005873F9">
          <w:rPr>
            <w:noProof/>
            <w:webHidden/>
          </w:rPr>
          <w:fldChar w:fldCharType="begin"/>
        </w:r>
        <w:r w:rsidR="005873F9">
          <w:rPr>
            <w:noProof/>
            <w:webHidden/>
          </w:rPr>
          <w:instrText xml:space="preserve"> PAGEREF _Toc37237514 \h </w:instrText>
        </w:r>
        <w:r w:rsidR="005873F9">
          <w:rPr>
            <w:noProof/>
            <w:webHidden/>
          </w:rPr>
        </w:r>
        <w:r w:rsidR="005873F9">
          <w:rPr>
            <w:noProof/>
            <w:webHidden/>
          </w:rPr>
          <w:fldChar w:fldCharType="separate"/>
        </w:r>
        <w:r w:rsidR="00980061">
          <w:rPr>
            <w:noProof/>
            <w:webHidden/>
          </w:rPr>
          <w:t>28</w:t>
        </w:r>
        <w:r w:rsidR="005873F9">
          <w:rPr>
            <w:noProof/>
            <w:webHidden/>
          </w:rPr>
          <w:fldChar w:fldCharType="end"/>
        </w:r>
      </w:hyperlink>
    </w:p>
    <w:p w14:paraId="77C18BF5" w14:textId="47D2657E" w:rsidR="005873F9" w:rsidRDefault="00000000">
      <w:pPr>
        <w:pStyle w:val="TOC3"/>
        <w:rPr>
          <w:rFonts w:asciiTheme="minorHAnsi" w:eastAsiaTheme="minorEastAsia" w:hAnsiTheme="minorHAnsi" w:cstheme="minorBidi"/>
          <w:noProof/>
          <w:sz w:val="22"/>
          <w:szCs w:val="22"/>
        </w:rPr>
      </w:pPr>
      <w:hyperlink w:anchor="_Toc37237515" w:history="1">
        <w:r w:rsidR="005873F9" w:rsidRPr="00906F4E">
          <w:rPr>
            <w:rStyle w:val="Hyperlink"/>
            <w:noProof/>
            <w:lang w:eastAsia="ar-SA"/>
          </w:rPr>
          <w:t>4.7.3</w:t>
        </w:r>
        <w:r w:rsidR="005873F9">
          <w:rPr>
            <w:rFonts w:asciiTheme="minorHAnsi" w:eastAsiaTheme="minorEastAsia" w:hAnsiTheme="minorHAnsi" w:cstheme="minorBidi"/>
            <w:noProof/>
            <w:sz w:val="22"/>
            <w:szCs w:val="22"/>
          </w:rPr>
          <w:tab/>
        </w:r>
        <w:r w:rsidR="005873F9" w:rsidRPr="00906F4E">
          <w:rPr>
            <w:rStyle w:val="Hyperlink"/>
            <w:noProof/>
            <w:lang w:eastAsia="ar-SA"/>
          </w:rPr>
          <w:t>Processing Certificate Re-keying Requests</w:t>
        </w:r>
        <w:r w:rsidR="005873F9">
          <w:rPr>
            <w:noProof/>
            <w:webHidden/>
          </w:rPr>
          <w:tab/>
        </w:r>
        <w:r w:rsidR="005873F9">
          <w:rPr>
            <w:noProof/>
            <w:webHidden/>
          </w:rPr>
          <w:fldChar w:fldCharType="begin"/>
        </w:r>
        <w:r w:rsidR="005873F9">
          <w:rPr>
            <w:noProof/>
            <w:webHidden/>
          </w:rPr>
          <w:instrText xml:space="preserve"> PAGEREF _Toc37237515 \h </w:instrText>
        </w:r>
        <w:r w:rsidR="005873F9">
          <w:rPr>
            <w:noProof/>
            <w:webHidden/>
          </w:rPr>
        </w:r>
        <w:r w:rsidR="005873F9">
          <w:rPr>
            <w:noProof/>
            <w:webHidden/>
          </w:rPr>
          <w:fldChar w:fldCharType="separate"/>
        </w:r>
        <w:r w:rsidR="00980061">
          <w:rPr>
            <w:noProof/>
            <w:webHidden/>
          </w:rPr>
          <w:t>28</w:t>
        </w:r>
        <w:r w:rsidR="005873F9">
          <w:rPr>
            <w:noProof/>
            <w:webHidden/>
          </w:rPr>
          <w:fldChar w:fldCharType="end"/>
        </w:r>
      </w:hyperlink>
    </w:p>
    <w:p w14:paraId="5723366E" w14:textId="3D5829EB" w:rsidR="005873F9" w:rsidRDefault="00000000">
      <w:pPr>
        <w:pStyle w:val="TOC3"/>
        <w:rPr>
          <w:rFonts w:asciiTheme="minorHAnsi" w:eastAsiaTheme="minorEastAsia" w:hAnsiTheme="minorHAnsi" w:cstheme="minorBidi"/>
          <w:noProof/>
          <w:sz w:val="22"/>
          <w:szCs w:val="22"/>
        </w:rPr>
      </w:pPr>
      <w:hyperlink w:anchor="_Toc37237516" w:history="1">
        <w:r w:rsidR="005873F9" w:rsidRPr="00906F4E">
          <w:rPr>
            <w:rStyle w:val="Hyperlink"/>
            <w:noProof/>
            <w:lang w:eastAsia="ar-SA"/>
          </w:rPr>
          <w:t>4.7.4</w:t>
        </w:r>
        <w:r w:rsidR="005873F9">
          <w:rPr>
            <w:rFonts w:asciiTheme="minorHAnsi" w:eastAsiaTheme="minorEastAsia" w:hAnsiTheme="minorHAnsi" w:cstheme="minorBidi"/>
            <w:noProof/>
            <w:sz w:val="22"/>
            <w:szCs w:val="22"/>
          </w:rPr>
          <w:tab/>
        </w:r>
        <w:r w:rsidR="005873F9" w:rsidRPr="00906F4E">
          <w:rPr>
            <w:rStyle w:val="Hyperlink"/>
            <w:noProof/>
            <w:lang w:eastAsia="ar-SA"/>
          </w:rPr>
          <w:t>Notification of New Certificate Issuance to Subscriber</w:t>
        </w:r>
        <w:r w:rsidR="005873F9">
          <w:rPr>
            <w:noProof/>
            <w:webHidden/>
          </w:rPr>
          <w:tab/>
        </w:r>
        <w:r w:rsidR="005873F9">
          <w:rPr>
            <w:noProof/>
            <w:webHidden/>
          </w:rPr>
          <w:fldChar w:fldCharType="begin"/>
        </w:r>
        <w:r w:rsidR="005873F9">
          <w:rPr>
            <w:noProof/>
            <w:webHidden/>
          </w:rPr>
          <w:instrText xml:space="preserve"> PAGEREF _Toc37237516 \h </w:instrText>
        </w:r>
        <w:r w:rsidR="005873F9">
          <w:rPr>
            <w:noProof/>
            <w:webHidden/>
          </w:rPr>
        </w:r>
        <w:r w:rsidR="005873F9">
          <w:rPr>
            <w:noProof/>
            <w:webHidden/>
          </w:rPr>
          <w:fldChar w:fldCharType="separate"/>
        </w:r>
        <w:r w:rsidR="00980061">
          <w:rPr>
            <w:noProof/>
            <w:webHidden/>
          </w:rPr>
          <w:t>28</w:t>
        </w:r>
        <w:r w:rsidR="005873F9">
          <w:rPr>
            <w:noProof/>
            <w:webHidden/>
          </w:rPr>
          <w:fldChar w:fldCharType="end"/>
        </w:r>
      </w:hyperlink>
    </w:p>
    <w:p w14:paraId="7CEC00AF" w14:textId="734F6127" w:rsidR="005873F9" w:rsidRDefault="00000000">
      <w:pPr>
        <w:pStyle w:val="TOC3"/>
        <w:rPr>
          <w:rFonts w:asciiTheme="minorHAnsi" w:eastAsiaTheme="minorEastAsia" w:hAnsiTheme="minorHAnsi" w:cstheme="minorBidi"/>
          <w:noProof/>
          <w:sz w:val="22"/>
          <w:szCs w:val="22"/>
        </w:rPr>
      </w:pPr>
      <w:hyperlink w:anchor="_Toc37237517" w:history="1">
        <w:r w:rsidR="005873F9" w:rsidRPr="00906F4E">
          <w:rPr>
            <w:rStyle w:val="Hyperlink"/>
            <w:noProof/>
            <w:lang w:eastAsia="ar-SA"/>
          </w:rPr>
          <w:t>4.7.5</w:t>
        </w:r>
        <w:r w:rsidR="005873F9">
          <w:rPr>
            <w:rFonts w:asciiTheme="minorHAnsi" w:eastAsiaTheme="minorEastAsia" w:hAnsiTheme="minorHAnsi" w:cstheme="minorBidi"/>
            <w:noProof/>
            <w:sz w:val="22"/>
            <w:szCs w:val="22"/>
          </w:rPr>
          <w:tab/>
        </w:r>
        <w:r w:rsidR="005873F9" w:rsidRPr="00906F4E">
          <w:rPr>
            <w:rStyle w:val="Hyperlink"/>
            <w:noProof/>
            <w:lang w:eastAsia="ar-SA"/>
          </w:rPr>
          <w:t>Conduct Constituting Acceptance of a Re-keyed Certificate</w:t>
        </w:r>
        <w:r w:rsidR="005873F9">
          <w:rPr>
            <w:noProof/>
            <w:webHidden/>
          </w:rPr>
          <w:tab/>
        </w:r>
        <w:r w:rsidR="005873F9">
          <w:rPr>
            <w:noProof/>
            <w:webHidden/>
          </w:rPr>
          <w:fldChar w:fldCharType="begin"/>
        </w:r>
        <w:r w:rsidR="005873F9">
          <w:rPr>
            <w:noProof/>
            <w:webHidden/>
          </w:rPr>
          <w:instrText xml:space="preserve"> PAGEREF _Toc37237517 \h </w:instrText>
        </w:r>
        <w:r w:rsidR="005873F9">
          <w:rPr>
            <w:noProof/>
            <w:webHidden/>
          </w:rPr>
        </w:r>
        <w:r w:rsidR="005873F9">
          <w:rPr>
            <w:noProof/>
            <w:webHidden/>
          </w:rPr>
          <w:fldChar w:fldCharType="separate"/>
        </w:r>
        <w:r w:rsidR="00980061">
          <w:rPr>
            <w:noProof/>
            <w:webHidden/>
          </w:rPr>
          <w:t>28</w:t>
        </w:r>
        <w:r w:rsidR="005873F9">
          <w:rPr>
            <w:noProof/>
            <w:webHidden/>
          </w:rPr>
          <w:fldChar w:fldCharType="end"/>
        </w:r>
      </w:hyperlink>
    </w:p>
    <w:p w14:paraId="04E33AE8" w14:textId="3CF151EB" w:rsidR="005873F9" w:rsidRDefault="00000000">
      <w:pPr>
        <w:pStyle w:val="TOC3"/>
        <w:rPr>
          <w:rFonts w:asciiTheme="minorHAnsi" w:eastAsiaTheme="minorEastAsia" w:hAnsiTheme="minorHAnsi" w:cstheme="minorBidi"/>
          <w:noProof/>
          <w:sz w:val="22"/>
          <w:szCs w:val="22"/>
        </w:rPr>
      </w:pPr>
      <w:hyperlink w:anchor="_Toc37237518" w:history="1">
        <w:r w:rsidR="005873F9" w:rsidRPr="00906F4E">
          <w:rPr>
            <w:rStyle w:val="Hyperlink"/>
            <w:noProof/>
            <w:lang w:eastAsia="ar-SA"/>
          </w:rPr>
          <w:t>4.7.6</w:t>
        </w:r>
        <w:r w:rsidR="005873F9">
          <w:rPr>
            <w:rFonts w:asciiTheme="minorHAnsi" w:eastAsiaTheme="minorEastAsia" w:hAnsiTheme="minorHAnsi" w:cstheme="minorBidi"/>
            <w:noProof/>
            <w:sz w:val="22"/>
            <w:szCs w:val="22"/>
          </w:rPr>
          <w:tab/>
        </w:r>
        <w:r w:rsidR="005873F9" w:rsidRPr="00906F4E">
          <w:rPr>
            <w:rStyle w:val="Hyperlink"/>
            <w:noProof/>
            <w:lang w:eastAsia="ar-SA"/>
          </w:rPr>
          <w:t>Publication of the Re-keyed Certificate by the CA</w:t>
        </w:r>
        <w:r w:rsidR="005873F9">
          <w:rPr>
            <w:noProof/>
            <w:webHidden/>
          </w:rPr>
          <w:tab/>
        </w:r>
        <w:r w:rsidR="005873F9">
          <w:rPr>
            <w:noProof/>
            <w:webHidden/>
          </w:rPr>
          <w:fldChar w:fldCharType="begin"/>
        </w:r>
        <w:r w:rsidR="005873F9">
          <w:rPr>
            <w:noProof/>
            <w:webHidden/>
          </w:rPr>
          <w:instrText xml:space="preserve"> PAGEREF _Toc37237518 \h </w:instrText>
        </w:r>
        <w:r w:rsidR="005873F9">
          <w:rPr>
            <w:noProof/>
            <w:webHidden/>
          </w:rPr>
        </w:r>
        <w:r w:rsidR="005873F9">
          <w:rPr>
            <w:noProof/>
            <w:webHidden/>
          </w:rPr>
          <w:fldChar w:fldCharType="separate"/>
        </w:r>
        <w:r w:rsidR="00980061">
          <w:rPr>
            <w:noProof/>
            <w:webHidden/>
          </w:rPr>
          <w:t>29</w:t>
        </w:r>
        <w:r w:rsidR="005873F9">
          <w:rPr>
            <w:noProof/>
            <w:webHidden/>
          </w:rPr>
          <w:fldChar w:fldCharType="end"/>
        </w:r>
      </w:hyperlink>
    </w:p>
    <w:p w14:paraId="1C57772D" w14:textId="0F1A5202" w:rsidR="005873F9" w:rsidRDefault="00000000">
      <w:pPr>
        <w:pStyle w:val="TOC3"/>
        <w:rPr>
          <w:rFonts w:asciiTheme="minorHAnsi" w:eastAsiaTheme="minorEastAsia" w:hAnsiTheme="minorHAnsi" w:cstheme="minorBidi"/>
          <w:noProof/>
          <w:sz w:val="22"/>
          <w:szCs w:val="22"/>
        </w:rPr>
      </w:pPr>
      <w:hyperlink w:anchor="_Toc37237519" w:history="1">
        <w:r w:rsidR="005873F9" w:rsidRPr="00906F4E">
          <w:rPr>
            <w:rStyle w:val="Hyperlink"/>
            <w:noProof/>
            <w:lang w:eastAsia="ar-SA"/>
          </w:rPr>
          <w:t>4.7.7</w:t>
        </w:r>
        <w:r w:rsidR="005873F9">
          <w:rPr>
            <w:rFonts w:asciiTheme="minorHAnsi" w:eastAsiaTheme="minorEastAsia" w:hAnsiTheme="minorHAnsi" w:cstheme="minorBidi"/>
            <w:noProof/>
            <w:sz w:val="22"/>
            <w:szCs w:val="22"/>
          </w:rPr>
          <w:tab/>
        </w:r>
        <w:r w:rsidR="005873F9" w:rsidRPr="00906F4E">
          <w:rPr>
            <w:rStyle w:val="Hyperlink"/>
            <w:noProof/>
            <w:lang w:eastAsia="ar-SA"/>
          </w:rPr>
          <w:t>Notification of Certificate Issuance by the CA to Other Entities</w:t>
        </w:r>
        <w:r w:rsidR="005873F9">
          <w:rPr>
            <w:noProof/>
            <w:webHidden/>
          </w:rPr>
          <w:tab/>
        </w:r>
        <w:r w:rsidR="005873F9">
          <w:rPr>
            <w:noProof/>
            <w:webHidden/>
          </w:rPr>
          <w:fldChar w:fldCharType="begin"/>
        </w:r>
        <w:r w:rsidR="005873F9">
          <w:rPr>
            <w:noProof/>
            <w:webHidden/>
          </w:rPr>
          <w:instrText xml:space="preserve"> PAGEREF _Toc37237519 \h </w:instrText>
        </w:r>
        <w:r w:rsidR="005873F9">
          <w:rPr>
            <w:noProof/>
            <w:webHidden/>
          </w:rPr>
        </w:r>
        <w:r w:rsidR="005873F9">
          <w:rPr>
            <w:noProof/>
            <w:webHidden/>
          </w:rPr>
          <w:fldChar w:fldCharType="separate"/>
        </w:r>
        <w:r w:rsidR="00980061">
          <w:rPr>
            <w:noProof/>
            <w:webHidden/>
          </w:rPr>
          <w:t>29</w:t>
        </w:r>
        <w:r w:rsidR="005873F9">
          <w:rPr>
            <w:noProof/>
            <w:webHidden/>
          </w:rPr>
          <w:fldChar w:fldCharType="end"/>
        </w:r>
      </w:hyperlink>
    </w:p>
    <w:p w14:paraId="6283C938" w14:textId="56694E65" w:rsidR="005873F9" w:rsidRDefault="00000000">
      <w:pPr>
        <w:pStyle w:val="TOC2"/>
        <w:rPr>
          <w:rFonts w:asciiTheme="minorHAnsi" w:eastAsiaTheme="minorEastAsia" w:hAnsiTheme="minorHAnsi" w:cstheme="minorBidi"/>
          <w:b w:val="0"/>
          <w:noProof/>
          <w:sz w:val="22"/>
          <w:szCs w:val="22"/>
        </w:rPr>
      </w:pPr>
      <w:hyperlink w:anchor="_Toc37237520" w:history="1">
        <w:r w:rsidR="005873F9" w:rsidRPr="00906F4E">
          <w:rPr>
            <w:rStyle w:val="Hyperlink"/>
            <w:noProof/>
            <w:lang w:eastAsia="ar-SA"/>
          </w:rPr>
          <w:t>4.8</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Certificate Modification</w:t>
        </w:r>
        <w:r w:rsidR="005873F9">
          <w:rPr>
            <w:noProof/>
            <w:webHidden/>
          </w:rPr>
          <w:tab/>
        </w:r>
        <w:r w:rsidR="005873F9">
          <w:rPr>
            <w:noProof/>
            <w:webHidden/>
          </w:rPr>
          <w:fldChar w:fldCharType="begin"/>
        </w:r>
        <w:r w:rsidR="005873F9">
          <w:rPr>
            <w:noProof/>
            <w:webHidden/>
          </w:rPr>
          <w:instrText xml:space="preserve"> PAGEREF _Toc37237520 \h </w:instrText>
        </w:r>
        <w:r w:rsidR="005873F9">
          <w:rPr>
            <w:noProof/>
            <w:webHidden/>
          </w:rPr>
        </w:r>
        <w:r w:rsidR="005873F9">
          <w:rPr>
            <w:noProof/>
            <w:webHidden/>
          </w:rPr>
          <w:fldChar w:fldCharType="separate"/>
        </w:r>
        <w:r w:rsidR="00980061">
          <w:rPr>
            <w:noProof/>
            <w:webHidden/>
          </w:rPr>
          <w:t>29</w:t>
        </w:r>
        <w:r w:rsidR="005873F9">
          <w:rPr>
            <w:noProof/>
            <w:webHidden/>
          </w:rPr>
          <w:fldChar w:fldCharType="end"/>
        </w:r>
      </w:hyperlink>
    </w:p>
    <w:p w14:paraId="74CB5B4F" w14:textId="6833D7D5" w:rsidR="005873F9" w:rsidRDefault="00000000">
      <w:pPr>
        <w:pStyle w:val="TOC3"/>
        <w:rPr>
          <w:rFonts w:asciiTheme="minorHAnsi" w:eastAsiaTheme="minorEastAsia" w:hAnsiTheme="minorHAnsi" w:cstheme="minorBidi"/>
          <w:noProof/>
          <w:sz w:val="22"/>
          <w:szCs w:val="22"/>
        </w:rPr>
      </w:pPr>
      <w:hyperlink w:anchor="_Toc37237521" w:history="1">
        <w:r w:rsidR="005873F9" w:rsidRPr="00906F4E">
          <w:rPr>
            <w:rStyle w:val="Hyperlink"/>
            <w:noProof/>
            <w:lang w:eastAsia="ar-SA"/>
          </w:rPr>
          <w:t>4.8.1</w:t>
        </w:r>
        <w:r w:rsidR="005873F9">
          <w:rPr>
            <w:rFonts w:asciiTheme="minorHAnsi" w:eastAsiaTheme="minorEastAsia" w:hAnsiTheme="minorHAnsi" w:cstheme="minorBidi"/>
            <w:noProof/>
            <w:sz w:val="22"/>
            <w:szCs w:val="22"/>
          </w:rPr>
          <w:tab/>
        </w:r>
        <w:r w:rsidR="005873F9" w:rsidRPr="00906F4E">
          <w:rPr>
            <w:rStyle w:val="Hyperlink"/>
            <w:noProof/>
            <w:lang w:eastAsia="ar-SA"/>
          </w:rPr>
          <w:t>Circumstance for Certificate Modification</w:t>
        </w:r>
        <w:r w:rsidR="005873F9">
          <w:rPr>
            <w:noProof/>
            <w:webHidden/>
          </w:rPr>
          <w:tab/>
        </w:r>
        <w:r w:rsidR="005873F9">
          <w:rPr>
            <w:noProof/>
            <w:webHidden/>
          </w:rPr>
          <w:fldChar w:fldCharType="begin"/>
        </w:r>
        <w:r w:rsidR="005873F9">
          <w:rPr>
            <w:noProof/>
            <w:webHidden/>
          </w:rPr>
          <w:instrText xml:space="preserve"> PAGEREF _Toc37237521 \h </w:instrText>
        </w:r>
        <w:r w:rsidR="005873F9">
          <w:rPr>
            <w:noProof/>
            <w:webHidden/>
          </w:rPr>
        </w:r>
        <w:r w:rsidR="005873F9">
          <w:rPr>
            <w:noProof/>
            <w:webHidden/>
          </w:rPr>
          <w:fldChar w:fldCharType="separate"/>
        </w:r>
        <w:r w:rsidR="00980061">
          <w:rPr>
            <w:noProof/>
            <w:webHidden/>
          </w:rPr>
          <w:t>29</w:t>
        </w:r>
        <w:r w:rsidR="005873F9">
          <w:rPr>
            <w:noProof/>
            <w:webHidden/>
          </w:rPr>
          <w:fldChar w:fldCharType="end"/>
        </w:r>
      </w:hyperlink>
    </w:p>
    <w:p w14:paraId="387ACA1B" w14:textId="1F5052A8" w:rsidR="005873F9" w:rsidRDefault="00000000">
      <w:pPr>
        <w:pStyle w:val="TOC3"/>
        <w:rPr>
          <w:rFonts w:asciiTheme="minorHAnsi" w:eastAsiaTheme="minorEastAsia" w:hAnsiTheme="minorHAnsi" w:cstheme="minorBidi"/>
          <w:noProof/>
          <w:sz w:val="22"/>
          <w:szCs w:val="22"/>
        </w:rPr>
      </w:pPr>
      <w:hyperlink w:anchor="_Toc37237522" w:history="1">
        <w:r w:rsidR="005873F9" w:rsidRPr="00906F4E">
          <w:rPr>
            <w:rStyle w:val="Hyperlink"/>
            <w:noProof/>
            <w:lang w:eastAsia="ar-SA"/>
          </w:rPr>
          <w:t>4.8.2</w:t>
        </w:r>
        <w:r w:rsidR="005873F9">
          <w:rPr>
            <w:rFonts w:asciiTheme="minorHAnsi" w:eastAsiaTheme="minorEastAsia" w:hAnsiTheme="minorHAnsi" w:cstheme="minorBidi"/>
            <w:noProof/>
            <w:sz w:val="22"/>
            <w:szCs w:val="22"/>
          </w:rPr>
          <w:tab/>
        </w:r>
        <w:r w:rsidR="005873F9" w:rsidRPr="00906F4E">
          <w:rPr>
            <w:rStyle w:val="Hyperlink"/>
            <w:noProof/>
            <w:lang w:eastAsia="ar-SA"/>
          </w:rPr>
          <w:t>Who May Request Certificate Modification</w:t>
        </w:r>
        <w:r w:rsidR="005873F9">
          <w:rPr>
            <w:noProof/>
            <w:webHidden/>
          </w:rPr>
          <w:tab/>
        </w:r>
        <w:r w:rsidR="005873F9">
          <w:rPr>
            <w:noProof/>
            <w:webHidden/>
          </w:rPr>
          <w:fldChar w:fldCharType="begin"/>
        </w:r>
        <w:r w:rsidR="005873F9">
          <w:rPr>
            <w:noProof/>
            <w:webHidden/>
          </w:rPr>
          <w:instrText xml:space="preserve"> PAGEREF _Toc37237522 \h </w:instrText>
        </w:r>
        <w:r w:rsidR="005873F9">
          <w:rPr>
            <w:noProof/>
            <w:webHidden/>
          </w:rPr>
        </w:r>
        <w:r w:rsidR="005873F9">
          <w:rPr>
            <w:noProof/>
            <w:webHidden/>
          </w:rPr>
          <w:fldChar w:fldCharType="separate"/>
        </w:r>
        <w:r w:rsidR="00980061">
          <w:rPr>
            <w:noProof/>
            <w:webHidden/>
          </w:rPr>
          <w:t>29</w:t>
        </w:r>
        <w:r w:rsidR="005873F9">
          <w:rPr>
            <w:noProof/>
            <w:webHidden/>
          </w:rPr>
          <w:fldChar w:fldCharType="end"/>
        </w:r>
      </w:hyperlink>
    </w:p>
    <w:p w14:paraId="59A83092" w14:textId="28DC81F8" w:rsidR="005873F9" w:rsidRDefault="00000000">
      <w:pPr>
        <w:pStyle w:val="TOC3"/>
        <w:rPr>
          <w:rFonts w:asciiTheme="minorHAnsi" w:eastAsiaTheme="minorEastAsia" w:hAnsiTheme="minorHAnsi" w:cstheme="minorBidi"/>
          <w:noProof/>
          <w:sz w:val="22"/>
          <w:szCs w:val="22"/>
        </w:rPr>
      </w:pPr>
      <w:hyperlink w:anchor="_Toc37237523" w:history="1">
        <w:r w:rsidR="005873F9" w:rsidRPr="00906F4E">
          <w:rPr>
            <w:rStyle w:val="Hyperlink"/>
            <w:noProof/>
            <w:lang w:eastAsia="ar-SA"/>
          </w:rPr>
          <w:t>4.8.3</w:t>
        </w:r>
        <w:r w:rsidR="005873F9">
          <w:rPr>
            <w:rFonts w:asciiTheme="minorHAnsi" w:eastAsiaTheme="minorEastAsia" w:hAnsiTheme="minorHAnsi" w:cstheme="minorBidi"/>
            <w:noProof/>
            <w:sz w:val="22"/>
            <w:szCs w:val="22"/>
          </w:rPr>
          <w:tab/>
        </w:r>
        <w:r w:rsidR="005873F9" w:rsidRPr="00906F4E">
          <w:rPr>
            <w:rStyle w:val="Hyperlink"/>
            <w:noProof/>
            <w:lang w:eastAsia="ar-SA"/>
          </w:rPr>
          <w:t>Processing Certificate Modification Requests</w:t>
        </w:r>
        <w:r w:rsidR="005873F9">
          <w:rPr>
            <w:noProof/>
            <w:webHidden/>
          </w:rPr>
          <w:tab/>
        </w:r>
        <w:r w:rsidR="005873F9">
          <w:rPr>
            <w:noProof/>
            <w:webHidden/>
          </w:rPr>
          <w:fldChar w:fldCharType="begin"/>
        </w:r>
        <w:r w:rsidR="005873F9">
          <w:rPr>
            <w:noProof/>
            <w:webHidden/>
          </w:rPr>
          <w:instrText xml:space="preserve"> PAGEREF _Toc37237523 \h </w:instrText>
        </w:r>
        <w:r w:rsidR="005873F9">
          <w:rPr>
            <w:noProof/>
            <w:webHidden/>
          </w:rPr>
        </w:r>
        <w:r w:rsidR="005873F9">
          <w:rPr>
            <w:noProof/>
            <w:webHidden/>
          </w:rPr>
          <w:fldChar w:fldCharType="separate"/>
        </w:r>
        <w:r w:rsidR="00980061">
          <w:rPr>
            <w:noProof/>
            <w:webHidden/>
          </w:rPr>
          <w:t>29</w:t>
        </w:r>
        <w:r w:rsidR="005873F9">
          <w:rPr>
            <w:noProof/>
            <w:webHidden/>
          </w:rPr>
          <w:fldChar w:fldCharType="end"/>
        </w:r>
      </w:hyperlink>
    </w:p>
    <w:p w14:paraId="245C24D0" w14:textId="03D6746B" w:rsidR="005873F9" w:rsidRDefault="00000000">
      <w:pPr>
        <w:pStyle w:val="TOC3"/>
        <w:rPr>
          <w:rFonts w:asciiTheme="minorHAnsi" w:eastAsiaTheme="minorEastAsia" w:hAnsiTheme="minorHAnsi" w:cstheme="minorBidi"/>
          <w:noProof/>
          <w:sz w:val="22"/>
          <w:szCs w:val="22"/>
        </w:rPr>
      </w:pPr>
      <w:hyperlink w:anchor="_Toc37237524" w:history="1">
        <w:r w:rsidR="005873F9" w:rsidRPr="00906F4E">
          <w:rPr>
            <w:rStyle w:val="Hyperlink"/>
            <w:noProof/>
            <w:lang w:eastAsia="ar-SA"/>
          </w:rPr>
          <w:t>4.8.4</w:t>
        </w:r>
        <w:r w:rsidR="005873F9">
          <w:rPr>
            <w:rFonts w:asciiTheme="minorHAnsi" w:eastAsiaTheme="minorEastAsia" w:hAnsiTheme="minorHAnsi" w:cstheme="minorBidi"/>
            <w:noProof/>
            <w:sz w:val="22"/>
            <w:szCs w:val="22"/>
          </w:rPr>
          <w:tab/>
        </w:r>
        <w:r w:rsidR="005873F9" w:rsidRPr="00906F4E">
          <w:rPr>
            <w:rStyle w:val="Hyperlink"/>
            <w:noProof/>
            <w:lang w:eastAsia="ar-SA"/>
          </w:rPr>
          <w:t>Notification of New Certificate Issuance to Subscriber</w:t>
        </w:r>
        <w:r w:rsidR="005873F9">
          <w:rPr>
            <w:noProof/>
            <w:webHidden/>
          </w:rPr>
          <w:tab/>
        </w:r>
        <w:r w:rsidR="005873F9">
          <w:rPr>
            <w:noProof/>
            <w:webHidden/>
          </w:rPr>
          <w:fldChar w:fldCharType="begin"/>
        </w:r>
        <w:r w:rsidR="005873F9">
          <w:rPr>
            <w:noProof/>
            <w:webHidden/>
          </w:rPr>
          <w:instrText xml:space="preserve"> PAGEREF _Toc37237524 \h </w:instrText>
        </w:r>
        <w:r w:rsidR="005873F9">
          <w:rPr>
            <w:noProof/>
            <w:webHidden/>
          </w:rPr>
        </w:r>
        <w:r w:rsidR="005873F9">
          <w:rPr>
            <w:noProof/>
            <w:webHidden/>
          </w:rPr>
          <w:fldChar w:fldCharType="separate"/>
        </w:r>
        <w:r w:rsidR="00980061">
          <w:rPr>
            <w:noProof/>
            <w:webHidden/>
          </w:rPr>
          <w:t>29</w:t>
        </w:r>
        <w:r w:rsidR="005873F9">
          <w:rPr>
            <w:noProof/>
            <w:webHidden/>
          </w:rPr>
          <w:fldChar w:fldCharType="end"/>
        </w:r>
      </w:hyperlink>
    </w:p>
    <w:p w14:paraId="7DFCF5E2" w14:textId="1E126A01" w:rsidR="005873F9" w:rsidRDefault="00000000">
      <w:pPr>
        <w:pStyle w:val="TOC3"/>
        <w:rPr>
          <w:rFonts w:asciiTheme="minorHAnsi" w:eastAsiaTheme="minorEastAsia" w:hAnsiTheme="minorHAnsi" w:cstheme="minorBidi"/>
          <w:noProof/>
          <w:sz w:val="22"/>
          <w:szCs w:val="22"/>
        </w:rPr>
      </w:pPr>
      <w:hyperlink w:anchor="_Toc37237525" w:history="1">
        <w:r w:rsidR="005873F9" w:rsidRPr="00906F4E">
          <w:rPr>
            <w:rStyle w:val="Hyperlink"/>
            <w:noProof/>
            <w:lang w:eastAsia="ar-SA"/>
          </w:rPr>
          <w:t>4.8.5</w:t>
        </w:r>
        <w:r w:rsidR="005873F9">
          <w:rPr>
            <w:rFonts w:asciiTheme="minorHAnsi" w:eastAsiaTheme="minorEastAsia" w:hAnsiTheme="minorHAnsi" w:cstheme="minorBidi"/>
            <w:noProof/>
            <w:sz w:val="22"/>
            <w:szCs w:val="22"/>
          </w:rPr>
          <w:tab/>
        </w:r>
        <w:r w:rsidR="005873F9" w:rsidRPr="00906F4E">
          <w:rPr>
            <w:rStyle w:val="Hyperlink"/>
            <w:noProof/>
            <w:lang w:eastAsia="ar-SA"/>
          </w:rPr>
          <w:t>Conduct Constituting Acceptance of Modified Certificate</w:t>
        </w:r>
        <w:r w:rsidR="005873F9">
          <w:rPr>
            <w:noProof/>
            <w:webHidden/>
          </w:rPr>
          <w:tab/>
        </w:r>
        <w:r w:rsidR="005873F9">
          <w:rPr>
            <w:noProof/>
            <w:webHidden/>
          </w:rPr>
          <w:fldChar w:fldCharType="begin"/>
        </w:r>
        <w:r w:rsidR="005873F9">
          <w:rPr>
            <w:noProof/>
            <w:webHidden/>
          </w:rPr>
          <w:instrText xml:space="preserve"> PAGEREF _Toc37237525 \h </w:instrText>
        </w:r>
        <w:r w:rsidR="005873F9">
          <w:rPr>
            <w:noProof/>
            <w:webHidden/>
          </w:rPr>
        </w:r>
        <w:r w:rsidR="005873F9">
          <w:rPr>
            <w:noProof/>
            <w:webHidden/>
          </w:rPr>
          <w:fldChar w:fldCharType="separate"/>
        </w:r>
        <w:r w:rsidR="00980061">
          <w:rPr>
            <w:noProof/>
            <w:webHidden/>
          </w:rPr>
          <w:t>30</w:t>
        </w:r>
        <w:r w:rsidR="005873F9">
          <w:rPr>
            <w:noProof/>
            <w:webHidden/>
          </w:rPr>
          <w:fldChar w:fldCharType="end"/>
        </w:r>
      </w:hyperlink>
    </w:p>
    <w:p w14:paraId="6C71D363" w14:textId="2226D462" w:rsidR="005873F9" w:rsidRDefault="00000000">
      <w:pPr>
        <w:pStyle w:val="TOC3"/>
        <w:rPr>
          <w:rFonts w:asciiTheme="minorHAnsi" w:eastAsiaTheme="minorEastAsia" w:hAnsiTheme="minorHAnsi" w:cstheme="minorBidi"/>
          <w:noProof/>
          <w:sz w:val="22"/>
          <w:szCs w:val="22"/>
        </w:rPr>
      </w:pPr>
      <w:hyperlink w:anchor="_Toc37237526" w:history="1">
        <w:r w:rsidR="005873F9" w:rsidRPr="00906F4E">
          <w:rPr>
            <w:rStyle w:val="Hyperlink"/>
            <w:noProof/>
            <w:lang w:eastAsia="ar-SA"/>
          </w:rPr>
          <w:t>4.8.6</w:t>
        </w:r>
        <w:r w:rsidR="005873F9">
          <w:rPr>
            <w:rFonts w:asciiTheme="minorHAnsi" w:eastAsiaTheme="minorEastAsia" w:hAnsiTheme="minorHAnsi" w:cstheme="minorBidi"/>
            <w:noProof/>
            <w:sz w:val="22"/>
            <w:szCs w:val="22"/>
          </w:rPr>
          <w:tab/>
        </w:r>
        <w:r w:rsidR="005873F9" w:rsidRPr="00906F4E">
          <w:rPr>
            <w:rStyle w:val="Hyperlink"/>
            <w:noProof/>
            <w:lang w:eastAsia="ar-SA"/>
          </w:rPr>
          <w:t>Publication of the Modified Certificate by the CA</w:t>
        </w:r>
        <w:r w:rsidR="005873F9">
          <w:rPr>
            <w:noProof/>
            <w:webHidden/>
          </w:rPr>
          <w:tab/>
        </w:r>
        <w:r w:rsidR="005873F9">
          <w:rPr>
            <w:noProof/>
            <w:webHidden/>
          </w:rPr>
          <w:fldChar w:fldCharType="begin"/>
        </w:r>
        <w:r w:rsidR="005873F9">
          <w:rPr>
            <w:noProof/>
            <w:webHidden/>
          </w:rPr>
          <w:instrText xml:space="preserve"> PAGEREF _Toc37237526 \h </w:instrText>
        </w:r>
        <w:r w:rsidR="005873F9">
          <w:rPr>
            <w:noProof/>
            <w:webHidden/>
          </w:rPr>
        </w:r>
        <w:r w:rsidR="005873F9">
          <w:rPr>
            <w:noProof/>
            <w:webHidden/>
          </w:rPr>
          <w:fldChar w:fldCharType="separate"/>
        </w:r>
        <w:r w:rsidR="00980061">
          <w:rPr>
            <w:noProof/>
            <w:webHidden/>
          </w:rPr>
          <w:t>30</w:t>
        </w:r>
        <w:r w:rsidR="005873F9">
          <w:rPr>
            <w:noProof/>
            <w:webHidden/>
          </w:rPr>
          <w:fldChar w:fldCharType="end"/>
        </w:r>
      </w:hyperlink>
    </w:p>
    <w:p w14:paraId="65C77992" w14:textId="2DA3A5B2" w:rsidR="005873F9" w:rsidRDefault="00000000">
      <w:pPr>
        <w:pStyle w:val="TOC3"/>
        <w:rPr>
          <w:rFonts w:asciiTheme="minorHAnsi" w:eastAsiaTheme="minorEastAsia" w:hAnsiTheme="minorHAnsi" w:cstheme="minorBidi"/>
          <w:noProof/>
          <w:sz w:val="22"/>
          <w:szCs w:val="22"/>
        </w:rPr>
      </w:pPr>
      <w:hyperlink w:anchor="_Toc37237527" w:history="1">
        <w:r w:rsidR="005873F9" w:rsidRPr="00906F4E">
          <w:rPr>
            <w:rStyle w:val="Hyperlink"/>
            <w:noProof/>
            <w:lang w:eastAsia="ar-SA"/>
          </w:rPr>
          <w:t>4.8.7</w:t>
        </w:r>
        <w:r w:rsidR="005873F9">
          <w:rPr>
            <w:rFonts w:asciiTheme="minorHAnsi" w:eastAsiaTheme="minorEastAsia" w:hAnsiTheme="minorHAnsi" w:cstheme="minorBidi"/>
            <w:noProof/>
            <w:sz w:val="22"/>
            <w:szCs w:val="22"/>
          </w:rPr>
          <w:tab/>
        </w:r>
        <w:r w:rsidR="005873F9" w:rsidRPr="00906F4E">
          <w:rPr>
            <w:rStyle w:val="Hyperlink"/>
            <w:noProof/>
            <w:lang w:eastAsia="ar-SA"/>
          </w:rPr>
          <w:t>Notification of Certificate Issuance by the CA to Other Entities</w:t>
        </w:r>
        <w:r w:rsidR="005873F9">
          <w:rPr>
            <w:noProof/>
            <w:webHidden/>
          </w:rPr>
          <w:tab/>
        </w:r>
        <w:r w:rsidR="005873F9">
          <w:rPr>
            <w:noProof/>
            <w:webHidden/>
          </w:rPr>
          <w:fldChar w:fldCharType="begin"/>
        </w:r>
        <w:r w:rsidR="005873F9">
          <w:rPr>
            <w:noProof/>
            <w:webHidden/>
          </w:rPr>
          <w:instrText xml:space="preserve"> PAGEREF _Toc37237527 \h </w:instrText>
        </w:r>
        <w:r w:rsidR="005873F9">
          <w:rPr>
            <w:noProof/>
            <w:webHidden/>
          </w:rPr>
        </w:r>
        <w:r w:rsidR="005873F9">
          <w:rPr>
            <w:noProof/>
            <w:webHidden/>
          </w:rPr>
          <w:fldChar w:fldCharType="separate"/>
        </w:r>
        <w:r w:rsidR="00980061">
          <w:rPr>
            <w:noProof/>
            <w:webHidden/>
          </w:rPr>
          <w:t>30</w:t>
        </w:r>
        <w:r w:rsidR="005873F9">
          <w:rPr>
            <w:noProof/>
            <w:webHidden/>
          </w:rPr>
          <w:fldChar w:fldCharType="end"/>
        </w:r>
      </w:hyperlink>
    </w:p>
    <w:p w14:paraId="308FB294" w14:textId="14DEC1DF" w:rsidR="005873F9" w:rsidRDefault="00000000">
      <w:pPr>
        <w:pStyle w:val="TOC2"/>
        <w:rPr>
          <w:rFonts w:asciiTheme="minorHAnsi" w:eastAsiaTheme="minorEastAsia" w:hAnsiTheme="minorHAnsi" w:cstheme="minorBidi"/>
          <w:b w:val="0"/>
          <w:noProof/>
          <w:sz w:val="22"/>
          <w:szCs w:val="22"/>
        </w:rPr>
      </w:pPr>
      <w:hyperlink w:anchor="_Toc37237528" w:history="1">
        <w:r w:rsidR="005873F9" w:rsidRPr="00906F4E">
          <w:rPr>
            <w:rStyle w:val="Hyperlink"/>
            <w:noProof/>
            <w:lang w:eastAsia="ar-SA"/>
          </w:rPr>
          <w:t>4.9</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Certificate Revocation and Suspension</w:t>
        </w:r>
        <w:r w:rsidR="005873F9">
          <w:rPr>
            <w:noProof/>
            <w:webHidden/>
          </w:rPr>
          <w:tab/>
        </w:r>
        <w:r w:rsidR="005873F9">
          <w:rPr>
            <w:noProof/>
            <w:webHidden/>
          </w:rPr>
          <w:fldChar w:fldCharType="begin"/>
        </w:r>
        <w:r w:rsidR="005873F9">
          <w:rPr>
            <w:noProof/>
            <w:webHidden/>
          </w:rPr>
          <w:instrText xml:space="preserve"> PAGEREF _Toc37237528 \h </w:instrText>
        </w:r>
        <w:r w:rsidR="005873F9">
          <w:rPr>
            <w:noProof/>
            <w:webHidden/>
          </w:rPr>
        </w:r>
        <w:r w:rsidR="005873F9">
          <w:rPr>
            <w:noProof/>
            <w:webHidden/>
          </w:rPr>
          <w:fldChar w:fldCharType="separate"/>
        </w:r>
        <w:r w:rsidR="00980061">
          <w:rPr>
            <w:noProof/>
            <w:webHidden/>
          </w:rPr>
          <w:t>30</w:t>
        </w:r>
        <w:r w:rsidR="005873F9">
          <w:rPr>
            <w:noProof/>
            <w:webHidden/>
          </w:rPr>
          <w:fldChar w:fldCharType="end"/>
        </w:r>
      </w:hyperlink>
    </w:p>
    <w:p w14:paraId="13C297C2" w14:textId="28D1066E" w:rsidR="005873F9" w:rsidRDefault="00000000">
      <w:pPr>
        <w:pStyle w:val="TOC3"/>
        <w:rPr>
          <w:rFonts w:asciiTheme="minorHAnsi" w:eastAsiaTheme="minorEastAsia" w:hAnsiTheme="minorHAnsi" w:cstheme="minorBidi"/>
          <w:noProof/>
          <w:sz w:val="22"/>
          <w:szCs w:val="22"/>
        </w:rPr>
      </w:pPr>
      <w:hyperlink w:anchor="_Toc37237529" w:history="1">
        <w:r w:rsidR="005873F9" w:rsidRPr="00906F4E">
          <w:rPr>
            <w:rStyle w:val="Hyperlink"/>
            <w:noProof/>
          </w:rPr>
          <w:t>4.9.1</w:t>
        </w:r>
        <w:r w:rsidR="005873F9">
          <w:rPr>
            <w:rFonts w:asciiTheme="minorHAnsi" w:eastAsiaTheme="minorEastAsia" w:hAnsiTheme="minorHAnsi" w:cstheme="minorBidi"/>
            <w:noProof/>
            <w:sz w:val="22"/>
            <w:szCs w:val="22"/>
          </w:rPr>
          <w:tab/>
        </w:r>
        <w:r w:rsidR="005873F9" w:rsidRPr="00906F4E">
          <w:rPr>
            <w:rStyle w:val="Hyperlink"/>
            <w:noProof/>
            <w:lang w:eastAsia="ar-SA"/>
          </w:rPr>
          <w:t>Circumstances for Revocation</w:t>
        </w:r>
        <w:r w:rsidR="005873F9">
          <w:rPr>
            <w:noProof/>
            <w:webHidden/>
          </w:rPr>
          <w:tab/>
        </w:r>
        <w:r w:rsidR="005873F9">
          <w:rPr>
            <w:noProof/>
            <w:webHidden/>
          </w:rPr>
          <w:fldChar w:fldCharType="begin"/>
        </w:r>
        <w:r w:rsidR="005873F9">
          <w:rPr>
            <w:noProof/>
            <w:webHidden/>
          </w:rPr>
          <w:instrText xml:space="preserve"> PAGEREF _Toc37237529 \h </w:instrText>
        </w:r>
        <w:r w:rsidR="005873F9">
          <w:rPr>
            <w:noProof/>
            <w:webHidden/>
          </w:rPr>
        </w:r>
        <w:r w:rsidR="005873F9">
          <w:rPr>
            <w:noProof/>
            <w:webHidden/>
          </w:rPr>
          <w:fldChar w:fldCharType="separate"/>
        </w:r>
        <w:r w:rsidR="00980061">
          <w:rPr>
            <w:noProof/>
            <w:webHidden/>
          </w:rPr>
          <w:t>30</w:t>
        </w:r>
        <w:r w:rsidR="005873F9">
          <w:rPr>
            <w:noProof/>
            <w:webHidden/>
          </w:rPr>
          <w:fldChar w:fldCharType="end"/>
        </w:r>
      </w:hyperlink>
    </w:p>
    <w:p w14:paraId="2B44A599" w14:textId="2495FCD2" w:rsidR="005873F9" w:rsidRDefault="00000000">
      <w:pPr>
        <w:pStyle w:val="TOC3"/>
        <w:rPr>
          <w:rFonts w:asciiTheme="minorHAnsi" w:eastAsiaTheme="minorEastAsia" w:hAnsiTheme="minorHAnsi" w:cstheme="minorBidi"/>
          <w:noProof/>
          <w:sz w:val="22"/>
          <w:szCs w:val="22"/>
        </w:rPr>
      </w:pPr>
      <w:hyperlink w:anchor="_Toc37237530" w:history="1">
        <w:r w:rsidR="005873F9" w:rsidRPr="00906F4E">
          <w:rPr>
            <w:rStyle w:val="Hyperlink"/>
            <w:noProof/>
            <w:lang w:eastAsia="ar-SA"/>
          </w:rPr>
          <w:t>4.9.2</w:t>
        </w:r>
        <w:r w:rsidR="005873F9">
          <w:rPr>
            <w:rFonts w:asciiTheme="minorHAnsi" w:eastAsiaTheme="minorEastAsia" w:hAnsiTheme="minorHAnsi" w:cstheme="minorBidi"/>
            <w:noProof/>
            <w:sz w:val="22"/>
            <w:szCs w:val="22"/>
          </w:rPr>
          <w:tab/>
        </w:r>
        <w:r w:rsidR="005873F9" w:rsidRPr="00906F4E">
          <w:rPr>
            <w:rStyle w:val="Hyperlink"/>
            <w:noProof/>
            <w:lang w:eastAsia="ar-SA"/>
          </w:rPr>
          <w:t>Who Can Request Revocation</w:t>
        </w:r>
        <w:r w:rsidR="005873F9">
          <w:rPr>
            <w:noProof/>
            <w:webHidden/>
          </w:rPr>
          <w:tab/>
        </w:r>
        <w:r w:rsidR="005873F9">
          <w:rPr>
            <w:noProof/>
            <w:webHidden/>
          </w:rPr>
          <w:fldChar w:fldCharType="begin"/>
        </w:r>
        <w:r w:rsidR="005873F9">
          <w:rPr>
            <w:noProof/>
            <w:webHidden/>
          </w:rPr>
          <w:instrText xml:space="preserve"> PAGEREF _Toc37237530 \h </w:instrText>
        </w:r>
        <w:r w:rsidR="005873F9">
          <w:rPr>
            <w:noProof/>
            <w:webHidden/>
          </w:rPr>
        </w:r>
        <w:r w:rsidR="005873F9">
          <w:rPr>
            <w:noProof/>
            <w:webHidden/>
          </w:rPr>
          <w:fldChar w:fldCharType="separate"/>
        </w:r>
        <w:r w:rsidR="00980061">
          <w:rPr>
            <w:noProof/>
            <w:webHidden/>
          </w:rPr>
          <w:t>31</w:t>
        </w:r>
        <w:r w:rsidR="005873F9">
          <w:rPr>
            <w:noProof/>
            <w:webHidden/>
          </w:rPr>
          <w:fldChar w:fldCharType="end"/>
        </w:r>
      </w:hyperlink>
    </w:p>
    <w:p w14:paraId="0391BA4C" w14:textId="0703EB37" w:rsidR="005873F9" w:rsidRDefault="00000000">
      <w:pPr>
        <w:pStyle w:val="TOC3"/>
        <w:rPr>
          <w:rFonts w:asciiTheme="minorHAnsi" w:eastAsiaTheme="minorEastAsia" w:hAnsiTheme="minorHAnsi" w:cstheme="minorBidi"/>
          <w:noProof/>
          <w:sz w:val="22"/>
          <w:szCs w:val="22"/>
        </w:rPr>
      </w:pPr>
      <w:hyperlink w:anchor="_Toc37237531" w:history="1">
        <w:r w:rsidR="005873F9" w:rsidRPr="00906F4E">
          <w:rPr>
            <w:rStyle w:val="Hyperlink"/>
            <w:noProof/>
            <w:lang w:eastAsia="ar-SA"/>
          </w:rPr>
          <w:t>4.9.3</w:t>
        </w:r>
        <w:r w:rsidR="005873F9">
          <w:rPr>
            <w:rFonts w:asciiTheme="minorHAnsi" w:eastAsiaTheme="minorEastAsia" w:hAnsiTheme="minorHAnsi" w:cstheme="minorBidi"/>
            <w:noProof/>
            <w:sz w:val="22"/>
            <w:szCs w:val="22"/>
          </w:rPr>
          <w:tab/>
        </w:r>
        <w:r w:rsidR="005873F9" w:rsidRPr="00906F4E">
          <w:rPr>
            <w:rStyle w:val="Hyperlink"/>
            <w:noProof/>
            <w:lang w:eastAsia="ar-SA"/>
          </w:rPr>
          <w:t>Procedure for Revocation Request</w:t>
        </w:r>
        <w:r w:rsidR="005873F9">
          <w:rPr>
            <w:noProof/>
            <w:webHidden/>
          </w:rPr>
          <w:tab/>
        </w:r>
        <w:r w:rsidR="005873F9">
          <w:rPr>
            <w:noProof/>
            <w:webHidden/>
          </w:rPr>
          <w:fldChar w:fldCharType="begin"/>
        </w:r>
        <w:r w:rsidR="005873F9">
          <w:rPr>
            <w:noProof/>
            <w:webHidden/>
          </w:rPr>
          <w:instrText xml:space="preserve"> PAGEREF _Toc37237531 \h </w:instrText>
        </w:r>
        <w:r w:rsidR="005873F9">
          <w:rPr>
            <w:noProof/>
            <w:webHidden/>
          </w:rPr>
        </w:r>
        <w:r w:rsidR="005873F9">
          <w:rPr>
            <w:noProof/>
            <w:webHidden/>
          </w:rPr>
          <w:fldChar w:fldCharType="separate"/>
        </w:r>
        <w:r w:rsidR="00980061">
          <w:rPr>
            <w:noProof/>
            <w:webHidden/>
          </w:rPr>
          <w:t>31</w:t>
        </w:r>
        <w:r w:rsidR="005873F9">
          <w:rPr>
            <w:noProof/>
            <w:webHidden/>
          </w:rPr>
          <w:fldChar w:fldCharType="end"/>
        </w:r>
      </w:hyperlink>
    </w:p>
    <w:p w14:paraId="08A4B5AD" w14:textId="4AAA97D0" w:rsidR="005873F9" w:rsidRDefault="00000000">
      <w:pPr>
        <w:pStyle w:val="TOC3"/>
        <w:rPr>
          <w:rFonts w:asciiTheme="minorHAnsi" w:eastAsiaTheme="minorEastAsia" w:hAnsiTheme="minorHAnsi" w:cstheme="minorBidi"/>
          <w:noProof/>
          <w:sz w:val="22"/>
          <w:szCs w:val="22"/>
        </w:rPr>
      </w:pPr>
      <w:hyperlink w:anchor="_Toc37237532" w:history="1">
        <w:r w:rsidR="005873F9" w:rsidRPr="00906F4E">
          <w:rPr>
            <w:rStyle w:val="Hyperlink"/>
            <w:noProof/>
            <w:lang w:eastAsia="ar-SA"/>
          </w:rPr>
          <w:t>4.9.4</w:t>
        </w:r>
        <w:r w:rsidR="005873F9">
          <w:rPr>
            <w:rFonts w:asciiTheme="minorHAnsi" w:eastAsiaTheme="minorEastAsia" w:hAnsiTheme="minorHAnsi" w:cstheme="minorBidi"/>
            <w:noProof/>
            <w:sz w:val="22"/>
            <w:szCs w:val="22"/>
          </w:rPr>
          <w:tab/>
        </w:r>
        <w:r w:rsidR="005873F9" w:rsidRPr="00906F4E">
          <w:rPr>
            <w:rStyle w:val="Hyperlink"/>
            <w:noProof/>
            <w:lang w:eastAsia="ar-SA"/>
          </w:rPr>
          <w:t>Revocation Request Grace Period</w:t>
        </w:r>
        <w:r w:rsidR="005873F9">
          <w:rPr>
            <w:noProof/>
            <w:webHidden/>
          </w:rPr>
          <w:tab/>
        </w:r>
        <w:r w:rsidR="005873F9">
          <w:rPr>
            <w:noProof/>
            <w:webHidden/>
          </w:rPr>
          <w:fldChar w:fldCharType="begin"/>
        </w:r>
        <w:r w:rsidR="005873F9">
          <w:rPr>
            <w:noProof/>
            <w:webHidden/>
          </w:rPr>
          <w:instrText xml:space="preserve"> PAGEREF _Toc37237532 \h </w:instrText>
        </w:r>
        <w:r w:rsidR="005873F9">
          <w:rPr>
            <w:noProof/>
            <w:webHidden/>
          </w:rPr>
        </w:r>
        <w:r w:rsidR="005873F9">
          <w:rPr>
            <w:noProof/>
            <w:webHidden/>
          </w:rPr>
          <w:fldChar w:fldCharType="separate"/>
        </w:r>
        <w:r w:rsidR="00980061">
          <w:rPr>
            <w:noProof/>
            <w:webHidden/>
          </w:rPr>
          <w:t>32</w:t>
        </w:r>
        <w:r w:rsidR="005873F9">
          <w:rPr>
            <w:noProof/>
            <w:webHidden/>
          </w:rPr>
          <w:fldChar w:fldCharType="end"/>
        </w:r>
      </w:hyperlink>
    </w:p>
    <w:p w14:paraId="31DA6CF0" w14:textId="3BBCB2AE" w:rsidR="005873F9" w:rsidRDefault="00000000">
      <w:pPr>
        <w:pStyle w:val="TOC3"/>
        <w:rPr>
          <w:rFonts w:asciiTheme="minorHAnsi" w:eastAsiaTheme="minorEastAsia" w:hAnsiTheme="minorHAnsi" w:cstheme="minorBidi"/>
          <w:noProof/>
          <w:sz w:val="22"/>
          <w:szCs w:val="22"/>
        </w:rPr>
      </w:pPr>
      <w:hyperlink w:anchor="_Toc37237533" w:history="1">
        <w:r w:rsidR="005873F9" w:rsidRPr="00906F4E">
          <w:rPr>
            <w:rStyle w:val="Hyperlink"/>
            <w:noProof/>
            <w:lang w:eastAsia="ar-SA"/>
          </w:rPr>
          <w:t>4.9.5</w:t>
        </w:r>
        <w:r w:rsidR="005873F9">
          <w:rPr>
            <w:rFonts w:asciiTheme="minorHAnsi" w:eastAsiaTheme="minorEastAsia" w:hAnsiTheme="minorHAnsi" w:cstheme="minorBidi"/>
            <w:noProof/>
            <w:sz w:val="22"/>
            <w:szCs w:val="22"/>
          </w:rPr>
          <w:tab/>
        </w:r>
        <w:r w:rsidR="005873F9" w:rsidRPr="00906F4E">
          <w:rPr>
            <w:rStyle w:val="Hyperlink"/>
            <w:noProof/>
            <w:lang w:eastAsia="ar-SA"/>
          </w:rPr>
          <w:t>Time within which CA must Process the Revocation Request</w:t>
        </w:r>
        <w:r w:rsidR="005873F9">
          <w:rPr>
            <w:noProof/>
            <w:webHidden/>
          </w:rPr>
          <w:tab/>
        </w:r>
        <w:r w:rsidR="005873F9">
          <w:rPr>
            <w:noProof/>
            <w:webHidden/>
          </w:rPr>
          <w:fldChar w:fldCharType="begin"/>
        </w:r>
        <w:r w:rsidR="005873F9">
          <w:rPr>
            <w:noProof/>
            <w:webHidden/>
          </w:rPr>
          <w:instrText xml:space="preserve"> PAGEREF _Toc37237533 \h </w:instrText>
        </w:r>
        <w:r w:rsidR="005873F9">
          <w:rPr>
            <w:noProof/>
            <w:webHidden/>
          </w:rPr>
        </w:r>
        <w:r w:rsidR="005873F9">
          <w:rPr>
            <w:noProof/>
            <w:webHidden/>
          </w:rPr>
          <w:fldChar w:fldCharType="separate"/>
        </w:r>
        <w:r w:rsidR="00980061">
          <w:rPr>
            <w:noProof/>
            <w:webHidden/>
          </w:rPr>
          <w:t>32</w:t>
        </w:r>
        <w:r w:rsidR="005873F9">
          <w:rPr>
            <w:noProof/>
            <w:webHidden/>
          </w:rPr>
          <w:fldChar w:fldCharType="end"/>
        </w:r>
      </w:hyperlink>
    </w:p>
    <w:p w14:paraId="23920AC8" w14:textId="41A27A09" w:rsidR="005873F9" w:rsidRDefault="00000000">
      <w:pPr>
        <w:pStyle w:val="TOC3"/>
        <w:rPr>
          <w:rFonts w:asciiTheme="minorHAnsi" w:eastAsiaTheme="minorEastAsia" w:hAnsiTheme="minorHAnsi" w:cstheme="minorBidi"/>
          <w:noProof/>
          <w:sz w:val="22"/>
          <w:szCs w:val="22"/>
        </w:rPr>
      </w:pPr>
      <w:hyperlink w:anchor="_Toc37237534" w:history="1">
        <w:r w:rsidR="005873F9" w:rsidRPr="00906F4E">
          <w:rPr>
            <w:rStyle w:val="Hyperlink"/>
            <w:noProof/>
            <w:lang w:eastAsia="ar-SA"/>
          </w:rPr>
          <w:t>4.9.6</w:t>
        </w:r>
        <w:r w:rsidR="005873F9">
          <w:rPr>
            <w:rFonts w:asciiTheme="minorHAnsi" w:eastAsiaTheme="minorEastAsia" w:hAnsiTheme="minorHAnsi" w:cstheme="minorBidi"/>
            <w:noProof/>
            <w:sz w:val="22"/>
            <w:szCs w:val="22"/>
          </w:rPr>
          <w:tab/>
        </w:r>
        <w:r w:rsidR="005873F9" w:rsidRPr="00906F4E">
          <w:rPr>
            <w:rStyle w:val="Hyperlink"/>
            <w:noProof/>
            <w:lang w:eastAsia="ar-SA"/>
          </w:rPr>
          <w:t>Revocation Checking Requirements for Relying Parties</w:t>
        </w:r>
        <w:r w:rsidR="005873F9">
          <w:rPr>
            <w:noProof/>
            <w:webHidden/>
          </w:rPr>
          <w:tab/>
        </w:r>
        <w:r w:rsidR="005873F9">
          <w:rPr>
            <w:noProof/>
            <w:webHidden/>
          </w:rPr>
          <w:fldChar w:fldCharType="begin"/>
        </w:r>
        <w:r w:rsidR="005873F9">
          <w:rPr>
            <w:noProof/>
            <w:webHidden/>
          </w:rPr>
          <w:instrText xml:space="preserve"> PAGEREF _Toc37237534 \h </w:instrText>
        </w:r>
        <w:r w:rsidR="005873F9">
          <w:rPr>
            <w:noProof/>
            <w:webHidden/>
          </w:rPr>
        </w:r>
        <w:r w:rsidR="005873F9">
          <w:rPr>
            <w:noProof/>
            <w:webHidden/>
          </w:rPr>
          <w:fldChar w:fldCharType="separate"/>
        </w:r>
        <w:r w:rsidR="00980061">
          <w:rPr>
            <w:noProof/>
            <w:webHidden/>
          </w:rPr>
          <w:t>32</w:t>
        </w:r>
        <w:r w:rsidR="005873F9">
          <w:rPr>
            <w:noProof/>
            <w:webHidden/>
          </w:rPr>
          <w:fldChar w:fldCharType="end"/>
        </w:r>
      </w:hyperlink>
    </w:p>
    <w:p w14:paraId="34B45B18" w14:textId="0E1BCD16" w:rsidR="005873F9" w:rsidRDefault="00000000">
      <w:pPr>
        <w:pStyle w:val="TOC3"/>
        <w:rPr>
          <w:rFonts w:asciiTheme="minorHAnsi" w:eastAsiaTheme="minorEastAsia" w:hAnsiTheme="minorHAnsi" w:cstheme="minorBidi"/>
          <w:noProof/>
          <w:sz w:val="22"/>
          <w:szCs w:val="22"/>
        </w:rPr>
      </w:pPr>
      <w:hyperlink w:anchor="_Toc37237535" w:history="1">
        <w:r w:rsidR="005873F9" w:rsidRPr="00906F4E">
          <w:rPr>
            <w:rStyle w:val="Hyperlink"/>
            <w:noProof/>
            <w:lang w:eastAsia="ar-SA"/>
          </w:rPr>
          <w:t>4.9.7</w:t>
        </w:r>
        <w:r w:rsidR="005873F9">
          <w:rPr>
            <w:rFonts w:asciiTheme="minorHAnsi" w:eastAsiaTheme="minorEastAsia" w:hAnsiTheme="minorHAnsi" w:cstheme="minorBidi"/>
            <w:noProof/>
            <w:sz w:val="22"/>
            <w:szCs w:val="22"/>
          </w:rPr>
          <w:tab/>
        </w:r>
        <w:r w:rsidR="005873F9" w:rsidRPr="00906F4E">
          <w:rPr>
            <w:rStyle w:val="Hyperlink"/>
            <w:noProof/>
            <w:lang w:eastAsia="ar-SA"/>
          </w:rPr>
          <w:t>CRL Issuance Frequency</w:t>
        </w:r>
        <w:r w:rsidR="005873F9">
          <w:rPr>
            <w:noProof/>
            <w:webHidden/>
          </w:rPr>
          <w:tab/>
        </w:r>
        <w:r w:rsidR="005873F9">
          <w:rPr>
            <w:noProof/>
            <w:webHidden/>
          </w:rPr>
          <w:fldChar w:fldCharType="begin"/>
        </w:r>
        <w:r w:rsidR="005873F9">
          <w:rPr>
            <w:noProof/>
            <w:webHidden/>
          </w:rPr>
          <w:instrText xml:space="preserve"> PAGEREF _Toc37237535 \h </w:instrText>
        </w:r>
        <w:r w:rsidR="005873F9">
          <w:rPr>
            <w:noProof/>
            <w:webHidden/>
          </w:rPr>
        </w:r>
        <w:r w:rsidR="005873F9">
          <w:rPr>
            <w:noProof/>
            <w:webHidden/>
          </w:rPr>
          <w:fldChar w:fldCharType="separate"/>
        </w:r>
        <w:r w:rsidR="00980061">
          <w:rPr>
            <w:noProof/>
            <w:webHidden/>
          </w:rPr>
          <w:t>32</w:t>
        </w:r>
        <w:r w:rsidR="005873F9">
          <w:rPr>
            <w:noProof/>
            <w:webHidden/>
          </w:rPr>
          <w:fldChar w:fldCharType="end"/>
        </w:r>
      </w:hyperlink>
    </w:p>
    <w:p w14:paraId="061789A7" w14:textId="60148150" w:rsidR="005873F9" w:rsidRDefault="00000000">
      <w:pPr>
        <w:pStyle w:val="TOC3"/>
        <w:rPr>
          <w:rFonts w:asciiTheme="minorHAnsi" w:eastAsiaTheme="minorEastAsia" w:hAnsiTheme="minorHAnsi" w:cstheme="minorBidi"/>
          <w:noProof/>
          <w:sz w:val="22"/>
          <w:szCs w:val="22"/>
        </w:rPr>
      </w:pPr>
      <w:hyperlink w:anchor="_Toc37237536" w:history="1">
        <w:r w:rsidR="005873F9" w:rsidRPr="00906F4E">
          <w:rPr>
            <w:rStyle w:val="Hyperlink"/>
            <w:noProof/>
            <w:lang w:eastAsia="ar-SA"/>
          </w:rPr>
          <w:t>4.9.8</w:t>
        </w:r>
        <w:r w:rsidR="005873F9">
          <w:rPr>
            <w:rFonts w:asciiTheme="minorHAnsi" w:eastAsiaTheme="minorEastAsia" w:hAnsiTheme="minorHAnsi" w:cstheme="minorBidi"/>
            <w:noProof/>
            <w:sz w:val="22"/>
            <w:szCs w:val="22"/>
          </w:rPr>
          <w:tab/>
        </w:r>
        <w:r w:rsidR="005873F9" w:rsidRPr="00906F4E">
          <w:rPr>
            <w:rStyle w:val="Hyperlink"/>
            <w:noProof/>
            <w:lang w:eastAsia="ar-SA"/>
          </w:rPr>
          <w:t>Maximum Latency for CRLs</w:t>
        </w:r>
        <w:r w:rsidR="005873F9">
          <w:rPr>
            <w:noProof/>
            <w:webHidden/>
          </w:rPr>
          <w:tab/>
        </w:r>
        <w:r w:rsidR="005873F9">
          <w:rPr>
            <w:noProof/>
            <w:webHidden/>
          </w:rPr>
          <w:fldChar w:fldCharType="begin"/>
        </w:r>
        <w:r w:rsidR="005873F9">
          <w:rPr>
            <w:noProof/>
            <w:webHidden/>
          </w:rPr>
          <w:instrText xml:space="preserve"> PAGEREF _Toc37237536 \h </w:instrText>
        </w:r>
        <w:r w:rsidR="005873F9">
          <w:rPr>
            <w:noProof/>
            <w:webHidden/>
          </w:rPr>
        </w:r>
        <w:r w:rsidR="005873F9">
          <w:rPr>
            <w:noProof/>
            <w:webHidden/>
          </w:rPr>
          <w:fldChar w:fldCharType="separate"/>
        </w:r>
        <w:r w:rsidR="00980061">
          <w:rPr>
            <w:noProof/>
            <w:webHidden/>
          </w:rPr>
          <w:t>33</w:t>
        </w:r>
        <w:r w:rsidR="005873F9">
          <w:rPr>
            <w:noProof/>
            <w:webHidden/>
          </w:rPr>
          <w:fldChar w:fldCharType="end"/>
        </w:r>
      </w:hyperlink>
    </w:p>
    <w:p w14:paraId="50088EA7" w14:textId="76076E4F" w:rsidR="005873F9" w:rsidRDefault="00000000">
      <w:pPr>
        <w:pStyle w:val="TOC3"/>
        <w:rPr>
          <w:rFonts w:asciiTheme="minorHAnsi" w:eastAsiaTheme="minorEastAsia" w:hAnsiTheme="minorHAnsi" w:cstheme="minorBidi"/>
          <w:noProof/>
          <w:sz w:val="22"/>
          <w:szCs w:val="22"/>
        </w:rPr>
      </w:pPr>
      <w:hyperlink w:anchor="_Toc37237537" w:history="1">
        <w:r w:rsidR="005873F9" w:rsidRPr="00906F4E">
          <w:rPr>
            <w:rStyle w:val="Hyperlink"/>
            <w:noProof/>
            <w:lang w:eastAsia="ar-SA"/>
          </w:rPr>
          <w:t>4.9.9</w:t>
        </w:r>
        <w:r w:rsidR="005873F9">
          <w:rPr>
            <w:rFonts w:asciiTheme="minorHAnsi" w:eastAsiaTheme="minorEastAsia" w:hAnsiTheme="minorHAnsi" w:cstheme="minorBidi"/>
            <w:noProof/>
            <w:sz w:val="22"/>
            <w:szCs w:val="22"/>
          </w:rPr>
          <w:tab/>
        </w:r>
        <w:r w:rsidR="005873F9" w:rsidRPr="00906F4E">
          <w:rPr>
            <w:rStyle w:val="Hyperlink"/>
            <w:noProof/>
            <w:lang w:eastAsia="ar-SA"/>
          </w:rPr>
          <w:t>On-line Revocation/Status Checking Availability</w:t>
        </w:r>
        <w:r w:rsidR="005873F9">
          <w:rPr>
            <w:noProof/>
            <w:webHidden/>
          </w:rPr>
          <w:tab/>
        </w:r>
        <w:r w:rsidR="005873F9">
          <w:rPr>
            <w:noProof/>
            <w:webHidden/>
          </w:rPr>
          <w:fldChar w:fldCharType="begin"/>
        </w:r>
        <w:r w:rsidR="005873F9">
          <w:rPr>
            <w:noProof/>
            <w:webHidden/>
          </w:rPr>
          <w:instrText xml:space="preserve"> PAGEREF _Toc37237537 \h </w:instrText>
        </w:r>
        <w:r w:rsidR="005873F9">
          <w:rPr>
            <w:noProof/>
            <w:webHidden/>
          </w:rPr>
        </w:r>
        <w:r w:rsidR="005873F9">
          <w:rPr>
            <w:noProof/>
            <w:webHidden/>
          </w:rPr>
          <w:fldChar w:fldCharType="separate"/>
        </w:r>
        <w:r w:rsidR="00980061">
          <w:rPr>
            <w:noProof/>
            <w:webHidden/>
          </w:rPr>
          <w:t>33</w:t>
        </w:r>
        <w:r w:rsidR="005873F9">
          <w:rPr>
            <w:noProof/>
            <w:webHidden/>
          </w:rPr>
          <w:fldChar w:fldCharType="end"/>
        </w:r>
      </w:hyperlink>
    </w:p>
    <w:p w14:paraId="73558557" w14:textId="5DAB442A" w:rsidR="005873F9" w:rsidRDefault="00000000">
      <w:pPr>
        <w:pStyle w:val="TOC3"/>
        <w:rPr>
          <w:rFonts w:asciiTheme="minorHAnsi" w:eastAsiaTheme="minorEastAsia" w:hAnsiTheme="minorHAnsi" w:cstheme="minorBidi"/>
          <w:noProof/>
          <w:sz w:val="22"/>
          <w:szCs w:val="22"/>
        </w:rPr>
      </w:pPr>
      <w:hyperlink w:anchor="_Toc37237538" w:history="1">
        <w:r w:rsidR="005873F9" w:rsidRPr="00906F4E">
          <w:rPr>
            <w:rStyle w:val="Hyperlink"/>
            <w:noProof/>
          </w:rPr>
          <w:t>4.9.10</w:t>
        </w:r>
        <w:r w:rsidR="005873F9">
          <w:rPr>
            <w:rFonts w:asciiTheme="minorHAnsi" w:eastAsiaTheme="minorEastAsia" w:hAnsiTheme="minorHAnsi" w:cstheme="minorBidi"/>
            <w:noProof/>
            <w:sz w:val="22"/>
            <w:szCs w:val="22"/>
          </w:rPr>
          <w:tab/>
        </w:r>
        <w:r w:rsidR="005873F9" w:rsidRPr="00906F4E">
          <w:rPr>
            <w:rStyle w:val="Hyperlink"/>
            <w:noProof/>
          </w:rPr>
          <w:t>On-line Revocation Checking Requirements</w:t>
        </w:r>
        <w:r w:rsidR="005873F9">
          <w:rPr>
            <w:noProof/>
            <w:webHidden/>
          </w:rPr>
          <w:tab/>
        </w:r>
        <w:r w:rsidR="005873F9">
          <w:rPr>
            <w:noProof/>
            <w:webHidden/>
          </w:rPr>
          <w:fldChar w:fldCharType="begin"/>
        </w:r>
        <w:r w:rsidR="005873F9">
          <w:rPr>
            <w:noProof/>
            <w:webHidden/>
          </w:rPr>
          <w:instrText xml:space="preserve"> PAGEREF _Toc37237538 \h </w:instrText>
        </w:r>
        <w:r w:rsidR="005873F9">
          <w:rPr>
            <w:noProof/>
            <w:webHidden/>
          </w:rPr>
        </w:r>
        <w:r w:rsidR="005873F9">
          <w:rPr>
            <w:noProof/>
            <w:webHidden/>
          </w:rPr>
          <w:fldChar w:fldCharType="separate"/>
        </w:r>
        <w:r w:rsidR="00980061">
          <w:rPr>
            <w:noProof/>
            <w:webHidden/>
          </w:rPr>
          <w:t>34</w:t>
        </w:r>
        <w:r w:rsidR="005873F9">
          <w:rPr>
            <w:noProof/>
            <w:webHidden/>
          </w:rPr>
          <w:fldChar w:fldCharType="end"/>
        </w:r>
      </w:hyperlink>
    </w:p>
    <w:p w14:paraId="32E9514B" w14:textId="00D649C4" w:rsidR="005873F9" w:rsidRDefault="00000000">
      <w:pPr>
        <w:pStyle w:val="TOC3"/>
        <w:rPr>
          <w:rFonts w:asciiTheme="minorHAnsi" w:eastAsiaTheme="minorEastAsia" w:hAnsiTheme="minorHAnsi" w:cstheme="minorBidi"/>
          <w:noProof/>
          <w:sz w:val="22"/>
          <w:szCs w:val="22"/>
        </w:rPr>
      </w:pPr>
      <w:hyperlink w:anchor="_Toc37237539" w:history="1">
        <w:r w:rsidR="005873F9" w:rsidRPr="00906F4E">
          <w:rPr>
            <w:rStyle w:val="Hyperlink"/>
            <w:noProof/>
            <w:lang w:eastAsia="ar-SA"/>
          </w:rPr>
          <w:t>4.9.11</w:t>
        </w:r>
        <w:r w:rsidR="005873F9">
          <w:rPr>
            <w:rFonts w:asciiTheme="minorHAnsi" w:eastAsiaTheme="minorEastAsia" w:hAnsiTheme="minorHAnsi" w:cstheme="minorBidi"/>
            <w:noProof/>
            <w:sz w:val="22"/>
            <w:szCs w:val="22"/>
          </w:rPr>
          <w:tab/>
        </w:r>
        <w:r w:rsidR="005873F9" w:rsidRPr="00906F4E">
          <w:rPr>
            <w:rStyle w:val="Hyperlink"/>
            <w:noProof/>
            <w:lang w:eastAsia="ar-SA"/>
          </w:rPr>
          <w:t>Other Forms of Revocation Advertisements Available</w:t>
        </w:r>
        <w:r w:rsidR="005873F9">
          <w:rPr>
            <w:noProof/>
            <w:webHidden/>
          </w:rPr>
          <w:tab/>
        </w:r>
        <w:r w:rsidR="005873F9">
          <w:rPr>
            <w:noProof/>
            <w:webHidden/>
          </w:rPr>
          <w:fldChar w:fldCharType="begin"/>
        </w:r>
        <w:r w:rsidR="005873F9">
          <w:rPr>
            <w:noProof/>
            <w:webHidden/>
          </w:rPr>
          <w:instrText xml:space="preserve"> PAGEREF _Toc37237539 \h </w:instrText>
        </w:r>
        <w:r w:rsidR="005873F9">
          <w:rPr>
            <w:noProof/>
            <w:webHidden/>
          </w:rPr>
        </w:r>
        <w:r w:rsidR="005873F9">
          <w:rPr>
            <w:noProof/>
            <w:webHidden/>
          </w:rPr>
          <w:fldChar w:fldCharType="separate"/>
        </w:r>
        <w:r w:rsidR="00980061">
          <w:rPr>
            <w:noProof/>
            <w:webHidden/>
          </w:rPr>
          <w:t>34</w:t>
        </w:r>
        <w:r w:rsidR="005873F9">
          <w:rPr>
            <w:noProof/>
            <w:webHidden/>
          </w:rPr>
          <w:fldChar w:fldCharType="end"/>
        </w:r>
      </w:hyperlink>
    </w:p>
    <w:p w14:paraId="3BE0794C" w14:textId="0D144ACF" w:rsidR="005873F9" w:rsidRDefault="00000000">
      <w:pPr>
        <w:pStyle w:val="TOC3"/>
        <w:rPr>
          <w:rFonts w:asciiTheme="minorHAnsi" w:eastAsiaTheme="minorEastAsia" w:hAnsiTheme="minorHAnsi" w:cstheme="minorBidi"/>
          <w:noProof/>
          <w:sz w:val="22"/>
          <w:szCs w:val="22"/>
        </w:rPr>
      </w:pPr>
      <w:hyperlink w:anchor="_Toc37237540" w:history="1">
        <w:r w:rsidR="005873F9" w:rsidRPr="00906F4E">
          <w:rPr>
            <w:rStyle w:val="Hyperlink"/>
            <w:noProof/>
            <w:lang w:eastAsia="ar-SA"/>
          </w:rPr>
          <w:t>4.9.12</w:t>
        </w:r>
        <w:r w:rsidR="005873F9">
          <w:rPr>
            <w:rFonts w:asciiTheme="minorHAnsi" w:eastAsiaTheme="minorEastAsia" w:hAnsiTheme="minorHAnsi" w:cstheme="minorBidi"/>
            <w:noProof/>
            <w:sz w:val="22"/>
            <w:szCs w:val="22"/>
          </w:rPr>
          <w:tab/>
        </w:r>
        <w:r w:rsidR="005873F9" w:rsidRPr="00906F4E">
          <w:rPr>
            <w:rStyle w:val="Hyperlink"/>
            <w:noProof/>
            <w:lang w:eastAsia="ar-SA"/>
          </w:rPr>
          <w:t>Special Requirements Related To Key Compromise</w:t>
        </w:r>
        <w:r w:rsidR="005873F9">
          <w:rPr>
            <w:noProof/>
            <w:webHidden/>
          </w:rPr>
          <w:tab/>
        </w:r>
        <w:r w:rsidR="005873F9">
          <w:rPr>
            <w:noProof/>
            <w:webHidden/>
          </w:rPr>
          <w:fldChar w:fldCharType="begin"/>
        </w:r>
        <w:r w:rsidR="005873F9">
          <w:rPr>
            <w:noProof/>
            <w:webHidden/>
          </w:rPr>
          <w:instrText xml:space="preserve"> PAGEREF _Toc37237540 \h </w:instrText>
        </w:r>
        <w:r w:rsidR="005873F9">
          <w:rPr>
            <w:noProof/>
            <w:webHidden/>
          </w:rPr>
        </w:r>
        <w:r w:rsidR="005873F9">
          <w:rPr>
            <w:noProof/>
            <w:webHidden/>
          </w:rPr>
          <w:fldChar w:fldCharType="separate"/>
        </w:r>
        <w:r w:rsidR="00980061">
          <w:rPr>
            <w:noProof/>
            <w:webHidden/>
          </w:rPr>
          <w:t>34</w:t>
        </w:r>
        <w:r w:rsidR="005873F9">
          <w:rPr>
            <w:noProof/>
            <w:webHidden/>
          </w:rPr>
          <w:fldChar w:fldCharType="end"/>
        </w:r>
      </w:hyperlink>
    </w:p>
    <w:p w14:paraId="2D9A244A" w14:textId="6BA0FF43" w:rsidR="005873F9" w:rsidRDefault="00000000">
      <w:pPr>
        <w:pStyle w:val="TOC3"/>
        <w:rPr>
          <w:rFonts w:asciiTheme="minorHAnsi" w:eastAsiaTheme="minorEastAsia" w:hAnsiTheme="minorHAnsi" w:cstheme="minorBidi"/>
          <w:noProof/>
          <w:sz w:val="22"/>
          <w:szCs w:val="22"/>
        </w:rPr>
      </w:pPr>
      <w:hyperlink w:anchor="_Toc37237541" w:history="1">
        <w:r w:rsidR="005873F9" w:rsidRPr="00906F4E">
          <w:rPr>
            <w:rStyle w:val="Hyperlink"/>
            <w:noProof/>
            <w:lang w:eastAsia="ar-SA"/>
          </w:rPr>
          <w:t>4.9.13</w:t>
        </w:r>
        <w:r w:rsidR="005873F9">
          <w:rPr>
            <w:rFonts w:asciiTheme="minorHAnsi" w:eastAsiaTheme="minorEastAsia" w:hAnsiTheme="minorHAnsi" w:cstheme="minorBidi"/>
            <w:noProof/>
            <w:sz w:val="22"/>
            <w:szCs w:val="22"/>
          </w:rPr>
          <w:tab/>
        </w:r>
        <w:r w:rsidR="005873F9" w:rsidRPr="00906F4E">
          <w:rPr>
            <w:rStyle w:val="Hyperlink"/>
            <w:noProof/>
            <w:lang w:eastAsia="ar-SA"/>
          </w:rPr>
          <w:t>Circumstances for Suspension</w:t>
        </w:r>
        <w:r w:rsidR="005873F9">
          <w:rPr>
            <w:noProof/>
            <w:webHidden/>
          </w:rPr>
          <w:tab/>
        </w:r>
        <w:r w:rsidR="005873F9">
          <w:rPr>
            <w:noProof/>
            <w:webHidden/>
          </w:rPr>
          <w:fldChar w:fldCharType="begin"/>
        </w:r>
        <w:r w:rsidR="005873F9">
          <w:rPr>
            <w:noProof/>
            <w:webHidden/>
          </w:rPr>
          <w:instrText xml:space="preserve"> PAGEREF _Toc37237541 \h </w:instrText>
        </w:r>
        <w:r w:rsidR="005873F9">
          <w:rPr>
            <w:noProof/>
            <w:webHidden/>
          </w:rPr>
        </w:r>
        <w:r w:rsidR="005873F9">
          <w:rPr>
            <w:noProof/>
            <w:webHidden/>
          </w:rPr>
          <w:fldChar w:fldCharType="separate"/>
        </w:r>
        <w:r w:rsidR="00980061">
          <w:rPr>
            <w:noProof/>
            <w:webHidden/>
          </w:rPr>
          <w:t>34</w:t>
        </w:r>
        <w:r w:rsidR="005873F9">
          <w:rPr>
            <w:noProof/>
            <w:webHidden/>
          </w:rPr>
          <w:fldChar w:fldCharType="end"/>
        </w:r>
      </w:hyperlink>
    </w:p>
    <w:p w14:paraId="0D6EEFE5" w14:textId="7840B1EF" w:rsidR="005873F9" w:rsidRDefault="00000000">
      <w:pPr>
        <w:pStyle w:val="TOC3"/>
        <w:rPr>
          <w:rFonts w:asciiTheme="minorHAnsi" w:eastAsiaTheme="minorEastAsia" w:hAnsiTheme="minorHAnsi" w:cstheme="minorBidi"/>
          <w:noProof/>
          <w:sz w:val="22"/>
          <w:szCs w:val="22"/>
        </w:rPr>
      </w:pPr>
      <w:hyperlink w:anchor="_Toc37237542" w:history="1">
        <w:r w:rsidR="005873F9" w:rsidRPr="00906F4E">
          <w:rPr>
            <w:rStyle w:val="Hyperlink"/>
            <w:noProof/>
            <w:lang w:eastAsia="ar-SA"/>
          </w:rPr>
          <w:t>4.9.14</w:t>
        </w:r>
        <w:r w:rsidR="005873F9">
          <w:rPr>
            <w:rFonts w:asciiTheme="minorHAnsi" w:eastAsiaTheme="minorEastAsia" w:hAnsiTheme="minorHAnsi" w:cstheme="minorBidi"/>
            <w:noProof/>
            <w:sz w:val="22"/>
            <w:szCs w:val="22"/>
          </w:rPr>
          <w:tab/>
        </w:r>
        <w:r w:rsidR="005873F9" w:rsidRPr="00906F4E">
          <w:rPr>
            <w:rStyle w:val="Hyperlink"/>
            <w:noProof/>
            <w:lang w:eastAsia="ar-SA"/>
          </w:rPr>
          <w:t>Who Can Request Suspension</w:t>
        </w:r>
        <w:r w:rsidR="005873F9">
          <w:rPr>
            <w:noProof/>
            <w:webHidden/>
          </w:rPr>
          <w:tab/>
        </w:r>
        <w:r w:rsidR="005873F9">
          <w:rPr>
            <w:noProof/>
            <w:webHidden/>
          </w:rPr>
          <w:fldChar w:fldCharType="begin"/>
        </w:r>
        <w:r w:rsidR="005873F9">
          <w:rPr>
            <w:noProof/>
            <w:webHidden/>
          </w:rPr>
          <w:instrText xml:space="preserve"> PAGEREF _Toc37237542 \h </w:instrText>
        </w:r>
        <w:r w:rsidR="005873F9">
          <w:rPr>
            <w:noProof/>
            <w:webHidden/>
          </w:rPr>
        </w:r>
        <w:r w:rsidR="005873F9">
          <w:rPr>
            <w:noProof/>
            <w:webHidden/>
          </w:rPr>
          <w:fldChar w:fldCharType="separate"/>
        </w:r>
        <w:r w:rsidR="00980061">
          <w:rPr>
            <w:noProof/>
            <w:webHidden/>
          </w:rPr>
          <w:t>34</w:t>
        </w:r>
        <w:r w:rsidR="005873F9">
          <w:rPr>
            <w:noProof/>
            <w:webHidden/>
          </w:rPr>
          <w:fldChar w:fldCharType="end"/>
        </w:r>
      </w:hyperlink>
    </w:p>
    <w:p w14:paraId="73F5E2D4" w14:textId="78E2D1DE" w:rsidR="005873F9" w:rsidRDefault="00000000">
      <w:pPr>
        <w:pStyle w:val="TOC3"/>
        <w:rPr>
          <w:rFonts w:asciiTheme="minorHAnsi" w:eastAsiaTheme="minorEastAsia" w:hAnsiTheme="minorHAnsi" w:cstheme="minorBidi"/>
          <w:noProof/>
          <w:sz w:val="22"/>
          <w:szCs w:val="22"/>
        </w:rPr>
      </w:pPr>
      <w:hyperlink w:anchor="_Toc37237543" w:history="1">
        <w:r w:rsidR="005873F9" w:rsidRPr="00906F4E">
          <w:rPr>
            <w:rStyle w:val="Hyperlink"/>
            <w:noProof/>
            <w:lang w:eastAsia="ar-SA"/>
          </w:rPr>
          <w:t>4.9.15</w:t>
        </w:r>
        <w:r w:rsidR="005873F9">
          <w:rPr>
            <w:rFonts w:asciiTheme="minorHAnsi" w:eastAsiaTheme="minorEastAsia" w:hAnsiTheme="minorHAnsi" w:cstheme="minorBidi"/>
            <w:noProof/>
            <w:sz w:val="22"/>
            <w:szCs w:val="22"/>
          </w:rPr>
          <w:tab/>
        </w:r>
        <w:r w:rsidR="005873F9" w:rsidRPr="00906F4E">
          <w:rPr>
            <w:rStyle w:val="Hyperlink"/>
            <w:noProof/>
            <w:lang w:eastAsia="ar-SA"/>
          </w:rPr>
          <w:t>Procedure for Suspension Request</w:t>
        </w:r>
        <w:r w:rsidR="005873F9">
          <w:rPr>
            <w:noProof/>
            <w:webHidden/>
          </w:rPr>
          <w:tab/>
        </w:r>
        <w:r w:rsidR="005873F9">
          <w:rPr>
            <w:noProof/>
            <w:webHidden/>
          </w:rPr>
          <w:fldChar w:fldCharType="begin"/>
        </w:r>
        <w:r w:rsidR="005873F9">
          <w:rPr>
            <w:noProof/>
            <w:webHidden/>
          </w:rPr>
          <w:instrText xml:space="preserve"> PAGEREF _Toc37237543 \h </w:instrText>
        </w:r>
        <w:r w:rsidR="005873F9">
          <w:rPr>
            <w:noProof/>
            <w:webHidden/>
          </w:rPr>
        </w:r>
        <w:r w:rsidR="005873F9">
          <w:rPr>
            <w:noProof/>
            <w:webHidden/>
          </w:rPr>
          <w:fldChar w:fldCharType="separate"/>
        </w:r>
        <w:r w:rsidR="00980061">
          <w:rPr>
            <w:noProof/>
            <w:webHidden/>
          </w:rPr>
          <w:t>34</w:t>
        </w:r>
        <w:r w:rsidR="005873F9">
          <w:rPr>
            <w:noProof/>
            <w:webHidden/>
          </w:rPr>
          <w:fldChar w:fldCharType="end"/>
        </w:r>
      </w:hyperlink>
    </w:p>
    <w:p w14:paraId="3B0BD986" w14:textId="2668EAAA" w:rsidR="005873F9" w:rsidRDefault="00000000">
      <w:pPr>
        <w:pStyle w:val="TOC3"/>
        <w:rPr>
          <w:rFonts w:asciiTheme="minorHAnsi" w:eastAsiaTheme="minorEastAsia" w:hAnsiTheme="minorHAnsi" w:cstheme="minorBidi"/>
          <w:noProof/>
          <w:sz w:val="22"/>
          <w:szCs w:val="22"/>
        </w:rPr>
      </w:pPr>
      <w:hyperlink w:anchor="_Toc37237544" w:history="1">
        <w:r w:rsidR="005873F9" w:rsidRPr="00906F4E">
          <w:rPr>
            <w:rStyle w:val="Hyperlink"/>
            <w:noProof/>
            <w:lang w:eastAsia="ar-SA"/>
          </w:rPr>
          <w:t>4.9.16</w:t>
        </w:r>
        <w:r w:rsidR="005873F9">
          <w:rPr>
            <w:rFonts w:asciiTheme="minorHAnsi" w:eastAsiaTheme="minorEastAsia" w:hAnsiTheme="minorHAnsi" w:cstheme="minorBidi"/>
            <w:noProof/>
            <w:sz w:val="22"/>
            <w:szCs w:val="22"/>
          </w:rPr>
          <w:tab/>
        </w:r>
        <w:r w:rsidR="005873F9" w:rsidRPr="00906F4E">
          <w:rPr>
            <w:rStyle w:val="Hyperlink"/>
            <w:noProof/>
            <w:lang w:eastAsia="ar-SA"/>
          </w:rPr>
          <w:t>Limits on Suspension Period</w:t>
        </w:r>
        <w:r w:rsidR="005873F9">
          <w:rPr>
            <w:noProof/>
            <w:webHidden/>
          </w:rPr>
          <w:tab/>
        </w:r>
        <w:r w:rsidR="005873F9">
          <w:rPr>
            <w:noProof/>
            <w:webHidden/>
          </w:rPr>
          <w:fldChar w:fldCharType="begin"/>
        </w:r>
        <w:r w:rsidR="005873F9">
          <w:rPr>
            <w:noProof/>
            <w:webHidden/>
          </w:rPr>
          <w:instrText xml:space="preserve"> PAGEREF _Toc37237544 \h </w:instrText>
        </w:r>
        <w:r w:rsidR="005873F9">
          <w:rPr>
            <w:noProof/>
            <w:webHidden/>
          </w:rPr>
        </w:r>
        <w:r w:rsidR="005873F9">
          <w:rPr>
            <w:noProof/>
            <w:webHidden/>
          </w:rPr>
          <w:fldChar w:fldCharType="separate"/>
        </w:r>
        <w:r w:rsidR="00980061">
          <w:rPr>
            <w:noProof/>
            <w:webHidden/>
          </w:rPr>
          <w:t>34</w:t>
        </w:r>
        <w:r w:rsidR="005873F9">
          <w:rPr>
            <w:noProof/>
            <w:webHidden/>
          </w:rPr>
          <w:fldChar w:fldCharType="end"/>
        </w:r>
      </w:hyperlink>
    </w:p>
    <w:p w14:paraId="50A4C2EB" w14:textId="5ADFC7A0" w:rsidR="005873F9" w:rsidRDefault="00000000">
      <w:pPr>
        <w:pStyle w:val="TOC2"/>
        <w:rPr>
          <w:rFonts w:asciiTheme="minorHAnsi" w:eastAsiaTheme="minorEastAsia" w:hAnsiTheme="minorHAnsi" w:cstheme="minorBidi"/>
          <w:b w:val="0"/>
          <w:noProof/>
          <w:sz w:val="22"/>
          <w:szCs w:val="22"/>
        </w:rPr>
      </w:pPr>
      <w:hyperlink w:anchor="_Toc37237545" w:history="1">
        <w:r w:rsidR="005873F9" w:rsidRPr="00906F4E">
          <w:rPr>
            <w:rStyle w:val="Hyperlink"/>
            <w:noProof/>
            <w:lang w:eastAsia="ar-SA"/>
          </w:rPr>
          <w:t>4.10</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Certificate Status Services</w:t>
        </w:r>
        <w:r w:rsidR="005873F9">
          <w:rPr>
            <w:noProof/>
            <w:webHidden/>
          </w:rPr>
          <w:tab/>
        </w:r>
        <w:r w:rsidR="005873F9">
          <w:rPr>
            <w:noProof/>
            <w:webHidden/>
          </w:rPr>
          <w:fldChar w:fldCharType="begin"/>
        </w:r>
        <w:r w:rsidR="005873F9">
          <w:rPr>
            <w:noProof/>
            <w:webHidden/>
          </w:rPr>
          <w:instrText xml:space="preserve"> PAGEREF _Toc37237545 \h </w:instrText>
        </w:r>
        <w:r w:rsidR="005873F9">
          <w:rPr>
            <w:noProof/>
            <w:webHidden/>
          </w:rPr>
        </w:r>
        <w:r w:rsidR="005873F9">
          <w:rPr>
            <w:noProof/>
            <w:webHidden/>
          </w:rPr>
          <w:fldChar w:fldCharType="separate"/>
        </w:r>
        <w:r w:rsidR="00980061">
          <w:rPr>
            <w:noProof/>
            <w:webHidden/>
          </w:rPr>
          <w:t>34</w:t>
        </w:r>
        <w:r w:rsidR="005873F9">
          <w:rPr>
            <w:noProof/>
            <w:webHidden/>
          </w:rPr>
          <w:fldChar w:fldCharType="end"/>
        </w:r>
      </w:hyperlink>
    </w:p>
    <w:p w14:paraId="5BD69805" w14:textId="78269407" w:rsidR="005873F9" w:rsidRDefault="00000000">
      <w:pPr>
        <w:pStyle w:val="TOC3"/>
        <w:rPr>
          <w:rFonts w:asciiTheme="minorHAnsi" w:eastAsiaTheme="minorEastAsia" w:hAnsiTheme="minorHAnsi" w:cstheme="minorBidi"/>
          <w:noProof/>
          <w:sz w:val="22"/>
          <w:szCs w:val="22"/>
        </w:rPr>
      </w:pPr>
      <w:hyperlink w:anchor="_Toc37237546" w:history="1">
        <w:r w:rsidR="005873F9" w:rsidRPr="00906F4E">
          <w:rPr>
            <w:rStyle w:val="Hyperlink"/>
            <w:noProof/>
            <w:lang w:eastAsia="ar-SA"/>
          </w:rPr>
          <w:t>4.10.1</w:t>
        </w:r>
        <w:r w:rsidR="005873F9">
          <w:rPr>
            <w:rFonts w:asciiTheme="minorHAnsi" w:eastAsiaTheme="minorEastAsia" w:hAnsiTheme="minorHAnsi" w:cstheme="minorBidi"/>
            <w:noProof/>
            <w:sz w:val="22"/>
            <w:szCs w:val="22"/>
          </w:rPr>
          <w:tab/>
        </w:r>
        <w:r w:rsidR="005873F9" w:rsidRPr="00906F4E">
          <w:rPr>
            <w:rStyle w:val="Hyperlink"/>
            <w:noProof/>
            <w:lang w:eastAsia="ar-SA"/>
          </w:rPr>
          <w:t>Operational Characteristics</w:t>
        </w:r>
        <w:r w:rsidR="005873F9">
          <w:rPr>
            <w:noProof/>
            <w:webHidden/>
          </w:rPr>
          <w:tab/>
        </w:r>
        <w:r w:rsidR="005873F9">
          <w:rPr>
            <w:noProof/>
            <w:webHidden/>
          </w:rPr>
          <w:fldChar w:fldCharType="begin"/>
        </w:r>
        <w:r w:rsidR="005873F9">
          <w:rPr>
            <w:noProof/>
            <w:webHidden/>
          </w:rPr>
          <w:instrText xml:space="preserve"> PAGEREF _Toc37237546 \h </w:instrText>
        </w:r>
        <w:r w:rsidR="005873F9">
          <w:rPr>
            <w:noProof/>
            <w:webHidden/>
          </w:rPr>
        </w:r>
        <w:r w:rsidR="005873F9">
          <w:rPr>
            <w:noProof/>
            <w:webHidden/>
          </w:rPr>
          <w:fldChar w:fldCharType="separate"/>
        </w:r>
        <w:r w:rsidR="00980061">
          <w:rPr>
            <w:noProof/>
            <w:webHidden/>
          </w:rPr>
          <w:t>34</w:t>
        </w:r>
        <w:r w:rsidR="005873F9">
          <w:rPr>
            <w:noProof/>
            <w:webHidden/>
          </w:rPr>
          <w:fldChar w:fldCharType="end"/>
        </w:r>
      </w:hyperlink>
    </w:p>
    <w:p w14:paraId="5292F22C" w14:textId="41D3AA22" w:rsidR="005873F9" w:rsidRDefault="00000000">
      <w:pPr>
        <w:pStyle w:val="TOC3"/>
        <w:rPr>
          <w:rFonts w:asciiTheme="minorHAnsi" w:eastAsiaTheme="minorEastAsia" w:hAnsiTheme="minorHAnsi" w:cstheme="minorBidi"/>
          <w:noProof/>
          <w:sz w:val="22"/>
          <w:szCs w:val="22"/>
        </w:rPr>
      </w:pPr>
      <w:hyperlink w:anchor="_Toc37237547" w:history="1">
        <w:r w:rsidR="005873F9" w:rsidRPr="00906F4E">
          <w:rPr>
            <w:rStyle w:val="Hyperlink"/>
            <w:noProof/>
          </w:rPr>
          <w:t>4.10.2</w:t>
        </w:r>
        <w:r w:rsidR="005873F9">
          <w:rPr>
            <w:rFonts w:asciiTheme="minorHAnsi" w:eastAsiaTheme="minorEastAsia" w:hAnsiTheme="minorHAnsi" w:cstheme="minorBidi"/>
            <w:noProof/>
            <w:sz w:val="22"/>
            <w:szCs w:val="22"/>
          </w:rPr>
          <w:tab/>
        </w:r>
        <w:r w:rsidR="005873F9" w:rsidRPr="00906F4E">
          <w:rPr>
            <w:rStyle w:val="Hyperlink"/>
            <w:noProof/>
          </w:rPr>
          <w:t>Service Availability</w:t>
        </w:r>
        <w:r w:rsidR="005873F9">
          <w:rPr>
            <w:noProof/>
            <w:webHidden/>
          </w:rPr>
          <w:tab/>
        </w:r>
        <w:r w:rsidR="005873F9">
          <w:rPr>
            <w:noProof/>
            <w:webHidden/>
          </w:rPr>
          <w:fldChar w:fldCharType="begin"/>
        </w:r>
        <w:r w:rsidR="005873F9">
          <w:rPr>
            <w:noProof/>
            <w:webHidden/>
          </w:rPr>
          <w:instrText xml:space="preserve"> PAGEREF _Toc37237547 \h </w:instrText>
        </w:r>
        <w:r w:rsidR="005873F9">
          <w:rPr>
            <w:noProof/>
            <w:webHidden/>
          </w:rPr>
        </w:r>
        <w:r w:rsidR="005873F9">
          <w:rPr>
            <w:noProof/>
            <w:webHidden/>
          </w:rPr>
          <w:fldChar w:fldCharType="separate"/>
        </w:r>
        <w:r w:rsidR="00980061">
          <w:rPr>
            <w:noProof/>
            <w:webHidden/>
          </w:rPr>
          <w:t>35</w:t>
        </w:r>
        <w:r w:rsidR="005873F9">
          <w:rPr>
            <w:noProof/>
            <w:webHidden/>
          </w:rPr>
          <w:fldChar w:fldCharType="end"/>
        </w:r>
      </w:hyperlink>
    </w:p>
    <w:p w14:paraId="6A617393" w14:textId="62DE9CFD" w:rsidR="005873F9" w:rsidRDefault="00000000">
      <w:pPr>
        <w:pStyle w:val="TOC3"/>
        <w:rPr>
          <w:rFonts w:asciiTheme="minorHAnsi" w:eastAsiaTheme="minorEastAsia" w:hAnsiTheme="minorHAnsi" w:cstheme="minorBidi"/>
          <w:noProof/>
          <w:sz w:val="22"/>
          <w:szCs w:val="22"/>
        </w:rPr>
      </w:pPr>
      <w:hyperlink w:anchor="_Toc37237548" w:history="1">
        <w:r w:rsidR="005873F9" w:rsidRPr="00906F4E">
          <w:rPr>
            <w:rStyle w:val="Hyperlink"/>
            <w:noProof/>
          </w:rPr>
          <w:t>4.10.3</w:t>
        </w:r>
        <w:r w:rsidR="005873F9">
          <w:rPr>
            <w:rFonts w:asciiTheme="minorHAnsi" w:eastAsiaTheme="minorEastAsia" w:hAnsiTheme="minorHAnsi" w:cstheme="minorBidi"/>
            <w:noProof/>
            <w:sz w:val="22"/>
            <w:szCs w:val="22"/>
          </w:rPr>
          <w:tab/>
        </w:r>
        <w:r w:rsidR="005873F9" w:rsidRPr="00906F4E">
          <w:rPr>
            <w:rStyle w:val="Hyperlink"/>
            <w:noProof/>
          </w:rPr>
          <w:t>Optional Features</w:t>
        </w:r>
        <w:r w:rsidR="005873F9">
          <w:rPr>
            <w:noProof/>
            <w:webHidden/>
          </w:rPr>
          <w:tab/>
        </w:r>
        <w:r w:rsidR="005873F9">
          <w:rPr>
            <w:noProof/>
            <w:webHidden/>
          </w:rPr>
          <w:fldChar w:fldCharType="begin"/>
        </w:r>
        <w:r w:rsidR="005873F9">
          <w:rPr>
            <w:noProof/>
            <w:webHidden/>
          </w:rPr>
          <w:instrText xml:space="preserve"> PAGEREF _Toc37237548 \h </w:instrText>
        </w:r>
        <w:r w:rsidR="005873F9">
          <w:rPr>
            <w:noProof/>
            <w:webHidden/>
          </w:rPr>
        </w:r>
        <w:r w:rsidR="005873F9">
          <w:rPr>
            <w:noProof/>
            <w:webHidden/>
          </w:rPr>
          <w:fldChar w:fldCharType="separate"/>
        </w:r>
        <w:r w:rsidR="00980061">
          <w:rPr>
            <w:noProof/>
            <w:webHidden/>
          </w:rPr>
          <w:t>35</w:t>
        </w:r>
        <w:r w:rsidR="005873F9">
          <w:rPr>
            <w:noProof/>
            <w:webHidden/>
          </w:rPr>
          <w:fldChar w:fldCharType="end"/>
        </w:r>
      </w:hyperlink>
    </w:p>
    <w:p w14:paraId="379BB654" w14:textId="68942FF7" w:rsidR="005873F9" w:rsidRDefault="00000000">
      <w:pPr>
        <w:pStyle w:val="TOC2"/>
        <w:rPr>
          <w:rFonts w:asciiTheme="minorHAnsi" w:eastAsiaTheme="minorEastAsia" w:hAnsiTheme="minorHAnsi" w:cstheme="minorBidi"/>
          <w:b w:val="0"/>
          <w:noProof/>
          <w:sz w:val="22"/>
          <w:szCs w:val="22"/>
        </w:rPr>
      </w:pPr>
      <w:hyperlink w:anchor="_Toc37237549" w:history="1">
        <w:r w:rsidR="005873F9" w:rsidRPr="00906F4E">
          <w:rPr>
            <w:rStyle w:val="Hyperlink"/>
            <w:noProof/>
            <w:lang w:eastAsia="ar-SA"/>
          </w:rPr>
          <w:t>4.11</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End Of Subscription</w:t>
        </w:r>
        <w:r w:rsidR="005873F9">
          <w:rPr>
            <w:noProof/>
            <w:webHidden/>
          </w:rPr>
          <w:tab/>
        </w:r>
        <w:r w:rsidR="005873F9">
          <w:rPr>
            <w:noProof/>
            <w:webHidden/>
          </w:rPr>
          <w:fldChar w:fldCharType="begin"/>
        </w:r>
        <w:r w:rsidR="005873F9">
          <w:rPr>
            <w:noProof/>
            <w:webHidden/>
          </w:rPr>
          <w:instrText xml:space="preserve"> PAGEREF _Toc37237549 \h </w:instrText>
        </w:r>
        <w:r w:rsidR="005873F9">
          <w:rPr>
            <w:noProof/>
            <w:webHidden/>
          </w:rPr>
        </w:r>
        <w:r w:rsidR="005873F9">
          <w:rPr>
            <w:noProof/>
            <w:webHidden/>
          </w:rPr>
          <w:fldChar w:fldCharType="separate"/>
        </w:r>
        <w:r w:rsidR="00980061">
          <w:rPr>
            <w:noProof/>
            <w:webHidden/>
          </w:rPr>
          <w:t>35</w:t>
        </w:r>
        <w:r w:rsidR="005873F9">
          <w:rPr>
            <w:noProof/>
            <w:webHidden/>
          </w:rPr>
          <w:fldChar w:fldCharType="end"/>
        </w:r>
      </w:hyperlink>
    </w:p>
    <w:p w14:paraId="6BAE8BE1" w14:textId="799805FF" w:rsidR="005873F9" w:rsidRDefault="00000000">
      <w:pPr>
        <w:pStyle w:val="TOC2"/>
        <w:rPr>
          <w:rFonts w:asciiTheme="minorHAnsi" w:eastAsiaTheme="minorEastAsia" w:hAnsiTheme="minorHAnsi" w:cstheme="minorBidi"/>
          <w:b w:val="0"/>
          <w:noProof/>
          <w:sz w:val="22"/>
          <w:szCs w:val="22"/>
        </w:rPr>
      </w:pPr>
      <w:hyperlink w:anchor="_Toc37237550" w:history="1">
        <w:r w:rsidR="005873F9" w:rsidRPr="00906F4E">
          <w:rPr>
            <w:rStyle w:val="Hyperlink"/>
            <w:noProof/>
            <w:lang w:eastAsia="ar-SA"/>
          </w:rPr>
          <w:t>4.12</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Key Escrow and Recovery</w:t>
        </w:r>
        <w:r w:rsidR="005873F9">
          <w:rPr>
            <w:noProof/>
            <w:webHidden/>
          </w:rPr>
          <w:tab/>
        </w:r>
        <w:r w:rsidR="005873F9">
          <w:rPr>
            <w:noProof/>
            <w:webHidden/>
          </w:rPr>
          <w:fldChar w:fldCharType="begin"/>
        </w:r>
        <w:r w:rsidR="005873F9">
          <w:rPr>
            <w:noProof/>
            <w:webHidden/>
          </w:rPr>
          <w:instrText xml:space="preserve"> PAGEREF _Toc37237550 \h </w:instrText>
        </w:r>
        <w:r w:rsidR="005873F9">
          <w:rPr>
            <w:noProof/>
            <w:webHidden/>
          </w:rPr>
        </w:r>
        <w:r w:rsidR="005873F9">
          <w:rPr>
            <w:noProof/>
            <w:webHidden/>
          </w:rPr>
          <w:fldChar w:fldCharType="separate"/>
        </w:r>
        <w:r w:rsidR="00980061">
          <w:rPr>
            <w:noProof/>
            <w:webHidden/>
          </w:rPr>
          <w:t>35</w:t>
        </w:r>
        <w:r w:rsidR="005873F9">
          <w:rPr>
            <w:noProof/>
            <w:webHidden/>
          </w:rPr>
          <w:fldChar w:fldCharType="end"/>
        </w:r>
      </w:hyperlink>
    </w:p>
    <w:p w14:paraId="22392F00" w14:textId="06A78B8B" w:rsidR="005873F9" w:rsidRDefault="00000000">
      <w:pPr>
        <w:pStyle w:val="TOC3"/>
        <w:rPr>
          <w:rFonts w:asciiTheme="minorHAnsi" w:eastAsiaTheme="minorEastAsia" w:hAnsiTheme="minorHAnsi" w:cstheme="minorBidi"/>
          <w:noProof/>
          <w:sz w:val="22"/>
          <w:szCs w:val="22"/>
        </w:rPr>
      </w:pPr>
      <w:hyperlink w:anchor="_Toc37237551" w:history="1">
        <w:r w:rsidR="005873F9" w:rsidRPr="00906F4E">
          <w:rPr>
            <w:rStyle w:val="Hyperlink"/>
            <w:noProof/>
            <w:lang w:eastAsia="ar-SA"/>
          </w:rPr>
          <w:t>4.12.1</w:t>
        </w:r>
        <w:r w:rsidR="005873F9">
          <w:rPr>
            <w:rFonts w:asciiTheme="minorHAnsi" w:eastAsiaTheme="minorEastAsia" w:hAnsiTheme="minorHAnsi" w:cstheme="minorBidi"/>
            <w:noProof/>
            <w:sz w:val="22"/>
            <w:szCs w:val="22"/>
          </w:rPr>
          <w:tab/>
        </w:r>
        <w:r w:rsidR="005873F9" w:rsidRPr="00906F4E">
          <w:rPr>
            <w:rStyle w:val="Hyperlink"/>
            <w:noProof/>
            <w:lang w:eastAsia="ar-SA"/>
          </w:rPr>
          <w:t>Key Escrow and Recovery Policy and Practices</w:t>
        </w:r>
        <w:r w:rsidR="005873F9">
          <w:rPr>
            <w:noProof/>
            <w:webHidden/>
          </w:rPr>
          <w:tab/>
        </w:r>
        <w:r w:rsidR="005873F9">
          <w:rPr>
            <w:noProof/>
            <w:webHidden/>
          </w:rPr>
          <w:fldChar w:fldCharType="begin"/>
        </w:r>
        <w:r w:rsidR="005873F9">
          <w:rPr>
            <w:noProof/>
            <w:webHidden/>
          </w:rPr>
          <w:instrText xml:space="preserve"> PAGEREF _Toc37237551 \h </w:instrText>
        </w:r>
        <w:r w:rsidR="005873F9">
          <w:rPr>
            <w:noProof/>
            <w:webHidden/>
          </w:rPr>
        </w:r>
        <w:r w:rsidR="005873F9">
          <w:rPr>
            <w:noProof/>
            <w:webHidden/>
          </w:rPr>
          <w:fldChar w:fldCharType="separate"/>
        </w:r>
        <w:r w:rsidR="00980061">
          <w:rPr>
            <w:noProof/>
            <w:webHidden/>
          </w:rPr>
          <w:t>35</w:t>
        </w:r>
        <w:r w:rsidR="005873F9">
          <w:rPr>
            <w:noProof/>
            <w:webHidden/>
          </w:rPr>
          <w:fldChar w:fldCharType="end"/>
        </w:r>
      </w:hyperlink>
    </w:p>
    <w:p w14:paraId="06CCDB03" w14:textId="1316534B" w:rsidR="005873F9" w:rsidRDefault="00000000">
      <w:pPr>
        <w:pStyle w:val="TOC3"/>
        <w:rPr>
          <w:rFonts w:asciiTheme="minorHAnsi" w:eastAsiaTheme="minorEastAsia" w:hAnsiTheme="minorHAnsi" w:cstheme="minorBidi"/>
          <w:noProof/>
          <w:sz w:val="22"/>
          <w:szCs w:val="22"/>
        </w:rPr>
      </w:pPr>
      <w:hyperlink w:anchor="_Toc37237552" w:history="1">
        <w:r w:rsidR="005873F9" w:rsidRPr="00906F4E">
          <w:rPr>
            <w:rStyle w:val="Hyperlink"/>
            <w:noProof/>
            <w:lang w:eastAsia="ar-SA"/>
          </w:rPr>
          <w:t>4.12.2</w:t>
        </w:r>
        <w:r w:rsidR="005873F9">
          <w:rPr>
            <w:rFonts w:asciiTheme="minorHAnsi" w:eastAsiaTheme="minorEastAsia" w:hAnsiTheme="minorHAnsi" w:cstheme="minorBidi"/>
            <w:noProof/>
            <w:sz w:val="22"/>
            <w:szCs w:val="22"/>
          </w:rPr>
          <w:tab/>
        </w:r>
        <w:r w:rsidR="005873F9" w:rsidRPr="00906F4E">
          <w:rPr>
            <w:rStyle w:val="Hyperlink"/>
            <w:noProof/>
            <w:lang w:eastAsia="ar-SA"/>
          </w:rPr>
          <w:t>Session Key Encapsulation and Recovery Policy and Practices</w:t>
        </w:r>
        <w:r w:rsidR="005873F9">
          <w:rPr>
            <w:noProof/>
            <w:webHidden/>
          </w:rPr>
          <w:tab/>
        </w:r>
        <w:r w:rsidR="005873F9">
          <w:rPr>
            <w:noProof/>
            <w:webHidden/>
          </w:rPr>
          <w:fldChar w:fldCharType="begin"/>
        </w:r>
        <w:r w:rsidR="005873F9">
          <w:rPr>
            <w:noProof/>
            <w:webHidden/>
          </w:rPr>
          <w:instrText xml:space="preserve"> PAGEREF _Toc37237552 \h </w:instrText>
        </w:r>
        <w:r w:rsidR="005873F9">
          <w:rPr>
            <w:noProof/>
            <w:webHidden/>
          </w:rPr>
        </w:r>
        <w:r w:rsidR="005873F9">
          <w:rPr>
            <w:noProof/>
            <w:webHidden/>
          </w:rPr>
          <w:fldChar w:fldCharType="separate"/>
        </w:r>
        <w:r w:rsidR="00980061">
          <w:rPr>
            <w:noProof/>
            <w:webHidden/>
          </w:rPr>
          <w:t>35</w:t>
        </w:r>
        <w:r w:rsidR="005873F9">
          <w:rPr>
            <w:noProof/>
            <w:webHidden/>
          </w:rPr>
          <w:fldChar w:fldCharType="end"/>
        </w:r>
      </w:hyperlink>
    </w:p>
    <w:p w14:paraId="7BFAA48E" w14:textId="6579C3AE" w:rsidR="005873F9"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37237553" w:history="1">
        <w:r w:rsidR="005873F9" w:rsidRPr="00906F4E">
          <w:rPr>
            <w:rStyle w:val="Hyperlink"/>
            <w:noProof/>
          </w:rPr>
          <w:t>5.</w:t>
        </w:r>
        <w:r w:rsidR="005873F9">
          <w:rPr>
            <w:rFonts w:asciiTheme="minorHAnsi" w:eastAsiaTheme="minorEastAsia" w:hAnsiTheme="minorHAnsi" w:cstheme="minorBidi"/>
            <w:b w:val="0"/>
            <w:noProof/>
            <w:sz w:val="22"/>
            <w:szCs w:val="22"/>
          </w:rPr>
          <w:tab/>
        </w:r>
        <w:r w:rsidR="005873F9" w:rsidRPr="00906F4E">
          <w:rPr>
            <w:rStyle w:val="Hyperlink"/>
            <w:noProof/>
          </w:rPr>
          <w:t>Facility, Management, and Operational Controls</w:t>
        </w:r>
        <w:r w:rsidR="005873F9">
          <w:rPr>
            <w:noProof/>
            <w:webHidden/>
          </w:rPr>
          <w:tab/>
        </w:r>
        <w:r w:rsidR="005873F9">
          <w:rPr>
            <w:noProof/>
            <w:webHidden/>
          </w:rPr>
          <w:fldChar w:fldCharType="begin"/>
        </w:r>
        <w:r w:rsidR="005873F9">
          <w:rPr>
            <w:noProof/>
            <w:webHidden/>
          </w:rPr>
          <w:instrText xml:space="preserve"> PAGEREF _Toc37237553 \h </w:instrText>
        </w:r>
        <w:r w:rsidR="005873F9">
          <w:rPr>
            <w:noProof/>
            <w:webHidden/>
          </w:rPr>
        </w:r>
        <w:r w:rsidR="005873F9">
          <w:rPr>
            <w:noProof/>
            <w:webHidden/>
          </w:rPr>
          <w:fldChar w:fldCharType="separate"/>
        </w:r>
        <w:r w:rsidR="00980061">
          <w:rPr>
            <w:noProof/>
            <w:webHidden/>
          </w:rPr>
          <w:t>36</w:t>
        </w:r>
        <w:r w:rsidR="005873F9">
          <w:rPr>
            <w:noProof/>
            <w:webHidden/>
          </w:rPr>
          <w:fldChar w:fldCharType="end"/>
        </w:r>
      </w:hyperlink>
    </w:p>
    <w:p w14:paraId="5987CAB4" w14:textId="4EE08DA9" w:rsidR="005873F9" w:rsidRDefault="00000000">
      <w:pPr>
        <w:pStyle w:val="TOC2"/>
        <w:rPr>
          <w:rFonts w:asciiTheme="minorHAnsi" w:eastAsiaTheme="minorEastAsia" w:hAnsiTheme="minorHAnsi" w:cstheme="minorBidi"/>
          <w:b w:val="0"/>
          <w:noProof/>
          <w:sz w:val="22"/>
          <w:szCs w:val="22"/>
        </w:rPr>
      </w:pPr>
      <w:hyperlink w:anchor="_Toc37237554" w:history="1">
        <w:r w:rsidR="005873F9" w:rsidRPr="00906F4E">
          <w:rPr>
            <w:rStyle w:val="Hyperlink"/>
            <w:noProof/>
            <w:lang w:eastAsia="ar-SA"/>
          </w:rPr>
          <w:t>5.1</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Physical Controls</w:t>
        </w:r>
        <w:r w:rsidR="005873F9">
          <w:rPr>
            <w:noProof/>
            <w:webHidden/>
          </w:rPr>
          <w:tab/>
        </w:r>
        <w:r w:rsidR="005873F9">
          <w:rPr>
            <w:noProof/>
            <w:webHidden/>
          </w:rPr>
          <w:fldChar w:fldCharType="begin"/>
        </w:r>
        <w:r w:rsidR="005873F9">
          <w:rPr>
            <w:noProof/>
            <w:webHidden/>
          </w:rPr>
          <w:instrText xml:space="preserve"> PAGEREF _Toc37237554 \h </w:instrText>
        </w:r>
        <w:r w:rsidR="005873F9">
          <w:rPr>
            <w:noProof/>
            <w:webHidden/>
          </w:rPr>
        </w:r>
        <w:r w:rsidR="005873F9">
          <w:rPr>
            <w:noProof/>
            <w:webHidden/>
          </w:rPr>
          <w:fldChar w:fldCharType="separate"/>
        </w:r>
        <w:r w:rsidR="00980061">
          <w:rPr>
            <w:noProof/>
            <w:webHidden/>
          </w:rPr>
          <w:t>36</w:t>
        </w:r>
        <w:r w:rsidR="005873F9">
          <w:rPr>
            <w:noProof/>
            <w:webHidden/>
          </w:rPr>
          <w:fldChar w:fldCharType="end"/>
        </w:r>
      </w:hyperlink>
    </w:p>
    <w:p w14:paraId="4978439E" w14:textId="0C7438B0" w:rsidR="005873F9" w:rsidRDefault="00000000">
      <w:pPr>
        <w:pStyle w:val="TOC3"/>
        <w:rPr>
          <w:rFonts w:asciiTheme="minorHAnsi" w:eastAsiaTheme="minorEastAsia" w:hAnsiTheme="minorHAnsi" w:cstheme="minorBidi"/>
          <w:noProof/>
          <w:sz w:val="22"/>
          <w:szCs w:val="22"/>
        </w:rPr>
      </w:pPr>
      <w:hyperlink w:anchor="_Toc37237555" w:history="1">
        <w:r w:rsidR="005873F9" w:rsidRPr="00906F4E">
          <w:rPr>
            <w:rStyle w:val="Hyperlink"/>
            <w:noProof/>
          </w:rPr>
          <w:t>5.1.1</w:t>
        </w:r>
        <w:r w:rsidR="005873F9">
          <w:rPr>
            <w:rFonts w:asciiTheme="minorHAnsi" w:eastAsiaTheme="minorEastAsia" w:hAnsiTheme="minorHAnsi" w:cstheme="minorBidi"/>
            <w:noProof/>
            <w:sz w:val="22"/>
            <w:szCs w:val="22"/>
          </w:rPr>
          <w:tab/>
        </w:r>
        <w:r w:rsidR="005873F9" w:rsidRPr="00906F4E">
          <w:rPr>
            <w:rStyle w:val="Hyperlink"/>
            <w:noProof/>
          </w:rPr>
          <w:t>Site Location and Construction</w:t>
        </w:r>
        <w:r w:rsidR="005873F9">
          <w:rPr>
            <w:noProof/>
            <w:webHidden/>
          </w:rPr>
          <w:tab/>
        </w:r>
        <w:r w:rsidR="005873F9">
          <w:rPr>
            <w:noProof/>
            <w:webHidden/>
          </w:rPr>
          <w:fldChar w:fldCharType="begin"/>
        </w:r>
        <w:r w:rsidR="005873F9">
          <w:rPr>
            <w:noProof/>
            <w:webHidden/>
          </w:rPr>
          <w:instrText xml:space="preserve"> PAGEREF _Toc37237555 \h </w:instrText>
        </w:r>
        <w:r w:rsidR="005873F9">
          <w:rPr>
            <w:noProof/>
            <w:webHidden/>
          </w:rPr>
        </w:r>
        <w:r w:rsidR="005873F9">
          <w:rPr>
            <w:noProof/>
            <w:webHidden/>
          </w:rPr>
          <w:fldChar w:fldCharType="separate"/>
        </w:r>
        <w:r w:rsidR="00980061">
          <w:rPr>
            <w:noProof/>
            <w:webHidden/>
          </w:rPr>
          <w:t>36</w:t>
        </w:r>
        <w:r w:rsidR="005873F9">
          <w:rPr>
            <w:noProof/>
            <w:webHidden/>
          </w:rPr>
          <w:fldChar w:fldCharType="end"/>
        </w:r>
      </w:hyperlink>
    </w:p>
    <w:p w14:paraId="25C6D147" w14:textId="21CCB247" w:rsidR="005873F9" w:rsidRDefault="00000000">
      <w:pPr>
        <w:pStyle w:val="TOC3"/>
        <w:rPr>
          <w:rFonts w:asciiTheme="minorHAnsi" w:eastAsiaTheme="minorEastAsia" w:hAnsiTheme="minorHAnsi" w:cstheme="minorBidi"/>
          <w:noProof/>
          <w:sz w:val="22"/>
          <w:szCs w:val="22"/>
        </w:rPr>
      </w:pPr>
      <w:hyperlink w:anchor="_Toc37237556" w:history="1">
        <w:r w:rsidR="005873F9" w:rsidRPr="00906F4E">
          <w:rPr>
            <w:rStyle w:val="Hyperlink"/>
            <w:noProof/>
          </w:rPr>
          <w:t>5.1.2</w:t>
        </w:r>
        <w:r w:rsidR="005873F9">
          <w:rPr>
            <w:rFonts w:asciiTheme="minorHAnsi" w:eastAsiaTheme="minorEastAsia" w:hAnsiTheme="minorHAnsi" w:cstheme="minorBidi"/>
            <w:noProof/>
            <w:sz w:val="22"/>
            <w:szCs w:val="22"/>
          </w:rPr>
          <w:tab/>
        </w:r>
        <w:r w:rsidR="005873F9" w:rsidRPr="00906F4E">
          <w:rPr>
            <w:rStyle w:val="Hyperlink"/>
            <w:noProof/>
          </w:rPr>
          <w:t>Physical Access</w:t>
        </w:r>
        <w:r w:rsidR="005873F9">
          <w:rPr>
            <w:noProof/>
            <w:webHidden/>
          </w:rPr>
          <w:tab/>
        </w:r>
        <w:r w:rsidR="005873F9">
          <w:rPr>
            <w:noProof/>
            <w:webHidden/>
          </w:rPr>
          <w:fldChar w:fldCharType="begin"/>
        </w:r>
        <w:r w:rsidR="005873F9">
          <w:rPr>
            <w:noProof/>
            <w:webHidden/>
          </w:rPr>
          <w:instrText xml:space="preserve"> PAGEREF _Toc37237556 \h </w:instrText>
        </w:r>
        <w:r w:rsidR="005873F9">
          <w:rPr>
            <w:noProof/>
            <w:webHidden/>
          </w:rPr>
        </w:r>
        <w:r w:rsidR="005873F9">
          <w:rPr>
            <w:noProof/>
            <w:webHidden/>
          </w:rPr>
          <w:fldChar w:fldCharType="separate"/>
        </w:r>
        <w:r w:rsidR="00980061">
          <w:rPr>
            <w:noProof/>
            <w:webHidden/>
          </w:rPr>
          <w:t>36</w:t>
        </w:r>
        <w:r w:rsidR="005873F9">
          <w:rPr>
            <w:noProof/>
            <w:webHidden/>
          </w:rPr>
          <w:fldChar w:fldCharType="end"/>
        </w:r>
      </w:hyperlink>
    </w:p>
    <w:p w14:paraId="57575234" w14:textId="61F95617" w:rsidR="005873F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7237557" w:history="1">
        <w:r w:rsidR="005873F9" w:rsidRPr="00906F4E">
          <w:rPr>
            <w:rStyle w:val="Hyperlink"/>
            <w:noProof/>
          </w:rPr>
          <w:t>5.1.2.1</w:t>
        </w:r>
        <w:r w:rsidR="005873F9">
          <w:rPr>
            <w:rFonts w:asciiTheme="minorHAnsi" w:eastAsiaTheme="minorEastAsia" w:hAnsiTheme="minorHAnsi" w:cstheme="minorBidi"/>
            <w:noProof/>
            <w:sz w:val="22"/>
            <w:szCs w:val="22"/>
          </w:rPr>
          <w:tab/>
        </w:r>
        <w:r w:rsidR="005873F9" w:rsidRPr="00906F4E">
          <w:rPr>
            <w:rStyle w:val="Hyperlink"/>
            <w:noProof/>
          </w:rPr>
          <w:t>Physical Access for CA Equipment</w:t>
        </w:r>
        <w:r w:rsidR="005873F9">
          <w:rPr>
            <w:noProof/>
            <w:webHidden/>
          </w:rPr>
          <w:tab/>
        </w:r>
        <w:r w:rsidR="005873F9">
          <w:rPr>
            <w:noProof/>
            <w:webHidden/>
          </w:rPr>
          <w:fldChar w:fldCharType="begin"/>
        </w:r>
        <w:r w:rsidR="005873F9">
          <w:rPr>
            <w:noProof/>
            <w:webHidden/>
          </w:rPr>
          <w:instrText xml:space="preserve"> PAGEREF _Toc37237557 \h </w:instrText>
        </w:r>
        <w:r w:rsidR="005873F9">
          <w:rPr>
            <w:noProof/>
            <w:webHidden/>
          </w:rPr>
        </w:r>
        <w:r w:rsidR="005873F9">
          <w:rPr>
            <w:noProof/>
            <w:webHidden/>
          </w:rPr>
          <w:fldChar w:fldCharType="separate"/>
        </w:r>
        <w:r w:rsidR="00980061">
          <w:rPr>
            <w:noProof/>
            <w:webHidden/>
          </w:rPr>
          <w:t>36</w:t>
        </w:r>
        <w:r w:rsidR="005873F9">
          <w:rPr>
            <w:noProof/>
            <w:webHidden/>
          </w:rPr>
          <w:fldChar w:fldCharType="end"/>
        </w:r>
      </w:hyperlink>
    </w:p>
    <w:p w14:paraId="4BF984AF" w14:textId="067C127D" w:rsidR="005873F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7237558" w:history="1">
        <w:r w:rsidR="005873F9" w:rsidRPr="00906F4E">
          <w:rPr>
            <w:rStyle w:val="Hyperlink"/>
            <w:noProof/>
            <w:lang w:eastAsia="ar-SA"/>
          </w:rPr>
          <w:t>5.1.2.2</w:t>
        </w:r>
        <w:r w:rsidR="005873F9">
          <w:rPr>
            <w:rFonts w:asciiTheme="minorHAnsi" w:eastAsiaTheme="minorEastAsia" w:hAnsiTheme="minorHAnsi" w:cstheme="minorBidi"/>
            <w:noProof/>
            <w:sz w:val="22"/>
            <w:szCs w:val="22"/>
          </w:rPr>
          <w:tab/>
        </w:r>
        <w:r w:rsidR="005873F9" w:rsidRPr="00906F4E">
          <w:rPr>
            <w:rStyle w:val="Hyperlink"/>
            <w:noProof/>
            <w:lang w:eastAsia="ar-SA"/>
          </w:rPr>
          <w:t>Physical Access for RA Equipment</w:t>
        </w:r>
        <w:r w:rsidR="005873F9">
          <w:rPr>
            <w:noProof/>
            <w:webHidden/>
          </w:rPr>
          <w:tab/>
        </w:r>
        <w:r w:rsidR="005873F9">
          <w:rPr>
            <w:noProof/>
            <w:webHidden/>
          </w:rPr>
          <w:fldChar w:fldCharType="begin"/>
        </w:r>
        <w:r w:rsidR="005873F9">
          <w:rPr>
            <w:noProof/>
            <w:webHidden/>
          </w:rPr>
          <w:instrText xml:space="preserve"> PAGEREF _Toc37237558 \h </w:instrText>
        </w:r>
        <w:r w:rsidR="005873F9">
          <w:rPr>
            <w:noProof/>
            <w:webHidden/>
          </w:rPr>
        </w:r>
        <w:r w:rsidR="005873F9">
          <w:rPr>
            <w:noProof/>
            <w:webHidden/>
          </w:rPr>
          <w:fldChar w:fldCharType="separate"/>
        </w:r>
        <w:r w:rsidR="00980061">
          <w:rPr>
            <w:noProof/>
            <w:webHidden/>
          </w:rPr>
          <w:t>37</w:t>
        </w:r>
        <w:r w:rsidR="005873F9">
          <w:rPr>
            <w:noProof/>
            <w:webHidden/>
          </w:rPr>
          <w:fldChar w:fldCharType="end"/>
        </w:r>
      </w:hyperlink>
    </w:p>
    <w:p w14:paraId="3E6407B7" w14:textId="3BE76D90" w:rsidR="005873F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7237559" w:history="1">
        <w:r w:rsidR="005873F9" w:rsidRPr="00906F4E">
          <w:rPr>
            <w:rStyle w:val="Hyperlink"/>
            <w:noProof/>
            <w:lang w:eastAsia="ar-SA"/>
          </w:rPr>
          <w:t>5.1.2.3</w:t>
        </w:r>
        <w:r w:rsidR="005873F9">
          <w:rPr>
            <w:rFonts w:asciiTheme="minorHAnsi" w:eastAsiaTheme="minorEastAsia" w:hAnsiTheme="minorHAnsi" w:cstheme="minorBidi"/>
            <w:noProof/>
            <w:sz w:val="22"/>
            <w:szCs w:val="22"/>
          </w:rPr>
          <w:tab/>
        </w:r>
        <w:r w:rsidR="005873F9" w:rsidRPr="00906F4E">
          <w:rPr>
            <w:rStyle w:val="Hyperlink"/>
            <w:noProof/>
            <w:lang w:eastAsia="ar-SA"/>
          </w:rPr>
          <w:t>Physical Access for CSS Equipment</w:t>
        </w:r>
        <w:r w:rsidR="005873F9">
          <w:rPr>
            <w:noProof/>
            <w:webHidden/>
          </w:rPr>
          <w:tab/>
        </w:r>
        <w:r w:rsidR="005873F9">
          <w:rPr>
            <w:noProof/>
            <w:webHidden/>
          </w:rPr>
          <w:fldChar w:fldCharType="begin"/>
        </w:r>
        <w:r w:rsidR="005873F9">
          <w:rPr>
            <w:noProof/>
            <w:webHidden/>
          </w:rPr>
          <w:instrText xml:space="preserve"> PAGEREF _Toc37237559 \h </w:instrText>
        </w:r>
        <w:r w:rsidR="005873F9">
          <w:rPr>
            <w:noProof/>
            <w:webHidden/>
          </w:rPr>
        </w:r>
        <w:r w:rsidR="005873F9">
          <w:rPr>
            <w:noProof/>
            <w:webHidden/>
          </w:rPr>
          <w:fldChar w:fldCharType="separate"/>
        </w:r>
        <w:r w:rsidR="00980061">
          <w:rPr>
            <w:noProof/>
            <w:webHidden/>
          </w:rPr>
          <w:t>37</w:t>
        </w:r>
        <w:r w:rsidR="005873F9">
          <w:rPr>
            <w:noProof/>
            <w:webHidden/>
          </w:rPr>
          <w:fldChar w:fldCharType="end"/>
        </w:r>
      </w:hyperlink>
    </w:p>
    <w:p w14:paraId="1E88BEAA" w14:textId="4A9D4EC3" w:rsidR="005873F9" w:rsidRDefault="00000000">
      <w:pPr>
        <w:pStyle w:val="TOC3"/>
        <w:rPr>
          <w:rFonts w:asciiTheme="minorHAnsi" w:eastAsiaTheme="minorEastAsia" w:hAnsiTheme="minorHAnsi" w:cstheme="minorBidi"/>
          <w:noProof/>
          <w:sz w:val="22"/>
          <w:szCs w:val="22"/>
        </w:rPr>
      </w:pPr>
      <w:hyperlink w:anchor="_Toc37237560" w:history="1">
        <w:r w:rsidR="005873F9" w:rsidRPr="00906F4E">
          <w:rPr>
            <w:rStyle w:val="Hyperlink"/>
            <w:noProof/>
            <w:lang w:eastAsia="ar-SA"/>
          </w:rPr>
          <w:t>5.1.3</w:t>
        </w:r>
        <w:r w:rsidR="005873F9">
          <w:rPr>
            <w:rFonts w:asciiTheme="minorHAnsi" w:eastAsiaTheme="minorEastAsia" w:hAnsiTheme="minorHAnsi" w:cstheme="minorBidi"/>
            <w:noProof/>
            <w:sz w:val="22"/>
            <w:szCs w:val="22"/>
          </w:rPr>
          <w:tab/>
        </w:r>
        <w:r w:rsidR="005873F9" w:rsidRPr="00906F4E">
          <w:rPr>
            <w:rStyle w:val="Hyperlink"/>
            <w:noProof/>
            <w:lang w:eastAsia="ar-SA"/>
          </w:rPr>
          <w:t>Power and Air Conditioning</w:t>
        </w:r>
        <w:r w:rsidR="005873F9">
          <w:rPr>
            <w:noProof/>
            <w:webHidden/>
          </w:rPr>
          <w:tab/>
        </w:r>
        <w:r w:rsidR="005873F9">
          <w:rPr>
            <w:noProof/>
            <w:webHidden/>
          </w:rPr>
          <w:fldChar w:fldCharType="begin"/>
        </w:r>
        <w:r w:rsidR="005873F9">
          <w:rPr>
            <w:noProof/>
            <w:webHidden/>
          </w:rPr>
          <w:instrText xml:space="preserve"> PAGEREF _Toc37237560 \h </w:instrText>
        </w:r>
        <w:r w:rsidR="005873F9">
          <w:rPr>
            <w:noProof/>
            <w:webHidden/>
          </w:rPr>
        </w:r>
        <w:r w:rsidR="005873F9">
          <w:rPr>
            <w:noProof/>
            <w:webHidden/>
          </w:rPr>
          <w:fldChar w:fldCharType="separate"/>
        </w:r>
        <w:r w:rsidR="00980061">
          <w:rPr>
            <w:noProof/>
            <w:webHidden/>
          </w:rPr>
          <w:t>37</w:t>
        </w:r>
        <w:r w:rsidR="005873F9">
          <w:rPr>
            <w:noProof/>
            <w:webHidden/>
          </w:rPr>
          <w:fldChar w:fldCharType="end"/>
        </w:r>
      </w:hyperlink>
    </w:p>
    <w:p w14:paraId="7F0748A9" w14:textId="21DA90E5" w:rsidR="005873F9" w:rsidRDefault="00000000">
      <w:pPr>
        <w:pStyle w:val="TOC3"/>
        <w:rPr>
          <w:rFonts w:asciiTheme="minorHAnsi" w:eastAsiaTheme="minorEastAsia" w:hAnsiTheme="minorHAnsi" w:cstheme="minorBidi"/>
          <w:noProof/>
          <w:sz w:val="22"/>
          <w:szCs w:val="22"/>
        </w:rPr>
      </w:pPr>
      <w:hyperlink w:anchor="_Toc37237561" w:history="1">
        <w:r w:rsidR="005873F9" w:rsidRPr="00906F4E">
          <w:rPr>
            <w:rStyle w:val="Hyperlink"/>
            <w:noProof/>
            <w:lang w:eastAsia="ar-SA"/>
          </w:rPr>
          <w:t>5.1.4</w:t>
        </w:r>
        <w:r w:rsidR="005873F9">
          <w:rPr>
            <w:rFonts w:asciiTheme="minorHAnsi" w:eastAsiaTheme="minorEastAsia" w:hAnsiTheme="minorHAnsi" w:cstheme="minorBidi"/>
            <w:noProof/>
            <w:sz w:val="22"/>
            <w:szCs w:val="22"/>
          </w:rPr>
          <w:tab/>
        </w:r>
        <w:r w:rsidR="005873F9" w:rsidRPr="00906F4E">
          <w:rPr>
            <w:rStyle w:val="Hyperlink"/>
            <w:noProof/>
            <w:lang w:eastAsia="ar-SA"/>
          </w:rPr>
          <w:t>Water Exposures</w:t>
        </w:r>
        <w:r w:rsidR="005873F9">
          <w:rPr>
            <w:noProof/>
            <w:webHidden/>
          </w:rPr>
          <w:tab/>
        </w:r>
        <w:r w:rsidR="005873F9">
          <w:rPr>
            <w:noProof/>
            <w:webHidden/>
          </w:rPr>
          <w:fldChar w:fldCharType="begin"/>
        </w:r>
        <w:r w:rsidR="005873F9">
          <w:rPr>
            <w:noProof/>
            <w:webHidden/>
          </w:rPr>
          <w:instrText xml:space="preserve"> PAGEREF _Toc37237561 \h </w:instrText>
        </w:r>
        <w:r w:rsidR="005873F9">
          <w:rPr>
            <w:noProof/>
            <w:webHidden/>
          </w:rPr>
        </w:r>
        <w:r w:rsidR="005873F9">
          <w:rPr>
            <w:noProof/>
            <w:webHidden/>
          </w:rPr>
          <w:fldChar w:fldCharType="separate"/>
        </w:r>
        <w:r w:rsidR="00980061">
          <w:rPr>
            <w:noProof/>
            <w:webHidden/>
          </w:rPr>
          <w:t>37</w:t>
        </w:r>
        <w:r w:rsidR="005873F9">
          <w:rPr>
            <w:noProof/>
            <w:webHidden/>
          </w:rPr>
          <w:fldChar w:fldCharType="end"/>
        </w:r>
      </w:hyperlink>
    </w:p>
    <w:p w14:paraId="557B717B" w14:textId="589280B6" w:rsidR="005873F9" w:rsidRDefault="00000000">
      <w:pPr>
        <w:pStyle w:val="TOC3"/>
        <w:rPr>
          <w:rFonts w:asciiTheme="minorHAnsi" w:eastAsiaTheme="minorEastAsia" w:hAnsiTheme="minorHAnsi" w:cstheme="minorBidi"/>
          <w:noProof/>
          <w:sz w:val="22"/>
          <w:szCs w:val="22"/>
        </w:rPr>
      </w:pPr>
      <w:hyperlink w:anchor="_Toc37237562" w:history="1">
        <w:r w:rsidR="005873F9" w:rsidRPr="00906F4E">
          <w:rPr>
            <w:rStyle w:val="Hyperlink"/>
            <w:noProof/>
            <w:lang w:eastAsia="ar-SA"/>
          </w:rPr>
          <w:t>5.1.5</w:t>
        </w:r>
        <w:r w:rsidR="005873F9">
          <w:rPr>
            <w:rFonts w:asciiTheme="minorHAnsi" w:eastAsiaTheme="minorEastAsia" w:hAnsiTheme="minorHAnsi" w:cstheme="minorBidi"/>
            <w:noProof/>
            <w:sz w:val="22"/>
            <w:szCs w:val="22"/>
          </w:rPr>
          <w:tab/>
        </w:r>
        <w:r w:rsidR="005873F9" w:rsidRPr="00906F4E">
          <w:rPr>
            <w:rStyle w:val="Hyperlink"/>
            <w:noProof/>
            <w:lang w:eastAsia="ar-SA"/>
          </w:rPr>
          <w:t>Fire Prevention and Protection</w:t>
        </w:r>
        <w:r w:rsidR="005873F9">
          <w:rPr>
            <w:noProof/>
            <w:webHidden/>
          </w:rPr>
          <w:tab/>
        </w:r>
        <w:r w:rsidR="005873F9">
          <w:rPr>
            <w:noProof/>
            <w:webHidden/>
          </w:rPr>
          <w:fldChar w:fldCharType="begin"/>
        </w:r>
        <w:r w:rsidR="005873F9">
          <w:rPr>
            <w:noProof/>
            <w:webHidden/>
          </w:rPr>
          <w:instrText xml:space="preserve"> PAGEREF _Toc37237562 \h </w:instrText>
        </w:r>
        <w:r w:rsidR="005873F9">
          <w:rPr>
            <w:noProof/>
            <w:webHidden/>
          </w:rPr>
        </w:r>
        <w:r w:rsidR="005873F9">
          <w:rPr>
            <w:noProof/>
            <w:webHidden/>
          </w:rPr>
          <w:fldChar w:fldCharType="separate"/>
        </w:r>
        <w:r w:rsidR="00980061">
          <w:rPr>
            <w:noProof/>
            <w:webHidden/>
          </w:rPr>
          <w:t>37</w:t>
        </w:r>
        <w:r w:rsidR="005873F9">
          <w:rPr>
            <w:noProof/>
            <w:webHidden/>
          </w:rPr>
          <w:fldChar w:fldCharType="end"/>
        </w:r>
      </w:hyperlink>
    </w:p>
    <w:p w14:paraId="7BBD5FB6" w14:textId="23A58BFE" w:rsidR="005873F9" w:rsidRDefault="00000000">
      <w:pPr>
        <w:pStyle w:val="TOC3"/>
        <w:rPr>
          <w:rFonts w:asciiTheme="minorHAnsi" w:eastAsiaTheme="minorEastAsia" w:hAnsiTheme="minorHAnsi" w:cstheme="minorBidi"/>
          <w:noProof/>
          <w:sz w:val="22"/>
          <w:szCs w:val="22"/>
        </w:rPr>
      </w:pPr>
      <w:hyperlink w:anchor="_Toc37237563" w:history="1">
        <w:r w:rsidR="005873F9" w:rsidRPr="00906F4E">
          <w:rPr>
            <w:rStyle w:val="Hyperlink"/>
            <w:noProof/>
            <w:lang w:eastAsia="ar-SA"/>
          </w:rPr>
          <w:t>5.1.6</w:t>
        </w:r>
        <w:r w:rsidR="005873F9">
          <w:rPr>
            <w:rFonts w:asciiTheme="minorHAnsi" w:eastAsiaTheme="minorEastAsia" w:hAnsiTheme="minorHAnsi" w:cstheme="minorBidi"/>
            <w:noProof/>
            <w:sz w:val="22"/>
            <w:szCs w:val="22"/>
          </w:rPr>
          <w:tab/>
        </w:r>
        <w:r w:rsidR="005873F9" w:rsidRPr="00906F4E">
          <w:rPr>
            <w:rStyle w:val="Hyperlink"/>
            <w:noProof/>
            <w:lang w:eastAsia="ar-SA"/>
          </w:rPr>
          <w:t>Media Storage</w:t>
        </w:r>
        <w:r w:rsidR="005873F9">
          <w:rPr>
            <w:noProof/>
            <w:webHidden/>
          </w:rPr>
          <w:tab/>
        </w:r>
        <w:r w:rsidR="005873F9">
          <w:rPr>
            <w:noProof/>
            <w:webHidden/>
          </w:rPr>
          <w:fldChar w:fldCharType="begin"/>
        </w:r>
        <w:r w:rsidR="005873F9">
          <w:rPr>
            <w:noProof/>
            <w:webHidden/>
          </w:rPr>
          <w:instrText xml:space="preserve"> PAGEREF _Toc37237563 \h </w:instrText>
        </w:r>
        <w:r w:rsidR="005873F9">
          <w:rPr>
            <w:noProof/>
            <w:webHidden/>
          </w:rPr>
        </w:r>
        <w:r w:rsidR="005873F9">
          <w:rPr>
            <w:noProof/>
            <w:webHidden/>
          </w:rPr>
          <w:fldChar w:fldCharType="separate"/>
        </w:r>
        <w:r w:rsidR="00980061">
          <w:rPr>
            <w:noProof/>
            <w:webHidden/>
          </w:rPr>
          <w:t>37</w:t>
        </w:r>
        <w:r w:rsidR="005873F9">
          <w:rPr>
            <w:noProof/>
            <w:webHidden/>
          </w:rPr>
          <w:fldChar w:fldCharType="end"/>
        </w:r>
      </w:hyperlink>
    </w:p>
    <w:p w14:paraId="2B0DB5C4" w14:textId="72FF850F" w:rsidR="005873F9" w:rsidRDefault="00000000">
      <w:pPr>
        <w:pStyle w:val="TOC3"/>
        <w:rPr>
          <w:rFonts w:asciiTheme="minorHAnsi" w:eastAsiaTheme="minorEastAsia" w:hAnsiTheme="minorHAnsi" w:cstheme="minorBidi"/>
          <w:noProof/>
          <w:sz w:val="22"/>
          <w:szCs w:val="22"/>
        </w:rPr>
      </w:pPr>
      <w:hyperlink w:anchor="_Toc37237564" w:history="1">
        <w:r w:rsidR="005873F9" w:rsidRPr="00906F4E">
          <w:rPr>
            <w:rStyle w:val="Hyperlink"/>
            <w:noProof/>
            <w:lang w:eastAsia="ar-SA"/>
          </w:rPr>
          <w:t>5.1.7</w:t>
        </w:r>
        <w:r w:rsidR="005873F9">
          <w:rPr>
            <w:rFonts w:asciiTheme="minorHAnsi" w:eastAsiaTheme="minorEastAsia" w:hAnsiTheme="minorHAnsi" w:cstheme="minorBidi"/>
            <w:noProof/>
            <w:sz w:val="22"/>
            <w:szCs w:val="22"/>
          </w:rPr>
          <w:tab/>
        </w:r>
        <w:r w:rsidR="005873F9" w:rsidRPr="00906F4E">
          <w:rPr>
            <w:rStyle w:val="Hyperlink"/>
            <w:noProof/>
            <w:lang w:eastAsia="ar-SA"/>
          </w:rPr>
          <w:t>Waste Disposal</w:t>
        </w:r>
        <w:r w:rsidR="005873F9">
          <w:rPr>
            <w:noProof/>
            <w:webHidden/>
          </w:rPr>
          <w:tab/>
        </w:r>
        <w:r w:rsidR="005873F9">
          <w:rPr>
            <w:noProof/>
            <w:webHidden/>
          </w:rPr>
          <w:fldChar w:fldCharType="begin"/>
        </w:r>
        <w:r w:rsidR="005873F9">
          <w:rPr>
            <w:noProof/>
            <w:webHidden/>
          </w:rPr>
          <w:instrText xml:space="preserve"> PAGEREF _Toc37237564 \h </w:instrText>
        </w:r>
        <w:r w:rsidR="005873F9">
          <w:rPr>
            <w:noProof/>
            <w:webHidden/>
          </w:rPr>
        </w:r>
        <w:r w:rsidR="005873F9">
          <w:rPr>
            <w:noProof/>
            <w:webHidden/>
          </w:rPr>
          <w:fldChar w:fldCharType="separate"/>
        </w:r>
        <w:r w:rsidR="00980061">
          <w:rPr>
            <w:noProof/>
            <w:webHidden/>
          </w:rPr>
          <w:t>38</w:t>
        </w:r>
        <w:r w:rsidR="005873F9">
          <w:rPr>
            <w:noProof/>
            <w:webHidden/>
          </w:rPr>
          <w:fldChar w:fldCharType="end"/>
        </w:r>
      </w:hyperlink>
    </w:p>
    <w:p w14:paraId="4802E25D" w14:textId="5EABFEE6" w:rsidR="005873F9" w:rsidRDefault="00000000">
      <w:pPr>
        <w:pStyle w:val="TOC3"/>
        <w:rPr>
          <w:rFonts w:asciiTheme="minorHAnsi" w:eastAsiaTheme="minorEastAsia" w:hAnsiTheme="minorHAnsi" w:cstheme="minorBidi"/>
          <w:noProof/>
          <w:sz w:val="22"/>
          <w:szCs w:val="22"/>
        </w:rPr>
      </w:pPr>
      <w:hyperlink w:anchor="_Toc37237565" w:history="1">
        <w:r w:rsidR="005873F9" w:rsidRPr="00906F4E">
          <w:rPr>
            <w:rStyle w:val="Hyperlink"/>
            <w:noProof/>
            <w:lang w:eastAsia="ar-SA"/>
          </w:rPr>
          <w:t>5.1.8</w:t>
        </w:r>
        <w:r w:rsidR="005873F9">
          <w:rPr>
            <w:rFonts w:asciiTheme="minorHAnsi" w:eastAsiaTheme="minorEastAsia" w:hAnsiTheme="minorHAnsi" w:cstheme="minorBidi"/>
            <w:noProof/>
            <w:sz w:val="22"/>
            <w:szCs w:val="22"/>
          </w:rPr>
          <w:tab/>
        </w:r>
        <w:r w:rsidR="005873F9" w:rsidRPr="00906F4E">
          <w:rPr>
            <w:rStyle w:val="Hyperlink"/>
            <w:noProof/>
            <w:lang w:eastAsia="ar-SA"/>
          </w:rPr>
          <w:t>Off-Site Backup</w:t>
        </w:r>
        <w:r w:rsidR="005873F9">
          <w:rPr>
            <w:noProof/>
            <w:webHidden/>
          </w:rPr>
          <w:tab/>
        </w:r>
        <w:r w:rsidR="005873F9">
          <w:rPr>
            <w:noProof/>
            <w:webHidden/>
          </w:rPr>
          <w:fldChar w:fldCharType="begin"/>
        </w:r>
        <w:r w:rsidR="005873F9">
          <w:rPr>
            <w:noProof/>
            <w:webHidden/>
          </w:rPr>
          <w:instrText xml:space="preserve"> PAGEREF _Toc37237565 \h </w:instrText>
        </w:r>
        <w:r w:rsidR="005873F9">
          <w:rPr>
            <w:noProof/>
            <w:webHidden/>
          </w:rPr>
        </w:r>
        <w:r w:rsidR="005873F9">
          <w:rPr>
            <w:noProof/>
            <w:webHidden/>
          </w:rPr>
          <w:fldChar w:fldCharType="separate"/>
        </w:r>
        <w:r w:rsidR="00980061">
          <w:rPr>
            <w:noProof/>
            <w:webHidden/>
          </w:rPr>
          <w:t>38</w:t>
        </w:r>
        <w:r w:rsidR="005873F9">
          <w:rPr>
            <w:noProof/>
            <w:webHidden/>
          </w:rPr>
          <w:fldChar w:fldCharType="end"/>
        </w:r>
      </w:hyperlink>
    </w:p>
    <w:p w14:paraId="31B2F289" w14:textId="53BA65AA" w:rsidR="005873F9" w:rsidRDefault="00000000">
      <w:pPr>
        <w:pStyle w:val="TOC2"/>
        <w:rPr>
          <w:rFonts w:asciiTheme="minorHAnsi" w:eastAsiaTheme="minorEastAsia" w:hAnsiTheme="minorHAnsi" w:cstheme="minorBidi"/>
          <w:b w:val="0"/>
          <w:noProof/>
          <w:sz w:val="22"/>
          <w:szCs w:val="22"/>
        </w:rPr>
      </w:pPr>
      <w:hyperlink w:anchor="_Toc37237566" w:history="1">
        <w:r w:rsidR="005873F9" w:rsidRPr="00906F4E">
          <w:rPr>
            <w:rStyle w:val="Hyperlink"/>
            <w:noProof/>
            <w:lang w:eastAsia="ar-SA"/>
          </w:rPr>
          <w:t>5.2</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Procedural Controls</w:t>
        </w:r>
        <w:r w:rsidR="005873F9">
          <w:rPr>
            <w:noProof/>
            <w:webHidden/>
          </w:rPr>
          <w:tab/>
        </w:r>
        <w:r w:rsidR="005873F9">
          <w:rPr>
            <w:noProof/>
            <w:webHidden/>
          </w:rPr>
          <w:fldChar w:fldCharType="begin"/>
        </w:r>
        <w:r w:rsidR="005873F9">
          <w:rPr>
            <w:noProof/>
            <w:webHidden/>
          </w:rPr>
          <w:instrText xml:space="preserve"> PAGEREF _Toc37237566 \h </w:instrText>
        </w:r>
        <w:r w:rsidR="005873F9">
          <w:rPr>
            <w:noProof/>
            <w:webHidden/>
          </w:rPr>
        </w:r>
        <w:r w:rsidR="005873F9">
          <w:rPr>
            <w:noProof/>
            <w:webHidden/>
          </w:rPr>
          <w:fldChar w:fldCharType="separate"/>
        </w:r>
        <w:r w:rsidR="00980061">
          <w:rPr>
            <w:noProof/>
            <w:webHidden/>
          </w:rPr>
          <w:t>38</w:t>
        </w:r>
        <w:r w:rsidR="005873F9">
          <w:rPr>
            <w:noProof/>
            <w:webHidden/>
          </w:rPr>
          <w:fldChar w:fldCharType="end"/>
        </w:r>
      </w:hyperlink>
    </w:p>
    <w:p w14:paraId="390F4910" w14:textId="5CE797C7" w:rsidR="005873F9" w:rsidRDefault="00000000">
      <w:pPr>
        <w:pStyle w:val="TOC3"/>
        <w:rPr>
          <w:rFonts w:asciiTheme="minorHAnsi" w:eastAsiaTheme="minorEastAsia" w:hAnsiTheme="minorHAnsi" w:cstheme="minorBidi"/>
          <w:noProof/>
          <w:sz w:val="22"/>
          <w:szCs w:val="22"/>
        </w:rPr>
      </w:pPr>
      <w:hyperlink w:anchor="_Toc37237567" w:history="1">
        <w:r w:rsidR="005873F9" w:rsidRPr="00906F4E">
          <w:rPr>
            <w:rStyle w:val="Hyperlink"/>
            <w:noProof/>
            <w:lang w:eastAsia="ar-SA"/>
          </w:rPr>
          <w:t>5.2.1</w:t>
        </w:r>
        <w:r w:rsidR="005873F9">
          <w:rPr>
            <w:rFonts w:asciiTheme="minorHAnsi" w:eastAsiaTheme="minorEastAsia" w:hAnsiTheme="minorHAnsi" w:cstheme="minorBidi"/>
            <w:noProof/>
            <w:sz w:val="22"/>
            <w:szCs w:val="22"/>
          </w:rPr>
          <w:tab/>
        </w:r>
        <w:r w:rsidR="005873F9" w:rsidRPr="00906F4E">
          <w:rPr>
            <w:rStyle w:val="Hyperlink"/>
            <w:noProof/>
            <w:lang w:eastAsia="ar-SA"/>
          </w:rPr>
          <w:t>Trusted Roles</w:t>
        </w:r>
        <w:r w:rsidR="005873F9">
          <w:rPr>
            <w:noProof/>
            <w:webHidden/>
          </w:rPr>
          <w:tab/>
        </w:r>
        <w:r w:rsidR="005873F9">
          <w:rPr>
            <w:noProof/>
            <w:webHidden/>
          </w:rPr>
          <w:fldChar w:fldCharType="begin"/>
        </w:r>
        <w:r w:rsidR="005873F9">
          <w:rPr>
            <w:noProof/>
            <w:webHidden/>
          </w:rPr>
          <w:instrText xml:space="preserve"> PAGEREF _Toc37237567 \h </w:instrText>
        </w:r>
        <w:r w:rsidR="005873F9">
          <w:rPr>
            <w:noProof/>
            <w:webHidden/>
          </w:rPr>
        </w:r>
        <w:r w:rsidR="005873F9">
          <w:rPr>
            <w:noProof/>
            <w:webHidden/>
          </w:rPr>
          <w:fldChar w:fldCharType="separate"/>
        </w:r>
        <w:r w:rsidR="00980061">
          <w:rPr>
            <w:noProof/>
            <w:webHidden/>
          </w:rPr>
          <w:t>38</w:t>
        </w:r>
        <w:r w:rsidR="005873F9">
          <w:rPr>
            <w:noProof/>
            <w:webHidden/>
          </w:rPr>
          <w:fldChar w:fldCharType="end"/>
        </w:r>
      </w:hyperlink>
    </w:p>
    <w:p w14:paraId="1A72B5BE" w14:textId="68B7E37D" w:rsidR="005873F9" w:rsidRDefault="00000000">
      <w:pPr>
        <w:pStyle w:val="TOC3"/>
        <w:rPr>
          <w:rFonts w:asciiTheme="minorHAnsi" w:eastAsiaTheme="minorEastAsia" w:hAnsiTheme="minorHAnsi" w:cstheme="minorBidi"/>
          <w:noProof/>
          <w:sz w:val="22"/>
          <w:szCs w:val="22"/>
        </w:rPr>
      </w:pPr>
      <w:hyperlink w:anchor="_Toc37237568" w:history="1">
        <w:r w:rsidR="005873F9" w:rsidRPr="00906F4E">
          <w:rPr>
            <w:rStyle w:val="Hyperlink"/>
            <w:noProof/>
            <w:lang w:eastAsia="ar-SA"/>
          </w:rPr>
          <w:t>5.2.2</w:t>
        </w:r>
        <w:r w:rsidR="005873F9">
          <w:rPr>
            <w:rFonts w:asciiTheme="minorHAnsi" w:eastAsiaTheme="minorEastAsia" w:hAnsiTheme="minorHAnsi" w:cstheme="minorBidi"/>
            <w:noProof/>
            <w:sz w:val="22"/>
            <w:szCs w:val="22"/>
          </w:rPr>
          <w:tab/>
        </w:r>
        <w:r w:rsidR="005873F9" w:rsidRPr="00906F4E">
          <w:rPr>
            <w:rStyle w:val="Hyperlink"/>
            <w:noProof/>
            <w:lang w:eastAsia="ar-SA"/>
          </w:rPr>
          <w:t>Number of Persons Required per Task</w:t>
        </w:r>
        <w:r w:rsidR="005873F9">
          <w:rPr>
            <w:noProof/>
            <w:webHidden/>
          </w:rPr>
          <w:tab/>
        </w:r>
        <w:r w:rsidR="005873F9">
          <w:rPr>
            <w:noProof/>
            <w:webHidden/>
          </w:rPr>
          <w:fldChar w:fldCharType="begin"/>
        </w:r>
        <w:r w:rsidR="005873F9">
          <w:rPr>
            <w:noProof/>
            <w:webHidden/>
          </w:rPr>
          <w:instrText xml:space="preserve"> PAGEREF _Toc37237568 \h </w:instrText>
        </w:r>
        <w:r w:rsidR="005873F9">
          <w:rPr>
            <w:noProof/>
            <w:webHidden/>
          </w:rPr>
        </w:r>
        <w:r w:rsidR="005873F9">
          <w:rPr>
            <w:noProof/>
            <w:webHidden/>
          </w:rPr>
          <w:fldChar w:fldCharType="separate"/>
        </w:r>
        <w:r w:rsidR="00980061">
          <w:rPr>
            <w:noProof/>
            <w:webHidden/>
          </w:rPr>
          <w:t>39</w:t>
        </w:r>
        <w:r w:rsidR="005873F9">
          <w:rPr>
            <w:noProof/>
            <w:webHidden/>
          </w:rPr>
          <w:fldChar w:fldCharType="end"/>
        </w:r>
      </w:hyperlink>
    </w:p>
    <w:p w14:paraId="3DB30613" w14:textId="02826CEE" w:rsidR="005873F9" w:rsidRDefault="00000000">
      <w:pPr>
        <w:pStyle w:val="TOC3"/>
        <w:rPr>
          <w:rFonts w:asciiTheme="minorHAnsi" w:eastAsiaTheme="minorEastAsia" w:hAnsiTheme="minorHAnsi" w:cstheme="minorBidi"/>
          <w:noProof/>
          <w:sz w:val="22"/>
          <w:szCs w:val="22"/>
        </w:rPr>
      </w:pPr>
      <w:hyperlink w:anchor="_Toc37237569" w:history="1">
        <w:r w:rsidR="005873F9" w:rsidRPr="00906F4E">
          <w:rPr>
            <w:rStyle w:val="Hyperlink"/>
            <w:noProof/>
            <w:lang w:eastAsia="ar-SA"/>
          </w:rPr>
          <w:t>5.2.3</w:t>
        </w:r>
        <w:r w:rsidR="005873F9">
          <w:rPr>
            <w:rFonts w:asciiTheme="minorHAnsi" w:eastAsiaTheme="minorEastAsia" w:hAnsiTheme="minorHAnsi" w:cstheme="minorBidi"/>
            <w:noProof/>
            <w:sz w:val="22"/>
            <w:szCs w:val="22"/>
          </w:rPr>
          <w:tab/>
        </w:r>
        <w:r w:rsidR="005873F9" w:rsidRPr="00906F4E">
          <w:rPr>
            <w:rStyle w:val="Hyperlink"/>
            <w:noProof/>
            <w:lang w:eastAsia="ar-SA"/>
          </w:rPr>
          <w:t>Identification and Authentication for Each Role</w:t>
        </w:r>
        <w:r w:rsidR="005873F9">
          <w:rPr>
            <w:noProof/>
            <w:webHidden/>
          </w:rPr>
          <w:tab/>
        </w:r>
        <w:r w:rsidR="005873F9">
          <w:rPr>
            <w:noProof/>
            <w:webHidden/>
          </w:rPr>
          <w:fldChar w:fldCharType="begin"/>
        </w:r>
        <w:r w:rsidR="005873F9">
          <w:rPr>
            <w:noProof/>
            <w:webHidden/>
          </w:rPr>
          <w:instrText xml:space="preserve"> PAGEREF _Toc37237569 \h </w:instrText>
        </w:r>
        <w:r w:rsidR="005873F9">
          <w:rPr>
            <w:noProof/>
            <w:webHidden/>
          </w:rPr>
        </w:r>
        <w:r w:rsidR="005873F9">
          <w:rPr>
            <w:noProof/>
            <w:webHidden/>
          </w:rPr>
          <w:fldChar w:fldCharType="separate"/>
        </w:r>
        <w:r w:rsidR="00980061">
          <w:rPr>
            <w:noProof/>
            <w:webHidden/>
          </w:rPr>
          <w:t>39</w:t>
        </w:r>
        <w:r w:rsidR="005873F9">
          <w:rPr>
            <w:noProof/>
            <w:webHidden/>
          </w:rPr>
          <w:fldChar w:fldCharType="end"/>
        </w:r>
      </w:hyperlink>
    </w:p>
    <w:p w14:paraId="17FCEEC1" w14:textId="7CB10085" w:rsidR="005873F9" w:rsidRDefault="00000000">
      <w:pPr>
        <w:pStyle w:val="TOC3"/>
        <w:rPr>
          <w:rFonts w:asciiTheme="minorHAnsi" w:eastAsiaTheme="minorEastAsia" w:hAnsiTheme="minorHAnsi" w:cstheme="minorBidi"/>
          <w:noProof/>
          <w:sz w:val="22"/>
          <w:szCs w:val="22"/>
        </w:rPr>
      </w:pPr>
      <w:hyperlink w:anchor="_Toc37237570" w:history="1">
        <w:r w:rsidR="005873F9" w:rsidRPr="00906F4E">
          <w:rPr>
            <w:rStyle w:val="Hyperlink"/>
            <w:noProof/>
          </w:rPr>
          <w:t>5.2.4</w:t>
        </w:r>
        <w:r w:rsidR="005873F9">
          <w:rPr>
            <w:rFonts w:asciiTheme="minorHAnsi" w:eastAsiaTheme="minorEastAsia" w:hAnsiTheme="minorHAnsi" w:cstheme="minorBidi"/>
            <w:noProof/>
            <w:sz w:val="22"/>
            <w:szCs w:val="22"/>
          </w:rPr>
          <w:tab/>
        </w:r>
        <w:r w:rsidR="005873F9" w:rsidRPr="00906F4E">
          <w:rPr>
            <w:rStyle w:val="Hyperlink"/>
            <w:noProof/>
          </w:rPr>
          <w:t>Roles Requiring Separation of Duties</w:t>
        </w:r>
        <w:r w:rsidR="005873F9">
          <w:rPr>
            <w:noProof/>
            <w:webHidden/>
          </w:rPr>
          <w:tab/>
        </w:r>
        <w:r w:rsidR="005873F9">
          <w:rPr>
            <w:noProof/>
            <w:webHidden/>
          </w:rPr>
          <w:fldChar w:fldCharType="begin"/>
        </w:r>
        <w:r w:rsidR="005873F9">
          <w:rPr>
            <w:noProof/>
            <w:webHidden/>
          </w:rPr>
          <w:instrText xml:space="preserve"> PAGEREF _Toc37237570 \h </w:instrText>
        </w:r>
        <w:r w:rsidR="005873F9">
          <w:rPr>
            <w:noProof/>
            <w:webHidden/>
          </w:rPr>
        </w:r>
        <w:r w:rsidR="005873F9">
          <w:rPr>
            <w:noProof/>
            <w:webHidden/>
          </w:rPr>
          <w:fldChar w:fldCharType="separate"/>
        </w:r>
        <w:r w:rsidR="00980061">
          <w:rPr>
            <w:noProof/>
            <w:webHidden/>
          </w:rPr>
          <w:t>39</w:t>
        </w:r>
        <w:r w:rsidR="005873F9">
          <w:rPr>
            <w:noProof/>
            <w:webHidden/>
          </w:rPr>
          <w:fldChar w:fldCharType="end"/>
        </w:r>
      </w:hyperlink>
    </w:p>
    <w:p w14:paraId="5D603283" w14:textId="69CF3F3E" w:rsidR="005873F9" w:rsidRDefault="00000000">
      <w:pPr>
        <w:pStyle w:val="TOC2"/>
        <w:rPr>
          <w:rFonts w:asciiTheme="minorHAnsi" w:eastAsiaTheme="minorEastAsia" w:hAnsiTheme="minorHAnsi" w:cstheme="minorBidi"/>
          <w:b w:val="0"/>
          <w:noProof/>
          <w:sz w:val="22"/>
          <w:szCs w:val="22"/>
        </w:rPr>
      </w:pPr>
      <w:hyperlink w:anchor="_Toc37237571" w:history="1">
        <w:r w:rsidR="005873F9" w:rsidRPr="00906F4E">
          <w:rPr>
            <w:rStyle w:val="Hyperlink"/>
            <w:noProof/>
            <w:lang w:eastAsia="ar-SA"/>
          </w:rPr>
          <w:t>5.3</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Personnel Controls</w:t>
        </w:r>
        <w:r w:rsidR="005873F9">
          <w:rPr>
            <w:noProof/>
            <w:webHidden/>
          </w:rPr>
          <w:tab/>
        </w:r>
        <w:r w:rsidR="005873F9">
          <w:rPr>
            <w:noProof/>
            <w:webHidden/>
          </w:rPr>
          <w:fldChar w:fldCharType="begin"/>
        </w:r>
        <w:r w:rsidR="005873F9">
          <w:rPr>
            <w:noProof/>
            <w:webHidden/>
          </w:rPr>
          <w:instrText xml:space="preserve"> PAGEREF _Toc37237571 \h </w:instrText>
        </w:r>
        <w:r w:rsidR="005873F9">
          <w:rPr>
            <w:noProof/>
            <w:webHidden/>
          </w:rPr>
        </w:r>
        <w:r w:rsidR="005873F9">
          <w:rPr>
            <w:noProof/>
            <w:webHidden/>
          </w:rPr>
          <w:fldChar w:fldCharType="separate"/>
        </w:r>
        <w:r w:rsidR="00980061">
          <w:rPr>
            <w:noProof/>
            <w:webHidden/>
          </w:rPr>
          <w:t>39</w:t>
        </w:r>
        <w:r w:rsidR="005873F9">
          <w:rPr>
            <w:noProof/>
            <w:webHidden/>
          </w:rPr>
          <w:fldChar w:fldCharType="end"/>
        </w:r>
      </w:hyperlink>
    </w:p>
    <w:p w14:paraId="4E7EA19B" w14:textId="5331DB84" w:rsidR="005873F9" w:rsidRDefault="00000000">
      <w:pPr>
        <w:pStyle w:val="TOC3"/>
        <w:rPr>
          <w:rFonts w:asciiTheme="minorHAnsi" w:eastAsiaTheme="minorEastAsia" w:hAnsiTheme="minorHAnsi" w:cstheme="minorBidi"/>
          <w:noProof/>
          <w:sz w:val="22"/>
          <w:szCs w:val="22"/>
        </w:rPr>
      </w:pPr>
      <w:hyperlink w:anchor="_Toc37237572" w:history="1">
        <w:r w:rsidR="005873F9" w:rsidRPr="00906F4E">
          <w:rPr>
            <w:rStyle w:val="Hyperlink"/>
            <w:noProof/>
            <w:lang w:eastAsia="ar-SA"/>
          </w:rPr>
          <w:t>5.3.1</w:t>
        </w:r>
        <w:r w:rsidR="005873F9">
          <w:rPr>
            <w:rFonts w:asciiTheme="minorHAnsi" w:eastAsiaTheme="minorEastAsia" w:hAnsiTheme="minorHAnsi" w:cstheme="minorBidi"/>
            <w:noProof/>
            <w:sz w:val="22"/>
            <w:szCs w:val="22"/>
          </w:rPr>
          <w:tab/>
        </w:r>
        <w:r w:rsidR="005873F9" w:rsidRPr="00906F4E">
          <w:rPr>
            <w:rStyle w:val="Hyperlink"/>
            <w:noProof/>
            <w:lang w:eastAsia="ar-SA"/>
          </w:rPr>
          <w:t>Qualifications, Experience, and Clearance Requirements</w:t>
        </w:r>
        <w:r w:rsidR="005873F9">
          <w:rPr>
            <w:noProof/>
            <w:webHidden/>
          </w:rPr>
          <w:tab/>
        </w:r>
        <w:r w:rsidR="005873F9">
          <w:rPr>
            <w:noProof/>
            <w:webHidden/>
          </w:rPr>
          <w:fldChar w:fldCharType="begin"/>
        </w:r>
        <w:r w:rsidR="005873F9">
          <w:rPr>
            <w:noProof/>
            <w:webHidden/>
          </w:rPr>
          <w:instrText xml:space="preserve"> PAGEREF _Toc37237572 \h </w:instrText>
        </w:r>
        <w:r w:rsidR="005873F9">
          <w:rPr>
            <w:noProof/>
            <w:webHidden/>
          </w:rPr>
        </w:r>
        <w:r w:rsidR="005873F9">
          <w:rPr>
            <w:noProof/>
            <w:webHidden/>
          </w:rPr>
          <w:fldChar w:fldCharType="separate"/>
        </w:r>
        <w:r w:rsidR="00980061">
          <w:rPr>
            <w:noProof/>
            <w:webHidden/>
          </w:rPr>
          <w:t>39</w:t>
        </w:r>
        <w:r w:rsidR="005873F9">
          <w:rPr>
            <w:noProof/>
            <w:webHidden/>
          </w:rPr>
          <w:fldChar w:fldCharType="end"/>
        </w:r>
      </w:hyperlink>
    </w:p>
    <w:p w14:paraId="6B0AA53A" w14:textId="534412FA" w:rsidR="005873F9" w:rsidRDefault="00000000">
      <w:pPr>
        <w:pStyle w:val="TOC3"/>
        <w:rPr>
          <w:rFonts w:asciiTheme="minorHAnsi" w:eastAsiaTheme="minorEastAsia" w:hAnsiTheme="minorHAnsi" w:cstheme="minorBidi"/>
          <w:noProof/>
          <w:sz w:val="22"/>
          <w:szCs w:val="22"/>
        </w:rPr>
      </w:pPr>
      <w:hyperlink w:anchor="_Toc37237573" w:history="1">
        <w:r w:rsidR="005873F9" w:rsidRPr="00906F4E">
          <w:rPr>
            <w:rStyle w:val="Hyperlink"/>
            <w:noProof/>
            <w:lang w:eastAsia="ar-SA"/>
          </w:rPr>
          <w:t>5.3.2</w:t>
        </w:r>
        <w:r w:rsidR="005873F9">
          <w:rPr>
            <w:rFonts w:asciiTheme="minorHAnsi" w:eastAsiaTheme="minorEastAsia" w:hAnsiTheme="minorHAnsi" w:cstheme="minorBidi"/>
            <w:noProof/>
            <w:sz w:val="22"/>
            <w:szCs w:val="22"/>
          </w:rPr>
          <w:tab/>
        </w:r>
        <w:r w:rsidR="005873F9" w:rsidRPr="00906F4E">
          <w:rPr>
            <w:rStyle w:val="Hyperlink"/>
            <w:noProof/>
            <w:lang w:eastAsia="ar-SA"/>
          </w:rPr>
          <w:t>Background Check Procedures</w:t>
        </w:r>
        <w:r w:rsidR="005873F9">
          <w:rPr>
            <w:noProof/>
            <w:webHidden/>
          </w:rPr>
          <w:tab/>
        </w:r>
        <w:r w:rsidR="005873F9">
          <w:rPr>
            <w:noProof/>
            <w:webHidden/>
          </w:rPr>
          <w:fldChar w:fldCharType="begin"/>
        </w:r>
        <w:r w:rsidR="005873F9">
          <w:rPr>
            <w:noProof/>
            <w:webHidden/>
          </w:rPr>
          <w:instrText xml:space="preserve"> PAGEREF _Toc37237573 \h </w:instrText>
        </w:r>
        <w:r w:rsidR="005873F9">
          <w:rPr>
            <w:noProof/>
            <w:webHidden/>
          </w:rPr>
        </w:r>
        <w:r w:rsidR="005873F9">
          <w:rPr>
            <w:noProof/>
            <w:webHidden/>
          </w:rPr>
          <w:fldChar w:fldCharType="separate"/>
        </w:r>
        <w:r w:rsidR="00980061">
          <w:rPr>
            <w:noProof/>
            <w:webHidden/>
          </w:rPr>
          <w:t>39</w:t>
        </w:r>
        <w:r w:rsidR="005873F9">
          <w:rPr>
            <w:noProof/>
            <w:webHidden/>
          </w:rPr>
          <w:fldChar w:fldCharType="end"/>
        </w:r>
      </w:hyperlink>
    </w:p>
    <w:p w14:paraId="12718DD2" w14:textId="07874EDA" w:rsidR="005873F9" w:rsidRDefault="00000000">
      <w:pPr>
        <w:pStyle w:val="TOC3"/>
        <w:rPr>
          <w:rFonts w:asciiTheme="minorHAnsi" w:eastAsiaTheme="minorEastAsia" w:hAnsiTheme="minorHAnsi" w:cstheme="minorBidi"/>
          <w:noProof/>
          <w:sz w:val="22"/>
          <w:szCs w:val="22"/>
        </w:rPr>
      </w:pPr>
      <w:hyperlink w:anchor="_Toc37237574" w:history="1">
        <w:r w:rsidR="005873F9" w:rsidRPr="00906F4E">
          <w:rPr>
            <w:rStyle w:val="Hyperlink"/>
            <w:noProof/>
            <w:lang w:eastAsia="ar-SA"/>
          </w:rPr>
          <w:t>5.3.3</w:t>
        </w:r>
        <w:r w:rsidR="005873F9">
          <w:rPr>
            <w:rFonts w:asciiTheme="minorHAnsi" w:eastAsiaTheme="minorEastAsia" w:hAnsiTheme="minorHAnsi" w:cstheme="minorBidi"/>
            <w:noProof/>
            <w:sz w:val="22"/>
            <w:szCs w:val="22"/>
          </w:rPr>
          <w:tab/>
        </w:r>
        <w:r w:rsidR="005873F9" w:rsidRPr="00906F4E">
          <w:rPr>
            <w:rStyle w:val="Hyperlink"/>
            <w:noProof/>
            <w:lang w:eastAsia="ar-SA"/>
          </w:rPr>
          <w:t>Training Requirements</w:t>
        </w:r>
        <w:r w:rsidR="005873F9">
          <w:rPr>
            <w:noProof/>
            <w:webHidden/>
          </w:rPr>
          <w:tab/>
        </w:r>
        <w:r w:rsidR="005873F9">
          <w:rPr>
            <w:noProof/>
            <w:webHidden/>
          </w:rPr>
          <w:fldChar w:fldCharType="begin"/>
        </w:r>
        <w:r w:rsidR="005873F9">
          <w:rPr>
            <w:noProof/>
            <w:webHidden/>
          </w:rPr>
          <w:instrText xml:space="preserve"> PAGEREF _Toc37237574 \h </w:instrText>
        </w:r>
        <w:r w:rsidR="005873F9">
          <w:rPr>
            <w:noProof/>
            <w:webHidden/>
          </w:rPr>
        </w:r>
        <w:r w:rsidR="005873F9">
          <w:rPr>
            <w:noProof/>
            <w:webHidden/>
          </w:rPr>
          <w:fldChar w:fldCharType="separate"/>
        </w:r>
        <w:r w:rsidR="00980061">
          <w:rPr>
            <w:noProof/>
            <w:webHidden/>
          </w:rPr>
          <w:t>40</w:t>
        </w:r>
        <w:r w:rsidR="005873F9">
          <w:rPr>
            <w:noProof/>
            <w:webHidden/>
          </w:rPr>
          <w:fldChar w:fldCharType="end"/>
        </w:r>
      </w:hyperlink>
    </w:p>
    <w:p w14:paraId="295A6C8F" w14:textId="3400D7D5" w:rsidR="005873F9" w:rsidRDefault="00000000">
      <w:pPr>
        <w:pStyle w:val="TOC3"/>
        <w:rPr>
          <w:rFonts w:asciiTheme="minorHAnsi" w:eastAsiaTheme="minorEastAsia" w:hAnsiTheme="minorHAnsi" w:cstheme="minorBidi"/>
          <w:noProof/>
          <w:sz w:val="22"/>
          <w:szCs w:val="22"/>
        </w:rPr>
      </w:pPr>
      <w:hyperlink w:anchor="_Toc37237575" w:history="1">
        <w:r w:rsidR="005873F9" w:rsidRPr="00906F4E">
          <w:rPr>
            <w:rStyle w:val="Hyperlink"/>
            <w:noProof/>
            <w:lang w:eastAsia="ar-SA"/>
          </w:rPr>
          <w:t>5.3.4</w:t>
        </w:r>
        <w:r w:rsidR="005873F9">
          <w:rPr>
            <w:rFonts w:asciiTheme="minorHAnsi" w:eastAsiaTheme="minorEastAsia" w:hAnsiTheme="minorHAnsi" w:cstheme="minorBidi"/>
            <w:noProof/>
            <w:sz w:val="22"/>
            <w:szCs w:val="22"/>
          </w:rPr>
          <w:tab/>
        </w:r>
        <w:r w:rsidR="005873F9" w:rsidRPr="00906F4E">
          <w:rPr>
            <w:rStyle w:val="Hyperlink"/>
            <w:noProof/>
            <w:lang w:eastAsia="ar-SA"/>
          </w:rPr>
          <w:t>Retraining Frequency and Requirements</w:t>
        </w:r>
        <w:r w:rsidR="005873F9">
          <w:rPr>
            <w:noProof/>
            <w:webHidden/>
          </w:rPr>
          <w:tab/>
        </w:r>
        <w:r w:rsidR="005873F9">
          <w:rPr>
            <w:noProof/>
            <w:webHidden/>
          </w:rPr>
          <w:fldChar w:fldCharType="begin"/>
        </w:r>
        <w:r w:rsidR="005873F9">
          <w:rPr>
            <w:noProof/>
            <w:webHidden/>
          </w:rPr>
          <w:instrText xml:space="preserve"> PAGEREF _Toc37237575 \h </w:instrText>
        </w:r>
        <w:r w:rsidR="005873F9">
          <w:rPr>
            <w:noProof/>
            <w:webHidden/>
          </w:rPr>
        </w:r>
        <w:r w:rsidR="005873F9">
          <w:rPr>
            <w:noProof/>
            <w:webHidden/>
          </w:rPr>
          <w:fldChar w:fldCharType="separate"/>
        </w:r>
        <w:r w:rsidR="00980061">
          <w:rPr>
            <w:noProof/>
            <w:webHidden/>
          </w:rPr>
          <w:t>40</w:t>
        </w:r>
        <w:r w:rsidR="005873F9">
          <w:rPr>
            <w:noProof/>
            <w:webHidden/>
          </w:rPr>
          <w:fldChar w:fldCharType="end"/>
        </w:r>
      </w:hyperlink>
    </w:p>
    <w:p w14:paraId="0D03776E" w14:textId="7BD81790" w:rsidR="005873F9" w:rsidRDefault="00000000">
      <w:pPr>
        <w:pStyle w:val="TOC3"/>
        <w:rPr>
          <w:rFonts w:asciiTheme="minorHAnsi" w:eastAsiaTheme="minorEastAsia" w:hAnsiTheme="minorHAnsi" w:cstheme="minorBidi"/>
          <w:noProof/>
          <w:sz w:val="22"/>
          <w:szCs w:val="22"/>
        </w:rPr>
      </w:pPr>
      <w:hyperlink w:anchor="_Toc37237576" w:history="1">
        <w:r w:rsidR="005873F9" w:rsidRPr="00906F4E">
          <w:rPr>
            <w:rStyle w:val="Hyperlink"/>
            <w:noProof/>
            <w:lang w:eastAsia="ar-SA"/>
          </w:rPr>
          <w:t>5.3.5</w:t>
        </w:r>
        <w:r w:rsidR="005873F9">
          <w:rPr>
            <w:rFonts w:asciiTheme="minorHAnsi" w:eastAsiaTheme="minorEastAsia" w:hAnsiTheme="minorHAnsi" w:cstheme="minorBidi"/>
            <w:noProof/>
            <w:sz w:val="22"/>
            <w:szCs w:val="22"/>
          </w:rPr>
          <w:tab/>
        </w:r>
        <w:r w:rsidR="005873F9" w:rsidRPr="00906F4E">
          <w:rPr>
            <w:rStyle w:val="Hyperlink"/>
            <w:noProof/>
            <w:lang w:eastAsia="ar-SA"/>
          </w:rPr>
          <w:t>Job Rotation Frequency and Sequence</w:t>
        </w:r>
        <w:r w:rsidR="005873F9">
          <w:rPr>
            <w:noProof/>
            <w:webHidden/>
          </w:rPr>
          <w:tab/>
        </w:r>
        <w:r w:rsidR="005873F9">
          <w:rPr>
            <w:noProof/>
            <w:webHidden/>
          </w:rPr>
          <w:fldChar w:fldCharType="begin"/>
        </w:r>
        <w:r w:rsidR="005873F9">
          <w:rPr>
            <w:noProof/>
            <w:webHidden/>
          </w:rPr>
          <w:instrText xml:space="preserve"> PAGEREF _Toc37237576 \h </w:instrText>
        </w:r>
        <w:r w:rsidR="005873F9">
          <w:rPr>
            <w:noProof/>
            <w:webHidden/>
          </w:rPr>
        </w:r>
        <w:r w:rsidR="005873F9">
          <w:rPr>
            <w:noProof/>
            <w:webHidden/>
          </w:rPr>
          <w:fldChar w:fldCharType="separate"/>
        </w:r>
        <w:r w:rsidR="00980061">
          <w:rPr>
            <w:noProof/>
            <w:webHidden/>
          </w:rPr>
          <w:t>40</w:t>
        </w:r>
        <w:r w:rsidR="005873F9">
          <w:rPr>
            <w:noProof/>
            <w:webHidden/>
          </w:rPr>
          <w:fldChar w:fldCharType="end"/>
        </w:r>
      </w:hyperlink>
    </w:p>
    <w:p w14:paraId="59096364" w14:textId="08E59A57" w:rsidR="005873F9" w:rsidRDefault="00000000">
      <w:pPr>
        <w:pStyle w:val="TOC3"/>
        <w:rPr>
          <w:rFonts w:asciiTheme="minorHAnsi" w:eastAsiaTheme="minorEastAsia" w:hAnsiTheme="minorHAnsi" w:cstheme="minorBidi"/>
          <w:noProof/>
          <w:sz w:val="22"/>
          <w:szCs w:val="22"/>
        </w:rPr>
      </w:pPr>
      <w:hyperlink w:anchor="_Toc37237577" w:history="1">
        <w:r w:rsidR="005873F9" w:rsidRPr="00906F4E">
          <w:rPr>
            <w:rStyle w:val="Hyperlink"/>
            <w:noProof/>
          </w:rPr>
          <w:t>5.3.6</w:t>
        </w:r>
        <w:r w:rsidR="005873F9">
          <w:rPr>
            <w:rFonts w:asciiTheme="minorHAnsi" w:eastAsiaTheme="minorEastAsia" w:hAnsiTheme="minorHAnsi" w:cstheme="minorBidi"/>
            <w:noProof/>
            <w:sz w:val="22"/>
            <w:szCs w:val="22"/>
          </w:rPr>
          <w:tab/>
        </w:r>
        <w:r w:rsidR="005873F9" w:rsidRPr="00906F4E">
          <w:rPr>
            <w:rStyle w:val="Hyperlink"/>
            <w:noProof/>
          </w:rPr>
          <w:t>Sanctions for Unauthorized Actions</w:t>
        </w:r>
        <w:r w:rsidR="005873F9">
          <w:rPr>
            <w:noProof/>
            <w:webHidden/>
          </w:rPr>
          <w:tab/>
        </w:r>
        <w:r w:rsidR="005873F9">
          <w:rPr>
            <w:noProof/>
            <w:webHidden/>
          </w:rPr>
          <w:fldChar w:fldCharType="begin"/>
        </w:r>
        <w:r w:rsidR="005873F9">
          <w:rPr>
            <w:noProof/>
            <w:webHidden/>
          </w:rPr>
          <w:instrText xml:space="preserve"> PAGEREF _Toc37237577 \h </w:instrText>
        </w:r>
        <w:r w:rsidR="005873F9">
          <w:rPr>
            <w:noProof/>
            <w:webHidden/>
          </w:rPr>
        </w:r>
        <w:r w:rsidR="005873F9">
          <w:rPr>
            <w:noProof/>
            <w:webHidden/>
          </w:rPr>
          <w:fldChar w:fldCharType="separate"/>
        </w:r>
        <w:r w:rsidR="00980061">
          <w:rPr>
            <w:noProof/>
            <w:webHidden/>
          </w:rPr>
          <w:t>40</w:t>
        </w:r>
        <w:r w:rsidR="005873F9">
          <w:rPr>
            <w:noProof/>
            <w:webHidden/>
          </w:rPr>
          <w:fldChar w:fldCharType="end"/>
        </w:r>
      </w:hyperlink>
    </w:p>
    <w:p w14:paraId="5836E884" w14:textId="29F3EFDD" w:rsidR="005873F9" w:rsidRDefault="00000000">
      <w:pPr>
        <w:pStyle w:val="TOC3"/>
        <w:rPr>
          <w:rFonts w:asciiTheme="minorHAnsi" w:eastAsiaTheme="minorEastAsia" w:hAnsiTheme="minorHAnsi" w:cstheme="minorBidi"/>
          <w:noProof/>
          <w:sz w:val="22"/>
          <w:szCs w:val="22"/>
        </w:rPr>
      </w:pPr>
      <w:hyperlink w:anchor="_Toc37237578" w:history="1">
        <w:r w:rsidR="005873F9" w:rsidRPr="00906F4E">
          <w:rPr>
            <w:rStyle w:val="Hyperlink"/>
            <w:noProof/>
          </w:rPr>
          <w:t>5.3.7</w:t>
        </w:r>
        <w:r w:rsidR="005873F9">
          <w:rPr>
            <w:rFonts w:asciiTheme="minorHAnsi" w:eastAsiaTheme="minorEastAsia" w:hAnsiTheme="minorHAnsi" w:cstheme="minorBidi"/>
            <w:noProof/>
            <w:sz w:val="22"/>
            <w:szCs w:val="22"/>
          </w:rPr>
          <w:tab/>
        </w:r>
        <w:r w:rsidR="005873F9" w:rsidRPr="00906F4E">
          <w:rPr>
            <w:rStyle w:val="Hyperlink"/>
            <w:noProof/>
          </w:rPr>
          <w:t>Independent Contractor Requirements</w:t>
        </w:r>
        <w:r w:rsidR="005873F9">
          <w:rPr>
            <w:noProof/>
            <w:webHidden/>
          </w:rPr>
          <w:tab/>
        </w:r>
        <w:r w:rsidR="005873F9">
          <w:rPr>
            <w:noProof/>
            <w:webHidden/>
          </w:rPr>
          <w:fldChar w:fldCharType="begin"/>
        </w:r>
        <w:r w:rsidR="005873F9">
          <w:rPr>
            <w:noProof/>
            <w:webHidden/>
          </w:rPr>
          <w:instrText xml:space="preserve"> PAGEREF _Toc37237578 \h </w:instrText>
        </w:r>
        <w:r w:rsidR="005873F9">
          <w:rPr>
            <w:noProof/>
            <w:webHidden/>
          </w:rPr>
        </w:r>
        <w:r w:rsidR="005873F9">
          <w:rPr>
            <w:noProof/>
            <w:webHidden/>
          </w:rPr>
          <w:fldChar w:fldCharType="separate"/>
        </w:r>
        <w:r w:rsidR="00980061">
          <w:rPr>
            <w:noProof/>
            <w:webHidden/>
          </w:rPr>
          <w:t>40</w:t>
        </w:r>
        <w:r w:rsidR="005873F9">
          <w:rPr>
            <w:noProof/>
            <w:webHidden/>
          </w:rPr>
          <w:fldChar w:fldCharType="end"/>
        </w:r>
      </w:hyperlink>
    </w:p>
    <w:p w14:paraId="4D82ED17" w14:textId="244F762A" w:rsidR="005873F9" w:rsidRDefault="00000000">
      <w:pPr>
        <w:pStyle w:val="TOC3"/>
        <w:rPr>
          <w:rFonts w:asciiTheme="minorHAnsi" w:eastAsiaTheme="minorEastAsia" w:hAnsiTheme="minorHAnsi" w:cstheme="minorBidi"/>
          <w:noProof/>
          <w:sz w:val="22"/>
          <w:szCs w:val="22"/>
        </w:rPr>
      </w:pPr>
      <w:hyperlink w:anchor="_Toc37237579" w:history="1">
        <w:r w:rsidR="005873F9" w:rsidRPr="00906F4E">
          <w:rPr>
            <w:rStyle w:val="Hyperlink"/>
            <w:noProof/>
          </w:rPr>
          <w:t>5.3.8</w:t>
        </w:r>
        <w:r w:rsidR="005873F9">
          <w:rPr>
            <w:rFonts w:asciiTheme="minorHAnsi" w:eastAsiaTheme="minorEastAsia" w:hAnsiTheme="minorHAnsi" w:cstheme="minorBidi"/>
            <w:noProof/>
            <w:sz w:val="22"/>
            <w:szCs w:val="22"/>
          </w:rPr>
          <w:tab/>
        </w:r>
        <w:r w:rsidR="005873F9" w:rsidRPr="00906F4E">
          <w:rPr>
            <w:rStyle w:val="Hyperlink"/>
            <w:noProof/>
          </w:rPr>
          <w:t>Documentation Supplied to Personnel</w:t>
        </w:r>
        <w:r w:rsidR="005873F9">
          <w:rPr>
            <w:noProof/>
            <w:webHidden/>
          </w:rPr>
          <w:tab/>
        </w:r>
        <w:r w:rsidR="005873F9">
          <w:rPr>
            <w:noProof/>
            <w:webHidden/>
          </w:rPr>
          <w:fldChar w:fldCharType="begin"/>
        </w:r>
        <w:r w:rsidR="005873F9">
          <w:rPr>
            <w:noProof/>
            <w:webHidden/>
          </w:rPr>
          <w:instrText xml:space="preserve"> PAGEREF _Toc37237579 \h </w:instrText>
        </w:r>
        <w:r w:rsidR="005873F9">
          <w:rPr>
            <w:noProof/>
            <w:webHidden/>
          </w:rPr>
        </w:r>
        <w:r w:rsidR="005873F9">
          <w:rPr>
            <w:noProof/>
            <w:webHidden/>
          </w:rPr>
          <w:fldChar w:fldCharType="separate"/>
        </w:r>
        <w:r w:rsidR="00980061">
          <w:rPr>
            <w:noProof/>
            <w:webHidden/>
          </w:rPr>
          <w:t>41</w:t>
        </w:r>
        <w:r w:rsidR="005873F9">
          <w:rPr>
            <w:noProof/>
            <w:webHidden/>
          </w:rPr>
          <w:fldChar w:fldCharType="end"/>
        </w:r>
      </w:hyperlink>
    </w:p>
    <w:p w14:paraId="32CE5CBB" w14:textId="7BFC8AAB" w:rsidR="005873F9" w:rsidRDefault="00000000">
      <w:pPr>
        <w:pStyle w:val="TOC2"/>
        <w:rPr>
          <w:rFonts w:asciiTheme="minorHAnsi" w:eastAsiaTheme="minorEastAsia" w:hAnsiTheme="minorHAnsi" w:cstheme="minorBidi"/>
          <w:b w:val="0"/>
          <w:noProof/>
          <w:sz w:val="22"/>
          <w:szCs w:val="22"/>
        </w:rPr>
      </w:pPr>
      <w:hyperlink w:anchor="_Toc37237580" w:history="1">
        <w:r w:rsidR="005873F9" w:rsidRPr="00906F4E">
          <w:rPr>
            <w:rStyle w:val="Hyperlink"/>
            <w:noProof/>
            <w:lang w:eastAsia="ar-SA"/>
          </w:rPr>
          <w:t>5.4</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Audit Logging Procedures</w:t>
        </w:r>
        <w:r w:rsidR="005873F9">
          <w:rPr>
            <w:noProof/>
            <w:webHidden/>
          </w:rPr>
          <w:tab/>
        </w:r>
        <w:r w:rsidR="005873F9">
          <w:rPr>
            <w:noProof/>
            <w:webHidden/>
          </w:rPr>
          <w:fldChar w:fldCharType="begin"/>
        </w:r>
        <w:r w:rsidR="005873F9">
          <w:rPr>
            <w:noProof/>
            <w:webHidden/>
          </w:rPr>
          <w:instrText xml:space="preserve"> PAGEREF _Toc37237580 \h </w:instrText>
        </w:r>
        <w:r w:rsidR="005873F9">
          <w:rPr>
            <w:noProof/>
            <w:webHidden/>
          </w:rPr>
        </w:r>
        <w:r w:rsidR="005873F9">
          <w:rPr>
            <w:noProof/>
            <w:webHidden/>
          </w:rPr>
          <w:fldChar w:fldCharType="separate"/>
        </w:r>
        <w:r w:rsidR="00980061">
          <w:rPr>
            <w:noProof/>
            <w:webHidden/>
          </w:rPr>
          <w:t>41</w:t>
        </w:r>
        <w:r w:rsidR="005873F9">
          <w:rPr>
            <w:noProof/>
            <w:webHidden/>
          </w:rPr>
          <w:fldChar w:fldCharType="end"/>
        </w:r>
      </w:hyperlink>
    </w:p>
    <w:p w14:paraId="31C82F73" w14:textId="75003C6A" w:rsidR="005873F9" w:rsidRDefault="00000000">
      <w:pPr>
        <w:pStyle w:val="TOC3"/>
        <w:rPr>
          <w:rFonts w:asciiTheme="minorHAnsi" w:eastAsiaTheme="minorEastAsia" w:hAnsiTheme="minorHAnsi" w:cstheme="minorBidi"/>
          <w:noProof/>
          <w:sz w:val="22"/>
          <w:szCs w:val="22"/>
        </w:rPr>
      </w:pPr>
      <w:hyperlink w:anchor="_Toc37237581" w:history="1">
        <w:r w:rsidR="005873F9" w:rsidRPr="00906F4E">
          <w:rPr>
            <w:rStyle w:val="Hyperlink"/>
            <w:noProof/>
          </w:rPr>
          <w:t>5.4.1</w:t>
        </w:r>
        <w:r w:rsidR="005873F9">
          <w:rPr>
            <w:rFonts w:asciiTheme="minorHAnsi" w:eastAsiaTheme="minorEastAsia" w:hAnsiTheme="minorHAnsi" w:cstheme="minorBidi"/>
            <w:noProof/>
            <w:sz w:val="22"/>
            <w:szCs w:val="22"/>
          </w:rPr>
          <w:tab/>
        </w:r>
        <w:r w:rsidR="005873F9" w:rsidRPr="00906F4E">
          <w:rPr>
            <w:rStyle w:val="Hyperlink"/>
            <w:noProof/>
          </w:rPr>
          <w:t>Types of Events Recorded</w:t>
        </w:r>
        <w:r w:rsidR="005873F9">
          <w:rPr>
            <w:noProof/>
            <w:webHidden/>
          </w:rPr>
          <w:tab/>
        </w:r>
        <w:r w:rsidR="005873F9">
          <w:rPr>
            <w:noProof/>
            <w:webHidden/>
          </w:rPr>
          <w:fldChar w:fldCharType="begin"/>
        </w:r>
        <w:r w:rsidR="005873F9">
          <w:rPr>
            <w:noProof/>
            <w:webHidden/>
          </w:rPr>
          <w:instrText xml:space="preserve"> PAGEREF _Toc37237581 \h </w:instrText>
        </w:r>
        <w:r w:rsidR="005873F9">
          <w:rPr>
            <w:noProof/>
            <w:webHidden/>
          </w:rPr>
        </w:r>
        <w:r w:rsidR="005873F9">
          <w:rPr>
            <w:noProof/>
            <w:webHidden/>
          </w:rPr>
          <w:fldChar w:fldCharType="separate"/>
        </w:r>
        <w:r w:rsidR="00980061">
          <w:rPr>
            <w:noProof/>
            <w:webHidden/>
          </w:rPr>
          <w:t>41</w:t>
        </w:r>
        <w:r w:rsidR="005873F9">
          <w:rPr>
            <w:noProof/>
            <w:webHidden/>
          </w:rPr>
          <w:fldChar w:fldCharType="end"/>
        </w:r>
      </w:hyperlink>
    </w:p>
    <w:p w14:paraId="67D12D7C" w14:textId="09600874" w:rsidR="005873F9" w:rsidRDefault="00000000">
      <w:pPr>
        <w:pStyle w:val="TOC3"/>
        <w:rPr>
          <w:rFonts w:asciiTheme="minorHAnsi" w:eastAsiaTheme="minorEastAsia" w:hAnsiTheme="minorHAnsi" w:cstheme="minorBidi"/>
          <w:noProof/>
          <w:sz w:val="22"/>
          <w:szCs w:val="22"/>
        </w:rPr>
      </w:pPr>
      <w:hyperlink w:anchor="_Toc37237582" w:history="1">
        <w:r w:rsidR="005873F9" w:rsidRPr="00906F4E">
          <w:rPr>
            <w:rStyle w:val="Hyperlink"/>
            <w:noProof/>
            <w:lang w:eastAsia="ar-SA"/>
          </w:rPr>
          <w:t>5.4.2</w:t>
        </w:r>
        <w:r w:rsidR="005873F9">
          <w:rPr>
            <w:rFonts w:asciiTheme="minorHAnsi" w:eastAsiaTheme="minorEastAsia" w:hAnsiTheme="minorHAnsi" w:cstheme="minorBidi"/>
            <w:noProof/>
            <w:sz w:val="22"/>
            <w:szCs w:val="22"/>
          </w:rPr>
          <w:tab/>
        </w:r>
        <w:r w:rsidR="005873F9" w:rsidRPr="00906F4E">
          <w:rPr>
            <w:rStyle w:val="Hyperlink"/>
            <w:noProof/>
            <w:lang w:eastAsia="ar-SA"/>
          </w:rPr>
          <w:t>Frequency of Processing Log</w:t>
        </w:r>
        <w:r w:rsidR="005873F9">
          <w:rPr>
            <w:noProof/>
            <w:webHidden/>
          </w:rPr>
          <w:tab/>
        </w:r>
        <w:r w:rsidR="005873F9">
          <w:rPr>
            <w:noProof/>
            <w:webHidden/>
          </w:rPr>
          <w:fldChar w:fldCharType="begin"/>
        </w:r>
        <w:r w:rsidR="005873F9">
          <w:rPr>
            <w:noProof/>
            <w:webHidden/>
          </w:rPr>
          <w:instrText xml:space="preserve"> PAGEREF _Toc37237582 \h </w:instrText>
        </w:r>
        <w:r w:rsidR="005873F9">
          <w:rPr>
            <w:noProof/>
            <w:webHidden/>
          </w:rPr>
        </w:r>
        <w:r w:rsidR="005873F9">
          <w:rPr>
            <w:noProof/>
            <w:webHidden/>
          </w:rPr>
          <w:fldChar w:fldCharType="separate"/>
        </w:r>
        <w:r w:rsidR="00980061">
          <w:rPr>
            <w:noProof/>
            <w:webHidden/>
          </w:rPr>
          <w:t>44</w:t>
        </w:r>
        <w:r w:rsidR="005873F9">
          <w:rPr>
            <w:noProof/>
            <w:webHidden/>
          </w:rPr>
          <w:fldChar w:fldCharType="end"/>
        </w:r>
      </w:hyperlink>
    </w:p>
    <w:p w14:paraId="5ECADEAA" w14:textId="28A36F5F" w:rsidR="005873F9" w:rsidRDefault="00000000">
      <w:pPr>
        <w:pStyle w:val="TOC3"/>
        <w:rPr>
          <w:rFonts w:asciiTheme="minorHAnsi" w:eastAsiaTheme="minorEastAsia" w:hAnsiTheme="minorHAnsi" w:cstheme="minorBidi"/>
          <w:noProof/>
          <w:sz w:val="22"/>
          <w:szCs w:val="22"/>
        </w:rPr>
      </w:pPr>
      <w:hyperlink w:anchor="_Toc37237583" w:history="1">
        <w:r w:rsidR="005873F9" w:rsidRPr="00906F4E">
          <w:rPr>
            <w:rStyle w:val="Hyperlink"/>
            <w:noProof/>
          </w:rPr>
          <w:t>5.4.3</w:t>
        </w:r>
        <w:r w:rsidR="005873F9">
          <w:rPr>
            <w:rFonts w:asciiTheme="minorHAnsi" w:eastAsiaTheme="minorEastAsia" w:hAnsiTheme="minorHAnsi" w:cstheme="minorBidi"/>
            <w:noProof/>
            <w:sz w:val="22"/>
            <w:szCs w:val="22"/>
          </w:rPr>
          <w:tab/>
        </w:r>
        <w:r w:rsidR="005873F9" w:rsidRPr="00906F4E">
          <w:rPr>
            <w:rStyle w:val="Hyperlink"/>
            <w:noProof/>
          </w:rPr>
          <w:t>Retention Period for Audit Log</w:t>
        </w:r>
        <w:r w:rsidR="005873F9">
          <w:rPr>
            <w:noProof/>
            <w:webHidden/>
          </w:rPr>
          <w:tab/>
        </w:r>
        <w:r w:rsidR="005873F9">
          <w:rPr>
            <w:noProof/>
            <w:webHidden/>
          </w:rPr>
          <w:fldChar w:fldCharType="begin"/>
        </w:r>
        <w:r w:rsidR="005873F9">
          <w:rPr>
            <w:noProof/>
            <w:webHidden/>
          </w:rPr>
          <w:instrText xml:space="preserve"> PAGEREF _Toc37237583 \h </w:instrText>
        </w:r>
        <w:r w:rsidR="005873F9">
          <w:rPr>
            <w:noProof/>
            <w:webHidden/>
          </w:rPr>
        </w:r>
        <w:r w:rsidR="005873F9">
          <w:rPr>
            <w:noProof/>
            <w:webHidden/>
          </w:rPr>
          <w:fldChar w:fldCharType="separate"/>
        </w:r>
        <w:r w:rsidR="00980061">
          <w:rPr>
            <w:noProof/>
            <w:webHidden/>
          </w:rPr>
          <w:t>45</w:t>
        </w:r>
        <w:r w:rsidR="005873F9">
          <w:rPr>
            <w:noProof/>
            <w:webHidden/>
          </w:rPr>
          <w:fldChar w:fldCharType="end"/>
        </w:r>
      </w:hyperlink>
    </w:p>
    <w:p w14:paraId="27CCF9D3" w14:textId="586F766A" w:rsidR="005873F9" w:rsidRDefault="00000000">
      <w:pPr>
        <w:pStyle w:val="TOC3"/>
        <w:rPr>
          <w:rFonts w:asciiTheme="minorHAnsi" w:eastAsiaTheme="minorEastAsia" w:hAnsiTheme="minorHAnsi" w:cstheme="minorBidi"/>
          <w:noProof/>
          <w:sz w:val="22"/>
          <w:szCs w:val="22"/>
        </w:rPr>
      </w:pPr>
      <w:hyperlink w:anchor="_Toc37237584" w:history="1">
        <w:r w:rsidR="005873F9" w:rsidRPr="00906F4E">
          <w:rPr>
            <w:rStyle w:val="Hyperlink"/>
            <w:noProof/>
          </w:rPr>
          <w:t>5.4.4</w:t>
        </w:r>
        <w:r w:rsidR="005873F9">
          <w:rPr>
            <w:rFonts w:asciiTheme="minorHAnsi" w:eastAsiaTheme="minorEastAsia" w:hAnsiTheme="minorHAnsi" w:cstheme="minorBidi"/>
            <w:noProof/>
            <w:sz w:val="22"/>
            <w:szCs w:val="22"/>
          </w:rPr>
          <w:tab/>
        </w:r>
        <w:r w:rsidR="005873F9" w:rsidRPr="00906F4E">
          <w:rPr>
            <w:rStyle w:val="Hyperlink"/>
            <w:noProof/>
          </w:rPr>
          <w:t>Protection of Audit Log</w:t>
        </w:r>
        <w:r w:rsidR="005873F9">
          <w:rPr>
            <w:noProof/>
            <w:webHidden/>
          </w:rPr>
          <w:tab/>
        </w:r>
        <w:r w:rsidR="005873F9">
          <w:rPr>
            <w:noProof/>
            <w:webHidden/>
          </w:rPr>
          <w:fldChar w:fldCharType="begin"/>
        </w:r>
        <w:r w:rsidR="005873F9">
          <w:rPr>
            <w:noProof/>
            <w:webHidden/>
          </w:rPr>
          <w:instrText xml:space="preserve"> PAGEREF _Toc37237584 \h </w:instrText>
        </w:r>
        <w:r w:rsidR="005873F9">
          <w:rPr>
            <w:noProof/>
            <w:webHidden/>
          </w:rPr>
        </w:r>
        <w:r w:rsidR="005873F9">
          <w:rPr>
            <w:noProof/>
            <w:webHidden/>
          </w:rPr>
          <w:fldChar w:fldCharType="separate"/>
        </w:r>
        <w:r w:rsidR="00980061">
          <w:rPr>
            <w:noProof/>
            <w:webHidden/>
          </w:rPr>
          <w:t>45</w:t>
        </w:r>
        <w:r w:rsidR="005873F9">
          <w:rPr>
            <w:noProof/>
            <w:webHidden/>
          </w:rPr>
          <w:fldChar w:fldCharType="end"/>
        </w:r>
      </w:hyperlink>
    </w:p>
    <w:p w14:paraId="7D98D3DD" w14:textId="7CA6B368" w:rsidR="005873F9" w:rsidRDefault="00000000">
      <w:pPr>
        <w:pStyle w:val="TOC3"/>
        <w:rPr>
          <w:rFonts w:asciiTheme="minorHAnsi" w:eastAsiaTheme="minorEastAsia" w:hAnsiTheme="minorHAnsi" w:cstheme="minorBidi"/>
          <w:noProof/>
          <w:sz w:val="22"/>
          <w:szCs w:val="22"/>
        </w:rPr>
      </w:pPr>
      <w:hyperlink w:anchor="_Toc37237585" w:history="1">
        <w:r w:rsidR="005873F9" w:rsidRPr="00906F4E">
          <w:rPr>
            <w:rStyle w:val="Hyperlink"/>
            <w:noProof/>
            <w:lang w:eastAsia="ar-SA"/>
          </w:rPr>
          <w:t>5.4.5</w:t>
        </w:r>
        <w:r w:rsidR="005873F9">
          <w:rPr>
            <w:rFonts w:asciiTheme="minorHAnsi" w:eastAsiaTheme="minorEastAsia" w:hAnsiTheme="minorHAnsi" w:cstheme="minorBidi"/>
            <w:noProof/>
            <w:sz w:val="22"/>
            <w:szCs w:val="22"/>
          </w:rPr>
          <w:tab/>
        </w:r>
        <w:r w:rsidR="005873F9" w:rsidRPr="00906F4E">
          <w:rPr>
            <w:rStyle w:val="Hyperlink"/>
            <w:noProof/>
            <w:lang w:eastAsia="ar-SA"/>
          </w:rPr>
          <w:t>Audit Log Backup Procedures</w:t>
        </w:r>
        <w:r w:rsidR="005873F9">
          <w:rPr>
            <w:noProof/>
            <w:webHidden/>
          </w:rPr>
          <w:tab/>
        </w:r>
        <w:r w:rsidR="005873F9">
          <w:rPr>
            <w:noProof/>
            <w:webHidden/>
          </w:rPr>
          <w:fldChar w:fldCharType="begin"/>
        </w:r>
        <w:r w:rsidR="005873F9">
          <w:rPr>
            <w:noProof/>
            <w:webHidden/>
          </w:rPr>
          <w:instrText xml:space="preserve"> PAGEREF _Toc37237585 \h </w:instrText>
        </w:r>
        <w:r w:rsidR="005873F9">
          <w:rPr>
            <w:noProof/>
            <w:webHidden/>
          </w:rPr>
        </w:r>
        <w:r w:rsidR="005873F9">
          <w:rPr>
            <w:noProof/>
            <w:webHidden/>
          </w:rPr>
          <w:fldChar w:fldCharType="separate"/>
        </w:r>
        <w:r w:rsidR="00980061">
          <w:rPr>
            <w:noProof/>
            <w:webHidden/>
          </w:rPr>
          <w:t>45</w:t>
        </w:r>
        <w:r w:rsidR="005873F9">
          <w:rPr>
            <w:noProof/>
            <w:webHidden/>
          </w:rPr>
          <w:fldChar w:fldCharType="end"/>
        </w:r>
      </w:hyperlink>
    </w:p>
    <w:p w14:paraId="6B04B8AC" w14:textId="2DEAC1AE" w:rsidR="005873F9" w:rsidRDefault="00000000">
      <w:pPr>
        <w:pStyle w:val="TOC3"/>
        <w:rPr>
          <w:rFonts w:asciiTheme="minorHAnsi" w:eastAsiaTheme="minorEastAsia" w:hAnsiTheme="minorHAnsi" w:cstheme="minorBidi"/>
          <w:noProof/>
          <w:sz w:val="22"/>
          <w:szCs w:val="22"/>
        </w:rPr>
      </w:pPr>
      <w:hyperlink w:anchor="_Toc37237586" w:history="1">
        <w:r w:rsidR="005873F9" w:rsidRPr="00906F4E">
          <w:rPr>
            <w:rStyle w:val="Hyperlink"/>
            <w:noProof/>
            <w:lang w:eastAsia="ar-SA"/>
          </w:rPr>
          <w:t>5.4.6</w:t>
        </w:r>
        <w:r w:rsidR="005873F9">
          <w:rPr>
            <w:rFonts w:asciiTheme="minorHAnsi" w:eastAsiaTheme="minorEastAsia" w:hAnsiTheme="minorHAnsi" w:cstheme="minorBidi"/>
            <w:noProof/>
            <w:sz w:val="22"/>
            <w:szCs w:val="22"/>
          </w:rPr>
          <w:tab/>
        </w:r>
        <w:r w:rsidR="005873F9" w:rsidRPr="00906F4E">
          <w:rPr>
            <w:rStyle w:val="Hyperlink"/>
            <w:noProof/>
            <w:lang w:eastAsia="ar-SA"/>
          </w:rPr>
          <w:t>Audit Collection System (Internal vs. External)</w:t>
        </w:r>
        <w:r w:rsidR="005873F9">
          <w:rPr>
            <w:noProof/>
            <w:webHidden/>
          </w:rPr>
          <w:tab/>
        </w:r>
        <w:r w:rsidR="005873F9">
          <w:rPr>
            <w:noProof/>
            <w:webHidden/>
          </w:rPr>
          <w:fldChar w:fldCharType="begin"/>
        </w:r>
        <w:r w:rsidR="005873F9">
          <w:rPr>
            <w:noProof/>
            <w:webHidden/>
          </w:rPr>
          <w:instrText xml:space="preserve"> PAGEREF _Toc37237586 \h </w:instrText>
        </w:r>
        <w:r w:rsidR="005873F9">
          <w:rPr>
            <w:noProof/>
            <w:webHidden/>
          </w:rPr>
        </w:r>
        <w:r w:rsidR="005873F9">
          <w:rPr>
            <w:noProof/>
            <w:webHidden/>
          </w:rPr>
          <w:fldChar w:fldCharType="separate"/>
        </w:r>
        <w:r w:rsidR="00980061">
          <w:rPr>
            <w:noProof/>
            <w:webHidden/>
          </w:rPr>
          <w:t>45</w:t>
        </w:r>
        <w:r w:rsidR="005873F9">
          <w:rPr>
            <w:noProof/>
            <w:webHidden/>
          </w:rPr>
          <w:fldChar w:fldCharType="end"/>
        </w:r>
      </w:hyperlink>
    </w:p>
    <w:p w14:paraId="2F2D9433" w14:textId="1BE789A1" w:rsidR="005873F9" w:rsidRDefault="00000000">
      <w:pPr>
        <w:pStyle w:val="TOC3"/>
        <w:rPr>
          <w:rFonts w:asciiTheme="minorHAnsi" w:eastAsiaTheme="minorEastAsia" w:hAnsiTheme="minorHAnsi" w:cstheme="minorBidi"/>
          <w:noProof/>
          <w:sz w:val="22"/>
          <w:szCs w:val="22"/>
        </w:rPr>
      </w:pPr>
      <w:hyperlink w:anchor="_Toc37237587" w:history="1">
        <w:r w:rsidR="005873F9" w:rsidRPr="00906F4E">
          <w:rPr>
            <w:rStyle w:val="Hyperlink"/>
            <w:noProof/>
          </w:rPr>
          <w:t>5.4.7</w:t>
        </w:r>
        <w:r w:rsidR="005873F9">
          <w:rPr>
            <w:rFonts w:asciiTheme="minorHAnsi" w:eastAsiaTheme="minorEastAsia" w:hAnsiTheme="minorHAnsi" w:cstheme="minorBidi"/>
            <w:noProof/>
            <w:sz w:val="22"/>
            <w:szCs w:val="22"/>
          </w:rPr>
          <w:tab/>
        </w:r>
        <w:r w:rsidR="005873F9" w:rsidRPr="00906F4E">
          <w:rPr>
            <w:rStyle w:val="Hyperlink"/>
            <w:noProof/>
          </w:rPr>
          <w:t>Notification to Event-Causing Subject</w:t>
        </w:r>
        <w:r w:rsidR="005873F9">
          <w:rPr>
            <w:noProof/>
            <w:webHidden/>
          </w:rPr>
          <w:tab/>
        </w:r>
        <w:r w:rsidR="005873F9">
          <w:rPr>
            <w:noProof/>
            <w:webHidden/>
          </w:rPr>
          <w:fldChar w:fldCharType="begin"/>
        </w:r>
        <w:r w:rsidR="005873F9">
          <w:rPr>
            <w:noProof/>
            <w:webHidden/>
          </w:rPr>
          <w:instrText xml:space="preserve"> PAGEREF _Toc37237587 \h </w:instrText>
        </w:r>
        <w:r w:rsidR="005873F9">
          <w:rPr>
            <w:noProof/>
            <w:webHidden/>
          </w:rPr>
        </w:r>
        <w:r w:rsidR="005873F9">
          <w:rPr>
            <w:noProof/>
            <w:webHidden/>
          </w:rPr>
          <w:fldChar w:fldCharType="separate"/>
        </w:r>
        <w:r w:rsidR="00980061">
          <w:rPr>
            <w:noProof/>
            <w:webHidden/>
          </w:rPr>
          <w:t>45</w:t>
        </w:r>
        <w:r w:rsidR="005873F9">
          <w:rPr>
            <w:noProof/>
            <w:webHidden/>
          </w:rPr>
          <w:fldChar w:fldCharType="end"/>
        </w:r>
      </w:hyperlink>
    </w:p>
    <w:p w14:paraId="029B29CB" w14:textId="02B3C0CA" w:rsidR="005873F9" w:rsidRDefault="00000000">
      <w:pPr>
        <w:pStyle w:val="TOC3"/>
        <w:rPr>
          <w:rFonts w:asciiTheme="minorHAnsi" w:eastAsiaTheme="minorEastAsia" w:hAnsiTheme="minorHAnsi" w:cstheme="minorBidi"/>
          <w:noProof/>
          <w:sz w:val="22"/>
          <w:szCs w:val="22"/>
        </w:rPr>
      </w:pPr>
      <w:hyperlink w:anchor="_Toc37237588" w:history="1">
        <w:r w:rsidR="005873F9" w:rsidRPr="00906F4E">
          <w:rPr>
            <w:rStyle w:val="Hyperlink"/>
            <w:noProof/>
          </w:rPr>
          <w:t>5.4.8</w:t>
        </w:r>
        <w:r w:rsidR="005873F9">
          <w:rPr>
            <w:rFonts w:asciiTheme="minorHAnsi" w:eastAsiaTheme="minorEastAsia" w:hAnsiTheme="minorHAnsi" w:cstheme="minorBidi"/>
            <w:noProof/>
            <w:sz w:val="22"/>
            <w:szCs w:val="22"/>
          </w:rPr>
          <w:tab/>
        </w:r>
        <w:r w:rsidR="005873F9" w:rsidRPr="00906F4E">
          <w:rPr>
            <w:rStyle w:val="Hyperlink"/>
            <w:noProof/>
          </w:rPr>
          <w:t>Vulnerability Assessments</w:t>
        </w:r>
        <w:r w:rsidR="005873F9">
          <w:rPr>
            <w:noProof/>
            <w:webHidden/>
          </w:rPr>
          <w:tab/>
        </w:r>
        <w:r w:rsidR="005873F9">
          <w:rPr>
            <w:noProof/>
            <w:webHidden/>
          </w:rPr>
          <w:fldChar w:fldCharType="begin"/>
        </w:r>
        <w:r w:rsidR="005873F9">
          <w:rPr>
            <w:noProof/>
            <w:webHidden/>
          </w:rPr>
          <w:instrText xml:space="preserve"> PAGEREF _Toc37237588 \h </w:instrText>
        </w:r>
        <w:r w:rsidR="005873F9">
          <w:rPr>
            <w:noProof/>
            <w:webHidden/>
          </w:rPr>
        </w:r>
        <w:r w:rsidR="005873F9">
          <w:rPr>
            <w:noProof/>
            <w:webHidden/>
          </w:rPr>
          <w:fldChar w:fldCharType="separate"/>
        </w:r>
        <w:r w:rsidR="00980061">
          <w:rPr>
            <w:noProof/>
            <w:webHidden/>
          </w:rPr>
          <w:t>45</w:t>
        </w:r>
        <w:r w:rsidR="005873F9">
          <w:rPr>
            <w:noProof/>
            <w:webHidden/>
          </w:rPr>
          <w:fldChar w:fldCharType="end"/>
        </w:r>
      </w:hyperlink>
    </w:p>
    <w:p w14:paraId="159F0C3E" w14:textId="6E114661" w:rsidR="005873F9" w:rsidRDefault="00000000">
      <w:pPr>
        <w:pStyle w:val="TOC2"/>
        <w:rPr>
          <w:rFonts w:asciiTheme="minorHAnsi" w:eastAsiaTheme="minorEastAsia" w:hAnsiTheme="minorHAnsi" w:cstheme="minorBidi"/>
          <w:b w:val="0"/>
          <w:noProof/>
          <w:sz w:val="22"/>
          <w:szCs w:val="22"/>
        </w:rPr>
      </w:pPr>
      <w:hyperlink w:anchor="_Toc37237589" w:history="1">
        <w:r w:rsidR="005873F9" w:rsidRPr="00906F4E">
          <w:rPr>
            <w:rStyle w:val="Hyperlink"/>
            <w:noProof/>
            <w:lang w:eastAsia="ar-SA"/>
          </w:rPr>
          <w:t>5.5</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Records Archival</w:t>
        </w:r>
        <w:r w:rsidR="005873F9">
          <w:rPr>
            <w:noProof/>
            <w:webHidden/>
          </w:rPr>
          <w:tab/>
        </w:r>
        <w:r w:rsidR="005873F9">
          <w:rPr>
            <w:noProof/>
            <w:webHidden/>
          </w:rPr>
          <w:fldChar w:fldCharType="begin"/>
        </w:r>
        <w:r w:rsidR="005873F9">
          <w:rPr>
            <w:noProof/>
            <w:webHidden/>
          </w:rPr>
          <w:instrText xml:space="preserve"> PAGEREF _Toc37237589 \h </w:instrText>
        </w:r>
        <w:r w:rsidR="005873F9">
          <w:rPr>
            <w:noProof/>
            <w:webHidden/>
          </w:rPr>
        </w:r>
        <w:r w:rsidR="005873F9">
          <w:rPr>
            <w:noProof/>
            <w:webHidden/>
          </w:rPr>
          <w:fldChar w:fldCharType="separate"/>
        </w:r>
        <w:r w:rsidR="00980061">
          <w:rPr>
            <w:noProof/>
            <w:webHidden/>
          </w:rPr>
          <w:t>46</w:t>
        </w:r>
        <w:r w:rsidR="005873F9">
          <w:rPr>
            <w:noProof/>
            <w:webHidden/>
          </w:rPr>
          <w:fldChar w:fldCharType="end"/>
        </w:r>
      </w:hyperlink>
    </w:p>
    <w:p w14:paraId="11A5628C" w14:textId="6E2E98C4" w:rsidR="005873F9" w:rsidRDefault="00000000">
      <w:pPr>
        <w:pStyle w:val="TOC3"/>
        <w:rPr>
          <w:rFonts w:asciiTheme="minorHAnsi" w:eastAsiaTheme="minorEastAsia" w:hAnsiTheme="minorHAnsi" w:cstheme="minorBidi"/>
          <w:noProof/>
          <w:sz w:val="22"/>
          <w:szCs w:val="22"/>
        </w:rPr>
      </w:pPr>
      <w:hyperlink w:anchor="_Toc37237590" w:history="1">
        <w:r w:rsidR="005873F9" w:rsidRPr="00906F4E">
          <w:rPr>
            <w:rStyle w:val="Hyperlink"/>
            <w:noProof/>
            <w:lang w:eastAsia="ar-SA"/>
          </w:rPr>
          <w:t>5.5.1</w:t>
        </w:r>
        <w:r w:rsidR="005873F9">
          <w:rPr>
            <w:rFonts w:asciiTheme="minorHAnsi" w:eastAsiaTheme="minorEastAsia" w:hAnsiTheme="minorHAnsi" w:cstheme="minorBidi"/>
            <w:noProof/>
            <w:sz w:val="22"/>
            <w:szCs w:val="22"/>
          </w:rPr>
          <w:tab/>
        </w:r>
        <w:r w:rsidR="005873F9" w:rsidRPr="00906F4E">
          <w:rPr>
            <w:rStyle w:val="Hyperlink"/>
            <w:noProof/>
            <w:lang w:eastAsia="ar-SA"/>
          </w:rPr>
          <w:t>Types of Events Archived</w:t>
        </w:r>
        <w:r w:rsidR="005873F9">
          <w:rPr>
            <w:noProof/>
            <w:webHidden/>
          </w:rPr>
          <w:tab/>
        </w:r>
        <w:r w:rsidR="005873F9">
          <w:rPr>
            <w:noProof/>
            <w:webHidden/>
          </w:rPr>
          <w:fldChar w:fldCharType="begin"/>
        </w:r>
        <w:r w:rsidR="005873F9">
          <w:rPr>
            <w:noProof/>
            <w:webHidden/>
          </w:rPr>
          <w:instrText xml:space="preserve"> PAGEREF _Toc37237590 \h </w:instrText>
        </w:r>
        <w:r w:rsidR="005873F9">
          <w:rPr>
            <w:noProof/>
            <w:webHidden/>
          </w:rPr>
        </w:r>
        <w:r w:rsidR="005873F9">
          <w:rPr>
            <w:noProof/>
            <w:webHidden/>
          </w:rPr>
          <w:fldChar w:fldCharType="separate"/>
        </w:r>
        <w:r w:rsidR="00980061">
          <w:rPr>
            <w:noProof/>
            <w:webHidden/>
          </w:rPr>
          <w:t>46</w:t>
        </w:r>
        <w:r w:rsidR="005873F9">
          <w:rPr>
            <w:noProof/>
            <w:webHidden/>
          </w:rPr>
          <w:fldChar w:fldCharType="end"/>
        </w:r>
      </w:hyperlink>
    </w:p>
    <w:p w14:paraId="10C24BEF" w14:textId="0FFE956E" w:rsidR="005873F9" w:rsidRDefault="00000000">
      <w:pPr>
        <w:pStyle w:val="TOC3"/>
        <w:rPr>
          <w:rFonts w:asciiTheme="minorHAnsi" w:eastAsiaTheme="minorEastAsia" w:hAnsiTheme="minorHAnsi" w:cstheme="minorBidi"/>
          <w:noProof/>
          <w:sz w:val="22"/>
          <w:szCs w:val="22"/>
        </w:rPr>
      </w:pPr>
      <w:hyperlink w:anchor="_Toc37237591" w:history="1">
        <w:r w:rsidR="005873F9" w:rsidRPr="00906F4E">
          <w:rPr>
            <w:rStyle w:val="Hyperlink"/>
            <w:noProof/>
          </w:rPr>
          <w:t>5.5.2</w:t>
        </w:r>
        <w:r w:rsidR="005873F9">
          <w:rPr>
            <w:rFonts w:asciiTheme="minorHAnsi" w:eastAsiaTheme="minorEastAsia" w:hAnsiTheme="minorHAnsi" w:cstheme="minorBidi"/>
            <w:noProof/>
            <w:sz w:val="22"/>
            <w:szCs w:val="22"/>
          </w:rPr>
          <w:tab/>
        </w:r>
        <w:r w:rsidR="005873F9" w:rsidRPr="00906F4E">
          <w:rPr>
            <w:rStyle w:val="Hyperlink"/>
            <w:noProof/>
          </w:rPr>
          <w:t>Retention Period for Archive</w:t>
        </w:r>
        <w:r w:rsidR="005873F9">
          <w:rPr>
            <w:noProof/>
            <w:webHidden/>
          </w:rPr>
          <w:tab/>
        </w:r>
        <w:r w:rsidR="005873F9">
          <w:rPr>
            <w:noProof/>
            <w:webHidden/>
          </w:rPr>
          <w:fldChar w:fldCharType="begin"/>
        </w:r>
        <w:r w:rsidR="005873F9">
          <w:rPr>
            <w:noProof/>
            <w:webHidden/>
          </w:rPr>
          <w:instrText xml:space="preserve"> PAGEREF _Toc37237591 \h </w:instrText>
        </w:r>
        <w:r w:rsidR="005873F9">
          <w:rPr>
            <w:noProof/>
            <w:webHidden/>
          </w:rPr>
        </w:r>
        <w:r w:rsidR="005873F9">
          <w:rPr>
            <w:noProof/>
            <w:webHidden/>
          </w:rPr>
          <w:fldChar w:fldCharType="separate"/>
        </w:r>
        <w:r w:rsidR="00980061">
          <w:rPr>
            <w:noProof/>
            <w:webHidden/>
          </w:rPr>
          <w:t>47</w:t>
        </w:r>
        <w:r w:rsidR="005873F9">
          <w:rPr>
            <w:noProof/>
            <w:webHidden/>
          </w:rPr>
          <w:fldChar w:fldCharType="end"/>
        </w:r>
      </w:hyperlink>
    </w:p>
    <w:p w14:paraId="08E7D6B6" w14:textId="7ADA24B9" w:rsidR="005873F9" w:rsidRDefault="00000000">
      <w:pPr>
        <w:pStyle w:val="TOC3"/>
        <w:rPr>
          <w:rFonts w:asciiTheme="minorHAnsi" w:eastAsiaTheme="minorEastAsia" w:hAnsiTheme="minorHAnsi" w:cstheme="minorBidi"/>
          <w:noProof/>
          <w:sz w:val="22"/>
          <w:szCs w:val="22"/>
        </w:rPr>
      </w:pPr>
      <w:hyperlink w:anchor="_Toc37237592" w:history="1">
        <w:r w:rsidR="005873F9" w:rsidRPr="00906F4E">
          <w:rPr>
            <w:rStyle w:val="Hyperlink"/>
            <w:noProof/>
          </w:rPr>
          <w:t>5.5.3</w:t>
        </w:r>
        <w:r w:rsidR="005873F9">
          <w:rPr>
            <w:rFonts w:asciiTheme="minorHAnsi" w:eastAsiaTheme="minorEastAsia" w:hAnsiTheme="minorHAnsi" w:cstheme="minorBidi"/>
            <w:noProof/>
            <w:sz w:val="22"/>
            <w:szCs w:val="22"/>
          </w:rPr>
          <w:tab/>
        </w:r>
        <w:r w:rsidR="005873F9" w:rsidRPr="00906F4E">
          <w:rPr>
            <w:rStyle w:val="Hyperlink"/>
            <w:noProof/>
          </w:rPr>
          <w:t>Protection of Archive</w:t>
        </w:r>
        <w:r w:rsidR="005873F9">
          <w:rPr>
            <w:noProof/>
            <w:webHidden/>
          </w:rPr>
          <w:tab/>
        </w:r>
        <w:r w:rsidR="005873F9">
          <w:rPr>
            <w:noProof/>
            <w:webHidden/>
          </w:rPr>
          <w:fldChar w:fldCharType="begin"/>
        </w:r>
        <w:r w:rsidR="005873F9">
          <w:rPr>
            <w:noProof/>
            <w:webHidden/>
          </w:rPr>
          <w:instrText xml:space="preserve"> PAGEREF _Toc37237592 \h </w:instrText>
        </w:r>
        <w:r w:rsidR="005873F9">
          <w:rPr>
            <w:noProof/>
            <w:webHidden/>
          </w:rPr>
        </w:r>
        <w:r w:rsidR="005873F9">
          <w:rPr>
            <w:noProof/>
            <w:webHidden/>
          </w:rPr>
          <w:fldChar w:fldCharType="separate"/>
        </w:r>
        <w:r w:rsidR="00980061">
          <w:rPr>
            <w:noProof/>
            <w:webHidden/>
          </w:rPr>
          <w:t>47</w:t>
        </w:r>
        <w:r w:rsidR="005873F9">
          <w:rPr>
            <w:noProof/>
            <w:webHidden/>
          </w:rPr>
          <w:fldChar w:fldCharType="end"/>
        </w:r>
      </w:hyperlink>
    </w:p>
    <w:p w14:paraId="4124B126" w14:textId="60A878CA" w:rsidR="005873F9" w:rsidRDefault="00000000">
      <w:pPr>
        <w:pStyle w:val="TOC3"/>
        <w:rPr>
          <w:rFonts w:asciiTheme="minorHAnsi" w:eastAsiaTheme="minorEastAsia" w:hAnsiTheme="minorHAnsi" w:cstheme="minorBidi"/>
          <w:noProof/>
          <w:sz w:val="22"/>
          <w:szCs w:val="22"/>
        </w:rPr>
      </w:pPr>
      <w:hyperlink w:anchor="_Toc37237593" w:history="1">
        <w:r w:rsidR="005873F9" w:rsidRPr="00906F4E">
          <w:rPr>
            <w:rStyle w:val="Hyperlink"/>
            <w:noProof/>
            <w:lang w:eastAsia="ar-SA"/>
          </w:rPr>
          <w:t>5.5.4</w:t>
        </w:r>
        <w:r w:rsidR="005873F9">
          <w:rPr>
            <w:rFonts w:asciiTheme="minorHAnsi" w:eastAsiaTheme="minorEastAsia" w:hAnsiTheme="minorHAnsi" w:cstheme="minorBidi"/>
            <w:noProof/>
            <w:sz w:val="22"/>
            <w:szCs w:val="22"/>
          </w:rPr>
          <w:tab/>
        </w:r>
        <w:r w:rsidR="005873F9" w:rsidRPr="00906F4E">
          <w:rPr>
            <w:rStyle w:val="Hyperlink"/>
            <w:noProof/>
            <w:lang w:eastAsia="ar-SA"/>
          </w:rPr>
          <w:t>Archive Backup Procedures</w:t>
        </w:r>
        <w:r w:rsidR="005873F9">
          <w:rPr>
            <w:noProof/>
            <w:webHidden/>
          </w:rPr>
          <w:tab/>
        </w:r>
        <w:r w:rsidR="005873F9">
          <w:rPr>
            <w:noProof/>
            <w:webHidden/>
          </w:rPr>
          <w:fldChar w:fldCharType="begin"/>
        </w:r>
        <w:r w:rsidR="005873F9">
          <w:rPr>
            <w:noProof/>
            <w:webHidden/>
          </w:rPr>
          <w:instrText xml:space="preserve"> PAGEREF _Toc37237593 \h </w:instrText>
        </w:r>
        <w:r w:rsidR="005873F9">
          <w:rPr>
            <w:noProof/>
            <w:webHidden/>
          </w:rPr>
        </w:r>
        <w:r w:rsidR="005873F9">
          <w:rPr>
            <w:noProof/>
            <w:webHidden/>
          </w:rPr>
          <w:fldChar w:fldCharType="separate"/>
        </w:r>
        <w:r w:rsidR="00980061">
          <w:rPr>
            <w:noProof/>
            <w:webHidden/>
          </w:rPr>
          <w:t>48</w:t>
        </w:r>
        <w:r w:rsidR="005873F9">
          <w:rPr>
            <w:noProof/>
            <w:webHidden/>
          </w:rPr>
          <w:fldChar w:fldCharType="end"/>
        </w:r>
      </w:hyperlink>
    </w:p>
    <w:p w14:paraId="37ACDF03" w14:textId="3281BA78" w:rsidR="005873F9" w:rsidRDefault="00000000">
      <w:pPr>
        <w:pStyle w:val="TOC3"/>
        <w:rPr>
          <w:rFonts w:asciiTheme="minorHAnsi" w:eastAsiaTheme="minorEastAsia" w:hAnsiTheme="minorHAnsi" w:cstheme="minorBidi"/>
          <w:noProof/>
          <w:sz w:val="22"/>
          <w:szCs w:val="22"/>
        </w:rPr>
      </w:pPr>
      <w:hyperlink w:anchor="_Toc37237594" w:history="1">
        <w:r w:rsidR="005873F9" w:rsidRPr="00906F4E">
          <w:rPr>
            <w:rStyle w:val="Hyperlink"/>
            <w:noProof/>
          </w:rPr>
          <w:t>5.5.5</w:t>
        </w:r>
        <w:r w:rsidR="005873F9">
          <w:rPr>
            <w:rFonts w:asciiTheme="minorHAnsi" w:eastAsiaTheme="minorEastAsia" w:hAnsiTheme="minorHAnsi" w:cstheme="minorBidi"/>
            <w:noProof/>
            <w:sz w:val="22"/>
            <w:szCs w:val="22"/>
          </w:rPr>
          <w:tab/>
        </w:r>
        <w:r w:rsidR="005873F9" w:rsidRPr="00906F4E">
          <w:rPr>
            <w:rStyle w:val="Hyperlink"/>
            <w:noProof/>
          </w:rPr>
          <w:t>Requirements for Time-Stamping of Records</w:t>
        </w:r>
        <w:r w:rsidR="005873F9">
          <w:rPr>
            <w:noProof/>
            <w:webHidden/>
          </w:rPr>
          <w:tab/>
        </w:r>
        <w:r w:rsidR="005873F9">
          <w:rPr>
            <w:noProof/>
            <w:webHidden/>
          </w:rPr>
          <w:fldChar w:fldCharType="begin"/>
        </w:r>
        <w:r w:rsidR="005873F9">
          <w:rPr>
            <w:noProof/>
            <w:webHidden/>
          </w:rPr>
          <w:instrText xml:space="preserve"> PAGEREF _Toc37237594 \h </w:instrText>
        </w:r>
        <w:r w:rsidR="005873F9">
          <w:rPr>
            <w:noProof/>
            <w:webHidden/>
          </w:rPr>
        </w:r>
        <w:r w:rsidR="005873F9">
          <w:rPr>
            <w:noProof/>
            <w:webHidden/>
          </w:rPr>
          <w:fldChar w:fldCharType="separate"/>
        </w:r>
        <w:r w:rsidR="00980061">
          <w:rPr>
            <w:noProof/>
            <w:webHidden/>
          </w:rPr>
          <w:t>48</w:t>
        </w:r>
        <w:r w:rsidR="005873F9">
          <w:rPr>
            <w:noProof/>
            <w:webHidden/>
          </w:rPr>
          <w:fldChar w:fldCharType="end"/>
        </w:r>
      </w:hyperlink>
    </w:p>
    <w:p w14:paraId="7DF4589E" w14:textId="399DE738" w:rsidR="005873F9" w:rsidRDefault="00000000">
      <w:pPr>
        <w:pStyle w:val="TOC3"/>
        <w:rPr>
          <w:rFonts w:asciiTheme="minorHAnsi" w:eastAsiaTheme="minorEastAsia" w:hAnsiTheme="minorHAnsi" w:cstheme="minorBidi"/>
          <w:noProof/>
          <w:sz w:val="22"/>
          <w:szCs w:val="22"/>
        </w:rPr>
      </w:pPr>
      <w:hyperlink w:anchor="_Toc37237595" w:history="1">
        <w:r w:rsidR="005873F9" w:rsidRPr="00906F4E">
          <w:rPr>
            <w:rStyle w:val="Hyperlink"/>
            <w:noProof/>
          </w:rPr>
          <w:t>5.5.6</w:t>
        </w:r>
        <w:r w:rsidR="005873F9">
          <w:rPr>
            <w:rFonts w:asciiTheme="minorHAnsi" w:eastAsiaTheme="minorEastAsia" w:hAnsiTheme="minorHAnsi" w:cstheme="minorBidi"/>
            <w:noProof/>
            <w:sz w:val="22"/>
            <w:szCs w:val="22"/>
          </w:rPr>
          <w:tab/>
        </w:r>
        <w:r w:rsidR="005873F9" w:rsidRPr="00906F4E">
          <w:rPr>
            <w:rStyle w:val="Hyperlink"/>
            <w:noProof/>
          </w:rPr>
          <w:t>Archive Collection System (Internal or External)</w:t>
        </w:r>
        <w:r w:rsidR="005873F9">
          <w:rPr>
            <w:noProof/>
            <w:webHidden/>
          </w:rPr>
          <w:tab/>
        </w:r>
        <w:r w:rsidR="005873F9">
          <w:rPr>
            <w:noProof/>
            <w:webHidden/>
          </w:rPr>
          <w:fldChar w:fldCharType="begin"/>
        </w:r>
        <w:r w:rsidR="005873F9">
          <w:rPr>
            <w:noProof/>
            <w:webHidden/>
          </w:rPr>
          <w:instrText xml:space="preserve"> PAGEREF _Toc37237595 \h </w:instrText>
        </w:r>
        <w:r w:rsidR="005873F9">
          <w:rPr>
            <w:noProof/>
            <w:webHidden/>
          </w:rPr>
        </w:r>
        <w:r w:rsidR="005873F9">
          <w:rPr>
            <w:noProof/>
            <w:webHidden/>
          </w:rPr>
          <w:fldChar w:fldCharType="separate"/>
        </w:r>
        <w:r w:rsidR="00980061">
          <w:rPr>
            <w:noProof/>
            <w:webHidden/>
          </w:rPr>
          <w:t>48</w:t>
        </w:r>
        <w:r w:rsidR="005873F9">
          <w:rPr>
            <w:noProof/>
            <w:webHidden/>
          </w:rPr>
          <w:fldChar w:fldCharType="end"/>
        </w:r>
      </w:hyperlink>
    </w:p>
    <w:p w14:paraId="21F8A022" w14:textId="3F0C89B5" w:rsidR="005873F9" w:rsidRDefault="00000000">
      <w:pPr>
        <w:pStyle w:val="TOC3"/>
        <w:rPr>
          <w:rFonts w:asciiTheme="minorHAnsi" w:eastAsiaTheme="minorEastAsia" w:hAnsiTheme="minorHAnsi" w:cstheme="minorBidi"/>
          <w:noProof/>
          <w:sz w:val="22"/>
          <w:szCs w:val="22"/>
        </w:rPr>
      </w:pPr>
      <w:hyperlink w:anchor="_Toc37237596" w:history="1">
        <w:r w:rsidR="005873F9" w:rsidRPr="00906F4E">
          <w:rPr>
            <w:rStyle w:val="Hyperlink"/>
            <w:noProof/>
          </w:rPr>
          <w:t>5.5.7</w:t>
        </w:r>
        <w:r w:rsidR="005873F9">
          <w:rPr>
            <w:rFonts w:asciiTheme="minorHAnsi" w:eastAsiaTheme="minorEastAsia" w:hAnsiTheme="minorHAnsi" w:cstheme="minorBidi"/>
            <w:noProof/>
            <w:sz w:val="22"/>
            <w:szCs w:val="22"/>
          </w:rPr>
          <w:tab/>
        </w:r>
        <w:r w:rsidR="005873F9" w:rsidRPr="00906F4E">
          <w:rPr>
            <w:rStyle w:val="Hyperlink"/>
            <w:noProof/>
          </w:rPr>
          <w:t>Procedures to Obtain and Verify Archive Information</w:t>
        </w:r>
        <w:r w:rsidR="005873F9">
          <w:rPr>
            <w:noProof/>
            <w:webHidden/>
          </w:rPr>
          <w:tab/>
        </w:r>
        <w:r w:rsidR="005873F9">
          <w:rPr>
            <w:noProof/>
            <w:webHidden/>
          </w:rPr>
          <w:fldChar w:fldCharType="begin"/>
        </w:r>
        <w:r w:rsidR="005873F9">
          <w:rPr>
            <w:noProof/>
            <w:webHidden/>
          </w:rPr>
          <w:instrText xml:space="preserve"> PAGEREF _Toc37237596 \h </w:instrText>
        </w:r>
        <w:r w:rsidR="005873F9">
          <w:rPr>
            <w:noProof/>
            <w:webHidden/>
          </w:rPr>
        </w:r>
        <w:r w:rsidR="005873F9">
          <w:rPr>
            <w:noProof/>
            <w:webHidden/>
          </w:rPr>
          <w:fldChar w:fldCharType="separate"/>
        </w:r>
        <w:r w:rsidR="00980061">
          <w:rPr>
            <w:noProof/>
            <w:webHidden/>
          </w:rPr>
          <w:t>48</w:t>
        </w:r>
        <w:r w:rsidR="005873F9">
          <w:rPr>
            <w:noProof/>
            <w:webHidden/>
          </w:rPr>
          <w:fldChar w:fldCharType="end"/>
        </w:r>
      </w:hyperlink>
    </w:p>
    <w:p w14:paraId="5A240035" w14:textId="61A9D2BB" w:rsidR="005873F9" w:rsidRDefault="00000000">
      <w:pPr>
        <w:pStyle w:val="TOC2"/>
        <w:rPr>
          <w:rFonts w:asciiTheme="minorHAnsi" w:eastAsiaTheme="minorEastAsia" w:hAnsiTheme="minorHAnsi" w:cstheme="minorBidi"/>
          <w:b w:val="0"/>
          <w:noProof/>
          <w:sz w:val="22"/>
          <w:szCs w:val="22"/>
        </w:rPr>
      </w:pPr>
      <w:hyperlink w:anchor="_Toc37237597" w:history="1">
        <w:r w:rsidR="005873F9" w:rsidRPr="00906F4E">
          <w:rPr>
            <w:rStyle w:val="Hyperlink"/>
            <w:noProof/>
            <w:lang w:eastAsia="ar-SA"/>
          </w:rPr>
          <w:t>5.6</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Key Changeover</w:t>
        </w:r>
        <w:r w:rsidR="005873F9">
          <w:rPr>
            <w:noProof/>
            <w:webHidden/>
          </w:rPr>
          <w:tab/>
        </w:r>
        <w:r w:rsidR="005873F9">
          <w:rPr>
            <w:noProof/>
            <w:webHidden/>
          </w:rPr>
          <w:fldChar w:fldCharType="begin"/>
        </w:r>
        <w:r w:rsidR="005873F9">
          <w:rPr>
            <w:noProof/>
            <w:webHidden/>
          </w:rPr>
          <w:instrText xml:space="preserve"> PAGEREF _Toc37237597 \h </w:instrText>
        </w:r>
        <w:r w:rsidR="005873F9">
          <w:rPr>
            <w:noProof/>
            <w:webHidden/>
          </w:rPr>
        </w:r>
        <w:r w:rsidR="005873F9">
          <w:rPr>
            <w:noProof/>
            <w:webHidden/>
          </w:rPr>
          <w:fldChar w:fldCharType="separate"/>
        </w:r>
        <w:r w:rsidR="00980061">
          <w:rPr>
            <w:noProof/>
            <w:webHidden/>
          </w:rPr>
          <w:t>48</w:t>
        </w:r>
        <w:r w:rsidR="005873F9">
          <w:rPr>
            <w:noProof/>
            <w:webHidden/>
          </w:rPr>
          <w:fldChar w:fldCharType="end"/>
        </w:r>
      </w:hyperlink>
    </w:p>
    <w:p w14:paraId="3228D283" w14:textId="4B9C27A1" w:rsidR="005873F9" w:rsidRDefault="00000000">
      <w:pPr>
        <w:pStyle w:val="TOC2"/>
        <w:rPr>
          <w:rFonts w:asciiTheme="minorHAnsi" w:eastAsiaTheme="minorEastAsia" w:hAnsiTheme="minorHAnsi" w:cstheme="minorBidi"/>
          <w:b w:val="0"/>
          <w:noProof/>
          <w:sz w:val="22"/>
          <w:szCs w:val="22"/>
        </w:rPr>
      </w:pPr>
      <w:hyperlink w:anchor="_Toc37237598" w:history="1">
        <w:r w:rsidR="005873F9" w:rsidRPr="00906F4E">
          <w:rPr>
            <w:rStyle w:val="Hyperlink"/>
            <w:noProof/>
            <w:lang w:eastAsia="ar-SA"/>
          </w:rPr>
          <w:t>5.7</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Compromise and Disaster Recovery</w:t>
        </w:r>
        <w:r w:rsidR="005873F9">
          <w:rPr>
            <w:noProof/>
            <w:webHidden/>
          </w:rPr>
          <w:tab/>
        </w:r>
        <w:r w:rsidR="005873F9">
          <w:rPr>
            <w:noProof/>
            <w:webHidden/>
          </w:rPr>
          <w:fldChar w:fldCharType="begin"/>
        </w:r>
        <w:r w:rsidR="005873F9">
          <w:rPr>
            <w:noProof/>
            <w:webHidden/>
          </w:rPr>
          <w:instrText xml:space="preserve"> PAGEREF _Toc37237598 \h </w:instrText>
        </w:r>
        <w:r w:rsidR="005873F9">
          <w:rPr>
            <w:noProof/>
            <w:webHidden/>
          </w:rPr>
        </w:r>
        <w:r w:rsidR="005873F9">
          <w:rPr>
            <w:noProof/>
            <w:webHidden/>
          </w:rPr>
          <w:fldChar w:fldCharType="separate"/>
        </w:r>
        <w:r w:rsidR="00980061">
          <w:rPr>
            <w:noProof/>
            <w:webHidden/>
          </w:rPr>
          <w:t>49</w:t>
        </w:r>
        <w:r w:rsidR="005873F9">
          <w:rPr>
            <w:noProof/>
            <w:webHidden/>
          </w:rPr>
          <w:fldChar w:fldCharType="end"/>
        </w:r>
      </w:hyperlink>
    </w:p>
    <w:p w14:paraId="6320BC96" w14:textId="340F98EE" w:rsidR="005873F9" w:rsidRDefault="00000000">
      <w:pPr>
        <w:pStyle w:val="TOC3"/>
        <w:rPr>
          <w:rFonts w:asciiTheme="minorHAnsi" w:eastAsiaTheme="minorEastAsia" w:hAnsiTheme="minorHAnsi" w:cstheme="minorBidi"/>
          <w:noProof/>
          <w:sz w:val="22"/>
          <w:szCs w:val="22"/>
        </w:rPr>
      </w:pPr>
      <w:hyperlink w:anchor="_Toc37237599" w:history="1">
        <w:r w:rsidR="005873F9" w:rsidRPr="00906F4E">
          <w:rPr>
            <w:rStyle w:val="Hyperlink"/>
            <w:noProof/>
          </w:rPr>
          <w:t>5.7.1</w:t>
        </w:r>
        <w:r w:rsidR="005873F9">
          <w:rPr>
            <w:rFonts w:asciiTheme="minorHAnsi" w:eastAsiaTheme="minorEastAsia" w:hAnsiTheme="minorHAnsi" w:cstheme="minorBidi"/>
            <w:noProof/>
            <w:sz w:val="22"/>
            <w:szCs w:val="22"/>
          </w:rPr>
          <w:tab/>
        </w:r>
        <w:r w:rsidR="005873F9" w:rsidRPr="00906F4E">
          <w:rPr>
            <w:rStyle w:val="Hyperlink"/>
            <w:noProof/>
          </w:rPr>
          <w:t>Incident and Compromise Handling Procedures</w:t>
        </w:r>
        <w:r w:rsidR="005873F9">
          <w:rPr>
            <w:noProof/>
            <w:webHidden/>
          </w:rPr>
          <w:tab/>
        </w:r>
        <w:r w:rsidR="005873F9">
          <w:rPr>
            <w:noProof/>
            <w:webHidden/>
          </w:rPr>
          <w:fldChar w:fldCharType="begin"/>
        </w:r>
        <w:r w:rsidR="005873F9">
          <w:rPr>
            <w:noProof/>
            <w:webHidden/>
          </w:rPr>
          <w:instrText xml:space="preserve"> PAGEREF _Toc37237599 \h </w:instrText>
        </w:r>
        <w:r w:rsidR="005873F9">
          <w:rPr>
            <w:noProof/>
            <w:webHidden/>
          </w:rPr>
        </w:r>
        <w:r w:rsidR="005873F9">
          <w:rPr>
            <w:noProof/>
            <w:webHidden/>
          </w:rPr>
          <w:fldChar w:fldCharType="separate"/>
        </w:r>
        <w:r w:rsidR="00980061">
          <w:rPr>
            <w:noProof/>
            <w:webHidden/>
          </w:rPr>
          <w:t>49</w:t>
        </w:r>
        <w:r w:rsidR="005873F9">
          <w:rPr>
            <w:noProof/>
            <w:webHidden/>
          </w:rPr>
          <w:fldChar w:fldCharType="end"/>
        </w:r>
      </w:hyperlink>
    </w:p>
    <w:p w14:paraId="79EFADE4" w14:textId="797936A5" w:rsidR="005873F9" w:rsidRDefault="00000000">
      <w:pPr>
        <w:pStyle w:val="TOC3"/>
        <w:rPr>
          <w:rFonts w:asciiTheme="minorHAnsi" w:eastAsiaTheme="minorEastAsia" w:hAnsiTheme="minorHAnsi" w:cstheme="minorBidi"/>
          <w:noProof/>
          <w:sz w:val="22"/>
          <w:szCs w:val="22"/>
        </w:rPr>
      </w:pPr>
      <w:hyperlink w:anchor="_Toc37237600" w:history="1">
        <w:r w:rsidR="005873F9" w:rsidRPr="00906F4E">
          <w:rPr>
            <w:rStyle w:val="Hyperlink"/>
            <w:noProof/>
          </w:rPr>
          <w:t>5.7.2</w:t>
        </w:r>
        <w:r w:rsidR="005873F9">
          <w:rPr>
            <w:rFonts w:asciiTheme="minorHAnsi" w:eastAsiaTheme="minorEastAsia" w:hAnsiTheme="minorHAnsi" w:cstheme="minorBidi"/>
            <w:noProof/>
            <w:sz w:val="22"/>
            <w:szCs w:val="22"/>
          </w:rPr>
          <w:tab/>
        </w:r>
        <w:r w:rsidR="005873F9" w:rsidRPr="00906F4E">
          <w:rPr>
            <w:rStyle w:val="Hyperlink"/>
            <w:noProof/>
          </w:rPr>
          <w:t>Computing Resources, Software, and/or Data Are Corrupted</w:t>
        </w:r>
        <w:r w:rsidR="005873F9">
          <w:rPr>
            <w:noProof/>
            <w:webHidden/>
          </w:rPr>
          <w:tab/>
        </w:r>
        <w:r w:rsidR="005873F9">
          <w:rPr>
            <w:noProof/>
            <w:webHidden/>
          </w:rPr>
          <w:fldChar w:fldCharType="begin"/>
        </w:r>
        <w:r w:rsidR="005873F9">
          <w:rPr>
            <w:noProof/>
            <w:webHidden/>
          </w:rPr>
          <w:instrText xml:space="preserve"> PAGEREF _Toc37237600 \h </w:instrText>
        </w:r>
        <w:r w:rsidR="005873F9">
          <w:rPr>
            <w:noProof/>
            <w:webHidden/>
          </w:rPr>
        </w:r>
        <w:r w:rsidR="005873F9">
          <w:rPr>
            <w:noProof/>
            <w:webHidden/>
          </w:rPr>
          <w:fldChar w:fldCharType="separate"/>
        </w:r>
        <w:r w:rsidR="00980061">
          <w:rPr>
            <w:noProof/>
            <w:webHidden/>
          </w:rPr>
          <w:t>49</w:t>
        </w:r>
        <w:r w:rsidR="005873F9">
          <w:rPr>
            <w:noProof/>
            <w:webHidden/>
          </w:rPr>
          <w:fldChar w:fldCharType="end"/>
        </w:r>
      </w:hyperlink>
    </w:p>
    <w:p w14:paraId="7AEEF724" w14:textId="3541B9A9" w:rsidR="005873F9" w:rsidRDefault="00000000">
      <w:pPr>
        <w:pStyle w:val="TOC3"/>
        <w:rPr>
          <w:rFonts w:asciiTheme="minorHAnsi" w:eastAsiaTheme="minorEastAsia" w:hAnsiTheme="minorHAnsi" w:cstheme="minorBidi"/>
          <w:noProof/>
          <w:sz w:val="22"/>
          <w:szCs w:val="22"/>
        </w:rPr>
      </w:pPr>
      <w:hyperlink w:anchor="_Toc37237601" w:history="1">
        <w:r w:rsidR="005873F9" w:rsidRPr="00906F4E">
          <w:rPr>
            <w:rStyle w:val="Hyperlink"/>
            <w:noProof/>
          </w:rPr>
          <w:t>5.7.3</w:t>
        </w:r>
        <w:r w:rsidR="005873F9">
          <w:rPr>
            <w:rFonts w:asciiTheme="minorHAnsi" w:eastAsiaTheme="minorEastAsia" w:hAnsiTheme="minorHAnsi" w:cstheme="minorBidi"/>
            <w:noProof/>
            <w:sz w:val="22"/>
            <w:szCs w:val="22"/>
          </w:rPr>
          <w:tab/>
        </w:r>
        <w:r w:rsidR="005873F9" w:rsidRPr="00906F4E">
          <w:rPr>
            <w:rStyle w:val="Hyperlink"/>
            <w:noProof/>
          </w:rPr>
          <w:t>Entity (CA) Private Key Compromise Procedures</w:t>
        </w:r>
        <w:r w:rsidR="005873F9">
          <w:rPr>
            <w:noProof/>
            <w:webHidden/>
          </w:rPr>
          <w:tab/>
        </w:r>
        <w:r w:rsidR="005873F9">
          <w:rPr>
            <w:noProof/>
            <w:webHidden/>
          </w:rPr>
          <w:fldChar w:fldCharType="begin"/>
        </w:r>
        <w:r w:rsidR="005873F9">
          <w:rPr>
            <w:noProof/>
            <w:webHidden/>
          </w:rPr>
          <w:instrText xml:space="preserve"> PAGEREF _Toc37237601 \h </w:instrText>
        </w:r>
        <w:r w:rsidR="005873F9">
          <w:rPr>
            <w:noProof/>
            <w:webHidden/>
          </w:rPr>
        </w:r>
        <w:r w:rsidR="005873F9">
          <w:rPr>
            <w:noProof/>
            <w:webHidden/>
          </w:rPr>
          <w:fldChar w:fldCharType="separate"/>
        </w:r>
        <w:r w:rsidR="00980061">
          <w:rPr>
            <w:noProof/>
            <w:webHidden/>
          </w:rPr>
          <w:t>50</w:t>
        </w:r>
        <w:r w:rsidR="005873F9">
          <w:rPr>
            <w:noProof/>
            <w:webHidden/>
          </w:rPr>
          <w:fldChar w:fldCharType="end"/>
        </w:r>
      </w:hyperlink>
    </w:p>
    <w:p w14:paraId="3C8C0EE6" w14:textId="7CBAED08" w:rsidR="005873F9" w:rsidRDefault="00000000">
      <w:pPr>
        <w:pStyle w:val="TOC3"/>
        <w:rPr>
          <w:rFonts w:asciiTheme="minorHAnsi" w:eastAsiaTheme="minorEastAsia" w:hAnsiTheme="minorHAnsi" w:cstheme="minorBidi"/>
          <w:noProof/>
          <w:sz w:val="22"/>
          <w:szCs w:val="22"/>
        </w:rPr>
      </w:pPr>
      <w:hyperlink w:anchor="_Toc37237602" w:history="1">
        <w:r w:rsidR="005873F9" w:rsidRPr="00906F4E">
          <w:rPr>
            <w:rStyle w:val="Hyperlink"/>
            <w:noProof/>
          </w:rPr>
          <w:t>5.7.4</w:t>
        </w:r>
        <w:r w:rsidR="005873F9">
          <w:rPr>
            <w:rFonts w:asciiTheme="minorHAnsi" w:eastAsiaTheme="minorEastAsia" w:hAnsiTheme="minorHAnsi" w:cstheme="minorBidi"/>
            <w:noProof/>
            <w:sz w:val="22"/>
            <w:szCs w:val="22"/>
          </w:rPr>
          <w:tab/>
        </w:r>
        <w:r w:rsidR="005873F9" w:rsidRPr="00906F4E">
          <w:rPr>
            <w:rStyle w:val="Hyperlink"/>
            <w:noProof/>
          </w:rPr>
          <w:t>Business Continuity Capabilities after a Disaster</w:t>
        </w:r>
        <w:r w:rsidR="005873F9">
          <w:rPr>
            <w:noProof/>
            <w:webHidden/>
          </w:rPr>
          <w:tab/>
        </w:r>
        <w:r w:rsidR="005873F9">
          <w:rPr>
            <w:noProof/>
            <w:webHidden/>
          </w:rPr>
          <w:fldChar w:fldCharType="begin"/>
        </w:r>
        <w:r w:rsidR="005873F9">
          <w:rPr>
            <w:noProof/>
            <w:webHidden/>
          </w:rPr>
          <w:instrText xml:space="preserve"> PAGEREF _Toc37237602 \h </w:instrText>
        </w:r>
        <w:r w:rsidR="005873F9">
          <w:rPr>
            <w:noProof/>
            <w:webHidden/>
          </w:rPr>
        </w:r>
        <w:r w:rsidR="005873F9">
          <w:rPr>
            <w:noProof/>
            <w:webHidden/>
          </w:rPr>
          <w:fldChar w:fldCharType="separate"/>
        </w:r>
        <w:r w:rsidR="00980061">
          <w:rPr>
            <w:noProof/>
            <w:webHidden/>
          </w:rPr>
          <w:t>50</w:t>
        </w:r>
        <w:r w:rsidR="005873F9">
          <w:rPr>
            <w:noProof/>
            <w:webHidden/>
          </w:rPr>
          <w:fldChar w:fldCharType="end"/>
        </w:r>
      </w:hyperlink>
    </w:p>
    <w:p w14:paraId="642459E8" w14:textId="4AD3DF29" w:rsidR="005873F9" w:rsidRDefault="00000000">
      <w:pPr>
        <w:pStyle w:val="TOC2"/>
        <w:rPr>
          <w:rFonts w:asciiTheme="minorHAnsi" w:eastAsiaTheme="minorEastAsia" w:hAnsiTheme="minorHAnsi" w:cstheme="minorBidi"/>
          <w:b w:val="0"/>
          <w:noProof/>
          <w:sz w:val="22"/>
          <w:szCs w:val="22"/>
        </w:rPr>
      </w:pPr>
      <w:hyperlink w:anchor="_Toc37237603" w:history="1">
        <w:r w:rsidR="005873F9" w:rsidRPr="00906F4E">
          <w:rPr>
            <w:rStyle w:val="Hyperlink"/>
            <w:noProof/>
            <w:lang w:eastAsia="ar-SA"/>
          </w:rPr>
          <w:t>5.8</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CA or RA Termination</w:t>
        </w:r>
        <w:r w:rsidR="005873F9">
          <w:rPr>
            <w:noProof/>
            <w:webHidden/>
          </w:rPr>
          <w:tab/>
        </w:r>
        <w:r w:rsidR="005873F9">
          <w:rPr>
            <w:noProof/>
            <w:webHidden/>
          </w:rPr>
          <w:fldChar w:fldCharType="begin"/>
        </w:r>
        <w:r w:rsidR="005873F9">
          <w:rPr>
            <w:noProof/>
            <w:webHidden/>
          </w:rPr>
          <w:instrText xml:space="preserve"> PAGEREF _Toc37237603 \h </w:instrText>
        </w:r>
        <w:r w:rsidR="005873F9">
          <w:rPr>
            <w:noProof/>
            <w:webHidden/>
          </w:rPr>
        </w:r>
        <w:r w:rsidR="005873F9">
          <w:rPr>
            <w:noProof/>
            <w:webHidden/>
          </w:rPr>
          <w:fldChar w:fldCharType="separate"/>
        </w:r>
        <w:r w:rsidR="00980061">
          <w:rPr>
            <w:noProof/>
            <w:webHidden/>
          </w:rPr>
          <w:t>51</w:t>
        </w:r>
        <w:r w:rsidR="005873F9">
          <w:rPr>
            <w:noProof/>
            <w:webHidden/>
          </w:rPr>
          <w:fldChar w:fldCharType="end"/>
        </w:r>
      </w:hyperlink>
    </w:p>
    <w:p w14:paraId="6199F6A4" w14:textId="5121EB10" w:rsidR="005873F9"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37237604" w:history="1">
        <w:r w:rsidR="005873F9" w:rsidRPr="00906F4E">
          <w:rPr>
            <w:rStyle w:val="Hyperlink"/>
            <w:noProof/>
          </w:rPr>
          <w:t>6.</w:t>
        </w:r>
        <w:r w:rsidR="005873F9">
          <w:rPr>
            <w:rFonts w:asciiTheme="minorHAnsi" w:eastAsiaTheme="minorEastAsia" w:hAnsiTheme="minorHAnsi" w:cstheme="minorBidi"/>
            <w:b w:val="0"/>
            <w:noProof/>
            <w:sz w:val="22"/>
            <w:szCs w:val="22"/>
          </w:rPr>
          <w:tab/>
        </w:r>
        <w:r w:rsidR="005873F9" w:rsidRPr="00906F4E">
          <w:rPr>
            <w:rStyle w:val="Hyperlink"/>
            <w:noProof/>
          </w:rPr>
          <w:t>Technical Security Controls</w:t>
        </w:r>
        <w:r w:rsidR="005873F9">
          <w:rPr>
            <w:noProof/>
            <w:webHidden/>
          </w:rPr>
          <w:tab/>
        </w:r>
        <w:r w:rsidR="005873F9">
          <w:rPr>
            <w:noProof/>
            <w:webHidden/>
          </w:rPr>
          <w:fldChar w:fldCharType="begin"/>
        </w:r>
        <w:r w:rsidR="005873F9">
          <w:rPr>
            <w:noProof/>
            <w:webHidden/>
          </w:rPr>
          <w:instrText xml:space="preserve"> PAGEREF _Toc37237604 \h </w:instrText>
        </w:r>
        <w:r w:rsidR="005873F9">
          <w:rPr>
            <w:noProof/>
            <w:webHidden/>
          </w:rPr>
        </w:r>
        <w:r w:rsidR="005873F9">
          <w:rPr>
            <w:noProof/>
            <w:webHidden/>
          </w:rPr>
          <w:fldChar w:fldCharType="separate"/>
        </w:r>
        <w:r w:rsidR="00980061">
          <w:rPr>
            <w:noProof/>
            <w:webHidden/>
          </w:rPr>
          <w:t>52</w:t>
        </w:r>
        <w:r w:rsidR="005873F9">
          <w:rPr>
            <w:noProof/>
            <w:webHidden/>
          </w:rPr>
          <w:fldChar w:fldCharType="end"/>
        </w:r>
      </w:hyperlink>
    </w:p>
    <w:p w14:paraId="6A97D7DA" w14:textId="44DFAD36" w:rsidR="005873F9" w:rsidRDefault="00000000">
      <w:pPr>
        <w:pStyle w:val="TOC2"/>
        <w:rPr>
          <w:rFonts w:asciiTheme="minorHAnsi" w:eastAsiaTheme="minorEastAsia" w:hAnsiTheme="minorHAnsi" w:cstheme="minorBidi"/>
          <w:b w:val="0"/>
          <w:noProof/>
          <w:sz w:val="22"/>
          <w:szCs w:val="22"/>
        </w:rPr>
      </w:pPr>
      <w:hyperlink w:anchor="_Toc37237605" w:history="1">
        <w:r w:rsidR="005873F9" w:rsidRPr="00906F4E">
          <w:rPr>
            <w:rStyle w:val="Hyperlink"/>
            <w:noProof/>
            <w:lang w:eastAsia="ar-SA"/>
          </w:rPr>
          <w:t>6.1</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Key Pair Generation and Installation</w:t>
        </w:r>
        <w:r w:rsidR="005873F9">
          <w:rPr>
            <w:noProof/>
            <w:webHidden/>
          </w:rPr>
          <w:tab/>
        </w:r>
        <w:r w:rsidR="005873F9">
          <w:rPr>
            <w:noProof/>
            <w:webHidden/>
          </w:rPr>
          <w:fldChar w:fldCharType="begin"/>
        </w:r>
        <w:r w:rsidR="005873F9">
          <w:rPr>
            <w:noProof/>
            <w:webHidden/>
          </w:rPr>
          <w:instrText xml:space="preserve"> PAGEREF _Toc37237605 \h </w:instrText>
        </w:r>
        <w:r w:rsidR="005873F9">
          <w:rPr>
            <w:noProof/>
            <w:webHidden/>
          </w:rPr>
        </w:r>
        <w:r w:rsidR="005873F9">
          <w:rPr>
            <w:noProof/>
            <w:webHidden/>
          </w:rPr>
          <w:fldChar w:fldCharType="separate"/>
        </w:r>
        <w:r w:rsidR="00980061">
          <w:rPr>
            <w:noProof/>
            <w:webHidden/>
          </w:rPr>
          <w:t>52</w:t>
        </w:r>
        <w:r w:rsidR="005873F9">
          <w:rPr>
            <w:noProof/>
            <w:webHidden/>
          </w:rPr>
          <w:fldChar w:fldCharType="end"/>
        </w:r>
      </w:hyperlink>
    </w:p>
    <w:p w14:paraId="5E40C413" w14:textId="58CEC58B" w:rsidR="005873F9" w:rsidRDefault="00000000">
      <w:pPr>
        <w:pStyle w:val="TOC3"/>
        <w:rPr>
          <w:rFonts w:asciiTheme="minorHAnsi" w:eastAsiaTheme="minorEastAsia" w:hAnsiTheme="minorHAnsi" w:cstheme="minorBidi"/>
          <w:noProof/>
          <w:sz w:val="22"/>
          <w:szCs w:val="22"/>
        </w:rPr>
      </w:pPr>
      <w:hyperlink w:anchor="_Toc37237606" w:history="1">
        <w:r w:rsidR="005873F9" w:rsidRPr="00906F4E">
          <w:rPr>
            <w:rStyle w:val="Hyperlink"/>
            <w:noProof/>
            <w:lang w:eastAsia="ar-SA"/>
          </w:rPr>
          <w:t>6.1.1</w:t>
        </w:r>
        <w:r w:rsidR="005873F9">
          <w:rPr>
            <w:rFonts w:asciiTheme="minorHAnsi" w:eastAsiaTheme="minorEastAsia" w:hAnsiTheme="minorHAnsi" w:cstheme="minorBidi"/>
            <w:noProof/>
            <w:sz w:val="22"/>
            <w:szCs w:val="22"/>
          </w:rPr>
          <w:tab/>
        </w:r>
        <w:r w:rsidR="005873F9" w:rsidRPr="00906F4E">
          <w:rPr>
            <w:rStyle w:val="Hyperlink"/>
            <w:noProof/>
            <w:lang w:eastAsia="ar-SA"/>
          </w:rPr>
          <w:t>Key Pair Generation</w:t>
        </w:r>
        <w:r w:rsidR="005873F9">
          <w:rPr>
            <w:noProof/>
            <w:webHidden/>
          </w:rPr>
          <w:tab/>
        </w:r>
        <w:r w:rsidR="005873F9">
          <w:rPr>
            <w:noProof/>
            <w:webHidden/>
          </w:rPr>
          <w:fldChar w:fldCharType="begin"/>
        </w:r>
        <w:r w:rsidR="005873F9">
          <w:rPr>
            <w:noProof/>
            <w:webHidden/>
          </w:rPr>
          <w:instrText xml:space="preserve"> PAGEREF _Toc37237606 \h </w:instrText>
        </w:r>
        <w:r w:rsidR="005873F9">
          <w:rPr>
            <w:noProof/>
            <w:webHidden/>
          </w:rPr>
        </w:r>
        <w:r w:rsidR="005873F9">
          <w:rPr>
            <w:noProof/>
            <w:webHidden/>
          </w:rPr>
          <w:fldChar w:fldCharType="separate"/>
        </w:r>
        <w:r w:rsidR="00980061">
          <w:rPr>
            <w:noProof/>
            <w:webHidden/>
          </w:rPr>
          <w:t>52</w:t>
        </w:r>
        <w:r w:rsidR="005873F9">
          <w:rPr>
            <w:noProof/>
            <w:webHidden/>
          </w:rPr>
          <w:fldChar w:fldCharType="end"/>
        </w:r>
      </w:hyperlink>
    </w:p>
    <w:p w14:paraId="75AEECBC" w14:textId="540A6B5E" w:rsidR="005873F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7237607" w:history="1">
        <w:r w:rsidR="005873F9" w:rsidRPr="00906F4E">
          <w:rPr>
            <w:rStyle w:val="Hyperlink"/>
            <w:noProof/>
            <w:lang w:eastAsia="ar-SA"/>
          </w:rPr>
          <w:t>6.1.1.1</w:t>
        </w:r>
        <w:r w:rsidR="005873F9">
          <w:rPr>
            <w:rFonts w:asciiTheme="minorHAnsi" w:eastAsiaTheme="minorEastAsia" w:hAnsiTheme="minorHAnsi" w:cstheme="minorBidi"/>
            <w:noProof/>
            <w:sz w:val="22"/>
            <w:szCs w:val="22"/>
          </w:rPr>
          <w:tab/>
        </w:r>
        <w:r w:rsidR="005873F9" w:rsidRPr="00906F4E">
          <w:rPr>
            <w:rStyle w:val="Hyperlink"/>
            <w:noProof/>
            <w:lang w:eastAsia="ar-SA"/>
          </w:rPr>
          <w:t>CA Key Pair Generation</w:t>
        </w:r>
        <w:r w:rsidR="005873F9">
          <w:rPr>
            <w:noProof/>
            <w:webHidden/>
          </w:rPr>
          <w:tab/>
        </w:r>
        <w:r w:rsidR="005873F9">
          <w:rPr>
            <w:noProof/>
            <w:webHidden/>
          </w:rPr>
          <w:fldChar w:fldCharType="begin"/>
        </w:r>
        <w:r w:rsidR="005873F9">
          <w:rPr>
            <w:noProof/>
            <w:webHidden/>
          </w:rPr>
          <w:instrText xml:space="preserve"> PAGEREF _Toc37237607 \h </w:instrText>
        </w:r>
        <w:r w:rsidR="005873F9">
          <w:rPr>
            <w:noProof/>
            <w:webHidden/>
          </w:rPr>
        </w:r>
        <w:r w:rsidR="005873F9">
          <w:rPr>
            <w:noProof/>
            <w:webHidden/>
          </w:rPr>
          <w:fldChar w:fldCharType="separate"/>
        </w:r>
        <w:r w:rsidR="00980061">
          <w:rPr>
            <w:noProof/>
            <w:webHidden/>
          </w:rPr>
          <w:t>52</w:t>
        </w:r>
        <w:r w:rsidR="005873F9">
          <w:rPr>
            <w:noProof/>
            <w:webHidden/>
          </w:rPr>
          <w:fldChar w:fldCharType="end"/>
        </w:r>
      </w:hyperlink>
    </w:p>
    <w:p w14:paraId="52BCCE59" w14:textId="78E70BF2" w:rsidR="005873F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7237608" w:history="1">
        <w:r w:rsidR="005873F9" w:rsidRPr="00906F4E">
          <w:rPr>
            <w:rStyle w:val="Hyperlink"/>
            <w:noProof/>
            <w:lang w:eastAsia="ar-SA"/>
          </w:rPr>
          <w:t>6.1.1.2</w:t>
        </w:r>
        <w:r w:rsidR="005873F9">
          <w:rPr>
            <w:rFonts w:asciiTheme="minorHAnsi" w:eastAsiaTheme="minorEastAsia" w:hAnsiTheme="minorHAnsi" w:cstheme="minorBidi"/>
            <w:noProof/>
            <w:sz w:val="22"/>
            <w:szCs w:val="22"/>
          </w:rPr>
          <w:tab/>
        </w:r>
        <w:r w:rsidR="005873F9" w:rsidRPr="00906F4E">
          <w:rPr>
            <w:rStyle w:val="Hyperlink"/>
            <w:noProof/>
            <w:lang w:eastAsia="ar-SA"/>
          </w:rPr>
          <w:t>Subscriber Key Pair Generation</w:t>
        </w:r>
        <w:r w:rsidR="005873F9">
          <w:rPr>
            <w:noProof/>
            <w:webHidden/>
          </w:rPr>
          <w:tab/>
        </w:r>
        <w:r w:rsidR="005873F9">
          <w:rPr>
            <w:noProof/>
            <w:webHidden/>
          </w:rPr>
          <w:fldChar w:fldCharType="begin"/>
        </w:r>
        <w:r w:rsidR="005873F9">
          <w:rPr>
            <w:noProof/>
            <w:webHidden/>
          </w:rPr>
          <w:instrText xml:space="preserve"> PAGEREF _Toc37237608 \h </w:instrText>
        </w:r>
        <w:r w:rsidR="005873F9">
          <w:rPr>
            <w:noProof/>
            <w:webHidden/>
          </w:rPr>
        </w:r>
        <w:r w:rsidR="005873F9">
          <w:rPr>
            <w:noProof/>
            <w:webHidden/>
          </w:rPr>
          <w:fldChar w:fldCharType="separate"/>
        </w:r>
        <w:r w:rsidR="00980061">
          <w:rPr>
            <w:noProof/>
            <w:webHidden/>
          </w:rPr>
          <w:t>52</w:t>
        </w:r>
        <w:r w:rsidR="005873F9">
          <w:rPr>
            <w:noProof/>
            <w:webHidden/>
          </w:rPr>
          <w:fldChar w:fldCharType="end"/>
        </w:r>
      </w:hyperlink>
    </w:p>
    <w:p w14:paraId="30451575" w14:textId="0006198D" w:rsidR="005873F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7237609" w:history="1">
        <w:r w:rsidR="005873F9" w:rsidRPr="00906F4E">
          <w:rPr>
            <w:rStyle w:val="Hyperlink"/>
            <w:noProof/>
            <w:lang w:eastAsia="ar-SA"/>
          </w:rPr>
          <w:t>6.1.1.3</w:t>
        </w:r>
        <w:r w:rsidR="005873F9">
          <w:rPr>
            <w:rFonts w:asciiTheme="minorHAnsi" w:eastAsiaTheme="minorEastAsia" w:hAnsiTheme="minorHAnsi" w:cstheme="minorBidi"/>
            <w:noProof/>
            <w:sz w:val="22"/>
            <w:szCs w:val="22"/>
          </w:rPr>
          <w:tab/>
        </w:r>
        <w:r w:rsidR="005873F9" w:rsidRPr="00906F4E">
          <w:rPr>
            <w:rStyle w:val="Hyperlink"/>
            <w:noProof/>
            <w:lang w:eastAsia="ar-SA"/>
          </w:rPr>
          <w:t>CSS Key Pair Generation</w:t>
        </w:r>
        <w:r w:rsidR="005873F9">
          <w:rPr>
            <w:noProof/>
            <w:webHidden/>
          </w:rPr>
          <w:tab/>
        </w:r>
        <w:r w:rsidR="005873F9">
          <w:rPr>
            <w:noProof/>
            <w:webHidden/>
          </w:rPr>
          <w:fldChar w:fldCharType="begin"/>
        </w:r>
        <w:r w:rsidR="005873F9">
          <w:rPr>
            <w:noProof/>
            <w:webHidden/>
          </w:rPr>
          <w:instrText xml:space="preserve"> PAGEREF _Toc37237609 \h </w:instrText>
        </w:r>
        <w:r w:rsidR="005873F9">
          <w:rPr>
            <w:noProof/>
            <w:webHidden/>
          </w:rPr>
        </w:r>
        <w:r w:rsidR="005873F9">
          <w:rPr>
            <w:noProof/>
            <w:webHidden/>
          </w:rPr>
          <w:fldChar w:fldCharType="separate"/>
        </w:r>
        <w:r w:rsidR="00980061">
          <w:rPr>
            <w:noProof/>
            <w:webHidden/>
          </w:rPr>
          <w:t>53</w:t>
        </w:r>
        <w:r w:rsidR="005873F9">
          <w:rPr>
            <w:noProof/>
            <w:webHidden/>
          </w:rPr>
          <w:fldChar w:fldCharType="end"/>
        </w:r>
      </w:hyperlink>
    </w:p>
    <w:p w14:paraId="6554FD46" w14:textId="27B26F01" w:rsidR="005873F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7237610" w:history="1">
        <w:r w:rsidR="005873F9" w:rsidRPr="00906F4E">
          <w:rPr>
            <w:rStyle w:val="Hyperlink"/>
            <w:noProof/>
          </w:rPr>
          <w:t>6.1.1.4</w:t>
        </w:r>
        <w:r w:rsidR="005873F9">
          <w:rPr>
            <w:rFonts w:asciiTheme="minorHAnsi" w:eastAsiaTheme="minorEastAsia" w:hAnsiTheme="minorHAnsi" w:cstheme="minorBidi"/>
            <w:noProof/>
            <w:sz w:val="22"/>
            <w:szCs w:val="22"/>
          </w:rPr>
          <w:tab/>
        </w:r>
        <w:r w:rsidR="005873F9" w:rsidRPr="00906F4E">
          <w:rPr>
            <w:rStyle w:val="Hyperlink"/>
            <w:noProof/>
          </w:rPr>
          <w:t>PIV Content Signing Key Pair Generation</w:t>
        </w:r>
        <w:r w:rsidR="005873F9">
          <w:rPr>
            <w:noProof/>
            <w:webHidden/>
          </w:rPr>
          <w:tab/>
        </w:r>
        <w:r w:rsidR="005873F9">
          <w:rPr>
            <w:noProof/>
            <w:webHidden/>
          </w:rPr>
          <w:fldChar w:fldCharType="begin"/>
        </w:r>
        <w:r w:rsidR="005873F9">
          <w:rPr>
            <w:noProof/>
            <w:webHidden/>
          </w:rPr>
          <w:instrText xml:space="preserve"> PAGEREF _Toc37237610 \h </w:instrText>
        </w:r>
        <w:r w:rsidR="005873F9">
          <w:rPr>
            <w:noProof/>
            <w:webHidden/>
          </w:rPr>
        </w:r>
        <w:r w:rsidR="005873F9">
          <w:rPr>
            <w:noProof/>
            <w:webHidden/>
          </w:rPr>
          <w:fldChar w:fldCharType="separate"/>
        </w:r>
        <w:r w:rsidR="00980061">
          <w:rPr>
            <w:noProof/>
            <w:webHidden/>
          </w:rPr>
          <w:t>53</w:t>
        </w:r>
        <w:r w:rsidR="005873F9">
          <w:rPr>
            <w:noProof/>
            <w:webHidden/>
          </w:rPr>
          <w:fldChar w:fldCharType="end"/>
        </w:r>
      </w:hyperlink>
    </w:p>
    <w:p w14:paraId="0885431F" w14:textId="1367AC33" w:rsidR="005873F9" w:rsidRDefault="00000000">
      <w:pPr>
        <w:pStyle w:val="TOC3"/>
        <w:rPr>
          <w:rFonts w:asciiTheme="minorHAnsi" w:eastAsiaTheme="minorEastAsia" w:hAnsiTheme="minorHAnsi" w:cstheme="minorBidi"/>
          <w:noProof/>
          <w:sz w:val="22"/>
          <w:szCs w:val="22"/>
        </w:rPr>
      </w:pPr>
      <w:hyperlink w:anchor="_Toc37237611" w:history="1">
        <w:r w:rsidR="005873F9" w:rsidRPr="00906F4E">
          <w:rPr>
            <w:rStyle w:val="Hyperlink"/>
            <w:noProof/>
            <w:lang w:eastAsia="ar-SA"/>
          </w:rPr>
          <w:t>6.1.2</w:t>
        </w:r>
        <w:r w:rsidR="005873F9">
          <w:rPr>
            <w:rFonts w:asciiTheme="minorHAnsi" w:eastAsiaTheme="minorEastAsia" w:hAnsiTheme="minorHAnsi" w:cstheme="minorBidi"/>
            <w:noProof/>
            <w:sz w:val="22"/>
            <w:szCs w:val="22"/>
          </w:rPr>
          <w:tab/>
        </w:r>
        <w:r w:rsidR="005873F9" w:rsidRPr="00906F4E">
          <w:rPr>
            <w:rStyle w:val="Hyperlink"/>
            <w:noProof/>
            <w:lang w:eastAsia="ar-SA"/>
          </w:rPr>
          <w:t>Private Key Delivery to Subscriber</w:t>
        </w:r>
        <w:r w:rsidR="005873F9">
          <w:rPr>
            <w:noProof/>
            <w:webHidden/>
          </w:rPr>
          <w:tab/>
        </w:r>
        <w:r w:rsidR="005873F9">
          <w:rPr>
            <w:noProof/>
            <w:webHidden/>
          </w:rPr>
          <w:fldChar w:fldCharType="begin"/>
        </w:r>
        <w:r w:rsidR="005873F9">
          <w:rPr>
            <w:noProof/>
            <w:webHidden/>
          </w:rPr>
          <w:instrText xml:space="preserve"> PAGEREF _Toc37237611 \h </w:instrText>
        </w:r>
        <w:r w:rsidR="005873F9">
          <w:rPr>
            <w:noProof/>
            <w:webHidden/>
          </w:rPr>
        </w:r>
        <w:r w:rsidR="005873F9">
          <w:rPr>
            <w:noProof/>
            <w:webHidden/>
          </w:rPr>
          <w:fldChar w:fldCharType="separate"/>
        </w:r>
        <w:r w:rsidR="00980061">
          <w:rPr>
            <w:noProof/>
            <w:webHidden/>
          </w:rPr>
          <w:t>53</w:t>
        </w:r>
        <w:r w:rsidR="005873F9">
          <w:rPr>
            <w:noProof/>
            <w:webHidden/>
          </w:rPr>
          <w:fldChar w:fldCharType="end"/>
        </w:r>
      </w:hyperlink>
    </w:p>
    <w:p w14:paraId="7B6CA3D2" w14:textId="0F958B0A" w:rsidR="005873F9" w:rsidRDefault="00000000">
      <w:pPr>
        <w:pStyle w:val="TOC3"/>
        <w:rPr>
          <w:rFonts w:asciiTheme="minorHAnsi" w:eastAsiaTheme="minorEastAsia" w:hAnsiTheme="minorHAnsi" w:cstheme="minorBidi"/>
          <w:noProof/>
          <w:sz w:val="22"/>
          <w:szCs w:val="22"/>
        </w:rPr>
      </w:pPr>
      <w:hyperlink w:anchor="_Toc37237612" w:history="1">
        <w:r w:rsidR="005873F9" w:rsidRPr="00906F4E">
          <w:rPr>
            <w:rStyle w:val="Hyperlink"/>
            <w:noProof/>
            <w:lang w:eastAsia="ar-SA"/>
          </w:rPr>
          <w:t>6.1.3</w:t>
        </w:r>
        <w:r w:rsidR="005873F9">
          <w:rPr>
            <w:rFonts w:asciiTheme="minorHAnsi" w:eastAsiaTheme="minorEastAsia" w:hAnsiTheme="minorHAnsi" w:cstheme="minorBidi"/>
            <w:noProof/>
            <w:sz w:val="22"/>
            <w:szCs w:val="22"/>
          </w:rPr>
          <w:tab/>
        </w:r>
        <w:r w:rsidR="005873F9" w:rsidRPr="00906F4E">
          <w:rPr>
            <w:rStyle w:val="Hyperlink"/>
            <w:noProof/>
            <w:lang w:eastAsia="ar-SA"/>
          </w:rPr>
          <w:t>Public Key Delivery to Certificate Issuer</w:t>
        </w:r>
        <w:r w:rsidR="005873F9">
          <w:rPr>
            <w:noProof/>
            <w:webHidden/>
          </w:rPr>
          <w:tab/>
        </w:r>
        <w:r w:rsidR="005873F9">
          <w:rPr>
            <w:noProof/>
            <w:webHidden/>
          </w:rPr>
          <w:fldChar w:fldCharType="begin"/>
        </w:r>
        <w:r w:rsidR="005873F9">
          <w:rPr>
            <w:noProof/>
            <w:webHidden/>
          </w:rPr>
          <w:instrText xml:space="preserve"> PAGEREF _Toc37237612 \h </w:instrText>
        </w:r>
        <w:r w:rsidR="005873F9">
          <w:rPr>
            <w:noProof/>
            <w:webHidden/>
          </w:rPr>
        </w:r>
        <w:r w:rsidR="005873F9">
          <w:rPr>
            <w:noProof/>
            <w:webHidden/>
          </w:rPr>
          <w:fldChar w:fldCharType="separate"/>
        </w:r>
        <w:r w:rsidR="00980061">
          <w:rPr>
            <w:noProof/>
            <w:webHidden/>
          </w:rPr>
          <w:t>54</w:t>
        </w:r>
        <w:r w:rsidR="005873F9">
          <w:rPr>
            <w:noProof/>
            <w:webHidden/>
          </w:rPr>
          <w:fldChar w:fldCharType="end"/>
        </w:r>
      </w:hyperlink>
    </w:p>
    <w:p w14:paraId="11D5ABE6" w14:textId="6669D019" w:rsidR="005873F9" w:rsidRDefault="00000000">
      <w:pPr>
        <w:pStyle w:val="TOC3"/>
        <w:rPr>
          <w:rFonts w:asciiTheme="minorHAnsi" w:eastAsiaTheme="minorEastAsia" w:hAnsiTheme="minorHAnsi" w:cstheme="minorBidi"/>
          <w:noProof/>
          <w:sz w:val="22"/>
          <w:szCs w:val="22"/>
        </w:rPr>
      </w:pPr>
      <w:hyperlink w:anchor="_Toc37237613" w:history="1">
        <w:r w:rsidR="005873F9" w:rsidRPr="00906F4E">
          <w:rPr>
            <w:rStyle w:val="Hyperlink"/>
            <w:noProof/>
            <w:lang w:eastAsia="ar-SA"/>
          </w:rPr>
          <w:t>6.1.4</w:t>
        </w:r>
        <w:r w:rsidR="005873F9">
          <w:rPr>
            <w:rFonts w:asciiTheme="minorHAnsi" w:eastAsiaTheme="minorEastAsia" w:hAnsiTheme="minorHAnsi" w:cstheme="minorBidi"/>
            <w:noProof/>
            <w:sz w:val="22"/>
            <w:szCs w:val="22"/>
          </w:rPr>
          <w:tab/>
        </w:r>
        <w:r w:rsidR="005873F9" w:rsidRPr="00906F4E">
          <w:rPr>
            <w:rStyle w:val="Hyperlink"/>
            <w:noProof/>
            <w:lang w:eastAsia="ar-SA"/>
          </w:rPr>
          <w:t>CA Public Key Delivery to Relying Parties</w:t>
        </w:r>
        <w:r w:rsidR="005873F9">
          <w:rPr>
            <w:noProof/>
            <w:webHidden/>
          </w:rPr>
          <w:tab/>
        </w:r>
        <w:r w:rsidR="005873F9">
          <w:rPr>
            <w:noProof/>
            <w:webHidden/>
          </w:rPr>
          <w:fldChar w:fldCharType="begin"/>
        </w:r>
        <w:r w:rsidR="005873F9">
          <w:rPr>
            <w:noProof/>
            <w:webHidden/>
          </w:rPr>
          <w:instrText xml:space="preserve"> PAGEREF _Toc37237613 \h </w:instrText>
        </w:r>
        <w:r w:rsidR="005873F9">
          <w:rPr>
            <w:noProof/>
            <w:webHidden/>
          </w:rPr>
        </w:r>
        <w:r w:rsidR="005873F9">
          <w:rPr>
            <w:noProof/>
            <w:webHidden/>
          </w:rPr>
          <w:fldChar w:fldCharType="separate"/>
        </w:r>
        <w:r w:rsidR="00980061">
          <w:rPr>
            <w:noProof/>
            <w:webHidden/>
          </w:rPr>
          <w:t>54</w:t>
        </w:r>
        <w:r w:rsidR="005873F9">
          <w:rPr>
            <w:noProof/>
            <w:webHidden/>
          </w:rPr>
          <w:fldChar w:fldCharType="end"/>
        </w:r>
      </w:hyperlink>
    </w:p>
    <w:p w14:paraId="4D304CBA" w14:textId="2009A4C9" w:rsidR="005873F9" w:rsidRDefault="00000000">
      <w:pPr>
        <w:pStyle w:val="TOC3"/>
        <w:rPr>
          <w:rFonts w:asciiTheme="minorHAnsi" w:eastAsiaTheme="minorEastAsia" w:hAnsiTheme="minorHAnsi" w:cstheme="minorBidi"/>
          <w:noProof/>
          <w:sz w:val="22"/>
          <w:szCs w:val="22"/>
        </w:rPr>
      </w:pPr>
      <w:hyperlink w:anchor="_Toc37237614" w:history="1">
        <w:r w:rsidR="005873F9" w:rsidRPr="00906F4E">
          <w:rPr>
            <w:rStyle w:val="Hyperlink"/>
            <w:noProof/>
          </w:rPr>
          <w:t>6.1.5</w:t>
        </w:r>
        <w:r w:rsidR="005873F9">
          <w:rPr>
            <w:rFonts w:asciiTheme="minorHAnsi" w:eastAsiaTheme="minorEastAsia" w:hAnsiTheme="minorHAnsi" w:cstheme="minorBidi"/>
            <w:noProof/>
            <w:sz w:val="22"/>
            <w:szCs w:val="22"/>
          </w:rPr>
          <w:tab/>
        </w:r>
        <w:r w:rsidR="005873F9" w:rsidRPr="00906F4E">
          <w:rPr>
            <w:rStyle w:val="Hyperlink"/>
            <w:noProof/>
          </w:rPr>
          <w:t>Key Sizes</w:t>
        </w:r>
        <w:r w:rsidR="005873F9">
          <w:rPr>
            <w:noProof/>
            <w:webHidden/>
          </w:rPr>
          <w:tab/>
        </w:r>
        <w:r w:rsidR="005873F9">
          <w:rPr>
            <w:noProof/>
            <w:webHidden/>
          </w:rPr>
          <w:fldChar w:fldCharType="begin"/>
        </w:r>
        <w:r w:rsidR="005873F9">
          <w:rPr>
            <w:noProof/>
            <w:webHidden/>
          </w:rPr>
          <w:instrText xml:space="preserve"> PAGEREF _Toc37237614 \h </w:instrText>
        </w:r>
        <w:r w:rsidR="005873F9">
          <w:rPr>
            <w:noProof/>
            <w:webHidden/>
          </w:rPr>
        </w:r>
        <w:r w:rsidR="005873F9">
          <w:rPr>
            <w:noProof/>
            <w:webHidden/>
          </w:rPr>
          <w:fldChar w:fldCharType="separate"/>
        </w:r>
        <w:r w:rsidR="00980061">
          <w:rPr>
            <w:noProof/>
            <w:webHidden/>
          </w:rPr>
          <w:t>55</w:t>
        </w:r>
        <w:r w:rsidR="005873F9">
          <w:rPr>
            <w:noProof/>
            <w:webHidden/>
          </w:rPr>
          <w:fldChar w:fldCharType="end"/>
        </w:r>
      </w:hyperlink>
    </w:p>
    <w:p w14:paraId="50FC61EC" w14:textId="797C8568" w:rsidR="005873F9" w:rsidRDefault="00000000">
      <w:pPr>
        <w:pStyle w:val="TOC3"/>
        <w:rPr>
          <w:rFonts w:asciiTheme="minorHAnsi" w:eastAsiaTheme="minorEastAsia" w:hAnsiTheme="minorHAnsi" w:cstheme="minorBidi"/>
          <w:noProof/>
          <w:sz w:val="22"/>
          <w:szCs w:val="22"/>
        </w:rPr>
      </w:pPr>
      <w:hyperlink w:anchor="_Toc37237615" w:history="1">
        <w:r w:rsidR="005873F9" w:rsidRPr="00906F4E">
          <w:rPr>
            <w:rStyle w:val="Hyperlink"/>
            <w:noProof/>
          </w:rPr>
          <w:t>6.1.6</w:t>
        </w:r>
        <w:r w:rsidR="005873F9">
          <w:rPr>
            <w:rFonts w:asciiTheme="minorHAnsi" w:eastAsiaTheme="minorEastAsia" w:hAnsiTheme="minorHAnsi" w:cstheme="minorBidi"/>
            <w:noProof/>
            <w:sz w:val="22"/>
            <w:szCs w:val="22"/>
          </w:rPr>
          <w:tab/>
        </w:r>
        <w:r w:rsidR="005873F9" w:rsidRPr="00906F4E">
          <w:rPr>
            <w:rStyle w:val="Hyperlink"/>
            <w:noProof/>
          </w:rPr>
          <w:t>Public Key Parameters Generation and Quality Checking</w:t>
        </w:r>
        <w:r w:rsidR="005873F9">
          <w:rPr>
            <w:noProof/>
            <w:webHidden/>
          </w:rPr>
          <w:tab/>
        </w:r>
        <w:r w:rsidR="005873F9">
          <w:rPr>
            <w:noProof/>
            <w:webHidden/>
          </w:rPr>
          <w:fldChar w:fldCharType="begin"/>
        </w:r>
        <w:r w:rsidR="005873F9">
          <w:rPr>
            <w:noProof/>
            <w:webHidden/>
          </w:rPr>
          <w:instrText xml:space="preserve"> PAGEREF _Toc37237615 \h </w:instrText>
        </w:r>
        <w:r w:rsidR="005873F9">
          <w:rPr>
            <w:noProof/>
            <w:webHidden/>
          </w:rPr>
        </w:r>
        <w:r w:rsidR="005873F9">
          <w:rPr>
            <w:noProof/>
            <w:webHidden/>
          </w:rPr>
          <w:fldChar w:fldCharType="separate"/>
        </w:r>
        <w:r w:rsidR="00980061">
          <w:rPr>
            <w:noProof/>
            <w:webHidden/>
          </w:rPr>
          <w:t>56</w:t>
        </w:r>
        <w:r w:rsidR="005873F9">
          <w:rPr>
            <w:noProof/>
            <w:webHidden/>
          </w:rPr>
          <w:fldChar w:fldCharType="end"/>
        </w:r>
      </w:hyperlink>
    </w:p>
    <w:p w14:paraId="7D457937" w14:textId="3B49CA18" w:rsidR="005873F9" w:rsidRDefault="00000000">
      <w:pPr>
        <w:pStyle w:val="TOC3"/>
        <w:rPr>
          <w:rFonts w:asciiTheme="minorHAnsi" w:eastAsiaTheme="minorEastAsia" w:hAnsiTheme="minorHAnsi" w:cstheme="minorBidi"/>
          <w:noProof/>
          <w:sz w:val="22"/>
          <w:szCs w:val="22"/>
        </w:rPr>
      </w:pPr>
      <w:hyperlink w:anchor="_Toc37237616" w:history="1">
        <w:r w:rsidR="005873F9" w:rsidRPr="00906F4E">
          <w:rPr>
            <w:rStyle w:val="Hyperlink"/>
            <w:noProof/>
          </w:rPr>
          <w:t>6.1.7</w:t>
        </w:r>
        <w:r w:rsidR="005873F9">
          <w:rPr>
            <w:rFonts w:asciiTheme="minorHAnsi" w:eastAsiaTheme="minorEastAsia" w:hAnsiTheme="minorHAnsi" w:cstheme="minorBidi"/>
            <w:noProof/>
            <w:sz w:val="22"/>
            <w:szCs w:val="22"/>
          </w:rPr>
          <w:tab/>
        </w:r>
        <w:r w:rsidR="005873F9" w:rsidRPr="00906F4E">
          <w:rPr>
            <w:rStyle w:val="Hyperlink"/>
            <w:noProof/>
          </w:rPr>
          <w:t>Key Usage Purposes (as per X.509 v3 Key Usage Field)</w:t>
        </w:r>
        <w:r w:rsidR="005873F9">
          <w:rPr>
            <w:noProof/>
            <w:webHidden/>
          </w:rPr>
          <w:tab/>
        </w:r>
        <w:r w:rsidR="005873F9">
          <w:rPr>
            <w:noProof/>
            <w:webHidden/>
          </w:rPr>
          <w:fldChar w:fldCharType="begin"/>
        </w:r>
        <w:r w:rsidR="005873F9">
          <w:rPr>
            <w:noProof/>
            <w:webHidden/>
          </w:rPr>
          <w:instrText xml:space="preserve"> PAGEREF _Toc37237616 \h </w:instrText>
        </w:r>
        <w:r w:rsidR="005873F9">
          <w:rPr>
            <w:noProof/>
            <w:webHidden/>
          </w:rPr>
        </w:r>
        <w:r w:rsidR="005873F9">
          <w:rPr>
            <w:noProof/>
            <w:webHidden/>
          </w:rPr>
          <w:fldChar w:fldCharType="separate"/>
        </w:r>
        <w:r w:rsidR="00980061">
          <w:rPr>
            <w:noProof/>
            <w:webHidden/>
          </w:rPr>
          <w:t>56</w:t>
        </w:r>
        <w:r w:rsidR="005873F9">
          <w:rPr>
            <w:noProof/>
            <w:webHidden/>
          </w:rPr>
          <w:fldChar w:fldCharType="end"/>
        </w:r>
      </w:hyperlink>
    </w:p>
    <w:p w14:paraId="6D48350E" w14:textId="1AA10B96" w:rsidR="005873F9" w:rsidRDefault="00000000">
      <w:pPr>
        <w:pStyle w:val="TOC2"/>
        <w:rPr>
          <w:rFonts w:asciiTheme="minorHAnsi" w:eastAsiaTheme="minorEastAsia" w:hAnsiTheme="minorHAnsi" w:cstheme="minorBidi"/>
          <w:b w:val="0"/>
          <w:noProof/>
          <w:sz w:val="22"/>
          <w:szCs w:val="22"/>
        </w:rPr>
      </w:pPr>
      <w:hyperlink w:anchor="_Toc37237617" w:history="1">
        <w:r w:rsidR="005873F9" w:rsidRPr="00906F4E">
          <w:rPr>
            <w:rStyle w:val="Hyperlink"/>
            <w:noProof/>
            <w:lang w:eastAsia="ar-SA"/>
          </w:rPr>
          <w:t>6.2</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Private Key Protection and Cryptographic Module Engineering Controls</w:t>
        </w:r>
        <w:r w:rsidR="005873F9">
          <w:rPr>
            <w:noProof/>
            <w:webHidden/>
          </w:rPr>
          <w:tab/>
        </w:r>
        <w:r w:rsidR="005873F9">
          <w:rPr>
            <w:noProof/>
            <w:webHidden/>
          </w:rPr>
          <w:fldChar w:fldCharType="begin"/>
        </w:r>
        <w:r w:rsidR="005873F9">
          <w:rPr>
            <w:noProof/>
            <w:webHidden/>
          </w:rPr>
          <w:instrText xml:space="preserve"> PAGEREF _Toc37237617 \h </w:instrText>
        </w:r>
        <w:r w:rsidR="005873F9">
          <w:rPr>
            <w:noProof/>
            <w:webHidden/>
          </w:rPr>
        </w:r>
        <w:r w:rsidR="005873F9">
          <w:rPr>
            <w:noProof/>
            <w:webHidden/>
          </w:rPr>
          <w:fldChar w:fldCharType="separate"/>
        </w:r>
        <w:r w:rsidR="00980061">
          <w:rPr>
            <w:noProof/>
            <w:webHidden/>
          </w:rPr>
          <w:t>57</w:t>
        </w:r>
        <w:r w:rsidR="005873F9">
          <w:rPr>
            <w:noProof/>
            <w:webHidden/>
          </w:rPr>
          <w:fldChar w:fldCharType="end"/>
        </w:r>
      </w:hyperlink>
    </w:p>
    <w:p w14:paraId="06284084" w14:textId="33434BBD" w:rsidR="005873F9" w:rsidRDefault="00000000">
      <w:pPr>
        <w:pStyle w:val="TOC3"/>
        <w:rPr>
          <w:rFonts w:asciiTheme="minorHAnsi" w:eastAsiaTheme="minorEastAsia" w:hAnsiTheme="minorHAnsi" w:cstheme="minorBidi"/>
          <w:noProof/>
          <w:sz w:val="22"/>
          <w:szCs w:val="22"/>
        </w:rPr>
      </w:pPr>
      <w:hyperlink w:anchor="_Toc37237618" w:history="1">
        <w:r w:rsidR="005873F9" w:rsidRPr="00906F4E">
          <w:rPr>
            <w:rStyle w:val="Hyperlink"/>
            <w:noProof/>
            <w:lang w:eastAsia="ar-SA"/>
          </w:rPr>
          <w:t>6.2.1</w:t>
        </w:r>
        <w:r w:rsidR="005873F9">
          <w:rPr>
            <w:rFonts w:asciiTheme="minorHAnsi" w:eastAsiaTheme="minorEastAsia" w:hAnsiTheme="minorHAnsi" w:cstheme="minorBidi"/>
            <w:noProof/>
            <w:sz w:val="22"/>
            <w:szCs w:val="22"/>
          </w:rPr>
          <w:tab/>
        </w:r>
        <w:r w:rsidR="005873F9" w:rsidRPr="00906F4E">
          <w:rPr>
            <w:rStyle w:val="Hyperlink"/>
            <w:noProof/>
            <w:lang w:eastAsia="ar-SA"/>
          </w:rPr>
          <w:t>Cryptographic Module Standards and Controls</w:t>
        </w:r>
        <w:r w:rsidR="005873F9">
          <w:rPr>
            <w:noProof/>
            <w:webHidden/>
          </w:rPr>
          <w:tab/>
        </w:r>
        <w:r w:rsidR="005873F9">
          <w:rPr>
            <w:noProof/>
            <w:webHidden/>
          </w:rPr>
          <w:fldChar w:fldCharType="begin"/>
        </w:r>
        <w:r w:rsidR="005873F9">
          <w:rPr>
            <w:noProof/>
            <w:webHidden/>
          </w:rPr>
          <w:instrText xml:space="preserve"> PAGEREF _Toc37237618 \h </w:instrText>
        </w:r>
        <w:r w:rsidR="005873F9">
          <w:rPr>
            <w:noProof/>
            <w:webHidden/>
          </w:rPr>
        </w:r>
        <w:r w:rsidR="005873F9">
          <w:rPr>
            <w:noProof/>
            <w:webHidden/>
          </w:rPr>
          <w:fldChar w:fldCharType="separate"/>
        </w:r>
        <w:r w:rsidR="00980061">
          <w:rPr>
            <w:noProof/>
            <w:webHidden/>
          </w:rPr>
          <w:t>57</w:t>
        </w:r>
        <w:r w:rsidR="005873F9">
          <w:rPr>
            <w:noProof/>
            <w:webHidden/>
          </w:rPr>
          <w:fldChar w:fldCharType="end"/>
        </w:r>
      </w:hyperlink>
    </w:p>
    <w:p w14:paraId="513FC71E" w14:textId="78CEFF4C" w:rsidR="005873F9" w:rsidRDefault="00000000">
      <w:pPr>
        <w:pStyle w:val="TOC3"/>
        <w:rPr>
          <w:rFonts w:asciiTheme="minorHAnsi" w:eastAsiaTheme="minorEastAsia" w:hAnsiTheme="minorHAnsi" w:cstheme="minorBidi"/>
          <w:noProof/>
          <w:sz w:val="22"/>
          <w:szCs w:val="22"/>
        </w:rPr>
      </w:pPr>
      <w:hyperlink w:anchor="_Toc37237619" w:history="1">
        <w:r w:rsidR="005873F9" w:rsidRPr="00906F4E">
          <w:rPr>
            <w:rStyle w:val="Hyperlink"/>
            <w:noProof/>
            <w:lang w:eastAsia="ar-SA"/>
          </w:rPr>
          <w:t>6.2.2</w:t>
        </w:r>
        <w:r w:rsidR="005873F9">
          <w:rPr>
            <w:rFonts w:asciiTheme="minorHAnsi" w:eastAsiaTheme="minorEastAsia" w:hAnsiTheme="minorHAnsi" w:cstheme="minorBidi"/>
            <w:noProof/>
            <w:sz w:val="22"/>
            <w:szCs w:val="22"/>
          </w:rPr>
          <w:tab/>
        </w:r>
        <w:r w:rsidR="005873F9" w:rsidRPr="00906F4E">
          <w:rPr>
            <w:rStyle w:val="Hyperlink"/>
            <w:noProof/>
            <w:lang w:eastAsia="ar-SA"/>
          </w:rPr>
          <w:t>Private Key (n out of m) Multi-Person Control</w:t>
        </w:r>
        <w:r w:rsidR="005873F9">
          <w:rPr>
            <w:noProof/>
            <w:webHidden/>
          </w:rPr>
          <w:tab/>
        </w:r>
        <w:r w:rsidR="005873F9">
          <w:rPr>
            <w:noProof/>
            <w:webHidden/>
          </w:rPr>
          <w:fldChar w:fldCharType="begin"/>
        </w:r>
        <w:r w:rsidR="005873F9">
          <w:rPr>
            <w:noProof/>
            <w:webHidden/>
          </w:rPr>
          <w:instrText xml:space="preserve"> PAGEREF _Toc37237619 \h </w:instrText>
        </w:r>
        <w:r w:rsidR="005873F9">
          <w:rPr>
            <w:noProof/>
            <w:webHidden/>
          </w:rPr>
        </w:r>
        <w:r w:rsidR="005873F9">
          <w:rPr>
            <w:noProof/>
            <w:webHidden/>
          </w:rPr>
          <w:fldChar w:fldCharType="separate"/>
        </w:r>
        <w:r w:rsidR="00980061">
          <w:rPr>
            <w:noProof/>
            <w:webHidden/>
          </w:rPr>
          <w:t>58</w:t>
        </w:r>
        <w:r w:rsidR="005873F9">
          <w:rPr>
            <w:noProof/>
            <w:webHidden/>
          </w:rPr>
          <w:fldChar w:fldCharType="end"/>
        </w:r>
      </w:hyperlink>
    </w:p>
    <w:p w14:paraId="16C6A876" w14:textId="001004E7" w:rsidR="005873F9" w:rsidRDefault="00000000">
      <w:pPr>
        <w:pStyle w:val="TOC3"/>
        <w:rPr>
          <w:rFonts w:asciiTheme="minorHAnsi" w:eastAsiaTheme="minorEastAsia" w:hAnsiTheme="minorHAnsi" w:cstheme="minorBidi"/>
          <w:noProof/>
          <w:sz w:val="22"/>
          <w:szCs w:val="22"/>
        </w:rPr>
      </w:pPr>
      <w:hyperlink w:anchor="_Toc37237620" w:history="1">
        <w:r w:rsidR="005873F9" w:rsidRPr="00906F4E">
          <w:rPr>
            <w:rStyle w:val="Hyperlink"/>
            <w:noProof/>
          </w:rPr>
          <w:t>6.2.3</w:t>
        </w:r>
        <w:r w:rsidR="005873F9">
          <w:rPr>
            <w:rFonts w:asciiTheme="minorHAnsi" w:eastAsiaTheme="minorEastAsia" w:hAnsiTheme="minorHAnsi" w:cstheme="minorBidi"/>
            <w:noProof/>
            <w:sz w:val="22"/>
            <w:szCs w:val="22"/>
          </w:rPr>
          <w:tab/>
        </w:r>
        <w:r w:rsidR="005873F9" w:rsidRPr="00906F4E">
          <w:rPr>
            <w:rStyle w:val="Hyperlink"/>
            <w:noProof/>
            <w:lang w:eastAsia="ar-SA"/>
          </w:rPr>
          <w:t>Private Key Escrow</w:t>
        </w:r>
        <w:r w:rsidR="005873F9">
          <w:rPr>
            <w:noProof/>
            <w:webHidden/>
          </w:rPr>
          <w:tab/>
        </w:r>
        <w:r w:rsidR="005873F9">
          <w:rPr>
            <w:noProof/>
            <w:webHidden/>
          </w:rPr>
          <w:fldChar w:fldCharType="begin"/>
        </w:r>
        <w:r w:rsidR="005873F9">
          <w:rPr>
            <w:noProof/>
            <w:webHidden/>
          </w:rPr>
          <w:instrText xml:space="preserve"> PAGEREF _Toc37237620 \h </w:instrText>
        </w:r>
        <w:r w:rsidR="005873F9">
          <w:rPr>
            <w:noProof/>
            <w:webHidden/>
          </w:rPr>
        </w:r>
        <w:r w:rsidR="005873F9">
          <w:rPr>
            <w:noProof/>
            <w:webHidden/>
          </w:rPr>
          <w:fldChar w:fldCharType="separate"/>
        </w:r>
        <w:r w:rsidR="00980061">
          <w:rPr>
            <w:noProof/>
            <w:webHidden/>
          </w:rPr>
          <w:t>59</w:t>
        </w:r>
        <w:r w:rsidR="005873F9">
          <w:rPr>
            <w:noProof/>
            <w:webHidden/>
          </w:rPr>
          <w:fldChar w:fldCharType="end"/>
        </w:r>
      </w:hyperlink>
    </w:p>
    <w:p w14:paraId="5E39732F" w14:textId="5B443799" w:rsidR="005873F9" w:rsidRDefault="00000000">
      <w:pPr>
        <w:pStyle w:val="TOC3"/>
        <w:rPr>
          <w:rFonts w:asciiTheme="minorHAnsi" w:eastAsiaTheme="minorEastAsia" w:hAnsiTheme="minorHAnsi" w:cstheme="minorBidi"/>
          <w:noProof/>
          <w:sz w:val="22"/>
          <w:szCs w:val="22"/>
        </w:rPr>
      </w:pPr>
      <w:hyperlink w:anchor="_Toc37237621" w:history="1">
        <w:r w:rsidR="005873F9" w:rsidRPr="00906F4E">
          <w:rPr>
            <w:rStyle w:val="Hyperlink"/>
            <w:noProof/>
            <w:lang w:eastAsia="ar-SA"/>
          </w:rPr>
          <w:t>6.2.4</w:t>
        </w:r>
        <w:r w:rsidR="005873F9">
          <w:rPr>
            <w:rFonts w:asciiTheme="minorHAnsi" w:eastAsiaTheme="minorEastAsia" w:hAnsiTheme="minorHAnsi" w:cstheme="minorBidi"/>
            <w:noProof/>
            <w:sz w:val="22"/>
            <w:szCs w:val="22"/>
          </w:rPr>
          <w:tab/>
        </w:r>
        <w:r w:rsidR="005873F9" w:rsidRPr="00906F4E">
          <w:rPr>
            <w:rStyle w:val="Hyperlink"/>
            <w:noProof/>
            <w:lang w:eastAsia="ar-SA"/>
          </w:rPr>
          <w:t>Private Key Backup</w:t>
        </w:r>
        <w:r w:rsidR="005873F9">
          <w:rPr>
            <w:noProof/>
            <w:webHidden/>
          </w:rPr>
          <w:tab/>
        </w:r>
        <w:r w:rsidR="005873F9">
          <w:rPr>
            <w:noProof/>
            <w:webHidden/>
          </w:rPr>
          <w:fldChar w:fldCharType="begin"/>
        </w:r>
        <w:r w:rsidR="005873F9">
          <w:rPr>
            <w:noProof/>
            <w:webHidden/>
          </w:rPr>
          <w:instrText xml:space="preserve"> PAGEREF _Toc37237621 \h </w:instrText>
        </w:r>
        <w:r w:rsidR="005873F9">
          <w:rPr>
            <w:noProof/>
            <w:webHidden/>
          </w:rPr>
        </w:r>
        <w:r w:rsidR="005873F9">
          <w:rPr>
            <w:noProof/>
            <w:webHidden/>
          </w:rPr>
          <w:fldChar w:fldCharType="separate"/>
        </w:r>
        <w:r w:rsidR="00980061">
          <w:rPr>
            <w:noProof/>
            <w:webHidden/>
          </w:rPr>
          <w:t>59</w:t>
        </w:r>
        <w:r w:rsidR="005873F9">
          <w:rPr>
            <w:noProof/>
            <w:webHidden/>
          </w:rPr>
          <w:fldChar w:fldCharType="end"/>
        </w:r>
      </w:hyperlink>
    </w:p>
    <w:p w14:paraId="5D04B461" w14:textId="57A2A6EE" w:rsidR="005873F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7237622" w:history="1">
        <w:r w:rsidR="005873F9" w:rsidRPr="00906F4E">
          <w:rPr>
            <w:rStyle w:val="Hyperlink"/>
            <w:noProof/>
            <w:lang w:eastAsia="ar-SA"/>
          </w:rPr>
          <w:t>6.2.4.1</w:t>
        </w:r>
        <w:r w:rsidR="005873F9">
          <w:rPr>
            <w:rFonts w:asciiTheme="minorHAnsi" w:eastAsiaTheme="minorEastAsia" w:hAnsiTheme="minorHAnsi" w:cstheme="minorBidi"/>
            <w:noProof/>
            <w:sz w:val="22"/>
            <w:szCs w:val="22"/>
          </w:rPr>
          <w:tab/>
        </w:r>
        <w:r w:rsidR="005873F9" w:rsidRPr="00906F4E">
          <w:rPr>
            <w:rStyle w:val="Hyperlink"/>
            <w:noProof/>
            <w:lang w:eastAsia="ar-SA"/>
          </w:rPr>
          <w:t>Backup of CA Private Signature Key</w:t>
        </w:r>
        <w:r w:rsidR="005873F9">
          <w:rPr>
            <w:noProof/>
            <w:webHidden/>
          </w:rPr>
          <w:tab/>
        </w:r>
        <w:r w:rsidR="005873F9">
          <w:rPr>
            <w:noProof/>
            <w:webHidden/>
          </w:rPr>
          <w:fldChar w:fldCharType="begin"/>
        </w:r>
        <w:r w:rsidR="005873F9">
          <w:rPr>
            <w:noProof/>
            <w:webHidden/>
          </w:rPr>
          <w:instrText xml:space="preserve"> PAGEREF _Toc37237622 \h </w:instrText>
        </w:r>
        <w:r w:rsidR="005873F9">
          <w:rPr>
            <w:noProof/>
            <w:webHidden/>
          </w:rPr>
        </w:r>
        <w:r w:rsidR="005873F9">
          <w:rPr>
            <w:noProof/>
            <w:webHidden/>
          </w:rPr>
          <w:fldChar w:fldCharType="separate"/>
        </w:r>
        <w:r w:rsidR="00980061">
          <w:rPr>
            <w:noProof/>
            <w:webHidden/>
          </w:rPr>
          <w:t>59</w:t>
        </w:r>
        <w:r w:rsidR="005873F9">
          <w:rPr>
            <w:noProof/>
            <w:webHidden/>
          </w:rPr>
          <w:fldChar w:fldCharType="end"/>
        </w:r>
      </w:hyperlink>
    </w:p>
    <w:p w14:paraId="1888D312" w14:textId="6D813AE8" w:rsidR="005873F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7237623" w:history="1">
        <w:r w:rsidR="005873F9" w:rsidRPr="00906F4E">
          <w:rPr>
            <w:rStyle w:val="Hyperlink"/>
            <w:noProof/>
            <w:lang w:eastAsia="ar-SA"/>
          </w:rPr>
          <w:t>6.2.4.2</w:t>
        </w:r>
        <w:r w:rsidR="005873F9">
          <w:rPr>
            <w:rFonts w:asciiTheme="minorHAnsi" w:eastAsiaTheme="minorEastAsia" w:hAnsiTheme="minorHAnsi" w:cstheme="minorBidi"/>
            <w:noProof/>
            <w:sz w:val="22"/>
            <w:szCs w:val="22"/>
          </w:rPr>
          <w:tab/>
        </w:r>
        <w:r w:rsidR="005873F9" w:rsidRPr="00906F4E">
          <w:rPr>
            <w:rStyle w:val="Hyperlink"/>
            <w:noProof/>
            <w:lang w:eastAsia="ar-SA"/>
          </w:rPr>
          <w:t>Backup of Subscriber Private Signature Key</w:t>
        </w:r>
        <w:r w:rsidR="005873F9">
          <w:rPr>
            <w:noProof/>
            <w:webHidden/>
          </w:rPr>
          <w:tab/>
        </w:r>
        <w:r w:rsidR="005873F9">
          <w:rPr>
            <w:noProof/>
            <w:webHidden/>
          </w:rPr>
          <w:fldChar w:fldCharType="begin"/>
        </w:r>
        <w:r w:rsidR="005873F9">
          <w:rPr>
            <w:noProof/>
            <w:webHidden/>
          </w:rPr>
          <w:instrText xml:space="preserve"> PAGEREF _Toc37237623 \h </w:instrText>
        </w:r>
        <w:r w:rsidR="005873F9">
          <w:rPr>
            <w:noProof/>
            <w:webHidden/>
          </w:rPr>
        </w:r>
        <w:r w:rsidR="005873F9">
          <w:rPr>
            <w:noProof/>
            <w:webHidden/>
          </w:rPr>
          <w:fldChar w:fldCharType="separate"/>
        </w:r>
        <w:r w:rsidR="00980061">
          <w:rPr>
            <w:noProof/>
            <w:webHidden/>
          </w:rPr>
          <w:t>59</w:t>
        </w:r>
        <w:r w:rsidR="005873F9">
          <w:rPr>
            <w:noProof/>
            <w:webHidden/>
          </w:rPr>
          <w:fldChar w:fldCharType="end"/>
        </w:r>
      </w:hyperlink>
    </w:p>
    <w:p w14:paraId="5416073F" w14:textId="3B447FEF" w:rsidR="005873F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7237624" w:history="1">
        <w:r w:rsidR="005873F9" w:rsidRPr="00906F4E">
          <w:rPr>
            <w:rStyle w:val="Hyperlink"/>
            <w:noProof/>
            <w:lang w:eastAsia="ar-SA"/>
          </w:rPr>
          <w:t>6.2.4.3</w:t>
        </w:r>
        <w:r w:rsidR="005873F9">
          <w:rPr>
            <w:rFonts w:asciiTheme="minorHAnsi" w:eastAsiaTheme="minorEastAsia" w:hAnsiTheme="minorHAnsi" w:cstheme="minorBidi"/>
            <w:noProof/>
            <w:sz w:val="22"/>
            <w:szCs w:val="22"/>
          </w:rPr>
          <w:tab/>
        </w:r>
        <w:r w:rsidR="005873F9" w:rsidRPr="00906F4E">
          <w:rPr>
            <w:rStyle w:val="Hyperlink"/>
            <w:noProof/>
            <w:lang w:eastAsia="ar-SA"/>
          </w:rPr>
          <w:t>Backup of Subscriber Private Key Management Key</w:t>
        </w:r>
        <w:r w:rsidR="005873F9">
          <w:rPr>
            <w:noProof/>
            <w:webHidden/>
          </w:rPr>
          <w:tab/>
        </w:r>
        <w:r w:rsidR="005873F9">
          <w:rPr>
            <w:noProof/>
            <w:webHidden/>
          </w:rPr>
          <w:fldChar w:fldCharType="begin"/>
        </w:r>
        <w:r w:rsidR="005873F9">
          <w:rPr>
            <w:noProof/>
            <w:webHidden/>
          </w:rPr>
          <w:instrText xml:space="preserve"> PAGEREF _Toc37237624 \h </w:instrText>
        </w:r>
        <w:r w:rsidR="005873F9">
          <w:rPr>
            <w:noProof/>
            <w:webHidden/>
          </w:rPr>
        </w:r>
        <w:r w:rsidR="005873F9">
          <w:rPr>
            <w:noProof/>
            <w:webHidden/>
          </w:rPr>
          <w:fldChar w:fldCharType="separate"/>
        </w:r>
        <w:r w:rsidR="00980061">
          <w:rPr>
            <w:noProof/>
            <w:webHidden/>
          </w:rPr>
          <w:t>59</w:t>
        </w:r>
        <w:r w:rsidR="005873F9">
          <w:rPr>
            <w:noProof/>
            <w:webHidden/>
          </w:rPr>
          <w:fldChar w:fldCharType="end"/>
        </w:r>
      </w:hyperlink>
    </w:p>
    <w:p w14:paraId="6C20CE15" w14:textId="10AEE387" w:rsidR="005873F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7237625" w:history="1">
        <w:r w:rsidR="005873F9" w:rsidRPr="00906F4E">
          <w:rPr>
            <w:rStyle w:val="Hyperlink"/>
            <w:noProof/>
            <w:lang w:eastAsia="ar-SA"/>
          </w:rPr>
          <w:t>6.2.4.4</w:t>
        </w:r>
        <w:r w:rsidR="005873F9">
          <w:rPr>
            <w:rFonts w:asciiTheme="minorHAnsi" w:eastAsiaTheme="minorEastAsia" w:hAnsiTheme="minorHAnsi" w:cstheme="minorBidi"/>
            <w:noProof/>
            <w:sz w:val="22"/>
            <w:szCs w:val="22"/>
          </w:rPr>
          <w:tab/>
        </w:r>
        <w:r w:rsidR="005873F9" w:rsidRPr="00906F4E">
          <w:rPr>
            <w:rStyle w:val="Hyperlink"/>
            <w:noProof/>
            <w:lang w:eastAsia="ar-SA"/>
          </w:rPr>
          <w:t>Backup of CSS Private Key</w:t>
        </w:r>
        <w:r w:rsidR="005873F9">
          <w:rPr>
            <w:noProof/>
            <w:webHidden/>
          </w:rPr>
          <w:tab/>
        </w:r>
        <w:r w:rsidR="005873F9">
          <w:rPr>
            <w:noProof/>
            <w:webHidden/>
          </w:rPr>
          <w:fldChar w:fldCharType="begin"/>
        </w:r>
        <w:r w:rsidR="005873F9">
          <w:rPr>
            <w:noProof/>
            <w:webHidden/>
          </w:rPr>
          <w:instrText xml:space="preserve"> PAGEREF _Toc37237625 \h </w:instrText>
        </w:r>
        <w:r w:rsidR="005873F9">
          <w:rPr>
            <w:noProof/>
            <w:webHidden/>
          </w:rPr>
        </w:r>
        <w:r w:rsidR="005873F9">
          <w:rPr>
            <w:noProof/>
            <w:webHidden/>
          </w:rPr>
          <w:fldChar w:fldCharType="separate"/>
        </w:r>
        <w:r w:rsidR="00980061">
          <w:rPr>
            <w:noProof/>
            <w:webHidden/>
          </w:rPr>
          <w:t>59</w:t>
        </w:r>
        <w:r w:rsidR="005873F9">
          <w:rPr>
            <w:noProof/>
            <w:webHidden/>
          </w:rPr>
          <w:fldChar w:fldCharType="end"/>
        </w:r>
      </w:hyperlink>
    </w:p>
    <w:p w14:paraId="418EDF6F" w14:textId="6EAE4156" w:rsidR="005873F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7237626" w:history="1">
        <w:r w:rsidR="005873F9" w:rsidRPr="00906F4E">
          <w:rPr>
            <w:rStyle w:val="Hyperlink"/>
            <w:noProof/>
            <w:lang w:eastAsia="ar-SA"/>
          </w:rPr>
          <w:t>6.2.4.5</w:t>
        </w:r>
        <w:r w:rsidR="005873F9">
          <w:rPr>
            <w:rFonts w:asciiTheme="minorHAnsi" w:eastAsiaTheme="minorEastAsia" w:hAnsiTheme="minorHAnsi" w:cstheme="minorBidi"/>
            <w:noProof/>
            <w:sz w:val="22"/>
            <w:szCs w:val="22"/>
          </w:rPr>
          <w:tab/>
        </w:r>
        <w:r w:rsidR="005873F9" w:rsidRPr="00906F4E">
          <w:rPr>
            <w:rStyle w:val="Hyperlink"/>
            <w:noProof/>
            <w:lang w:eastAsia="ar-SA"/>
          </w:rPr>
          <w:t>Backup of Device Private Keys</w:t>
        </w:r>
        <w:r w:rsidR="005873F9">
          <w:rPr>
            <w:noProof/>
            <w:webHidden/>
          </w:rPr>
          <w:tab/>
        </w:r>
        <w:r w:rsidR="005873F9">
          <w:rPr>
            <w:noProof/>
            <w:webHidden/>
          </w:rPr>
          <w:fldChar w:fldCharType="begin"/>
        </w:r>
        <w:r w:rsidR="005873F9">
          <w:rPr>
            <w:noProof/>
            <w:webHidden/>
          </w:rPr>
          <w:instrText xml:space="preserve"> PAGEREF _Toc37237626 \h </w:instrText>
        </w:r>
        <w:r w:rsidR="005873F9">
          <w:rPr>
            <w:noProof/>
            <w:webHidden/>
          </w:rPr>
        </w:r>
        <w:r w:rsidR="005873F9">
          <w:rPr>
            <w:noProof/>
            <w:webHidden/>
          </w:rPr>
          <w:fldChar w:fldCharType="separate"/>
        </w:r>
        <w:r w:rsidR="00980061">
          <w:rPr>
            <w:noProof/>
            <w:webHidden/>
          </w:rPr>
          <w:t>59</w:t>
        </w:r>
        <w:r w:rsidR="005873F9">
          <w:rPr>
            <w:noProof/>
            <w:webHidden/>
          </w:rPr>
          <w:fldChar w:fldCharType="end"/>
        </w:r>
      </w:hyperlink>
    </w:p>
    <w:p w14:paraId="211E7D11" w14:textId="56F707E2" w:rsidR="005873F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37237627" w:history="1">
        <w:r w:rsidR="005873F9" w:rsidRPr="00906F4E">
          <w:rPr>
            <w:rStyle w:val="Hyperlink"/>
            <w:noProof/>
          </w:rPr>
          <w:t>6.2.4.6</w:t>
        </w:r>
        <w:r w:rsidR="005873F9">
          <w:rPr>
            <w:rFonts w:asciiTheme="minorHAnsi" w:eastAsiaTheme="minorEastAsia" w:hAnsiTheme="minorHAnsi" w:cstheme="minorBidi"/>
            <w:noProof/>
            <w:sz w:val="22"/>
            <w:szCs w:val="22"/>
          </w:rPr>
          <w:tab/>
        </w:r>
        <w:r w:rsidR="005873F9" w:rsidRPr="00906F4E">
          <w:rPr>
            <w:rStyle w:val="Hyperlink"/>
            <w:noProof/>
          </w:rPr>
          <w:t>Backup of Common PIV Content Signing Key</w:t>
        </w:r>
        <w:r w:rsidR="005873F9">
          <w:rPr>
            <w:noProof/>
            <w:webHidden/>
          </w:rPr>
          <w:tab/>
        </w:r>
        <w:r w:rsidR="005873F9">
          <w:rPr>
            <w:noProof/>
            <w:webHidden/>
          </w:rPr>
          <w:fldChar w:fldCharType="begin"/>
        </w:r>
        <w:r w:rsidR="005873F9">
          <w:rPr>
            <w:noProof/>
            <w:webHidden/>
          </w:rPr>
          <w:instrText xml:space="preserve"> PAGEREF _Toc37237627 \h </w:instrText>
        </w:r>
        <w:r w:rsidR="005873F9">
          <w:rPr>
            <w:noProof/>
            <w:webHidden/>
          </w:rPr>
        </w:r>
        <w:r w:rsidR="005873F9">
          <w:rPr>
            <w:noProof/>
            <w:webHidden/>
          </w:rPr>
          <w:fldChar w:fldCharType="separate"/>
        </w:r>
        <w:r w:rsidR="00980061">
          <w:rPr>
            <w:noProof/>
            <w:webHidden/>
          </w:rPr>
          <w:t>59</w:t>
        </w:r>
        <w:r w:rsidR="005873F9">
          <w:rPr>
            <w:noProof/>
            <w:webHidden/>
          </w:rPr>
          <w:fldChar w:fldCharType="end"/>
        </w:r>
      </w:hyperlink>
    </w:p>
    <w:p w14:paraId="29B0C38D" w14:textId="4ACF1098" w:rsidR="005873F9" w:rsidRDefault="00000000">
      <w:pPr>
        <w:pStyle w:val="TOC3"/>
        <w:rPr>
          <w:rFonts w:asciiTheme="minorHAnsi" w:eastAsiaTheme="minorEastAsia" w:hAnsiTheme="minorHAnsi" w:cstheme="minorBidi"/>
          <w:noProof/>
          <w:sz w:val="22"/>
          <w:szCs w:val="22"/>
        </w:rPr>
      </w:pPr>
      <w:hyperlink w:anchor="_Toc37237628" w:history="1">
        <w:r w:rsidR="005873F9" w:rsidRPr="00906F4E">
          <w:rPr>
            <w:rStyle w:val="Hyperlink"/>
            <w:noProof/>
            <w:lang w:eastAsia="ar-SA"/>
          </w:rPr>
          <w:t>6.2.5</w:t>
        </w:r>
        <w:r w:rsidR="005873F9">
          <w:rPr>
            <w:rFonts w:asciiTheme="minorHAnsi" w:eastAsiaTheme="minorEastAsia" w:hAnsiTheme="minorHAnsi" w:cstheme="minorBidi"/>
            <w:noProof/>
            <w:sz w:val="22"/>
            <w:szCs w:val="22"/>
          </w:rPr>
          <w:tab/>
        </w:r>
        <w:r w:rsidR="005873F9" w:rsidRPr="00906F4E">
          <w:rPr>
            <w:rStyle w:val="Hyperlink"/>
            <w:noProof/>
            <w:lang w:eastAsia="ar-SA"/>
          </w:rPr>
          <w:t>Private Key Archival</w:t>
        </w:r>
        <w:r w:rsidR="005873F9">
          <w:rPr>
            <w:noProof/>
            <w:webHidden/>
          </w:rPr>
          <w:tab/>
        </w:r>
        <w:r w:rsidR="005873F9">
          <w:rPr>
            <w:noProof/>
            <w:webHidden/>
          </w:rPr>
          <w:fldChar w:fldCharType="begin"/>
        </w:r>
        <w:r w:rsidR="005873F9">
          <w:rPr>
            <w:noProof/>
            <w:webHidden/>
          </w:rPr>
          <w:instrText xml:space="preserve"> PAGEREF _Toc37237628 \h </w:instrText>
        </w:r>
        <w:r w:rsidR="005873F9">
          <w:rPr>
            <w:noProof/>
            <w:webHidden/>
          </w:rPr>
        </w:r>
        <w:r w:rsidR="005873F9">
          <w:rPr>
            <w:noProof/>
            <w:webHidden/>
          </w:rPr>
          <w:fldChar w:fldCharType="separate"/>
        </w:r>
        <w:r w:rsidR="00980061">
          <w:rPr>
            <w:noProof/>
            <w:webHidden/>
          </w:rPr>
          <w:t>60</w:t>
        </w:r>
        <w:r w:rsidR="005873F9">
          <w:rPr>
            <w:noProof/>
            <w:webHidden/>
          </w:rPr>
          <w:fldChar w:fldCharType="end"/>
        </w:r>
      </w:hyperlink>
    </w:p>
    <w:p w14:paraId="7D4AD1E9" w14:textId="4CEDF6C0" w:rsidR="005873F9" w:rsidRDefault="00000000">
      <w:pPr>
        <w:pStyle w:val="TOC3"/>
        <w:rPr>
          <w:rFonts w:asciiTheme="minorHAnsi" w:eastAsiaTheme="minorEastAsia" w:hAnsiTheme="minorHAnsi" w:cstheme="minorBidi"/>
          <w:noProof/>
          <w:sz w:val="22"/>
          <w:szCs w:val="22"/>
        </w:rPr>
      </w:pPr>
      <w:hyperlink w:anchor="_Toc37237629" w:history="1">
        <w:r w:rsidR="005873F9" w:rsidRPr="00906F4E">
          <w:rPr>
            <w:rStyle w:val="Hyperlink"/>
            <w:noProof/>
            <w:lang w:eastAsia="ar-SA"/>
          </w:rPr>
          <w:t>6.2.6</w:t>
        </w:r>
        <w:r w:rsidR="005873F9">
          <w:rPr>
            <w:rFonts w:asciiTheme="minorHAnsi" w:eastAsiaTheme="minorEastAsia" w:hAnsiTheme="minorHAnsi" w:cstheme="minorBidi"/>
            <w:noProof/>
            <w:sz w:val="22"/>
            <w:szCs w:val="22"/>
          </w:rPr>
          <w:tab/>
        </w:r>
        <w:r w:rsidR="005873F9" w:rsidRPr="00906F4E">
          <w:rPr>
            <w:rStyle w:val="Hyperlink"/>
            <w:noProof/>
            <w:lang w:eastAsia="ar-SA"/>
          </w:rPr>
          <w:t>Private Key Transfer into or from a Cryptographic Module</w:t>
        </w:r>
        <w:r w:rsidR="005873F9">
          <w:rPr>
            <w:noProof/>
            <w:webHidden/>
          </w:rPr>
          <w:tab/>
        </w:r>
        <w:r w:rsidR="005873F9">
          <w:rPr>
            <w:noProof/>
            <w:webHidden/>
          </w:rPr>
          <w:fldChar w:fldCharType="begin"/>
        </w:r>
        <w:r w:rsidR="005873F9">
          <w:rPr>
            <w:noProof/>
            <w:webHidden/>
          </w:rPr>
          <w:instrText xml:space="preserve"> PAGEREF _Toc37237629 \h </w:instrText>
        </w:r>
        <w:r w:rsidR="005873F9">
          <w:rPr>
            <w:noProof/>
            <w:webHidden/>
          </w:rPr>
        </w:r>
        <w:r w:rsidR="005873F9">
          <w:rPr>
            <w:noProof/>
            <w:webHidden/>
          </w:rPr>
          <w:fldChar w:fldCharType="separate"/>
        </w:r>
        <w:r w:rsidR="00980061">
          <w:rPr>
            <w:noProof/>
            <w:webHidden/>
          </w:rPr>
          <w:t>60</w:t>
        </w:r>
        <w:r w:rsidR="005873F9">
          <w:rPr>
            <w:noProof/>
            <w:webHidden/>
          </w:rPr>
          <w:fldChar w:fldCharType="end"/>
        </w:r>
      </w:hyperlink>
    </w:p>
    <w:p w14:paraId="3A63C1BE" w14:textId="458A0473" w:rsidR="005873F9" w:rsidRDefault="00000000">
      <w:pPr>
        <w:pStyle w:val="TOC3"/>
        <w:rPr>
          <w:rFonts w:asciiTheme="minorHAnsi" w:eastAsiaTheme="minorEastAsia" w:hAnsiTheme="minorHAnsi" w:cstheme="minorBidi"/>
          <w:noProof/>
          <w:sz w:val="22"/>
          <w:szCs w:val="22"/>
        </w:rPr>
      </w:pPr>
      <w:hyperlink w:anchor="_Toc37237630" w:history="1">
        <w:r w:rsidR="005873F9" w:rsidRPr="00906F4E">
          <w:rPr>
            <w:rStyle w:val="Hyperlink"/>
            <w:noProof/>
            <w:lang w:eastAsia="ar-SA"/>
          </w:rPr>
          <w:t>6.2.7</w:t>
        </w:r>
        <w:r w:rsidR="005873F9">
          <w:rPr>
            <w:rFonts w:asciiTheme="minorHAnsi" w:eastAsiaTheme="minorEastAsia" w:hAnsiTheme="minorHAnsi" w:cstheme="minorBidi"/>
            <w:noProof/>
            <w:sz w:val="22"/>
            <w:szCs w:val="22"/>
          </w:rPr>
          <w:tab/>
        </w:r>
        <w:r w:rsidR="005873F9" w:rsidRPr="00906F4E">
          <w:rPr>
            <w:rStyle w:val="Hyperlink"/>
            <w:noProof/>
            <w:lang w:eastAsia="ar-SA"/>
          </w:rPr>
          <w:t>Private Key Storage on Cryptographic Module</w:t>
        </w:r>
        <w:r w:rsidR="005873F9">
          <w:rPr>
            <w:noProof/>
            <w:webHidden/>
          </w:rPr>
          <w:tab/>
        </w:r>
        <w:r w:rsidR="005873F9">
          <w:rPr>
            <w:noProof/>
            <w:webHidden/>
          </w:rPr>
          <w:fldChar w:fldCharType="begin"/>
        </w:r>
        <w:r w:rsidR="005873F9">
          <w:rPr>
            <w:noProof/>
            <w:webHidden/>
          </w:rPr>
          <w:instrText xml:space="preserve"> PAGEREF _Toc37237630 \h </w:instrText>
        </w:r>
        <w:r w:rsidR="005873F9">
          <w:rPr>
            <w:noProof/>
            <w:webHidden/>
          </w:rPr>
        </w:r>
        <w:r w:rsidR="005873F9">
          <w:rPr>
            <w:noProof/>
            <w:webHidden/>
          </w:rPr>
          <w:fldChar w:fldCharType="separate"/>
        </w:r>
        <w:r w:rsidR="00980061">
          <w:rPr>
            <w:noProof/>
            <w:webHidden/>
          </w:rPr>
          <w:t>60</w:t>
        </w:r>
        <w:r w:rsidR="005873F9">
          <w:rPr>
            <w:noProof/>
            <w:webHidden/>
          </w:rPr>
          <w:fldChar w:fldCharType="end"/>
        </w:r>
      </w:hyperlink>
    </w:p>
    <w:p w14:paraId="200C77A8" w14:textId="68CE898E" w:rsidR="005873F9" w:rsidRDefault="00000000">
      <w:pPr>
        <w:pStyle w:val="TOC3"/>
        <w:rPr>
          <w:rFonts w:asciiTheme="minorHAnsi" w:eastAsiaTheme="minorEastAsia" w:hAnsiTheme="minorHAnsi" w:cstheme="minorBidi"/>
          <w:noProof/>
          <w:sz w:val="22"/>
          <w:szCs w:val="22"/>
        </w:rPr>
      </w:pPr>
      <w:hyperlink w:anchor="_Toc37237631" w:history="1">
        <w:r w:rsidR="005873F9" w:rsidRPr="00906F4E">
          <w:rPr>
            <w:rStyle w:val="Hyperlink"/>
            <w:noProof/>
            <w:lang w:eastAsia="ar-SA"/>
          </w:rPr>
          <w:t>6.2.8</w:t>
        </w:r>
        <w:r w:rsidR="005873F9">
          <w:rPr>
            <w:rFonts w:asciiTheme="minorHAnsi" w:eastAsiaTheme="minorEastAsia" w:hAnsiTheme="minorHAnsi" w:cstheme="minorBidi"/>
            <w:noProof/>
            <w:sz w:val="22"/>
            <w:szCs w:val="22"/>
          </w:rPr>
          <w:tab/>
        </w:r>
        <w:r w:rsidR="005873F9" w:rsidRPr="00906F4E">
          <w:rPr>
            <w:rStyle w:val="Hyperlink"/>
            <w:noProof/>
            <w:lang w:eastAsia="ar-SA"/>
          </w:rPr>
          <w:t>Method of Activating Private Key</w:t>
        </w:r>
        <w:r w:rsidR="005873F9">
          <w:rPr>
            <w:noProof/>
            <w:webHidden/>
          </w:rPr>
          <w:tab/>
        </w:r>
        <w:r w:rsidR="005873F9">
          <w:rPr>
            <w:noProof/>
            <w:webHidden/>
          </w:rPr>
          <w:fldChar w:fldCharType="begin"/>
        </w:r>
        <w:r w:rsidR="005873F9">
          <w:rPr>
            <w:noProof/>
            <w:webHidden/>
          </w:rPr>
          <w:instrText xml:space="preserve"> PAGEREF _Toc37237631 \h </w:instrText>
        </w:r>
        <w:r w:rsidR="005873F9">
          <w:rPr>
            <w:noProof/>
            <w:webHidden/>
          </w:rPr>
        </w:r>
        <w:r w:rsidR="005873F9">
          <w:rPr>
            <w:noProof/>
            <w:webHidden/>
          </w:rPr>
          <w:fldChar w:fldCharType="separate"/>
        </w:r>
        <w:r w:rsidR="00980061">
          <w:rPr>
            <w:noProof/>
            <w:webHidden/>
          </w:rPr>
          <w:t>60</w:t>
        </w:r>
        <w:r w:rsidR="005873F9">
          <w:rPr>
            <w:noProof/>
            <w:webHidden/>
          </w:rPr>
          <w:fldChar w:fldCharType="end"/>
        </w:r>
      </w:hyperlink>
    </w:p>
    <w:p w14:paraId="19573583" w14:textId="09469542" w:rsidR="005873F9" w:rsidRDefault="00000000">
      <w:pPr>
        <w:pStyle w:val="TOC3"/>
        <w:rPr>
          <w:rFonts w:asciiTheme="minorHAnsi" w:eastAsiaTheme="minorEastAsia" w:hAnsiTheme="minorHAnsi" w:cstheme="minorBidi"/>
          <w:noProof/>
          <w:sz w:val="22"/>
          <w:szCs w:val="22"/>
        </w:rPr>
      </w:pPr>
      <w:hyperlink w:anchor="_Toc37237632" w:history="1">
        <w:r w:rsidR="005873F9" w:rsidRPr="00906F4E">
          <w:rPr>
            <w:rStyle w:val="Hyperlink"/>
            <w:noProof/>
            <w:lang w:eastAsia="ar-SA"/>
          </w:rPr>
          <w:t>6.2.9</w:t>
        </w:r>
        <w:r w:rsidR="005873F9">
          <w:rPr>
            <w:rFonts w:asciiTheme="minorHAnsi" w:eastAsiaTheme="minorEastAsia" w:hAnsiTheme="minorHAnsi" w:cstheme="minorBidi"/>
            <w:noProof/>
            <w:sz w:val="22"/>
            <w:szCs w:val="22"/>
          </w:rPr>
          <w:tab/>
        </w:r>
        <w:r w:rsidR="005873F9" w:rsidRPr="00906F4E">
          <w:rPr>
            <w:rStyle w:val="Hyperlink"/>
            <w:noProof/>
            <w:lang w:eastAsia="ar-SA"/>
          </w:rPr>
          <w:t>Method of Deactivating Private Key</w:t>
        </w:r>
        <w:r w:rsidR="005873F9">
          <w:rPr>
            <w:noProof/>
            <w:webHidden/>
          </w:rPr>
          <w:tab/>
        </w:r>
        <w:r w:rsidR="005873F9">
          <w:rPr>
            <w:noProof/>
            <w:webHidden/>
          </w:rPr>
          <w:fldChar w:fldCharType="begin"/>
        </w:r>
        <w:r w:rsidR="005873F9">
          <w:rPr>
            <w:noProof/>
            <w:webHidden/>
          </w:rPr>
          <w:instrText xml:space="preserve"> PAGEREF _Toc37237632 \h </w:instrText>
        </w:r>
        <w:r w:rsidR="005873F9">
          <w:rPr>
            <w:noProof/>
            <w:webHidden/>
          </w:rPr>
        </w:r>
        <w:r w:rsidR="005873F9">
          <w:rPr>
            <w:noProof/>
            <w:webHidden/>
          </w:rPr>
          <w:fldChar w:fldCharType="separate"/>
        </w:r>
        <w:r w:rsidR="00980061">
          <w:rPr>
            <w:noProof/>
            <w:webHidden/>
          </w:rPr>
          <w:t>61</w:t>
        </w:r>
        <w:r w:rsidR="005873F9">
          <w:rPr>
            <w:noProof/>
            <w:webHidden/>
          </w:rPr>
          <w:fldChar w:fldCharType="end"/>
        </w:r>
      </w:hyperlink>
    </w:p>
    <w:p w14:paraId="41AC8F06" w14:textId="5B17F819" w:rsidR="005873F9" w:rsidRDefault="00000000">
      <w:pPr>
        <w:pStyle w:val="TOC3"/>
        <w:rPr>
          <w:rFonts w:asciiTheme="minorHAnsi" w:eastAsiaTheme="minorEastAsia" w:hAnsiTheme="minorHAnsi" w:cstheme="minorBidi"/>
          <w:noProof/>
          <w:sz w:val="22"/>
          <w:szCs w:val="22"/>
        </w:rPr>
      </w:pPr>
      <w:hyperlink w:anchor="_Toc37237633" w:history="1">
        <w:r w:rsidR="005873F9" w:rsidRPr="00906F4E">
          <w:rPr>
            <w:rStyle w:val="Hyperlink"/>
            <w:noProof/>
          </w:rPr>
          <w:t>6.2.10</w:t>
        </w:r>
        <w:r w:rsidR="005873F9">
          <w:rPr>
            <w:rFonts w:asciiTheme="minorHAnsi" w:eastAsiaTheme="minorEastAsia" w:hAnsiTheme="minorHAnsi" w:cstheme="minorBidi"/>
            <w:noProof/>
            <w:sz w:val="22"/>
            <w:szCs w:val="22"/>
          </w:rPr>
          <w:tab/>
        </w:r>
        <w:r w:rsidR="005873F9" w:rsidRPr="00906F4E">
          <w:rPr>
            <w:rStyle w:val="Hyperlink"/>
            <w:noProof/>
          </w:rPr>
          <w:t>Method of Destroying Private Key</w:t>
        </w:r>
        <w:r w:rsidR="005873F9">
          <w:rPr>
            <w:noProof/>
            <w:webHidden/>
          </w:rPr>
          <w:tab/>
        </w:r>
        <w:r w:rsidR="005873F9">
          <w:rPr>
            <w:noProof/>
            <w:webHidden/>
          </w:rPr>
          <w:fldChar w:fldCharType="begin"/>
        </w:r>
        <w:r w:rsidR="005873F9">
          <w:rPr>
            <w:noProof/>
            <w:webHidden/>
          </w:rPr>
          <w:instrText xml:space="preserve"> PAGEREF _Toc37237633 \h </w:instrText>
        </w:r>
        <w:r w:rsidR="005873F9">
          <w:rPr>
            <w:noProof/>
            <w:webHidden/>
          </w:rPr>
        </w:r>
        <w:r w:rsidR="005873F9">
          <w:rPr>
            <w:noProof/>
            <w:webHidden/>
          </w:rPr>
          <w:fldChar w:fldCharType="separate"/>
        </w:r>
        <w:r w:rsidR="00980061">
          <w:rPr>
            <w:noProof/>
            <w:webHidden/>
          </w:rPr>
          <w:t>61</w:t>
        </w:r>
        <w:r w:rsidR="005873F9">
          <w:rPr>
            <w:noProof/>
            <w:webHidden/>
          </w:rPr>
          <w:fldChar w:fldCharType="end"/>
        </w:r>
      </w:hyperlink>
    </w:p>
    <w:p w14:paraId="13F7A802" w14:textId="27D0927A" w:rsidR="005873F9" w:rsidRDefault="00000000">
      <w:pPr>
        <w:pStyle w:val="TOC3"/>
        <w:rPr>
          <w:rFonts w:asciiTheme="minorHAnsi" w:eastAsiaTheme="minorEastAsia" w:hAnsiTheme="minorHAnsi" w:cstheme="minorBidi"/>
          <w:noProof/>
          <w:sz w:val="22"/>
          <w:szCs w:val="22"/>
        </w:rPr>
      </w:pPr>
      <w:hyperlink w:anchor="_Toc37237634" w:history="1">
        <w:r w:rsidR="005873F9" w:rsidRPr="00906F4E">
          <w:rPr>
            <w:rStyle w:val="Hyperlink"/>
            <w:noProof/>
          </w:rPr>
          <w:t>6.2.11</w:t>
        </w:r>
        <w:r w:rsidR="005873F9">
          <w:rPr>
            <w:rFonts w:asciiTheme="minorHAnsi" w:eastAsiaTheme="minorEastAsia" w:hAnsiTheme="minorHAnsi" w:cstheme="minorBidi"/>
            <w:noProof/>
            <w:sz w:val="22"/>
            <w:szCs w:val="22"/>
          </w:rPr>
          <w:tab/>
        </w:r>
        <w:r w:rsidR="005873F9" w:rsidRPr="00906F4E">
          <w:rPr>
            <w:rStyle w:val="Hyperlink"/>
            <w:noProof/>
          </w:rPr>
          <w:t>Cryptographic Module Rating</w:t>
        </w:r>
        <w:r w:rsidR="005873F9">
          <w:rPr>
            <w:noProof/>
            <w:webHidden/>
          </w:rPr>
          <w:tab/>
        </w:r>
        <w:r w:rsidR="005873F9">
          <w:rPr>
            <w:noProof/>
            <w:webHidden/>
          </w:rPr>
          <w:fldChar w:fldCharType="begin"/>
        </w:r>
        <w:r w:rsidR="005873F9">
          <w:rPr>
            <w:noProof/>
            <w:webHidden/>
          </w:rPr>
          <w:instrText xml:space="preserve"> PAGEREF _Toc37237634 \h </w:instrText>
        </w:r>
        <w:r w:rsidR="005873F9">
          <w:rPr>
            <w:noProof/>
            <w:webHidden/>
          </w:rPr>
        </w:r>
        <w:r w:rsidR="005873F9">
          <w:rPr>
            <w:noProof/>
            <w:webHidden/>
          </w:rPr>
          <w:fldChar w:fldCharType="separate"/>
        </w:r>
        <w:r w:rsidR="00980061">
          <w:rPr>
            <w:noProof/>
            <w:webHidden/>
          </w:rPr>
          <w:t>61</w:t>
        </w:r>
        <w:r w:rsidR="005873F9">
          <w:rPr>
            <w:noProof/>
            <w:webHidden/>
          </w:rPr>
          <w:fldChar w:fldCharType="end"/>
        </w:r>
      </w:hyperlink>
    </w:p>
    <w:p w14:paraId="1EF50B80" w14:textId="3CA5647D" w:rsidR="005873F9" w:rsidRDefault="00000000">
      <w:pPr>
        <w:pStyle w:val="TOC2"/>
        <w:rPr>
          <w:rFonts w:asciiTheme="minorHAnsi" w:eastAsiaTheme="minorEastAsia" w:hAnsiTheme="minorHAnsi" w:cstheme="minorBidi"/>
          <w:b w:val="0"/>
          <w:noProof/>
          <w:sz w:val="22"/>
          <w:szCs w:val="22"/>
        </w:rPr>
      </w:pPr>
      <w:hyperlink w:anchor="_Toc37237635" w:history="1">
        <w:r w:rsidR="005873F9" w:rsidRPr="00906F4E">
          <w:rPr>
            <w:rStyle w:val="Hyperlink"/>
            <w:noProof/>
            <w:lang w:eastAsia="ar-SA"/>
          </w:rPr>
          <w:t>6.3</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Other Aspects of Key Pair Management</w:t>
        </w:r>
        <w:r w:rsidR="005873F9">
          <w:rPr>
            <w:noProof/>
            <w:webHidden/>
          </w:rPr>
          <w:tab/>
        </w:r>
        <w:r w:rsidR="005873F9">
          <w:rPr>
            <w:noProof/>
            <w:webHidden/>
          </w:rPr>
          <w:fldChar w:fldCharType="begin"/>
        </w:r>
        <w:r w:rsidR="005873F9">
          <w:rPr>
            <w:noProof/>
            <w:webHidden/>
          </w:rPr>
          <w:instrText xml:space="preserve"> PAGEREF _Toc37237635 \h </w:instrText>
        </w:r>
        <w:r w:rsidR="005873F9">
          <w:rPr>
            <w:noProof/>
            <w:webHidden/>
          </w:rPr>
        </w:r>
        <w:r w:rsidR="005873F9">
          <w:rPr>
            <w:noProof/>
            <w:webHidden/>
          </w:rPr>
          <w:fldChar w:fldCharType="separate"/>
        </w:r>
        <w:r w:rsidR="00980061">
          <w:rPr>
            <w:noProof/>
            <w:webHidden/>
          </w:rPr>
          <w:t>61</w:t>
        </w:r>
        <w:r w:rsidR="005873F9">
          <w:rPr>
            <w:noProof/>
            <w:webHidden/>
          </w:rPr>
          <w:fldChar w:fldCharType="end"/>
        </w:r>
      </w:hyperlink>
    </w:p>
    <w:p w14:paraId="39C6FEDF" w14:textId="77383221" w:rsidR="005873F9" w:rsidRDefault="00000000">
      <w:pPr>
        <w:pStyle w:val="TOC3"/>
        <w:rPr>
          <w:rFonts w:asciiTheme="minorHAnsi" w:eastAsiaTheme="minorEastAsia" w:hAnsiTheme="minorHAnsi" w:cstheme="minorBidi"/>
          <w:noProof/>
          <w:sz w:val="22"/>
          <w:szCs w:val="22"/>
        </w:rPr>
      </w:pPr>
      <w:hyperlink w:anchor="_Toc37237636" w:history="1">
        <w:r w:rsidR="005873F9" w:rsidRPr="00906F4E">
          <w:rPr>
            <w:rStyle w:val="Hyperlink"/>
            <w:noProof/>
          </w:rPr>
          <w:t>6.3.1</w:t>
        </w:r>
        <w:r w:rsidR="005873F9">
          <w:rPr>
            <w:rFonts w:asciiTheme="minorHAnsi" w:eastAsiaTheme="minorEastAsia" w:hAnsiTheme="minorHAnsi" w:cstheme="minorBidi"/>
            <w:noProof/>
            <w:sz w:val="22"/>
            <w:szCs w:val="22"/>
          </w:rPr>
          <w:tab/>
        </w:r>
        <w:r w:rsidR="005873F9" w:rsidRPr="00906F4E">
          <w:rPr>
            <w:rStyle w:val="Hyperlink"/>
            <w:noProof/>
          </w:rPr>
          <w:t>Public Key Archival</w:t>
        </w:r>
        <w:r w:rsidR="005873F9">
          <w:rPr>
            <w:noProof/>
            <w:webHidden/>
          </w:rPr>
          <w:tab/>
        </w:r>
        <w:r w:rsidR="005873F9">
          <w:rPr>
            <w:noProof/>
            <w:webHidden/>
          </w:rPr>
          <w:fldChar w:fldCharType="begin"/>
        </w:r>
        <w:r w:rsidR="005873F9">
          <w:rPr>
            <w:noProof/>
            <w:webHidden/>
          </w:rPr>
          <w:instrText xml:space="preserve"> PAGEREF _Toc37237636 \h </w:instrText>
        </w:r>
        <w:r w:rsidR="005873F9">
          <w:rPr>
            <w:noProof/>
            <w:webHidden/>
          </w:rPr>
        </w:r>
        <w:r w:rsidR="005873F9">
          <w:rPr>
            <w:noProof/>
            <w:webHidden/>
          </w:rPr>
          <w:fldChar w:fldCharType="separate"/>
        </w:r>
        <w:r w:rsidR="00980061">
          <w:rPr>
            <w:noProof/>
            <w:webHidden/>
          </w:rPr>
          <w:t>61</w:t>
        </w:r>
        <w:r w:rsidR="005873F9">
          <w:rPr>
            <w:noProof/>
            <w:webHidden/>
          </w:rPr>
          <w:fldChar w:fldCharType="end"/>
        </w:r>
      </w:hyperlink>
    </w:p>
    <w:p w14:paraId="222C94E5" w14:textId="00F01128" w:rsidR="005873F9" w:rsidRDefault="00000000">
      <w:pPr>
        <w:pStyle w:val="TOC3"/>
        <w:rPr>
          <w:rFonts w:asciiTheme="minorHAnsi" w:eastAsiaTheme="minorEastAsia" w:hAnsiTheme="minorHAnsi" w:cstheme="minorBidi"/>
          <w:noProof/>
          <w:sz w:val="22"/>
          <w:szCs w:val="22"/>
        </w:rPr>
      </w:pPr>
      <w:hyperlink w:anchor="_Toc37237637" w:history="1">
        <w:r w:rsidR="005873F9" w:rsidRPr="00906F4E">
          <w:rPr>
            <w:rStyle w:val="Hyperlink"/>
            <w:noProof/>
          </w:rPr>
          <w:t>6.3.2</w:t>
        </w:r>
        <w:r w:rsidR="005873F9">
          <w:rPr>
            <w:rFonts w:asciiTheme="minorHAnsi" w:eastAsiaTheme="minorEastAsia" w:hAnsiTheme="minorHAnsi" w:cstheme="minorBidi"/>
            <w:noProof/>
            <w:sz w:val="22"/>
            <w:szCs w:val="22"/>
          </w:rPr>
          <w:tab/>
        </w:r>
        <w:r w:rsidR="005873F9" w:rsidRPr="00906F4E">
          <w:rPr>
            <w:rStyle w:val="Hyperlink"/>
            <w:noProof/>
            <w:lang w:eastAsia="ar-SA"/>
          </w:rPr>
          <w:t>Certificate Operational Periods and Key Usage Periods</w:t>
        </w:r>
        <w:r w:rsidR="005873F9">
          <w:rPr>
            <w:noProof/>
            <w:webHidden/>
          </w:rPr>
          <w:tab/>
        </w:r>
        <w:r w:rsidR="005873F9">
          <w:rPr>
            <w:noProof/>
            <w:webHidden/>
          </w:rPr>
          <w:fldChar w:fldCharType="begin"/>
        </w:r>
        <w:r w:rsidR="005873F9">
          <w:rPr>
            <w:noProof/>
            <w:webHidden/>
          </w:rPr>
          <w:instrText xml:space="preserve"> PAGEREF _Toc37237637 \h </w:instrText>
        </w:r>
        <w:r w:rsidR="005873F9">
          <w:rPr>
            <w:noProof/>
            <w:webHidden/>
          </w:rPr>
        </w:r>
        <w:r w:rsidR="005873F9">
          <w:rPr>
            <w:noProof/>
            <w:webHidden/>
          </w:rPr>
          <w:fldChar w:fldCharType="separate"/>
        </w:r>
        <w:r w:rsidR="00980061">
          <w:rPr>
            <w:noProof/>
            <w:webHidden/>
          </w:rPr>
          <w:t>61</w:t>
        </w:r>
        <w:r w:rsidR="005873F9">
          <w:rPr>
            <w:noProof/>
            <w:webHidden/>
          </w:rPr>
          <w:fldChar w:fldCharType="end"/>
        </w:r>
      </w:hyperlink>
    </w:p>
    <w:p w14:paraId="2358CD8A" w14:textId="5C882157" w:rsidR="005873F9" w:rsidRDefault="00000000">
      <w:pPr>
        <w:pStyle w:val="TOC2"/>
        <w:rPr>
          <w:rFonts w:asciiTheme="minorHAnsi" w:eastAsiaTheme="minorEastAsia" w:hAnsiTheme="minorHAnsi" w:cstheme="minorBidi"/>
          <w:b w:val="0"/>
          <w:noProof/>
          <w:sz w:val="22"/>
          <w:szCs w:val="22"/>
        </w:rPr>
      </w:pPr>
      <w:hyperlink w:anchor="_Toc37237638" w:history="1">
        <w:r w:rsidR="005873F9" w:rsidRPr="00906F4E">
          <w:rPr>
            <w:rStyle w:val="Hyperlink"/>
            <w:noProof/>
            <w:lang w:eastAsia="ar-SA"/>
          </w:rPr>
          <w:t>6.4</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Activation Data</w:t>
        </w:r>
        <w:r w:rsidR="005873F9">
          <w:rPr>
            <w:noProof/>
            <w:webHidden/>
          </w:rPr>
          <w:tab/>
        </w:r>
        <w:r w:rsidR="005873F9">
          <w:rPr>
            <w:noProof/>
            <w:webHidden/>
          </w:rPr>
          <w:fldChar w:fldCharType="begin"/>
        </w:r>
        <w:r w:rsidR="005873F9">
          <w:rPr>
            <w:noProof/>
            <w:webHidden/>
          </w:rPr>
          <w:instrText xml:space="preserve"> PAGEREF _Toc37237638 \h </w:instrText>
        </w:r>
        <w:r w:rsidR="005873F9">
          <w:rPr>
            <w:noProof/>
            <w:webHidden/>
          </w:rPr>
        </w:r>
        <w:r w:rsidR="005873F9">
          <w:rPr>
            <w:noProof/>
            <w:webHidden/>
          </w:rPr>
          <w:fldChar w:fldCharType="separate"/>
        </w:r>
        <w:r w:rsidR="00980061">
          <w:rPr>
            <w:noProof/>
            <w:webHidden/>
          </w:rPr>
          <w:t>62</w:t>
        </w:r>
        <w:r w:rsidR="005873F9">
          <w:rPr>
            <w:noProof/>
            <w:webHidden/>
          </w:rPr>
          <w:fldChar w:fldCharType="end"/>
        </w:r>
      </w:hyperlink>
    </w:p>
    <w:p w14:paraId="20D1F164" w14:textId="162F00AB" w:rsidR="005873F9" w:rsidRDefault="00000000">
      <w:pPr>
        <w:pStyle w:val="TOC3"/>
        <w:rPr>
          <w:rFonts w:asciiTheme="minorHAnsi" w:eastAsiaTheme="minorEastAsia" w:hAnsiTheme="minorHAnsi" w:cstheme="minorBidi"/>
          <w:noProof/>
          <w:sz w:val="22"/>
          <w:szCs w:val="22"/>
        </w:rPr>
      </w:pPr>
      <w:hyperlink w:anchor="_Toc37237639" w:history="1">
        <w:r w:rsidR="005873F9" w:rsidRPr="00906F4E">
          <w:rPr>
            <w:rStyle w:val="Hyperlink"/>
            <w:noProof/>
            <w:lang w:eastAsia="ar-SA"/>
          </w:rPr>
          <w:t>6.4.1</w:t>
        </w:r>
        <w:r w:rsidR="005873F9">
          <w:rPr>
            <w:rFonts w:asciiTheme="minorHAnsi" w:eastAsiaTheme="minorEastAsia" w:hAnsiTheme="minorHAnsi" w:cstheme="minorBidi"/>
            <w:noProof/>
            <w:sz w:val="22"/>
            <w:szCs w:val="22"/>
          </w:rPr>
          <w:tab/>
        </w:r>
        <w:r w:rsidR="005873F9" w:rsidRPr="00906F4E">
          <w:rPr>
            <w:rStyle w:val="Hyperlink"/>
            <w:noProof/>
            <w:lang w:eastAsia="ar-SA"/>
          </w:rPr>
          <w:t>Activation Data Generation and Installation</w:t>
        </w:r>
        <w:r w:rsidR="005873F9">
          <w:rPr>
            <w:noProof/>
            <w:webHidden/>
          </w:rPr>
          <w:tab/>
        </w:r>
        <w:r w:rsidR="005873F9">
          <w:rPr>
            <w:noProof/>
            <w:webHidden/>
          </w:rPr>
          <w:fldChar w:fldCharType="begin"/>
        </w:r>
        <w:r w:rsidR="005873F9">
          <w:rPr>
            <w:noProof/>
            <w:webHidden/>
          </w:rPr>
          <w:instrText xml:space="preserve"> PAGEREF _Toc37237639 \h </w:instrText>
        </w:r>
        <w:r w:rsidR="005873F9">
          <w:rPr>
            <w:noProof/>
            <w:webHidden/>
          </w:rPr>
        </w:r>
        <w:r w:rsidR="005873F9">
          <w:rPr>
            <w:noProof/>
            <w:webHidden/>
          </w:rPr>
          <w:fldChar w:fldCharType="separate"/>
        </w:r>
        <w:r w:rsidR="00980061">
          <w:rPr>
            <w:noProof/>
            <w:webHidden/>
          </w:rPr>
          <w:t>62</w:t>
        </w:r>
        <w:r w:rsidR="005873F9">
          <w:rPr>
            <w:noProof/>
            <w:webHidden/>
          </w:rPr>
          <w:fldChar w:fldCharType="end"/>
        </w:r>
      </w:hyperlink>
    </w:p>
    <w:p w14:paraId="31263D08" w14:textId="4A763625" w:rsidR="005873F9" w:rsidRDefault="00000000">
      <w:pPr>
        <w:pStyle w:val="TOC3"/>
        <w:rPr>
          <w:rFonts w:asciiTheme="minorHAnsi" w:eastAsiaTheme="minorEastAsia" w:hAnsiTheme="minorHAnsi" w:cstheme="minorBidi"/>
          <w:noProof/>
          <w:sz w:val="22"/>
          <w:szCs w:val="22"/>
        </w:rPr>
      </w:pPr>
      <w:hyperlink w:anchor="_Toc37237640" w:history="1">
        <w:r w:rsidR="005873F9" w:rsidRPr="00906F4E">
          <w:rPr>
            <w:rStyle w:val="Hyperlink"/>
            <w:noProof/>
            <w:lang w:eastAsia="ar-SA"/>
          </w:rPr>
          <w:t>6.4.2</w:t>
        </w:r>
        <w:r w:rsidR="005873F9">
          <w:rPr>
            <w:rFonts w:asciiTheme="minorHAnsi" w:eastAsiaTheme="minorEastAsia" w:hAnsiTheme="minorHAnsi" w:cstheme="minorBidi"/>
            <w:noProof/>
            <w:sz w:val="22"/>
            <w:szCs w:val="22"/>
          </w:rPr>
          <w:tab/>
        </w:r>
        <w:r w:rsidR="005873F9" w:rsidRPr="00906F4E">
          <w:rPr>
            <w:rStyle w:val="Hyperlink"/>
            <w:noProof/>
            <w:lang w:eastAsia="ar-SA"/>
          </w:rPr>
          <w:t>Activation Data Protection</w:t>
        </w:r>
        <w:r w:rsidR="005873F9">
          <w:rPr>
            <w:noProof/>
            <w:webHidden/>
          </w:rPr>
          <w:tab/>
        </w:r>
        <w:r w:rsidR="005873F9">
          <w:rPr>
            <w:noProof/>
            <w:webHidden/>
          </w:rPr>
          <w:fldChar w:fldCharType="begin"/>
        </w:r>
        <w:r w:rsidR="005873F9">
          <w:rPr>
            <w:noProof/>
            <w:webHidden/>
          </w:rPr>
          <w:instrText xml:space="preserve"> PAGEREF _Toc37237640 \h </w:instrText>
        </w:r>
        <w:r w:rsidR="005873F9">
          <w:rPr>
            <w:noProof/>
            <w:webHidden/>
          </w:rPr>
        </w:r>
        <w:r w:rsidR="005873F9">
          <w:rPr>
            <w:noProof/>
            <w:webHidden/>
          </w:rPr>
          <w:fldChar w:fldCharType="separate"/>
        </w:r>
        <w:r w:rsidR="00980061">
          <w:rPr>
            <w:noProof/>
            <w:webHidden/>
          </w:rPr>
          <w:t>62</w:t>
        </w:r>
        <w:r w:rsidR="005873F9">
          <w:rPr>
            <w:noProof/>
            <w:webHidden/>
          </w:rPr>
          <w:fldChar w:fldCharType="end"/>
        </w:r>
      </w:hyperlink>
    </w:p>
    <w:p w14:paraId="23001C1F" w14:textId="329AF105" w:rsidR="005873F9" w:rsidRDefault="00000000">
      <w:pPr>
        <w:pStyle w:val="TOC3"/>
        <w:rPr>
          <w:rFonts w:asciiTheme="minorHAnsi" w:eastAsiaTheme="minorEastAsia" w:hAnsiTheme="minorHAnsi" w:cstheme="minorBidi"/>
          <w:noProof/>
          <w:sz w:val="22"/>
          <w:szCs w:val="22"/>
        </w:rPr>
      </w:pPr>
      <w:hyperlink w:anchor="_Toc37237641" w:history="1">
        <w:r w:rsidR="005873F9" w:rsidRPr="00906F4E">
          <w:rPr>
            <w:rStyle w:val="Hyperlink"/>
            <w:noProof/>
          </w:rPr>
          <w:t>6.4.3</w:t>
        </w:r>
        <w:r w:rsidR="005873F9">
          <w:rPr>
            <w:rFonts w:asciiTheme="minorHAnsi" w:eastAsiaTheme="minorEastAsia" w:hAnsiTheme="minorHAnsi" w:cstheme="minorBidi"/>
            <w:noProof/>
            <w:sz w:val="22"/>
            <w:szCs w:val="22"/>
          </w:rPr>
          <w:tab/>
        </w:r>
        <w:r w:rsidR="005873F9" w:rsidRPr="00906F4E">
          <w:rPr>
            <w:rStyle w:val="Hyperlink"/>
            <w:noProof/>
          </w:rPr>
          <w:t>Other Aspects of Activation Data</w:t>
        </w:r>
        <w:r w:rsidR="005873F9">
          <w:rPr>
            <w:noProof/>
            <w:webHidden/>
          </w:rPr>
          <w:tab/>
        </w:r>
        <w:r w:rsidR="005873F9">
          <w:rPr>
            <w:noProof/>
            <w:webHidden/>
          </w:rPr>
          <w:fldChar w:fldCharType="begin"/>
        </w:r>
        <w:r w:rsidR="005873F9">
          <w:rPr>
            <w:noProof/>
            <w:webHidden/>
          </w:rPr>
          <w:instrText xml:space="preserve"> PAGEREF _Toc37237641 \h </w:instrText>
        </w:r>
        <w:r w:rsidR="005873F9">
          <w:rPr>
            <w:noProof/>
            <w:webHidden/>
          </w:rPr>
        </w:r>
        <w:r w:rsidR="005873F9">
          <w:rPr>
            <w:noProof/>
            <w:webHidden/>
          </w:rPr>
          <w:fldChar w:fldCharType="separate"/>
        </w:r>
        <w:r w:rsidR="00980061">
          <w:rPr>
            <w:noProof/>
            <w:webHidden/>
          </w:rPr>
          <w:t>62</w:t>
        </w:r>
        <w:r w:rsidR="005873F9">
          <w:rPr>
            <w:noProof/>
            <w:webHidden/>
          </w:rPr>
          <w:fldChar w:fldCharType="end"/>
        </w:r>
      </w:hyperlink>
    </w:p>
    <w:p w14:paraId="56439E49" w14:textId="5F69EED8" w:rsidR="005873F9" w:rsidRDefault="00000000">
      <w:pPr>
        <w:pStyle w:val="TOC2"/>
        <w:rPr>
          <w:rFonts w:asciiTheme="minorHAnsi" w:eastAsiaTheme="minorEastAsia" w:hAnsiTheme="minorHAnsi" w:cstheme="minorBidi"/>
          <w:b w:val="0"/>
          <w:noProof/>
          <w:sz w:val="22"/>
          <w:szCs w:val="22"/>
        </w:rPr>
      </w:pPr>
      <w:hyperlink w:anchor="_Toc37237642" w:history="1">
        <w:r w:rsidR="005873F9" w:rsidRPr="00906F4E">
          <w:rPr>
            <w:rStyle w:val="Hyperlink"/>
            <w:noProof/>
            <w:lang w:eastAsia="ar-SA"/>
          </w:rPr>
          <w:t>6.5</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Computer Security Controls</w:t>
        </w:r>
        <w:r w:rsidR="005873F9">
          <w:rPr>
            <w:noProof/>
            <w:webHidden/>
          </w:rPr>
          <w:tab/>
        </w:r>
        <w:r w:rsidR="005873F9">
          <w:rPr>
            <w:noProof/>
            <w:webHidden/>
          </w:rPr>
          <w:fldChar w:fldCharType="begin"/>
        </w:r>
        <w:r w:rsidR="005873F9">
          <w:rPr>
            <w:noProof/>
            <w:webHidden/>
          </w:rPr>
          <w:instrText xml:space="preserve"> PAGEREF _Toc37237642 \h </w:instrText>
        </w:r>
        <w:r w:rsidR="005873F9">
          <w:rPr>
            <w:noProof/>
            <w:webHidden/>
          </w:rPr>
        </w:r>
        <w:r w:rsidR="005873F9">
          <w:rPr>
            <w:noProof/>
            <w:webHidden/>
          </w:rPr>
          <w:fldChar w:fldCharType="separate"/>
        </w:r>
        <w:r w:rsidR="00980061">
          <w:rPr>
            <w:noProof/>
            <w:webHidden/>
          </w:rPr>
          <w:t>62</w:t>
        </w:r>
        <w:r w:rsidR="005873F9">
          <w:rPr>
            <w:noProof/>
            <w:webHidden/>
          </w:rPr>
          <w:fldChar w:fldCharType="end"/>
        </w:r>
      </w:hyperlink>
    </w:p>
    <w:p w14:paraId="7B1C4C3B" w14:textId="63BD4717" w:rsidR="005873F9" w:rsidRDefault="00000000">
      <w:pPr>
        <w:pStyle w:val="TOC3"/>
        <w:rPr>
          <w:rFonts w:asciiTheme="minorHAnsi" w:eastAsiaTheme="minorEastAsia" w:hAnsiTheme="minorHAnsi" w:cstheme="minorBidi"/>
          <w:noProof/>
          <w:sz w:val="22"/>
          <w:szCs w:val="22"/>
        </w:rPr>
      </w:pPr>
      <w:hyperlink w:anchor="_Toc37237643" w:history="1">
        <w:r w:rsidR="005873F9" w:rsidRPr="00906F4E">
          <w:rPr>
            <w:rStyle w:val="Hyperlink"/>
            <w:noProof/>
            <w:lang w:eastAsia="ar-SA"/>
          </w:rPr>
          <w:t>6.5.1</w:t>
        </w:r>
        <w:r w:rsidR="005873F9">
          <w:rPr>
            <w:rFonts w:asciiTheme="minorHAnsi" w:eastAsiaTheme="minorEastAsia" w:hAnsiTheme="minorHAnsi" w:cstheme="minorBidi"/>
            <w:noProof/>
            <w:sz w:val="22"/>
            <w:szCs w:val="22"/>
          </w:rPr>
          <w:tab/>
        </w:r>
        <w:r w:rsidR="005873F9" w:rsidRPr="00906F4E">
          <w:rPr>
            <w:rStyle w:val="Hyperlink"/>
            <w:noProof/>
            <w:lang w:eastAsia="ar-SA"/>
          </w:rPr>
          <w:t>Specific Computer Security Technical Requirements</w:t>
        </w:r>
        <w:r w:rsidR="005873F9">
          <w:rPr>
            <w:noProof/>
            <w:webHidden/>
          </w:rPr>
          <w:tab/>
        </w:r>
        <w:r w:rsidR="005873F9">
          <w:rPr>
            <w:noProof/>
            <w:webHidden/>
          </w:rPr>
          <w:fldChar w:fldCharType="begin"/>
        </w:r>
        <w:r w:rsidR="005873F9">
          <w:rPr>
            <w:noProof/>
            <w:webHidden/>
          </w:rPr>
          <w:instrText xml:space="preserve"> PAGEREF _Toc37237643 \h </w:instrText>
        </w:r>
        <w:r w:rsidR="005873F9">
          <w:rPr>
            <w:noProof/>
            <w:webHidden/>
          </w:rPr>
        </w:r>
        <w:r w:rsidR="005873F9">
          <w:rPr>
            <w:noProof/>
            <w:webHidden/>
          </w:rPr>
          <w:fldChar w:fldCharType="separate"/>
        </w:r>
        <w:r w:rsidR="00980061">
          <w:rPr>
            <w:noProof/>
            <w:webHidden/>
          </w:rPr>
          <w:t>62</w:t>
        </w:r>
        <w:r w:rsidR="005873F9">
          <w:rPr>
            <w:noProof/>
            <w:webHidden/>
          </w:rPr>
          <w:fldChar w:fldCharType="end"/>
        </w:r>
      </w:hyperlink>
    </w:p>
    <w:p w14:paraId="07A55AFD" w14:textId="65157F61" w:rsidR="005873F9" w:rsidRDefault="00000000">
      <w:pPr>
        <w:pStyle w:val="TOC3"/>
        <w:rPr>
          <w:rFonts w:asciiTheme="minorHAnsi" w:eastAsiaTheme="minorEastAsia" w:hAnsiTheme="minorHAnsi" w:cstheme="minorBidi"/>
          <w:noProof/>
          <w:sz w:val="22"/>
          <w:szCs w:val="22"/>
        </w:rPr>
      </w:pPr>
      <w:hyperlink w:anchor="_Toc37237644" w:history="1">
        <w:r w:rsidR="005873F9" w:rsidRPr="00906F4E">
          <w:rPr>
            <w:rStyle w:val="Hyperlink"/>
            <w:noProof/>
          </w:rPr>
          <w:t>6.5.2</w:t>
        </w:r>
        <w:r w:rsidR="005873F9">
          <w:rPr>
            <w:rFonts w:asciiTheme="minorHAnsi" w:eastAsiaTheme="minorEastAsia" w:hAnsiTheme="minorHAnsi" w:cstheme="minorBidi"/>
            <w:noProof/>
            <w:sz w:val="22"/>
            <w:szCs w:val="22"/>
          </w:rPr>
          <w:tab/>
        </w:r>
        <w:r w:rsidR="005873F9" w:rsidRPr="00906F4E">
          <w:rPr>
            <w:rStyle w:val="Hyperlink"/>
            <w:noProof/>
          </w:rPr>
          <w:t>Computer Security Rating</w:t>
        </w:r>
        <w:r w:rsidR="005873F9">
          <w:rPr>
            <w:noProof/>
            <w:webHidden/>
          </w:rPr>
          <w:tab/>
        </w:r>
        <w:r w:rsidR="005873F9">
          <w:rPr>
            <w:noProof/>
            <w:webHidden/>
          </w:rPr>
          <w:fldChar w:fldCharType="begin"/>
        </w:r>
        <w:r w:rsidR="005873F9">
          <w:rPr>
            <w:noProof/>
            <w:webHidden/>
          </w:rPr>
          <w:instrText xml:space="preserve"> PAGEREF _Toc37237644 \h </w:instrText>
        </w:r>
        <w:r w:rsidR="005873F9">
          <w:rPr>
            <w:noProof/>
            <w:webHidden/>
          </w:rPr>
        </w:r>
        <w:r w:rsidR="005873F9">
          <w:rPr>
            <w:noProof/>
            <w:webHidden/>
          </w:rPr>
          <w:fldChar w:fldCharType="separate"/>
        </w:r>
        <w:r w:rsidR="00980061">
          <w:rPr>
            <w:noProof/>
            <w:webHidden/>
          </w:rPr>
          <w:t>64</w:t>
        </w:r>
        <w:r w:rsidR="005873F9">
          <w:rPr>
            <w:noProof/>
            <w:webHidden/>
          </w:rPr>
          <w:fldChar w:fldCharType="end"/>
        </w:r>
      </w:hyperlink>
    </w:p>
    <w:p w14:paraId="6DA05095" w14:textId="0782C374" w:rsidR="005873F9" w:rsidRDefault="00000000">
      <w:pPr>
        <w:pStyle w:val="TOC2"/>
        <w:rPr>
          <w:rFonts w:asciiTheme="minorHAnsi" w:eastAsiaTheme="minorEastAsia" w:hAnsiTheme="minorHAnsi" w:cstheme="minorBidi"/>
          <w:b w:val="0"/>
          <w:noProof/>
          <w:sz w:val="22"/>
          <w:szCs w:val="22"/>
        </w:rPr>
      </w:pPr>
      <w:hyperlink w:anchor="_Toc37237645" w:history="1">
        <w:r w:rsidR="005873F9" w:rsidRPr="00906F4E">
          <w:rPr>
            <w:rStyle w:val="Hyperlink"/>
            <w:noProof/>
            <w:lang w:eastAsia="ar-SA"/>
          </w:rPr>
          <w:t>6.6</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Life Cycle Technical Controls</w:t>
        </w:r>
        <w:r w:rsidR="005873F9">
          <w:rPr>
            <w:noProof/>
            <w:webHidden/>
          </w:rPr>
          <w:tab/>
        </w:r>
        <w:r w:rsidR="005873F9">
          <w:rPr>
            <w:noProof/>
            <w:webHidden/>
          </w:rPr>
          <w:fldChar w:fldCharType="begin"/>
        </w:r>
        <w:r w:rsidR="005873F9">
          <w:rPr>
            <w:noProof/>
            <w:webHidden/>
          </w:rPr>
          <w:instrText xml:space="preserve"> PAGEREF _Toc37237645 \h </w:instrText>
        </w:r>
        <w:r w:rsidR="005873F9">
          <w:rPr>
            <w:noProof/>
            <w:webHidden/>
          </w:rPr>
        </w:r>
        <w:r w:rsidR="005873F9">
          <w:rPr>
            <w:noProof/>
            <w:webHidden/>
          </w:rPr>
          <w:fldChar w:fldCharType="separate"/>
        </w:r>
        <w:r w:rsidR="00980061">
          <w:rPr>
            <w:noProof/>
            <w:webHidden/>
          </w:rPr>
          <w:t>64</w:t>
        </w:r>
        <w:r w:rsidR="005873F9">
          <w:rPr>
            <w:noProof/>
            <w:webHidden/>
          </w:rPr>
          <w:fldChar w:fldCharType="end"/>
        </w:r>
      </w:hyperlink>
    </w:p>
    <w:p w14:paraId="3A405891" w14:textId="565F9743" w:rsidR="005873F9" w:rsidRDefault="00000000">
      <w:pPr>
        <w:pStyle w:val="TOC3"/>
        <w:rPr>
          <w:rFonts w:asciiTheme="minorHAnsi" w:eastAsiaTheme="minorEastAsia" w:hAnsiTheme="minorHAnsi" w:cstheme="minorBidi"/>
          <w:noProof/>
          <w:sz w:val="22"/>
          <w:szCs w:val="22"/>
        </w:rPr>
      </w:pPr>
      <w:hyperlink w:anchor="_Toc37237646" w:history="1">
        <w:r w:rsidR="005873F9" w:rsidRPr="00906F4E">
          <w:rPr>
            <w:rStyle w:val="Hyperlink"/>
            <w:noProof/>
            <w:lang w:eastAsia="ar-SA"/>
          </w:rPr>
          <w:t>6.6.1</w:t>
        </w:r>
        <w:r w:rsidR="005873F9">
          <w:rPr>
            <w:rFonts w:asciiTheme="minorHAnsi" w:eastAsiaTheme="minorEastAsia" w:hAnsiTheme="minorHAnsi" w:cstheme="minorBidi"/>
            <w:noProof/>
            <w:sz w:val="22"/>
            <w:szCs w:val="22"/>
          </w:rPr>
          <w:tab/>
        </w:r>
        <w:r w:rsidR="005873F9" w:rsidRPr="00906F4E">
          <w:rPr>
            <w:rStyle w:val="Hyperlink"/>
            <w:noProof/>
            <w:lang w:eastAsia="ar-SA"/>
          </w:rPr>
          <w:t>System Development Controls</w:t>
        </w:r>
        <w:r w:rsidR="005873F9">
          <w:rPr>
            <w:noProof/>
            <w:webHidden/>
          </w:rPr>
          <w:tab/>
        </w:r>
        <w:r w:rsidR="005873F9">
          <w:rPr>
            <w:noProof/>
            <w:webHidden/>
          </w:rPr>
          <w:fldChar w:fldCharType="begin"/>
        </w:r>
        <w:r w:rsidR="005873F9">
          <w:rPr>
            <w:noProof/>
            <w:webHidden/>
          </w:rPr>
          <w:instrText xml:space="preserve"> PAGEREF _Toc37237646 \h </w:instrText>
        </w:r>
        <w:r w:rsidR="005873F9">
          <w:rPr>
            <w:noProof/>
            <w:webHidden/>
          </w:rPr>
        </w:r>
        <w:r w:rsidR="005873F9">
          <w:rPr>
            <w:noProof/>
            <w:webHidden/>
          </w:rPr>
          <w:fldChar w:fldCharType="separate"/>
        </w:r>
        <w:r w:rsidR="00980061">
          <w:rPr>
            <w:noProof/>
            <w:webHidden/>
          </w:rPr>
          <w:t>64</w:t>
        </w:r>
        <w:r w:rsidR="005873F9">
          <w:rPr>
            <w:noProof/>
            <w:webHidden/>
          </w:rPr>
          <w:fldChar w:fldCharType="end"/>
        </w:r>
      </w:hyperlink>
    </w:p>
    <w:p w14:paraId="51929701" w14:textId="671AFE7B" w:rsidR="005873F9" w:rsidRDefault="00000000">
      <w:pPr>
        <w:pStyle w:val="TOC3"/>
        <w:rPr>
          <w:rFonts w:asciiTheme="minorHAnsi" w:eastAsiaTheme="minorEastAsia" w:hAnsiTheme="minorHAnsi" w:cstheme="minorBidi"/>
          <w:noProof/>
          <w:sz w:val="22"/>
          <w:szCs w:val="22"/>
        </w:rPr>
      </w:pPr>
      <w:hyperlink w:anchor="_Toc37237647" w:history="1">
        <w:r w:rsidR="005873F9" w:rsidRPr="00906F4E">
          <w:rPr>
            <w:rStyle w:val="Hyperlink"/>
            <w:noProof/>
            <w:lang w:eastAsia="ar-SA"/>
          </w:rPr>
          <w:t>6.6.2</w:t>
        </w:r>
        <w:r w:rsidR="005873F9">
          <w:rPr>
            <w:rFonts w:asciiTheme="minorHAnsi" w:eastAsiaTheme="minorEastAsia" w:hAnsiTheme="minorHAnsi" w:cstheme="minorBidi"/>
            <w:noProof/>
            <w:sz w:val="22"/>
            <w:szCs w:val="22"/>
          </w:rPr>
          <w:tab/>
        </w:r>
        <w:r w:rsidR="005873F9" w:rsidRPr="00906F4E">
          <w:rPr>
            <w:rStyle w:val="Hyperlink"/>
            <w:noProof/>
            <w:lang w:eastAsia="ar-SA"/>
          </w:rPr>
          <w:t>Security Management Controls</w:t>
        </w:r>
        <w:r w:rsidR="005873F9">
          <w:rPr>
            <w:noProof/>
            <w:webHidden/>
          </w:rPr>
          <w:tab/>
        </w:r>
        <w:r w:rsidR="005873F9">
          <w:rPr>
            <w:noProof/>
            <w:webHidden/>
          </w:rPr>
          <w:fldChar w:fldCharType="begin"/>
        </w:r>
        <w:r w:rsidR="005873F9">
          <w:rPr>
            <w:noProof/>
            <w:webHidden/>
          </w:rPr>
          <w:instrText xml:space="preserve"> PAGEREF _Toc37237647 \h </w:instrText>
        </w:r>
        <w:r w:rsidR="005873F9">
          <w:rPr>
            <w:noProof/>
            <w:webHidden/>
          </w:rPr>
        </w:r>
        <w:r w:rsidR="005873F9">
          <w:rPr>
            <w:noProof/>
            <w:webHidden/>
          </w:rPr>
          <w:fldChar w:fldCharType="separate"/>
        </w:r>
        <w:r w:rsidR="00980061">
          <w:rPr>
            <w:noProof/>
            <w:webHidden/>
          </w:rPr>
          <w:t>65</w:t>
        </w:r>
        <w:r w:rsidR="005873F9">
          <w:rPr>
            <w:noProof/>
            <w:webHidden/>
          </w:rPr>
          <w:fldChar w:fldCharType="end"/>
        </w:r>
      </w:hyperlink>
    </w:p>
    <w:p w14:paraId="7FB7E384" w14:textId="019A11AE" w:rsidR="005873F9" w:rsidRDefault="00000000">
      <w:pPr>
        <w:pStyle w:val="TOC3"/>
        <w:rPr>
          <w:rFonts w:asciiTheme="minorHAnsi" w:eastAsiaTheme="minorEastAsia" w:hAnsiTheme="minorHAnsi" w:cstheme="minorBidi"/>
          <w:noProof/>
          <w:sz w:val="22"/>
          <w:szCs w:val="22"/>
        </w:rPr>
      </w:pPr>
      <w:hyperlink w:anchor="_Toc37237648" w:history="1">
        <w:r w:rsidR="005873F9" w:rsidRPr="00906F4E">
          <w:rPr>
            <w:rStyle w:val="Hyperlink"/>
            <w:noProof/>
            <w:lang w:eastAsia="ar-SA"/>
          </w:rPr>
          <w:t>6.6.3</w:t>
        </w:r>
        <w:r w:rsidR="005873F9">
          <w:rPr>
            <w:rFonts w:asciiTheme="minorHAnsi" w:eastAsiaTheme="minorEastAsia" w:hAnsiTheme="minorHAnsi" w:cstheme="minorBidi"/>
            <w:noProof/>
            <w:sz w:val="22"/>
            <w:szCs w:val="22"/>
          </w:rPr>
          <w:tab/>
        </w:r>
        <w:r w:rsidR="005873F9" w:rsidRPr="00906F4E">
          <w:rPr>
            <w:rStyle w:val="Hyperlink"/>
            <w:noProof/>
            <w:lang w:eastAsia="ar-SA"/>
          </w:rPr>
          <w:t>Life Cycle Security Controls</w:t>
        </w:r>
        <w:r w:rsidR="005873F9">
          <w:rPr>
            <w:noProof/>
            <w:webHidden/>
          </w:rPr>
          <w:tab/>
        </w:r>
        <w:r w:rsidR="005873F9">
          <w:rPr>
            <w:noProof/>
            <w:webHidden/>
          </w:rPr>
          <w:fldChar w:fldCharType="begin"/>
        </w:r>
        <w:r w:rsidR="005873F9">
          <w:rPr>
            <w:noProof/>
            <w:webHidden/>
          </w:rPr>
          <w:instrText xml:space="preserve"> PAGEREF _Toc37237648 \h </w:instrText>
        </w:r>
        <w:r w:rsidR="005873F9">
          <w:rPr>
            <w:noProof/>
            <w:webHidden/>
          </w:rPr>
        </w:r>
        <w:r w:rsidR="005873F9">
          <w:rPr>
            <w:noProof/>
            <w:webHidden/>
          </w:rPr>
          <w:fldChar w:fldCharType="separate"/>
        </w:r>
        <w:r w:rsidR="00980061">
          <w:rPr>
            <w:noProof/>
            <w:webHidden/>
          </w:rPr>
          <w:t>65</w:t>
        </w:r>
        <w:r w:rsidR="005873F9">
          <w:rPr>
            <w:noProof/>
            <w:webHidden/>
          </w:rPr>
          <w:fldChar w:fldCharType="end"/>
        </w:r>
      </w:hyperlink>
    </w:p>
    <w:p w14:paraId="4CA03D35" w14:textId="667F1721" w:rsidR="005873F9" w:rsidRDefault="00000000">
      <w:pPr>
        <w:pStyle w:val="TOC2"/>
        <w:rPr>
          <w:rFonts w:asciiTheme="minorHAnsi" w:eastAsiaTheme="minorEastAsia" w:hAnsiTheme="minorHAnsi" w:cstheme="minorBidi"/>
          <w:b w:val="0"/>
          <w:noProof/>
          <w:sz w:val="22"/>
          <w:szCs w:val="22"/>
        </w:rPr>
      </w:pPr>
      <w:hyperlink w:anchor="_Toc37237649" w:history="1">
        <w:r w:rsidR="005873F9" w:rsidRPr="00906F4E">
          <w:rPr>
            <w:rStyle w:val="Hyperlink"/>
            <w:noProof/>
            <w:lang w:eastAsia="ar-SA"/>
          </w:rPr>
          <w:t>6.7</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Network Security Controls</w:t>
        </w:r>
        <w:r w:rsidR="005873F9">
          <w:rPr>
            <w:noProof/>
            <w:webHidden/>
          </w:rPr>
          <w:tab/>
        </w:r>
        <w:r w:rsidR="005873F9">
          <w:rPr>
            <w:noProof/>
            <w:webHidden/>
          </w:rPr>
          <w:fldChar w:fldCharType="begin"/>
        </w:r>
        <w:r w:rsidR="005873F9">
          <w:rPr>
            <w:noProof/>
            <w:webHidden/>
          </w:rPr>
          <w:instrText xml:space="preserve"> PAGEREF _Toc37237649 \h </w:instrText>
        </w:r>
        <w:r w:rsidR="005873F9">
          <w:rPr>
            <w:noProof/>
            <w:webHidden/>
          </w:rPr>
        </w:r>
        <w:r w:rsidR="005873F9">
          <w:rPr>
            <w:noProof/>
            <w:webHidden/>
          </w:rPr>
          <w:fldChar w:fldCharType="separate"/>
        </w:r>
        <w:r w:rsidR="00980061">
          <w:rPr>
            <w:noProof/>
            <w:webHidden/>
          </w:rPr>
          <w:t>65</w:t>
        </w:r>
        <w:r w:rsidR="005873F9">
          <w:rPr>
            <w:noProof/>
            <w:webHidden/>
          </w:rPr>
          <w:fldChar w:fldCharType="end"/>
        </w:r>
      </w:hyperlink>
    </w:p>
    <w:p w14:paraId="3A58F6A4" w14:textId="0F36CA60" w:rsidR="005873F9" w:rsidRDefault="00000000">
      <w:pPr>
        <w:pStyle w:val="TOC2"/>
        <w:rPr>
          <w:rFonts w:asciiTheme="minorHAnsi" w:eastAsiaTheme="minorEastAsia" w:hAnsiTheme="minorHAnsi" w:cstheme="minorBidi"/>
          <w:b w:val="0"/>
          <w:noProof/>
          <w:sz w:val="22"/>
          <w:szCs w:val="22"/>
        </w:rPr>
      </w:pPr>
      <w:hyperlink w:anchor="_Toc37237650" w:history="1">
        <w:r w:rsidR="005873F9" w:rsidRPr="00906F4E">
          <w:rPr>
            <w:rStyle w:val="Hyperlink"/>
            <w:noProof/>
            <w:lang w:eastAsia="ar-SA"/>
          </w:rPr>
          <w:t>6.8</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Time-Stamping</w:t>
        </w:r>
        <w:r w:rsidR="005873F9">
          <w:rPr>
            <w:noProof/>
            <w:webHidden/>
          </w:rPr>
          <w:tab/>
        </w:r>
        <w:r w:rsidR="005873F9">
          <w:rPr>
            <w:noProof/>
            <w:webHidden/>
          </w:rPr>
          <w:fldChar w:fldCharType="begin"/>
        </w:r>
        <w:r w:rsidR="005873F9">
          <w:rPr>
            <w:noProof/>
            <w:webHidden/>
          </w:rPr>
          <w:instrText xml:space="preserve"> PAGEREF _Toc37237650 \h </w:instrText>
        </w:r>
        <w:r w:rsidR="005873F9">
          <w:rPr>
            <w:noProof/>
            <w:webHidden/>
          </w:rPr>
        </w:r>
        <w:r w:rsidR="005873F9">
          <w:rPr>
            <w:noProof/>
            <w:webHidden/>
          </w:rPr>
          <w:fldChar w:fldCharType="separate"/>
        </w:r>
        <w:r w:rsidR="00980061">
          <w:rPr>
            <w:noProof/>
            <w:webHidden/>
          </w:rPr>
          <w:t>66</w:t>
        </w:r>
        <w:r w:rsidR="005873F9">
          <w:rPr>
            <w:noProof/>
            <w:webHidden/>
          </w:rPr>
          <w:fldChar w:fldCharType="end"/>
        </w:r>
      </w:hyperlink>
    </w:p>
    <w:p w14:paraId="01FAC9FF" w14:textId="13C66D18" w:rsidR="005873F9"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37237651" w:history="1">
        <w:r w:rsidR="005873F9" w:rsidRPr="00906F4E">
          <w:rPr>
            <w:rStyle w:val="Hyperlink"/>
            <w:noProof/>
          </w:rPr>
          <w:t>7.</w:t>
        </w:r>
        <w:r w:rsidR="005873F9">
          <w:rPr>
            <w:rFonts w:asciiTheme="minorHAnsi" w:eastAsiaTheme="minorEastAsia" w:hAnsiTheme="minorHAnsi" w:cstheme="minorBidi"/>
            <w:b w:val="0"/>
            <w:noProof/>
            <w:sz w:val="22"/>
            <w:szCs w:val="22"/>
          </w:rPr>
          <w:tab/>
        </w:r>
        <w:r w:rsidR="005873F9" w:rsidRPr="00906F4E">
          <w:rPr>
            <w:rStyle w:val="Hyperlink"/>
            <w:noProof/>
          </w:rPr>
          <w:t>Certificate, CRL, and OCSP Profiles</w:t>
        </w:r>
        <w:r w:rsidR="005873F9">
          <w:rPr>
            <w:noProof/>
            <w:webHidden/>
          </w:rPr>
          <w:tab/>
        </w:r>
        <w:r w:rsidR="005873F9">
          <w:rPr>
            <w:noProof/>
            <w:webHidden/>
          </w:rPr>
          <w:fldChar w:fldCharType="begin"/>
        </w:r>
        <w:r w:rsidR="005873F9">
          <w:rPr>
            <w:noProof/>
            <w:webHidden/>
          </w:rPr>
          <w:instrText xml:space="preserve"> PAGEREF _Toc37237651 \h </w:instrText>
        </w:r>
        <w:r w:rsidR="005873F9">
          <w:rPr>
            <w:noProof/>
            <w:webHidden/>
          </w:rPr>
        </w:r>
        <w:r w:rsidR="005873F9">
          <w:rPr>
            <w:noProof/>
            <w:webHidden/>
          </w:rPr>
          <w:fldChar w:fldCharType="separate"/>
        </w:r>
        <w:r w:rsidR="00980061">
          <w:rPr>
            <w:noProof/>
            <w:webHidden/>
          </w:rPr>
          <w:t>67</w:t>
        </w:r>
        <w:r w:rsidR="005873F9">
          <w:rPr>
            <w:noProof/>
            <w:webHidden/>
          </w:rPr>
          <w:fldChar w:fldCharType="end"/>
        </w:r>
      </w:hyperlink>
    </w:p>
    <w:p w14:paraId="0D23FC01" w14:textId="36D99AD1" w:rsidR="005873F9" w:rsidRDefault="00000000">
      <w:pPr>
        <w:pStyle w:val="TOC2"/>
        <w:rPr>
          <w:rFonts w:asciiTheme="minorHAnsi" w:eastAsiaTheme="minorEastAsia" w:hAnsiTheme="minorHAnsi" w:cstheme="minorBidi"/>
          <w:b w:val="0"/>
          <w:noProof/>
          <w:sz w:val="22"/>
          <w:szCs w:val="22"/>
        </w:rPr>
      </w:pPr>
      <w:hyperlink w:anchor="_Toc37237652" w:history="1">
        <w:r w:rsidR="005873F9" w:rsidRPr="00906F4E">
          <w:rPr>
            <w:rStyle w:val="Hyperlink"/>
            <w:noProof/>
            <w:lang w:eastAsia="ar-SA"/>
          </w:rPr>
          <w:t>7.1</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Certificate Profile</w:t>
        </w:r>
        <w:r w:rsidR="005873F9">
          <w:rPr>
            <w:noProof/>
            <w:webHidden/>
          </w:rPr>
          <w:tab/>
        </w:r>
        <w:r w:rsidR="005873F9">
          <w:rPr>
            <w:noProof/>
            <w:webHidden/>
          </w:rPr>
          <w:fldChar w:fldCharType="begin"/>
        </w:r>
        <w:r w:rsidR="005873F9">
          <w:rPr>
            <w:noProof/>
            <w:webHidden/>
          </w:rPr>
          <w:instrText xml:space="preserve"> PAGEREF _Toc37237652 \h </w:instrText>
        </w:r>
        <w:r w:rsidR="005873F9">
          <w:rPr>
            <w:noProof/>
            <w:webHidden/>
          </w:rPr>
        </w:r>
        <w:r w:rsidR="005873F9">
          <w:rPr>
            <w:noProof/>
            <w:webHidden/>
          </w:rPr>
          <w:fldChar w:fldCharType="separate"/>
        </w:r>
        <w:r w:rsidR="00980061">
          <w:rPr>
            <w:noProof/>
            <w:webHidden/>
          </w:rPr>
          <w:t>67</w:t>
        </w:r>
        <w:r w:rsidR="005873F9">
          <w:rPr>
            <w:noProof/>
            <w:webHidden/>
          </w:rPr>
          <w:fldChar w:fldCharType="end"/>
        </w:r>
      </w:hyperlink>
    </w:p>
    <w:p w14:paraId="388766F7" w14:textId="22B9E131" w:rsidR="005873F9" w:rsidRDefault="00000000">
      <w:pPr>
        <w:pStyle w:val="TOC3"/>
        <w:rPr>
          <w:rFonts w:asciiTheme="minorHAnsi" w:eastAsiaTheme="minorEastAsia" w:hAnsiTheme="minorHAnsi" w:cstheme="minorBidi"/>
          <w:noProof/>
          <w:sz w:val="22"/>
          <w:szCs w:val="22"/>
        </w:rPr>
      </w:pPr>
      <w:hyperlink w:anchor="_Toc37237653" w:history="1">
        <w:r w:rsidR="005873F9" w:rsidRPr="00906F4E">
          <w:rPr>
            <w:rStyle w:val="Hyperlink"/>
            <w:noProof/>
            <w:lang w:eastAsia="ar-SA"/>
          </w:rPr>
          <w:t>7.1.1</w:t>
        </w:r>
        <w:r w:rsidR="005873F9">
          <w:rPr>
            <w:rFonts w:asciiTheme="minorHAnsi" w:eastAsiaTheme="minorEastAsia" w:hAnsiTheme="minorHAnsi" w:cstheme="minorBidi"/>
            <w:noProof/>
            <w:sz w:val="22"/>
            <w:szCs w:val="22"/>
          </w:rPr>
          <w:tab/>
        </w:r>
        <w:r w:rsidR="005873F9" w:rsidRPr="00906F4E">
          <w:rPr>
            <w:rStyle w:val="Hyperlink"/>
            <w:noProof/>
            <w:lang w:eastAsia="ar-SA"/>
          </w:rPr>
          <w:t>Version Number(s)</w:t>
        </w:r>
        <w:r w:rsidR="005873F9">
          <w:rPr>
            <w:noProof/>
            <w:webHidden/>
          </w:rPr>
          <w:tab/>
        </w:r>
        <w:r w:rsidR="005873F9">
          <w:rPr>
            <w:noProof/>
            <w:webHidden/>
          </w:rPr>
          <w:fldChar w:fldCharType="begin"/>
        </w:r>
        <w:r w:rsidR="005873F9">
          <w:rPr>
            <w:noProof/>
            <w:webHidden/>
          </w:rPr>
          <w:instrText xml:space="preserve"> PAGEREF _Toc37237653 \h </w:instrText>
        </w:r>
        <w:r w:rsidR="005873F9">
          <w:rPr>
            <w:noProof/>
            <w:webHidden/>
          </w:rPr>
        </w:r>
        <w:r w:rsidR="005873F9">
          <w:rPr>
            <w:noProof/>
            <w:webHidden/>
          </w:rPr>
          <w:fldChar w:fldCharType="separate"/>
        </w:r>
        <w:r w:rsidR="00980061">
          <w:rPr>
            <w:noProof/>
            <w:webHidden/>
          </w:rPr>
          <w:t>67</w:t>
        </w:r>
        <w:r w:rsidR="005873F9">
          <w:rPr>
            <w:noProof/>
            <w:webHidden/>
          </w:rPr>
          <w:fldChar w:fldCharType="end"/>
        </w:r>
      </w:hyperlink>
    </w:p>
    <w:p w14:paraId="3D85EFD5" w14:textId="4CC4B2C9" w:rsidR="005873F9" w:rsidRDefault="00000000">
      <w:pPr>
        <w:pStyle w:val="TOC3"/>
        <w:rPr>
          <w:rFonts w:asciiTheme="minorHAnsi" w:eastAsiaTheme="minorEastAsia" w:hAnsiTheme="minorHAnsi" w:cstheme="minorBidi"/>
          <w:noProof/>
          <w:sz w:val="22"/>
          <w:szCs w:val="22"/>
        </w:rPr>
      </w:pPr>
      <w:hyperlink w:anchor="_Toc37237654" w:history="1">
        <w:r w:rsidR="005873F9" w:rsidRPr="00906F4E">
          <w:rPr>
            <w:rStyle w:val="Hyperlink"/>
            <w:noProof/>
            <w:lang w:eastAsia="ar-SA"/>
          </w:rPr>
          <w:t>7.1.2</w:t>
        </w:r>
        <w:r w:rsidR="005873F9">
          <w:rPr>
            <w:rFonts w:asciiTheme="minorHAnsi" w:eastAsiaTheme="minorEastAsia" w:hAnsiTheme="minorHAnsi" w:cstheme="minorBidi"/>
            <w:noProof/>
            <w:sz w:val="22"/>
            <w:szCs w:val="22"/>
          </w:rPr>
          <w:tab/>
        </w:r>
        <w:r w:rsidR="005873F9" w:rsidRPr="00906F4E">
          <w:rPr>
            <w:rStyle w:val="Hyperlink"/>
            <w:noProof/>
            <w:lang w:eastAsia="ar-SA"/>
          </w:rPr>
          <w:t>Certificate Extensions</w:t>
        </w:r>
        <w:r w:rsidR="005873F9">
          <w:rPr>
            <w:noProof/>
            <w:webHidden/>
          </w:rPr>
          <w:tab/>
        </w:r>
        <w:r w:rsidR="005873F9">
          <w:rPr>
            <w:noProof/>
            <w:webHidden/>
          </w:rPr>
          <w:fldChar w:fldCharType="begin"/>
        </w:r>
        <w:r w:rsidR="005873F9">
          <w:rPr>
            <w:noProof/>
            <w:webHidden/>
          </w:rPr>
          <w:instrText xml:space="preserve"> PAGEREF _Toc37237654 \h </w:instrText>
        </w:r>
        <w:r w:rsidR="005873F9">
          <w:rPr>
            <w:noProof/>
            <w:webHidden/>
          </w:rPr>
        </w:r>
        <w:r w:rsidR="005873F9">
          <w:rPr>
            <w:noProof/>
            <w:webHidden/>
          </w:rPr>
          <w:fldChar w:fldCharType="separate"/>
        </w:r>
        <w:r w:rsidR="00980061">
          <w:rPr>
            <w:noProof/>
            <w:webHidden/>
          </w:rPr>
          <w:t>67</w:t>
        </w:r>
        <w:r w:rsidR="005873F9">
          <w:rPr>
            <w:noProof/>
            <w:webHidden/>
          </w:rPr>
          <w:fldChar w:fldCharType="end"/>
        </w:r>
      </w:hyperlink>
    </w:p>
    <w:p w14:paraId="564E8E54" w14:textId="298CFFE7" w:rsidR="005873F9" w:rsidRDefault="00000000">
      <w:pPr>
        <w:pStyle w:val="TOC3"/>
        <w:rPr>
          <w:rFonts w:asciiTheme="minorHAnsi" w:eastAsiaTheme="minorEastAsia" w:hAnsiTheme="minorHAnsi" w:cstheme="minorBidi"/>
          <w:noProof/>
          <w:sz w:val="22"/>
          <w:szCs w:val="22"/>
        </w:rPr>
      </w:pPr>
      <w:hyperlink w:anchor="_Toc37237655" w:history="1">
        <w:r w:rsidR="005873F9" w:rsidRPr="00906F4E">
          <w:rPr>
            <w:rStyle w:val="Hyperlink"/>
            <w:noProof/>
          </w:rPr>
          <w:t>7.1.3</w:t>
        </w:r>
        <w:r w:rsidR="005873F9">
          <w:rPr>
            <w:rFonts w:asciiTheme="minorHAnsi" w:eastAsiaTheme="minorEastAsia" w:hAnsiTheme="minorHAnsi" w:cstheme="minorBidi"/>
            <w:noProof/>
            <w:sz w:val="22"/>
            <w:szCs w:val="22"/>
          </w:rPr>
          <w:tab/>
        </w:r>
        <w:r w:rsidR="005873F9" w:rsidRPr="00906F4E">
          <w:rPr>
            <w:rStyle w:val="Hyperlink"/>
            <w:noProof/>
          </w:rPr>
          <w:t>Algorithm Object Identifiers</w:t>
        </w:r>
        <w:r w:rsidR="005873F9">
          <w:rPr>
            <w:noProof/>
            <w:webHidden/>
          </w:rPr>
          <w:tab/>
        </w:r>
        <w:r w:rsidR="005873F9">
          <w:rPr>
            <w:noProof/>
            <w:webHidden/>
          </w:rPr>
          <w:fldChar w:fldCharType="begin"/>
        </w:r>
        <w:r w:rsidR="005873F9">
          <w:rPr>
            <w:noProof/>
            <w:webHidden/>
          </w:rPr>
          <w:instrText xml:space="preserve"> PAGEREF _Toc37237655 \h </w:instrText>
        </w:r>
        <w:r w:rsidR="005873F9">
          <w:rPr>
            <w:noProof/>
            <w:webHidden/>
          </w:rPr>
        </w:r>
        <w:r w:rsidR="005873F9">
          <w:rPr>
            <w:noProof/>
            <w:webHidden/>
          </w:rPr>
          <w:fldChar w:fldCharType="separate"/>
        </w:r>
        <w:r w:rsidR="00980061">
          <w:rPr>
            <w:noProof/>
            <w:webHidden/>
          </w:rPr>
          <w:t>67</w:t>
        </w:r>
        <w:r w:rsidR="005873F9">
          <w:rPr>
            <w:noProof/>
            <w:webHidden/>
          </w:rPr>
          <w:fldChar w:fldCharType="end"/>
        </w:r>
      </w:hyperlink>
    </w:p>
    <w:p w14:paraId="1EB6FF17" w14:textId="7C3DC1DB" w:rsidR="005873F9" w:rsidRDefault="00000000">
      <w:pPr>
        <w:pStyle w:val="TOC3"/>
        <w:rPr>
          <w:rFonts w:asciiTheme="minorHAnsi" w:eastAsiaTheme="minorEastAsia" w:hAnsiTheme="minorHAnsi" w:cstheme="minorBidi"/>
          <w:noProof/>
          <w:sz w:val="22"/>
          <w:szCs w:val="22"/>
        </w:rPr>
      </w:pPr>
      <w:hyperlink w:anchor="_Toc37237656" w:history="1">
        <w:r w:rsidR="005873F9" w:rsidRPr="00906F4E">
          <w:rPr>
            <w:rStyle w:val="Hyperlink"/>
            <w:noProof/>
          </w:rPr>
          <w:t>7.1.4</w:t>
        </w:r>
        <w:r w:rsidR="005873F9">
          <w:rPr>
            <w:rFonts w:asciiTheme="minorHAnsi" w:eastAsiaTheme="minorEastAsia" w:hAnsiTheme="minorHAnsi" w:cstheme="minorBidi"/>
            <w:noProof/>
            <w:sz w:val="22"/>
            <w:szCs w:val="22"/>
          </w:rPr>
          <w:tab/>
        </w:r>
        <w:r w:rsidR="005873F9" w:rsidRPr="00906F4E">
          <w:rPr>
            <w:rStyle w:val="Hyperlink"/>
            <w:noProof/>
          </w:rPr>
          <w:t>Name Forms</w:t>
        </w:r>
        <w:r w:rsidR="005873F9">
          <w:rPr>
            <w:noProof/>
            <w:webHidden/>
          </w:rPr>
          <w:tab/>
        </w:r>
        <w:r w:rsidR="005873F9">
          <w:rPr>
            <w:noProof/>
            <w:webHidden/>
          </w:rPr>
          <w:fldChar w:fldCharType="begin"/>
        </w:r>
        <w:r w:rsidR="005873F9">
          <w:rPr>
            <w:noProof/>
            <w:webHidden/>
          </w:rPr>
          <w:instrText xml:space="preserve"> PAGEREF _Toc37237656 \h </w:instrText>
        </w:r>
        <w:r w:rsidR="005873F9">
          <w:rPr>
            <w:noProof/>
            <w:webHidden/>
          </w:rPr>
        </w:r>
        <w:r w:rsidR="005873F9">
          <w:rPr>
            <w:noProof/>
            <w:webHidden/>
          </w:rPr>
          <w:fldChar w:fldCharType="separate"/>
        </w:r>
        <w:r w:rsidR="00980061">
          <w:rPr>
            <w:noProof/>
            <w:webHidden/>
          </w:rPr>
          <w:t>68</w:t>
        </w:r>
        <w:r w:rsidR="005873F9">
          <w:rPr>
            <w:noProof/>
            <w:webHidden/>
          </w:rPr>
          <w:fldChar w:fldCharType="end"/>
        </w:r>
      </w:hyperlink>
    </w:p>
    <w:p w14:paraId="6D64CF46" w14:textId="6C836CED" w:rsidR="005873F9" w:rsidRDefault="00000000">
      <w:pPr>
        <w:pStyle w:val="TOC3"/>
        <w:rPr>
          <w:rFonts w:asciiTheme="minorHAnsi" w:eastAsiaTheme="minorEastAsia" w:hAnsiTheme="minorHAnsi" w:cstheme="minorBidi"/>
          <w:noProof/>
          <w:sz w:val="22"/>
          <w:szCs w:val="22"/>
        </w:rPr>
      </w:pPr>
      <w:hyperlink w:anchor="_Toc37237657" w:history="1">
        <w:r w:rsidR="005873F9" w:rsidRPr="00906F4E">
          <w:rPr>
            <w:rStyle w:val="Hyperlink"/>
            <w:noProof/>
          </w:rPr>
          <w:t>7.1.5</w:t>
        </w:r>
        <w:r w:rsidR="005873F9">
          <w:rPr>
            <w:rFonts w:asciiTheme="minorHAnsi" w:eastAsiaTheme="minorEastAsia" w:hAnsiTheme="minorHAnsi" w:cstheme="minorBidi"/>
            <w:noProof/>
            <w:sz w:val="22"/>
            <w:szCs w:val="22"/>
          </w:rPr>
          <w:tab/>
        </w:r>
        <w:r w:rsidR="005873F9" w:rsidRPr="00906F4E">
          <w:rPr>
            <w:rStyle w:val="Hyperlink"/>
            <w:noProof/>
          </w:rPr>
          <w:t>Name Constraints</w:t>
        </w:r>
        <w:r w:rsidR="005873F9">
          <w:rPr>
            <w:noProof/>
            <w:webHidden/>
          </w:rPr>
          <w:tab/>
        </w:r>
        <w:r w:rsidR="005873F9">
          <w:rPr>
            <w:noProof/>
            <w:webHidden/>
          </w:rPr>
          <w:fldChar w:fldCharType="begin"/>
        </w:r>
        <w:r w:rsidR="005873F9">
          <w:rPr>
            <w:noProof/>
            <w:webHidden/>
          </w:rPr>
          <w:instrText xml:space="preserve"> PAGEREF _Toc37237657 \h </w:instrText>
        </w:r>
        <w:r w:rsidR="005873F9">
          <w:rPr>
            <w:noProof/>
            <w:webHidden/>
          </w:rPr>
        </w:r>
        <w:r w:rsidR="005873F9">
          <w:rPr>
            <w:noProof/>
            <w:webHidden/>
          </w:rPr>
          <w:fldChar w:fldCharType="separate"/>
        </w:r>
        <w:r w:rsidR="00980061">
          <w:rPr>
            <w:noProof/>
            <w:webHidden/>
          </w:rPr>
          <w:t>68</w:t>
        </w:r>
        <w:r w:rsidR="005873F9">
          <w:rPr>
            <w:noProof/>
            <w:webHidden/>
          </w:rPr>
          <w:fldChar w:fldCharType="end"/>
        </w:r>
      </w:hyperlink>
    </w:p>
    <w:p w14:paraId="4F7099EE" w14:textId="7C534644" w:rsidR="005873F9" w:rsidRDefault="00000000">
      <w:pPr>
        <w:pStyle w:val="TOC3"/>
        <w:rPr>
          <w:rFonts w:asciiTheme="minorHAnsi" w:eastAsiaTheme="minorEastAsia" w:hAnsiTheme="minorHAnsi" w:cstheme="minorBidi"/>
          <w:noProof/>
          <w:sz w:val="22"/>
          <w:szCs w:val="22"/>
        </w:rPr>
      </w:pPr>
      <w:hyperlink w:anchor="_Toc37237658" w:history="1">
        <w:r w:rsidR="005873F9" w:rsidRPr="00906F4E">
          <w:rPr>
            <w:rStyle w:val="Hyperlink"/>
            <w:noProof/>
          </w:rPr>
          <w:t>7.1.6</w:t>
        </w:r>
        <w:r w:rsidR="005873F9">
          <w:rPr>
            <w:rFonts w:asciiTheme="minorHAnsi" w:eastAsiaTheme="minorEastAsia" w:hAnsiTheme="minorHAnsi" w:cstheme="minorBidi"/>
            <w:noProof/>
            <w:sz w:val="22"/>
            <w:szCs w:val="22"/>
          </w:rPr>
          <w:tab/>
        </w:r>
        <w:r w:rsidR="005873F9" w:rsidRPr="00906F4E">
          <w:rPr>
            <w:rStyle w:val="Hyperlink"/>
            <w:noProof/>
          </w:rPr>
          <w:t>Certificate Policy Object Identifier</w:t>
        </w:r>
        <w:r w:rsidR="005873F9">
          <w:rPr>
            <w:noProof/>
            <w:webHidden/>
          </w:rPr>
          <w:tab/>
        </w:r>
        <w:r w:rsidR="005873F9">
          <w:rPr>
            <w:noProof/>
            <w:webHidden/>
          </w:rPr>
          <w:fldChar w:fldCharType="begin"/>
        </w:r>
        <w:r w:rsidR="005873F9">
          <w:rPr>
            <w:noProof/>
            <w:webHidden/>
          </w:rPr>
          <w:instrText xml:space="preserve"> PAGEREF _Toc37237658 \h </w:instrText>
        </w:r>
        <w:r w:rsidR="005873F9">
          <w:rPr>
            <w:noProof/>
            <w:webHidden/>
          </w:rPr>
        </w:r>
        <w:r w:rsidR="005873F9">
          <w:rPr>
            <w:noProof/>
            <w:webHidden/>
          </w:rPr>
          <w:fldChar w:fldCharType="separate"/>
        </w:r>
        <w:r w:rsidR="00980061">
          <w:rPr>
            <w:noProof/>
            <w:webHidden/>
          </w:rPr>
          <w:t>68</w:t>
        </w:r>
        <w:r w:rsidR="005873F9">
          <w:rPr>
            <w:noProof/>
            <w:webHidden/>
          </w:rPr>
          <w:fldChar w:fldCharType="end"/>
        </w:r>
      </w:hyperlink>
    </w:p>
    <w:p w14:paraId="2DCE0FB6" w14:textId="3619989D" w:rsidR="005873F9" w:rsidRDefault="00000000">
      <w:pPr>
        <w:pStyle w:val="TOC3"/>
        <w:rPr>
          <w:rFonts w:asciiTheme="minorHAnsi" w:eastAsiaTheme="minorEastAsia" w:hAnsiTheme="minorHAnsi" w:cstheme="minorBidi"/>
          <w:noProof/>
          <w:sz w:val="22"/>
          <w:szCs w:val="22"/>
        </w:rPr>
      </w:pPr>
      <w:hyperlink w:anchor="_Toc37237659" w:history="1">
        <w:r w:rsidR="005873F9" w:rsidRPr="00906F4E">
          <w:rPr>
            <w:rStyle w:val="Hyperlink"/>
            <w:noProof/>
          </w:rPr>
          <w:t>7.1.7</w:t>
        </w:r>
        <w:r w:rsidR="005873F9">
          <w:rPr>
            <w:rFonts w:asciiTheme="minorHAnsi" w:eastAsiaTheme="minorEastAsia" w:hAnsiTheme="minorHAnsi" w:cstheme="minorBidi"/>
            <w:noProof/>
            <w:sz w:val="22"/>
            <w:szCs w:val="22"/>
          </w:rPr>
          <w:tab/>
        </w:r>
        <w:r w:rsidR="005873F9" w:rsidRPr="00906F4E">
          <w:rPr>
            <w:rStyle w:val="Hyperlink"/>
            <w:noProof/>
          </w:rPr>
          <w:t>Usage of Policy Constraints Extension</w:t>
        </w:r>
        <w:r w:rsidR="005873F9">
          <w:rPr>
            <w:noProof/>
            <w:webHidden/>
          </w:rPr>
          <w:tab/>
        </w:r>
        <w:r w:rsidR="005873F9">
          <w:rPr>
            <w:noProof/>
            <w:webHidden/>
          </w:rPr>
          <w:fldChar w:fldCharType="begin"/>
        </w:r>
        <w:r w:rsidR="005873F9">
          <w:rPr>
            <w:noProof/>
            <w:webHidden/>
          </w:rPr>
          <w:instrText xml:space="preserve"> PAGEREF _Toc37237659 \h </w:instrText>
        </w:r>
        <w:r w:rsidR="005873F9">
          <w:rPr>
            <w:noProof/>
            <w:webHidden/>
          </w:rPr>
        </w:r>
        <w:r w:rsidR="005873F9">
          <w:rPr>
            <w:noProof/>
            <w:webHidden/>
          </w:rPr>
          <w:fldChar w:fldCharType="separate"/>
        </w:r>
        <w:r w:rsidR="00980061">
          <w:rPr>
            <w:noProof/>
            <w:webHidden/>
          </w:rPr>
          <w:t>69</w:t>
        </w:r>
        <w:r w:rsidR="005873F9">
          <w:rPr>
            <w:noProof/>
            <w:webHidden/>
          </w:rPr>
          <w:fldChar w:fldCharType="end"/>
        </w:r>
      </w:hyperlink>
    </w:p>
    <w:p w14:paraId="553D8132" w14:textId="21CDDF64" w:rsidR="005873F9" w:rsidRDefault="00000000">
      <w:pPr>
        <w:pStyle w:val="TOC3"/>
        <w:rPr>
          <w:rFonts w:asciiTheme="minorHAnsi" w:eastAsiaTheme="minorEastAsia" w:hAnsiTheme="minorHAnsi" w:cstheme="minorBidi"/>
          <w:noProof/>
          <w:sz w:val="22"/>
          <w:szCs w:val="22"/>
        </w:rPr>
      </w:pPr>
      <w:hyperlink w:anchor="_Toc37237660" w:history="1">
        <w:r w:rsidR="005873F9" w:rsidRPr="00906F4E">
          <w:rPr>
            <w:rStyle w:val="Hyperlink"/>
            <w:noProof/>
            <w:lang w:eastAsia="ar-SA"/>
          </w:rPr>
          <w:t>7.1.8</w:t>
        </w:r>
        <w:r w:rsidR="005873F9">
          <w:rPr>
            <w:rFonts w:asciiTheme="minorHAnsi" w:eastAsiaTheme="minorEastAsia" w:hAnsiTheme="minorHAnsi" w:cstheme="minorBidi"/>
            <w:noProof/>
            <w:sz w:val="22"/>
            <w:szCs w:val="22"/>
          </w:rPr>
          <w:tab/>
        </w:r>
        <w:r w:rsidR="005873F9" w:rsidRPr="00906F4E">
          <w:rPr>
            <w:rStyle w:val="Hyperlink"/>
            <w:noProof/>
            <w:lang w:eastAsia="ar-SA"/>
          </w:rPr>
          <w:t>Policy Qualifiers Syntax and Semantics</w:t>
        </w:r>
        <w:r w:rsidR="005873F9">
          <w:rPr>
            <w:noProof/>
            <w:webHidden/>
          </w:rPr>
          <w:tab/>
        </w:r>
        <w:r w:rsidR="005873F9">
          <w:rPr>
            <w:noProof/>
            <w:webHidden/>
          </w:rPr>
          <w:fldChar w:fldCharType="begin"/>
        </w:r>
        <w:r w:rsidR="005873F9">
          <w:rPr>
            <w:noProof/>
            <w:webHidden/>
          </w:rPr>
          <w:instrText xml:space="preserve"> PAGEREF _Toc37237660 \h </w:instrText>
        </w:r>
        <w:r w:rsidR="005873F9">
          <w:rPr>
            <w:noProof/>
            <w:webHidden/>
          </w:rPr>
        </w:r>
        <w:r w:rsidR="005873F9">
          <w:rPr>
            <w:noProof/>
            <w:webHidden/>
          </w:rPr>
          <w:fldChar w:fldCharType="separate"/>
        </w:r>
        <w:r w:rsidR="00980061">
          <w:rPr>
            <w:noProof/>
            <w:webHidden/>
          </w:rPr>
          <w:t>69</w:t>
        </w:r>
        <w:r w:rsidR="005873F9">
          <w:rPr>
            <w:noProof/>
            <w:webHidden/>
          </w:rPr>
          <w:fldChar w:fldCharType="end"/>
        </w:r>
      </w:hyperlink>
    </w:p>
    <w:p w14:paraId="33925154" w14:textId="7A7B2EFF" w:rsidR="005873F9" w:rsidRDefault="00000000">
      <w:pPr>
        <w:pStyle w:val="TOC3"/>
        <w:rPr>
          <w:rFonts w:asciiTheme="minorHAnsi" w:eastAsiaTheme="minorEastAsia" w:hAnsiTheme="minorHAnsi" w:cstheme="minorBidi"/>
          <w:noProof/>
          <w:sz w:val="22"/>
          <w:szCs w:val="22"/>
        </w:rPr>
      </w:pPr>
      <w:hyperlink w:anchor="_Toc37237661" w:history="1">
        <w:r w:rsidR="005873F9" w:rsidRPr="00906F4E">
          <w:rPr>
            <w:rStyle w:val="Hyperlink"/>
            <w:noProof/>
            <w:lang w:eastAsia="ar-SA"/>
          </w:rPr>
          <w:t>7.1.9</w:t>
        </w:r>
        <w:r w:rsidR="005873F9">
          <w:rPr>
            <w:rFonts w:asciiTheme="minorHAnsi" w:eastAsiaTheme="minorEastAsia" w:hAnsiTheme="minorHAnsi" w:cstheme="minorBidi"/>
            <w:noProof/>
            <w:sz w:val="22"/>
            <w:szCs w:val="22"/>
          </w:rPr>
          <w:tab/>
        </w:r>
        <w:r w:rsidR="005873F9" w:rsidRPr="00906F4E">
          <w:rPr>
            <w:rStyle w:val="Hyperlink"/>
            <w:noProof/>
            <w:lang w:eastAsia="ar-SA"/>
          </w:rPr>
          <w:t>Processing Semantics for the Critical Certificate Policies Extension</w:t>
        </w:r>
        <w:r w:rsidR="005873F9">
          <w:rPr>
            <w:noProof/>
            <w:webHidden/>
          </w:rPr>
          <w:tab/>
        </w:r>
        <w:r w:rsidR="005873F9">
          <w:rPr>
            <w:noProof/>
            <w:webHidden/>
          </w:rPr>
          <w:fldChar w:fldCharType="begin"/>
        </w:r>
        <w:r w:rsidR="005873F9">
          <w:rPr>
            <w:noProof/>
            <w:webHidden/>
          </w:rPr>
          <w:instrText xml:space="preserve"> PAGEREF _Toc37237661 \h </w:instrText>
        </w:r>
        <w:r w:rsidR="005873F9">
          <w:rPr>
            <w:noProof/>
            <w:webHidden/>
          </w:rPr>
        </w:r>
        <w:r w:rsidR="005873F9">
          <w:rPr>
            <w:noProof/>
            <w:webHidden/>
          </w:rPr>
          <w:fldChar w:fldCharType="separate"/>
        </w:r>
        <w:r w:rsidR="00980061">
          <w:rPr>
            <w:noProof/>
            <w:webHidden/>
          </w:rPr>
          <w:t>69</w:t>
        </w:r>
        <w:r w:rsidR="005873F9">
          <w:rPr>
            <w:noProof/>
            <w:webHidden/>
          </w:rPr>
          <w:fldChar w:fldCharType="end"/>
        </w:r>
      </w:hyperlink>
    </w:p>
    <w:p w14:paraId="0F46C827" w14:textId="01316B9F" w:rsidR="005873F9" w:rsidRDefault="00000000">
      <w:pPr>
        <w:pStyle w:val="TOC3"/>
        <w:rPr>
          <w:rFonts w:asciiTheme="minorHAnsi" w:eastAsiaTheme="minorEastAsia" w:hAnsiTheme="minorHAnsi" w:cstheme="minorBidi"/>
          <w:noProof/>
          <w:sz w:val="22"/>
          <w:szCs w:val="22"/>
        </w:rPr>
      </w:pPr>
      <w:hyperlink w:anchor="_Toc37237662" w:history="1">
        <w:r w:rsidR="005873F9" w:rsidRPr="00906F4E">
          <w:rPr>
            <w:rStyle w:val="Hyperlink"/>
            <w:noProof/>
          </w:rPr>
          <w:t>7.1.10</w:t>
        </w:r>
        <w:r w:rsidR="005873F9">
          <w:rPr>
            <w:rFonts w:asciiTheme="minorHAnsi" w:eastAsiaTheme="minorEastAsia" w:hAnsiTheme="minorHAnsi" w:cstheme="minorBidi"/>
            <w:noProof/>
            <w:sz w:val="22"/>
            <w:szCs w:val="22"/>
          </w:rPr>
          <w:tab/>
        </w:r>
        <w:r w:rsidR="005873F9" w:rsidRPr="00906F4E">
          <w:rPr>
            <w:rStyle w:val="Hyperlink"/>
            <w:noProof/>
          </w:rPr>
          <w:t>Inhibit Any Policy Extension</w:t>
        </w:r>
        <w:r w:rsidR="005873F9">
          <w:rPr>
            <w:noProof/>
            <w:webHidden/>
          </w:rPr>
          <w:tab/>
        </w:r>
        <w:r w:rsidR="005873F9">
          <w:rPr>
            <w:noProof/>
            <w:webHidden/>
          </w:rPr>
          <w:fldChar w:fldCharType="begin"/>
        </w:r>
        <w:r w:rsidR="005873F9">
          <w:rPr>
            <w:noProof/>
            <w:webHidden/>
          </w:rPr>
          <w:instrText xml:space="preserve"> PAGEREF _Toc37237662 \h </w:instrText>
        </w:r>
        <w:r w:rsidR="005873F9">
          <w:rPr>
            <w:noProof/>
            <w:webHidden/>
          </w:rPr>
        </w:r>
        <w:r w:rsidR="005873F9">
          <w:rPr>
            <w:noProof/>
            <w:webHidden/>
          </w:rPr>
          <w:fldChar w:fldCharType="separate"/>
        </w:r>
        <w:r w:rsidR="00980061">
          <w:rPr>
            <w:noProof/>
            <w:webHidden/>
          </w:rPr>
          <w:t>69</w:t>
        </w:r>
        <w:r w:rsidR="005873F9">
          <w:rPr>
            <w:noProof/>
            <w:webHidden/>
          </w:rPr>
          <w:fldChar w:fldCharType="end"/>
        </w:r>
      </w:hyperlink>
    </w:p>
    <w:p w14:paraId="29794255" w14:textId="2187C27C" w:rsidR="005873F9" w:rsidRDefault="00000000">
      <w:pPr>
        <w:pStyle w:val="TOC2"/>
        <w:rPr>
          <w:rFonts w:asciiTheme="minorHAnsi" w:eastAsiaTheme="minorEastAsia" w:hAnsiTheme="minorHAnsi" w:cstheme="minorBidi"/>
          <w:b w:val="0"/>
          <w:noProof/>
          <w:sz w:val="22"/>
          <w:szCs w:val="22"/>
        </w:rPr>
      </w:pPr>
      <w:hyperlink w:anchor="_Toc37237663" w:history="1">
        <w:r w:rsidR="005873F9" w:rsidRPr="00906F4E">
          <w:rPr>
            <w:rStyle w:val="Hyperlink"/>
            <w:noProof/>
            <w:lang w:eastAsia="ar-SA"/>
          </w:rPr>
          <w:t>7.2</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CRL Profile</w:t>
        </w:r>
        <w:r w:rsidR="005873F9">
          <w:rPr>
            <w:noProof/>
            <w:webHidden/>
          </w:rPr>
          <w:tab/>
        </w:r>
        <w:r w:rsidR="005873F9">
          <w:rPr>
            <w:noProof/>
            <w:webHidden/>
          </w:rPr>
          <w:fldChar w:fldCharType="begin"/>
        </w:r>
        <w:r w:rsidR="005873F9">
          <w:rPr>
            <w:noProof/>
            <w:webHidden/>
          </w:rPr>
          <w:instrText xml:space="preserve"> PAGEREF _Toc37237663 \h </w:instrText>
        </w:r>
        <w:r w:rsidR="005873F9">
          <w:rPr>
            <w:noProof/>
            <w:webHidden/>
          </w:rPr>
        </w:r>
        <w:r w:rsidR="005873F9">
          <w:rPr>
            <w:noProof/>
            <w:webHidden/>
          </w:rPr>
          <w:fldChar w:fldCharType="separate"/>
        </w:r>
        <w:r w:rsidR="00980061">
          <w:rPr>
            <w:noProof/>
            <w:webHidden/>
          </w:rPr>
          <w:t>69</w:t>
        </w:r>
        <w:r w:rsidR="005873F9">
          <w:rPr>
            <w:noProof/>
            <w:webHidden/>
          </w:rPr>
          <w:fldChar w:fldCharType="end"/>
        </w:r>
      </w:hyperlink>
    </w:p>
    <w:p w14:paraId="2BF27944" w14:textId="6A496EF2" w:rsidR="005873F9" w:rsidRDefault="00000000">
      <w:pPr>
        <w:pStyle w:val="TOC3"/>
        <w:rPr>
          <w:rFonts w:asciiTheme="minorHAnsi" w:eastAsiaTheme="minorEastAsia" w:hAnsiTheme="minorHAnsi" w:cstheme="minorBidi"/>
          <w:noProof/>
          <w:sz w:val="22"/>
          <w:szCs w:val="22"/>
        </w:rPr>
      </w:pPr>
      <w:hyperlink w:anchor="_Toc37237664" w:history="1">
        <w:r w:rsidR="005873F9" w:rsidRPr="00906F4E">
          <w:rPr>
            <w:rStyle w:val="Hyperlink"/>
            <w:noProof/>
          </w:rPr>
          <w:t>7.2.1</w:t>
        </w:r>
        <w:r w:rsidR="005873F9">
          <w:rPr>
            <w:rFonts w:asciiTheme="minorHAnsi" w:eastAsiaTheme="minorEastAsia" w:hAnsiTheme="minorHAnsi" w:cstheme="minorBidi"/>
            <w:noProof/>
            <w:sz w:val="22"/>
            <w:szCs w:val="22"/>
          </w:rPr>
          <w:tab/>
        </w:r>
        <w:r w:rsidR="005873F9" w:rsidRPr="00906F4E">
          <w:rPr>
            <w:rStyle w:val="Hyperlink"/>
            <w:noProof/>
          </w:rPr>
          <w:t>Version Number(s)</w:t>
        </w:r>
        <w:r w:rsidR="005873F9">
          <w:rPr>
            <w:noProof/>
            <w:webHidden/>
          </w:rPr>
          <w:tab/>
        </w:r>
        <w:r w:rsidR="005873F9">
          <w:rPr>
            <w:noProof/>
            <w:webHidden/>
          </w:rPr>
          <w:fldChar w:fldCharType="begin"/>
        </w:r>
        <w:r w:rsidR="005873F9">
          <w:rPr>
            <w:noProof/>
            <w:webHidden/>
          </w:rPr>
          <w:instrText xml:space="preserve"> PAGEREF _Toc37237664 \h </w:instrText>
        </w:r>
        <w:r w:rsidR="005873F9">
          <w:rPr>
            <w:noProof/>
            <w:webHidden/>
          </w:rPr>
        </w:r>
        <w:r w:rsidR="005873F9">
          <w:rPr>
            <w:noProof/>
            <w:webHidden/>
          </w:rPr>
          <w:fldChar w:fldCharType="separate"/>
        </w:r>
        <w:r w:rsidR="00980061">
          <w:rPr>
            <w:noProof/>
            <w:webHidden/>
          </w:rPr>
          <w:t>69</w:t>
        </w:r>
        <w:r w:rsidR="005873F9">
          <w:rPr>
            <w:noProof/>
            <w:webHidden/>
          </w:rPr>
          <w:fldChar w:fldCharType="end"/>
        </w:r>
      </w:hyperlink>
    </w:p>
    <w:p w14:paraId="1022FCFF" w14:textId="07A765AE" w:rsidR="005873F9" w:rsidRDefault="00000000">
      <w:pPr>
        <w:pStyle w:val="TOC3"/>
        <w:rPr>
          <w:rFonts w:asciiTheme="minorHAnsi" w:eastAsiaTheme="minorEastAsia" w:hAnsiTheme="minorHAnsi" w:cstheme="minorBidi"/>
          <w:noProof/>
          <w:sz w:val="22"/>
          <w:szCs w:val="22"/>
        </w:rPr>
      </w:pPr>
      <w:hyperlink w:anchor="_Toc37237665" w:history="1">
        <w:r w:rsidR="005873F9" w:rsidRPr="00906F4E">
          <w:rPr>
            <w:rStyle w:val="Hyperlink"/>
            <w:noProof/>
          </w:rPr>
          <w:t>7.2.2</w:t>
        </w:r>
        <w:r w:rsidR="005873F9">
          <w:rPr>
            <w:rFonts w:asciiTheme="minorHAnsi" w:eastAsiaTheme="minorEastAsia" w:hAnsiTheme="minorHAnsi" w:cstheme="minorBidi"/>
            <w:noProof/>
            <w:sz w:val="22"/>
            <w:szCs w:val="22"/>
          </w:rPr>
          <w:tab/>
        </w:r>
        <w:r w:rsidR="005873F9" w:rsidRPr="00906F4E">
          <w:rPr>
            <w:rStyle w:val="Hyperlink"/>
            <w:noProof/>
          </w:rPr>
          <w:t>CRL and CRL Entry Extensions</w:t>
        </w:r>
        <w:r w:rsidR="005873F9">
          <w:rPr>
            <w:noProof/>
            <w:webHidden/>
          </w:rPr>
          <w:tab/>
        </w:r>
        <w:r w:rsidR="005873F9">
          <w:rPr>
            <w:noProof/>
            <w:webHidden/>
          </w:rPr>
          <w:fldChar w:fldCharType="begin"/>
        </w:r>
        <w:r w:rsidR="005873F9">
          <w:rPr>
            <w:noProof/>
            <w:webHidden/>
          </w:rPr>
          <w:instrText xml:space="preserve"> PAGEREF _Toc37237665 \h </w:instrText>
        </w:r>
        <w:r w:rsidR="005873F9">
          <w:rPr>
            <w:noProof/>
            <w:webHidden/>
          </w:rPr>
        </w:r>
        <w:r w:rsidR="005873F9">
          <w:rPr>
            <w:noProof/>
            <w:webHidden/>
          </w:rPr>
          <w:fldChar w:fldCharType="separate"/>
        </w:r>
        <w:r w:rsidR="00980061">
          <w:rPr>
            <w:noProof/>
            <w:webHidden/>
          </w:rPr>
          <w:t>70</w:t>
        </w:r>
        <w:r w:rsidR="005873F9">
          <w:rPr>
            <w:noProof/>
            <w:webHidden/>
          </w:rPr>
          <w:fldChar w:fldCharType="end"/>
        </w:r>
      </w:hyperlink>
    </w:p>
    <w:p w14:paraId="29508D91" w14:textId="2A224952" w:rsidR="005873F9" w:rsidRDefault="00000000">
      <w:pPr>
        <w:pStyle w:val="TOC2"/>
        <w:rPr>
          <w:rFonts w:asciiTheme="minorHAnsi" w:eastAsiaTheme="minorEastAsia" w:hAnsiTheme="minorHAnsi" w:cstheme="minorBidi"/>
          <w:b w:val="0"/>
          <w:noProof/>
          <w:sz w:val="22"/>
          <w:szCs w:val="22"/>
        </w:rPr>
      </w:pPr>
      <w:hyperlink w:anchor="_Toc37237666" w:history="1">
        <w:r w:rsidR="005873F9" w:rsidRPr="00906F4E">
          <w:rPr>
            <w:rStyle w:val="Hyperlink"/>
            <w:noProof/>
            <w:lang w:eastAsia="ar-SA"/>
          </w:rPr>
          <w:t>7.3</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OCSP Profile</w:t>
        </w:r>
        <w:r w:rsidR="005873F9">
          <w:rPr>
            <w:noProof/>
            <w:webHidden/>
          </w:rPr>
          <w:tab/>
        </w:r>
        <w:r w:rsidR="005873F9">
          <w:rPr>
            <w:noProof/>
            <w:webHidden/>
          </w:rPr>
          <w:fldChar w:fldCharType="begin"/>
        </w:r>
        <w:r w:rsidR="005873F9">
          <w:rPr>
            <w:noProof/>
            <w:webHidden/>
          </w:rPr>
          <w:instrText xml:space="preserve"> PAGEREF _Toc37237666 \h </w:instrText>
        </w:r>
        <w:r w:rsidR="005873F9">
          <w:rPr>
            <w:noProof/>
            <w:webHidden/>
          </w:rPr>
        </w:r>
        <w:r w:rsidR="005873F9">
          <w:rPr>
            <w:noProof/>
            <w:webHidden/>
          </w:rPr>
          <w:fldChar w:fldCharType="separate"/>
        </w:r>
        <w:r w:rsidR="00980061">
          <w:rPr>
            <w:noProof/>
            <w:webHidden/>
          </w:rPr>
          <w:t>70</w:t>
        </w:r>
        <w:r w:rsidR="005873F9">
          <w:rPr>
            <w:noProof/>
            <w:webHidden/>
          </w:rPr>
          <w:fldChar w:fldCharType="end"/>
        </w:r>
      </w:hyperlink>
    </w:p>
    <w:p w14:paraId="1253BFBB" w14:textId="09578507" w:rsidR="005873F9" w:rsidRDefault="00000000">
      <w:pPr>
        <w:pStyle w:val="TOC3"/>
        <w:rPr>
          <w:rFonts w:asciiTheme="minorHAnsi" w:eastAsiaTheme="minorEastAsia" w:hAnsiTheme="minorHAnsi" w:cstheme="minorBidi"/>
          <w:noProof/>
          <w:sz w:val="22"/>
          <w:szCs w:val="22"/>
        </w:rPr>
      </w:pPr>
      <w:hyperlink w:anchor="_Toc37237667" w:history="1">
        <w:r w:rsidR="005873F9" w:rsidRPr="00906F4E">
          <w:rPr>
            <w:rStyle w:val="Hyperlink"/>
            <w:noProof/>
          </w:rPr>
          <w:t>7.3.1</w:t>
        </w:r>
        <w:r w:rsidR="005873F9">
          <w:rPr>
            <w:rFonts w:asciiTheme="minorHAnsi" w:eastAsiaTheme="minorEastAsia" w:hAnsiTheme="minorHAnsi" w:cstheme="minorBidi"/>
            <w:noProof/>
            <w:sz w:val="22"/>
            <w:szCs w:val="22"/>
          </w:rPr>
          <w:tab/>
        </w:r>
        <w:r w:rsidR="005873F9" w:rsidRPr="00906F4E">
          <w:rPr>
            <w:rStyle w:val="Hyperlink"/>
            <w:noProof/>
          </w:rPr>
          <w:t>Version Number(s)</w:t>
        </w:r>
        <w:r w:rsidR="005873F9">
          <w:rPr>
            <w:noProof/>
            <w:webHidden/>
          </w:rPr>
          <w:tab/>
        </w:r>
        <w:r w:rsidR="005873F9">
          <w:rPr>
            <w:noProof/>
            <w:webHidden/>
          </w:rPr>
          <w:fldChar w:fldCharType="begin"/>
        </w:r>
        <w:r w:rsidR="005873F9">
          <w:rPr>
            <w:noProof/>
            <w:webHidden/>
          </w:rPr>
          <w:instrText xml:space="preserve"> PAGEREF _Toc37237667 \h </w:instrText>
        </w:r>
        <w:r w:rsidR="005873F9">
          <w:rPr>
            <w:noProof/>
            <w:webHidden/>
          </w:rPr>
        </w:r>
        <w:r w:rsidR="005873F9">
          <w:rPr>
            <w:noProof/>
            <w:webHidden/>
          </w:rPr>
          <w:fldChar w:fldCharType="separate"/>
        </w:r>
        <w:r w:rsidR="00980061">
          <w:rPr>
            <w:noProof/>
            <w:webHidden/>
          </w:rPr>
          <w:t>70</w:t>
        </w:r>
        <w:r w:rsidR="005873F9">
          <w:rPr>
            <w:noProof/>
            <w:webHidden/>
          </w:rPr>
          <w:fldChar w:fldCharType="end"/>
        </w:r>
      </w:hyperlink>
    </w:p>
    <w:p w14:paraId="31EF2A6C" w14:textId="27860C17" w:rsidR="005873F9" w:rsidRDefault="00000000">
      <w:pPr>
        <w:pStyle w:val="TOC3"/>
        <w:rPr>
          <w:rFonts w:asciiTheme="minorHAnsi" w:eastAsiaTheme="minorEastAsia" w:hAnsiTheme="minorHAnsi" w:cstheme="minorBidi"/>
          <w:noProof/>
          <w:sz w:val="22"/>
          <w:szCs w:val="22"/>
        </w:rPr>
      </w:pPr>
      <w:hyperlink w:anchor="_Toc37237668" w:history="1">
        <w:r w:rsidR="005873F9" w:rsidRPr="00906F4E">
          <w:rPr>
            <w:rStyle w:val="Hyperlink"/>
            <w:noProof/>
          </w:rPr>
          <w:t>7.3.2</w:t>
        </w:r>
        <w:r w:rsidR="005873F9">
          <w:rPr>
            <w:rFonts w:asciiTheme="minorHAnsi" w:eastAsiaTheme="minorEastAsia" w:hAnsiTheme="minorHAnsi" w:cstheme="minorBidi"/>
            <w:noProof/>
            <w:sz w:val="22"/>
            <w:szCs w:val="22"/>
          </w:rPr>
          <w:tab/>
        </w:r>
        <w:r w:rsidR="005873F9" w:rsidRPr="00906F4E">
          <w:rPr>
            <w:rStyle w:val="Hyperlink"/>
            <w:noProof/>
          </w:rPr>
          <w:t>OCSP Extensions</w:t>
        </w:r>
        <w:r w:rsidR="005873F9">
          <w:rPr>
            <w:noProof/>
            <w:webHidden/>
          </w:rPr>
          <w:tab/>
        </w:r>
        <w:r w:rsidR="005873F9">
          <w:rPr>
            <w:noProof/>
            <w:webHidden/>
          </w:rPr>
          <w:fldChar w:fldCharType="begin"/>
        </w:r>
        <w:r w:rsidR="005873F9">
          <w:rPr>
            <w:noProof/>
            <w:webHidden/>
          </w:rPr>
          <w:instrText xml:space="preserve"> PAGEREF _Toc37237668 \h </w:instrText>
        </w:r>
        <w:r w:rsidR="005873F9">
          <w:rPr>
            <w:noProof/>
            <w:webHidden/>
          </w:rPr>
        </w:r>
        <w:r w:rsidR="005873F9">
          <w:rPr>
            <w:noProof/>
            <w:webHidden/>
          </w:rPr>
          <w:fldChar w:fldCharType="separate"/>
        </w:r>
        <w:r w:rsidR="00980061">
          <w:rPr>
            <w:noProof/>
            <w:webHidden/>
          </w:rPr>
          <w:t>70</w:t>
        </w:r>
        <w:r w:rsidR="005873F9">
          <w:rPr>
            <w:noProof/>
            <w:webHidden/>
          </w:rPr>
          <w:fldChar w:fldCharType="end"/>
        </w:r>
      </w:hyperlink>
    </w:p>
    <w:p w14:paraId="3F3B41A2" w14:textId="4D60A37A" w:rsidR="005873F9"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37237669" w:history="1">
        <w:r w:rsidR="005873F9" w:rsidRPr="00906F4E">
          <w:rPr>
            <w:rStyle w:val="Hyperlink"/>
            <w:noProof/>
          </w:rPr>
          <w:t>8.</w:t>
        </w:r>
        <w:r w:rsidR="005873F9">
          <w:rPr>
            <w:rFonts w:asciiTheme="minorHAnsi" w:eastAsiaTheme="minorEastAsia" w:hAnsiTheme="minorHAnsi" w:cstheme="minorBidi"/>
            <w:b w:val="0"/>
            <w:noProof/>
            <w:sz w:val="22"/>
            <w:szCs w:val="22"/>
          </w:rPr>
          <w:tab/>
        </w:r>
        <w:r w:rsidR="005873F9" w:rsidRPr="00906F4E">
          <w:rPr>
            <w:rStyle w:val="Hyperlink"/>
            <w:noProof/>
          </w:rPr>
          <w:t>Compliance Audit and Other Assessments</w:t>
        </w:r>
        <w:r w:rsidR="005873F9">
          <w:rPr>
            <w:noProof/>
            <w:webHidden/>
          </w:rPr>
          <w:tab/>
        </w:r>
        <w:r w:rsidR="005873F9">
          <w:rPr>
            <w:noProof/>
            <w:webHidden/>
          </w:rPr>
          <w:fldChar w:fldCharType="begin"/>
        </w:r>
        <w:r w:rsidR="005873F9">
          <w:rPr>
            <w:noProof/>
            <w:webHidden/>
          </w:rPr>
          <w:instrText xml:space="preserve"> PAGEREF _Toc37237669 \h </w:instrText>
        </w:r>
        <w:r w:rsidR="005873F9">
          <w:rPr>
            <w:noProof/>
            <w:webHidden/>
          </w:rPr>
        </w:r>
        <w:r w:rsidR="005873F9">
          <w:rPr>
            <w:noProof/>
            <w:webHidden/>
          </w:rPr>
          <w:fldChar w:fldCharType="separate"/>
        </w:r>
        <w:r w:rsidR="00980061">
          <w:rPr>
            <w:noProof/>
            <w:webHidden/>
          </w:rPr>
          <w:t>71</w:t>
        </w:r>
        <w:r w:rsidR="005873F9">
          <w:rPr>
            <w:noProof/>
            <w:webHidden/>
          </w:rPr>
          <w:fldChar w:fldCharType="end"/>
        </w:r>
      </w:hyperlink>
    </w:p>
    <w:p w14:paraId="5F51B9DE" w14:textId="48AB6254" w:rsidR="005873F9" w:rsidRDefault="00000000">
      <w:pPr>
        <w:pStyle w:val="TOC2"/>
        <w:rPr>
          <w:rFonts w:asciiTheme="minorHAnsi" w:eastAsiaTheme="minorEastAsia" w:hAnsiTheme="minorHAnsi" w:cstheme="minorBidi"/>
          <w:b w:val="0"/>
          <w:noProof/>
          <w:sz w:val="22"/>
          <w:szCs w:val="22"/>
        </w:rPr>
      </w:pPr>
      <w:hyperlink w:anchor="_Toc37237670" w:history="1">
        <w:r w:rsidR="005873F9" w:rsidRPr="00906F4E">
          <w:rPr>
            <w:rStyle w:val="Hyperlink"/>
            <w:noProof/>
            <w:lang w:eastAsia="ar-SA"/>
          </w:rPr>
          <w:t>8.1</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Frequency or Circumstances of Assessment</w:t>
        </w:r>
        <w:r w:rsidR="005873F9">
          <w:rPr>
            <w:noProof/>
            <w:webHidden/>
          </w:rPr>
          <w:tab/>
        </w:r>
        <w:r w:rsidR="005873F9">
          <w:rPr>
            <w:noProof/>
            <w:webHidden/>
          </w:rPr>
          <w:fldChar w:fldCharType="begin"/>
        </w:r>
        <w:r w:rsidR="005873F9">
          <w:rPr>
            <w:noProof/>
            <w:webHidden/>
          </w:rPr>
          <w:instrText xml:space="preserve"> PAGEREF _Toc37237670 \h </w:instrText>
        </w:r>
        <w:r w:rsidR="005873F9">
          <w:rPr>
            <w:noProof/>
            <w:webHidden/>
          </w:rPr>
        </w:r>
        <w:r w:rsidR="005873F9">
          <w:rPr>
            <w:noProof/>
            <w:webHidden/>
          </w:rPr>
          <w:fldChar w:fldCharType="separate"/>
        </w:r>
        <w:r w:rsidR="00980061">
          <w:rPr>
            <w:noProof/>
            <w:webHidden/>
          </w:rPr>
          <w:t>71</w:t>
        </w:r>
        <w:r w:rsidR="005873F9">
          <w:rPr>
            <w:noProof/>
            <w:webHidden/>
          </w:rPr>
          <w:fldChar w:fldCharType="end"/>
        </w:r>
      </w:hyperlink>
    </w:p>
    <w:p w14:paraId="5D546791" w14:textId="6D46DDB6" w:rsidR="005873F9" w:rsidRDefault="00000000">
      <w:pPr>
        <w:pStyle w:val="TOC2"/>
        <w:rPr>
          <w:rFonts w:asciiTheme="minorHAnsi" w:eastAsiaTheme="minorEastAsia" w:hAnsiTheme="minorHAnsi" w:cstheme="minorBidi"/>
          <w:b w:val="0"/>
          <w:noProof/>
          <w:sz w:val="22"/>
          <w:szCs w:val="22"/>
        </w:rPr>
      </w:pPr>
      <w:hyperlink w:anchor="_Toc37237671" w:history="1">
        <w:r w:rsidR="005873F9" w:rsidRPr="00906F4E">
          <w:rPr>
            <w:rStyle w:val="Hyperlink"/>
            <w:noProof/>
            <w:lang w:eastAsia="ar-SA"/>
          </w:rPr>
          <w:t>8.2</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Identity/Qualifications of Assessor</w:t>
        </w:r>
        <w:r w:rsidR="005873F9">
          <w:rPr>
            <w:noProof/>
            <w:webHidden/>
          </w:rPr>
          <w:tab/>
        </w:r>
        <w:r w:rsidR="005873F9">
          <w:rPr>
            <w:noProof/>
            <w:webHidden/>
          </w:rPr>
          <w:fldChar w:fldCharType="begin"/>
        </w:r>
        <w:r w:rsidR="005873F9">
          <w:rPr>
            <w:noProof/>
            <w:webHidden/>
          </w:rPr>
          <w:instrText xml:space="preserve"> PAGEREF _Toc37237671 \h </w:instrText>
        </w:r>
        <w:r w:rsidR="005873F9">
          <w:rPr>
            <w:noProof/>
            <w:webHidden/>
          </w:rPr>
        </w:r>
        <w:r w:rsidR="005873F9">
          <w:rPr>
            <w:noProof/>
            <w:webHidden/>
          </w:rPr>
          <w:fldChar w:fldCharType="separate"/>
        </w:r>
        <w:r w:rsidR="00980061">
          <w:rPr>
            <w:noProof/>
            <w:webHidden/>
          </w:rPr>
          <w:t>71</w:t>
        </w:r>
        <w:r w:rsidR="005873F9">
          <w:rPr>
            <w:noProof/>
            <w:webHidden/>
          </w:rPr>
          <w:fldChar w:fldCharType="end"/>
        </w:r>
      </w:hyperlink>
    </w:p>
    <w:p w14:paraId="0A16116D" w14:textId="72B49C80" w:rsidR="005873F9" w:rsidRDefault="00000000">
      <w:pPr>
        <w:pStyle w:val="TOC2"/>
        <w:rPr>
          <w:rFonts w:asciiTheme="minorHAnsi" w:eastAsiaTheme="minorEastAsia" w:hAnsiTheme="minorHAnsi" w:cstheme="minorBidi"/>
          <w:b w:val="0"/>
          <w:noProof/>
          <w:sz w:val="22"/>
          <w:szCs w:val="22"/>
        </w:rPr>
      </w:pPr>
      <w:hyperlink w:anchor="_Toc37237672" w:history="1">
        <w:r w:rsidR="005873F9" w:rsidRPr="00906F4E">
          <w:rPr>
            <w:rStyle w:val="Hyperlink"/>
            <w:noProof/>
            <w:lang w:eastAsia="ar-SA"/>
          </w:rPr>
          <w:t>8.3</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Assessor’s Relationship to Assessed Entity</w:t>
        </w:r>
        <w:r w:rsidR="005873F9">
          <w:rPr>
            <w:noProof/>
            <w:webHidden/>
          </w:rPr>
          <w:tab/>
        </w:r>
        <w:r w:rsidR="005873F9">
          <w:rPr>
            <w:noProof/>
            <w:webHidden/>
          </w:rPr>
          <w:fldChar w:fldCharType="begin"/>
        </w:r>
        <w:r w:rsidR="005873F9">
          <w:rPr>
            <w:noProof/>
            <w:webHidden/>
          </w:rPr>
          <w:instrText xml:space="preserve"> PAGEREF _Toc37237672 \h </w:instrText>
        </w:r>
        <w:r w:rsidR="005873F9">
          <w:rPr>
            <w:noProof/>
            <w:webHidden/>
          </w:rPr>
        </w:r>
        <w:r w:rsidR="005873F9">
          <w:rPr>
            <w:noProof/>
            <w:webHidden/>
          </w:rPr>
          <w:fldChar w:fldCharType="separate"/>
        </w:r>
        <w:r w:rsidR="00980061">
          <w:rPr>
            <w:noProof/>
            <w:webHidden/>
          </w:rPr>
          <w:t>71</w:t>
        </w:r>
        <w:r w:rsidR="005873F9">
          <w:rPr>
            <w:noProof/>
            <w:webHidden/>
          </w:rPr>
          <w:fldChar w:fldCharType="end"/>
        </w:r>
      </w:hyperlink>
    </w:p>
    <w:p w14:paraId="0BA73DB8" w14:textId="0656AC59" w:rsidR="005873F9" w:rsidRDefault="00000000">
      <w:pPr>
        <w:pStyle w:val="TOC2"/>
        <w:rPr>
          <w:rFonts w:asciiTheme="minorHAnsi" w:eastAsiaTheme="minorEastAsia" w:hAnsiTheme="minorHAnsi" w:cstheme="minorBidi"/>
          <w:b w:val="0"/>
          <w:noProof/>
          <w:sz w:val="22"/>
          <w:szCs w:val="22"/>
        </w:rPr>
      </w:pPr>
      <w:hyperlink w:anchor="_Toc37237673" w:history="1">
        <w:r w:rsidR="005873F9" w:rsidRPr="00906F4E">
          <w:rPr>
            <w:rStyle w:val="Hyperlink"/>
            <w:noProof/>
            <w:lang w:eastAsia="ar-SA"/>
          </w:rPr>
          <w:t>8.4</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Topics Covered by Assessment</w:t>
        </w:r>
        <w:r w:rsidR="005873F9">
          <w:rPr>
            <w:noProof/>
            <w:webHidden/>
          </w:rPr>
          <w:tab/>
        </w:r>
        <w:r w:rsidR="005873F9">
          <w:rPr>
            <w:noProof/>
            <w:webHidden/>
          </w:rPr>
          <w:fldChar w:fldCharType="begin"/>
        </w:r>
        <w:r w:rsidR="005873F9">
          <w:rPr>
            <w:noProof/>
            <w:webHidden/>
          </w:rPr>
          <w:instrText xml:space="preserve"> PAGEREF _Toc37237673 \h </w:instrText>
        </w:r>
        <w:r w:rsidR="005873F9">
          <w:rPr>
            <w:noProof/>
            <w:webHidden/>
          </w:rPr>
        </w:r>
        <w:r w:rsidR="005873F9">
          <w:rPr>
            <w:noProof/>
            <w:webHidden/>
          </w:rPr>
          <w:fldChar w:fldCharType="separate"/>
        </w:r>
        <w:r w:rsidR="00980061">
          <w:rPr>
            <w:noProof/>
            <w:webHidden/>
          </w:rPr>
          <w:t>71</w:t>
        </w:r>
        <w:r w:rsidR="005873F9">
          <w:rPr>
            <w:noProof/>
            <w:webHidden/>
          </w:rPr>
          <w:fldChar w:fldCharType="end"/>
        </w:r>
      </w:hyperlink>
    </w:p>
    <w:p w14:paraId="29F77B62" w14:textId="1B8A4D2D" w:rsidR="005873F9" w:rsidRDefault="00000000">
      <w:pPr>
        <w:pStyle w:val="TOC2"/>
        <w:rPr>
          <w:rFonts w:asciiTheme="minorHAnsi" w:eastAsiaTheme="minorEastAsia" w:hAnsiTheme="minorHAnsi" w:cstheme="minorBidi"/>
          <w:b w:val="0"/>
          <w:noProof/>
          <w:sz w:val="22"/>
          <w:szCs w:val="22"/>
        </w:rPr>
      </w:pPr>
      <w:hyperlink w:anchor="_Toc37237674" w:history="1">
        <w:r w:rsidR="005873F9" w:rsidRPr="00906F4E">
          <w:rPr>
            <w:rStyle w:val="Hyperlink"/>
            <w:noProof/>
            <w:lang w:eastAsia="ar-SA"/>
          </w:rPr>
          <w:t>8.5</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Actions Taken as a Result of Deficiency</w:t>
        </w:r>
        <w:r w:rsidR="005873F9">
          <w:rPr>
            <w:noProof/>
            <w:webHidden/>
          </w:rPr>
          <w:tab/>
        </w:r>
        <w:r w:rsidR="005873F9">
          <w:rPr>
            <w:noProof/>
            <w:webHidden/>
          </w:rPr>
          <w:fldChar w:fldCharType="begin"/>
        </w:r>
        <w:r w:rsidR="005873F9">
          <w:rPr>
            <w:noProof/>
            <w:webHidden/>
          </w:rPr>
          <w:instrText xml:space="preserve"> PAGEREF _Toc37237674 \h </w:instrText>
        </w:r>
        <w:r w:rsidR="005873F9">
          <w:rPr>
            <w:noProof/>
            <w:webHidden/>
          </w:rPr>
        </w:r>
        <w:r w:rsidR="005873F9">
          <w:rPr>
            <w:noProof/>
            <w:webHidden/>
          </w:rPr>
          <w:fldChar w:fldCharType="separate"/>
        </w:r>
        <w:r w:rsidR="00980061">
          <w:rPr>
            <w:noProof/>
            <w:webHidden/>
          </w:rPr>
          <w:t>72</w:t>
        </w:r>
        <w:r w:rsidR="005873F9">
          <w:rPr>
            <w:noProof/>
            <w:webHidden/>
          </w:rPr>
          <w:fldChar w:fldCharType="end"/>
        </w:r>
      </w:hyperlink>
    </w:p>
    <w:p w14:paraId="164539A4" w14:textId="03B3B855" w:rsidR="005873F9" w:rsidRDefault="00000000">
      <w:pPr>
        <w:pStyle w:val="TOC2"/>
        <w:rPr>
          <w:rFonts w:asciiTheme="minorHAnsi" w:eastAsiaTheme="minorEastAsia" w:hAnsiTheme="minorHAnsi" w:cstheme="minorBidi"/>
          <w:b w:val="0"/>
          <w:noProof/>
          <w:sz w:val="22"/>
          <w:szCs w:val="22"/>
        </w:rPr>
      </w:pPr>
      <w:hyperlink w:anchor="_Toc37237675" w:history="1">
        <w:r w:rsidR="005873F9" w:rsidRPr="00906F4E">
          <w:rPr>
            <w:rStyle w:val="Hyperlink"/>
            <w:noProof/>
            <w:lang w:eastAsia="ar-SA"/>
          </w:rPr>
          <w:t>8.6</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Communication of Results</w:t>
        </w:r>
        <w:r w:rsidR="005873F9">
          <w:rPr>
            <w:noProof/>
            <w:webHidden/>
          </w:rPr>
          <w:tab/>
        </w:r>
        <w:r w:rsidR="005873F9">
          <w:rPr>
            <w:noProof/>
            <w:webHidden/>
          </w:rPr>
          <w:fldChar w:fldCharType="begin"/>
        </w:r>
        <w:r w:rsidR="005873F9">
          <w:rPr>
            <w:noProof/>
            <w:webHidden/>
          </w:rPr>
          <w:instrText xml:space="preserve"> PAGEREF _Toc37237675 \h </w:instrText>
        </w:r>
        <w:r w:rsidR="005873F9">
          <w:rPr>
            <w:noProof/>
            <w:webHidden/>
          </w:rPr>
        </w:r>
        <w:r w:rsidR="005873F9">
          <w:rPr>
            <w:noProof/>
            <w:webHidden/>
          </w:rPr>
          <w:fldChar w:fldCharType="separate"/>
        </w:r>
        <w:r w:rsidR="00980061">
          <w:rPr>
            <w:noProof/>
            <w:webHidden/>
          </w:rPr>
          <w:t>72</w:t>
        </w:r>
        <w:r w:rsidR="005873F9">
          <w:rPr>
            <w:noProof/>
            <w:webHidden/>
          </w:rPr>
          <w:fldChar w:fldCharType="end"/>
        </w:r>
      </w:hyperlink>
    </w:p>
    <w:p w14:paraId="78C116A6" w14:textId="1B33227B" w:rsidR="005873F9"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37237676" w:history="1">
        <w:r w:rsidR="005873F9" w:rsidRPr="00906F4E">
          <w:rPr>
            <w:rStyle w:val="Hyperlink"/>
            <w:noProof/>
          </w:rPr>
          <w:t>9.</w:t>
        </w:r>
        <w:r w:rsidR="005873F9">
          <w:rPr>
            <w:rFonts w:asciiTheme="minorHAnsi" w:eastAsiaTheme="minorEastAsia" w:hAnsiTheme="minorHAnsi" w:cstheme="minorBidi"/>
            <w:b w:val="0"/>
            <w:noProof/>
            <w:sz w:val="22"/>
            <w:szCs w:val="22"/>
          </w:rPr>
          <w:tab/>
        </w:r>
        <w:r w:rsidR="005873F9" w:rsidRPr="00906F4E">
          <w:rPr>
            <w:rStyle w:val="Hyperlink"/>
            <w:noProof/>
          </w:rPr>
          <w:t>Other Business and Legal Matters</w:t>
        </w:r>
        <w:r w:rsidR="005873F9">
          <w:rPr>
            <w:noProof/>
            <w:webHidden/>
          </w:rPr>
          <w:tab/>
        </w:r>
        <w:r w:rsidR="005873F9">
          <w:rPr>
            <w:noProof/>
            <w:webHidden/>
          </w:rPr>
          <w:fldChar w:fldCharType="begin"/>
        </w:r>
        <w:r w:rsidR="005873F9">
          <w:rPr>
            <w:noProof/>
            <w:webHidden/>
          </w:rPr>
          <w:instrText xml:space="preserve"> PAGEREF _Toc37237676 \h </w:instrText>
        </w:r>
        <w:r w:rsidR="005873F9">
          <w:rPr>
            <w:noProof/>
            <w:webHidden/>
          </w:rPr>
        </w:r>
        <w:r w:rsidR="005873F9">
          <w:rPr>
            <w:noProof/>
            <w:webHidden/>
          </w:rPr>
          <w:fldChar w:fldCharType="separate"/>
        </w:r>
        <w:r w:rsidR="00980061">
          <w:rPr>
            <w:noProof/>
            <w:webHidden/>
          </w:rPr>
          <w:t>73</w:t>
        </w:r>
        <w:r w:rsidR="005873F9">
          <w:rPr>
            <w:noProof/>
            <w:webHidden/>
          </w:rPr>
          <w:fldChar w:fldCharType="end"/>
        </w:r>
      </w:hyperlink>
    </w:p>
    <w:p w14:paraId="228EE8D9" w14:textId="0EB9568B" w:rsidR="005873F9" w:rsidRDefault="00000000">
      <w:pPr>
        <w:pStyle w:val="TOC2"/>
        <w:rPr>
          <w:rFonts w:asciiTheme="minorHAnsi" w:eastAsiaTheme="minorEastAsia" w:hAnsiTheme="minorHAnsi" w:cstheme="minorBidi"/>
          <w:b w:val="0"/>
          <w:noProof/>
          <w:sz w:val="22"/>
          <w:szCs w:val="22"/>
        </w:rPr>
      </w:pPr>
      <w:hyperlink w:anchor="_Toc37237677" w:history="1">
        <w:r w:rsidR="005873F9" w:rsidRPr="00906F4E">
          <w:rPr>
            <w:rStyle w:val="Hyperlink"/>
            <w:noProof/>
            <w:lang w:eastAsia="ar-SA"/>
          </w:rPr>
          <w:t>9.1</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Fees</w:t>
        </w:r>
        <w:r w:rsidR="005873F9">
          <w:rPr>
            <w:noProof/>
            <w:webHidden/>
          </w:rPr>
          <w:tab/>
        </w:r>
        <w:r w:rsidR="005873F9">
          <w:rPr>
            <w:noProof/>
            <w:webHidden/>
          </w:rPr>
          <w:fldChar w:fldCharType="begin"/>
        </w:r>
        <w:r w:rsidR="005873F9">
          <w:rPr>
            <w:noProof/>
            <w:webHidden/>
          </w:rPr>
          <w:instrText xml:space="preserve"> PAGEREF _Toc37237677 \h </w:instrText>
        </w:r>
        <w:r w:rsidR="005873F9">
          <w:rPr>
            <w:noProof/>
            <w:webHidden/>
          </w:rPr>
        </w:r>
        <w:r w:rsidR="005873F9">
          <w:rPr>
            <w:noProof/>
            <w:webHidden/>
          </w:rPr>
          <w:fldChar w:fldCharType="separate"/>
        </w:r>
        <w:r w:rsidR="00980061">
          <w:rPr>
            <w:noProof/>
            <w:webHidden/>
          </w:rPr>
          <w:t>73</w:t>
        </w:r>
        <w:r w:rsidR="005873F9">
          <w:rPr>
            <w:noProof/>
            <w:webHidden/>
          </w:rPr>
          <w:fldChar w:fldCharType="end"/>
        </w:r>
      </w:hyperlink>
    </w:p>
    <w:p w14:paraId="5F87A120" w14:textId="7E69D341" w:rsidR="005873F9" w:rsidRDefault="00000000">
      <w:pPr>
        <w:pStyle w:val="TOC3"/>
        <w:rPr>
          <w:rFonts w:asciiTheme="minorHAnsi" w:eastAsiaTheme="minorEastAsia" w:hAnsiTheme="minorHAnsi" w:cstheme="minorBidi"/>
          <w:noProof/>
          <w:sz w:val="22"/>
          <w:szCs w:val="22"/>
        </w:rPr>
      </w:pPr>
      <w:hyperlink w:anchor="_Toc37237678" w:history="1">
        <w:r w:rsidR="005873F9" w:rsidRPr="00906F4E">
          <w:rPr>
            <w:rStyle w:val="Hyperlink"/>
            <w:noProof/>
            <w:lang w:eastAsia="ar-SA"/>
          </w:rPr>
          <w:t>9.1.1</w:t>
        </w:r>
        <w:r w:rsidR="005873F9">
          <w:rPr>
            <w:rFonts w:asciiTheme="minorHAnsi" w:eastAsiaTheme="minorEastAsia" w:hAnsiTheme="minorHAnsi" w:cstheme="minorBidi"/>
            <w:noProof/>
            <w:sz w:val="22"/>
            <w:szCs w:val="22"/>
          </w:rPr>
          <w:tab/>
        </w:r>
        <w:r w:rsidR="005873F9" w:rsidRPr="00906F4E">
          <w:rPr>
            <w:rStyle w:val="Hyperlink"/>
            <w:noProof/>
            <w:lang w:eastAsia="ar-SA"/>
          </w:rPr>
          <w:t>Certificate Issuance or Renewal Fees</w:t>
        </w:r>
        <w:r w:rsidR="005873F9">
          <w:rPr>
            <w:noProof/>
            <w:webHidden/>
          </w:rPr>
          <w:tab/>
        </w:r>
        <w:r w:rsidR="005873F9">
          <w:rPr>
            <w:noProof/>
            <w:webHidden/>
          </w:rPr>
          <w:fldChar w:fldCharType="begin"/>
        </w:r>
        <w:r w:rsidR="005873F9">
          <w:rPr>
            <w:noProof/>
            <w:webHidden/>
          </w:rPr>
          <w:instrText xml:space="preserve"> PAGEREF _Toc37237678 \h </w:instrText>
        </w:r>
        <w:r w:rsidR="005873F9">
          <w:rPr>
            <w:noProof/>
            <w:webHidden/>
          </w:rPr>
        </w:r>
        <w:r w:rsidR="005873F9">
          <w:rPr>
            <w:noProof/>
            <w:webHidden/>
          </w:rPr>
          <w:fldChar w:fldCharType="separate"/>
        </w:r>
        <w:r w:rsidR="00980061">
          <w:rPr>
            <w:noProof/>
            <w:webHidden/>
          </w:rPr>
          <w:t>73</w:t>
        </w:r>
        <w:r w:rsidR="005873F9">
          <w:rPr>
            <w:noProof/>
            <w:webHidden/>
          </w:rPr>
          <w:fldChar w:fldCharType="end"/>
        </w:r>
      </w:hyperlink>
    </w:p>
    <w:p w14:paraId="713D2FB9" w14:textId="21EA3135" w:rsidR="005873F9" w:rsidRDefault="00000000">
      <w:pPr>
        <w:pStyle w:val="TOC3"/>
        <w:rPr>
          <w:rFonts w:asciiTheme="minorHAnsi" w:eastAsiaTheme="minorEastAsia" w:hAnsiTheme="minorHAnsi" w:cstheme="minorBidi"/>
          <w:noProof/>
          <w:sz w:val="22"/>
          <w:szCs w:val="22"/>
        </w:rPr>
      </w:pPr>
      <w:hyperlink w:anchor="_Toc37237679" w:history="1">
        <w:r w:rsidR="005873F9" w:rsidRPr="00906F4E">
          <w:rPr>
            <w:rStyle w:val="Hyperlink"/>
            <w:noProof/>
          </w:rPr>
          <w:t>9.1.2</w:t>
        </w:r>
        <w:r w:rsidR="005873F9">
          <w:rPr>
            <w:rFonts w:asciiTheme="minorHAnsi" w:eastAsiaTheme="minorEastAsia" w:hAnsiTheme="minorHAnsi" w:cstheme="minorBidi"/>
            <w:noProof/>
            <w:sz w:val="22"/>
            <w:szCs w:val="22"/>
          </w:rPr>
          <w:tab/>
        </w:r>
        <w:r w:rsidR="005873F9" w:rsidRPr="00906F4E">
          <w:rPr>
            <w:rStyle w:val="Hyperlink"/>
            <w:noProof/>
          </w:rPr>
          <w:t>Certificate Access Fees</w:t>
        </w:r>
        <w:r w:rsidR="005873F9">
          <w:rPr>
            <w:noProof/>
            <w:webHidden/>
          </w:rPr>
          <w:tab/>
        </w:r>
        <w:r w:rsidR="005873F9">
          <w:rPr>
            <w:noProof/>
            <w:webHidden/>
          </w:rPr>
          <w:fldChar w:fldCharType="begin"/>
        </w:r>
        <w:r w:rsidR="005873F9">
          <w:rPr>
            <w:noProof/>
            <w:webHidden/>
          </w:rPr>
          <w:instrText xml:space="preserve"> PAGEREF _Toc37237679 \h </w:instrText>
        </w:r>
        <w:r w:rsidR="005873F9">
          <w:rPr>
            <w:noProof/>
            <w:webHidden/>
          </w:rPr>
        </w:r>
        <w:r w:rsidR="005873F9">
          <w:rPr>
            <w:noProof/>
            <w:webHidden/>
          </w:rPr>
          <w:fldChar w:fldCharType="separate"/>
        </w:r>
        <w:r w:rsidR="00980061">
          <w:rPr>
            <w:noProof/>
            <w:webHidden/>
          </w:rPr>
          <w:t>73</w:t>
        </w:r>
        <w:r w:rsidR="005873F9">
          <w:rPr>
            <w:noProof/>
            <w:webHidden/>
          </w:rPr>
          <w:fldChar w:fldCharType="end"/>
        </w:r>
      </w:hyperlink>
    </w:p>
    <w:p w14:paraId="535CCA03" w14:textId="1CA58FB7" w:rsidR="005873F9" w:rsidRDefault="00000000">
      <w:pPr>
        <w:pStyle w:val="TOC3"/>
        <w:rPr>
          <w:rFonts w:asciiTheme="minorHAnsi" w:eastAsiaTheme="minorEastAsia" w:hAnsiTheme="minorHAnsi" w:cstheme="minorBidi"/>
          <w:noProof/>
          <w:sz w:val="22"/>
          <w:szCs w:val="22"/>
        </w:rPr>
      </w:pPr>
      <w:hyperlink w:anchor="_Toc37237680" w:history="1">
        <w:r w:rsidR="005873F9" w:rsidRPr="00906F4E">
          <w:rPr>
            <w:rStyle w:val="Hyperlink"/>
            <w:noProof/>
          </w:rPr>
          <w:t>9.1.3</w:t>
        </w:r>
        <w:r w:rsidR="005873F9">
          <w:rPr>
            <w:rFonts w:asciiTheme="minorHAnsi" w:eastAsiaTheme="minorEastAsia" w:hAnsiTheme="minorHAnsi" w:cstheme="minorBidi"/>
            <w:noProof/>
            <w:sz w:val="22"/>
            <w:szCs w:val="22"/>
          </w:rPr>
          <w:tab/>
        </w:r>
        <w:r w:rsidR="005873F9" w:rsidRPr="00906F4E">
          <w:rPr>
            <w:rStyle w:val="Hyperlink"/>
            <w:noProof/>
          </w:rPr>
          <w:t>Revocation or Status Information Access Fees</w:t>
        </w:r>
        <w:r w:rsidR="005873F9">
          <w:rPr>
            <w:noProof/>
            <w:webHidden/>
          </w:rPr>
          <w:tab/>
        </w:r>
        <w:r w:rsidR="005873F9">
          <w:rPr>
            <w:noProof/>
            <w:webHidden/>
          </w:rPr>
          <w:fldChar w:fldCharType="begin"/>
        </w:r>
        <w:r w:rsidR="005873F9">
          <w:rPr>
            <w:noProof/>
            <w:webHidden/>
          </w:rPr>
          <w:instrText xml:space="preserve"> PAGEREF _Toc37237680 \h </w:instrText>
        </w:r>
        <w:r w:rsidR="005873F9">
          <w:rPr>
            <w:noProof/>
            <w:webHidden/>
          </w:rPr>
        </w:r>
        <w:r w:rsidR="005873F9">
          <w:rPr>
            <w:noProof/>
            <w:webHidden/>
          </w:rPr>
          <w:fldChar w:fldCharType="separate"/>
        </w:r>
        <w:r w:rsidR="00980061">
          <w:rPr>
            <w:noProof/>
            <w:webHidden/>
          </w:rPr>
          <w:t>73</w:t>
        </w:r>
        <w:r w:rsidR="005873F9">
          <w:rPr>
            <w:noProof/>
            <w:webHidden/>
          </w:rPr>
          <w:fldChar w:fldCharType="end"/>
        </w:r>
      </w:hyperlink>
    </w:p>
    <w:p w14:paraId="29BEAE08" w14:textId="573CAF2F" w:rsidR="005873F9" w:rsidRDefault="00000000">
      <w:pPr>
        <w:pStyle w:val="TOC3"/>
        <w:rPr>
          <w:rFonts w:asciiTheme="minorHAnsi" w:eastAsiaTheme="minorEastAsia" w:hAnsiTheme="minorHAnsi" w:cstheme="minorBidi"/>
          <w:noProof/>
          <w:sz w:val="22"/>
          <w:szCs w:val="22"/>
        </w:rPr>
      </w:pPr>
      <w:hyperlink w:anchor="_Toc37237681" w:history="1">
        <w:r w:rsidR="005873F9" w:rsidRPr="00906F4E">
          <w:rPr>
            <w:rStyle w:val="Hyperlink"/>
            <w:noProof/>
          </w:rPr>
          <w:t>9.1.4</w:t>
        </w:r>
        <w:r w:rsidR="005873F9">
          <w:rPr>
            <w:rFonts w:asciiTheme="minorHAnsi" w:eastAsiaTheme="minorEastAsia" w:hAnsiTheme="minorHAnsi" w:cstheme="minorBidi"/>
            <w:noProof/>
            <w:sz w:val="22"/>
            <w:szCs w:val="22"/>
          </w:rPr>
          <w:tab/>
        </w:r>
        <w:r w:rsidR="005873F9" w:rsidRPr="00906F4E">
          <w:rPr>
            <w:rStyle w:val="Hyperlink"/>
            <w:noProof/>
          </w:rPr>
          <w:t>Fees for other Services</w:t>
        </w:r>
        <w:r w:rsidR="005873F9">
          <w:rPr>
            <w:noProof/>
            <w:webHidden/>
          </w:rPr>
          <w:tab/>
        </w:r>
        <w:r w:rsidR="005873F9">
          <w:rPr>
            <w:noProof/>
            <w:webHidden/>
          </w:rPr>
          <w:fldChar w:fldCharType="begin"/>
        </w:r>
        <w:r w:rsidR="005873F9">
          <w:rPr>
            <w:noProof/>
            <w:webHidden/>
          </w:rPr>
          <w:instrText xml:space="preserve"> PAGEREF _Toc37237681 \h </w:instrText>
        </w:r>
        <w:r w:rsidR="005873F9">
          <w:rPr>
            <w:noProof/>
            <w:webHidden/>
          </w:rPr>
        </w:r>
        <w:r w:rsidR="005873F9">
          <w:rPr>
            <w:noProof/>
            <w:webHidden/>
          </w:rPr>
          <w:fldChar w:fldCharType="separate"/>
        </w:r>
        <w:r w:rsidR="00980061">
          <w:rPr>
            <w:noProof/>
            <w:webHidden/>
          </w:rPr>
          <w:t>73</w:t>
        </w:r>
        <w:r w:rsidR="005873F9">
          <w:rPr>
            <w:noProof/>
            <w:webHidden/>
          </w:rPr>
          <w:fldChar w:fldCharType="end"/>
        </w:r>
      </w:hyperlink>
    </w:p>
    <w:p w14:paraId="132733B0" w14:textId="429B77DC" w:rsidR="005873F9" w:rsidRDefault="00000000">
      <w:pPr>
        <w:pStyle w:val="TOC3"/>
        <w:rPr>
          <w:rFonts w:asciiTheme="minorHAnsi" w:eastAsiaTheme="minorEastAsia" w:hAnsiTheme="minorHAnsi" w:cstheme="minorBidi"/>
          <w:noProof/>
          <w:sz w:val="22"/>
          <w:szCs w:val="22"/>
        </w:rPr>
      </w:pPr>
      <w:hyperlink w:anchor="_Toc37237682" w:history="1">
        <w:r w:rsidR="005873F9" w:rsidRPr="00906F4E">
          <w:rPr>
            <w:rStyle w:val="Hyperlink"/>
            <w:noProof/>
          </w:rPr>
          <w:t>9.1.5</w:t>
        </w:r>
        <w:r w:rsidR="005873F9">
          <w:rPr>
            <w:rFonts w:asciiTheme="minorHAnsi" w:eastAsiaTheme="minorEastAsia" w:hAnsiTheme="minorHAnsi" w:cstheme="minorBidi"/>
            <w:noProof/>
            <w:sz w:val="22"/>
            <w:szCs w:val="22"/>
          </w:rPr>
          <w:tab/>
        </w:r>
        <w:r w:rsidR="005873F9" w:rsidRPr="00906F4E">
          <w:rPr>
            <w:rStyle w:val="Hyperlink"/>
            <w:noProof/>
          </w:rPr>
          <w:t>Refund Policy</w:t>
        </w:r>
        <w:r w:rsidR="005873F9">
          <w:rPr>
            <w:noProof/>
            <w:webHidden/>
          </w:rPr>
          <w:tab/>
        </w:r>
        <w:r w:rsidR="005873F9">
          <w:rPr>
            <w:noProof/>
            <w:webHidden/>
          </w:rPr>
          <w:fldChar w:fldCharType="begin"/>
        </w:r>
        <w:r w:rsidR="005873F9">
          <w:rPr>
            <w:noProof/>
            <w:webHidden/>
          </w:rPr>
          <w:instrText xml:space="preserve"> PAGEREF _Toc37237682 \h </w:instrText>
        </w:r>
        <w:r w:rsidR="005873F9">
          <w:rPr>
            <w:noProof/>
            <w:webHidden/>
          </w:rPr>
        </w:r>
        <w:r w:rsidR="005873F9">
          <w:rPr>
            <w:noProof/>
            <w:webHidden/>
          </w:rPr>
          <w:fldChar w:fldCharType="separate"/>
        </w:r>
        <w:r w:rsidR="00980061">
          <w:rPr>
            <w:noProof/>
            <w:webHidden/>
          </w:rPr>
          <w:t>73</w:t>
        </w:r>
        <w:r w:rsidR="005873F9">
          <w:rPr>
            <w:noProof/>
            <w:webHidden/>
          </w:rPr>
          <w:fldChar w:fldCharType="end"/>
        </w:r>
      </w:hyperlink>
    </w:p>
    <w:p w14:paraId="61F6A50D" w14:textId="24A37C4C" w:rsidR="005873F9" w:rsidRDefault="00000000">
      <w:pPr>
        <w:pStyle w:val="TOC2"/>
        <w:rPr>
          <w:rFonts w:asciiTheme="minorHAnsi" w:eastAsiaTheme="minorEastAsia" w:hAnsiTheme="minorHAnsi" w:cstheme="minorBidi"/>
          <w:b w:val="0"/>
          <w:noProof/>
          <w:sz w:val="22"/>
          <w:szCs w:val="22"/>
        </w:rPr>
      </w:pPr>
      <w:hyperlink w:anchor="_Toc37237683" w:history="1">
        <w:r w:rsidR="005873F9" w:rsidRPr="00906F4E">
          <w:rPr>
            <w:rStyle w:val="Hyperlink"/>
            <w:noProof/>
            <w:lang w:eastAsia="ar-SA"/>
          </w:rPr>
          <w:t>9.2</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Financial Responsibility</w:t>
        </w:r>
        <w:r w:rsidR="005873F9">
          <w:rPr>
            <w:noProof/>
            <w:webHidden/>
          </w:rPr>
          <w:tab/>
        </w:r>
        <w:r w:rsidR="005873F9">
          <w:rPr>
            <w:noProof/>
            <w:webHidden/>
          </w:rPr>
          <w:fldChar w:fldCharType="begin"/>
        </w:r>
        <w:r w:rsidR="005873F9">
          <w:rPr>
            <w:noProof/>
            <w:webHidden/>
          </w:rPr>
          <w:instrText xml:space="preserve"> PAGEREF _Toc37237683 \h </w:instrText>
        </w:r>
        <w:r w:rsidR="005873F9">
          <w:rPr>
            <w:noProof/>
            <w:webHidden/>
          </w:rPr>
        </w:r>
        <w:r w:rsidR="005873F9">
          <w:rPr>
            <w:noProof/>
            <w:webHidden/>
          </w:rPr>
          <w:fldChar w:fldCharType="separate"/>
        </w:r>
        <w:r w:rsidR="00980061">
          <w:rPr>
            <w:noProof/>
            <w:webHidden/>
          </w:rPr>
          <w:t>73</w:t>
        </w:r>
        <w:r w:rsidR="005873F9">
          <w:rPr>
            <w:noProof/>
            <w:webHidden/>
          </w:rPr>
          <w:fldChar w:fldCharType="end"/>
        </w:r>
      </w:hyperlink>
    </w:p>
    <w:p w14:paraId="4E26D3D1" w14:textId="0405936E" w:rsidR="005873F9" w:rsidRDefault="00000000">
      <w:pPr>
        <w:pStyle w:val="TOC3"/>
        <w:rPr>
          <w:rFonts w:asciiTheme="minorHAnsi" w:eastAsiaTheme="minorEastAsia" w:hAnsiTheme="minorHAnsi" w:cstheme="minorBidi"/>
          <w:noProof/>
          <w:sz w:val="22"/>
          <w:szCs w:val="22"/>
        </w:rPr>
      </w:pPr>
      <w:hyperlink w:anchor="_Toc37237684" w:history="1">
        <w:r w:rsidR="005873F9" w:rsidRPr="00906F4E">
          <w:rPr>
            <w:rStyle w:val="Hyperlink"/>
            <w:noProof/>
            <w:lang w:eastAsia="ar-SA"/>
          </w:rPr>
          <w:t>9.2.1</w:t>
        </w:r>
        <w:r w:rsidR="005873F9">
          <w:rPr>
            <w:rFonts w:asciiTheme="minorHAnsi" w:eastAsiaTheme="minorEastAsia" w:hAnsiTheme="minorHAnsi" w:cstheme="minorBidi"/>
            <w:noProof/>
            <w:sz w:val="22"/>
            <w:szCs w:val="22"/>
          </w:rPr>
          <w:tab/>
        </w:r>
        <w:r w:rsidR="005873F9" w:rsidRPr="00906F4E">
          <w:rPr>
            <w:rStyle w:val="Hyperlink"/>
            <w:noProof/>
            <w:lang w:eastAsia="ar-SA"/>
          </w:rPr>
          <w:t>Insurance Coverage</w:t>
        </w:r>
        <w:r w:rsidR="005873F9">
          <w:rPr>
            <w:noProof/>
            <w:webHidden/>
          </w:rPr>
          <w:tab/>
        </w:r>
        <w:r w:rsidR="005873F9">
          <w:rPr>
            <w:noProof/>
            <w:webHidden/>
          </w:rPr>
          <w:fldChar w:fldCharType="begin"/>
        </w:r>
        <w:r w:rsidR="005873F9">
          <w:rPr>
            <w:noProof/>
            <w:webHidden/>
          </w:rPr>
          <w:instrText xml:space="preserve"> PAGEREF _Toc37237684 \h </w:instrText>
        </w:r>
        <w:r w:rsidR="005873F9">
          <w:rPr>
            <w:noProof/>
            <w:webHidden/>
          </w:rPr>
        </w:r>
        <w:r w:rsidR="005873F9">
          <w:rPr>
            <w:noProof/>
            <w:webHidden/>
          </w:rPr>
          <w:fldChar w:fldCharType="separate"/>
        </w:r>
        <w:r w:rsidR="00980061">
          <w:rPr>
            <w:noProof/>
            <w:webHidden/>
          </w:rPr>
          <w:t>73</w:t>
        </w:r>
        <w:r w:rsidR="005873F9">
          <w:rPr>
            <w:noProof/>
            <w:webHidden/>
          </w:rPr>
          <w:fldChar w:fldCharType="end"/>
        </w:r>
      </w:hyperlink>
    </w:p>
    <w:p w14:paraId="4298C893" w14:textId="3EC99F24" w:rsidR="005873F9" w:rsidRDefault="00000000">
      <w:pPr>
        <w:pStyle w:val="TOC3"/>
        <w:rPr>
          <w:rFonts w:asciiTheme="minorHAnsi" w:eastAsiaTheme="minorEastAsia" w:hAnsiTheme="minorHAnsi" w:cstheme="minorBidi"/>
          <w:noProof/>
          <w:sz w:val="22"/>
          <w:szCs w:val="22"/>
        </w:rPr>
      </w:pPr>
      <w:hyperlink w:anchor="_Toc37237685" w:history="1">
        <w:r w:rsidR="005873F9" w:rsidRPr="00906F4E">
          <w:rPr>
            <w:rStyle w:val="Hyperlink"/>
            <w:noProof/>
            <w:lang w:eastAsia="ar-SA"/>
          </w:rPr>
          <w:t>9.2.2</w:t>
        </w:r>
        <w:r w:rsidR="005873F9">
          <w:rPr>
            <w:rFonts w:asciiTheme="minorHAnsi" w:eastAsiaTheme="minorEastAsia" w:hAnsiTheme="minorHAnsi" w:cstheme="minorBidi"/>
            <w:noProof/>
            <w:sz w:val="22"/>
            <w:szCs w:val="22"/>
          </w:rPr>
          <w:tab/>
        </w:r>
        <w:r w:rsidR="005873F9" w:rsidRPr="00906F4E">
          <w:rPr>
            <w:rStyle w:val="Hyperlink"/>
            <w:noProof/>
            <w:lang w:eastAsia="ar-SA"/>
          </w:rPr>
          <w:t>Other Assets</w:t>
        </w:r>
        <w:r w:rsidR="005873F9">
          <w:rPr>
            <w:noProof/>
            <w:webHidden/>
          </w:rPr>
          <w:tab/>
        </w:r>
        <w:r w:rsidR="005873F9">
          <w:rPr>
            <w:noProof/>
            <w:webHidden/>
          </w:rPr>
          <w:fldChar w:fldCharType="begin"/>
        </w:r>
        <w:r w:rsidR="005873F9">
          <w:rPr>
            <w:noProof/>
            <w:webHidden/>
          </w:rPr>
          <w:instrText xml:space="preserve"> PAGEREF _Toc37237685 \h </w:instrText>
        </w:r>
        <w:r w:rsidR="005873F9">
          <w:rPr>
            <w:noProof/>
            <w:webHidden/>
          </w:rPr>
        </w:r>
        <w:r w:rsidR="005873F9">
          <w:rPr>
            <w:noProof/>
            <w:webHidden/>
          </w:rPr>
          <w:fldChar w:fldCharType="separate"/>
        </w:r>
        <w:r w:rsidR="00980061">
          <w:rPr>
            <w:noProof/>
            <w:webHidden/>
          </w:rPr>
          <w:t>73</w:t>
        </w:r>
        <w:r w:rsidR="005873F9">
          <w:rPr>
            <w:noProof/>
            <w:webHidden/>
          </w:rPr>
          <w:fldChar w:fldCharType="end"/>
        </w:r>
      </w:hyperlink>
    </w:p>
    <w:p w14:paraId="7A538C76" w14:textId="6DF1C353" w:rsidR="005873F9" w:rsidRDefault="00000000">
      <w:pPr>
        <w:pStyle w:val="TOC3"/>
        <w:rPr>
          <w:rFonts w:asciiTheme="minorHAnsi" w:eastAsiaTheme="minorEastAsia" w:hAnsiTheme="minorHAnsi" w:cstheme="minorBidi"/>
          <w:noProof/>
          <w:sz w:val="22"/>
          <w:szCs w:val="22"/>
        </w:rPr>
      </w:pPr>
      <w:hyperlink w:anchor="_Toc37237686" w:history="1">
        <w:r w:rsidR="005873F9" w:rsidRPr="00906F4E">
          <w:rPr>
            <w:rStyle w:val="Hyperlink"/>
            <w:noProof/>
          </w:rPr>
          <w:t>9.2.3</w:t>
        </w:r>
        <w:r w:rsidR="005873F9">
          <w:rPr>
            <w:rFonts w:asciiTheme="minorHAnsi" w:eastAsiaTheme="minorEastAsia" w:hAnsiTheme="minorHAnsi" w:cstheme="minorBidi"/>
            <w:noProof/>
            <w:sz w:val="22"/>
            <w:szCs w:val="22"/>
          </w:rPr>
          <w:tab/>
        </w:r>
        <w:r w:rsidR="005873F9" w:rsidRPr="00906F4E">
          <w:rPr>
            <w:rStyle w:val="Hyperlink"/>
            <w:noProof/>
          </w:rPr>
          <w:t>Insurance or Warranty Coverage for End-Entities</w:t>
        </w:r>
        <w:r w:rsidR="005873F9">
          <w:rPr>
            <w:noProof/>
            <w:webHidden/>
          </w:rPr>
          <w:tab/>
        </w:r>
        <w:r w:rsidR="005873F9">
          <w:rPr>
            <w:noProof/>
            <w:webHidden/>
          </w:rPr>
          <w:fldChar w:fldCharType="begin"/>
        </w:r>
        <w:r w:rsidR="005873F9">
          <w:rPr>
            <w:noProof/>
            <w:webHidden/>
          </w:rPr>
          <w:instrText xml:space="preserve"> PAGEREF _Toc37237686 \h </w:instrText>
        </w:r>
        <w:r w:rsidR="005873F9">
          <w:rPr>
            <w:noProof/>
            <w:webHidden/>
          </w:rPr>
        </w:r>
        <w:r w:rsidR="005873F9">
          <w:rPr>
            <w:noProof/>
            <w:webHidden/>
          </w:rPr>
          <w:fldChar w:fldCharType="separate"/>
        </w:r>
        <w:r w:rsidR="00980061">
          <w:rPr>
            <w:noProof/>
            <w:webHidden/>
          </w:rPr>
          <w:t>73</w:t>
        </w:r>
        <w:r w:rsidR="005873F9">
          <w:rPr>
            <w:noProof/>
            <w:webHidden/>
          </w:rPr>
          <w:fldChar w:fldCharType="end"/>
        </w:r>
      </w:hyperlink>
    </w:p>
    <w:p w14:paraId="72407BA2" w14:textId="0537719A" w:rsidR="005873F9" w:rsidRDefault="00000000">
      <w:pPr>
        <w:pStyle w:val="TOC2"/>
        <w:rPr>
          <w:rFonts w:asciiTheme="minorHAnsi" w:eastAsiaTheme="minorEastAsia" w:hAnsiTheme="minorHAnsi" w:cstheme="minorBidi"/>
          <w:b w:val="0"/>
          <w:noProof/>
          <w:sz w:val="22"/>
          <w:szCs w:val="22"/>
        </w:rPr>
      </w:pPr>
      <w:hyperlink w:anchor="_Toc37237687" w:history="1">
        <w:r w:rsidR="005873F9" w:rsidRPr="00906F4E">
          <w:rPr>
            <w:rStyle w:val="Hyperlink"/>
            <w:noProof/>
            <w:lang w:eastAsia="ar-SA"/>
          </w:rPr>
          <w:t>9.3</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Confidentiality of Business Information</w:t>
        </w:r>
        <w:r w:rsidR="005873F9">
          <w:rPr>
            <w:noProof/>
            <w:webHidden/>
          </w:rPr>
          <w:tab/>
        </w:r>
        <w:r w:rsidR="005873F9">
          <w:rPr>
            <w:noProof/>
            <w:webHidden/>
          </w:rPr>
          <w:fldChar w:fldCharType="begin"/>
        </w:r>
        <w:r w:rsidR="005873F9">
          <w:rPr>
            <w:noProof/>
            <w:webHidden/>
          </w:rPr>
          <w:instrText xml:space="preserve"> PAGEREF _Toc37237687 \h </w:instrText>
        </w:r>
        <w:r w:rsidR="005873F9">
          <w:rPr>
            <w:noProof/>
            <w:webHidden/>
          </w:rPr>
        </w:r>
        <w:r w:rsidR="005873F9">
          <w:rPr>
            <w:noProof/>
            <w:webHidden/>
          </w:rPr>
          <w:fldChar w:fldCharType="separate"/>
        </w:r>
        <w:r w:rsidR="00980061">
          <w:rPr>
            <w:noProof/>
            <w:webHidden/>
          </w:rPr>
          <w:t>73</w:t>
        </w:r>
        <w:r w:rsidR="005873F9">
          <w:rPr>
            <w:noProof/>
            <w:webHidden/>
          </w:rPr>
          <w:fldChar w:fldCharType="end"/>
        </w:r>
      </w:hyperlink>
    </w:p>
    <w:p w14:paraId="2ED3DDEE" w14:textId="1D028041" w:rsidR="005873F9" w:rsidRDefault="00000000">
      <w:pPr>
        <w:pStyle w:val="TOC3"/>
        <w:rPr>
          <w:rFonts w:asciiTheme="minorHAnsi" w:eastAsiaTheme="minorEastAsia" w:hAnsiTheme="minorHAnsi" w:cstheme="minorBidi"/>
          <w:noProof/>
          <w:sz w:val="22"/>
          <w:szCs w:val="22"/>
        </w:rPr>
      </w:pPr>
      <w:hyperlink w:anchor="_Toc37237688" w:history="1">
        <w:r w:rsidR="005873F9" w:rsidRPr="00906F4E">
          <w:rPr>
            <w:rStyle w:val="Hyperlink"/>
            <w:noProof/>
          </w:rPr>
          <w:t>9.3.1</w:t>
        </w:r>
        <w:r w:rsidR="005873F9">
          <w:rPr>
            <w:rFonts w:asciiTheme="minorHAnsi" w:eastAsiaTheme="minorEastAsia" w:hAnsiTheme="minorHAnsi" w:cstheme="minorBidi"/>
            <w:noProof/>
            <w:sz w:val="22"/>
            <w:szCs w:val="22"/>
          </w:rPr>
          <w:tab/>
        </w:r>
        <w:r w:rsidR="005873F9" w:rsidRPr="00906F4E">
          <w:rPr>
            <w:rStyle w:val="Hyperlink"/>
            <w:noProof/>
          </w:rPr>
          <w:t>Scope of Confidential Information</w:t>
        </w:r>
        <w:r w:rsidR="005873F9">
          <w:rPr>
            <w:noProof/>
            <w:webHidden/>
          </w:rPr>
          <w:tab/>
        </w:r>
        <w:r w:rsidR="005873F9">
          <w:rPr>
            <w:noProof/>
            <w:webHidden/>
          </w:rPr>
          <w:fldChar w:fldCharType="begin"/>
        </w:r>
        <w:r w:rsidR="005873F9">
          <w:rPr>
            <w:noProof/>
            <w:webHidden/>
          </w:rPr>
          <w:instrText xml:space="preserve"> PAGEREF _Toc37237688 \h </w:instrText>
        </w:r>
        <w:r w:rsidR="005873F9">
          <w:rPr>
            <w:noProof/>
            <w:webHidden/>
          </w:rPr>
        </w:r>
        <w:r w:rsidR="005873F9">
          <w:rPr>
            <w:noProof/>
            <w:webHidden/>
          </w:rPr>
          <w:fldChar w:fldCharType="separate"/>
        </w:r>
        <w:r w:rsidR="00980061">
          <w:rPr>
            <w:noProof/>
            <w:webHidden/>
          </w:rPr>
          <w:t>73</w:t>
        </w:r>
        <w:r w:rsidR="005873F9">
          <w:rPr>
            <w:noProof/>
            <w:webHidden/>
          </w:rPr>
          <w:fldChar w:fldCharType="end"/>
        </w:r>
      </w:hyperlink>
    </w:p>
    <w:p w14:paraId="10F5B27B" w14:textId="67260902" w:rsidR="005873F9" w:rsidRDefault="00000000">
      <w:pPr>
        <w:pStyle w:val="TOC3"/>
        <w:rPr>
          <w:rFonts w:asciiTheme="minorHAnsi" w:eastAsiaTheme="minorEastAsia" w:hAnsiTheme="minorHAnsi" w:cstheme="minorBidi"/>
          <w:noProof/>
          <w:sz w:val="22"/>
          <w:szCs w:val="22"/>
        </w:rPr>
      </w:pPr>
      <w:hyperlink w:anchor="_Toc37237689" w:history="1">
        <w:r w:rsidR="005873F9" w:rsidRPr="00906F4E">
          <w:rPr>
            <w:rStyle w:val="Hyperlink"/>
            <w:noProof/>
          </w:rPr>
          <w:t>9.3.2</w:t>
        </w:r>
        <w:r w:rsidR="005873F9">
          <w:rPr>
            <w:rFonts w:asciiTheme="minorHAnsi" w:eastAsiaTheme="minorEastAsia" w:hAnsiTheme="minorHAnsi" w:cstheme="minorBidi"/>
            <w:noProof/>
            <w:sz w:val="22"/>
            <w:szCs w:val="22"/>
          </w:rPr>
          <w:tab/>
        </w:r>
        <w:r w:rsidR="005873F9" w:rsidRPr="00906F4E">
          <w:rPr>
            <w:rStyle w:val="Hyperlink"/>
            <w:noProof/>
          </w:rPr>
          <w:t>Information not within the Scope of Confidential Information</w:t>
        </w:r>
        <w:r w:rsidR="005873F9">
          <w:rPr>
            <w:noProof/>
            <w:webHidden/>
          </w:rPr>
          <w:tab/>
        </w:r>
        <w:r w:rsidR="005873F9">
          <w:rPr>
            <w:noProof/>
            <w:webHidden/>
          </w:rPr>
          <w:fldChar w:fldCharType="begin"/>
        </w:r>
        <w:r w:rsidR="005873F9">
          <w:rPr>
            <w:noProof/>
            <w:webHidden/>
          </w:rPr>
          <w:instrText xml:space="preserve"> PAGEREF _Toc37237689 \h </w:instrText>
        </w:r>
        <w:r w:rsidR="005873F9">
          <w:rPr>
            <w:noProof/>
            <w:webHidden/>
          </w:rPr>
        </w:r>
        <w:r w:rsidR="005873F9">
          <w:rPr>
            <w:noProof/>
            <w:webHidden/>
          </w:rPr>
          <w:fldChar w:fldCharType="separate"/>
        </w:r>
        <w:r w:rsidR="00980061">
          <w:rPr>
            <w:noProof/>
            <w:webHidden/>
          </w:rPr>
          <w:t>74</w:t>
        </w:r>
        <w:r w:rsidR="005873F9">
          <w:rPr>
            <w:noProof/>
            <w:webHidden/>
          </w:rPr>
          <w:fldChar w:fldCharType="end"/>
        </w:r>
      </w:hyperlink>
    </w:p>
    <w:p w14:paraId="3CCCC2F2" w14:textId="2CF2559F" w:rsidR="005873F9" w:rsidRDefault="00000000">
      <w:pPr>
        <w:pStyle w:val="TOC3"/>
        <w:rPr>
          <w:rFonts w:asciiTheme="minorHAnsi" w:eastAsiaTheme="minorEastAsia" w:hAnsiTheme="minorHAnsi" w:cstheme="minorBidi"/>
          <w:noProof/>
          <w:sz w:val="22"/>
          <w:szCs w:val="22"/>
        </w:rPr>
      </w:pPr>
      <w:hyperlink w:anchor="_Toc37237690" w:history="1">
        <w:r w:rsidR="005873F9" w:rsidRPr="00906F4E">
          <w:rPr>
            <w:rStyle w:val="Hyperlink"/>
            <w:noProof/>
          </w:rPr>
          <w:t>9.3.3</w:t>
        </w:r>
        <w:r w:rsidR="005873F9">
          <w:rPr>
            <w:rFonts w:asciiTheme="minorHAnsi" w:eastAsiaTheme="minorEastAsia" w:hAnsiTheme="minorHAnsi" w:cstheme="minorBidi"/>
            <w:noProof/>
            <w:sz w:val="22"/>
            <w:szCs w:val="22"/>
          </w:rPr>
          <w:tab/>
        </w:r>
        <w:r w:rsidR="005873F9" w:rsidRPr="00906F4E">
          <w:rPr>
            <w:rStyle w:val="Hyperlink"/>
            <w:noProof/>
          </w:rPr>
          <w:t>Responsibility to Protect Confidential Information</w:t>
        </w:r>
        <w:r w:rsidR="005873F9">
          <w:rPr>
            <w:noProof/>
            <w:webHidden/>
          </w:rPr>
          <w:tab/>
        </w:r>
        <w:r w:rsidR="005873F9">
          <w:rPr>
            <w:noProof/>
            <w:webHidden/>
          </w:rPr>
          <w:fldChar w:fldCharType="begin"/>
        </w:r>
        <w:r w:rsidR="005873F9">
          <w:rPr>
            <w:noProof/>
            <w:webHidden/>
          </w:rPr>
          <w:instrText xml:space="preserve"> PAGEREF _Toc37237690 \h </w:instrText>
        </w:r>
        <w:r w:rsidR="005873F9">
          <w:rPr>
            <w:noProof/>
            <w:webHidden/>
          </w:rPr>
        </w:r>
        <w:r w:rsidR="005873F9">
          <w:rPr>
            <w:noProof/>
            <w:webHidden/>
          </w:rPr>
          <w:fldChar w:fldCharType="separate"/>
        </w:r>
        <w:r w:rsidR="00980061">
          <w:rPr>
            <w:noProof/>
            <w:webHidden/>
          </w:rPr>
          <w:t>74</w:t>
        </w:r>
        <w:r w:rsidR="005873F9">
          <w:rPr>
            <w:noProof/>
            <w:webHidden/>
          </w:rPr>
          <w:fldChar w:fldCharType="end"/>
        </w:r>
      </w:hyperlink>
    </w:p>
    <w:p w14:paraId="165F827A" w14:textId="06D43F80" w:rsidR="005873F9" w:rsidRDefault="00000000">
      <w:pPr>
        <w:pStyle w:val="TOC2"/>
        <w:rPr>
          <w:rFonts w:asciiTheme="minorHAnsi" w:eastAsiaTheme="minorEastAsia" w:hAnsiTheme="minorHAnsi" w:cstheme="minorBidi"/>
          <w:b w:val="0"/>
          <w:noProof/>
          <w:sz w:val="22"/>
          <w:szCs w:val="22"/>
        </w:rPr>
      </w:pPr>
      <w:hyperlink w:anchor="_Toc37237691" w:history="1">
        <w:r w:rsidR="005873F9" w:rsidRPr="00906F4E">
          <w:rPr>
            <w:rStyle w:val="Hyperlink"/>
            <w:noProof/>
            <w:lang w:eastAsia="ar-SA"/>
          </w:rPr>
          <w:t>9.4</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Privacy of Personal Information</w:t>
        </w:r>
        <w:r w:rsidR="005873F9">
          <w:rPr>
            <w:noProof/>
            <w:webHidden/>
          </w:rPr>
          <w:tab/>
        </w:r>
        <w:r w:rsidR="005873F9">
          <w:rPr>
            <w:noProof/>
            <w:webHidden/>
          </w:rPr>
          <w:fldChar w:fldCharType="begin"/>
        </w:r>
        <w:r w:rsidR="005873F9">
          <w:rPr>
            <w:noProof/>
            <w:webHidden/>
          </w:rPr>
          <w:instrText xml:space="preserve"> PAGEREF _Toc37237691 \h </w:instrText>
        </w:r>
        <w:r w:rsidR="005873F9">
          <w:rPr>
            <w:noProof/>
            <w:webHidden/>
          </w:rPr>
        </w:r>
        <w:r w:rsidR="005873F9">
          <w:rPr>
            <w:noProof/>
            <w:webHidden/>
          </w:rPr>
          <w:fldChar w:fldCharType="separate"/>
        </w:r>
        <w:r w:rsidR="00980061">
          <w:rPr>
            <w:noProof/>
            <w:webHidden/>
          </w:rPr>
          <w:t>74</w:t>
        </w:r>
        <w:r w:rsidR="005873F9">
          <w:rPr>
            <w:noProof/>
            <w:webHidden/>
          </w:rPr>
          <w:fldChar w:fldCharType="end"/>
        </w:r>
      </w:hyperlink>
    </w:p>
    <w:p w14:paraId="691D3D83" w14:textId="428BEE86" w:rsidR="005873F9" w:rsidRDefault="00000000">
      <w:pPr>
        <w:pStyle w:val="TOC3"/>
        <w:rPr>
          <w:rFonts w:asciiTheme="minorHAnsi" w:eastAsiaTheme="minorEastAsia" w:hAnsiTheme="minorHAnsi" w:cstheme="minorBidi"/>
          <w:noProof/>
          <w:sz w:val="22"/>
          <w:szCs w:val="22"/>
        </w:rPr>
      </w:pPr>
      <w:hyperlink w:anchor="_Toc37237692" w:history="1">
        <w:r w:rsidR="005873F9" w:rsidRPr="00906F4E">
          <w:rPr>
            <w:rStyle w:val="Hyperlink"/>
            <w:noProof/>
            <w:lang w:eastAsia="ar-SA"/>
          </w:rPr>
          <w:t>9.4.1</w:t>
        </w:r>
        <w:r w:rsidR="005873F9">
          <w:rPr>
            <w:rFonts w:asciiTheme="minorHAnsi" w:eastAsiaTheme="minorEastAsia" w:hAnsiTheme="minorHAnsi" w:cstheme="minorBidi"/>
            <w:noProof/>
            <w:sz w:val="22"/>
            <w:szCs w:val="22"/>
          </w:rPr>
          <w:tab/>
        </w:r>
        <w:r w:rsidR="005873F9" w:rsidRPr="00906F4E">
          <w:rPr>
            <w:rStyle w:val="Hyperlink"/>
            <w:noProof/>
            <w:lang w:eastAsia="ar-SA"/>
          </w:rPr>
          <w:t>Privacy Plan</w:t>
        </w:r>
        <w:r w:rsidR="005873F9">
          <w:rPr>
            <w:noProof/>
            <w:webHidden/>
          </w:rPr>
          <w:tab/>
        </w:r>
        <w:r w:rsidR="005873F9">
          <w:rPr>
            <w:noProof/>
            <w:webHidden/>
          </w:rPr>
          <w:fldChar w:fldCharType="begin"/>
        </w:r>
        <w:r w:rsidR="005873F9">
          <w:rPr>
            <w:noProof/>
            <w:webHidden/>
          </w:rPr>
          <w:instrText xml:space="preserve"> PAGEREF _Toc37237692 \h </w:instrText>
        </w:r>
        <w:r w:rsidR="005873F9">
          <w:rPr>
            <w:noProof/>
            <w:webHidden/>
          </w:rPr>
        </w:r>
        <w:r w:rsidR="005873F9">
          <w:rPr>
            <w:noProof/>
            <w:webHidden/>
          </w:rPr>
          <w:fldChar w:fldCharType="separate"/>
        </w:r>
        <w:r w:rsidR="00980061">
          <w:rPr>
            <w:noProof/>
            <w:webHidden/>
          </w:rPr>
          <w:t>74</w:t>
        </w:r>
        <w:r w:rsidR="005873F9">
          <w:rPr>
            <w:noProof/>
            <w:webHidden/>
          </w:rPr>
          <w:fldChar w:fldCharType="end"/>
        </w:r>
      </w:hyperlink>
    </w:p>
    <w:p w14:paraId="21CDB776" w14:textId="7C383A61" w:rsidR="005873F9" w:rsidRDefault="00000000">
      <w:pPr>
        <w:pStyle w:val="TOC3"/>
        <w:rPr>
          <w:rFonts w:asciiTheme="minorHAnsi" w:eastAsiaTheme="minorEastAsia" w:hAnsiTheme="minorHAnsi" w:cstheme="minorBidi"/>
          <w:noProof/>
          <w:sz w:val="22"/>
          <w:szCs w:val="22"/>
        </w:rPr>
      </w:pPr>
      <w:hyperlink w:anchor="_Toc37237693" w:history="1">
        <w:r w:rsidR="005873F9" w:rsidRPr="00906F4E">
          <w:rPr>
            <w:rStyle w:val="Hyperlink"/>
            <w:noProof/>
          </w:rPr>
          <w:t>9.4.2</w:t>
        </w:r>
        <w:r w:rsidR="005873F9">
          <w:rPr>
            <w:rFonts w:asciiTheme="minorHAnsi" w:eastAsiaTheme="minorEastAsia" w:hAnsiTheme="minorHAnsi" w:cstheme="minorBidi"/>
            <w:noProof/>
            <w:sz w:val="22"/>
            <w:szCs w:val="22"/>
          </w:rPr>
          <w:tab/>
        </w:r>
        <w:r w:rsidR="005873F9" w:rsidRPr="00906F4E">
          <w:rPr>
            <w:rStyle w:val="Hyperlink"/>
            <w:noProof/>
          </w:rPr>
          <w:t>Information Treated as Private</w:t>
        </w:r>
        <w:r w:rsidR="005873F9">
          <w:rPr>
            <w:noProof/>
            <w:webHidden/>
          </w:rPr>
          <w:tab/>
        </w:r>
        <w:r w:rsidR="005873F9">
          <w:rPr>
            <w:noProof/>
            <w:webHidden/>
          </w:rPr>
          <w:fldChar w:fldCharType="begin"/>
        </w:r>
        <w:r w:rsidR="005873F9">
          <w:rPr>
            <w:noProof/>
            <w:webHidden/>
          </w:rPr>
          <w:instrText xml:space="preserve"> PAGEREF _Toc37237693 \h </w:instrText>
        </w:r>
        <w:r w:rsidR="005873F9">
          <w:rPr>
            <w:noProof/>
            <w:webHidden/>
          </w:rPr>
        </w:r>
        <w:r w:rsidR="005873F9">
          <w:rPr>
            <w:noProof/>
            <w:webHidden/>
          </w:rPr>
          <w:fldChar w:fldCharType="separate"/>
        </w:r>
        <w:r w:rsidR="00980061">
          <w:rPr>
            <w:noProof/>
            <w:webHidden/>
          </w:rPr>
          <w:t>74</w:t>
        </w:r>
        <w:r w:rsidR="005873F9">
          <w:rPr>
            <w:noProof/>
            <w:webHidden/>
          </w:rPr>
          <w:fldChar w:fldCharType="end"/>
        </w:r>
      </w:hyperlink>
    </w:p>
    <w:p w14:paraId="6C0400C8" w14:textId="59CE226B" w:rsidR="005873F9" w:rsidRDefault="00000000">
      <w:pPr>
        <w:pStyle w:val="TOC3"/>
        <w:rPr>
          <w:rFonts w:asciiTheme="minorHAnsi" w:eastAsiaTheme="minorEastAsia" w:hAnsiTheme="minorHAnsi" w:cstheme="minorBidi"/>
          <w:noProof/>
          <w:sz w:val="22"/>
          <w:szCs w:val="22"/>
        </w:rPr>
      </w:pPr>
      <w:hyperlink w:anchor="_Toc37237694" w:history="1">
        <w:r w:rsidR="005873F9" w:rsidRPr="00906F4E">
          <w:rPr>
            <w:rStyle w:val="Hyperlink"/>
            <w:noProof/>
          </w:rPr>
          <w:t>9.4.3</w:t>
        </w:r>
        <w:r w:rsidR="005873F9">
          <w:rPr>
            <w:rFonts w:asciiTheme="minorHAnsi" w:eastAsiaTheme="minorEastAsia" w:hAnsiTheme="minorHAnsi" w:cstheme="minorBidi"/>
            <w:noProof/>
            <w:sz w:val="22"/>
            <w:szCs w:val="22"/>
          </w:rPr>
          <w:tab/>
        </w:r>
        <w:r w:rsidR="005873F9" w:rsidRPr="00906F4E">
          <w:rPr>
            <w:rStyle w:val="Hyperlink"/>
            <w:noProof/>
          </w:rPr>
          <w:t>Information not Deemed Private</w:t>
        </w:r>
        <w:r w:rsidR="005873F9">
          <w:rPr>
            <w:noProof/>
            <w:webHidden/>
          </w:rPr>
          <w:tab/>
        </w:r>
        <w:r w:rsidR="005873F9">
          <w:rPr>
            <w:noProof/>
            <w:webHidden/>
          </w:rPr>
          <w:fldChar w:fldCharType="begin"/>
        </w:r>
        <w:r w:rsidR="005873F9">
          <w:rPr>
            <w:noProof/>
            <w:webHidden/>
          </w:rPr>
          <w:instrText xml:space="preserve"> PAGEREF _Toc37237694 \h </w:instrText>
        </w:r>
        <w:r w:rsidR="005873F9">
          <w:rPr>
            <w:noProof/>
            <w:webHidden/>
          </w:rPr>
        </w:r>
        <w:r w:rsidR="005873F9">
          <w:rPr>
            <w:noProof/>
            <w:webHidden/>
          </w:rPr>
          <w:fldChar w:fldCharType="separate"/>
        </w:r>
        <w:r w:rsidR="00980061">
          <w:rPr>
            <w:noProof/>
            <w:webHidden/>
          </w:rPr>
          <w:t>74</w:t>
        </w:r>
        <w:r w:rsidR="005873F9">
          <w:rPr>
            <w:noProof/>
            <w:webHidden/>
          </w:rPr>
          <w:fldChar w:fldCharType="end"/>
        </w:r>
      </w:hyperlink>
    </w:p>
    <w:p w14:paraId="709EED78" w14:textId="51D0D980" w:rsidR="005873F9" w:rsidRDefault="00000000">
      <w:pPr>
        <w:pStyle w:val="TOC3"/>
        <w:rPr>
          <w:rFonts w:asciiTheme="minorHAnsi" w:eastAsiaTheme="minorEastAsia" w:hAnsiTheme="minorHAnsi" w:cstheme="minorBidi"/>
          <w:noProof/>
          <w:sz w:val="22"/>
          <w:szCs w:val="22"/>
        </w:rPr>
      </w:pPr>
      <w:hyperlink w:anchor="_Toc37237695" w:history="1">
        <w:r w:rsidR="005873F9" w:rsidRPr="00906F4E">
          <w:rPr>
            <w:rStyle w:val="Hyperlink"/>
            <w:noProof/>
          </w:rPr>
          <w:t>9.4.4</w:t>
        </w:r>
        <w:r w:rsidR="005873F9">
          <w:rPr>
            <w:rFonts w:asciiTheme="minorHAnsi" w:eastAsiaTheme="minorEastAsia" w:hAnsiTheme="minorHAnsi" w:cstheme="minorBidi"/>
            <w:noProof/>
            <w:sz w:val="22"/>
            <w:szCs w:val="22"/>
          </w:rPr>
          <w:tab/>
        </w:r>
        <w:r w:rsidR="005873F9" w:rsidRPr="00906F4E">
          <w:rPr>
            <w:rStyle w:val="Hyperlink"/>
            <w:noProof/>
          </w:rPr>
          <w:t>Responsibility to Protect Private Information</w:t>
        </w:r>
        <w:r w:rsidR="005873F9">
          <w:rPr>
            <w:noProof/>
            <w:webHidden/>
          </w:rPr>
          <w:tab/>
        </w:r>
        <w:r w:rsidR="005873F9">
          <w:rPr>
            <w:noProof/>
            <w:webHidden/>
          </w:rPr>
          <w:fldChar w:fldCharType="begin"/>
        </w:r>
        <w:r w:rsidR="005873F9">
          <w:rPr>
            <w:noProof/>
            <w:webHidden/>
          </w:rPr>
          <w:instrText xml:space="preserve"> PAGEREF _Toc37237695 \h </w:instrText>
        </w:r>
        <w:r w:rsidR="005873F9">
          <w:rPr>
            <w:noProof/>
            <w:webHidden/>
          </w:rPr>
        </w:r>
        <w:r w:rsidR="005873F9">
          <w:rPr>
            <w:noProof/>
            <w:webHidden/>
          </w:rPr>
          <w:fldChar w:fldCharType="separate"/>
        </w:r>
        <w:r w:rsidR="00980061">
          <w:rPr>
            <w:noProof/>
            <w:webHidden/>
          </w:rPr>
          <w:t>74</w:t>
        </w:r>
        <w:r w:rsidR="005873F9">
          <w:rPr>
            <w:noProof/>
            <w:webHidden/>
          </w:rPr>
          <w:fldChar w:fldCharType="end"/>
        </w:r>
      </w:hyperlink>
    </w:p>
    <w:p w14:paraId="1C08F554" w14:textId="0A500D77" w:rsidR="005873F9" w:rsidRDefault="00000000">
      <w:pPr>
        <w:pStyle w:val="TOC3"/>
        <w:rPr>
          <w:rFonts w:asciiTheme="minorHAnsi" w:eastAsiaTheme="minorEastAsia" w:hAnsiTheme="minorHAnsi" w:cstheme="minorBidi"/>
          <w:noProof/>
          <w:sz w:val="22"/>
          <w:szCs w:val="22"/>
        </w:rPr>
      </w:pPr>
      <w:hyperlink w:anchor="_Toc37237696" w:history="1">
        <w:r w:rsidR="005873F9" w:rsidRPr="00906F4E">
          <w:rPr>
            <w:rStyle w:val="Hyperlink"/>
            <w:noProof/>
          </w:rPr>
          <w:t>9.4.5</w:t>
        </w:r>
        <w:r w:rsidR="005873F9">
          <w:rPr>
            <w:rFonts w:asciiTheme="minorHAnsi" w:eastAsiaTheme="minorEastAsia" w:hAnsiTheme="minorHAnsi" w:cstheme="minorBidi"/>
            <w:noProof/>
            <w:sz w:val="22"/>
            <w:szCs w:val="22"/>
          </w:rPr>
          <w:tab/>
        </w:r>
        <w:r w:rsidR="005873F9" w:rsidRPr="00906F4E">
          <w:rPr>
            <w:rStyle w:val="Hyperlink"/>
            <w:noProof/>
          </w:rPr>
          <w:t>Notice and Consent to Use Private Information</w:t>
        </w:r>
        <w:r w:rsidR="005873F9">
          <w:rPr>
            <w:noProof/>
            <w:webHidden/>
          </w:rPr>
          <w:tab/>
        </w:r>
        <w:r w:rsidR="005873F9">
          <w:rPr>
            <w:noProof/>
            <w:webHidden/>
          </w:rPr>
          <w:fldChar w:fldCharType="begin"/>
        </w:r>
        <w:r w:rsidR="005873F9">
          <w:rPr>
            <w:noProof/>
            <w:webHidden/>
          </w:rPr>
          <w:instrText xml:space="preserve"> PAGEREF _Toc37237696 \h </w:instrText>
        </w:r>
        <w:r w:rsidR="005873F9">
          <w:rPr>
            <w:noProof/>
            <w:webHidden/>
          </w:rPr>
        </w:r>
        <w:r w:rsidR="005873F9">
          <w:rPr>
            <w:noProof/>
            <w:webHidden/>
          </w:rPr>
          <w:fldChar w:fldCharType="separate"/>
        </w:r>
        <w:r w:rsidR="00980061">
          <w:rPr>
            <w:noProof/>
            <w:webHidden/>
          </w:rPr>
          <w:t>75</w:t>
        </w:r>
        <w:r w:rsidR="005873F9">
          <w:rPr>
            <w:noProof/>
            <w:webHidden/>
          </w:rPr>
          <w:fldChar w:fldCharType="end"/>
        </w:r>
      </w:hyperlink>
    </w:p>
    <w:p w14:paraId="1EB85E2D" w14:textId="60AC47E7" w:rsidR="005873F9" w:rsidRDefault="00000000">
      <w:pPr>
        <w:pStyle w:val="TOC3"/>
        <w:rPr>
          <w:rFonts w:asciiTheme="minorHAnsi" w:eastAsiaTheme="minorEastAsia" w:hAnsiTheme="minorHAnsi" w:cstheme="minorBidi"/>
          <w:noProof/>
          <w:sz w:val="22"/>
          <w:szCs w:val="22"/>
        </w:rPr>
      </w:pPr>
      <w:hyperlink w:anchor="_Toc37237697" w:history="1">
        <w:r w:rsidR="005873F9" w:rsidRPr="00906F4E">
          <w:rPr>
            <w:rStyle w:val="Hyperlink"/>
            <w:noProof/>
          </w:rPr>
          <w:t>9.4.6</w:t>
        </w:r>
        <w:r w:rsidR="005873F9">
          <w:rPr>
            <w:rFonts w:asciiTheme="minorHAnsi" w:eastAsiaTheme="minorEastAsia" w:hAnsiTheme="minorHAnsi" w:cstheme="minorBidi"/>
            <w:noProof/>
            <w:sz w:val="22"/>
            <w:szCs w:val="22"/>
          </w:rPr>
          <w:tab/>
        </w:r>
        <w:r w:rsidR="005873F9" w:rsidRPr="00906F4E">
          <w:rPr>
            <w:rStyle w:val="Hyperlink"/>
            <w:noProof/>
          </w:rPr>
          <w:t>Disclosure Pursuant to Judicial or Administrative Process</w:t>
        </w:r>
        <w:r w:rsidR="005873F9">
          <w:rPr>
            <w:noProof/>
            <w:webHidden/>
          </w:rPr>
          <w:tab/>
        </w:r>
        <w:r w:rsidR="005873F9">
          <w:rPr>
            <w:noProof/>
            <w:webHidden/>
          </w:rPr>
          <w:fldChar w:fldCharType="begin"/>
        </w:r>
        <w:r w:rsidR="005873F9">
          <w:rPr>
            <w:noProof/>
            <w:webHidden/>
          </w:rPr>
          <w:instrText xml:space="preserve"> PAGEREF _Toc37237697 \h </w:instrText>
        </w:r>
        <w:r w:rsidR="005873F9">
          <w:rPr>
            <w:noProof/>
            <w:webHidden/>
          </w:rPr>
        </w:r>
        <w:r w:rsidR="005873F9">
          <w:rPr>
            <w:noProof/>
            <w:webHidden/>
          </w:rPr>
          <w:fldChar w:fldCharType="separate"/>
        </w:r>
        <w:r w:rsidR="00980061">
          <w:rPr>
            <w:noProof/>
            <w:webHidden/>
          </w:rPr>
          <w:t>75</w:t>
        </w:r>
        <w:r w:rsidR="005873F9">
          <w:rPr>
            <w:noProof/>
            <w:webHidden/>
          </w:rPr>
          <w:fldChar w:fldCharType="end"/>
        </w:r>
      </w:hyperlink>
    </w:p>
    <w:p w14:paraId="2201A2D7" w14:textId="189E3431" w:rsidR="005873F9" w:rsidRDefault="00000000">
      <w:pPr>
        <w:pStyle w:val="TOC3"/>
        <w:rPr>
          <w:rFonts w:asciiTheme="minorHAnsi" w:eastAsiaTheme="minorEastAsia" w:hAnsiTheme="minorHAnsi" w:cstheme="minorBidi"/>
          <w:noProof/>
          <w:sz w:val="22"/>
          <w:szCs w:val="22"/>
        </w:rPr>
      </w:pPr>
      <w:hyperlink w:anchor="_Toc37237698" w:history="1">
        <w:r w:rsidR="005873F9" w:rsidRPr="00906F4E">
          <w:rPr>
            <w:rStyle w:val="Hyperlink"/>
            <w:noProof/>
          </w:rPr>
          <w:t>9.4.7</w:t>
        </w:r>
        <w:r w:rsidR="005873F9">
          <w:rPr>
            <w:rFonts w:asciiTheme="minorHAnsi" w:eastAsiaTheme="minorEastAsia" w:hAnsiTheme="minorHAnsi" w:cstheme="minorBidi"/>
            <w:noProof/>
            <w:sz w:val="22"/>
            <w:szCs w:val="22"/>
          </w:rPr>
          <w:tab/>
        </w:r>
        <w:r w:rsidR="005873F9" w:rsidRPr="00906F4E">
          <w:rPr>
            <w:rStyle w:val="Hyperlink"/>
            <w:noProof/>
          </w:rPr>
          <w:t>Other Information Disclosure Circumstances</w:t>
        </w:r>
        <w:r w:rsidR="005873F9">
          <w:rPr>
            <w:noProof/>
            <w:webHidden/>
          </w:rPr>
          <w:tab/>
        </w:r>
        <w:r w:rsidR="005873F9">
          <w:rPr>
            <w:noProof/>
            <w:webHidden/>
          </w:rPr>
          <w:fldChar w:fldCharType="begin"/>
        </w:r>
        <w:r w:rsidR="005873F9">
          <w:rPr>
            <w:noProof/>
            <w:webHidden/>
          </w:rPr>
          <w:instrText xml:space="preserve"> PAGEREF _Toc37237698 \h </w:instrText>
        </w:r>
        <w:r w:rsidR="005873F9">
          <w:rPr>
            <w:noProof/>
            <w:webHidden/>
          </w:rPr>
        </w:r>
        <w:r w:rsidR="005873F9">
          <w:rPr>
            <w:noProof/>
            <w:webHidden/>
          </w:rPr>
          <w:fldChar w:fldCharType="separate"/>
        </w:r>
        <w:r w:rsidR="00980061">
          <w:rPr>
            <w:noProof/>
            <w:webHidden/>
          </w:rPr>
          <w:t>75</w:t>
        </w:r>
        <w:r w:rsidR="005873F9">
          <w:rPr>
            <w:noProof/>
            <w:webHidden/>
          </w:rPr>
          <w:fldChar w:fldCharType="end"/>
        </w:r>
      </w:hyperlink>
    </w:p>
    <w:p w14:paraId="33D0D850" w14:textId="5BBB3900" w:rsidR="005873F9" w:rsidRDefault="00000000">
      <w:pPr>
        <w:pStyle w:val="TOC2"/>
        <w:rPr>
          <w:rFonts w:asciiTheme="minorHAnsi" w:eastAsiaTheme="minorEastAsia" w:hAnsiTheme="minorHAnsi" w:cstheme="minorBidi"/>
          <w:b w:val="0"/>
          <w:noProof/>
          <w:sz w:val="22"/>
          <w:szCs w:val="22"/>
        </w:rPr>
      </w:pPr>
      <w:hyperlink w:anchor="_Toc37237699" w:history="1">
        <w:r w:rsidR="005873F9" w:rsidRPr="00906F4E">
          <w:rPr>
            <w:rStyle w:val="Hyperlink"/>
            <w:noProof/>
            <w:lang w:eastAsia="ar-SA"/>
          </w:rPr>
          <w:t>9.5</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Intellectual Property Rights</w:t>
        </w:r>
        <w:r w:rsidR="005873F9">
          <w:rPr>
            <w:noProof/>
            <w:webHidden/>
          </w:rPr>
          <w:tab/>
        </w:r>
        <w:r w:rsidR="005873F9">
          <w:rPr>
            <w:noProof/>
            <w:webHidden/>
          </w:rPr>
          <w:fldChar w:fldCharType="begin"/>
        </w:r>
        <w:r w:rsidR="005873F9">
          <w:rPr>
            <w:noProof/>
            <w:webHidden/>
          </w:rPr>
          <w:instrText xml:space="preserve"> PAGEREF _Toc37237699 \h </w:instrText>
        </w:r>
        <w:r w:rsidR="005873F9">
          <w:rPr>
            <w:noProof/>
            <w:webHidden/>
          </w:rPr>
        </w:r>
        <w:r w:rsidR="005873F9">
          <w:rPr>
            <w:noProof/>
            <w:webHidden/>
          </w:rPr>
          <w:fldChar w:fldCharType="separate"/>
        </w:r>
        <w:r w:rsidR="00980061">
          <w:rPr>
            <w:noProof/>
            <w:webHidden/>
          </w:rPr>
          <w:t>75</w:t>
        </w:r>
        <w:r w:rsidR="005873F9">
          <w:rPr>
            <w:noProof/>
            <w:webHidden/>
          </w:rPr>
          <w:fldChar w:fldCharType="end"/>
        </w:r>
      </w:hyperlink>
    </w:p>
    <w:p w14:paraId="6E075677" w14:textId="20615A68" w:rsidR="005873F9" w:rsidRDefault="00000000">
      <w:pPr>
        <w:pStyle w:val="TOC2"/>
        <w:rPr>
          <w:rFonts w:asciiTheme="minorHAnsi" w:eastAsiaTheme="minorEastAsia" w:hAnsiTheme="minorHAnsi" w:cstheme="minorBidi"/>
          <w:b w:val="0"/>
          <w:noProof/>
          <w:sz w:val="22"/>
          <w:szCs w:val="22"/>
        </w:rPr>
      </w:pPr>
      <w:hyperlink w:anchor="_Toc37237700" w:history="1">
        <w:r w:rsidR="005873F9" w:rsidRPr="00906F4E">
          <w:rPr>
            <w:rStyle w:val="Hyperlink"/>
            <w:noProof/>
            <w:lang w:eastAsia="ar-SA"/>
          </w:rPr>
          <w:t>9.6</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Representations and Warranties</w:t>
        </w:r>
        <w:r w:rsidR="005873F9">
          <w:rPr>
            <w:noProof/>
            <w:webHidden/>
          </w:rPr>
          <w:tab/>
        </w:r>
        <w:r w:rsidR="005873F9">
          <w:rPr>
            <w:noProof/>
            <w:webHidden/>
          </w:rPr>
          <w:fldChar w:fldCharType="begin"/>
        </w:r>
        <w:r w:rsidR="005873F9">
          <w:rPr>
            <w:noProof/>
            <w:webHidden/>
          </w:rPr>
          <w:instrText xml:space="preserve"> PAGEREF _Toc37237700 \h </w:instrText>
        </w:r>
        <w:r w:rsidR="005873F9">
          <w:rPr>
            <w:noProof/>
            <w:webHidden/>
          </w:rPr>
        </w:r>
        <w:r w:rsidR="005873F9">
          <w:rPr>
            <w:noProof/>
            <w:webHidden/>
          </w:rPr>
          <w:fldChar w:fldCharType="separate"/>
        </w:r>
        <w:r w:rsidR="00980061">
          <w:rPr>
            <w:noProof/>
            <w:webHidden/>
          </w:rPr>
          <w:t>75</w:t>
        </w:r>
        <w:r w:rsidR="005873F9">
          <w:rPr>
            <w:noProof/>
            <w:webHidden/>
          </w:rPr>
          <w:fldChar w:fldCharType="end"/>
        </w:r>
      </w:hyperlink>
    </w:p>
    <w:p w14:paraId="2A8D1888" w14:textId="18C18867" w:rsidR="005873F9" w:rsidRDefault="00000000">
      <w:pPr>
        <w:pStyle w:val="TOC3"/>
        <w:rPr>
          <w:rFonts w:asciiTheme="minorHAnsi" w:eastAsiaTheme="minorEastAsia" w:hAnsiTheme="minorHAnsi" w:cstheme="minorBidi"/>
          <w:noProof/>
          <w:sz w:val="22"/>
          <w:szCs w:val="22"/>
        </w:rPr>
      </w:pPr>
      <w:hyperlink w:anchor="_Toc37237701" w:history="1">
        <w:r w:rsidR="005873F9" w:rsidRPr="00906F4E">
          <w:rPr>
            <w:rStyle w:val="Hyperlink"/>
            <w:noProof/>
          </w:rPr>
          <w:t>9.6.1</w:t>
        </w:r>
        <w:r w:rsidR="005873F9">
          <w:rPr>
            <w:rFonts w:asciiTheme="minorHAnsi" w:eastAsiaTheme="minorEastAsia" w:hAnsiTheme="minorHAnsi" w:cstheme="minorBidi"/>
            <w:noProof/>
            <w:sz w:val="22"/>
            <w:szCs w:val="22"/>
          </w:rPr>
          <w:tab/>
        </w:r>
        <w:r w:rsidR="005873F9" w:rsidRPr="00906F4E">
          <w:rPr>
            <w:rStyle w:val="Hyperlink"/>
            <w:noProof/>
          </w:rPr>
          <w:t>CA Representations and Warranties</w:t>
        </w:r>
        <w:r w:rsidR="005873F9">
          <w:rPr>
            <w:noProof/>
            <w:webHidden/>
          </w:rPr>
          <w:tab/>
        </w:r>
        <w:r w:rsidR="005873F9">
          <w:rPr>
            <w:noProof/>
            <w:webHidden/>
          </w:rPr>
          <w:fldChar w:fldCharType="begin"/>
        </w:r>
        <w:r w:rsidR="005873F9">
          <w:rPr>
            <w:noProof/>
            <w:webHidden/>
          </w:rPr>
          <w:instrText xml:space="preserve"> PAGEREF _Toc37237701 \h </w:instrText>
        </w:r>
        <w:r w:rsidR="005873F9">
          <w:rPr>
            <w:noProof/>
            <w:webHidden/>
          </w:rPr>
        </w:r>
        <w:r w:rsidR="005873F9">
          <w:rPr>
            <w:noProof/>
            <w:webHidden/>
          </w:rPr>
          <w:fldChar w:fldCharType="separate"/>
        </w:r>
        <w:r w:rsidR="00980061">
          <w:rPr>
            <w:noProof/>
            <w:webHidden/>
          </w:rPr>
          <w:t>76</w:t>
        </w:r>
        <w:r w:rsidR="005873F9">
          <w:rPr>
            <w:noProof/>
            <w:webHidden/>
          </w:rPr>
          <w:fldChar w:fldCharType="end"/>
        </w:r>
      </w:hyperlink>
    </w:p>
    <w:p w14:paraId="01F2D248" w14:textId="6B679E02" w:rsidR="005873F9" w:rsidRDefault="00000000">
      <w:pPr>
        <w:pStyle w:val="TOC3"/>
        <w:rPr>
          <w:rFonts w:asciiTheme="minorHAnsi" w:eastAsiaTheme="minorEastAsia" w:hAnsiTheme="minorHAnsi" w:cstheme="minorBidi"/>
          <w:noProof/>
          <w:sz w:val="22"/>
          <w:szCs w:val="22"/>
        </w:rPr>
      </w:pPr>
      <w:hyperlink w:anchor="_Toc37237702" w:history="1">
        <w:r w:rsidR="005873F9" w:rsidRPr="00906F4E">
          <w:rPr>
            <w:rStyle w:val="Hyperlink"/>
            <w:noProof/>
          </w:rPr>
          <w:t>9.6.2</w:t>
        </w:r>
        <w:r w:rsidR="005873F9">
          <w:rPr>
            <w:rFonts w:asciiTheme="minorHAnsi" w:eastAsiaTheme="minorEastAsia" w:hAnsiTheme="minorHAnsi" w:cstheme="minorBidi"/>
            <w:noProof/>
            <w:sz w:val="22"/>
            <w:szCs w:val="22"/>
          </w:rPr>
          <w:tab/>
        </w:r>
        <w:r w:rsidR="005873F9" w:rsidRPr="00906F4E">
          <w:rPr>
            <w:rStyle w:val="Hyperlink"/>
            <w:noProof/>
          </w:rPr>
          <w:t>RA Representations and Warranties</w:t>
        </w:r>
        <w:r w:rsidR="005873F9">
          <w:rPr>
            <w:noProof/>
            <w:webHidden/>
          </w:rPr>
          <w:tab/>
        </w:r>
        <w:r w:rsidR="005873F9">
          <w:rPr>
            <w:noProof/>
            <w:webHidden/>
          </w:rPr>
          <w:fldChar w:fldCharType="begin"/>
        </w:r>
        <w:r w:rsidR="005873F9">
          <w:rPr>
            <w:noProof/>
            <w:webHidden/>
          </w:rPr>
          <w:instrText xml:space="preserve"> PAGEREF _Toc37237702 \h </w:instrText>
        </w:r>
        <w:r w:rsidR="005873F9">
          <w:rPr>
            <w:noProof/>
            <w:webHidden/>
          </w:rPr>
        </w:r>
        <w:r w:rsidR="005873F9">
          <w:rPr>
            <w:noProof/>
            <w:webHidden/>
          </w:rPr>
          <w:fldChar w:fldCharType="separate"/>
        </w:r>
        <w:r w:rsidR="00980061">
          <w:rPr>
            <w:noProof/>
            <w:webHidden/>
          </w:rPr>
          <w:t>76</w:t>
        </w:r>
        <w:r w:rsidR="005873F9">
          <w:rPr>
            <w:noProof/>
            <w:webHidden/>
          </w:rPr>
          <w:fldChar w:fldCharType="end"/>
        </w:r>
      </w:hyperlink>
    </w:p>
    <w:p w14:paraId="5B79C276" w14:textId="1A4074F9" w:rsidR="005873F9" w:rsidRDefault="00000000">
      <w:pPr>
        <w:pStyle w:val="TOC3"/>
        <w:rPr>
          <w:rFonts w:asciiTheme="minorHAnsi" w:eastAsiaTheme="minorEastAsia" w:hAnsiTheme="minorHAnsi" w:cstheme="minorBidi"/>
          <w:noProof/>
          <w:sz w:val="22"/>
          <w:szCs w:val="22"/>
        </w:rPr>
      </w:pPr>
      <w:hyperlink w:anchor="_Toc37237703" w:history="1">
        <w:r w:rsidR="005873F9" w:rsidRPr="00906F4E">
          <w:rPr>
            <w:rStyle w:val="Hyperlink"/>
            <w:noProof/>
          </w:rPr>
          <w:t>9.6.3</w:t>
        </w:r>
        <w:r w:rsidR="005873F9">
          <w:rPr>
            <w:rFonts w:asciiTheme="minorHAnsi" w:eastAsiaTheme="minorEastAsia" w:hAnsiTheme="minorHAnsi" w:cstheme="minorBidi"/>
            <w:noProof/>
            <w:sz w:val="22"/>
            <w:szCs w:val="22"/>
          </w:rPr>
          <w:tab/>
        </w:r>
        <w:r w:rsidR="005873F9" w:rsidRPr="00906F4E">
          <w:rPr>
            <w:rStyle w:val="Hyperlink"/>
            <w:noProof/>
          </w:rPr>
          <w:t>Subscriber Representations and Warranties</w:t>
        </w:r>
        <w:r w:rsidR="005873F9">
          <w:rPr>
            <w:noProof/>
            <w:webHidden/>
          </w:rPr>
          <w:tab/>
        </w:r>
        <w:r w:rsidR="005873F9">
          <w:rPr>
            <w:noProof/>
            <w:webHidden/>
          </w:rPr>
          <w:fldChar w:fldCharType="begin"/>
        </w:r>
        <w:r w:rsidR="005873F9">
          <w:rPr>
            <w:noProof/>
            <w:webHidden/>
          </w:rPr>
          <w:instrText xml:space="preserve"> PAGEREF _Toc37237703 \h </w:instrText>
        </w:r>
        <w:r w:rsidR="005873F9">
          <w:rPr>
            <w:noProof/>
            <w:webHidden/>
          </w:rPr>
        </w:r>
        <w:r w:rsidR="005873F9">
          <w:rPr>
            <w:noProof/>
            <w:webHidden/>
          </w:rPr>
          <w:fldChar w:fldCharType="separate"/>
        </w:r>
        <w:r w:rsidR="00980061">
          <w:rPr>
            <w:noProof/>
            <w:webHidden/>
          </w:rPr>
          <w:t>76</w:t>
        </w:r>
        <w:r w:rsidR="005873F9">
          <w:rPr>
            <w:noProof/>
            <w:webHidden/>
          </w:rPr>
          <w:fldChar w:fldCharType="end"/>
        </w:r>
      </w:hyperlink>
    </w:p>
    <w:p w14:paraId="69260C72" w14:textId="27CD7056" w:rsidR="005873F9" w:rsidRDefault="00000000">
      <w:pPr>
        <w:pStyle w:val="TOC3"/>
        <w:rPr>
          <w:rFonts w:asciiTheme="minorHAnsi" w:eastAsiaTheme="minorEastAsia" w:hAnsiTheme="minorHAnsi" w:cstheme="minorBidi"/>
          <w:noProof/>
          <w:sz w:val="22"/>
          <w:szCs w:val="22"/>
        </w:rPr>
      </w:pPr>
      <w:hyperlink w:anchor="_Toc37237704" w:history="1">
        <w:r w:rsidR="005873F9" w:rsidRPr="00906F4E">
          <w:rPr>
            <w:rStyle w:val="Hyperlink"/>
            <w:noProof/>
          </w:rPr>
          <w:t>9.6.4</w:t>
        </w:r>
        <w:r w:rsidR="005873F9">
          <w:rPr>
            <w:rFonts w:asciiTheme="minorHAnsi" w:eastAsiaTheme="minorEastAsia" w:hAnsiTheme="minorHAnsi" w:cstheme="minorBidi"/>
            <w:noProof/>
            <w:sz w:val="22"/>
            <w:szCs w:val="22"/>
          </w:rPr>
          <w:tab/>
        </w:r>
        <w:r w:rsidR="005873F9" w:rsidRPr="00906F4E">
          <w:rPr>
            <w:rStyle w:val="Hyperlink"/>
            <w:noProof/>
          </w:rPr>
          <w:t>Relying Parties Representations and Warranties</w:t>
        </w:r>
        <w:r w:rsidR="005873F9">
          <w:rPr>
            <w:noProof/>
            <w:webHidden/>
          </w:rPr>
          <w:tab/>
        </w:r>
        <w:r w:rsidR="005873F9">
          <w:rPr>
            <w:noProof/>
            <w:webHidden/>
          </w:rPr>
          <w:fldChar w:fldCharType="begin"/>
        </w:r>
        <w:r w:rsidR="005873F9">
          <w:rPr>
            <w:noProof/>
            <w:webHidden/>
          </w:rPr>
          <w:instrText xml:space="preserve"> PAGEREF _Toc37237704 \h </w:instrText>
        </w:r>
        <w:r w:rsidR="005873F9">
          <w:rPr>
            <w:noProof/>
            <w:webHidden/>
          </w:rPr>
        </w:r>
        <w:r w:rsidR="005873F9">
          <w:rPr>
            <w:noProof/>
            <w:webHidden/>
          </w:rPr>
          <w:fldChar w:fldCharType="separate"/>
        </w:r>
        <w:r w:rsidR="00980061">
          <w:rPr>
            <w:noProof/>
            <w:webHidden/>
          </w:rPr>
          <w:t>77</w:t>
        </w:r>
        <w:r w:rsidR="005873F9">
          <w:rPr>
            <w:noProof/>
            <w:webHidden/>
          </w:rPr>
          <w:fldChar w:fldCharType="end"/>
        </w:r>
      </w:hyperlink>
    </w:p>
    <w:p w14:paraId="73B8719D" w14:textId="3CB4A702" w:rsidR="005873F9" w:rsidRDefault="00000000">
      <w:pPr>
        <w:pStyle w:val="TOC3"/>
        <w:rPr>
          <w:rFonts w:asciiTheme="minorHAnsi" w:eastAsiaTheme="minorEastAsia" w:hAnsiTheme="minorHAnsi" w:cstheme="minorBidi"/>
          <w:noProof/>
          <w:sz w:val="22"/>
          <w:szCs w:val="22"/>
        </w:rPr>
      </w:pPr>
      <w:hyperlink w:anchor="_Toc37237705" w:history="1">
        <w:r w:rsidR="005873F9" w:rsidRPr="00906F4E">
          <w:rPr>
            <w:rStyle w:val="Hyperlink"/>
            <w:noProof/>
            <w:lang w:eastAsia="ar-SA"/>
          </w:rPr>
          <w:t>9.6.5</w:t>
        </w:r>
        <w:r w:rsidR="005873F9">
          <w:rPr>
            <w:rFonts w:asciiTheme="minorHAnsi" w:eastAsiaTheme="minorEastAsia" w:hAnsiTheme="minorHAnsi" w:cstheme="minorBidi"/>
            <w:noProof/>
            <w:sz w:val="22"/>
            <w:szCs w:val="22"/>
          </w:rPr>
          <w:tab/>
        </w:r>
        <w:r w:rsidR="005873F9" w:rsidRPr="00906F4E">
          <w:rPr>
            <w:rStyle w:val="Hyperlink"/>
            <w:noProof/>
            <w:lang w:eastAsia="ar-SA"/>
          </w:rPr>
          <w:t>Representations and Warranties of Other Participants</w:t>
        </w:r>
        <w:r w:rsidR="005873F9">
          <w:rPr>
            <w:noProof/>
            <w:webHidden/>
          </w:rPr>
          <w:tab/>
        </w:r>
        <w:r w:rsidR="005873F9">
          <w:rPr>
            <w:noProof/>
            <w:webHidden/>
          </w:rPr>
          <w:fldChar w:fldCharType="begin"/>
        </w:r>
        <w:r w:rsidR="005873F9">
          <w:rPr>
            <w:noProof/>
            <w:webHidden/>
          </w:rPr>
          <w:instrText xml:space="preserve"> PAGEREF _Toc37237705 \h </w:instrText>
        </w:r>
        <w:r w:rsidR="005873F9">
          <w:rPr>
            <w:noProof/>
            <w:webHidden/>
          </w:rPr>
        </w:r>
        <w:r w:rsidR="005873F9">
          <w:rPr>
            <w:noProof/>
            <w:webHidden/>
          </w:rPr>
          <w:fldChar w:fldCharType="separate"/>
        </w:r>
        <w:r w:rsidR="00980061">
          <w:rPr>
            <w:noProof/>
            <w:webHidden/>
          </w:rPr>
          <w:t>77</w:t>
        </w:r>
        <w:r w:rsidR="005873F9">
          <w:rPr>
            <w:noProof/>
            <w:webHidden/>
          </w:rPr>
          <w:fldChar w:fldCharType="end"/>
        </w:r>
      </w:hyperlink>
    </w:p>
    <w:p w14:paraId="05EB8C13" w14:textId="01653F3F" w:rsidR="005873F9" w:rsidRDefault="00000000">
      <w:pPr>
        <w:pStyle w:val="TOC2"/>
        <w:rPr>
          <w:rFonts w:asciiTheme="minorHAnsi" w:eastAsiaTheme="minorEastAsia" w:hAnsiTheme="minorHAnsi" w:cstheme="minorBidi"/>
          <w:b w:val="0"/>
          <w:noProof/>
          <w:sz w:val="22"/>
          <w:szCs w:val="22"/>
        </w:rPr>
      </w:pPr>
      <w:hyperlink w:anchor="_Toc37237706" w:history="1">
        <w:r w:rsidR="005873F9" w:rsidRPr="00906F4E">
          <w:rPr>
            <w:rStyle w:val="Hyperlink"/>
            <w:noProof/>
            <w:lang w:eastAsia="ar-SA"/>
          </w:rPr>
          <w:t>9.7</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Disclaimers of Warranties</w:t>
        </w:r>
        <w:r w:rsidR="005873F9">
          <w:rPr>
            <w:noProof/>
            <w:webHidden/>
          </w:rPr>
          <w:tab/>
        </w:r>
        <w:r w:rsidR="005873F9">
          <w:rPr>
            <w:noProof/>
            <w:webHidden/>
          </w:rPr>
          <w:fldChar w:fldCharType="begin"/>
        </w:r>
        <w:r w:rsidR="005873F9">
          <w:rPr>
            <w:noProof/>
            <w:webHidden/>
          </w:rPr>
          <w:instrText xml:space="preserve"> PAGEREF _Toc37237706 \h </w:instrText>
        </w:r>
        <w:r w:rsidR="005873F9">
          <w:rPr>
            <w:noProof/>
            <w:webHidden/>
          </w:rPr>
        </w:r>
        <w:r w:rsidR="005873F9">
          <w:rPr>
            <w:noProof/>
            <w:webHidden/>
          </w:rPr>
          <w:fldChar w:fldCharType="separate"/>
        </w:r>
        <w:r w:rsidR="00980061">
          <w:rPr>
            <w:noProof/>
            <w:webHidden/>
          </w:rPr>
          <w:t>77</w:t>
        </w:r>
        <w:r w:rsidR="005873F9">
          <w:rPr>
            <w:noProof/>
            <w:webHidden/>
          </w:rPr>
          <w:fldChar w:fldCharType="end"/>
        </w:r>
      </w:hyperlink>
    </w:p>
    <w:p w14:paraId="38696814" w14:textId="116BAFE6" w:rsidR="005873F9" w:rsidRDefault="00000000">
      <w:pPr>
        <w:pStyle w:val="TOC2"/>
        <w:rPr>
          <w:rFonts w:asciiTheme="minorHAnsi" w:eastAsiaTheme="minorEastAsia" w:hAnsiTheme="minorHAnsi" w:cstheme="minorBidi"/>
          <w:b w:val="0"/>
          <w:noProof/>
          <w:sz w:val="22"/>
          <w:szCs w:val="22"/>
        </w:rPr>
      </w:pPr>
      <w:hyperlink w:anchor="_Toc37237707" w:history="1">
        <w:r w:rsidR="005873F9" w:rsidRPr="00906F4E">
          <w:rPr>
            <w:rStyle w:val="Hyperlink"/>
            <w:noProof/>
            <w:lang w:eastAsia="ar-SA"/>
          </w:rPr>
          <w:t>9.8</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Limitations of Liability</w:t>
        </w:r>
        <w:r w:rsidR="005873F9">
          <w:rPr>
            <w:noProof/>
            <w:webHidden/>
          </w:rPr>
          <w:tab/>
        </w:r>
        <w:r w:rsidR="005873F9">
          <w:rPr>
            <w:noProof/>
            <w:webHidden/>
          </w:rPr>
          <w:fldChar w:fldCharType="begin"/>
        </w:r>
        <w:r w:rsidR="005873F9">
          <w:rPr>
            <w:noProof/>
            <w:webHidden/>
          </w:rPr>
          <w:instrText xml:space="preserve"> PAGEREF _Toc37237707 \h </w:instrText>
        </w:r>
        <w:r w:rsidR="005873F9">
          <w:rPr>
            <w:noProof/>
            <w:webHidden/>
          </w:rPr>
        </w:r>
        <w:r w:rsidR="005873F9">
          <w:rPr>
            <w:noProof/>
            <w:webHidden/>
          </w:rPr>
          <w:fldChar w:fldCharType="separate"/>
        </w:r>
        <w:r w:rsidR="00980061">
          <w:rPr>
            <w:noProof/>
            <w:webHidden/>
          </w:rPr>
          <w:t>77</w:t>
        </w:r>
        <w:r w:rsidR="005873F9">
          <w:rPr>
            <w:noProof/>
            <w:webHidden/>
          </w:rPr>
          <w:fldChar w:fldCharType="end"/>
        </w:r>
      </w:hyperlink>
    </w:p>
    <w:p w14:paraId="3ECAA36E" w14:textId="38B86D02" w:rsidR="005873F9" w:rsidRDefault="00000000">
      <w:pPr>
        <w:pStyle w:val="TOC2"/>
        <w:rPr>
          <w:rFonts w:asciiTheme="minorHAnsi" w:eastAsiaTheme="minorEastAsia" w:hAnsiTheme="minorHAnsi" w:cstheme="minorBidi"/>
          <w:b w:val="0"/>
          <w:noProof/>
          <w:sz w:val="22"/>
          <w:szCs w:val="22"/>
        </w:rPr>
      </w:pPr>
      <w:hyperlink w:anchor="_Toc37237708" w:history="1">
        <w:r w:rsidR="005873F9" w:rsidRPr="00906F4E">
          <w:rPr>
            <w:rStyle w:val="Hyperlink"/>
            <w:noProof/>
            <w:lang w:eastAsia="ar-SA"/>
          </w:rPr>
          <w:t>9.9</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Indemnities</w:t>
        </w:r>
        <w:r w:rsidR="005873F9">
          <w:rPr>
            <w:noProof/>
            <w:webHidden/>
          </w:rPr>
          <w:tab/>
        </w:r>
        <w:r w:rsidR="005873F9">
          <w:rPr>
            <w:noProof/>
            <w:webHidden/>
          </w:rPr>
          <w:fldChar w:fldCharType="begin"/>
        </w:r>
        <w:r w:rsidR="005873F9">
          <w:rPr>
            <w:noProof/>
            <w:webHidden/>
          </w:rPr>
          <w:instrText xml:space="preserve"> PAGEREF _Toc37237708 \h </w:instrText>
        </w:r>
        <w:r w:rsidR="005873F9">
          <w:rPr>
            <w:noProof/>
            <w:webHidden/>
          </w:rPr>
        </w:r>
        <w:r w:rsidR="005873F9">
          <w:rPr>
            <w:noProof/>
            <w:webHidden/>
          </w:rPr>
          <w:fldChar w:fldCharType="separate"/>
        </w:r>
        <w:r w:rsidR="00980061">
          <w:rPr>
            <w:noProof/>
            <w:webHidden/>
          </w:rPr>
          <w:t>77</w:t>
        </w:r>
        <w:r w:rsidR="005873F9">
          <w:rPr>
            <w:noProof/>
            <w:webHidden/>
          </w:rPr>
          <w:fldChar w:fldCharType="end"/>
        </w:r>
      </w:hyperlink>
    </w:p>
    <w:p w14:paraId="7EEC7678" w14:textId="65A8FCCC" w:rsidR="005873F9" w:rsidRDefault="00000000">
      <w:pPr>
        <w:pStyle w:val="TOC2"/>
        <w:rPr>
          <w:rFonts w:asciiTheme="minorHAnsi" w:eastAsiaTheme="minorEastAsia" w:hAnsiTheme="minorHAnsi" w:cstheme="minorBidi"/>
          <w:b w:val="0"/>
          <w:noProof/>
          <w:sz w:val="22"/>
          <w:szCs w:val="22"/>
        </w:rPr>
      </w:pPr>
      <w:hyperlink w:anchor="_Toc37237709" w:history="1">
        <w:r w:rsidR="005873F9" w:rsidRPr="00906F4E">
          <w:rPr>
            <w:rStyle w:val="Hyperlink"/>
            <w:noProof/>
            <w:lang w:eastAsia="ar-SA"/>
          </w:rPr>
          <w:t>9.10</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Term and Termination</w:t>
        </w:r>
        <w:r w:rsidR="005873F9">
          <w:rPr>
            <w:noProof/>
            <w:webHidden/>
          </w:rPr>
          <w:tab/>
        </w:r>
        <w:r w:rsidR="005873F9">
          <w:rPr>
            <w:noProof/>
            <w:webHidden/>
          </w:rPr>
          <w:fldChar w:fldCharType="begin"/>
        </w:r>
        <w:r w:rsidR="005873F9">
          <w:rPr>
            <w:noProof/>
            <w:webHidden/>
          </w:rPr>
          <w:instrText xml:space="preserve"> PAGEREF _Toc37237709 \h </w:instrText>
        </w:r>
        <w:r w:rsidR="005873F9">
          <w:rPr>
            <w:noProof/>
            <w:webHidden/>
          </w:rPr>
        </w:r>
        <w:r w:rsidR="005873F9">
          <w:rPr>
            <w:noProof/>
            <w:webHidden/>
          </w:rPr>
          <w:fldChar w:fldCharType="separate"/>
        </w:r>
        <w:r w:rsidR="00980061">
          <w:rPr>
            <w:noProof/>
            <w:webHidden/>
          </w:rPr>
          <w:t>78</w:t>
        </w:r>
        <w:r w:rsidR="005873F9">
          <w:rPr>
            <w:noProof/>
            <w:webHidden/>
          </w:rPr>
          <w:fldChar w:fldCharType="end"/>
        </w:r>
      </w:hyperlink>
    </w:p>
    <w:p w14:paraId="5089CCAF" w14:textId="047EAC59" w:rsidR="005873F9" w:rsidRDefault="00000000">
      <w:pPr>
        <w:pStyle w:val="TOC3"/>
        <w:rPr>
          <w:rFonts w:asciiTheme="minorHAnsi" w:eastAsiaTheme="minorEastAsia" w:hAnsiTheme="minorHAnsi" w:cstheme="minorBidi"/>
          <w:noProof/>
          <w:sz w:val="22"/>
          <w:szCs w:val="22"/>
        </w:rPr>
      </w:pPr>
      <w:hyperlink w:anchor="_Toc37237710" w:history="1">
        <w:r w:rsidR="005873F9" w:rsidRPr="00906F4E">
          <w:rPr>
            <w:rStyle w:val="Hyperlink"/>
            <w:noProof/>
            <w:lang w:eastAsia="ar-SA"/>
          </w:rPr>
          <w:t>9.10.1</w:t>
        </w:r>
        <w:r w:rsidR="005873F9">
          <w:rPr>
            <w:rFonts w:asciiTheme="minorHAnsi" w:eastAsiaTheme="minorEastAsia" w:hAnsiTheme="minorHAnsi" w:cstheme="minorBidi"/>
            <w:noProof/>
            <w:sz w:val="22"/>
            <w:szCs w:val="22"/>
          </w:rPr>
          <w:tab/>
        </w:r>
        <w:r w:rsidR="005873F9" w:rsidRPr="00906F4E">
          <w:rPr>
            <w:rStyle w:val="Hyperlink"/>
            <w:noProof/>
            <w:lang w:eastAsia="ar-SA"/>
          </w:rPr>
          <w:t>Term</w:t>
        </w:r>
        <w:r w:rsidR="005873F9">
          <w:rPr>
            <w:noProof/>
            <w:webHidden/>
          </w:rPr>
          <w:tab/>
        </w:r>
        <w:r w:rsidR="005873F9">
          <w:rPr>
            <w:noProof/>
            <w:webHidden/>
          </w:rPr>
          <w:fldChar w:fldCharType="begin"/>
        </w:r>
        <w:r w:rsidR="005873F9">
          <w:rPr>
            <w:noProof/>
            <w:webHidden/>
          </w:rPr>
          <w:instrText xml:space="preserve"> PAGEREF _Toc37237710 \h </w:instrText>
        </w:r>
        <w:r w:rsidR="005873F9">
          <w:rPr>
            <w:noProof/>
            <w:webHidden/>
          </w:rPr>
        </w:r>
        <w:r w:rsidR="005873F9">
          <w:rPr>
            <w:noProof/>
            <w:webHidden/>
          </w:rPr>
          <w:fldChar w:fldCharType="separate"/>
        </w:r>
        <w:r w:rsidR="00980061">
          <w:rPr>
            <w:noProof/>
            <w:webHidden/>
          </w:rPr>
          <w:t>78</w:t>
        </w:r>
        <w:r w:rsidR="005873F9">
          <w:rPr>
            <w:noProof/>
            <w:webHidden/>
          </w:rPr>
          <w:fldChar w:fldCharType="end"/>
        </w:r>
      </w:hyperlink>
    </w:p>
    <w:p w14:paraId="517E2F6A" w14:textId="32709BF9" w:rsidR="005873F9" w:rsidRDefault="00000000">
      <w:pPr>
        <w:pStyle w:val="TOC3"/>
        <w:rPr>
          <w:rFonts w:asciiTheme="minorHAnsi" w:eastAsiaTheme="minorEastAsia" w:hAnsiTheme="minorHAnsi" w:cstheme="minorBidi"/>
          <w:noProof/>
          <w:sz w:val="22"/>
          <w:szCs w:val="22"/>
        </w:rPr>
      </w:pPr>
      <w:hyperlink w:anchor="_Toc37237711" w:history="1">
        <w:r w:rsidR="005873F9" w:rsidRPr="00906F4E">
          <w:rPr>
            <w:rStyle w:val="Hyperlink"/>
            <w:noProof/>
          </w:rPr>
          <w:t>9.10.2</w:t>
        </w:r>
        <w:r w:rsidR="005873F9">
          <w:rPr>
            <w:rFonts w:asciiTheme="minorHAnsi" w:eastAsiaTheme="minorEastAsia" w:hAnsiTheme="minorHAnsi" w:cstheme="minorBidi"/>
            <w:noProof/>
            <w:sz w:val="22"/>
            <w:szCs w:val="22"/>
          </w:rPr>
          <w:tab/>
        </w:r>
        <w:r w:rsidR="005873F9" w:rsidRPr="00906F4E">
          <w:rPr>
            <w:rStyle w:val="Hyperlink"/>
            <w:noProof/>
          </w:rPr>
          <w:t>Termination</w:t>
        </w:r>
        <w:r w:rsidR="005873F9">
          <w:rPr>
            <w:noProof/>
            <w:webHidden/>
          </w:rPr>
          <w:tab/>
        </w:r>
        <w:r w:rsidR="005873F9">
          <w:rPr>
            <w:noProof/>
            <w:webHidden/>
          </w:rPr>
          <w:fldChar w:fldCharType="begin"/>
        </w:r>
        <w:r w:rsidR="005873F9">
          <w:rPr>
            <w:noProof/>
            <w:webHidden/>
          </w:rPr>
          <w:instrText xml:space="preserve"> PAGEREF _Toc37237711 \h </w:instrText>
        </w:r>
        <w:r w:rsidR="005873F9">
          <w:rPr>
            <w:noProof/>
            <w:webHidden/>
          </w:rPr>
        </w:r>
        <w:r w:rsidR="005873F9">
          <w:rPr>
            <w:noProof/>
            <w:webHidden/>
          </w:rPr>
          <w:fldChar w:fldCharType="separate"/>
        </w:r>
        <w:r w:rsidR="00980061">
          <w:rPr>
            <w:noProof/>
            <w:webHidden/>
          </w:rPr>
          <w:t>78</w:t>
        </w:r>
        <w:r w:rsidR="005873F9">
          <w:rPr>
            <w:noProof/>
            <w:webHidden/>
          </w:rPr>
          <w:fldChar w:fldCharType="end"/>
        </w:r>
      </w:hyperlink>
    </w:p>
    <w:p w14:paraId="70EDC72D" w14:textId="5101634C" w:rsidR="005873F9" w:rsidRDefault="00000000">
      <w:pPr>
        <w:pStyle w:val="TOC3"/>
        <w:rPr>
          <w:rFonts w:asciiTheme="minorHAnsi" w:eastAsiaTheme="minorEastAsia" w:hAnsiTheme="minorHAnsi" w:cstheme="minorBidi"/>
          <w:noProof/>
          <w:sz w:val="22"/>
          <w:szCs w:val="22"/>
        </w:rPr>
      </w:pPr>
      <w:hyperlink w:anchor="_Toc37237712" w:history="1">
        <w:r w:rsidR="005873F9" w:rsidRPr="00906F4E">
          <w:rPr>
            <w:rStyle w:val="Hyperlink"/>
            <w:noProof/>
          </w:rPr>
          <w:t>9.10.3</w:t>
        </w:r>
        <w:r w:rsidR="005873F9">
          <w:rPr>
            <w:rFonts w:asciiTheme="minorHAnsi" w:eastAsiaTheme="minorEastAsia" w:hAnsiTheme="minorHAnsi" w:cstheme="minorBidi"/>
            <w:noProof/>
            <w:sz w:val="22"/>
            <w:szCs w:val="22"/>
          </w:rPr>
          <w:tab/>
        </w:r>
        <w:r w:rsidR="005873F9" w:rsidRPr="00906F4E">
          <w:rPr>
            <w:rStyle w:val="Hyperlink"/>
            <w:noProof/>
          </w:rPr>
          <w:t>Effect of Termination and Survival</w:t>
        </w:r>
        <w:r w:rsidR="005873F9">
          <w:rPr>
            <w:noProof/>
            <w:webHidden/>
          </w:rPr>
          <w:tab/>
        </w:r>
        <w:r w:rsidR="005873F9">
          <w:rPr>
            <w:noProof/>
            <w:webHidden/>
          </w:rPr>
          <w:fldChar w:fldCharType="begin"/>
        </w:r>
        <w:r w:rsidR="005873F9">
          <w:rPr>
            <w:noProof/>
            <w:webHidden/>
          </w:rPr>
          <w:instrText xml:space="preserve"> PAGEREF _Toc37237712 \h </w:instrText>
        </w:r>
        <w:r w:rsidR="005873F9">
          <w:rPr>
            <w:noProof/>
            <w:webHidden/>
          </w:rPr>
        </w:r>
        <w:r w:rsidR="005873F9">
          <w:rPr>
            <w:noProof/>
            <w:webHidden/>
          </w:rPr>
          <w:fldChar w:fldCharType="separate"/>
        </w:r>
        <w:r w:rsidR="00980061">
          <w:rPr>
            <w:noProof/>
            <w:webHidden/>
          </w:rPr>
          <w:t>78</w:t>
        </w:r>
        <w:r w:rsidR="005873F9">
          <w:rPr>
            <w:noProof/>
            <w:webHidden/>
          </w:rPr>
          <w:fldChar w:fldCharType="end"/>
        </w:r>
      </w:hyperlink>
    </w:p>
    <w:p w14:paraId="6CFF0919" w14:textId="0A3BE50A" w:rsidR="005873F9" w:rsidRDefault="00000000">
      <w:pPr>
        <w:pStyle w:val="TOC2"/>
        <w:rPr>
          <w:rFonts w:asciiTheme="minorHAnsi" w:eastAsiaTheme="minorEastAsia" w:hAnsiTheme="minorHAnsi" w:cstheme="minorBidi"/>
          <w:b w:val="0"/>
          <w:noProof/>
          <w:sz w:val="22"/>
          <w:szCs w:val="22"/>
        </w:rPr>
      </w:pPr>
      <w:hyperlink w:anchor="_Toc37237713" w:history="1">
        <w:r w:rsidR="005873F9" w:rsidRPr="00906F4E">
          <w:rPr>
            <w:rStyle w:val="Hyperlink"/>
            <w:noProof/>
            <w:lang w:eastAsia="ar-SA"/>
          </w:rPr>
          <w:t>9.11</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Individual Notices and Communications with Participants</w:t>
        </w:r>
        <w:r w:rsidR="005873F9">
          <w:rPr>
            <w:noProof/>
            <w:webHidden/>
          </w:rPr>
          <w:tab/>
        </w:r>
        <w:r w:rsidR="005873F9">
          <w:rPr>
            <w:noProof/>
            <w:webHidden/>
          </w:rPr>
          <w:fldChar w:fldCharType="begin"/>
        </w:r>
        <w:r w:rsidR="005873F9">
          <w:rPr>
            <w:noProof/>
            <w:webHidden/>
          </w:rPr>
          <w:instrText xml:space="preserve"> PAGEREF _Toc37237713 \h </w:instrText>
        </w:r>
        <w:r w:rsidR="005873F9">
          <w:rPr>
            <w:noProof/>
            <w:webHidden/>
          </w:rPr>
        </w:r>
        <w:r w:rsidR="005873F9">
          <w:rPr>
            <w:noProof/>
            <w:webHidden/>
          </w:rPr>
          <w:fldChar w:fldCharType="separate"/>
        </w:r>
        <w:r w:rsidR="00980061">
          <w:rPr>
            <w:noProof/>
            <w:webHidden/>
          </w:rPr>
          <w:t>78</w:t>
        </w:r>
        <w:r w:rsidR="005873F9">
          <w:rPr>
            <w:noProof/>
            <w:webHidden/>
          </w:rPr>
          <w:fldChar w:fldCharType="end"/>
        </w:r>
      </w:hyperlink>
    </w:p>
    <w:p w14:paraId="0F0CF8C0" w14:textId="25062D50" w:rsidR="005873F9" w:rsidRDefault="00000000">
      <w:pPr>
        <w:pStyle w:val="TOC2"/>
        <w:rPr>
          <w:rFonts w:asciiTheme="minorHAnsi" w:eastAsiaTheme="minorEastAsia" w:hAnsiTheme="minorHAnsi" w:cstheme="minorBidi"/>
          <w:b w:val="0"/>
          <w:noProof/>
          <w:sz w:val="22"/>
          <w:szCs w:val="22"/>
        </w:rPr>
      </w:pPr>
      <w:hyperlink w:anchor="_Toc37237714" w:history="1">
        <w:r w:rsidR="005873F9" w:rsidRPr="00906F4E">
          <w:rPr>
            <w:rStyle w:val="Hyperlink"/>
            <w:noProof/>
            <w:lang w:eastAsia="ar-SA"/>
          </w:rPr>
          <w:t>9.12</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Amendments</w:t>
        </w:r>
        <w:r w:rsidR="005873F9">
          <w:rPr>
            <w:noProof/>
            <w:webHidden/>
          </w:rPr>
          <w:tab/>
        </w:r>
        <w:r w:rsidR="005873F9">
          <w:rPr>
            <w:noProof/>
            <w:webHidden/>
          </w:rPr>
          <w:fldChar w:fldCharType="begin"/>
        </w:r>
        <w:r w:rsidR="005873F9">
          <w:rPr>
            <w:noProof/>
            <w:webHidden/>
          </w:rPr>
          <w:instrText xml:space="preserve"> PAGEREF _Toc37237714 \h </w:instrText>
        </w:r>
        <w:r w:rsidR="005873F9">
          <w:rPr>
            <w:noProof/>
            <w:webHidden/>
          </w:rPr>
        </w:r>
        <w:r w:rsidR="005873F9">
          <w:rPr>
            <w:noProof/>
            <w:webHidden/>
          </w:rPr>
          <w:fldChar w:fldCharType="separate"/>
        </w:r>
        <w:r w:rsidR="00980061">
          <w:rPr>
            <w:noProof/>
            <w:webHidden/>
          </w:rPr>
          <w:t>78</w:t>
        </w:r>
        <w:r w:rsidR="005873F9">
          <w:rPr>
            <w:noProof/>
            <w:webHidden/>
          </w:rPr>
          <w:fldChar w:fldCharType="end"/>
        </w:r>
      </w:hyperlink>
    </w:p>
    <w:p w14:paraId="7FAF8A2E" w14:textId="56030E7D" w:rsidR="005873F9" w:rsidRDefault="00000000">
      <w:pPr>
        <w:pStyle w:val="TOC3"/>
        <w:rPr>
          <w:rFonts w:asciiTheme="minorHAnsi" w:eastAsiaTheme="minorEastAsia" w:hAnsiTheme="minorHAnsi" w:cstheme="minorBidi"/>
          <w:noProof/>
          <w:sz w:val="22"/>
          <w:szCs w:val="22"/>
        </w:rPr>
      </w:pPr>
      <w:hyperlink w:anchor="_Toc37237715" w:history="1">
        <w:r w:rsidR="005873F9" w:rsidRPr="00906F4E">
          <w:rPr>
            <w:rStyle w:val="Hyperlink"/>
            <w:noProof/>
          </w:rPr>
          <w:t>9.12.1</w:t>
        </w:r>
        <w:r w:rsidR="005873F9">
          <w:rPr>
            <w:rFonts w:asciiTheme="minorHAnsi" w:eastAsiaTheme="minorEastAsia" w:hAnsiTheme="minorHAnsi" w:cstheme="minorBidi"/>
            <w:noProof/>
            <w:sz w:val="22"/>
            <w:szCs w:val="22"/>
          </w:rPr>
          <w:tab/>
        </w:r>
        <w:r w:rsidR="005873F9" w:rsidRPr="00906F4E">
          <w:rPr>
            <w:rStyle w:val="Hyperlink"/>
            <w:noProof/>
          </w:rPr>
          <w:t>Procedure for Amendment</w:t>
        </w:r>
        <w:r w:rsidR="005873F9">
          <w:rPr>
            <w:noProof/>
            <w:webHidden/>
          </w:rPr>
          <w:tab/>
        </w:r>
        <w:r w:rsidR="005873F9">
          <w:rPr>
            <w:noProof/>
            <w:webHidden/>
          </w:rPr>
          <w:fldChar w:fldCharType="begin"/>
        </w:r>
        <w:r w:rsidR="005873F9">
          <w:rPr>
            <w:noProof/>
            <w:webHidden/>
          </w:rPr>
          <w:instrText xml:space="preserve"> PAGEREF _Toc37237715 \h </w:instrText>
        </w:r>
        <w:r w:rsidR="005873F9">
          <w:rPr>
            <w:noProof/>
            <w:webHidden/>
          </w:rPr>
        </w:r>
        <w:r w:rsidR="005873F9">
          <w:rPr>
            <w:noProof/>
            <w:webHidden/>
          </w:rPr>
          <w:fldChar w:fldCharType="separate"/>
        </w:r>
        <w:r w:rsidR="00980061">
          <w:rPr>
            <w:noProof/>
            <w:webHidden/>
          </w:rPr>
          <w:t>78</w:t>
        </w:r>
        <w:r w:rsidR="005873F9">
          <w:rPr>
            <w:noProof/>
            <w:webHidden/>
          </w:rPr>
          <w:fldChar w:fldCharType="end"/>
        </w:r>
      </w:hyperlink>
    </w:p>
    <w:p w14:paraId="0C54FBE7" w14:textId="60B19032" w:rsidR="005873F9" w:rsidRDefault="00000000">
      <w:pPr>
        <w:pStyle w:val="TOC3"/>
        <w:rPr>
          <w:rFonts w:asciiTheme="minorHAnsi" w:eastAsiaTheme="minorEastAsia" w:hAnsiTheme="minorHAnsi" w:cstheme="minorBidi"/>
          <w:noProof/>
          <w:sz w:val="22"/>
          <w:szCs w:val="22"/>
        </w:rPr>
      </w:pPr>
      <w:hyperlink w:anchor="_Toc37237716" w:history="1">
        <w:r w:rsidR="005873F9" w:rsidRPr="00906F4E">
          <w:rPr>
            <w:rStyle w:val="Hyperlink"/>
            <w:noProof/>
          </w:rPr>
          <w:t>9.12.2</w:t>
        </w:r>
        <w:r w:rsidR="005873F9">
          <w:rPr>
            <w:rFonts w:asciiTheme="minorHAnsi" w:eastAsiaTheme="minorEastAsia" w:hAnsiTheme="minorHAnsi" w:cstheme="minorBidi"/>
            <w:noProof/>
            <w:sz w:val="22"/>
            <w:szCs w:val="22"/>
          </w:rPr>
          <w:tab/>
        </w:r>
        <w:r w:rsidR="005873F9" w:rsidRPr="00906F4E">
          <w:rPr>
            <w:rStyle w:val="Hyperlink"/>
            <w:noProof/>
          </w:rPr>
          <w:t>Notification Mechanism and Period</w:t>
        </w:r>
        <w:r w:rsidR="005873F9">
          <w:rPr>
            <w:noProof/>
            <w:webHidden/>
          </w:rPr>
          <w:tab/>
        </w:r>
        <w:r w:rsidR="005873F9">
          <w:rPr>
            <w:noProof/>
            <w:webHidden/>
          </w:rPr>
          <w:fldChar w:fldCharType="begin"/>
        </w:r>
        <w:r w:rsidR="005873F9">
          <w:rPr>
            <w:noProof/>
            <w:webHidden/>
          </w:rPr>
          <w:instrText xml:space="preserve"> PAGEREF _Toc37237716 \h </w:instrText>
        </w:r>
        <w:r w:rsidR="005873F9">
          <w:rPr>
            <w:noProof/>
            <w:webHidden/>
          </w:rPr>
        </w:r>
        <w:r w:rsidR="005873F9">
          <w:rPr>
            <w:noProof/>
            <w:webHidden/>
          </w:rPr>
          <w:fldChar w:fldCharType="separate"/>
        </w:r>
        <w:r w:rsidR="00980061">
          <w:rPr>
            <w:noProof/>
            <w:webHidden/>
          </w:rPr>
          <w:t>78</w:t>
        </w:r>
        <w:r w:rsidR="005873F9">
          <w:rPr>
            <w:noProof/>
            <w:webHidden/>
          </w:rPr>
          <w:fldChar w:fldCharType="end"/>
        </w:r>
      </w:hyperlink>
    </w:p>
    <w:p w14:paraId="335083B1" w14:textId="6E3186DF" w:rsidR="005873F9" w:rsidRDefault="00000000">
      <w:pPr>
        <w:pStyle w:val="TOC3"/>
        <w:rPr>
          <w:rFonts w:asciiTheme="minorHAnsi" w:eastAsiaTheme="minorEastAsia" w:hAnsiTheme="minorHAnsi" w:cstheme="minorBidi"/>
          <w:noProof/>
          <w:sz w:val="22"/>
          <w:szCs w:val="22"/>
        </w:rPr>
      </w:pPr>
      <w:hyperlink w:anchor="_Toc37237717" w:history="1">
        <w:r w:rsidR="005873F9" w:rsidRPr="00906F4E">
          <w:rPr>
            <w:rStyle w:val="Hyperlink"/>
            <w:noProof/>
          </w:rPr>
          <w:t>9.12.3</w:t>
        </w:r>
        <w:r w:rsidR="005873F9">
          <w:rPr>
            <w:rFonts w:asciiTheme="minorHAnsi" w:eastAsiaTheme="minorEastAsia" w:hAnsiTheme="minorHAnsi" w:cstheme="minorBidi"/>
            <w:noProof/>
            <w:sz w:val="22"/>
            <w:szCs w:val="22"/>
          </w:rPr>
          <w:tab/>
        </w:r>
        <w:r w:rsidR="005873F9" w:rsidRPr="00906F4E">
          <w:rPr>
            <w:rStyle w:val="Hyperlink"/>
            <w:noProof/>
          </w:rPr>
          <w:t>Circumstances under which OID must be Changed</w:t>
        </w:r>
        <w:r w:rsidR="005873F9">
          <w:rPr>
            <w:noProof/>
            <w:webHidden/>
          </w:rPr>
          <w:tab/>
        </w:r>
        <w:r w:rsidR="005873F9">
          <w:rPr>
            <w:noProof/>
            <w:webHidden/>
          </w:rPr>
          <w:fldChar w:fldCharType="begin"/>
        </w:r>
        <w:r w:rsidR="005873F9">
          <w:rPr>
            <w:noProof/>
            <w:webHidden/>
          </w:rPr>
          <w:instrText xml:space="preserve"> PAGEREF _Toc37237717 \h </w:instrText>
        </w:r>
        <w:r w:rsidR="005873F9">
          <w:rPr>
            <w:noProof/>
            <w:webHidden/>
          </w:rPr>
        </w:r>
        <w:r w:rsidR="005873F9">
          <w:rPr>
            <w:noProof/>
            <w:webHidden/>
          </w:rPr>
          <w:fldChar w:fldCharType="separate"/>
        </w:r>
        <w:r w:rsidR="00980061">
          <w:rPr>
            <w:noProof/>
            <w:webHidden/>
          </w:rPr>
          <w:t>78</w:t>
        </w:r>
        <w:r w:rsidR="005873F9">
          <w:rPr>
            <w:noProof/>
            <w:webHidden/>
          </w:rPr>
          <w:fldChar w:fldCharType="end"/>
        </w:r>
      </w:hyperlink>
    </w:p>
    <w:p w14:paraId="32D8EEAD" w14:textId="6ACFC551" w:rsidR="005873F9" w:rsidRDefault="00000000">
      <w:pPr>
        <w:pStyle w:val="TOC2"/>
        <w:rPr>
          <w:rFonts w:asciiTheme="minorHAnsi" w:eastAsiaTheme="minorEastAsia" w:hAnsiTheme="minorHAnsi" w:cstheme="minorBidi"/>
          <w:b w:val="0"/>
          <w:noProof/>
          <w:sz w:val="22"/>
          <w:szCs w:val="22"/>
        </w:rPr>
      </w:pPr>
      <w:hyperlink w:anchor="_Toc37237718" w:history="1">
        <w:r w:rsidR="005873F9" w:rsidRPr="00906F4E">
          <w:rPr>
            <w:rStyle w:val="Hyperlink"/>
            <w:noProof/>
            <w:lang w:eastAsia="ar-SA"/>
          </w:rPr>
          <w:t>9.13</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Dispute Resolution Provisions</w:t>
        </w:r>
        <w:r w:rsidR="005873F9">
          <w:rPr>
            <w:noProof/>
            <w:webHidden/>
          </w:rPr>
          <w:tab/>
        </w:r>
        <w:r w:rsidR="005873F9">
          <w:rPr>
            <w:noProof/>
            <w:webHidden/>
          </w:rPr>
          <w:fldChar w:fldCharType="begin"/>
        </w:r>
        <w:r w:rsidR="005873F9">
          <w:rPr>
            <w:noProof/>
            <w:webHidden/>
          </w:rPr>
          <w:instrText xml:space="preserve"> PAGEREF _Toc37237718 \h </w:instrText>
        </w:r>
        <w:r w:rsidR="005873F9">
          <w:rPr>
            <w:noProof/>
            <w:webHidden/>
          </w:rPr>
        </w:r>
        <w:r w:rsidR="005873F9">
          <w:rPr>
            <w:noProof/>
            <w:webHidden/>
          </w:rPr>
          <w:fldChar w:fldCharType="separate"/>
        </w:r>
        <w:r w:rsidR="00980061">
          <w:rPr>
            <w:noProof/>
            <w:webHidden/>
          </w:rPr>
          <w:t>79</w:t>
        </w:r>
        <w:r w:rsidR="005873F9">
          <w:rPr>
            <w:noProof/>
            <w:webHidden/>
          </w:rPr>
          <w:fldChar w:fldCharType="end"/>
        </w:r>
      </w:hyperlink>
    </w:p>
    <w:p w14:paraId="4749205D" w14:textId="66B00869" w:rsidR="005873F9" w:rsidRDefault="00000000">
      <w:pPr>
        <w:pStyle w:val="TOC2"/>
        <w:rPr>
          <w:rFonts w:asciiTheme="minorHAnsi" w:eastAsiaTheme="minorEastAsia" w:hAnsiTheme="minorHAnsi" w:cstheme="minorBidi"/>
          <w:b w:val="0"/>
          <w:noProof/>
          <w:sz w:val="22"/>
          <w:szCs w:val="22"/>
        </w:rPr>
      </w:pPr>
      <w:hyperlink w:anchor="_Toc37237719" w:history="1">
        <w:r w:rsidR="005873F9" w:rsidRPr="00906F4E">
          <w:rPr>
            <w:rStyle w:val="Hyperlink"/>
            <w:noProof/>
            <w:lang w:eastAsia="ar-SA"/>
          </w:rPr>
          <w:t>9.14</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Governing Law</w:t>
        </w:r>
        <w:r w:rsidR="005873F9">
          <w:rPr>
            <w:noProof/>
            <w:webHidden/>
          </w:rPr>
          <w:tab/>
        </w:r>
        <w:r w:rsidR="005873F9">
          <w:rPr>
            <w:noProof/>
            <w:webHidden/>
          </w:rPr>
          <w:fldChar w:fldCharType="begin"/>
        </w:r>
        <w:r w:rsidR="005873F9">
          <w:rPr>
            <w:noProof/>
            <w:webHidden/>
          </w:rPr>
          <w:instrText xml:space="preserve"> PAGEREF _Toc37237719 \h </w:instrText>
        </w:r>
        <w:r w:rsidR="005873F9">
          <w:rPr>
            <w:noProof/>
            <w:webHidden/>
          </w:rPr>
        </w:r>
        <w:r w:rsidR="005873F9">
          <w:rPr>
            <w:noProof/>
            <w:webHidden/>
          </w:rPr>
          <w:fldChar w:fldCharType="separate"/>
        </w:r>
        <w:r w:rsidR="00980061">
          <w:rPr>
            <w:noProof/>
            <w:webHidden/>
          </w:rPr>
          <w:t>79</w:t>
        </w:r>
        <w:r w:rsidR="005873F9">
          <w:rPr>
            <w:noProof/>
            <w:webHidden/>
          </w:rPr>
          <w:fldChar w:fldCharType="end"/>
        </w:r>
      </w:hyperlink>
    </w:p>
    <w:p w14:paraId="5B6B6E7E" w14:textId="45B365F6" w:rsidR="005873F9" w:rsidRDefault="00000000">
      <w:pPr>
        <w:pStyle w:val="TOC2"/>
        <w:rPr>
          <w:rFonts w:asciiTheme="minorHAnsi" w:eastAsiaTheme="minorEastAsia" w:hAnsiTheme="minorHAnsi" w:cstheme="minorBidi"/>
          <w:b w:val="0"/>
          <w:noProof/>
          <w:sz w:val="22"/>
          <w:szCs w:val="22"/>
        </w:rPr>
      </w:pPr>
      <w:hyperlink w:anchor="_Toc37237720" w:history="1">
        <w:r w:rsidR="005873F9" w:rsidRPr="00906F4E">
          <w:rPr>
            <w:rStyle w:val="Hyperlink"/>
            <w:noProof/>
            <w:lang w:eastAsia="ar-SA"/>
          </w:rPr>
          <w:t>9.15</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Compliance with Applicable Law</w:t>
        </w:r>
        <w:r w:rsidR="005873F9">
          <w:rPr>
            <w:noProof/>
            <w:webHidden/>
          </w:rPr>
          <w:tab/>
        </w:r>
        <w:r w:rsidR="005873F9">
          <w:rPr>
            <w:noProof/>
            <w:webHidden/>
          </w:rPr>
          <w:fldChar w:fldCharType="begin"/>
        </w:r>
        <w:r w:rsidR="005873F9">
          <w:rPr>
            <w:noProof/>
            <w:webHidden/>
          </w:rPr>
          <w:instrText xml:space="preserve"> PAGEREF _Toc37237720 \h </w:instrText>
        </w:r>
        <w:r w:rsidR="005873F9">
          <w:rPr>
            <w:noProof/>
            <w:webHidden/>
          </w:rPr>
        </w:r>
        <w:r w:rsidR="005873F9">
          <w:rPr>
            <w:noProof/>
            <w:webHidden/>
          </w:rPr>
          <w:fldChar w:fldCharType="separate"/>
        </w:r>
        <w:r w:rsidR="00980061">
          <w:rPr>
            <w:noProof/>
            <w:webHidden/>
          </w:rPr>
          <w:t>79</w:t>
        </w:r>
        <w:r w:rsidR="005873F9">
          <w:rPr>
            <w:noProof/>
            <w:webHidden/>
          </w:rPr>
          <w:fldChar w:fldCharType="end"/>
        </w:r>
      </w:hyperlink>
    </w:p>
    <w:p w14:paraId="437AC864" w14:textId="6537D9B9" w:rsidR="005873F9" w:rsidRDefault="00000000">
      <w:pPr>
        <w:pStyle w:val="TOC2"/>
        <w:rPr>
          <w:rFonts w:asciiTheme="minorHAnsi" w:eastAsiaTheme="minorEastAsia" w:hAnsiTheme="minorHAnsi" w:cstheme="minorBidi"/>
          <w:b w:val="0"/>
          <w:noProof/>
          <w:sz w:val="22"/>
          <w:szCs w:val="22"/>
        </w:rPr>
      </w:pPr>
      <w:hyperlink w:anchor="_Toc37237721" w:history="1">
        <w:r w:rsidR="005873F9" w:rsidRPr="00906F4E">
          <w:rPr>
            <w:rStyle w:val="Hyperlink"/>
            <w:noProof/>
            <w:lang w:eastAsia="ar-SA"/>
          </w:rPr>
          <w:t>9.16</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Miscellaneous Provisions</w:t>
        </w:r>
        <w:r w:rsidR="005873F9">
          <w:rPr>
            <w:noProof/>
            <w:webHidden/>
          </w:rPr>
          <w:tab/>
        </w:r>
        <w:r w:rsidR="005873F9">
          <w:rPr>
            <w:noProof/>
            <w:webHidden/>
          </w:rPr>
          <w:fldChar w:fldCharType="begin"/>
        </w:r>
        <w:r w:rsidR="005873F9">
          <w:rPr>
            <w:noProof/>
            <w:webHidden/>
          </w:rPr>
          <w:instrText xml:space="preserve"> PAGEREF _Toc37237721 \h </w:instrText>
        </w:r>
        <w:r w:rsidR="005873F9">
          <w:rPr>
            <w:noProof/>
            <w:webHidden/>
          </w:rPr>
        </w:r>
        <w:r w:rsidR="005873F9">
          <w:rPr>
            <w:noProof/>
            <w:webHidden/>
          </w:rPr>
          <w:fldChar w:fldCharType="separate"/>
        </w:r>
        <w:r w:rsidR="00980061">
          <w:rPr>
            <w:noProof/>
            <w:webHidden/>
          </w:rPr>
          <w:t>79</w:t>
        </w:r>
        <w:r w:rsidR="005873F9">
          <w:rPr>
            <w:noProof/>
            <w:webHidden/>
          </w:rPr>
          <w:fldChar w:fldCharType="end"/>
        </w:r>
      </w:hyperlink>
    </w:p>
    <w:p w14:paraId="58667E64" w14:textId="1DB4579B" w:rsidR="005873F9" w:rsidRDefault="00000000">
      <w:pPr>
        <w:pStyle w:val="TOC3"/>
        <w:rPr>
          <w:rFonts w:asciiTheme="minorHAnsi" w:eastAsiaTheme="minorEastAsia" w:hAnsiTheme="minorHAnsi" w:cstheme="minorBidi"/>
          <w:noProof/>
          <w:sz w:val="22"/>
          <w:szCs w:val="22"/>
        </w:rPr>
      </w:pPr>
      <w:hyperlink w:anchor="_Toc37237722" w:history="1">
        <w:r w:rsidR="005873F9" w:rsidRPr="00906F4E">
          <w:rPr>
            <w:rStyle w:val="Hyperlink"/>
            <w:noProof/>
          </w:rPr>
          <w:t>9.16.1</w:t>
        </w:r>
        <w:r w:rsidR="005873F9">
          <w:rPr>
            <w:rFonts w:asciiTheme="minorHAnsi" w:eastAsiaTheme="minorEastAsia" w:hAnsiTheme="minorHAnsi" w:cstheme="minorBidi"/>
            <w:noProof/>
            <w:sz w:val="22"/>
            <w:szCs w:val="22"/>
          </w:rPr>
          <w:tab/>
        </w:r>
        <w:r w:rsidR="005873F9" w:rsidRPr="00906F4E">
          <w:rPr>
            <w:rStyle w:val="Hyperlink"/>
            <w:noProof/>
          </w:rPr>
          <w:t>Entire Agreement</w:t>
        </w:r>
        <w:r w:rsidR="005873F9">
          <w:rPr>
            <w:noProof/>
            <w:webHidden/>
          </w:rPr>
          <w:tab/>
        </w:r>
        <w:r w:rsidR="005873F9">
          <w:rPr>
            <w:noProof/>
            <w:webHidden/>
          </w:rPr>
          <w:fldChar w:fldCharType="begin"/>
        </w:r>
        <w:r w:rsidR="005873F9">
          <w:rPr>
            <w:noProof/>
            <w:webHidden/>
          </w:rPr>
          <w:instrText xml:space="preserve"> PAGEREF _Toc37237722 \h </w:instrText>
        </w:r>
        <w:r w:rsidR="005873F9">
          <w:rPr>
            <w:noProof/>
            <w:webHidden/>
          </w:rPr>
        </w:r>
        <w:r w:rsidR="005873F9">
          <w:rPr>
            <w:noProof/>
            <w:webHidden/>
          </w:rPr>
          <w:fldChar w:fldCharType="separate"/>
        </w:r>
        <w:r w:rsidR="00980061">
          <w:rPr>
            <w:noProof/>
            <w:webHidden/>
          </w:rPr>
          <w:t>79</w:t>
        </w:r>
        <w:r w:rsidR="005873F9">
          <w:rPr>
            <w:noProof/>
            <w:webHidden/>
          </w:rPr>
          <w:fldChar w:fldCharType="end"/>
        </w:r>
      </w:hyperlink>
    </w:p>
    <w:p w14:paraId="6F0BA8E7" w14:textId="2EA91CA1" w:rsidR="005873F9" w:rsidRDefault="00000000">
      <w:pPr>
        <w:pStyle w:val="TOC3"/>
        <w:rPr>
          <w:rFonts w:asciiTheme="minorHAnsi" w:eastAsiaTheme="minorEastAsia" w:hAnsiTheme="minorHAnsi" w:cstheme="minorBidi"/>
          <w:noProof/>
          <w:sz w:val="22"/>
          <w:szCs w:val="22"/>
        </w:rPr>
      </w:pPr>
      <w:hyperlink w:anchor="_Toc37237723" w:history="1">
        <w:r w:rsidR="005873F9" w:rsidRPr="00906F4E">
          <w:rPr>
            <w:rStyle w:val="Hyperlink"/>
            <w:noProof/>
          </w:rPr>
          <w:t>9.16.2</w:t>
        </w:r>
        <w:r w:rsidR="005873F9">
          <w:rPr>
            <w:rFonts w:asciiTheme="minorHAnsi" w:eastAsiaTheme="minorEastAsia" w:hAnsiTheme="minorHAnsi" w:cstheme="minorBidi"/>
            <w:noProof/>
            <w:sz w:val="22"/>
            <w:szCs w:val="22"/>
          </w:rPr>
          <w:tab/>
        </w:r>
        <w:r w:rsidR="005873F9" w:rsidRPr="00906F4E">
          <w:rPr>
            <w:rStyle w:val="Hyperlink"/>
            <w:noProof/>
          </w:rPr>
          <w:t>Assignment</w:t>
        </w:r>
        <w:r w:rsidR="005873F9">
          <w:rPr>
            <w:noProof/>
            <w:webHidden/>
          </w:rPr>
          <w:tab/>
        </w:r>
        <w:r w:rsidR="005873F9">
          <w:rPr>
            <w:noProof/>
            <w:webHidden/>
          </w:rPr>
          <w:fldChar w:fldCharType="begin"/>
        </w:r>
        <w:r w:rsidR="005873F9">
          <w:rPr>
            <w:noProof/>
            <w:webHidden/>
          </w:rPr>
          <w:instrText xml:space="preserve"> PAGEREF _Toc37237723 \h </w:instrText>
        </w:r>
        <w:r w:rsidR="005873F9">
          <w:rPr>
            <w:noProof/>
            <w:webHidden/>
          </w:rPr>
        </w:r>
        <w:r w:rsidR="005873F9">
          <w:rPr>
            <w:noProof/>
            <w:webHidden/>
          </w:rPr>
          <w:fldChar w:fldCharType="separate"/>
        </w:r>
        <w:r w:rsidR="00980061">
          <w:rPr>
            <w:noProof/>
            <w:webHidden/>
          </w:rPr>
          <w:t>79</w:t>
        </w:r>
        <w:r w:rsidR="005873F9">
          <w:rPr>
            <w:noProof/>
            <w:webHidden/>
          </w:rPr>
          <w:fldChar w:fldCharType="end"/>
        </w:r>
      </w:hyperlink>
    </w:p>
    <w:p w14:paraId="2D5B994F" w14:textId="533CEB86" w:rsidR="005873F9" w:rsidRDefault="00000000">
      <w:pPr>
        <w:pStyle w:val="TOC3"/>
        <w:rPr>
          <w:rFonts w:asciiTheme="minorHAnsi" w:eastAsiaTheme="minorEastAsia" w:hAnsiTheme="minorHAnsi" w:cstheme="minorBidi"/>
          <w:noProof/>
          <w:sz w:val="22"/>
          <w:szCs w:val="22"/>
        </w:rPr>
      </w:pPr>
      <w:hyperlink w:anchor="_Toc37237724" w:history="1">
        <w:r w:rsidR="005873F9" w:rsidRPr="00906F4E">
          <w:rPr>
            <w:rStyle w:val="Hyperlink"/>
            <w:noProof/>
          </w:rPr>
          <w:t>9.16.3</w:t>
        </w:r>
        <w:r w:rsidR="005873F9">
          <w:rPr>
            <w:rFonts w:asciiTheme="minorHAnsi" w:eastAsiaTheme="minorEastAsia" w:hAnsiTheme="minorHAnsi" w:cstheme="minorBidi"/>
            <w:noProof/>
            <w:sz w:val="22"/>
            <w:szCs w:val="22"/>
          </w:rPr>
          <w:tab/>
        </w:r>
        <w:r w:rsidR="005873F9" w:rsidRPr="00906F4E">
          <w:rPr>
            <w:rStyle w:val="Hyperlink"/>
            <w:noProof/>
          </w:rPr>
          <w:t>Severability</w:t>
        </w:r>
        <w:r w:rsidR="005873F9">
          <w:rPr>
            <w:noProof/>
            <w:webHidden/>
          </w:rPr>
          <w:tab/>
        </w:r>
        <w:r w:rsidR="005873F9">
          <w:rPr>
            <w:noProof/>
            <w:webHidden/>
          </w:rPr>
          <w:fldChar w:fldCharType="begin"/>
        </w:r>
        <w:r w:rsidR="005873F9">
          <w:rPr>
            <w:noProof/>
            <w:webHidden/>
          </w:rPr>
          <w:instrText xml:space="preserve"> PAGEREF _Toc37237724 \h </w:instrText>
        </w:r>
        <w:r w:rsidR="005873F9">
          <w:rPr>
            <w:noProof/>
            <w:webHidden/>
          </w:rPr>
        </w:r>
        <w:r w:rsidR="005873F9">
          <w:rPr>
            <w:noProof/>
            <w:webHidden/>
          </w:rPr>
          <w:fldChar w:fldCharType="separate"/>
        </w:r>
        <w:r w:rsidR="00980061">
          <w:rPr>
            <w:noProof/>
            <w:webHidden/>
          </w:rPr>
          <w:t>79</w:t>
        </w:r>
        <w:r w:rsidR="005873F9">
          <w:rPr>
            <w:noProof/>
            <w:webHidden/>
          </w:rPr>
          <w:fldChar w:fldCharType="end"/>
        </w:r>
      </w:hyperlink>
    </w:p>
    <w:p w14:paraId="2E153B0D" w14:textId="06D7E9CA" w:rsidR="005873F9" w:rsidRDefault="00000000">
      <w:pPr>
        <w:pStyle w:val="TOC3"/>
        <w:rPr>
          <w:rFonts w:asciiTheme="minorHAnsi" w:eastAsiaTheme="minorEastAsia" w:hAnsiTheme="minorHAnsi" w:cstheme="minorBidi"/>
          <w:noProof/>
          <w:sz w:val="22"/>
          <w:szCs w:val="22"/>
        </w:rPr>
      </w:pPr>
      <w:hyperlink w:anchor="_Toc37237725" w:history="1">
        <w:r w:rsidR="005873F9" w:rsidRPr="00906F4E">
          <w:rPr>
            <w:rStyle w:val="Hyperlink"/>
            <w:noProof/>
          </w:rPr>
          <w:t>9.16.4</w:t>
        </w:r>
        <w:r w:rsidR="005873F9">
          <w:rPr>
            <w:rFonts w:asciiTheme="minorHAnsi" w:eastAsiaTheme="minorEastAsia" w:hAnsiTheme="minorHAnsi" w:cstheme="minorBidi"/>
            <w:noProof/>
            <w:sz w:val="22"/>
            <w:szCs w:val="22"/>
          </w:rPr>
          <w:tab/>
        </w:r>
        <w:r w:rsidR="005873F9" w:rsidRPr="00906F4E">
          <w:rPr>
            <w:rStyle w:val="Hyperlink"/>
            <w:noProof/>
          </w:rPr>
          <w:t>Enforcement (Attorneys’ Fees and Waiver of Rights)</w:t>
        </w:r>
        <w:r w:rsidR="005873F9">
          <w:rPr>
            <w:noProof/>
            <w:webHidden/>
          </w:rPr>
          <w:tab/>
        </w:r>
        <w:r w:rsidR="005873F9">
          <w:rPr>
            <w:noProof/>
            <w:webHidden/>
          </w:rPr>
          <w:fldChar w:fldCharType="begin"/>
        </w:r>
        <w:r w:rsidR="005873F9">
          <w:rPr>
            <w:noProof/>
            <w:webHidden/>
          </w:rPr>
          <w:instrText xml:space="preserve"> PAGEREF _Toc37237725 \h </w:instrText>
        </w:r>
        <w:r w:rsidR="005873F9">
          <w:rPr>
            <w:noProof/>
            <w:webHidden/>
          </w:rPr>
        </w:r>
        <w:r w:rsidR="005873F9">
          <w:rPr>
            <w:noProof/>
            <w:webHidden/>
          </w:rPr>
          <w:fldChar w:fldCharType="separate"/>
        </w:r>
        <w:r w:rsidR="00980061">
          <w:rPr>
            <w:noProof/>
            <w:webHidden/>
          </w:rPr>
          <w:t>79</w:t>
        </w:r>
        <w:r w:rsidR="005873F9">
          <w:rPr>
            <w:noProof/>
            <w:webHidden/>
          </w:rPr>
          <w:fldChar w:fldCharType="end"/>
        </w:r>
      </w:hyperlink>
    </w:p>
    <w:p w14:paraId="7F8722E8" w14:textId="76E00134" w:rsidR="005873F9" w:rsidRDefault="00000000">
      <w:pPr>
        <w:pStyle w:val="TOC3"/>
        <w:rPr>
          <w:rFonts w:asciiTheme="minorHAnsi" w:eastAsiaTheme="minorEastAsia" w:hAnsiTheme="minorHAnsi" w:cstheme="minorBidi"/>
          <w:noProof/>
          <w:sz w:val="22"/>
          <w:szCs w:val="22"/>
        </w:rPr>
      </w:pPr>
      <w:hyperlink w:anchor="_Toc37237726" w:history="1">
        <w:r w:rsidR="005873F9" w:rsidRPr="00906F4E">
          <w:rPr>
            <w:rStyle w:val="Hyperlink"/>
            <w:noProof/>
          </w:rPr>
          <w:t>9.16.5</w:t>
        </w:r>
        <w:r w:rsidR="005873F9">
          <w:rPr>
            <w:rFonts w:asciiTheme="minorHAnsi" w:eastAsiaTheme="minorEastAsia" w:hAnsiTheme="minorHAnsi" w:cstheme="minorBidi"/>
            <w:noProof/>
            <w:sz w:val="22"/>
            <w:szCs w:val="22"/>
          </w:rPr>
          <w:tab/>
        </w:r>
        <w:r w:rsidR="005873F9" w:rsidRPr="00906F4E">
          <w:rPr>
            <w:rStyle w:val="Hyperlink"/>
            <w:noProof/>
          </w:rPr>
          <w:t>Force Majeure</w:t>
        </w:r>
        <w:r w:rsidR="005873F9">
          <w:rPr>
            <w:noProof/>
            <w:webHidden/>
          </w:rPr>
          <w:tab/>
        </w:r>
        <w:r w:rsidR="005873F9">
          <w:rPr>
            <w:noProof/>
            <w:webHidden/>
          </w:rPr>
          <w:fldChar w:fldCharType="begin"/>
        </w:r>
        <w:r w:rsidR="005873F9">
          <w:rPr>
            <w:noProof/>
            <w:webHidden/>
          </w:rPr>
          <w:instrText xml:space="preserve"> PAGEREF _Toc37237726 \h </w:instrText>
        </w:r>
        <w:r w:rsidR="005873F9">
          <w:rPr>
            <w:noProof/>
            <w:webHidden/>
          </w:rPr>
        </w:r>
        <w:r w:rsidR="005873F9">
          <w:rPr>
            <w:noProof/>
            <w:webHidden/>
          </w:rPr>
          <w:fldChar w:fldCharType="separate"/>
        </w:r>
        <w:r w:rsidR="00980061">
          <w:rPr>
            <w:noProof/>
            <w:webHidden/>
          </w:rPr>
          <w:t>79</w:t>
        </w:r>
        <w:r w:rsidR="005873F9">
          <w:rPr>
            <w:noProof/>
            <w:webHidden/>
          </w:rPr>
          <w:fldChar w:fldCharType="end"/>
        </w:r>
      </w:hyperlink>
    </w:p>
    <w:p w14:paraId="7E531F87" w14:textId="7E18C9FB" w:rsidR="005873F9" w:rsidRDefault="00000000">
      <w:pPr>
        <w:pStyle w:val="TOC2"/>
        <w:rPr>
          <w:rFonts w:asciiTheme="minorHAnsi" w:eastAsiaTheme="minorEastAsia" w:hAnsiTheme="minorHAnsi" w:cstheme="minorBidi"/>
          <w:b w:val="0"/>
          <w:noProof/>
          <w:sz w:val="22"/>
          <w:szCs w:val="22"/>
        </w:rPr>
      </w:pPr>
      <w:hyperlink w:anchor="_Toc37237727" w:history="1">
        <w:r w:rsidR="005873F9" w:rsidRPr="00906F4E">
          <w:rPr>
            <w:rStyle w:val="Hyperlink"/>
            <w:noProof/>
            <w:lang w:eastAsia="ar-SA"/>
          </w:rPr>
          <w:t>9.17</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Other Provisions</w:t>
        </w:r>
        <w:r w:rsidR="005873F9">
          <w:rPr>
            <w:noProof/>
            <w:webHidden/>
          </w:rPr>
          <w:tab/>
        </w:r>
        <w:r w:rsidR="005873F9">
          <w:rPr>
            <w:noProof/>
            <w:webHidden/>
          </w:rPr>
          <w:fldChar w:fldCharType="begin"/>
        </w:r>
        <w:r w:rsidR="005873F9">
          <w:rPr>
            <w:noProof/>
            <w:webHidden/>
          </w:rPr>
          <w:instrText xml:space="preserve"> PAGEREF _Toc37237727 \h </w:instrText>
        </w:r>
        <w:r w:rsidR="005873F9">
          <w:rPr>
            <w:noProof/>
            <w:webHidden/>
          </w:rPr>
        </w:r>
        <w:r w:rsidR="005873F9">
          <w:rPr>
            <w:noProof/>
            <w:webHidden/>
          </w:rPr>
          <w:fldChar w:fldCharType="separate"/>
        </w:r>
        <w:r w:rsidR="00980061">
          <w:rPr>
            <w:noProof/>
            <w:webHidden/>
          </w:rPr>
          <w:t>79</w:t>
        </w:r>
        <w:r w:rsidR="005873F9">
          <w:rPr>
            <w:noProof/>
            <w:webHidden/>
          </w:rPr>
          <w:fldChar w:fldCharType="end"/>
        </w:r>
      </w:hyperlink>
    </w:p>
    <w:p w14:paraId="55ED8AFB" w14:textId="44B02166" w:rsidR="005873F9"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37237728" w:history="1">
        <w:r w:rsidR="005873F9" w:rsidRPr="00906F4E">
          <w:rPr>
            <w:rStyle w:val="Hyperlink"/>
            <w:noProof/>
            <w:lang w:eastAsia="ar-SA"/>
          </w:rPr>
          <w:t>10.</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Bibliography</w:t>
        </w:r>
        <w:r w:rsidR="005873F9">
          <w:rPr>
            <w:noProof/>
            <w:webHidden/>
          </w:rPr>
          <w:tab/>
        </w:r>
        <w:r w:rsidR="005873F9">
          <w:rPr>
            <w:noProof/>
            <w:webHidden/>
          </w:rPr>
          <w:fldChar w:fldCharType="begin"/>
        </w:r>
        <w:r w:rsidR="005873F9">
          <w:rPr>
            <w:noProof/>
            <w:webHidden/>
          </w:rPr>
          <w:instrText xml:space="preserve"> PAGEREF _Toc37237728 \h </w:instrText>
        </w:r>
        <w:r w:rsidR="005873F9">
          <w:rPr>
            <w:noProof/>
            <w:webHidden/>
          </w:rPr>
        </w:r>
        <w:r w:rsidR="005873F9">
          <w:rPr>
            <w:noProof/>
            <w:webHidden/>
          </w:rPr>
          <w:fldChar w:fldCharType="separate"/>
        </w:r>
        <w:r w:rsidR="00980061">
          <w:rPr>
            <w:noProof/>
            <w:webHidden/>
          </w:rPr>
          <w:t>80</w:t>
        </w:r>
        <w:r w:rsidR="005873F9">
          <w:rPr>
            <w:noProof/>
            <w:webHidden/>
          </w:rPr>
          <w:fldChar w:fldCharType="end"/>
        </w:r>
      </w:hyperlink>
    </w:p>
    <w:p w14:paraId="14F9B2A7" w14:textId="374583ED" w:rsidR="005873F9"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37237729" w:history="1">
        <w:r w:rsidR="005873F9" w:rsidRPr="00906F4E">
          <w:rPr>
            <w:rStyle w:val="Hyperlink"/>
            <w:noProof/>
            <w:lang w:eastAsia="ar-SA"/>
          </w:rPr>
          <w:t>11.</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Acronyms and Abbreviations</w:t>
        </w:r>
        <w:r w:rsidR="005873F9">
          <w:rPr>
            <w:noProof/>
            <w:webHidden/>
          </w:rPr>
          <w:tab/>
        </w:r>
        <w:r w:rsidR="005873F9">
          <w:rPr>
            <w:noProof/>
            <w:webHidden/>
          </w:rPr>
          <w:fldChar w:fldCharType="begin"/>
        </w:r>
        <w:r w:rsidR="005873F9">
          <w:rPr>
            <w:noProof/>
            <w:webHidden/>
          </w:rPr>
          <w:instrText xml:space="preserve"> PAGEREF _Toc37237729 \h </w:instrText>
        </w:r>
        <w:r w:rsidR="005873F9">
          <w:rPr>
            <w:noProof/>
            <w:webHidden/>
          </w:rPr>
        </w:r>
        <w:r w:rsidR="005873F9">
          <w:rPr>
            <w:noProof/>
            <w:webHidden/>
          </w:rPr>
          <w:fldChar w:fldCharType="separate"/>
        </w:r>
        <w:r w:rsidR="00980061">
          <w:rPr>
            <w:noProof/>
            <w:webHidden/>
          </w:rPr>
          <w:t>84</w:t>
        </w:r>
        <w:r w:rsidR="005873F9">
          <w:rPr>
            <w:noProof/>
            <w:webHidden/>
          </w:rPr>
          <w:fldChar w:fldCharType="end"/>
        </w:r>
      </w:hyperlink>
    </w:p>
    <w:p w14:paraId="4A47609F" w14:textId="1A46761E" w:rsidR="005873F9"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37237730" w:history="1">
        <w:r w:rsidR="005873F9" w:rsidRPr="00906F4E">
          <w:rPr>
            <w:rStyle w:val="Hyperlink"/>
            <w:noProof/>
            <w:lang w:eastAsia="ar-SA"/>
          </w:rPr>
          <w:t>12.</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Glossary</w:t>
        </w:r>
        <w:r w:rsidR="005873F9">
          <w:rPr>
            <w:noProof/>
            <w:webHidden/>
          </w:rPr>
          <w:tab/>
        </w:r>
        <w:r w:rsidR="005873F9">
          <w:rPr>
            <w:noProof/>
            <w:webHidden/>
          </w:rPr>
          <w:fldChar w:fldCharType="begin"/>
        </w:r>
        <w:r w:rsidR="005873F9">
          <w:rPr>
            <w:noProof/>
            <w:webHidden/>
          </w:rPr>
          <w:instrText xml:space="preserve"> PAGEREF _Toc37237730 \h </w:instrText>
        </w:r>
        <w:r w:rsidR="005873F9">
          <w:rPr>
            <w:noProof/>
            <w:webHidden/>
          </w:rPr>
        </w:r>
        <w:r w:rsidR="005873F9">
          <w:rPr>
            <w:noProof/>
            <w:webHidden/>
          </w:rPr>
          <w:fldChar w:fldCharType="separate"/>
        </w:r>
        <w:r w:rsidR="00980061">
          <w:rPr>
            <w:noProof/>
            <w:webHidden/>
          </w:rPr>
          <w:t>87</w:t>
        </w:r>
        <w:r w:rsidR="005873F9">
          <w:rPr>
            <w:noProof/>
            <w:webHidden/>
          </w:rPr>
          <w:fldChar w:fldCharType="end"/>
        </w:r>
      </w:hyperlink>
    </w:p>
    <w:p w14:paraId="2F529731" w14:textId="2FAF9F1C" w:rsidR="005873F9"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37237731" w:history="1">
        <w:r w:rsidR="005873F9" w:rsidRPr="00906F4E">
          <w:rPr>
            <w:rStyle w:val="Hyperlink"/>
            <w:noProof/>
            <w:lang w:eastAsia="ar-SA"/>
          </w:rPr>
          <w:t>13.</w:t>
        </w:r>
        <w:r w:rsidR="005873F9">
          <w:rPr>
            <w:rFonts w:asciiTheme="minorHAnsi" w:eastAsiaTheme="minorEastAsia" w:hAnsiTheme="minorHAnsi" w:cstheme="minorBidi"/>
            <w:b w:val="0"/>
            <w:noProof/>
            <w:sz w:val="22"/>
            <w:szCs w:val="22"/>
          </w:rPr>
          <w:tab/>
        </w:r>
        <w:r w:rsidR="005873F9" w:rsidRPr="00906F4E">
          <w:rPr>
            <w:rStyle w:val="Hyperlink"/>
            <w:noProof/>
            <w:lang w:eastAsia="ar-SA"/>
          </w:rPr>
          <w:t>Acknowledgments</w:t>
        </w:r>
        <w:r w:rsidR="005873F9">
          <w:rPr>
            <w:noProof/>
            <w:webHidden/>
          </w:rPr>
          <w:tab/>
        </w:r>
        <w:r w:rsidR="005873F9">
          <w:rPr>
            <w:noProof/>
            <w:webHidden/>
          </w:rPr>
          <w:fldChar w:fldCharType="begin"/>
        </w:r>
        <w:r w:rsidR="005873F9">
          <w:rPr>
            <w:noProof/>
            <w:webHidden/>
          </w:rPr>
          <w:instrText xml:space="preserve"> PAGEREF _Toc37237731 \h </w:instrText>
        </w:r>
        <w:r w:rsidR="005873F9">
          <w:rPr>
            <w:noProof/>
            <w:webHidden/>
          </w:rPr>
        </w:r>
        <w:r w:rsidR="005873F9">
          <w:rPr>
            <w:noProof/>
            <w:webHidden/>
          </w:rPr>
          <w:fldChar w:fldCharType="separate"/>
        </w:r>
        <w:r w:rsidR="00980061">
          <w:rPr>
            <w:noProof/>
            <w:webHidden/>
          </w:rPr>
          <w:t>97</w:t>
        </w:r>
        <w:r w:rsidR="005873F9">
          <w:rPr>
            <w:noProof/>
            <w:webHidden/>
          </w:rPr>
          <w:fldChar w:fldCharType="end"/>
        </w:r>
      </w:hyperlink>
    </w:p>
    <w:p w14:paraId="0E7F0E11" w14:textId="2E441641" w:rsidR="005873F9" w:rsidRDefault="00000000">
      <w:pPr>
        <w:pStyle w:val="TOC1"/>
        <w:tabs>
          <w:tab w:val="right" w:leader="dot" w:pos="9350"/>
        </w:tabs>
        <w:rPr>
          <w:rFonts w:asciiTheme="minorHAnsi" w:eastAsiaTheme="minorEastAsia" w:hAnsiTheme="minorHAnsi" w:cstheme="minorBidi"/>
          <w:b w:val="0"/>
          <w:noProof/>
          <w:sz w:val="22"/>
          <w:szCs w:val="22"/>
        </w:rPr>
      </w:pPr>
      <w:hyperlink w:anchor="_Toc37237732" w:history="1">
        <w:r w:rsidR="005873F9" w:rsidRPr="00906F4E">
          <w:rPr>
            <w:rStyle w:val="Hyperlink"/>
            <w:noProof/>
          </w:rPr>
          <w:t>Appendix A – PIV and Common PIV Interoperable (Common PIV-I) Comparison</w:t>
        </w:r>
        <w:r w:rsidR="005873F9">
          <w:rPr>
            <w:noProof/>
            <w:webHidden/>
          </w:rPr>
          <w:tab/>
        </w:r>
        <w:r w:rsidR="005873F9">
          <w:rPr>
            <w:noProof/>
            <w:webHidden/>
          </w:rPr>
          <w:fldChar w:fldCharType="begin"/>
        </w:r>
        <w:r w:rsidR="005873F9">
          <w:rPr>
            <w:noProof/>
            <w:webHidden/>
          </w:rPr>
          <w:instrText xml:space="preserve"> PAGEREF _Toc37237732 \h </w:instrText>
        </w:r>
        <w:r w:rsidR="005873F9">
          <w:rPr>
            <w:noProof/>
            <w:webHidden/>
          </w:rPr>
        </w:r>
        <w:r w:rsidR="005873F9">
          <w:rPr>
            <w:noProof/>
            <w:webHidden/>
          </w:rPr>
          <w:fldChar w:fldCharType="separate"/>
        </w:r>
        <w:r w:rsidR="00980061">
          <w:rPr>
            <w:noProof/>
            <w:webHidden/>
          </w:rPr>
          <w:t>98</w:t>
        </w:r>
        <w:r w:rsidR="005873F9">
          <w:rPr>
            <w:noProof/>
            <w:webHidden/>
          </w:rPr>
          <w:fldChar w:fldCharType="end"/>
        </w:r>
      </w:hyperlink>
    </w:p>
    <w:p w14:paraId="3B4B5ECB" w14:textId="77777777" w:rsidR="00BC097A" w:rsidRPr="001F0AD8" w:rsidRDefault="00A76868" w:rsidP="001F0AD8">
      <w:pPr>
        <w:sectPr w:rsidR="00BC097A" w:rsidRPr="001F0AD8" w:rsidSect="002E216E">
          <w:headerReference w:type="default" r:id="rId17"/>
          <w:footerReference w:type="default" r:id="rId18"/>
          <w:headerReference w:type="first" r:id="rId19"/>
          <w:footerReference w:type="first" r:id="rId20"/>
          <w:pgSz w:w="12240" w:h="15840" w:code="1"/>
          <w:pgMar w:top="1440" w:right="1440" w:bottom="1440" w:left="1440" w:header="720" w:footer="720" w:gutter="0"/>
          <w:pgNumType w:fmt="lowerRoman" w:start="1"/>
          <w:cols w:space="720"/>
          <w:docGrid w:linePitch="360"/>
        </w:sectPr>
      </w:pPr>
      <w:r>
        <w:fldChar w:fldCharType="end"/>
      </w:r>
    </w:p>
    <w:p w14:paraId="55806990" w14:textId="77777777" w:rsidR="00B206FF" w:rsidRDefault="00B206FF" w:rsidP="002A46E2">
      <w:pPr>
        <w:pStyle w:val="Heading1"/>
        <w:tabs>
          <w:tab w:val="clear" w:pos="432"/>
        </w:tabs>
        <w:spacing w:before="600"/>
        <w:ind w:left="540" w:hanging="540"/>
        <w:sectPr w:rsidR="00B206FF" w:rsidSect="002E216E">
          <w:headerReference w:type="default" r:id="rId21"/>
          <w:footerReference w:type="default" r:id="rId22"/>
          <w:type w:val="continuous"/>
          <w:pgSz w:w="12240" w:h="15840"/>
          <w:pgMar w:top="1440" w:right="1440" w:bottom="1440" w:left="1440" w:header="720" w:footer="720" w:gutter="0"/>
          <w:pgNumType w:start="1"/>
          <w:cols w:space="720"/>
          <w:formProt w:val="0"/>
          <w:docGrid w:linePitch="360"/>
        </w:sectPr>
      </w:pPr>
    </w:p>
    <w:p w14:paraId="3A5E8EA8" w14:textId="77777777" w:rsidR="00BC097A" w:rsidRPr="002A46E2" w:rsidRDefault="00BC097A" w:rsidP="002A46E2">
      <w:pPr>
        <w:pStyle w:val="Heading1"/>
        <w:tabs>
          <w:tab w:val="clear" w:pos="432"/>
        </w:tabs>
        <w:spacing w:before="600"/>
        <w:ind w:left="540" w:hanging="540"/>
        <w:rPr>
          <w:lang w:eastAsia="ar-SA"/>
        </w:rPr>
      </w:pPr>
      <w:bookmarkStart w:id="0" w:name="_Toc280343705"/>
      <w:bookmarkStart w:id="1" w:name="_Toc37237422"/>
      <w:r>
        <w:rPr>
          <w:lang w:eastAsia="ar-SA"/>
        </w:rPr>
        <w:lastRenderedPageBreak/>
        <w:t>Introduction</w:t>
      </w:r>
      <w:bookmarkEnd w:id="0"/>
      <w:bookmarkEnd w:id="1"/>
    </w:p>
    <w:p w14:paraId="58939899" w14:textId="77777777" w:rsidR="00BC097A" w:rsidRDefault="00BC097A">
      <w:r>
        <w:t xml:space="preserve">This certificate policy (CP) includes </w:t>
      </w:r>
      <w:r w:rsidR="00C61C4B">
        <w:t xml:space="preserve">many </w:t>
      </w:r>
      <w:r>
        <w:t>distinct certificate policies: a policy for users with software cryptographic modules, a policy for users with hardware cryptographic modules, a policy for devices</w:t>
      </w:r>
      <w:r w:rsidR="000F1C9D">
        <w:t xml:space="preserve"> with software cryptographic modules, a policy for devices with hardware cryptographic modules</w:t>
      </w:r>
      <w:r>
        <w:t xml:space="preserve">, </w:t>
      </w:r>
      <w:r w:rsidR="00356150" w:rsidRPr="00611E40">
        <w:t>a policy for devices that sign PIV data objects</w:t>
      </w:r>
      <w:r w:rsidR="00C61C4B">
        <w:t xml:space="preserve">, </w:t>
      </w:r>
      <w:r>
        <w:t xml:space="preserve">a high assurance user policy, </w:t>
      </w:r>
      <w:r w:rsidR="00356150">
        <w:t xml:space="preserve">three </w:t>
      </w:r>
      <w:r>
        <w:t>user authentication polic</w:t>
      </w:r>
      <w:r w:rsidR="00356150">
        <w:t>ies</w:t>
      </w:r>
      <w:r>
        <w:t xml:space="preserve">, and a card authentication policy.  </w:t>
      </w:r>
      <w:r w:rsidR="000F1C9D">
        <w:t xml:space="preserve">In this document, the term “device” means a non-person entity, i.e., a hardware device or software application. </w:t>
      </w:r>
      <w:r>
        <w:t>Where a specific policy is not stated, the policies and procedures in this specification apply equally to</w:t>
      </w:r>
      <w:r w:rsidR="006E108D">
        <w:t xml:space="preserve"> </w:t>
      </w:r>
      <w:r>
        <w:t>all policies.</w:t>
      </w:r>
    </w:p>
    <w:p w14:paraId="3152100E" w14:textId="77777777" w:rsidR="00FD16C0" w:rsidRPr="004D51D3" w:rsidRDefault="00EF4BD3" w:rsidP="00FD16C0">
      <w:pPr>
        <w:rPr>
          <w:szCs w:val="24"/>
        </w:rPr>
      </w:pPr>
      <w:r>
        <w:rPr>
          <w:szCs w:val="24"/>
        </w:rPr>
        <w:t xml:space="preserve">The use of SHA-1 to create digital signatures is </w:t>
      </w:r>
      <w:r w:rsidR="00D82D83" w:rsidRPr="00D82D83">
        <w:rPr>
          <w:szCs w:val="24"/>
        </w:rPr>
        <w:t>not allowed under Common Policy after 12/31/2013</w:t>
      </w:r>
      <w:r>
        <w:rPr>
          <w:szCs w:val="24"/>
        </w:rPr>
        <w:t xml:space="preserve">. </w:t>
      </w:r>
    </w:p>
    <w:p w14:paraId="343EC732" w14:textId="77777777" w:rsidR="00BC097A" w:rsidRDefault="00BC097A">
      <w:r>
        <w:t xml:space="preserve">The user policies apply to certificates issued to Federal employees, contractors, and other affiliated personnel for the purposes of authentication, signature, and confidentiality.  This CP was explicitly designed to support access to Federal systems that have not been designated national security systems.  </w:t>
      </w:r>
    </w:p>
    <w:p w14:paraId="676CA865" w14:textId="77777777" w:rsidR="00BC097A" w:rsidRDefault="00BC097A">
      <w:pPr>
        <w:rPr>
          <w:lang w:eastAsia="ar-SA"/>
        </w:rPr>
      </w:pPr>
      <w:r>
        <w:t>A PKI that uses this CP will provide the following security management services:</w:t>
      </w:r>
    </w:p>
    <w:p w14:paraId="4E8525B9" w14:textId="77777777" w:rsidR="00BC097A" w:rsidRDefault="00BC097A" w:rsidP="0027346D">
      <w:pPr>
        <w:pStyle w:val="BulletDouble"/>
        <w:numPr>
          <w:ilvl w:val="0"/>
          <w:numId w:val="22"/>
        </w:numPr>
        <w:tabs>
          <w:tab w:val="left" w:pos="720"/>
        </w:tabs>
        <w:rPr>
          <w:lang w:eastAsia="ar-SA"/>
        </w:rPr>
      </w:pPr>
      <w:r>
        <w:rPr>
          <w:lang w:eastAsia="ar-SA"/>
        </w:rPr>
        <w:t>Key generation/storage</w:t>
      </w:r>
    </w:p>
    <w:p w14:paraId="65050DC9" w14:textId="77777777" w:rsidR="00BC097A" w:rsidRDefault="00BC097A" w:rsidP="0027346D">
      <w:pPr>
        <w:pStyle w:val="BulletDouble"/>
        <w:numPr>
          <w:ilvl w:val="0"/>
          <w:numId w:val="22"/>
        </w:numPr>
        <w:tabs>
          <w:tab w:val="left" w:pos="720"/>
        </w:tabs>
        <w:rPr>
          <w:lang w:eastAsia="ar-SA"/>
        </w:rPr>
      </w:pPr>
      <w:r>
        <w:rPr>
          <w:lang w:eastAsia="ar-SA"/>
        </w:rPr>
        <w:t>Certificate generation, modification, re-key, and distribution</w:t>
      </w:r>
    </w:p>
    <w:p w14:paraId="0DEEC139" w14:textId="77777777" w:rsidR="00BC097A" w:rsidRDefault="00BC097A" w:rsidP="0027346D">
      <w:pPr>
        <w:pStyle w:val="BulletDouble"/>
        <w:numPr>
          <w:ilvl w:val="0"/>
          <w:numId w:val="22"/>
        </w:numPr>
        <w:tabs>
          <w:tab w:val="left" w:pos="720"/>
        </w:tabs>
        <w:rPr>
          <w:lang w:eastAsia="ar-SA"/>
        </w:rPr>
      </w:pPr>
      <w:r>
        <w:rPr>
          <w:lang w:eastAsia="ar-SA"/>
        </w:rPr>
        <w:t>Certificate revocation list (CRL) generation and distribution</w:t>
      </w:r>
    </w:p>
    <w:p w14:paraId="1B775C16" w14:textId="77777777" w:rsidR="00BC097A" w:rsidRDefault="00BC097A" w:rsidP="0027346D">
      <w:pPr>
        <w:pStyle w:val="BulletDouble"/>
        <w:numPr>
          <w:ilvl w:val="0"/>
          <w:numId w:val="22"/>
        </w:numPr>
        <w:tabs>
          <w:tab w:val="left" w:pos="720"/>
        </w:tabs>
        <w:rPr>
          <w:lang w:eastAsia="ar-SA"/>
        </w:rPr>
      </w:pPr>
      <w:r>
        <w:rPr>
          <w:lang w:eastAsia="ar-SA"/>
        </w:rPr>
        <w:t>Directory management of certificate related items</w:t>
      </w:r>
    </w:p>
    <w:p w14:paraId="4D146A32" w14:textId="77777777" w:rsidR="00BC097A" w:rsidRDefault="00BC097A" w:rsidP="0027346D">
      <w:pPr>
        <w:pStyle w:val="BulletDouble"/>
        <w:numPr>
          <w:ilvl w:val="0"/>
          <w:numId w:val="22"/>
        </w:numPr>
        <w:tabs>
          <w:tab w:val="left" w:pos="720"/>
        </w:tabs>
        <w:rPr>
          <w:lang w:eastAsia="ar-SA"/>
        </w:rPr>
      </w:pPr>
      <w:r>
        <w:rPr>
          <w:lang w:eastAsia="ar-SA"/>
        </w:rPr>
        <w:t>Certificate token initialization/programming/management</w:t>
      </w:r>
    </w:p>
    <w:p w14:paraId="233ACE77" w14:textId="77777777" w:rsidR="00BC097A" w:rsidRDefault="00BC097A" w:rsidP="0027346D">
      <w:pPr>
        <w:pStyle w:val="BulletDouble"/>
        <w:numPr>
          <w:ilvl w:val="0"/>
          <w:numId w:val="22"/>
        </w:numPr>
        <w:tabs>
          <w:tab w:val="left" w:pos="720"/>
        </w:tabs>
        <w:rPr>
          <w:lang w:eastAsia="ar-SA"/>
        </w:rPr>
      </w:pPr>
      <w:r>
        <w:rPr>
          <w:lang w:eastAsia="ar-SA"/>
        </w:rPr>
        <w:t>System management functions (e.g., security audit, configuration management, archive.)</w:t>
      </w:r>
    </w:p>
    <w:p w14:paraId="220F7DF4" w14:textId="77777777" w:rsidR="00BC097A" w:rsidRDefault="00BC097A">
      <w:r>
        <w:t>The user policies require Federal employees, contractors, and other affiliated personnel to use FIPS 140 validated cryptographic modules for cryptographic operations and the protection of trusted public keys.  The device policy also requires use of FIPS 140 validated cryptographic modules for cryptographic operations and the protection of trusted public keys.</w:t>
      </w:r>
    </w:p>
    <w:p w14:paraId="475FC17F" w14:textId="77777777" w:rsidR="00BC097A" w:rsidRDefault="00BC097A">
      <w:r>
        <w:t>This policy does not presume any particular PKI architecture.  The policy may be implemented through a hierarchical PKI, mesh PKI, or a single certification authority (CA).  Any CA that asserts this policy in certificates must obtain prior approval from the Federal PKI Policy Authority.  CAs that issue certificates under this policy may operate simultaneously under other policies.  Such CAs must not assert the OIDs in this policy in certificates unless they are issued in accordance with all the requirements of this policy.</w:t>
      </w:r>
    </w:p>
    <w:p w14:paraId="3F8F0665" w14:textId="77777777" w:rsidR="00BC097A" w:rsidRDefault="00BC097A">
      <w:r>
        <w:t>This policy establishes requirements for the secure distribution of self-signed certificates for use as trust anchors.  These constraints apply only to CAs that chose to distribute self-signed certificates, such as a hierarchical PKI’s root CA.</w:t>
      </w:r>
    </w:p>
    <w:p w14:paraId="6CF521B0" w14:textId="77777777" w:rsidR="00BC097A" w:rsidRDefault="00BC097A">
      <w:r>
        <w:lastRenderedPageBreak/>
        <w:t>This CP is consistent with request for comments (RFC) 3647, the Internet Engineering Task Force (IETF) Public Key Infrastructure X.509 (IETF PKIX) Certificate Policy and Certification Practices Framework.</w:t>
      </w:r>
    </w:p>
    <w:p w14:paraId="131A4457" w14:textId="77777777" w:rsidR="00BC097A" w:rsidRPr="008532AB" w:rsidRDefault="00BC097A">
      <w:pPr>
        <w:pStyle w:val="Heading2"/>
        <w:rPr>
          <w:lang w:eastAsia="ar-SA"/>
        </w:rPr>
      </w:pPr>
      <w:bookmarkStart w:id="2" w:name="_Toc280343706"/>
      <w:bookmarkStart w:id="3" w:name="_Toc37237423"/>
      <w:r w:rsidRPr="008532AB">
        <w:rPr>
          <w:lang w:eastAsia="ar-SA"/>
        </w:rPr>
        <w:t>Overview</w:t>
      </w:r>
      <w:bookmarkEnd w:id="2"/>
      <w:bookmarkEnd w:id="3"/>
    </w:p>
    <w:p w14:paraId="71BC8A8E" w14:textId="77777777" w:rsidR="00BC097A" w:rsidRPr="008532AB" w:rsidRDefault="00BC097A" w:rsidP="008532AB">
      <w:pPr>
        <w:pStyle w:val="Heading3"/>
      </w:pPr>
      <w:bookmarkStart w:id="4" w:name="_Toc280343707"/>
      <w:bookmarkStart w:id="5" w:name="_Toc37237424"/>
      <w:r w:rsidRPr="008532AB">
        <w:t>Certificate Policy (CP)</w:t>
      </w:r>
      <w:bookmarkEnd w:id="4"/>
      <w:bookmarkEnd w:id="5"/>
    </w:p>
    <w:p w14:paraId="691C5854" w14:textId="77777777" w:rsidR="00BC097A" w:rsidRDefault="00BC097A">
      <w:pPr>
        <w:autoSpaceDE w:val="0"/>
        <w:spacing w:after="120"/>
        <w:rPr>
          <w:lang w:eastAsia="ar-SA"/>
        </w:rPr>
      </w:pPr>
      <w:r>
        <w:rPr>
          <w:lang w:eastAsia="ar-SA"/>
        </w:rPr>
        <w:t>Certificates issued under this policy contain a registered certificate policy object identifier (OID), which may be used by a relying party to decide whether a certificate is trusted for a particular purpose.  This CP applies only to CAs owned by or operated on behalf of the Federal government that issue certificates according to this policy.</w:t>
      </w:r>
    </w:p>
    <w:p w14:paraId="7F757A55" w14:textId="77777777" w:rsidR="00BC097A" w:rsidRDefault="00BC097A" w:rsidP="008A6BDC">
      <w:pPr>
        <w:pStyle w:val="Heading3"/>
        <w:rPr>
          <w:lang w:eastAsia="ar-SA"/>
        </w:rPr>
      </w:pPr>
      <w:bookmarkStart w:id="6" w:name="_Toc280343708"/>
      <w:bookmarkStart w:id="7" w:name="_Toc37237425"/>
      <w:r>
        <w:rPr>
          <w:lang w:eastAsia="ar-SA"/>
        </w:rPr>
        <w:t>Relationship between the CP and the CPS</w:t>
      </w:r>
      <w:bookmarkEnd w:id="6"/>
      <w:bookmarkEnd w:id="7"/>
    </w:p>
    <w:p w14:paraId="58E31DB1" w14:textId="77777777" w:rsidR="00BC097A" w:rsidRDefault="00BC097A">
      <w:pPr>
        <w:autoSpaceDE w:val="0"/>
        <w:spacing w:after="120"/>
        <w:rPr>
          <w:szCs w:val="24"/>
          <w:lang w:eastAsia="ar-SA"/>
        </w:rPr>
      </w:pPr>
      <w:r>
        <w:rPr>
          <w:lang w:eastAsia="ar-SA"/>
        </w:rPr>
        <w:t>This CP states what assurance can be placed in a certificate issued by the CA.  The certification practice statement (CPS) states how the CA establishes that assurance.  Each CA that issues certificates under this CP shall have a corresponding CPS</w:t>
      </w:r>
      <w:r>
        <w:rPr>
          <w:szCs w:val="24"/>
          <w:lang w:eastAsia="ar-SA"/>
        </w:rPr>
        <w:t>.</w:t>
      </w:r>
    </w:p>
    <w:p w14:paraId="1BF6F13C" w14:textId="77777777" w:rsidR="00BC097A" w:rsidRPr="00CA6103" w:rsidRDefault="00BC097A" w:rsidP="008A6BDC">
      <w:pPr>
        <w:pStyle w:val="Heading3"/>
        <w:ind w:right="547"/>
        <w:rPr>
          <w:bCs/>
          <w:lang w:eastAsia="ar-SA"/>
        </w:rPr>
      </w:pPr>
      <w:bookmarkStart w:id="8" w:name="_Toc280343709"/>
      <w:bookmarkStart w:id="9" w:name="_Toc37237426"/>
      <w:r w:rsidRPr="00CA6103">
        <w:rPr>
          <w:bCs/>
          <w:lang w:eastAsia="ar-SA"/>
        </w:rPr>
        <w:t>Scope</w:t>
      </w:r>
      <w:bookmarkEnd w:id="8"/>
      <w:bookmarkEnd w:id="9"/>
    </w:p>
    <w:p w14:paraId="6B914DC8" w14:textId="77777777" w:rsidR="00BC097A" w:rsidRDefault="00BC097A">
      <w:pPr>
        <w:autoSpaceDE w:val="0"/>
        <w:spacing w:after="120"/>
        <w:rPr>
          <w:szCs w:val="24"/>
          <w:lang w:eastAsia="ar-SA"/>
        </w:rPr>
      </w:pPr>
      <w:r>
        <w:rPr>
          <w:lang w:eastAsia="ar-SA"/>
        </w:rPr>
        <w:t>This CP applies to certificates issued to CAs, devices, and Federal employees, contractors and other affiliated personnel.  This CP does not apply to certificates issued to groups of people</w:t>
      </w:r>
      <w:r>
        <w:rPr>
          <w:szCs w:val="24"/>
          <w:lang w:eastAsia="ar-SA"/>
        </w:rPr>
        <w:t>.</w:t>
      </w:r>
    </w:p>
    <w:p w14:paraId="4061DA55" w14:textId="77777777" w:rsidR="00BC097A" w:rsidRDefault="00BC097A" w:rsidP="008A6BDC">
      <w:pPr>
        <w:pStyle w:val="Heading3"/>
        <w:tabs>
          <w:tab w:val="left" w:pos="900"/>
        </w:tabs>
        <w:ind w:right="547"/>
        <w:rPr>
          <w:lang w:eastAsia="ar-SA"/>
        </w:rPr>
      </w:pPr>
      <w:bookmarkStart w:id="10" w:name="_Toc280343710"/>
      <w:bookmarkStart w:id="11" w:name="_Toc37237427"/>
      <w:r>
        <w:rPr>
          <w:lang w:eastAsia="ar-SA"/>
        </w:rPr>
        <w:t>Interoperation with CAs Issuing under Different Policies</w:t>
      </w:r>
      <w:bookmarkEnd w:id="10"/>
      <w:bookmarkEnd w:id="11"/>
    </w:p>
    <w:p w14:paraId="0501BF48" w14:textId="77777777" w:rsidR="00BC097A" w:rsidRDefault="00AD3C79">
      <w:pPr>
        <w:autoSpaceDE w:val="0"/>
        <w:spacing w:after="120"/>
        <w:rPr>
          <w:lang w:eastAsia="ar-SA"/>
        </w:rPr>
      </w:pPr>
      <w:r>
        <w:rPr>
          <w:lang w:eastAsia="ar-SA"/>
        </w:rPr>
        <w:t>Except for legacy Federal PKIs, i</w:t>
      </w:r>
      <w:r w:rsidR="00BC097A">
        <w:rPr>
          <w:lang w:eastAsia="ar-SA"/>
        </w:rPr>
        <w:t>nteroperation with CAs that issue under different policies will be achieved through policy mapping and cross-certification through the Federal Bridge Certification Authority.</w:t>
      </w:r>
      <w:r>
        <w:rPr>
          <w:lang w:eastAsia="ar-SA"/>
        </w:rPr>
        <w:t xml:space="preserve"> Legacy Federal PKIs may perform policy mapping and cross-certification with either the Common Policy Root CA or Federal Bridge Certification Authority at their discretion.</w:t>
      </w:r>
    </w:p>
    <w:p w14:paraId="2F13DCD0" w14:textId="77777777" w:rsidR="00BC097A" w:rsidRDefault="00BC097A">
      <w:pPr>
        <w:autoSpaceDE w:val="0"/>
        <w:spacing w:after="120"/>
        <w:rPr>
          <w:szCs w:val="24"/>
          <w:lang w:eastAsia="ar-SA"/>
        </w:rPr>
      </w:pPr>
      <w:r>
        <w:rPr>
          <w:lang w:eastAsia="ar-SA"/>
        </w:rPr>
        <w:t>Note that interoperability may also be achieved through other means, such as trust lists, to meet local requirements</w:t>
      </w:r>
      <w:r>
        <w:rPr>
          <w:szCs w:val="24"/>
          <w:lang w:eastAsia="ar-SA"/>
        </w:rPr>
        <w:t>.</w:t>
      </w:r>
    </w:p>
    <w:p w14:paraId="280ADF1F" w14:textId="77777777" w:rsidR="00BC097A" w:rsidRPr="008A7AE7" w:rsidRDefault="00BC097A">
      <w:pPr>
        <w:pStyle w:val="Heading2"/>
      </w:pPr>
      <w:bookmarkStart w:id="12" w:name="_Toc280343711"/>
      <w:bookmarkStart w:id="13" w:name="_Toc37237428"/>
      <w:r w:rsidRPr="008A7AE7">
        <w:rPr>
          <w:lang w:eastAsia="ar-SA"/>
        </w:rPr>
        <w:t>Document Name and Identification</w:t>
      </w:r>
      <w:bookmarkEnd w:id="12"/>
      <w:bookmarkEnd w:id="13"/>
    </w:p>
    <w:p w14:paraId="441E6DA5" w14:textId="77777777" w:rsidR="00BC097A" w:rsidRDefault="00BC097A">
      <w:r>
        <w:t xml:space="preserve">This CP provides substantial assurance concerning identity of certificate subjects.  Certificates issued in accordance with this CP </w:t>
      </w:r>
      <w:r w:rsidR="00FF1CD7" w:rsidRPr="00FF1CD7">
        <w:t>and associated with the Federal Common Policy Root CA</w:t>
      </w:r>
      <w:r w:rsidR="00FF1CD7">
        <w:t xml:space="preserve"> </w:t>
      </w:r>
      <w:r>
        <w:t>shall assert at least one of the following OIDs in the certificate policy extension:</w:t>
      </w:r>
    </w:p>
    <w:p w14:paraId="5E61346C" w14:textId="5D12CC21" w:rsidR="00FF1CD7" w:rsidRPr="00FF1CD7" w:rsidRDefault="00FF1CD7" w:rsidP="00FF1CD7">
      <w:pPr>
        <w:pStyle w:val="Caption"/>
        <w:keepNext/>
        <w:rPr>
          <w:b w:val="0"/>
          <w:i/>
        </w:rPr>
      </w:pPr>
      <w:r w:rsidRPr="00FF1CD7">
        <w:rPr>
          <w:b w:val="0"/>
          <w:i/>
        </w:rPr>
        <w:t xml:space="preserve">Table </w:t>
      </w:r>
      <w:r w:rsidR="00A76868" w:rsidRPr="00FF1CD7">
        <w:rPr>
          <w:b w:val="0"/>
          <w:i/>
        </w:rPr>
        <w:fldChar w:fldCharType="begin"/>
      </w:r>
      <w:r w:rsidRPr="00FF1CD7">
        <w:rPr>
          <w:b w:val="0"/>
          <w:i/>
        </w:rPr>
        <w:instrText xml:space="preserve"> SEQ Table \* ARABIC </w:instrText>
      </w:r>
      <w:r w:rsidR="00A76868" w:rsidRPr="00FF1CD7">
        <w:rPr>
          <w:b w:val="0"/>
          <w:i/>
        </w:rPr>
        <w:fldChar w:fldCharType="separate"/>
      </w:r>
      <w:r w:rsidR="00980061">
        <w:rPr>
          <w:b w:val="0"/>
          <w:i/>
          <w:noProof/>
        </w:rPr>
        <w:t>1</w:t>
      </w:r>
      <w:r w:rsidR="00A76868" w:rsidRPr="00FF1CD7">
        <w:rPr>
          <w:b w:val="0"/>
          <w:i/>
        </w:rPr>
        <w:fldChar w:fldCharType="end"/>
      </w:r>
      <w:r w:rsidRPr="00FF1CD7">
        <w:rPr>
          <w:b w:val="0"/>
          <w:i/>
        </w:rPr>
        <w:t xml:space="preserve"> - id-fpki-common Policy OIDs</w:t>
      </w:r>
    </w:p>
    <w:tbl>
      <w:tblPr>
        <w:tblW w:w="0" w:type="auto"/>
        <w:jc w:val="center"/>
        <w:tblLayout w:type="fixed"/>
        <w:tblLook w:val="0000" w:firstRow="0" w:lastRow="0" w:firstColumn="0" w:lastColumn="0" w:noHBand="0" w:noVBand="0"/>
      </w:tblPr>
      <w:tblGrid>
        <w:gridCol w:w="4550"/>
        <w:gridCol w:w="3610"/>
      </w:tblGrid>
      <w:tr w:rsidR="00BC097A" w14:paraId="324F5031" w14:textId="77777777" w:rsidTr="00611E40">
        <w:trPr>
          <w:jc w:val="center"/>
        </w:trPr>
        <w:tc>
          <w:tcPr>
            <w:tcW w:w="4550" w:type="dxa"/>
            <w:tcBorders>
              <w:top w:val="single" w:sz="4" w:space="0" w:color="000000"/>
              <w:left w:val="single" w:sz="4" w:space="0" w:color="000000"/>
              <w:bottom w:val="single" w:sz="4" w:space="0" w:color="000000"/>
            </w:tcBorders>
          </w:tcPr>
          <w:p w14:paraId="5224F923" w14:textId="77777777" w:rsidR="00BC097A" w:rsidRDefault="00BC097A">
            <w:pPr>
              <w:snapToGrid w:val="0"/>
              <w:spacing w:before="120" w:after="120"/>
              <w:rPr>
                <w:color w:val="000000"/>
                <w:lang w:eastAsia="ar-SA"/>
              </w:rPr>
            </w:pPr>
            <w:r>
              <w:rPr>
                <w:color w:val="000000"/>
                <w:lang w:eastAsia="ar-SA"/>
              </w:rPr>
              <w:t>id-fpki-common-policy</w:t>
            </w:r>
          </w:p>
        </w:tc>
        <w:tc>
          <w:tcPr>
            <w:tcW w:w="3610" w:type="dxa"/>
            <w:tcBorders>
              <w:top w:val="single" w:sz="4" w:space="0" w:color="000000"/>
              <w:left w:val="single" w:sz="4" w:space="0" w:color="000000"/>
              <w:bottom w:val="single" w:sz="4" w:space="0" w:color="000000"/>
              <w:right w:val="single" w:sz="4" w:space="0" w:color="000000"/>
            </w:tcBorders>
          </w:tcPr>
          <w:p w14:paraId="6F768EC0" w14:textId="77777777" w:rsidR="00BC097A" w:rsidRDefault="00BC097A">
            <w:pPr>
              <w:snapToGrid w:val="0"/>
              <w:spacing w:before="120" w:after="120"/>
              <w:rPr>
                <w:color w:val="000000"/>
                <w:lang w:eastAsia="ar-SA"/>
              </w:rPr>
            </w:pPr>
            <w:r>
              <w:rPr>
                <w:color w:val="000000"/>
                <w:lang w:eastAsia="ar-SA"/>
              </w:rPr>
              <w:t>::= {2 16 840 1 101 3 2 1 3 6}</w:t>
            </w:r>
          </w:p>
        </w:tc>
      </w:tr>
      <w:tr w:rsidR="00BC097A" w14:paraId="626C4B50" w14:textId="77777777" w:rsidTr="00611E40">
        <w:trPr>
          <w:jc w:val="center"/>
        </w:trPr>
        <w:tc>
          <w:tcPr>
            <w:tcW w:w="4550" w:type="dxa"/>
            <w:tcBorders>
              <w:left w:val="single" w:sz="4" w:space="0" w:color="000000"/>
              <w:bottom w:val="single" w:sz="4" w:space="0" w:color="000000"/>
            </w:tcBorders>
          </w:tcPr>
          <w:p w14:paraId="27C425C5" w14:textId="77777777" w:rsidR="00BC097A" w:rsidRDefault="00BC097A">
            <w:pPr>
              <w:snapToGrid w:val="0"/>
              <w:spacing w:before="120" w:after="120"/>
              <w:rPr>
                <w:color w:val="000000"/>
                <w:lang w:eastAsia="ar-SA"/>
              </w:rPr>
            </w:pPr>
            <w:r>
              <w:rPr>
                <w:color w:val="000000"/>
                <w:lang w:eastAsia="ar-SA"/>
              </w:rPr>
              <w:t>id-fpki-common-hardware</w:t>
            </w:r>
          </w:p>
        </w:tc>
        <w:tc>
          <w:tcPr>
            <w:tcW w:w="3610" w:type="dxa"/>
            <w:tcBorders>
              <w:left w:val="single" w:sz="4" w:space="0" w:color="000000"/>
              <w:bottom w:val="single" w:sz="4" w:space="0" w:color="000000"/>
              <w:right w:val="single" w:sz="4" w:space="0" w:color="000000"/>
            </w:tcBorders>
          </w:tcPr>
          <w:p w14:paraId="2AE9B25C" w14:textId="77777777" w:rsidR="00BC097A" w:rsidRDefault="00BC097A">
            <w:pPr>
              <w:snapToGrid w:val="0"/>
              <w:spacing w:before="120" w:after="120"/>
              <w:rPr>
                <w:color w:val="000000"/>
                <w:lang w:eastAsia="ar-SA"/>
              </w:rPr>
            </w:pPr>
            <w:r>
              <w:rPr>
                <w:color w:val="000000"/>
                <w:lang w:eastAsia="ar-SA"/>
              </w:rPr>
              <w:t>::= {2 16 840 1 101 3 2 1 3 7}</w:t>
            </w:r>
          </w:p>
        </w:tc>
      </w:tr>
      <w:tr w:rsidR="00BC097A" w14:paraId="5B1FF0B6" w14:textId="77777777" w:rsidTr="00611E40">
        <w:trPr>
          <w:jc w:val="center"/>
        </w:trPr>
        <w:tc>
          <w:tcPr>
            <w:tcW w:w="4550" w:type="dxa"/>
            <w:tcBorders>
              <w:left w:val="single" w:sz="4" w:space="0" w:color="000000"/>
              <w:bottom w:val="single" w:sz="4" w:space="0" w:color="000000"/>
            </w:tcBorders>
          </w:tcPr>
          <w:p w14:paraId="6F92185F" w14:textId="77777777" w:rsidR="00BC097A" w:rsidRDefault="00BC097A">
            <w:pPr>
              <w:snapToGrid w:val="0"/>
              <w:spacing w:before="120" w:after="120"/>
              <w:rPr>
                <w:color w:val="000000"/>
                <w:lang w:eastAsia="ar-SA"/>
              </w:rPr>
            </w:pPr>
            <w:r>
              <w:rPr>
                <w:color w:val="000000"/>
                <w:lang w:eastAsia="ar-SA"/>
              </w:rPr>
              <w:t>id-fpki-common-devices</w:t>
            </w:r>
          </w:p>
        </w:tc>
        <w:tc>
          <w:tcPr>
            <w:tcW w:w="3610" w:type="dxa"/>
            <w:tcBorders>
              <w:left w:val="single" w:sz="4" w:space="0" w:color="000000"/>
              <w:bottom w:val="single" w:sz="4" w:space="0" w:color="000000"/>
              <w:right w:val="single" w:sz="4" w:space="0" w:color="000000"/>
            </w:tcBorders>
          </w:tcPr>
          <w:p w14:paraId="52BDEC52" w14:textId="77777777" w:rsidR="00BC097A" w:rsidRDefault="00BC097A">
            <w:pPr>
              <w:snapToGrid w:val="0"/>
              <w:spacing w:before="120" w:after="120"/>
              <w:rPr>
                <w:color w:val="000000"/>
                <w:lang w:eastAsia="ar-SA"/>
              </w:rPr>
            </w:pPr>
            <w:r>
              <w:rPr>
                <w:color w:val="000000"/>
                <w:lang w:eastAsia="ar-SA"/>
              </w:rPr>
              <w:t>::= {2 16 840 1 101 3 2 1 3 8}</w:t>
            </w:r>
          </w:p>
        </w:tc>
      </w:tr>
      <w:tr w:rsidR="009F6F81" w14:paraId="522CD00D" w14:textId="77777777" w:rsidTr="00611E40">
        <w:trPr>
          <w:jc w:val="center"/>
        </w:trPr>
        <w:tc>
          <w:tcPr>
            <w:tcW w:w="4550" w:type="dxa"/>
            <w:tcBorders>
              <w:left w:val="single" w:sz="4" w:space="0" w:color="000000"/>
              <w:bottom w:val="single" w:sz="4" w:space="0" w:color="000000"/>
            </w:tcBorders>
          </w:tcPr>
          <w:p w14:paraId="736257AC" w14:textId="77777777" w:rsidR="009F6F81" w:rsidRDefault="009F6F81">
            <w:pPr>
              <w:snapToGrid w:val="0"/>
              <w:spacing w:before="120" w:after="120"/>
              <w:rPr>
                <w:color w:val="000000"/>
                <w:lang w:eastAsia="ar-SA"/>
              </w:rPr>
            </w:pPr>
            <w:r>
              <w:rPr>
                <w:color w:val="000000"/>
                <w:lang w:eastAsia="ar-SA"/>
              </w:rPr>
              <w:lastRenderedPageBreak/>
              <w:t>id-fpki-common-devicesHardware</w:t>
            </w:r>
          </w:p>
        </w:tc>
        <w:tc>
          <w:tcPr>
            <w:tcW w:w="3610" w:type="dxa"/>
            <w:tcBorders>
              <w:left w:val="single" w:sz="4" w:space="0" w:color="000000"/>
              <w:bottom w:val="single" w:sz="4" w:space="0" w:color="000000"/>
              <w:right w:val="single" w:sz="4" w:space="0" w:color="000000"/>
            </w:tcBorders>
          </w:tcPr>
          <w:p w14:paraId="1ECA4E5C" w14:textId="77777777" w:rsidR="009F6F81" w:rsidRDefault="009F6F81" w:rsidP="009F6F81">
            <w:pPr>
              <w:snapToGrid w:val="0"/>
              <w:spacing w:before="120" w:after="120"/>
              <w:rPr>
                <w:color w:val="000000"/>
                <w:lang w:eastAsia="ar-SA"/>
              </w:rPr>
            </w:pPr>
            <w:r>
              <w:rPr>
                <w:color w:val="000000"/>
                <w:lang w:eastAsia="ar-SA"/>
              </w:rPr>
              <w:t>::= {2 16 840 1 101 3 2 1 3 36}</w:t>
            </w:r>
          </w:p>
        </w:tc>
      </w:tr>
      <w:tr w:rsidR="00BC097A" w14:paraId="140F2264"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1C365825" w14:textId="77777777" w:rsidR="00BC097A" w:rsidRDefault="00BC097A">
            <w:pPr>
              <w:snapToGrid w:val="0"/>
              <w:spacing w:before="120" w:after="120"/>
              <w:rPr>
                <w:color w:val="000000"/>
                <w:lang w:eastAsia="ar-SA"/>
              </w:rPr>
            </w:pPr>
            <w:r>
              <w:rPr>
                <w:color w:val="000000"/>
                <w:lang w:eastAsia="ar-SA"/>
              </w:rPr>
              <w:t>id-fpki-common-authentication</w:t>
            </w:r>
          </w:p>
        </w:tc>
        <w:tc>
          <w:tcPr>
            <w:tcW w:w="3610" w:type="dxa"/>
            <w:tcBorders>
              <w:top w:val="single" w:sz="4" w:space="0" w:color="000000"/>
              <w:left w:val="single" w:sz="4" w:space="0" w:color="000000"/>
              <w:bottom w:val="single" w:sz="4" w:space="0" w:color="000000"/>
              <w:right w:val="single" w:sz="4" w:space="0" w:color="000000"/>
            </w:tcBorders>
          </w:tcPr>
          <w:p w14:paraId="6BE0399D" w14:textId="77777777" w:rsidR="00BC097A" w:rsidRDefault="00BC097A">
            <w:pPr>
              <w:snapToGrid w:val="0"/>
              <w:spacing w:before="120" w:after="120"/>
              <w:rPr>
                <w:color w:val="000000"/>
                <w:lang w:eastAsia="ar-SA"/>
              </w:rPr>
            </w:pPr>
            <w:r>
              <w:rPr>
                <w:color w:val="000000"/>
                <w:lang w:eastAsia="ar-SA"/>
              </w:rPr>
              <w:t>::= {2 16 840 1 101 3 2 1 3 13}</w:t>
            </w:r>
          </w:p>
        </w:tc>
      </w:tr>
      <w:tr w:rsidR="00BC097A" w14:paraId="0E84CE9F" w14:textId="77777777" w:rsidTr="00611E40">
        <w:trPr>
          <w:trHeight w:val="332"/>
          <w:jc w:val="center"/>
        </w:trPr>
        <w:tc>
          <w:tcPr>
            <w:tcW w:w="4550" w:type="dxa"/>
            <w:tcBorders>
              <w:left w:val="single" w:sz="4" w:space="0" w:color="000000"/>
              <w:bottom w:val="single" w:sz="4" w:space="0" w:color="000000"/>
            </w:tcBorders>
          </w:tcPr>
          <w:p w14:paraId="23A70E9A" w14:textId="77777777" w:rsidR="00BC097A" w:rsidRDefault="00BC097A">
            <w:pPr>
              <w:snapToGrid w:val="0"/>
              <w:spacing w:before="120" w:after="120"/>
              <w:rPr>
                <w:color w:val="000000"/>
                <w:lang w:eastAsia="ar-SA"/>
              </w:rPr>
            </w:pPr>
            <w:r>
              <w:rPr>
                <w:color w:val="000000"/>
                <w:lang w:eastAsia="ar-SA"/>
              </w:rPr>
              <w:t>id-fpki-common-High</w:t>
            </w:r>
          </w:p>
        </w:tc>
        <w:tc>
          <w:tcPr>
            <w:tcW w:w="3610" w:type="dxa"/>
            <w:tcBorders>
              <w:left w:val="single" w:sz="4" w:space="0" w:color="000000"/>
              <w:bottom w:val="single" w:sz="4" w:space="0" w:color="000000"/>
              <w:right w:val="single" w:sz="4" w:space="0" w:color="000000"/>
            </w:tcBorders>
          </w:tcPr>
          <w:p w14:paraId="5AE7ED3B" w14:textId="77777777" w:rsidR="00BC097A" w:rsidRDefault="00BC097A">
            <w:pPr>
              <w:snapToGrid w:val="0"/>
              <w:spacing w:before="120" w:after="120"/>
              <w:rPr>
                <w:color w:val="000000"/>
                <w:lang w:eastAsia="ar-SA"/>
              </w:rPr>
            </w:pPr>
            <w:r>
              <w:rPr>
                <w:color w:val="000000"/>
                <w:lang w:eastAsia="ar-SA"/>
              </w:rPr>
              <w:t>::= {2 16 840 1 101 3 2 1 3 16}</w:t>
            </w:r>
          </w:p>
        </w:tc>
      </w:tr>
      <w:tr w:rsidR="00BC097A" w14:paraId="1BC80ABB" w14:textId="77777777" w:rsidTr="00611E40">
        <w:trPr>
          <w:trHeight w:val="332"/>
          <w:jc w:val="center"/>
        </w:trPr>
        <w:tc>
          <w:tcPr>
            <w:tcW w:w="4550" w:type="dxa"/>
            <w:tcBorders>
              <w:left w:val="single" w:sz="4" w:space="0" w:color="000000"/>
              <w:bottom w:val="single" w:sz="4" w:space="0" w:color="000000"/>
            </w:tcBorders>
          </w:tcPr>
          <w:p w14:paraId="17F7699A" w14:textId="77777777" w:rsidR="00BC097A" w:rsidRDefault="00BC097A">
            <w:pPr>
              <w:snapToGrid w:val="0"/>
              <w:spacing w:before="120" w:after="120"/>
              <w:rPr>
                <w:color w:val="000000"/>
                <w:lang w:eastAsia="ar-SA"/>
              </w:rPr>
            </w:pPr>
            <w:r>
              <w:rPr>
                <w:color w:val="000000"/>
                <w:lang w:eastAsia="ar-SA"/>
              </w:rPr>
              <w:t>id-fpki-common-cardAuth</w:t>
            </w:r>
          </w:p>
        </w:tc>
        <w:tc>
          <w:tcPr>
            <w:tcW w:w="3610" w:type="dxa"/>
            <w:tcBorders>
              <w:left w:val="single" w:sz="4" w:space="0" w:color="000000"/>
              <w:bottom w:val="single" w:sz="4" w:space="0" w:color="000000"/>
              <w:right w:val="single" w:sz="4" w:space="0" w:color="000000"/>
            </w:tcBorders>
          </w:tcPr>
          <w:p w14:paraId="099B097F" w14:textId="77777777" w:rsidR="00BC097A" w:rsidRDefault="00BC097A">
            <w:pPr>
              <w:snapToGrid w:val="0"/>
              <w:spacing w:before="120" w:after="120"/>
              <w:rPr>
                <w:color w:val="000000"/>
                <w:lang w:eastAsia="ar-SA"/>
              </w:rPr>
            </w:pPr>
            <w:r>
              <w:rPr>
                <w:color w:val="000000"/>
                <w:lang w:eastAsia="ar-SA"/>
              </w:rPr>
              <w:t>::= {2 16 840 1 101 3 2 1 3 17}</w:t>
            </w:r>
          </w:p>
        </w:tc>
      </w:tr>
      <w:tr w:rsidR="00D738FD" w14:paraId="3C35320A" w14:textId="77777777" w:rsidTr="00611E40">
        <w:trPr>
          <w:trHeight w:val="332"/>
          <w:jc w:val="center"/>
        </w:trPr>
        <w:tc>
          <w:tcPr>
            <w:tcW w:w="4550" w:type="dxa"/>
            <w:tcBorders>
              <w:left w:val="single" w:sz="4" w:space="0" w:color="000000"/>
              <w:bottom w:val="single" w:sz="4" w:space="0" w:color="000000"/>
            </w:tcBorders>
          </w:tcPr>
          <w:p w14:paraId="6450673F" w14:textId="77777777" w:rsidR="00D738FD" w:rsidRPr="00D738FD" w:rsidRDefault="00B520AF" w:rsidP="007173BF">
            <w:pPr>
              <w:snapToGrid w:val="0"/>
              <w:spacing w:before="120" w:after="120"/>
              <w:rPr>
                <w:color w:val="000000"/>
                <w:lang w:eastAsia="ar-SA"/>
              </w:rPr>
            </w:pPr>
            <w:r w:rsidRPr="00B520AF">
              <w:rPr>
                <w:snapToGrid w:val="0"/>
              </w:rPr>
              <w:t>id-fpki-common-piv-contentSigning</w:t>
            </w:r>
          </w:p>
        </w:tc>
        <w:tc>
          <w:tcPr>
            <w:tcW w:w="3610" w:type="dxa"/>
            <w:tcBorders>
              <w:left w:val="single" w:sz="4" w:space="0" w:color="000000"/>
              <w:bottom w:val="single" w:sz="4" w:space="0" w:color="000000"/>
              <w:right w:val="single" w:sz="4" w:space="0" w:color="000000"/>
            </w:tcBorders>
          </w:tcPr>
          <w:p w14:paraId="7B95C861" w14:textId="77777777" w:rsidR="007173BF" w:rsidRDefault="00B520AF">
            <w:pPr>
              <w:snapToGrid w:val="0"/>
              <w:spacing w:before="120" w:after="120"/>
              <w:rPr>
                <w:color w:val="000000"/>
                <w:lang w:eastAsia="ar-SA"/>
              </w:rPr>
            </w:pPr>
            <w:r w:rsidRPr="00B520AF">
              <w:rPr>
                <w:color w:val="000000"/>
                <w:lang w:eastAsia="ar-SA"/>
              </w:rPr>
              <w:t xml:space="preserve">::= {2 16 840 1 101 3 2 1 3 </w:t>
            </w:r>
            <w:r w:rsidR="00A66383">
              <w:rPr>
                <w:color w:val="000000"/>
                <w:lang w:eastAsia="ar-SA"/>
              </w:rPr>
              <w:t>39</w:t>
            </w:r>
            <w:r w:rsidRPr="00B520AF">
              <w:rPr>
                <w:color w:val="000000"/>
                <w:lang w:eastAsia="ar-SA"/>
              </w:rPr>
              <w:t>}</w:t>
            </w:r>
          </w:p>
        </w:tc>
      </w:tr>
      <w:tr w:rsidR="007022D9" w14:paraId="26A36652"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5FCD8CC3" w14:textId="77777777" w:rsidR="007022D9" w:rsidRPr="00ED624B" w:rsidRDefault="007022D9" w:rsidP="007022D9">
            <w:pPr>
              <w:snapToGrid w:val="0"/>
              <w:spacing w:before="120" w:after="120"/>
              <w:rPr>
                <w:snapToGrid w:val="0"/>
              </w:rPr>
            </w:pPr>
            <w:r w:rsidRPr="00611E40">
              <w:t>id-fpki-common-derived-pivAuth</w:t>
            </w:r>
          </w:p>
        </w:tc>
        <w:tc>
          <w:tcPr>
            <w:tcW w:w="3610" w:type="dxa"/>
            <w:tcBorders>
              <w:top w:val="single" w:sz="4" w:space="0" w:color="000000"/>
              <w:left w:val="single" w:sz="4" w:space="0" w:color="000000"/>
              <w:bottom w:val="single" w:sz="4" w:space="0" w:color="000000"/>
              <w:right w:val="single" w:sz="4" w:space="0" w:color="000000"/>
            </w:tcBorders>
          </w:tcPr>
          <w:p w14:paraId="6B9DFA97" w14:textId="77777777" w:rsidR="007022D9" w:rsidRPr="00ED624B" w:rsidRDefault="007022D9" w:rsidP="007022D9">
            <w:pPr>
              <w:snapToGrid w:val="0"/>
              <w:spacing w:before="120" w:after="120"/>
              <w:rPr>
                <w:color w:val="000000"/>
                <w:lang w:eastAsia="ar-SA"/>
              </w:rPr>
            </w:pPr>
            <w:r w:rsidRPr="00611E40">
              <w:rPr>
                <w:color w:val="000000"/>
                <w:lang w:eastAsia="ar-SA"/>
              </w:rPr>
              <w:t>::= {2 16 840 1 101 3 2 1 3 40}</w:t>
            </w:r>
          </w:p>
        </w:tc>
      </w:tr>
      <w:tr w:rsidR="007022D9" w14:paraId="10385A51"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65992E2E" w14:textId="77777777" w:rsidR="007022D9" w:rsidRPr="00ED624B" w:rsidRDefault="007022D9" w:rsidP="007022D9">
            <w:pPr>
              <w:snapToGrid w:val="0"/>
              <w:spacing w:before="120" w:after="120"/>
              <w:rPr>
                <w:snapToGrid w:val="0"/>
              </w:rPr>
            </w:pPr>
            <w:r w:rsidRPr="00611E40">
              <w:t>id-fpki-common-derived-pivAuth-hardware</w:t>
            </w:r>
          </w:p>
        </w:tc>
        <w:tc>
          <w:tcPr>
            <w:tcW w:w="3610" w:type="dxa"/>
            <w:tcBorders>
              <w:top w:val="single" w:sz="4" w:space="0" w:color="000000"/>
              <w:left w:val="single" w:sz="4" w:space="0" w:color="000000"/>
              <w:bottom w:val="single" w:sz="4" w:space="0" w:color="000000"/>
              <w:right w:val="single" w:sz="4" w:space="0" w:color="000000"/>
            </w:tcBorders>
          </w:tcPr>
          <w:p w14:paraId="408D851C" w14:textId="77777777" w:rsidR="007022D9" w:rsidRPr="00ED624B" w:rsidRDefault="007022D9" w:rsidP="007022D9">
            <w:pPr>
              <w:snapToGrid w:val="0"/>
              <w:spacing w:before="120" w:after="120"/>
              <w:rPr>
                <w:color w:val="000000"/>
                <w:lang w:eastAsia="ar-SA"/>
              </w:rPr>
            </w:pPr>
            <w:r w:rsidRPr="00611E40">
              <w:rPr>
                <w:color w:val="000000"/>
                <w:lang w:eastAsia="ar-SA"/>
              </w:rPr>
              <w:t>::= {2 16 840 1 101 3 2 1 3 41}</w:t>
            </w:r>
          </w:p>
        </w:tc>
      </w:tr>
      <w:tr w:rsidR="002F2055" w14:paraId="06AF1D5D"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5CED926A" w14:textId="77777777" w:rsidR="002F2055" w:rsidRPr="002F2055" w:rsidRDefault="002F2055" w:rsidP="002F2055">
            <w:pPr>
              <w:spacing w:before="120" w:after="120"/>
            </w:pPr>
            <w:r w:rsidRPr="002F2055">
              <w:t>id-fpki-common-pivi-authentication</w:t>
            </w:r>
          </w:p>
        </w:tc>
        <w:tc>
          <w:tcPr>
            <w:tcW w:w="3610" w:type="dxa"/>
            <w:tcBorders>
              <w:top w:val="single" w:sz="4" w:space="0" w:color="000000"/>
              <w:left w:val="single" w:sz="4" w:space="0" w:color="000000"/>
              <w:bottom w:val="single" w:sz="4" w:space="0" w:color="000000"/>
              <w:right w:val="single" w:sz="4" w:space="0" w:color="000000"/>
            </w:tcBorders>
          </w:tcPr>
          <w:p w14:paraId="2116E72B" w14:textId="77777777" w:rsidR="002F2055" w:rsidRPr="002F2055" w:rsidRDefault="002F2055" w:rsidP="002F2055">
            <w:pPr>
              <w:spacing w:before="120" w:after="120"/>
            </w:pPr>
            <w:r w:rsidRPr="002F2055">
              <w:t xml:space="preserve">::= {2 16 840 1 101 3 2 1 3 </w:t>
            </w:r>
            <w:r>
              <w:t>45</w:t>
            </w:r>
            <w:r w:rsidRPr="002F2055">
              <w:t>}</w:t>
            </w:r>
          </w:p>
        </w:tc>
      </w:tr>
      <w:tr w:rsidR="002F2055" w14:paraId="748A87FA"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070629DE" w14:textId="77777777" w:rsidR="002F2055" w:rsidRPr="002F2055" w:rsidRDefault="002F2055" w:rsidP="002F2055">
            <w:pPr>
              <w:spacing w:before="120" w:after="120"/>
            </w:pPr>
            <w:r w:rsidRPr="002F2055">
              <w:t>id-fpki-common-pivi-cardAuth</w:t>
            </w:r>
          </w:p>
        </w:tc>
        <w:tc>
          <w:tcPr>
            <w:tcW w:w="3610" w:type="dxa"/>
            <w:tcBorders>
              <w:top w:val="single" w:sz="4" w:space="0" w:color="000000"/>
              <w:left w:val="single" w:sz="4" w:space="0" w:color="000000"/>
              <w:bottom w:val="single" w:sz="4" w:space="0" w:color="000000"/>
              <w:right w:val="single" w:sz="4" w:space="0" w:color="000000"/>
            </w:tcBorders>
          </w:tcPr>
          <w:p w14:paraId="1280DC27" w14:textId="77777777" w:rsidR="002F2055" w:rsidRPr="002F2055" w:rsidRDefault="002F2055" w:rsidP="002F2055">
            <w:pPr>
              <w:spacing w:before="120" w:after="120"/>
            </w:pPr>
            <w:r w:rsidRPr="002F2055">
              <w:t xml:space="preserve">::= {2 16 840 1 101 3 2 1 3 </w:t>
            </w:r>
            <w:r>
              <w:t>46</w:t>
            </w:r>
            <w:r w:rsidRPr="002F2055">
              <w:t>}</w:t>
            </w:r>
          </w:p>
        </w:tc>
      </w:tr>
      <w:tr w:rsidR="002F2055" w14:paraId="7255C606"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018F6A6D" w14:textId="77777777" w:rsidR="002F2055" w:rsidRPr="002F2055" w:rsidRDefault="002F2055" w:rsidP="002F2055">
            <w:pPr>
              <w:spacing w:before="120" w:after="120"/>
            </w:pPr>
            <w:r w:rsidRPr="002F2055">
              <w:t>id-fpki-common-pivi-contentSigning</w:t>
            </w:r>
          </w:p>
        </w:tc>
        <w:tc>
          <w:tcPr>
            <w:tcW w:w="3610" w:type="dxa"/>
            <w:tcBorders>
              <w:top w:val="single" w:sz="4" w:space="0" w:color="000000"/>
              <w:left w:val="single" w:sz="4" w:space="0" w:color="000000"/>
              <w:bottom w:val="single" w:sz="4" w:space="0" w:color="000000"/>
              <w:right w:val="single" w:sz="4" w:space="0" w:color="000000"/>
            </w:tcBorders>
          </w:tcPr>
          <w:p w14:paraId="75F27A96" w14:textId="77777777" w:rsidR="002F2055" w:rsidRPr="002F2055" w:rsidRDefault="002F2055" w:rsidP="002F2055">
            <w:pPr>
              <w:spacing w:before="120" w:after="120"/>
            </w:pPr>
            <w:r w:rsidRPr="002F2055">
              <w:t xml:space="preserve">::= {2 16 840 1 101 3 2 1 3 </w:t>
            </w:r>
            <w:r>
              <w:t>47</w:t>
            </w:r>
            <w:r w:rsidRPr="002F2055">
              <w:t>}</w:t>
            </w:r>
          </w:p>
        </w:tc>
      </w:tr>
    </w:tbl>
    <w:p w14:paraId="5F9AD162" w14:textId="77777777" w:rsidR="00BC097A" w:rsidRDefault="00BC097A">
      <w:pPr>
        <w:spacing w:after="0"/>
        <w:rPr>
          <w:lang w:eastAsia="ar-SA"/>
        </w:rPr>
      </w:pPr>
    </w:p>
    <w:p w14:paraId="515F8A85" w14:textId="77777777" w:rsidR="00BC097A" w:rsidRDefault="00BC097A">
      <w:pPr>
        <w:spacing w:after="120"/>
        <w:rPr>
          <w:lang w:eastAsia="ar-SA"/>
        </w:rPr>
      </w:pPr>
      <w:r>
        <w:rPr>
          <w:lang w:eastAsia="ar-SA"/>
        </w:rPr>
        <w:t xml:space="preserve">Certificates issued to CAs may contain </w:t>
      </w:r>
      <w:r w:rsidR="0017443E">
        <w:rPr>
          <w:lang w:eastAsia="ar-SA"/>
        </w:rPr>
        <w:t>a subset</w:t>
      </w:r>
      <w:r>
        <w:rPr>
          <w:lang w:eastAsia="ar-SA"/>
        </w:rPr>
        <w:t xml:space="preserve"> of these OIDs.  Certificates issued to users</w:t>
      </w:r>
      <w:r w:rsidR="00924EE2">
        <w:rPr>
          <w:lang w:eastAsia="ar-SA"/>
        </w:rPr>
        <w:t>, other than devices,</w:t>
      </w:r>
      <w:r>
        <w:rPr>
          <w:lang w:eastAsia="ar-SA"/>
        </w:rPr>
        <w:t xml:space="preserve"> to support digitally signed documents or key management may contain either id-fpki-common-policy, id-fpki-common-hardware, or id-fpki-common-High.  </w:t>
      </w:r>
      <w:r w:rsidR="007F08EC">
        <w:rPr>
          <w:lang w:eastAsia="ar-SA"/>
        </w:rPr>
        <w:t>Subscriber c</w:t>
      </w:r>
      <w:r>
        <w:rPr>
          <w:lang w:eastAsia="ar-SA"/>
        </w:rPr>
        <w:t>ertificates issued to devices under this policy</w:t>
      </w:r>
      <w:r w:rsidR="00A2284F">
        <w:rPr>
          <w:lang w:eastAsia="ar-SA"/>
        </w:rPr>
        <w:t xml:space="preserve"> </w:t>
      </w:r>
      <w:r w:rsidR="00315A94">
        <w:rPr>
          <w:lang w:eastAsia="ar-SA"/>
        </w:rPr>
        <w:t xml:space="preserve">that use FIPS 140 Level 2 or higher cryptographic modules shall include </w:t>
      </w:r>
      <w:r w:rsidR="0017443E">
        <w:rPr>
          <w:lang w:eastAsia="ar-SA"/>
        </w:rPr>
        <w:t xml:space="preserve">one or more of </w:t>
      </w:r>
      <w:r w:rsidR="00315A94">
        <w:rPr>
          <w:lang w:eastAsia="ar-SA"/>
        </w:rPr>
        <w:t xml:space="preserve">id-fpki-common-deviceHardware, </w:t>
      </w:r>
      <w:r w:rsidR="00A04427">
        <w:rPr>
          <w:lang w:eastAsia="ar-SA"/>
        </w:rPr>
        <w:t xml:space="preserve">or </w:t>
      </w:r>
      <w:r w:rsidR="00315A94">
        <w:rPr>
          <w:lang w:eastAsia="ar-SA"/>
        </w:rPr>
        <w:t>id-fpki-common-devices. Subscriber certificates issued to devices under this policy using software cryptographic modules shall include id-fpki-common-devices</w:t>
      </w:r>
      <w:r>
        <w:rPr>
          <w:lang w:eastAsia="ar-SA"/>
        </w:rPr>
        <w:t>.</w:t>
      </w:r>
    </w:p>
    <w:p w14:paraId="5951FC10" w14:textId="77777777" w:rsidR="00BC097A" w:rsidRDefault="00D92085">
      <w:pPr>
        <w:spacing w:after="120"/>
      </w:pPr>
      <w:r w:rsidRPr="00ED624B">
        <w:rPr>
          <w:color w:val="000000"/>
          <w:lang w:eastAsia="ar-SA"/>
        </w:rPr>
        <w:t xml:space="preserve">This document includes </w:t>
      </w:r>
      <w:r w:rsidR="007C58D8" w:rsidRPr="006E108D">
        <w:rPr>
          <w:color w:val="000000"/>
          <w:lang w:eastAsia="ar-SA"/>
        </w:rPr>
        <w:t xml:space="preserve">five </w:t>
      </w:r>
      <w:r w:rsidRPr="006E108D">
        <w:rPr>
          <w:color w:val="000000"/>
          <w:lang w:eastAsia="ar-SA"/>
        </w:rPr>
        <w:t xml:space="preserve">policies specific to FIPS 201 Personal Identity Verification </w:t>
      </w:r>
      <w:r w:rsidR="007C58D8" w:rsidRPr="00611E40">
        <w:rPr>
          <w:color w:val="000000"/>
          <w:lang w:eastAsia="ar-SA"/>
        </w:rPr>
        <w:t>(PIV) of Federal Employees and Contractors</w:t>
      </w:r>
      <w:r w:rsidRPr="006E108D">
        <w:rPr>
          <w:color w:val="000000"/>
          <w:lang w:eastAsia="ar-SA"/>
        </w:rPr>
        <w:t xml:space="preserve">. </w:t>
      </w:r>
      <w:r w:rsidR="00BC097A" w:rsidRPr="006E108D">
        <w:rPr>
          <w:color w:val="000000"/>
          <w:lang w:eastAsia="ar-SA"/>
        </w:rPr>
        <w:t>Certificates issued to users supporting authentication but not digital signature</w:t>
      </w:r>
      <w:r w:rsidR="007C58D8" w:rsidRPr="006E108D">
        <w:rPr>
          <w:color w:val="000000"/>
          <w:lang w:eastAsia="ar-SA"/>
        </w:rPr>
        <w:t>,</w:t>
      </w:r>
      <w:r w:rsidR="007C58D8" w:rsidRPr="00611E40">
        <w:rPr>
          <w:color w:val="000000"/>
          <w:lang w:eastAsia="ar-SA"/>
        </w:rPr>
        <w:t xml:space="preserve"> where the corresponding private key is stored on a PIV Card,</w:t>
      </w:r>
      <w:r w:rsidR="00BC097A" w:rsidRPr="00ED624B">
        <w:rPr>
          <w:color w:val="000000"/>
          <w:lang w:eastAsia="ar-SA"/>
        </w:rPr>
        <w:t xml:space="preserve"> may contain id-fpki-common-authentication.  Certificates issued to users supporting authentication where the private key </w:t>
      </w:r>
      <w:r w:rsidR="007C58D8" w:rsidRPr="00611E40">
        <w:rPr>
          <w:color w:val="000000"/>
          <w:lang w:eastAsia="ar-SA"/>
        </w:rPr>
        <w:t>is stored on a PIV Card and</w:t>
      </w:r>
      <w:r w:rsidR="007C58D8" w:rsidRPr="00ED624B">
        <w:rPr>
          <w:color w:val="000000"/>
          <w:lang w:eastAsia="ar-SA"/>
        </w:rPr>
        <w:t xml:space="preserve"> </w:t>
      </w:r>
      <w:r w:rsidR="00BC097A" w:rsidRPr="006E108D">
        <w:rPr>
          <w:color w:val="000000"/>
          <w:lang w:eastAsia="ar-SA"/>
        </w:rPr>
        <w:t>can be used without user authentication may contain id-fpki-common-cardAuth.</w:t>
      </w:r>
      <w:r w:rsidR="00910DFF" w:rsidRPr="006E108D">
        <w:rPr>
          <w:color w:val="000000"/>
          <w:lang w:eastAsia="ar-SA"/>
        </w:rPr>
        <w:t xml:space="preserve"> </w:t>
      </w:r>
      <w:r w:rsidR="002F6366" w:rsidRPr="00611E40">
        <w:rPr>
          <w:color w:val="000000"/>
          <w:lang w:eastAsia="ar-SA"/>
        </w:rPr>
        <w:t xml:space="preserve">Certificates issued to users, in accordance with NIST SP 800-157, supporting authentication, but not digital signature, where the corresponding private key is not stored on a PIV Card, may contain either id-fpki-common-derived-pivAuth-hardware or id-fpki-common-derived-pivAuth as appropriate. </w:t>
      </w:r>
      <w:r w:rsidR="00B520AF" w:rsidRPr="00ED624B">
        <w:t xml:space="preserve">The </w:t>
      </w:r>
      <w:r w:rsidR="00B520AF" w:rsidRPr="006E108D">
        <w:rPr>
          <w:snapToGrid w:val="0"/>
        </w:rPr>
        <w:t>id-fpki-common-piv-contentSigning</w:t>
      </w:r>
      <w:r w:rsidR="00B520AF" w:rsidRPr="006E108D">
        <w:t xml:space="preserve"> policy shall only be asserted in certificates issued to devices that sign PIV </w:t>
      </w:r>
      <w:r w:rsidR="002F6366" w:rsidRPr="006E108D">
        <w:t xml:space="preserve">data </w:t>
      </w:r>
      <w:r w:rsidR="00B520AF" w:rsidRPr="006E108D">
        <w:t>objects in accordance with [FIPS 201]</w:t>
      </w:r>
      <w:r w:rsidR="002F6366" w:rsidRPr="00611E40">
        <w:t xml:space="preserve"> or [SP 800-157]</w:t>
      </w:r>
      <w:r w:rsidR="00B520AF" w:rsidRPr="00ED624B">
        <w:t>.</w:t>
      </w:r>
    </w:p>
    <w:p w14:paraId="393FD34C" w14:textId="77777777" w:rsidR="000B1F26" w:rsidRPr="000B1F26" w:rsidRDefault="000B1F26" w:rsidP="000B1F26">
      <w:pPr>
        <w:spacing w:after="120"/>
      </w:pPr>
      <w:r w:rsidRPr="000B1F26">
        <w:rPr>
          <w:color w:val="000000"/>
        </w:rPr>
        <w:t xml:space="preserve">Certificates issued to users supporting authentication where the private key is stored on a </w:t>
      </w:r>
      <w:r w:rsidRPr="000B1F26">
        <w:t>Common PIV-I</w:t>
      </w:r>
      <w:r w:rsidRPr="000B1F26">
        <w:rPr>
          <w:color w:val="000000"/>
        </w:rPr>
        <w:t xml:space="preserve"> credential and requires user authentication </w:t>
      </w:r>
      <w:r w:rsidRPr="000B1F26">
        <w:t xml:space="preserve">shall </w:t>
      </w:r>
      <w:r w:rsidRPr="000B1F26">
        <w:rPr>
          <w:color w:val="000000"/>
        </w:rPr>
        <w:t xml:space="preserve">contain </w:t>
      </w:r>
      <w:r w:rsidRPr="000B1F26">
        <w:t>id-fpki-common-pivi-authentication</w:t>
      </w:r>
      <w:r w:rsidRPr="000B1F26">
        <w:rPr>
          <w:color w:val="000000"/>
        </w:rPr>
        <w:t xml:space="preserve">.  Certificates issued to users supporting authentication where the private key is stored on a </w:t>
      </w:r>
      <w:r w:rsidRPr="000B1F26">
        <w:t>Common PIV-I credential</w:t>
      </w:r>
      <w:r w:rsidRPr="000B1F26">
        <w:rPr>
          <w:color w:val="000000"/>
        </w:rPr>
        <w:t xml:space="preserve"> and can be used without user authentication </w:t>
      </w:r>
      <w:r w:rsidRPr="000B1F26">
        <w:t xml:space="preserve">shall </w:t>
      </w:r>
      <w:r w:rsidRPr="000B1F26">
        <w:rPr>
          <w:color w:val="000000"/>
        </w:rPr>
        <w:t xml:space="preserve">contain id-fpki-common-pivi-cardAuth.  </w:t>
      </w:r>
      <w:r w:rsidRPr="000B1F26">
        <w:t>The id-fpki-common-pivi-contentSigning policy shall only be asserted in certificates issued to devices that sign Common PIV-I credential data objects.</w:t>
      </w:r>
    </w:p>
    <w:p w14:paraId="6099CA26" w14:textId="77777777" w:rsidR="000B1F26" w:rsidRPr="000B1F26" w:rsidRDefault="000B1F26">
      <w:pPr>
        <w:spacing w:after="120"/>
        <w:rPr>
          <w:color w:val="000000"/>
        </w:rPr>
      </w:pPr>
      <w:bookmarkStart w:id="14" w:name="_heading=h.17dp8vu" w:colFirst="0" w:colLast="0"/>
      <w:bookmarkEnd w:id="14"/>
      <w:r w:rsidRPr="000B1F26">
        <w:lastRenderedPageBreak/>
        <w:t>The requirements associated with id-fpki-common-pivi-authentication and id-fpki-common-pivi-cardAuth are identical to id-fpki-common-authentication and id-fpki-common-cardAuth, respectively, with the exception of the need for a NACI and associated favorable adjudication.  For additional comparisons, see Appendix A.</w:t>
      </w:r>
    </w:p>
    <w:p w14:paraId="06ECEED9" w14:textId="77777777" w:rsidR="00910DFF" w:rsidRPr="00910DFF" w:rsidRDefault="00B520AF">
      <w:pPr>
        <w:spacing w:after="120"/>
        <w:rPr>
          <w:color w:val="000000"/>
          <w:lang w:eastAsia="ar-SA"/>
        </w:rPr>
      </w:pPr>
      <w:r w:rsidRPr="00B520AF">
        <w:t xml:space="preserve">The requirements associated with </w:t>
      </w:r>
      <w:r w:rsidRPr="00B520AF">
        <w:rPr>
          <w:snapToGrid w:val="0"/>
        </w:rPr>
        <w:t>id-fpki-common-piv-contentSigning</w:t>
      </w:r>
      <w:r w:rsidR="000B1F26">
        <w:rPr>
          <w:snapToGrid w:val="0"/>
        </w:rPr>
        <w:t xml:space="preserve"> </w:t>
      </w:r>
      <w:r w:rsidR="000B1F26" w:rsidRPr="000B1F26">
        <w:t>and id-fpki-common-pivi-contentSigning</w:t>
      </w:r>
      <w:r w:rsidRPr="00B520AF">
        <w:t xml:space="preserve"> are identical to id-fpki-common-devicesHardware</w:t>
      </w:r>
      <w:r w:rsidR="000B1F26">
        <w:t>,</w:t>
      </w:r>
      <w:r w:rsidRPr="00B520AF">
        <w:t xml:space="preserve"> except where specifically noted in the text.</w:t>
      </w:r>
    </w:p>
    <w:p w14:paraId="4A93A28B" w14:textId="77777777" w:rsidR="00BC097A" w:rsidRPr="00CA6103" w:rsidRDefault="00BC097A">
      <w:pPr>
        <w:pStyle w:val="Heading2"/>
        <w:rPr>
          <w:lang w:eastAsia="ar-SA"/>
        </w:rPr>
      </w:pPr>
      <w:bookmarkStart w:id="15" w:name="_Toc374963008"/>
      <w:bookmarkStart w:id="16" w:name="_Toc280343712"/>
      <w:bookmarkStart w:id="17" w:name="_Toc37237429"/>
      <w:bookmarkEnd w:id="15"/>
      <w:r w:rsidRPr="00CA6103">
        <w:rPr>
          <w:lang w:eastAsia="ar-SA"/>
        </w:rPr>
        <w:t>PKI Participants</w:t>
      </w:r>
      <w:bookmarkEnd w:id="16"/>
      <w:bookmarkEnd w:id="17"/>
    </w:p>
    <w:p w14:paraId="1CCF92AD" w14:textId="77777777" w:rsidR="00BC097A" w:rsidRDefault="00BC097A">
      <w:pPr>
        <w:autoSpaceDE w:val="0"/>
        <w:spacing w:after="120"/>
        <w:rPr>
          <w:lang w:eastAsia="ar-SA"/>
        </w:rPr>
      </w:pPr>
      <w:r>
        <w:rPr>
          <w:szCs w:val="24"/>
          <w:lang w:eastAsia="ar-SA"/>
        </w:rPr>
        <w:t xml:space="preserve">The following are roles relevant to the administration and operation of </w:t>
      </w:r>
      <w:r>
        <w:rPr>
          <w:lang w:eastAsia="ar-SA"/>
        </w:rPr>
        <w:t>CAs under this policy:</w:t>
      </w:r>
    </w:p>
    <w:p w14:paraId="623ACB11" w14:textId="77777777" w:rsidR="00BC097A" w:rsidRPr="00CA6103" w:rsidRDefault="00BC097A" w:rsidP="008A6BDC">
      <w:pPr>
        <w:pStyle w:val="Heading3"/>
        <w:ind w:right="547"/>
        <w:rPr>
          <w:bCs/>
          <w:lang w:eastAsia="ar-SA"/>
        </w:rPr>
      </w:pPr>
      <w:bookmarkStart w:id="18" w:name="_Toc280343713"/>
      <w:bookmarkStart w:id="19" w:name="_Toc37237430"/>
      <w:r w:rsidRPr="00CA6103">
        <w:rPr>
          <w:bCs/>
          <w:lang w:eastAsia="ar-SA"/>
        </w:rPr>
        <w:t>PKI Authorities</w:t>
      </w:r>
      <w:bookmarkEnd w:id="18"/>
      <w:bookmarkEnd w:id="19"/>
    </w:p>
    <w:p w14:paraId="048D2B50" w14:textId="77777777" w:rsidR="00BC097A" w:rsidRDefault="00BC097A" w:rsidP="008A6BDC">
      <w:pPr>
        <w:pStyle w:val="Heading4"/>
        <w:tabs>
          <w:tab w:val="clear" w:pos="864"/>
          <w:tab w:val="left" w:pos="1260"/>
        </w:tabs>
        <w:spacing w:before="240" w:after="60"/>
        <w:ind w:left="900" w:hanging="900"/>
        <w:rPr>
          <w:lang w:eastAsia="ar-SA"/>
        </w:rPr>
      </w:pPr>
      <w:bookmarkStart w:id="20" w:name="_Toc280343714"/>
      <w:bookmarkStart w:id="21" w:name="_Toc37237431"/>
      <w:r>
        <w:rPr>
          <w:lang w:eastAsia="ar-SA"/>
        </w:rPr>
        <w:t>Federal Chief Information Officers Council</w:t>
      </w:r>
      <w:bookmarkEnd w:id="20"/>
      <w:bookmarkEnd w:id="21"/>
    </w:p>
    <w:p w14:paraId="36C35143" w14:textId="77777777" w:rsidR="00BC097A" w:rsidRDefault="00BC097A">
      <w:pPr>
        <w:autoSpaceDE w:val="0"/>
        <w:spacing w:after="120"/>
        <w:rPr>
          <w:szCs w:val="24"/>
          <w:lang w:eastAsia="ar-SA"/>
        </w:rPr>
      </w:pPr>
      <w:r>
        <w:rPr>
          <w:szCs w:val="24"/>
          <w:lang w:eastAsia="ar-SA"/>
        </w:rPr>
        <w:t>The Federal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In particular, this CP was established under the authority of and with the approval of the Federal CIO Council.</w:t>
      </w:r>
    </w:p>
    <w:p w14:paraId="7E114FD4" w14:textId="77777777" w:rsidR="00BC097A" w:rsidRDefault="00BC097A" w:rsidP="008A6BDC">
      <w:pPr>
        <w:pStyle w:val="Heading4"/>
        <w:tabs>
          <w:tab w:val="clear" w:pos="864"/>
          <w:tab w:val="left" w:pos="1260"/>
        </w:tabs>
        <w:spacing w:before="240" w:after="60"/>
        <w:ind w:left="900" w:hanging="900"/>
        <w:rPr>
          <w:szCs w:val="24"/>
          <w:lang w:eastAsia="ar-SA"/>
        </w:rPr>
      </w:pPr>
      <w:bookmarkStart w:id="22" w:name="_Toc280343715"/>
      <w:bookmarkStart w:id="23" w:name="_Toc37237432"/>
      <w:r>
        <w:rPr>
          <w:lang w:eastAsia="ar-SA"/>
        </w:rPr>
        <w:t>Federal PKI Policy Authority (FPKIPA)</w:t>
      </w:r>
      <w:bookmarkEnd w:id="22"/>
      <w:bookmarkEnd w:id="23"/>
    </w:p>
    <w:p w14:paraId="793065B5" w14:textId="77777777" w:rsidR="00BC097A" w:rsidRDefault="00BC097A">
      <w:pPr>
        <w:autoSpaceDE w:val="0"/>
        <w:spacing w:after="120"/>
        <w:rPr>
          <w:szCs w:val="24"/>
          <w:lang w:eastAsia="ar-SA"/>
        </w:rPr>
      </w:pPr>
      <w:r>
        <w:rPr>
          <w:szCs w:val="24"/>
          <w:lang w:eastAsia="ar-SA"/>
        </w:rPr>
        <w:t>The FPKIPA is a group of U.S. Federal Government Agencies (including cabinet-level Departments) chartered by the Federal CIO Council.  The FPKIPA owns this policy and represents the interest of the Federal CIOs.  The FPKIPA is responsible for:</w:t>
      </w:r>
    </w:p>
    <w:p w14:paraId="50BACDF5" w14:textId="77777777" w:rsidR="00BC097A" w:rsidRDefault="00BC097A" w:rsidP="0027346D">
      <w:pPr>
        <w:pStyle w:val="BulletDouble"/>
        <w:numPr>
          <w:ilvl w:val="0"/>
          <w:numId w:val="6"/>
        </w:numPr>
        <w:tabs>
          <w:tab w:val="left" w:pos="720"/>
        </w:tabs>
        <w:rPr>
          <w:lang w:eastAsia="ar-SA"/>
        </w:rPr>
      </w:pPr>
      <w:r>
        <w:rPr>
          <w:lang w:eastAsia="ar-SA"/>
        </w:rPr>
        <w:t>Maintaining this CP,</w:t>
      </w:r>
    </w:p>
    <w:p w14:paraId="297C1DED" w14:textId="77777777" w:rsidR="00BC097A" w:rsidRDefault="00BC097A" w:rsidP="0027346D">
      <w:pPr>
        <w:pStyle w:val="BulletDouble"/>
        <w:numPr>
          <w:ilvl w:val="0"/>
          <w:numId w:val="6"/>
        </w:numPr>
        <w:tabs>
          <w:tab w:val="left" w:pos="720"/>
        </w:tabs>
        <w:rPr>
          <w:lang w:eastAsia="ar-SA"/>
        </w:rPr>
      </w:pPr>
      <w:r>
        <w:rPr>
          <w:lang w:eastAsia="ar-SA"/>
        </w:rPr>
        <w:t>Approving the CPS for each CA that issues certificates under this policy,</w:t>
      </w:r>
    </w:p>
    <w:p w14:paraId="1994D27C" w14:textId="77777777" w:rsidR="00BC097A" w:rsidRDefault="00BC097A" w:rsidP="0027346D">
      <w:pPr>
        <w:pStyle w:val="BulletDouble"/>
        <w:numPr>
          <w:ilvl w:val="0"/>
          <w:numId w:val="6"/>
        </w:numPr>
        <w:tabs>
          <w:tab w:val="left" w:pos="720"/>
        </w:tabs>
        <w:rPr>
          <w:lang w:eastAsia="ar-SA"/>
        </w:rPr>
      </w:pPr>
      <w:r>
        <w:rPr>
          <w:lang w:eastAsia="ar-SA"/>
        </w:rPr>
        <w:t>Approving the compliance audit report for each CA issuing certificates under this policy, and</w:t>
      </w:r>
    </w:p>
    <w:p w14:paraId="7D5B9A29" w14:textId="77777777" w:rsidR="00BC097A" w:rsidRDefault="00BC097A" w:rsidP="0027346D">
      <w:pPr>
        <w:pStyle w:val="BulletDouble"/>
        <w:numPr>
          <w:ilvl w:val="0"/>
          <w:numId w:val="6"/>
        </w:numPr>
        <w:tabs>
          <w:tab w:val="left" w:pos="720"/>
        </w:tabs>
        <w:rPr>
          <w:lang w:eastAsia="ar-SA"/>
        </w:rPr>
      </w:pPr>
      <w:r>
        <w:rPr>
          <w:lang w:eastAsia="ar-SA"/>
        </w:rPr>
        <w:t>Ensuring continued conformance of each CA that issues certificates under this policy with applicable requirements as a condition for allowing continued participation.</w:t>
      </w:r>
    </w:p>
    <w:p w14:paraId="3E362329" w14:textId="77777777" w:rsidR="00BC097A" w:rsidRDefault="001B47FE" w:rsidP="008A6BDC">
      <w:pPr>
        <w:pStyle w:val="Heading4"/>
        <w:tabs>
          <w:tab w:val="clear" w:pos="864"/>
          <w:tab w:val="left" w:pos="1260"/>
        </w:tabs>
        <w:spacing w:before="240" w:after="60"/>
        <w:ind w:left="900" w:hanging="900"/>
        <w:rPr>
          <w:lang w:eastAsia="ar-SA"/>
        </w:rPr>
      </w:pPr>
      <w:bookmarkStart w:id="24" w:name="_Toc280343716"/>
      <w:bookmarkStart w:id="25" w:name="_Toc37237433"/>
      <w:r>
        <w:rPr>
          <w:lang w:eastAsia="ar-SA"/>
        </w:rPr>
        <w:t>FPKI Management</w:t>
      </w:r>
      <w:r w:rsidR="00BC097A">
        <w:rPr>
          <w:lang w:eastAsia="ar-SA"/>
        </w:rPr>
        <w:t xml:space="preserve"> Authority (FPKI</w:t>
      </w:r>
      <w:r>
        <w:rPr>
          <w:lang w:eastAsia="ar-SA"/>
        </w:rPr>
        <w:t>M</w:t>
      </w:r>
      <w:r w:rsidR="00BC097A">
        <w:rPr>
          <w:lang w:eastAsia="ar-SA"/>
        </w:rPr>
        <w:t>A)</w:t>
      </w:r>
      <w:bookmarkEnd w:id="24"/>
      <w:bookmarkEnd w:id="25"/>
    </w:p>
    <w:p w14:paraId="3DEFB6EF" w14:textId="77777777" w:rsidR="00BC097A" w:rsidRDefault="001B47FE">
      <w:pPr>
        <w:autoSpaceDE w:val="0"/>
        <w:spacing w:after="120"/>
        <w:rPr>
          <w:szCs w:val="24"/>
          <w:lang w:eastAsia="ar-SA"/>
        </w:rPr>
      </w:pPr>
      <w:bookmarkStart w:id="26" w:name="OLE_LINK1"/>
      <w:r>
        <w:rPr>
          <w:szCs w:val="24"/>
          <w:lang w:eastAsia="ar-SA"/>
        </w:rPr>
        <w:t xml:space="preserve">The </w:t>
      </w:r>
      <w:r w:rsidR="00FC1D49">
        <w:rPr>
          <w:szCs w:val="24"/>
          <w:lang w:eastAsia="ar-SA"/>
        </w:rPr>
        <w:t>FPKIMA</w:t>
      </w:r>
      <w:r w:rsidR="00BC097A">
        <w:rPr>
          <w:szCs w:val="24"/>
          <w:lang w:eastAsia="ar-SA"/>
        </w:rPr>
        <w:t xml:space="preserve"> is the organization that operates and maintains the Common Policy Root CA</w:t>
      </w:r>
      <w:r w:rsidR="00180538">
        <w:rPr>
          <w:szCs w:val="24"/>
          <w:lang w:eastAsia="ar-SA"/>
        </w:rPr>
        <w:t>s</w:t>
      </w:r>
      <w:r w:rsidR="00BC097A">
        <w:rPr>
          <w:szCs w:val="24"/>
          <w:lang w:eastAsia="ar-SA"/>
        </w:rPr>
        <w:t xml:space="preserve"> on behalf of the U.S. Government, subject to the direction of the FPKIPA.</w:t>
      </w:r>
      <w:r w:rsidR="0093527C">
        <w:rPr>
          <w:szCs w:val="24"/>
          <w:lang w:eastAsia="ar-SA"/>
        </w:rPr>
        <w:t xml:space="preserve"> </w:t>
      </w:r>
    </w:p>
    <w:p w14:paraId="3049BCE7" w14:textId="77777777" w:rsidR="00BC097A" w:rsidRDefault="00BC097A" w:rsidP="008A6BDC">
      <w:pPr>
        <w:pStyle w:val="Heading4"/>
        <w:tabs>
          <w:tab w:val="clear" w:pos="864"/>
          <w:tab w:val="left" w:pos="1260"/>
        </w:tabs>
        <w:spacing w:before="240" w:after="60"/>
        <w:ind w:left="900" w:hanging="900"/>
        <w:rPr>
          <w:lang w:eastAsia="ar-SA"/>
        </w:rPr>
      </w:pPr>
      <w:bookmarkStart w:id="27" w:name="_Toc280343717"/>
      <w:bookmarkStart w:id="28" w:name="_Toc37237434"/>
      <w:r>
        <w:rPr>
          <w:lang w:eastAsia="ar-SA"/>
        </w:rPr>
        <w:t xml:space="preserve">FPKI </w:t>
      </w:r>
      <w:r w:rsidR="001B47FE">
        <w:rPr>
          <w:lang w:eastAsia="ar-SA"/>
        </w:rPr>
        <w:t>Management Authority</w:t>
      </w:r>
      <w:r>
        <w:rPr>
          <w:lang w:eastAsia="ar-SA"/>
        </w:rPr>
        <w:t xml:space="preserve"> </w:t>
      </w:r>
      <w:bookmarkEnd w:id="26"/>
      <w:r>
        <w:rPr>
          <w:lang w:eastAsia="ar-SA"/>
        </w:rPr>
        <w:t>Program Manager</w:t>
      </w:r>
      <w:bookmarkEnd w:id="27"/>
      <w:bookmarkEnd w:id="28"/>
    </w:p>
    <w:p w14:paraId="17E0A7BD" w14:textId="77777777" w:rsidR="00BC097A" w:rsidRDefault="00BC097A">
      <w:pPr>
        <w:autoSpaceDE w:val="0"/>
        <w:spacing w:after="120"/>
        <w:rPr>
          <w:szCs w:val="24"/>
          <w:lang w:eastAsia="ar-SA"/>
        </w:rPr>
      </w:pPr>
      <w:r>
        <w:rPr>
          <w:szCs w:val="24"/>
          <w:lang w:eastAsia="ar-SA"/>
        </w:rPr>
        <w:t xml:space="preserve">The Program Manager is the individual within the </w:t>
      </w:r>
      <w:r w:rsidR="00FC1D49">
        <w:rPr>
          <w:szCs w:val="24"/>
          <w:lang w:eastAsia="ar-SA"/>
        </w:rPr>
        <w:t>FPKIMA</w:t>
      </w:r>
      <w:r>
        <w:rPr>
          <w:szCs w:val="24"/>
          <w:lang w:eastAsia="ar-SA"/>
        </w:rPr>
        <w:t xml:space="preserve"> who has principal responsibility for overseeing the proper operation of the Common Policy Root CA</w:t>
      </w:r>
      <w:r w:rsidR="00180538">
        <w:rPr>
          <w:szCs w:val="24"/>
          <w:lang w:eastAsia="ar-SA"/>
        </w:rPr>
        <w:t>s</w:t>
      </w:r>
      <w:r>
        <w:rPr>
          <w:szCs w:val="24"/>
          <w:lang w:eastAsia="ar-SA"/>
        </w:rPr>
        <w:t xml:space="preserve"> including the </w:t>
      </w:r>
      <w:r w:rsidR="00180538">
        <w:rPr>
          <w:szCs w:val="24"/>
          <w:lang w:eastAsia="ar-SA"/>
        </w:rPr>
        <w:t>required</w:t>
      </w:r>
      <w:r>
        <w:rPr>
          <w:szCs w:val="24"/>
          <w:lang w:eastAsia="ar-SA"/>
        </w:rPr>
        <w:t xml:space="preserve"> repository, and selecting the </w:t>
      </w:r>
      <w:r w:rsidR="00FC1D49">
        <w:rPr>
          <w:szCs w:val="24"/>
          <w:lang w:eastAsia="ar-SA"/>
        </w:rPr>
        <w:t>FPKIMA</w:t>
      </w:r>
      <w:r>
        <w:rPr>
          <w:szCs w:val="24"/>
          <w:lang w:eastAsia="ar-SA"/>
        </w:rPr>
        <w:t xml:space="preserve"> staff.  The Program Manager is selected by the </w:t>
      </w:r>
      <w:r w:rsidR="00FC1D49">
        <w:rPr>
          <w:lang w:eastAsia="ar-SA"/>
        </w:rPr>
        <w:t>FPKIMA</w:t>
      </w:r>
      <w:r>
        <w:rPr>
          <w:szCs w:val="24"/>
          <w:lang w:eastAsia="ar-SA"/>
        </w:rPr>
        <w:t xml:space="preserve"> and reports to the FPKIPA.  The </w:t>
      </w:r>
      <w:r w:rsidR="00FC1D49">
        <w:rPr>
          <w:szCs w:val="24"/>
          <w:lang w:eastAsia="ar-SA"/>
        </w:rPr>
        <w:t>FPKIMA</w:t>
      </w:r>
      <w:r>
        <w:rPr>
          <w:szCs w:val="24"/>
          <w:lang w:eastAsia="ar-SA"/>
        </w:rPr>
        <w:t xml:space="preserve"> Program Manager must hold a Top Secret security clearance.</w:t>
      </w:r>
    </w:p>
    <w:p w14:paraId="208FAB85" w14:textId="77777777" w:rsidR="00BC097A" w:rsidRDefault="00BC097A" w:rsidP="008A6BDC">
      <w:pPr>
        <w:pStyle w:val="Heading4"/>
        <w:keepNext w:val="0"/>
        <w:tabs>
          <w:tab w:val="clear" w:pos="864"/>
          <w:tab w:val="left" w:pos="1260"/>
        </w:tabs>
        <w:spacing w:before="240" w:after="60"/>
        <w:ind w:left="900" w:right="1080" w:hanging="900"/>
        <w:rPr>
          <w:lang w:eastAsia="ar-SA"/>
        </w:rPr>
      </w:pPr>
      <w:bookmarkStart w:id="29" w:name="_Toc280343718"/>
      <w:bookmarkStart w:id="30" w:name="_Toc37237435"/>
      <w:r>
        <w:rPr>
          <w:lang w:eastAsia="ar-SA"/>
        </w:rPr>
        <w:lastRenderedPageBreak/>
        <w:t>Policy Management Authority</w:t>
      </w:r>
      <w:bookmarkEnd w:id="29"/>
      <w:bookmarkEnd w:id="30"/>
    </w:p>
    <w:p w14:paraId="42B3C716" w14:textId="77777777" w:rsidR="00B22A2A" w:rsidRPr="00B22A2A" w:rsidRDefault="00B22A2A" w:rsidP="00B22A2A">
      <w:pPr>
        <w:pStyle w:val="Header"/>
        <w:suppressAutoHyphens w:val="0"/>
        <w:autoSpaceDE w:val="0"/>
        <w:rPr>
          <w:lang w:eastAsia="ar-SA"/>
        </w:rPr>
      </w:pPr>
      <w:r w:rsidRPr="00B22A2A">
        <w:rPr>
          <w:lang w:eastAsia="ar-SA"/>
        </w:rPr>
        <w:t xml:space="preserve">Each organization that provides PKI services under this policy shall identify an individual or group that is responsible for maintaining the Shared Service Provider’s (SSP) CPS and for ensuring that all SSP PKI components (e.g., CAs, CSSs, CMSs, RAs) are operated in compliance with the SSP CPS and this CP.  This body is referred to as the SSP PMA within this CP. </w:t>
      </w:r>
    </w:p>
    <w:p w14:paraId="05E9728F" w14:textId="77777777" w:rsidR="00BC097A" w:rsidRDefault="00BC097A">
      <w:pPr>
        <w:autoSpaceDE w:val="0"/>
        <w:spacing w:after="120"/>
        <w:rPr>
          <w:lang w:eastAsia="ar-SA"/>
        </w:rPr>
      </w:pPr>
      <w:r>
        <w:rPr>
          <w:lang w:eastAsia="ar-SA"/>
        </w:rPr>
        <w:t>Agencies that contract for the services of a CA under this policy, shall establish a management body to manage any agency-operated components (e.g., RAs or repositories) and resolve name space collisions.  This body shall be referred to as an Agency Policy Management Authority, or Agency PMA.</w:t>
      </w:r>
    </w:p>
    <w:p w14:paraId="67DC8A13" w14:textId="77777777" w:rsidR="00A16791" w:rsidRPr="00A16791" w:rsidRDefault="00A16791" w:rsidP="00650A87">
      <w:pPr>
        <w:pStyle w:val="Header"/>
        <w:suppressAutoHyphens w:val="0"/>
        <w:autoSpaceDE w:val="0"/>
        <w:rPr>
          <w:szCs w:val="24"/>
          <w:lang w:eastAsia="ar-SA"/>
        </w:rPr>
      </w:pPr>
      <w:r w:rsidRPr="00A16791">
        <w:rPr>
          <w:szCs w:val="24"/>
        </w:rPr>
        <w:t>An SSP PMA shall be responsible for notifying its customer Agency PMAs and the FPKIPA of any change to the infrastructure that has the potential to affect the FPKI operational environment at least two weeks prior to implementation; all new artifacts (CA certificates, CRL DP, AIA and/or SIA URLs, etc.) produced as a result of the change shall be provided to the FPKIPA within 24 hours following implementation.</w:t>
      </w:r>
    </w:p>
    <w:p w14:paraId="12A9E89A" w14:textId="77777777" w:rsidR="00650A87" w:rsidRDefault="00650A87" w:rsidP="00650A87">
      <w:pPr>
        <w:pStyle w:val="Header"/>
        <w:suppressAutoHyphens w:val="0"/>
        <w:autoSpaceDE w:val="0"/>
        <w:rPr>
          <w:b/>
          <w:bCs/>
          <w:i/>
          <w:lang w:eastAsia="ar-SA"/>
        </w:rPr>
      </w:pPr>
      <w:r w:rsidRPr="00650A87">
        <w:rPr>
          <w:lang w:eastAsia="ar-SA"/>
        </w:rPr>
        <w:t>An Agency PMA is responsible for ensuring that all Agency operated PKI components (e.g., CAs, CSSs, CMSs, RAs) are operated in compliance with this CP and the applicable CPS and shall serve as the liaison for that agency to the FPKIPA and the SSP PMA. </w:t>
      </w:r>
    </w:p>
    <w:p w14:paraId="1B4D0C6D" w14:textId="77777777" w:rsidR="00BC097A" w:rsidRDefault="00BC097A" w:rsidP="008A6BDC">
      <w:pPr>
        <w:pStyle w:val="Heading4"/>
        <w:keepNext w:val="0"/>
        <w:tabs>
          <w:tab w:val="clear" w:pos="864"/>
          <w:tab w:val="left" w:pos="1260"/>
        </w:tabs>
        <w:spacing w:before="240" w:after="60"/>
        <w:ind w:left="900" w:right="1080" w:hanging="900"/>
      </w:pPr>
      <w:bookmarkStart w:id="31" w:name="_Toc280343719"/>
      <w:bookmarkStart w:id="32" w:name="_Toc37237436"/>
      <w:r>
        <w:rPr>
          <w:bCs/>
          <w:lang w:eastAsia="ar-SA"/>
        </w:rPr>
        <w:t>Certification Authority</w:t>
      </w:r>
      <w:bookmarkEnd w:id="31"/>
      <w:bookmarkEnd w:id="32"/>
    </w:p>
    <w:p w14:paraId="75E27914" w14:textId="77777777" w:rsidR="00BC097A" w:rsidRDefault="00BC097A">
      <w:r>
        <w:t>The CA is the collection of hardware, software and operating personnel that create, sign, and issue public key certificates to subscribers.  The CA is responsible for the issuing and managing certificates including:</w:t>
      </w:r>
    </w:p>
    <w:p w14:paraId="0C4BD90C" w14:textId="77777777" w:rsidR="00BC097A" w:rsidRDefault="00BC097A" w:rsidP="0027346D">
      <w:pPr>
        <w:pStyle w:val="BulletDouble"/>
        <w:numPr>
          <w:ilvl w:val="0"/>
          <w:numId w:val="13"/>
        </w:numPr>
        <w:tabs>
          <w:tab w:val="left" w:pos="720"/>
        </w:tabs>
        <w:rPr>
          <w:lang w:eastAsia="ar-SA"/>
        </w:rPr>
      </w:pPr>
      <w:r>
        <w:rPr>
          <w:lang w:eastAsia="ar-SA"/>
        </w:rPr>
        <w:t>The certificate manufacturing process</w:t>
      </w:r>
    </w:p>
    <w:p w14:paraId="54D260AC" w14:textId="77777777" w:rsidR="00BC097A" w:rsidRDefault="00BC097A" w:rsidP="0027346D">
      <w:pPr>
        <w:pStyle w:val="BulletDouble"/>
        <w:numPr>
          <w:ilvl w:val="0"/>
          <w:numId w:val="13"/>
        </w:numPr>
        <w:tabs>
          <w:tab w:val="left" w:pos="720"/>
        </w:tabs>
        <w:rPr>
          <w:lang w:eastAsia="ar-SA"/>
        </w:rPr>
      </w:pPr>
      <w:r>
        <w:rPr>
          <w:lang w:eastAsia="ar-SA"/>
        </w:rPr>
        <w:t>Publication of certificates</w:t>
      </w:r>
    </w:p>
    <w:p w14:paraId="25D392FC" w14:textId="77777777" w:rsidR="00BC097A" w:rsidRDefault="00BC097A" w:rsidP="0027346D">
      <w:pPr>
        <w:pStyle w:val="BulletDouble"/>
        <w:numPr>
          <w:ilvl w:val="0"/>
          <w:numId w:val="13"/>
        </w:numPr>
        <w:tabs>
          <w:tab w:val="left" w:pos="720"/>
        </w:tabs>
        <w:rPr>
          <w:lang w:eastAsia="ar-SA"/>
        </w:rPr>
      </w:pPr>
      <w:r>
        <w:rPr>
          <w:lang w:eastAsia="ar-SA"/>
        </w:rPr>
        <w:t>Revocation of certificates</w:t>
      </w:r>
    </w:p>
    <w:p w14:paraId="40BA819F" w14:textId="77777777" w:rsidR="00BC097A" w:rsidRDefault="00BC097A" w:rsidP="0027346D">
      <w:pPr>
        <w:pStyle w:val="BulletDouble"/>
        <w:numPr>
          <w:ilvl w:val="0"/>
          <w:numId w:val="13"/>
        </w:numPr>
        <w:tabs>
          <w:tab w:val="left" w:pos="720"/>
        </w:tabs>
        <w:rPr>
          <w:lang w:eastAsia="ar-SA"/>
        </w:rPr>
      </w:pPr>
      <w:r>
        <w:rPr>
          <w:lang w:eastAsia="ar-SA"/>
        </w:rPr>
        <w:t>Generation and destruction of CA signing keys</w:t>
      </w:r>
    </w:p>
    <w:p w14:paraId="4E0B93D1" w14:textId="77777777" w:rsidR="002F32ED" w:rsidRPr="00BB16B3" w:rsidRDefault="00BC097A" w:rsidP="0027346D">
      <w:pPr>
        <w:pStyle w:val="BulletDouble"/>
        <w:numPr>
          <w:ilvl w:val="0"/>
          <w:numId w:val="13"/>
        </w:numPr>
        <w:tabs>
          <w:tab w:val="left" w:pos="720"/>
        </w:tabs>
        <w:rPr>
          <w:szCs w:val="24"/>
          <w:lang w:eastAsia="ar-SA"/>
        </w:rPr>
      </w:pPr>
      <w:r>
        <w:rPr>
          <w:lang w:eastAsia="ar-SA"/>
        </w:rPr>
        <w:t>Ensuring that all aspects of the CA services, operations, and infrastructure related to certificates issued under this CP are performed in accordance with the requirements, representations, and warranties of this CP</w:t>
      </w:r>
      <w:r w:rsidRPr="00BB16B3">
        <w:rPr>
          <w:szCs w:val="24"/>
          <w:lang w:eastAsia="ar-SA"/>
        </w:rPr>
        <w:t>.</w:t>
      </w:r>
    </w:p>
    <w:p w14:paraId="2D3297B6" w14:textId="77777777" w:rsidR="00BC097A" w:rsidRDefault="00BC097A" w:rsidP="008A6BDC">
      <w:pPr>
        <w:pStyle w:val="Heading4"/>
        <w:keepNext w:val="0"/>
        <w:tabs>
          <w:tab w:val="clear" w:pos="864"/>
          <w:tab w:val="left" w:pos="1260"/>
        </w:tabs>
        <w:spacing w:before="240" w:after="60"/>
        <w:ind w:left="900" w:right="1080" w:hanging="900"/>
        <w:rPr>
          <w:bCs/>
          <w:lang w:eastAsia="ar-SA"/>
        </w:rPr>
      </w:pPr>
      <w:bookmarkStart w:id="33" w:name="_Toc280343720"/>
      <w:bookmarkStart w:id="34" w:name="_Toc37237437"/>
      <w:r>
        <w:rPr>
          <w:bCs/>
          <w:lang w:eastAsia="ar-SA"/>
        </w:rPr>
        <w:t>Certificate Status Servers</w:t>
      </w:r>
      <w:bookmarkEnd w:id="33"/>
      <w:bookmarkEnd w:id="34"/>
    </w:p>
    <w:p w14:paraId="08F2F258" w14:textId="77777777" w:rsidR="00BC097A" w:rsidRDefault="00BC097A">
      <w:r>
        <w:t xml:space="preserve">PKIs may optionally include an authority that provides status information about certificates on behalf of a CA through on-line transactions.  In particular, PKIs may include OCSP responders to provide on-line status information.  Such an authority is termed a certificate status server (CSS).  Where the CSS is identified in certificates as an authoritative source for revocation information, the operations of that authority are considered within the scope of this CP. </w:t>
      </w:r>
      <w:r w:rsidR="00E141DD">
        <w:t xml:space="preserve">A </w:t>
      </w:r>
      <w:r w:rsidR="00C61BF7">
        <w:t>Certificate Status Server (</w:t>
      </w:r>
      <w:r w:rsidR="001E780D">
        <w:t>CSS</w:t>
      </w:r>
      <w:r w:rsidR="00C61BF7">
        <w:t>)</w:t>
      </w:r>
      <w:r w:rsidR="00E141DD">
        <w:t xml:space="preserve"> shall assert all the policy OIDs for which it is authoritative. </w:t>
      </w:r>
      <w:r>
        <w:t xml:space="preserve"> Examples include OCSP servers that are identified in the authority information access (AIA) extension.  OCSP servers that are locally trusted, as described in </w:t>
      </w:r>
      <w:r w:rsidR="004A5C35">
        <w:t>[</w:t>
      </w:r>
      <w:r>
        <w:t xml:space="preserve">RFC </w:t>
      </w:r>
      <w:r w:rsidR="00053656">
        <w:t>6960</w:t>
      </w:r>
      <w:r w:rsidR="004A5C35">
        <w:t>]</w:t>
      </w:r>
      <w:r>
        <w:t>, are not covered by this policy.</w:t>
      </w:r>
    </w:p>
    <w:p w14:paraId="6B47C98C" w14:textId="77777777" w:rsidR="00BC097A" w:rsidRDefault="00BC097A" w:rsidP="008A6BDC">
      <w:pPr>
        <w:pStyle w:val="Heading3"/>
      </w:pPr>
      <w:bookmarkStart w:id="35" w:name="_Toc280343721"/>
      <w:bookmarkStart w:id="36" w:name="_Toc37237438"/>
      <w:r>
        <w:rPr>
          <w:lang w:eastAsia="ar-SA"/>
        </w:rPr>
        <w:lastRenderedPageBreak/>
        <w:t>Registration Authorities</w:t>
      </w:r>
      <w:bookmarkEnd w:id="35"/>
      <w:bookmarkEnd w:id="36"/>
    </w:p>
    <w:p w14:paraId="3C0BE6D0" w14:textId="77777777" w:rsidR="00BC097A" w:rsidRDefault="00BC097A">
      <w:r>
        <w:t>The registration authorities (RAs) collect and verify each subscriber’s identity and information that is to be entered into the subscriber’s public key certificate.  The RA performs its function in accordance with a CPS approved by the FPKIPA.  The RA is responsible for:</w:t>
      </w:r>
    </w:p>
    <w:p w14:paraId="2FA28338" w14:textId="77777777" w:rsidR="00BC097A" w:rsidRDefault="00BC097A" w:rsidP="0027346D">
      <w:pPr>
        <w:pStyle w:val="BulletDouble"/>
        <w:numPr>
          <w:ilvl w:val="0"/>
          <w:numId w:val="20"/>
        </w:numPr>
        <w:tabs>
          <w:tab w:val="left" w:pos="720"/>
        </w:tabs>
        <w:rPr>
          <w:lang w:eastAsia="ar-SA"/>
        </w:rPr>
      </w:pPr>
      <w:r>
        <w:rPr>
          <w:lang w:eastAsia="ar-SA"/>
        </w:rPr>
        <w:t>Control over the registration process</w:t>
      </w:r>
    </w:p>
    <w:p w14:paraId="0890C407" w14:textId="77777777" w:rsidR="00BC097A" w:rsidRDefault="00BC097A" w:rsidP="0027346D">
      <w:pPr>
        <w:pStyle w:val="BulletDouble"/>
        <w:numPr>
          <w:ilvl w:val="0"/>
          <w:numId w:val="20"/>
        </w:numPr>
        <w:tabs>
          <w:tab w:val="left" w:pos="720"/>
        </w:tabs>
        <w:rPr>
          <w:szCs w:val="24"/>
          <w:lang w:eastAsia="ar-SA"/>
        </w:rPr>
      </w:pPr>
      <w:r>
        <w:rPr>
          <w:lang w:eastAsia="ar-SA"/>
        </w:rPr>
        <w:t>The identification and authentication process</w:t>
      </w:r>
      <w:r>
        <w:rPr>
          <w:szCs w:val="24"/>
          <w:lang w:eastAsia="ar-SA"/>
        </w:rPr>
        <w:t>.</w:t>
      </w:r>
    </w:p>
    <w:p w14:paraId="34BCFB5D" w14:textId="77777777" w:rsidR="00BC097A" w:rsidRDefault="00BC097A" w:rsidP="008A6BDC">
      <w:pPr>
        <w:pStyle w:val="Heading3"/>
        <w:rPr>
          <w:lang w:eastAsia="ar-SA"/>
        </w:rPr>
      </w:pPr>
      <w:bookmarkStart w:id="37" w:name="_Toc280343722"/>
      <w:bookmarkStart w:id="38" w:name="_Toc37237439"/>
      <w:r>
        <w:rPr>
          <w:lang w:eastAsia="ar-SA"/>
        </w:rPr>
        <w:t>Trusted Agent</w:t>
      </w:r>
      <w:r w:rsidR="007F124A">
        <w:rPr>
          <w:lang w:eastAsia="ar-SA"/>
        </w:rPr>
        <w:t>s</w:t>
      </w:r>
      <w:bookmarkEnd w:id="37"/>
      <w:bookmarkEnd w:id="38"/>
    </w:p>
    <w:p w14:paraId="5103E8D0" w14:textId="77777777" w:rsidR="00BC097A" w:rsidRDefault="00BC097A">
      <w:r>
        <w:t>The trusted agent is a person who satisfies all the trustworthiness requirements for an RA and who performs identity proofing as a proxy for the RA.  The trusted agent records information from and verifies biometrics (e.g., photographs) on presented credentials for applicants who cannot appear in person at an RA.  The CPS will identify the parties responsible for providing such services, and the mechanisms for determining their trustworthiness.</w:t>
      </w:r>
    </w:p>
    <w:p w14:paraId="1E075F16" w14:textId="77777777" w:rsidR="00BC097A" w:rsidRDefault="00BC097A" w:rsidP="008A6BDC">
      <w:pPr>
        <w:pStyle w:val="Heading3"/>
        <w:rPr>
          <w:lang w:eastAsia="ar-SA"/>
        </w:rPr>
      </w:pPr>
      <w:bookmarkStart w:id="39" w:name="_Toc280343723"/>
      <w:bookmarkStart w:id="40" w:name="_Toc37237440"/>
      <w:r>
        <w:rPr>
          <w:lang w:eastAsia="ar-SA"/>
        </w:rPr>
        <w:t>Subscribers</w:t>
      </w:r>
      <w:bookmarkEnd w:id="39"/>
      <w:bookmarkEnd w:id="40"/>
    </w:p>
    <w:p w14:paraId="1BD79B92" w14:textId="77777777" w:rsidR="00BC097A" w:rsidRDefault="00BC097A">
      <w:pPr>
        <w:autoSpaceDE w:val="0"/>
        <w:spacing w:after="120"/>
        <w:rPr>
          <w:szCs w:val="24"/>
          <w:lang w:eastAsia="ar-SA"/>
        </w:rPr>
      </w:pPr>
      <w:r>
        <w:rPr>
          <w:lang w:eastAsia="ar-SA"/>
        </w:rPr>
        <w:t>A subscriber is the entity whose name appears as the subject in a certificate.  The subscriber asserts that he or she uses the key and certificate in accordance with the certificate policy asserted in the certificate, and does not issue certificates.  For this policy, subscribers are limited to Federal employees, contractors, affiliated personnel, and devices operated by or on behalf of Federal agencies.  CAs are sometimes technically considered “subscribers” in a PKI.  However, the term “subscriber” as used in this document refers only to those who request certificates for uses other than signing and issuing certificates or certificate status information</w:t>
      </w:r>
      <w:r>
        <w:rPr>
          <w:szCs w:val="24"/>
          <w:lang w:eastAsia="ar-SA"/>
        </w:rPr>
        <w:t>.</w:t>
      </w:r>
    </w:p>
    <w:p w14:paraId="3977FBF1" w14:textId="77777777" w:rsidR="00F72F03" w:rsidRDefault="00A67772">
      <w:pPr>
        <w:autoSpaceDE w:val="0"/>
        <w:spacing w:after="120"/>
        <w:rPr>
          <w:lang w:eastAsia="ar-SA"/>
        </w:rPr>
      </w:pPr>
      <w:r>
        <w:rPr>
          <w:lang w:eastAsia="ar-SA"/>
        </w:rPr>
        <w:t xml:space="preserve">There is a subset of human subscribers who will be issued role-based certificates. These certificates will identify a specific role on behalf of which the subscriber is authorized to act rather than the subscriber’s name and are issued in the interest of supporting accepted business practices. The role-based certificate can be used in situations where non-repudiation is desired. Normally, it will be issued in addition to an individual subscriber certificate. A specific role may be identified in certificates issued to multiple subscribers, however, the key pair will be unique to each individual role-based certificate (i.e. there may be four individuals carrying a certificate issued in the role of “Secretary of Commerce” however, each of the four individual </w:t>
      </w:r>
      <w:r w:rsidR="00C8094F">
        <w:rPr>
          <w:lang w:eastAsia="ar-SA"/>
        </w:rPr>
        <w:t xml:space="preserve">certificates will carry unique keys and certificate identifiers). Roles for which role-based certificates may be issued are limited to those that are held by a unique individual within an organization (e.g. </w:t>
      </w:r>
      <w:r w:rsidR="00C8094F" w:rsidRPr="00C8094F">
        <w:rPr>
          <w:i/>
          <w:lang w:eastAsia="ar-SA"/>
        </w:rPr>
        <w:t>Chief Information Officer, GSA</w:t>
      </w:r>
      <w:r w:rsidR="00C8094F">
        <w:rPr>
          <w:lang w:eastAsia="ar-SA"/>
        </w:rPr>
        <w:t xml:space="preserve"> is a unique individual whereas </w:t>
      </w:r>
      <w:r w:rsidR="00C8094F" w:rsidRPr="00C8094F">
        <w:rPr>
          <w:i/>
          <w:lang w:eastAsia="ar-SA"/>
        </w:rPr>
        <w:t>Program Analyst, GSA</w:t>
      </w:r>
      <w:r w:rsidR="00C8094F">
        <w:rPr>
          <w:lang w:eastAsia="ar-SA"/>
        </w:rPr>
        <w:t xml:space="preserve"> is not).</w:t>
      </w:r>
    </w:p>
    <w:p w14:paraId="4B092677" w14:textId="77777777" w:rsidR="00FA5589" w:rsidRPr="00A67772" w:rsidRDefault="001C20D0">
      <w:pPr>
        <w:autoSpaceDE w:val="0"/>
        <w:spacing w:after="120"/>
        <w:rPr>
          <w:lang w:eastAsia="ar-SA"/>
        </w:rPr>
      </w:pPr>
      <w:r>
        <w:rPr>
          <w:noProof/>
          <w:lang w:eastAsia="ar-SA"/>
        </w:rPr>
        <mc:AlternateContent>
          <mc:Choice Requires="wpc">
            <w:drawing>
              <wp:inline distT="0" distB="0" distL="0" distR="0" wp14:anchorId="31676D28" wp14:editId="67D37291">
                <wp:extent cx="5943600" cy="1499235"/>
                <wp:effectExtent l="0" t="3810" r="0" b="1905"/>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 name="Text Box 59"/>
                        <wps:cNvSpPr txBox="1">
                          <a:spLocks noChangeArrowheads="1"/>
                        </wps:cNvSpPr>
                        <wps:spPr bwMode="auto">
                          <a:xfrm>
                            <a:off x="543179" y="317019"/>
                            <a:ext cx="4705350" cy="943626"/>
                          </a:xfrm>
                          <a:prstGeom prst="rect">
                            <a:avLst/>
                          </a:prstGeom>
                          <a:solidFill>
                            <a:srgbClr val="FFFFFF"/>
                          </a:solidFill>
                          <a:ln w="9525">
                            <a:solidFill>
                              <a:srgbClr val="000000"/>
                            </a:solidFill>
                            <a:miter lim="800000"/>
                            <a:headEnd/>
                            <a:tailEnd/>
                          </a:ln>
                        </wps:spPr>
                        <wps:txbx>
                          <w:txbxContent>
                            <w:p w14:paraId="3DE99182" w14:textId="77777777" w:rsidR="00BA593A" w:rsidRDefault="00BA593A">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wps:txbx>
                        <wps:bodyPr rot="0" vert="horz" wrap="square" lIns="91440" tIns="45720" rIns="91440" bIns="45720" anchor="t" anchorCtr="0" upright="1">
                          <a:noAutofit/>
                        </wps:bodyPr>
                      </wps:wsp>
                    </wpc:wpc>
                  </a:graphicData>
                </a:graphic>
              </wp:inline>
            </w:drawing>
          </mc:Choice>
          <mc:Fallback>
            <w:pict>
              <v:group w14:anchorId="31676D28" id="Canvas 58" o:spid="_x0000_s1026" editas="canvas" style="width:468pt;height:118.05pt;mso-position-horizontal-relative:char;mso-position-vertical-relative:line" coordsize="59436,1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4992;visibility:visible;mso-wrap-style:square">
                  <v:fill o:detectmouseclick="t"/>
                  <v:path o:connecttype="none"/>
                </v:shape>
                <v:shapetype id="_x0000_t202" coordsize="21600,21600" o:spt="202" path="m,l,21600r21600,l21600,xe">
                  <v:stroke joinstyle="miter"/>
                  <v:path gradientshapeok="t" o:connecttype="rect"/>
                </v:shapetype>
                <v:shape id="Text Box 59" o:spid="_x0000_s1028" type="#_x0000_t202" style="position:absolute;left:5431;top:3170;width:47054;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DE99182" w14:textId="77777777" w:rsidR="00BA593A" w:rsidRDefault="00BA593A">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v:textbox>
                </v:shape>
                <w10:anchorlock/>
              </v:group>
            </w:pict>
          </mc:Fallback>
        </mc:AlternateContent>
      </w:r>
    </w:p>
    <w:p w14:paraId="39157BDF" w14:textId="77777777" w:rsidR="00BC097A" w:rsidRDefault="00BC097A" w:rsidP="008A6BDC">
      <w:pPr>
        <w:pStyle w:val="Heading3"/>
        <w:rPr>
          <w:lang w:eastAsia="ar-SA"/>
        </w:rPr>
      </w:pPr>
      <w:bookmarkStart w:id="41" w:name="_Toc280343724"/>
      <w:bookmarkStart w:id="42" w:name="_Toc37237441"/>
      <w:r>
        <w:rPr>
          <w:lang w:eastAsia="ar-SA"/>
        </w:rPr>
        <w:lastRenderedPageBreak/>
        <w:t>Relying Parties</w:t>
      </w:r>
      <w:bookmarkEnd w:id="41"/>
      <w:bookmarkEnd w:id="42"/>
    </w:p>
    <w:p w14:paraId="083DEF49" w14:textId="77777777" w:rsidR="00BC097A" w:rsidRDefault="00BC097A">
      <w:pPr>
        <w:autoSpaceDE w:val="0"/>
        <w:spacing w:after="120"/>
        <w:rPr>
          <w:lang w:eastAsia="ar-SA"/>
        </w:rPr>
      </w:pPr>
      <w:r>
        <w:rPr>
          <w:lang w:eastAsia="ar-SA"/>
        </w:rPr>
        <w:t>A relying party is the entity that relies on the validity of the binding of the subscriber’s name to a public key.  The relying party is responsible for deciding whether or how to check the validity of the certificate by checking the appropriate certificate status information.  The relying party can use the certificate to verify the integrity of a digitally signed message, to identify the creator of a message, or to establish confidential communications with the holder of the certificate.  A relying party may use information in the certificate (such as CP identifiers) to determine the suitability of the certificate for a particular use.</w:t>
      </w:r>
    </w:p>
    <w:p w14:paraId="4B116BC1" w14:textId="77777777" w:rsidR="00BC097A" w:rsidRDefault="00BC097A">
      <w:pPr>
        <w:autoSpaceDE w:val="0"/>
        <w:spacing w:after="120"/>
        <w:rPr>
          <w:szCs w:val="24"/>
          <w:lang w:eastAsia="ar-SA"/>
        </w:rPr>
      </w:pPr>
      <w:r>
        <w:rPr>
          <w:lang w:eastAsia="ar-SA"/>
        </w:rPr>
        <w:t xml:space="preserve">For this certificate policy, the relying party may be any entity that wishes to validate the binding of a public key to the name </w:t>
      </w:r>
      <w:r w:rsidR="00AC0D84">
        <w:rPr>
          <w:lang w:eastAsia="ar-SA"/>
        </w:rPr>
        <w:t xml:space="preserve">(or role) </w:t>
      </w:r>
      <w:r>
        <w:rPr>
          <w:lang w:eastAsia="ar-SA"/>
        </w:rPr>
        <w:t>of a federal employee, contractor, or other affiliated personnel</w:t>
      </w:r>
      <w:r>
        <w:rPr>
          <w:szCs w:val="24"/>
          <w:lang w:eastAsia="ar-SA"/>
        </w:rPr>
        <w:t>.</w:t>
      </w:r>
    </w:p>
    <w:p w14:paraId="765FB9B4" w14:textId="77777777" w:rsidR="00BC097A" w:rsidRDefault="00BC097A" w:rsidP="008A6BDC">
      <w:pPr>
        <w:pStyle w:val="Heading3"/>
        <w:rPr>
          <w:lang w:eastAsia="ar-SA"/>
        </w:rPr>
      </w:pPr>
      <w:bookmarkStart w:id="43" w:name="_Toc280343725"/>
      <w:bookmarkStart w:id="44" w:name="_Toc37237442"/>
      <w:r>
        <w:rPr>
          <w:lang w:eastAsia="ar-SA"/>
        </w:rPr>
        <w:t>Other Participants</w:t>
      </w:r>
      <w:bookmarkEnd w:id="43"/>
      <w:bookmarkEnd w:id="44"/>
    </w:p>
    <w:p w14:paraId="5164327D" w14:textId="77777777" w:rsidR="00BC097A" w:rsidRDefault="00BC097A">
      <w:pPr>
        <w:autoSpaceDE w:val="0"/>
        <w:spacing w:after="120"/>
        <w:rPr>
          <w:szCs w:val="24"/>
          <w:lang w:eastAsia="ar-SA"/>
        </w:rPr>
      </w:pPr>
      <w:r>
        <w:rPr>
          <w:lang w:eastAsia="ar-SA"/>
        </w:rPr>
        <w:t>The CAs and RAs operating under this CP may require the services of other security, community, and application authorities, such as compliance auditors and attribute authorities.  The CPS will identify the parties responsible for providing such services, and the mechanisms used to support these services</w:t>
      </w:r>
      <w:r>
        <w:rPr>
          <w:szCs w:val="24"/>
          <w:lang w:eastAsia="ar-SA"/>
        </w:rPr>
        <w:t>.</w:t>
      </w:r>
    </w:p>
    <w:p w14:paraId="0BF1C83E" w14:textId="77777777" w:rsidR="00BC097A" w:rsidRPr="00CA6103" w:rsidRDefault="00BC097A">
      <w:pPr>
        <w:pStyle w:val="Heading2"/>
        <w:rPr>
          <w:lang w:eastAsia="ar-SA"/>
        </w:rPr>
      </w:pPr>
      <w:bookmarkStart w:id="45" w:name="_Toc280343726"/>
      <w:bookmarkStart w:id="46" w:name="_Toc37237443"/>
      <w:r w:rsidRPr="00CA6103">
        <w:rPr>
          <w:lang w:eastAsia="ar-SA"/>
        </w:rPr>
        <w:t>Certificate Usage</w:t>
      </w:r>
      <w:bookmarkEnd w:id="45"/>
      <w:bookmarkEnd w:id="46"/>
    </w:p>
    <w:p w14:paraId="559BBC67" w14:textId="77777777" w:rsidR="00BC097A" w:rsidRDefault="00BC097A" w:rsidP="0069225F">
      <w:pPr>
        <w:pStyle w:val="Heading3"/>
      </w:pPr>
      <w:bookmarkStart w:id="47" w:name="_Toc280343727"/>
      <w:bookmarkStart w:id="48" w:name="_Toc37237444"/>
      <w:r>
        <w:rPr>
          <w:lang w:eastAsia="ar-SA"/>
        </w:rPr>
        <w:t>Appropriate Certificate Uses</w:t>
      </w:r>
      <w:bookmarkEnd w:id="47"/>
      <w:bookmarkEnd w:id="48"/>
    </w:p>
    <w:p w14:paraId="52979901" w14:textId="77777777" w:rsidR="00BC097A" w:rsidRDefault="00BC097A">
      <w:r>
        <w:t>The sensitivity of the information processed or protected using certificates issued by the CA will vary significantly.  Organizations must evaluate the environment and the associated threats and vulnerabilities and determine the level of risk they are willing to accept based on the sensitivity or significance of the information.  This evaluation is done by each organization for each application and is not controlled by this CP.</w:t>
      </w:r>
    </w:p>
    <w:p w14:paraId="1CD5902F" w14:textId="77777777" w:rsidR="00BC097A" w:rsidRDefault="00BC097A">
      <w:r>
        <w:t xml:space="preserve">This CP is intended to support the use of validated public keys to access Federal systems that have not been designated national security systems.  While a validated public key is not generally sufficient to grant access the key may be sufficient when supplemented by appropriate authorization mechanisms.  Credentials issued under this CP may also be used for key establishment.  This policy is intended to support applications involving unclassified information, which can include sensitive unclassified data protected pursuant to federal </w:t>
      </w:r>
      <w:r w:rsidR="001E45C1">
        <w:t>statutes</w:t>
      </w:r>
      <w:r>
        <w:t xml:space="preserve"> and regulations.</w:t>
      </w:r>
    </w:p>
    <w:p w14:paraId="4809263A" w14:textId="77777777" w:rsidR="00BC097A" w:rsidRDefault="00BC097A">
      <w:r>
        <w:t xml:space="preserve">Credentials issued under the id-fpki-common-policy </w:t>
      </w:r>
      <w:r w:rsidR="00BB16B3" w:rsidRPr="00611E40">
        <w:t>and id-fpki-common-derived-pivAuth policies</w:t>
      </w:r>
      <w:r w:rsidR="00BB16B3" w:rsidDel="00BB16B3">
        <w:t xml:space="preserve"> </w:t>
      </w:r>
      <w:r>
        <w:t>are intended to meet the requirements for Level 3 authentication, as defined by the OMB E</w:t>
      </w:r>
      <w:r>
        <w:noBreakHyphen/>
        <w:t>Authentication Guidance. [E-</w:t>
      </w:r>
      <w:r w:rsidR="008C5B57">
        <w:t>Auth] Credentials</w:t>
      </w:r>
      <w:r>
        <w:t xml:space="preserve"> issued under the id-fpki-common-hardware</w:t>
      </w:r>
      <w:r w:rsidR="008216C3">
        <w:t>, id-fpki-common-authentication</w:t>
      </w:r>
      <w:r w:rsidR="003874EB">
        <w:rPr>
          <w:color w:val="000000"/>
          <w:u w:val="single"/>
        </w:rPr>
        <w:t xml:space="preserve">, </w:t>
      </w:r>
      <w:r w:rsidR="003874EB" w:rsidRPr="003874EB">
        <w:rPr>
          <w:color w:val="000000"/>
        </w:rPr>
        <w:t>id-fpki-common-pivi-authentication</w:t>
      </w:r>
      <w:r w:rsidR="008216C3">
        <w:t xml:space="preserve">, </w:t>
      </w:r>
      <w:r w:rsidR="00417DDF" w:rsidRPr="00611E40">
        <w:t>id-fpki-common-derived-pivAuth-hardware</w:t>
      </w:r>
      <w:r w:rsidR="00417DDF">
        <w:t xml:space="preserve">, </w:t>
      </w:r>
      <w:r>
        <w:t>and id-fpki-common-High policies meet the requirements for Level 4 authentication, as defined by the OMB E-Authentication Guidance. [E-Auth]</w:t>
      </w:r>
    </w:p>
    <w:p w14:paraId="220C6008" w14:textId="77777777" w:rsidR="00910DFF" w:rsidRPr="00910DFF" w:rsidRDefault="00B520AF">
      <w:r w:rsidRPr="00B520AF">
        <w:t>Credentials issued under the id-fpki-common-piv-contentSigning</w:t>
      </w:r>
      <w:r w:rsidR="00CB224B">
        <w:t xml:space="preserve"> </w:t>
      </w:r>
      <w:r w:rsidR="00CB224B" w:rsidRPr="00CB224B">
        <w:t>or</w:t>
      </w:r>
      <w:r w:rsidR="00CB224B" w:rsidRPr="00CB224B">
        <w:rPr>
          <w:color w:val="000000"/>
        </w:rPr>
        <w:t xml:space="preserve"> </w:t>
      </w:r>
      <w:r w:rsidR="00CB224B" w:rsidRPr="00CB224B">
        <w:t>id-fpki-common-pivi-contentSigning</w:t>
      </w:r>
      <w:r w:rsidRPr="00CB224B">
        <w:t xml:space="preserve"> </w:t>
      </w:r>
      <w:r w:rsidRPr="00B520AF">
        <w:t xml:space="preserve">policy are intended to meet the requirements in FIPS 201 </w:t>
      </w:r>
      <w:r w:rsidR="00417DDF" w:rsidRPr="00611E40">
        <w:t xml:space="preserve">and SP 800-157 </w:t>
      </w:r>
      <w:r w:rsidRPr="00B520AF">
        <w:t xml:space="preserve">as the </w:t>
      </w:r>
      <w:r w:rsidRPr="00B520AF">
        <w:lastRenderedPageBreak/>
        <w:t xml:space="preserve">digital signatory of the PIV Card Holder Unique IDentifier (CHUID) and associated PIV </w:t>
      </w:r>
      <w:r w:rsidR="00417DDF">
        <w:t>data</w:t>
      </w:r>
      <w:r w:rsidR="00417DDF" w:rsidRPr="00B520AF">
        <w:t xml:space="preserve"> </w:t>
      </w:r>
      <w:r w:rsidRPr="00B520AF">
        <w:t>objects.</w:t>
      </w:r>
    </w:p>
    <w:p w14:paraId="4FCCC808" w14:textId="77777777" w:rsidR="00BC097A" w:rsidRDefault="00BC097A">
      <w:pPr>
        <w:rPr>
          <w:szCs w:val="24"/>
        </w:rPr>
      </w:pPr>
      <w:r>
        <w:t xml:space="preserve">In </w:t>
      </w:r>
      <w:r w:rsidR="008C5B57">
        <w:t>addition,</w:t>
      </w:r>
      <w:r>
        <w:t xml:space="preserve"> this policy may support signature and confidentiality requirements for Federal government processes</w:t>
      </w:r>
      <w:r>
        <w:rPr>
          <w:szCs w:val="24"/>
        </w:rPr>
        <w:t>.</w:t>
      </w:r>
    </w:p>
    <w:p w14:paraId="7E22AC6D" w14:textId="77777777" w:rsidR="00BC097A" w:rsidRDefault="00BC097A" w:rsidP="0069225F">
      <w:pPr>
        <w:pStyle w:val="Heading3"/>
        <w:rPr>
          <w:lang w:eastAsia="ar-SA"/>
        </w:rPr>
      </w:pPr>
      <w:bookmarkStart w:id="49" w:name="_Toc374963025"/>
      <w:bookmarkStart w:id="50" w:name="_Toc280343728"/>
      <w:bookmarkStart w:id="51" w:name="_Toc37237445"/>
      <w:bookmarkEnd w:id="49"/>
      <w:r>
        <w:rPr>
          <w:lang w:eastAsia="ar-SA"/>
        </w:rPr>
        <w:t>Prohibited Certificate Uses</w:t>
      </w:r>
      <w:bookmarkEnd w:id="50"/>
      <w:bookmarkEnd w:id="51"/>
    </w:p>
    <w:p w14:paraId="133DC36B" w14:textId="77777777" w:rsidR="00BC097A" w:rsidRDefault="00BC097A">
      <w:pPr>
        <w:spacing w:after="120"/>
        <w:rPr>
          <w:lang w:eastAsia="ar-SA"/>
        </w:rPr>
      </w:pPr>
      <w:r>
        <w:rPr>
          <w:lang w:eastAsia="ar-SA"/>
        </w:rPr>
        <w:t>Certificates that assert id-fpki-common-cardAuth</w:t>
      </w:r>
      <w:r w:rsidR="00922CC4">
        <w:rPr>
          <w:lang w:eastAsia="ar-SA"/>
        </w:rPr>
        <w:t xml:space="preserve"> </w:t>
      </w:r>
      <w:r w:rsidR="00922CC4" w:rsidRPr="00922CC4">
        <w:t>or</w:t>
      </w:r>
      <w:r w:rsidR="00922CC4" w:rsidRPr="00922CC4">
        <w:rPr>
          <w:color w:val="000000"/>
        </w:rPr>
        <w:t xml:space="preserve"> id-fpki-common-pivi-cardAuth</w:t>
      </w:r>
      <w:r>
        <w:rPr>
          <w:lang w:eastAsia="ar-SA"/>
        </w:rPr>
        <w:t xml:space="preserve"> shall only be used to authenticate the hardware token containing the associated private key and shall not be interpreted as authenticating the presenter or holder of the token.</w:t>
      </w:r>
    </w:p>
    <w:p w14:paraId="437E900D" w14:textId="77777777" w:rsidR="00BC097A" w:rsidRPr="00CA6103" w:rsidRDefault="00BC097A">
      <w:pPr>
        <w:pStyle w:val="Heading2"/>
        <w:rPr>
          <w:lang w:eastAsia="ar-SA"/>
        </w:rPr>
      </w:pPr>
      <w:bookmarkStart w:id="52" w:name="_Toc280343729"/>
      <w:bookmarkStart w:id="53" w:name="_Toc37237446"/>
      <w:r w:rsidRPr="00CA6103">
        <w:rPr>
          <w:lang w:eastAsia="ar-SA"/>
        </w:rPr>
        <w:t>Policy Administration</w:t>
      </w:r>
      <w:bookmarkEnd w:id="52"/>
      <w:bookmarkEnd w:id="53"/>
    </w:p>
    <w:p w14:paraId="696914B1" w14:textId="77777777" w:rsidR="00BC097A" w:rsidRDefault="00BC097A" w:rsidP="0069225F">
      <w:pPr>
        <w:pStyle w:val="Heading3"/>
        <w:rPr>
          <w:lang w:eastAsia="ar-SA"/>
        </w:rPr>
      </w:pPr>
      <w:bookmarkStart w:id="54" w:name="_Toc280343730"/>
      <w:bookmarkStart w:id="55" w:name="_Toc37237447"/>
      <w:r>
        <w:rPr>
          <w:lang w:eastAsia="ar-SA"/>
        </w:rPr>
        <w:t>Organization Administering the Document</w:t>
      </w:r>
      <w:bookmarkEnd w:id="54"/>
      <w:bookmarkEnd w:id="55"/>
    </w:p>
    <w:p w14:paraId="7F4BBF8F" w14:textId="77777777" w:rsidR="00BC097A" w:rsidRDefault="00BC097A">
      <w:pPr>
        <w:autoSpaceDE w:val="0"/>
        <w:spacing w:after="120"/>
        <w:rPr>
          <w:szCs w:val="24"/>
          <w:lang w:eastAsia="ar-SA"/>
        </w:rPr>
      </w:pPr>
      <w:r>
        <w:rPr>
          <w:szCs w:val="24"/>
          <w:lang w:eastAsia="ar-SA"/>
        </w:rPr>
        <w:t xml:space="preserve">The </w:t>
      </w:r>
      <w:r w:rsidR="00712040">
        <w:rPr>
          <w:szCs w:val="24"/>
          <w:lang w:eastAsia="ar-SA"/>
        </w:rPr>
        <w:t>FPKIPA</w:t>
      </w:r>
      <w:r>
        <w:rPr>
          <w:szCs w:val="24"/>
          <w:lang w:eastAsia="ar-SA"/>
        </w:rPr>
        <w:t xml:space="preserve"> is responsible for all aspects of this CP.</w:t>
      </w:r>
    </w:p>
    <w:p w14:paraId="1800DB6B" w14:textId="77777777" w:rsidR="00BC097A" w:rsidRDefault="00BC097A" w:rsidP="0069225F">
      <w:pPr>
        <w:pStyle w:val="Heading3"/>
        <w:rPr>
          <w:lang w:eastAsia="ar-SA"/>
        </w:rPr>
      </w:pPr>
      <w:bookmarkStart w:id="56" w:name="_Toc280343731"/>
      <w:bookmarkStart w:id="57" w:name="_Toc37237448"/>
      <w:r>
        <w:rPr>
          <w:lang w:eastAsia="ar-SA"/>
        </w:rPr>
        <w:t>Contact Person</w:t>
      </w:r>
      <w:bookmarkEnd w:id="56"/>
      <w:bookmarkEnd w:id="57"/>
    </w:p>
    <w:p w14:paraId="73EE651F" w14:textId="77777777" w:rsidR="00BC097A" w:rsidRDefault="00BC097A">
      <w:pPr>
        <w:autoSpaceDE w:val="0"/>
        <w:spacing w:after="0"/>
        <w:rPr>
          <w:color w:val="000000"/>
          <w:szCs w:val="24"/>
          <w:lang w:eastAsia="ar-SA"/>
        </w:rPr>
      </w:pPr>
      <w:r>
        <w:rPr>
          <w:color w:val="000000"/>
          <w:szCs w:val="24"/>
          <w:lang w:eastAsia="ar-SA"/>
        </w:rPr>
        <w:t>Questions regarding this CP shall be directed to the Chair of the Federal PKI Policy</w:t>
      </w:r>
    </w:p>
    <w:p w14:paraId="1BAA3A85" w14:textId="77777777" w:rsidR="00BC097A" w:rsidRDefault="00BC097A">
      <w:pPr>
        <w:autoSpaceDE w:val="0"/>
        <w:spacing w:after="120"/>
        <w:rPr>
          <w:b/>
          <w:lang w:eastAsia="ar-SA"/>
        </w:rPr>
      </w:pPr>
      <w:r>
        <w:rPr>
          <w:color w:val="000000"/>
          <w:szCs w:val="24"/>
          <w:lang w:eastAsia="ar-SA"/>
        </w:rPr>
        <w:t xml:space="preserve">Authority, whose address can be found at </w:t>
      </w:r>
      <w:hyperlink r:id="rId23" w:history="1">
        <w:r w:rsidR="00AF456D" w:rsidRPr="00AF456D">
          <w:rPr>
            <w:rStyle w:val="Hyperlink"/>
            <w:szCs w:val="24"/>
            <w:lang w:eastAsia="ar-SA"/>
          </w:rPr>
          <w:t>http://www.idmanagement.gov/fpkipa</w:t>
        </w:r>
      </w:hyperlink>
    </w:p>
    <w:p w14:paraId="6C93B54A" w14:textId="77777777" w:rsidR="00BC097A" w:rsidRDefault="00BC097A" w:rsidP="0069225F">
      <w:pPr>
        <w:pStyle w:val="Heading3"/>
        <w:rPr>
          <w:lang w:eastAsia="ar-SA"/>
        </w:rPr>
      </w:pPr>
      <w:bookmarkStart w:id="58" w:name="_Toc280343732"/>
      <w:bookmarkStart w:id="59" w:name="_Toc37237449"/>
      <w:r>
        <w:rPr>
          <w:lang w:eastAsia="ar-SA"/>
        </w:rPr>
        <w:t>Person Determining CPS Suitability for the Policy</w:t>
      </w:r>
      <w:bookmarkEnd w:id="58"/>
      <w:bookmarkEnd w:id="59"/>
    </w:p>
    <w:p w14:paraId="799EC1D4" w14:textId="77777777" w:rsidR="00BC097A" w:rsidRDefault="00BC097A">
      <w:pPr>
        <w:autoSpaceDE w:val="0"/>
        <w:spacing w:after="120"/>
        <w:rPr>
          <w:b/>
          <w:lang w:eastAsia="ar-SA"/>
        </w:rPr>
      </w:pPr>
      <w:r>
        <w:rPr>
          <w:lang w:eastAsia="ar-SA"/>
        </w:rPr>
        <w:t>The FPKIPA shall approve the CPS for each CA that issues certificates under this policy.</w:t>
      </w:r>
    </w:p>
    <w:p w14:paraId="5A7EDC39" w14:textId="77777777" w:rsidR="00BC097A" w:rsidRDefault="00BC097A" w:rsidP="0069225F">
      <w:pPr>
        <w:pStyle w:val="Heading3"/>
        <w:rPr>
          <w:lang w:eastAsia="ar-SA"/>
        </w:rPr>
      </w:pPr>
      <w:bookmarkStart w:id="60" w:name="_Toc280343733"/>
      <w:bookmarkStart w:id="61" w:name="_Toc37237450"/>
      <w:r>
        <w:rPr>
          <w:lang w:eastAsia="ar-SA"/>
        </w:rPr>
        <w:t>CPS Approval Procedures</w:t>
      </w:r>
      <w:bookmarkEnd w:id="60"/>
      <w:bookmarkEnd w:id="61"/>
    </w:p>
    <w:p w14:paraId="4FD35A70" w14:textId="77777777" w:rsidR="00BC097A" w:rsidRDefault="00BC097A">
      <w:pPr>
        <w:autoSpaceDE w:val="0"/>
        <w:rPr>
          <w:lang w:eastAsia="ar-SA"/>
        </w:rPr>
      </w:pPr>
      <w:r>
        <w:rPr>
          <w:lang w:eastAsia="ar-SA"/>
        </w:rPr>
        <w:t>CAs issuing under this policy are required to meet all facets of the policy.  The FPKIPA will not issue waivers.</w:t>
      </w:r>
    </w:p>
    <w:p w14:paraId="7A414B75" w14:textId="77777777" w:rsidR="00BC097A" w:rsidRDefault="00BC097A">
      <w:pPr>
        <w:autoSpaceDE w:val="0"/>
        <w:rPr>
          <w:lang w:eastAsia="ar-SA"/>
        </w:rPr>
      </w:pPr>
      <w:r>
        <w:rPr>
          <w:lang w:eastAsia="ar-SA"/>
        </w:rPr>
        <w:t>The FPKIPA shall make the determination that a CPS complies with this policy.  The CA and RA must meet all requirements of an approved CPS before commencing operations.  In some cases, the FPKIPA may require the additional approval of an authorized agency.  The FPKIPA will make this determination based on the nature of the system function, the type of communications, or the operating environment.</w:t>
      </w:r>
    </w:p>
    <w:p w14:paraId="35F8C05D" w14:textId="77777777" w:rsidR="00BC097A" w:rsidRDefault="00BC097A">
      <w:pPr>
        <w:autoSpaceDE w:val="0"/>
        <w:spacing w:after="120"/>
        <w:rPr>
          <w:szCs w:val="24"/>
          <w:lang w:eastAsia="ar-SA"/>
        </w:rPr>
      </w:pPr>
      <w:r>
        <w:rPr>
          <w:szCs w:val="24"/>
          <w:lang w:eastAsia="ar-SA"/>
        </w:rPr>
        <w:t>In each case, the determination of suitability shall be based on an independent compliance auditor’s results and recommendations.  See section 8 for further details.</w:t>
      </w:r>
    </w:p>
    <w:p w14:paraId="22F8892D" w14:textId="77777777" w:rsidR="00BC097A" w:rsidRPr="00075F24" w:rsidRDefault="00BC097A">
      <w:pPr>
        <w:pStyle w:val="Heading2"/>
        <w:rPr>
          <w:lang w:eastAsia="ar-SA"/>
        </w:rPr>
      </w:pPr>
      <w:bookmarkStart w:id="62" w:name="_Toc280343734"/>
      <w:bookmarkStart w:id="63" w:name="_Toc37237451"/>
      <w:r w:rsidRPr="00075F24">
        <w:rPr>
          <w:lang w:eastAsia="ar-SA"/>
        </w:rPr>
        <w:t>Definitions and Acronyms</w:t>
      </w:r>
      <w:bookmarkEnd w:id="62"/>
      <w:bookmarkEnd w:id="63"/>
    </w:p>
    <w:p w14:paraId="33B35193" w14:textId="77777777" w:rsidR="00BC097A" w:rsidRDefault="00BC097A">
      <w:pPr>
        <w:autoSpaceDE w:val="0"/>
        <w:spacing w:after="0"/>
        <w:rPr>
          <w:szCs w:val="24"/>
          <w:lang w:eastAsia="ar-SA"/>
        </w:rPr>
      </w:pPr>
      <w:r>
        <w:rPr>
          <w:szCs w:val="24"/>
          <w:lang w:eastAsia="ar-SA"/>
        </w:rPr>
        <w:t>See sections 11 and 12.</w:t>
      </w:r>
    </w:p>
    <w:p w14:paraId="014D4029" w14:textId="77777777" w:rsidR="00BC097A" w:rsidRDefault="000E3E7B" w:rsidP="0069225F">
      <w:pPr>
        <w:pStyle w:val="Heading1"/>
        <w:tabs>
          <w:tab w:val="clear" w:pos="432"/>
        </w:tabs>
        <w:spacing w:before="600"/>
        <w:ind w:left="540" w:hanging="540"/>
        <w:rPr>
          <w:lang w:eastAsia="ar-SA"/>
        </w:rPr>
      </w:pPr>
      <w:bookmarkStart w:id="64" w:name="_Toc280343735"/>
      <w:r>
        <w:rPr>
          <w:lang w:eastAsia="ar-SA"/>
        </w:rPr>
        <w:br w:type="page"/>
      </w:r>
      <w:bookmarkStart w:id="65" w:name="_Toc37237452"/>
      <w:r w:rsidR="00BC097A">
        <w:rPr>
          <w:lang w:eastAsia="ar-SA"/>
        </w:rPr>
        <w:lastRenderedPageBreak/>
        <w:t xml:space="preserve">Publication and Repository </w:t>
      </w:r>
      <w:r w:rsidR="00BC097A" w:rsidRPr="00075F24">
        <w:t>Responsibilities</w:t>
      </w:r>
      <w:bookmarkEnd w:id="64"/>
      <w:bookmarkEnd w:id="65"/>
    </w:p>
    <w:p w14:paraId="0BA30A83" w14:textId="77777777" w:rsidR="00BC097A" w:rsidRPr="00075F24" w:rsidRDefault="00BC097A">
      <w:pPr>
        <w:pStyle w:val="Heading2"/>
        <w:rPr>
          <w:lang w:eastAsia="ar-SA"/>
        </w:rPr>
      </w:pPr>
      <w:bookmarkStart w:id="66" w:name="_Toc280343736"/>
      <w:bookmarkStart w:id="67" w:name="_Toc37237453"/>
      <w:r w:rsidRPr="00075F24">
        <w:rPr>
          <w:lang w:eastAsia="ar-SA"/>
        </w:rPr>
        <w:t>Repositories</w:t>
      </w:r>
      <w:bookmarkEnd w:id="66"/>
      <w:bookmarkEnd w:id="67"/>
    </w:p>
    <w:p w14:paraId="08D6FE1D" w14:textId="77777777" w:rsidR="00BC097A" w:rsidRDefault="00BC097A" w:rsidP="00BF6218">
      <w:pPr>
        <w:autoSpaceDE w:val="0"/>
        <w:spacing w:after="120"/>
        <w:rPr>
          <w:lang w:eastAsia="ar-SA"/>
        </w:rPr>
      </w:pPr>
      <w:r>
        <w:rPr>
          <w:lang w:eastAsia="ar-SA"/>
        </w:rPr>
        <w:t xml:space="preserve">All CAs that issue certificates under this policy are obligated to post all CA certificates </w:t>
      </w:r>
      <w:r>
        <w:rPr>
          <w:szCs w:val="24"/>
          <w:lang w:eastAsia="ar-SA"/>
        </w:rPr>
        <w:t>issued by or to the CA and CRLs issued by the CA</w:t>
      </w:r>
      <w:r>
        <w:rPr>
          <w:lang w:eastAsia="ar-SA"/>
        </w:rPr>
        <w:t xml:space="preserve"> in a </w:t>
      </w:r>
      <w:r w:rsidR="00BF6218" w:rsidRPr="00BF6218">
        <w:rPr>
          <w:lang w:eastAsia="ar-SA"/>
        </w:rPr>
        <w:t>repository</w:t>
      </w:r>
      <w:r w:rsidR="00BF6218">
        <w:rPr>
          <w:lang w:eastAsia="ar-SA"/>
        </w:rPr>
        <w:t xml:space="preserve"> </w:t>
      </w:r>
      <w:r>
        <w:rPr>
          <w:lang w:eastAsia="ar-SA"/>
        </w:rPr>
        <w:t>that is publicly accessible through</w:t>
      </w:r>
      <w:r w:rsidR="00BF6218">
        <w:rPr>
          <w:lang w:eastAsia="ar-SA"/>
        </w:rPr>
        <w:t xml:space="preserve"> all Uniform Resource Identifier (URI) references asserted in valid certificates issued by that CA</w:t>
      </w:r>
      <w:r w:rsidR="001F7386" w:rsidRPr="001F7386">
        <w:rPr>
          <w:color w:val="000000"/>
          <w:szCs w:val="22"/>
        </w:rPr>
        <w:t xml:space="preserve">. Specific requirements are found in </w:t>
      </w:r>
      <w:r w:rsidR="001F7386" w:rsidRPr="001F7386">
        <w:rPr>
          <w:i/>
          <w:color w:val="000000"/>
          <w:szCs w:val="22"/>
        </w:rPr>
        <w:t>Shared Service Provider Repository Service Requirements</w:t>
      </w:r>
      <w:r w:rsidR="001F7386" w:rsidRPr="001F7386">
        <w:rPr>
          <w:color w:val="000000"/>
          <w:szCs w:val="22"/>
        </w:rPr>
        <w:t xml:space="preserve"> [SSP REP]. </w:t>
      </w:r>
      <w:r w:rsidR="001F7386">
        <w:rPr>
          <w:color w:val="000000"/>
          <w:szCs w:val="22"/>
        </w:rPr>
        <w:t xml:space="preserve"> </w:t>
      </w:r>
      <w:r>
        <w:rPr>
          <w:lang w:eastAsia="ar-SA"/>
        </w:rPr>
        <w:t xml:space="preserve">CAs may optionally post subscriber certificates in this </w:t>
      </w:r>
      <w:r w:rsidR="00BF6218" w:rsidRPr="00BF6218">
        <w:rPr>
          <w:lang w:eastAsia="ar-SA"/>
        </w:rPr>
        <w:t>repository</w:t>
      </w:r>
      <w:r w:rsidR="00BF6218">
        <w:rPr>
          <w:lang w:eastAsia="ar-SA"/>
        </w:rPr>
        <w:t xml:space="preserve"> </w:t>
      </w:r>
      <w:r>
        <w:rPr>
          <w:lang w:eastAsia="ar-SA"/>
        </w:rPr>
        <w:t xml:space="preserve">in accordance with agency policy, except as noted in section 9.4.3.  To promote consistent access to certificates and CRLs, the repository shall implement access controls </w:t>
      </w:r>
      <w:r w:rsidR="0046532C">
        <w:rPr>
          <w:lang w:eastAsia="ar-SA"/>
        </w:rPr>
        <w:t xml:space="preserve">and communication mechanisms </w:t>
      </w:r>
      <w:r>
        <w:rPr>
          <w:lang w:eastAsia="ar-SA"/>
        </w:rPr>
        <w:t>to prevent unauthorized modification or deletion of information.</w:t>
      </w:r>
    </w:p>
    <w:p w14:paraId="3ADF5831" w14:textId="77777777" w:rsidR="00BC097A" w:rsidRDefault="00BC097A">
      <w:pPr>
        <w:autoSpaceDE w:val="0"/>
        <w:spacing w:after="120"/>
        <w:rPr>
          <w:szCs w:val="24"/>
          <w:lang w:eastAsia="ar-SA"/>
        </w:rPr>
      </w:pPr>
      <w:r>
        <w:rPr>
          <w:lang w:eastAsia="ar-SA"/>
        </w:rPr>
        <w:t>Posted certificates and CRLs may be replicated in additional repositories for performance enhancement.  Such repositories may be operated by the CA or other parties (e.g., Federal agencies)</w:t>
      </w:r>
      <w:r>
        <w:rPr>
          <w:szCs w:val="24"/>
          <w:lang w:eastAsia="ar-SA"/>
        </w:rPr>
        <w:t>.</w:t>
      </w:r>
    </w:p>
    <w:p w14:paraId="25473418" w14:textId="77777777" w:rsidR="00BC097A" w:rsidRPr="00075F24" w:rsidRDefault="00BC097A">
      <w:pPr>
        <w:pStyle w:val="Heading2"/>
        <w:rPr>
          <w:lang w:eastAsia="ar-SA"/>
        </w:rPr>
      </w:pPr>
      <w:bookmarkStart w:id="68" w:name="_Toc280343737"/>
      <w:bookmarkStart w:id="69" w:name="_Toc37237454"/>
      <w:r w:rsidRPr="00075F24">
        <w:rPr>
          <w:lang w:eastAsia="ar-SA"/>
        </w:rPr>
        <w:t>Publication of Certification Information</w:t>
      </w:r>
      <w:bookmarkEnd w:id="68"/>
      <w:bookmarkEnd w:id="69"/>
    </w:p>
    <w:p w14:paraId="37A6483F" w14:textId="77777777" w:rsidR="00BC097A" w:rsidRDefault="00BC097A" w:rsidP="0069225F">
      <w:pPr>
        <w:pStyle w:val="Heading3"/>
        <w:rPr>
          <w:lang w:eastAsia="ar-SA"/>
        </w:rPr>
      </w:pPr>
      <w:bookmarkStart w:id="70" w:name="_Toc280343738"/>
      <w:bookmarkStart w:id="71" w:name="_Toc37237455"/>
      <w:r>
        <w:rPr>
          <w:lang w:eastAsia="ar-SA"/>
        </w:rPr>
        <w:t>Publication of Certificates and Certificate Status</w:t>
      </w:r>
      <w:bookmarkEnd w:id="70"/>
      <w:bookmarkEnd w:id="71"/>
    </w:p>
    <w:p w14:paraId="012E7654" w14:textId="77777777" w:rsidR="00BC097A" w:rsidRDefault="00BC097A">
      <w:pPr>
        <w:autoSpaceDE w:val="0"/>
        <w:spacing w:after="120"/>
        <w:rPr>
          <w:lang w:eastAsia="ar-SA"/>
        </w:rPr>
      </w:pPr>
      <w:r>
        <w:rPr>
          <w:lang w:eastAsia="ar-SA"/>
        </w:rPr>
        <w:t xml:space="preserve">The publicly accessible </w:t>
      </w:r>
      <w:r w:rsidR="00BF6218" w:rsidRPr="00BF6218">
        <w:rPr>
          <w:lang w:eastAsia="ar-SA"/>
        </w:rPr>
        <w:t>repository</w:t>
      </w:r>
      <w:r w:rsidR="00BF6218">
        <w:rPr>
          <w:lang w:eastAsia="ar-SA"/>
        </w:rPr>
        <w:t xml:space="preserve"> </w:t>
      </w:r>
      <w:r>
        <w:rPr>
          <w:lang w:eastAsia="ar-SA"/>
        </w:rPr>
        <w:t xml:space="preserve">system shall be designed and implemented so as to provide 99% availability overall </w:t>
      </w:r>
      <w:r>
        <w:rPr>
          <w:szCs w:val="24"/>
          <w:lang w:eastAsia="ar-SA"/>
        </w:rPr>
        <w:t>and</w:t>
      </w:r>
      <w:r>
        <w:rPr>
          <w:lang w:eastAsia="ar-SA"/>
        </w:rPr>
        <w:t xml:space="preserve"> limit scheduled down-time to 0.5% annually.  Where applicable, the certificate status server (CSS) shall be designed and implemented so as to provide 99% availability overall and limit scheduled down-time to 0.5% annually.</w:t>
      </w:r>
    </w:p>
    <w:p w14:paraId="6E7E1508" w14:textId="77777777" w:rsidR="00BC097A" w:rsidRDefault="00BC097A" w:rsidP="0069225F">
      <w:pPr>
        <w:pStyle w:val="Heading3"/>
        <w:rPr>
          <w:lang w:eastAsia="ar-SA"/>
        </w:rPr>
      </w:pPr>
      <w:bookmarkStart w:id="72" w:name="_Toc280343739"/>
      <w:bookmarkStart w:id="73" w:name="_Toc37237456"/>
      <w:r>
        <w:rPr>
          <w:lang w:eastAsia="ar-SA"/>
        </w:rPr>
        <w:t>Publication of CA Information</w:t>
      </w:r>
      <w:bookmarkEnd w:id="72"/>
      <w:bookmarkEnd w:id="73"/>
    </w:p>
    <w:p w14:paraId="75F9CDAA" w14:textId="77777777" w:rsidR="00BC097A" w:rsidRDefault="00BC097A">
      <w:pPr>
        <w:autoSpaceDE w:val="0"/>
        <w:spacing w:after="120"/>
      </w:pPr>
      <w:r>
        <w:rPr>
          <w:szCs w:val="24"/>
          <w:lang w:eastAsia="ar-SA"/>
        </w:rPr>
        <w:t xml:space="preserve">The Common Policy CP shall be publicly available on the FPKIPA website (see </w:t>
      </w:r>
      <w:hyperlink r:id="rId24" w:history="1">
        <w:r w:rsidR="00FC124D" w:rsidRPr="00FC124D">
          <w:rPr>
            <w:rStyle w:val="Hyperlink"/>
            <w:sz w:val="23"/>
            <w:szCs w:val="23"/>
          </w:rPr>
          <w:t>http://www.idmanagement.gov/</w:t>
        </w:r>
      </w:hyperlink>
      <w:r>
        <w:rPr>
          <w:szCs w:val="24"/>
          <w:lang w:eastAsia="ar-SA"/>
        </w:rPr>
        <w:t xml:space="preserve">).  </w:t>
      </w:r>
      <w:r w:rsidR="00FC124D">
        <w:rPr>
          <w:szCs w:val="24"/>
          <w:lang w:eastAsia="ar-SA"/>
        </w:rPr>
        <w:t>A</w:t>
      </w:r>
      <w:r>
        <w:rPr>
          <w:szCs w:val="24"/>
          <w:lang w:eastAsia="ar-SA"/>
        </w:rPr>
        <w:t xml:space="preserve"> redacted version of </w:t>
      </w:r>
      <w:r w:rsidR="00FC124D">
        <w:rPr>
          <w:szCs w:val="24"/>
          <w:lang w:eastAsia="ar-SA"/>
        </w:rPr>
        <w:t xml:space="preserve">the </w:t>
      </w:r>
      <w:r>
        <w:rPr>
          <w:szCs w:val="24"/>
          <w:lang w:eastAsia="ar-SA"/>
        </w:rPr>
        <w:t xml:space="preserve">CPS </w:t>
      </w:r>
      <w:r w:rsidR="00FC124D" w:rsidRPr="00A24136">
        <w:rPr>
          <w:szCs w:val="24"/>
          <w:lang w:eastAsia="ar-SA"/>
        </w:rPr>
        <w:t>for the Federal Common Policy Root CAs</w:t>
      </w:r>
      <w:r w:rsidR="00FC124D">
        <w:rPr>
          <w:szCs w:val="24"/>
          <w:lang w:eastAsia="ar-SA"/>
        </w:rPr>
        <w:t xml:space="preserve"> </w:t>
      </w:r>
      <w:r>
        <w:rPr>
          <w:szCs w:val="24"/>
          <w:lang w:eastAsia="ar-SA"/>
        </w:rPr>
        <w:t>will be publicly available from the FPKI</w:t>
      </w:r>
      <w:r w:rsidR="00CC4B2C">
        <w:rPr>
          <w:szCs w:val="24"/>
          <w:lang w:eastAsia="ar-SA"/>
        </w:rPr>
        <w:t>MA website (S</w:t>
      </w:r>
      <w:r>
        <w:rPr>
          <w:szCs w:val="24"/>
          <w:lang w:eastAsia="ar-SA"/>
        </w:rPr>
        <w:t>ee</w:t>
      </w:r>
      <w:r w:rsidR="00FC124D">
        <w:rPr>
          <w:szCs w:val="24"/>
          <w:lang w:eastAsia="ar-SA"/>
        </w:rPr>
        <w:t xml:space="preserve"> </w:t>
      </w:r>
      <w:hyperlink r:id="rId25" w:history="1">
        <w:r w:rsidR="00FC124D" w:rsidRPr="00FC124D">
          <w:rPr>
            <w:rStyle w:val="Hyperlink"/>
            <w:sz w:val="23"/>
            <w:szCs w:val="23"/>
          </w:rPr>
          <w:t>http://www.idmanagement.gov/</w:t>
        </w:r>
      </w:hyperlink>
      <w:r>
        <w:rPr>
          <w:szCs w:val="24"/>
          <w:lang w:eastAsia="ar-SA"/>
        </w:rPr>
        <w:t>).</w:t>
      </w:r>
      <w:r w:rsidR="00FC124D">
        <w:rPr>
          <w:szCs w:val="24"/>
          <w:lang w:eastAsia="ar-SA"/>
        </w:rPr>
        <w:t xml:space="preserve"> </w:t>
      </w:r>
      <w:r w:rsidR="00FC124D" w:rsidRPr="00A24136">
        <w:rPr>
          <w:szCs w:val="24"/>
          <w:lang w:eastAsia="ar-SA"/>
        </w:rPr>
        <w:t>Other CAs operating under this policy shall make available a redacted CPS and annual PKI Compliance Audit Letter in their organization’s public repository.</w:t>
      </w:r>
    </w:p>
    <w:p w14:paraId="0B53DE95" w14:textId="77777777" w:rsidR="00BC097A" w:rsidRDefault="00BC097A" w:rsidP="0069225F">
      <w:pPr>
        <w:pStyle w:val="Heading3"/>
        <w:rPr>
          <w:lang w:eastAsia="ar-SA"/>
        </w:rPr>
      </w:pPr>
      <w:bookmarkStart w:id="74" w:name="_Toc280343740"/>
      <w:bookmarkStart w:id="75" w:name="_Toc37237457"/>
      <w:r>
        <w:rPr>
          <w:lang w:eastAsia="ar-SA"/>
        </w:rPr>
        <w:t>Interoperability</w:t>
      </w:r>
      <w:bookmarkEnd w:id="74"/>
      <w:bookmarkEnd w:id="75"/>
    </w:p>
    <w:p w14:paraId="2B8EBC4B" w14:textId="77777777" w:rsidR="00BC097A" w:rsidRDefault="00BC097A">
      <w:pPr>
        <w:spacing w:after="120"/>
        <w:rPr>
          <w:b/>
          <w:i/>
          <w:caps/>
          <w:sz w:val="28"/>
          <w:lang w:eastAsia="ar-SA"/>
        </w:rPr>
      </w:pPr>
      <w:r>
        <w:rPr>
          <w:szCs w:val="24"/>
          <w:lang w:eastAsia="ar-SA"/>
        </w:rPr>
        <w:t xml:space="preserve">Where certificates and CRLs are published in directories, standards-based schemas for directory objects and attributes </w:t>
      </w:r>
      <w:r w:rsidR="001608CB">
        <w:rPr>
          <w:szCs w:val="24"/>
          <w:lang w:eastAsia="ar-SA"/>
        </w:rPr>
        <w:t xml:space="preserve">shall be used as specified in </w:t>
      </w:r>
      <w:r w:rsidR="00EF16A1">
        <w:rPr>
          <w:szCs w:val="24"/>
          <w:lang w:eastAsia="ar-SA"/>
        </w:rPr>
        <w:t xml:space="preserve">the </w:t>
      </w:r>
      <w:r w:rsidR="00EF16A1" w:rsidRPr="00EF16A1">
        <w:rPr>
          <w:i/>
          <w:color w:val="000000"/>
          <w:szCs w:val="22"/>
        </w:rPr>
        <w:t>Shared Service Provider Repository Service Requirements</w:t>
      </w:r>
      <w:r w:rsidR="00EF16A1">
        <w:rPr>
          <w:szCs w:val="24"/>
          <w:lang w:eastAsia="ar-SA"/>
        </w:rPr>
        <w:t xml:space="preserve"> [</w:t>
      </w:r>
      <w:r w:rsidR="001608CB">
        <w:rPr>
          <w:szCs w:val="24"/>
          <w:lang w:eastAsia="ar-SA"/>
        </w:rPr>
        <w:t>SSP-REP</w:t>
      </w:r>
      <w:r w:rsidR="00EF16A1">
        <w:rPr>
          <w:szCs w:val="24"/>
          <w:lang w:eastAsia="ar-SA"/>
        </w:rPr>
        <w:t>]</w:t>
      </w:r>
      <w:r>
        <w:rPr>
          <w:szCs w:val="24"/>
          <w:lang w:eastAsia="ar-SA"/>
        </w:rPr>
        <w:t>.</w:t>
      </w:r>
    </w:p>
    <w:p w14:paraId="1DDA4BA3" w14:textId="77777777" w:rsidR="00BC097A" w:rsidRPr="00075F24" w:rsidRDefault="00BC097A">
      <w:pPr>
        <w:pStyle w:val="Heading2"/>
        <w:rPr>
          <w:lang w:eastAsia="ar-SA"/>
        </w:rPr>
      </w:pPr>
      <w:bookmarkStart w:id="76" w:name="_Toc280343741"/>
      <w:bookmarkStart w:id="77" w:name="_Toc37237458"/>
      <w:r w:rsidRPr="00075F24">
        <w:rPr>
          <w:lang w:eastAsia="ar-SA"/>
        </w:rPr>
        <w:t>Time or Frequency of Publication</w:t>
      </w:r>
      <w:bookmarkEnd w:id="76"/>
      <w:bookmarkEnd w:id="77"/>
    </w:p>
    <w:p w14:paraId="5A945D24" w14:textId="77777777" w:rsidR="00BC097A" w:rsidRDefault="00BC097A">
      <w:r>
        <w:t xml:space="preserve">This CP </w:t>
      </w:r>
      <w:r>
        <w:rPr>
          <w:lang w:eastAsia="ar-SA"/>
        </w:rPr>
        <w:t>and</w:t>
      </w:r>
      <w:r>
        <w:t xml:space="preserve"> any subsequent changes shall be made publicly available within thirty days of approval.</w:t>
      </w:r>
    </w:p>
    <w:p w14:paraId="08C61F60" w14:textId="77777777" w:rsidR="00BC097A" w:rsidRDefault="00BC097A">
      <w:pPr>
        <w:spacing w:after="120"/>
        <w:rPr>
          <w:szCs w:val="24"/>
          <w:lang w:eastAsia="ar-SA"/>
        </w:rPr>
      </w:pPr>
      <w:r>
        <w:rPr>
          <w:szCs w:val="24"/>
          <w:lang w:eastAsia="ar-SA"/>
        </w:rPr>
        <w:t>Publication requirements for CRLs are provided in sections 4.9.7 and 4.9.12</w:t>
      </w:r>
    </w:p>
    <w:p w14:paraId="33AE4B91" w14:textId="77777777" w:rsidR="00BC097A" w:rsidRPr="00075F24" w:rsidRDefault="00BC097A">
      <w:pPr>
        <w:pStyle w:val="Heading2"/>
        <w:rPr>
          <w:lang w:eastAsia="ar-SA"/>
        </w:rPr>
      </w:pPr>
      <w:bookmarkStart w:id="78" w:name="_Toc280343742"/>
      <w:bookmarkStart w:id="79" w:name="_Toc37237459"/>
      <w:r w:rsidRPr="00075F24">
        <w:rPr>
          <w:lang w:eastAsia="ar-SA"/>
        </w:rPr>
        <w:lastRenderedPageBreak/>
        <w:t>Access Controls on Repositories</w:t>
      </w:r>
      <w:bookmarkEnd w:id="78"/>
      <w:bookmarkEnd w:id="79"/>
    </w:p>
    <w:p w14:paraId="4095BB2A" w14:textId="77777777" w:rsidR="00BC097A" w:rsidRDefault="00BC097A" w:rsidP="0074326D">
      <w:pPr>
        <w:tabs>
          <w:tab w:val="left" w:pos="1890"/>
        </w:tabs>
        <w:autoSpaceDE w:val="0"/>
        <w:spacing w:after="0"/>
        <w:rPr>
          <w:lang w:eastAsia="ar-SA"/>
        </w:rPr>
      </w:pPr>
      <w:r>
        <w:rPr>
          <w:lang w:eastAsia="ar-SA"/>
        </w:rPr>
        <w:t xml:space="preserve">The CA shall protect information not intended for public dissemination or modification.  CA certificates and CRLs in the repository shall be publicly available through the Internet.  </w:t>
      </w:r>
      <w:r w:rsidR="0008265C">
        <w:rPr>
          <w:lang w:eastAsia="ar-SA"/>
        </w:rPr>
        <w:t>Direct and/or remote a</w:t>
      </w:r>
      <w:r>
        <w:rPr>
          <w:lang w:eastAsia="ar-SA"/>
        </w:rPr>
        <w:t>ccess to other information in the CA repositories shall be determined by agencies pursuant to their authorizing and controlling statutes.  The CPS shall detail what information in the repository shall be exempt from automatic availability and to w</w:t>
      </w:r>
      <w:r w:rsidR="008B0AAC">
        <w:rPr>
          <w:lang w:eastAsia="ar-SA"/>
        </w:rPr>
        <w:t>hom, and under which conditions</w:t>
      </w:r>
      <w:r>
        <w:rPr>
          <w:lang w:eastAsia="ar-SA"/>
        </w:rPr>
        <w:t xml:space="preserve"> the restricted information may be made available.</w:t>
      </w:r>
    </w:p>
    <w:p w14:paraId="4B3A0AA8" w14:textId="77777777" w:rsidR="004626F9" w:rsidRDefault="004626F9" w:rsidP="0074326D">
      <w:pPr>
        <w:tabs>
          <w:tab w:val="left" w:pos="1890"/>
        </w:tabs>
        <w:autoSpaceDE w:val="0"/>
        <w:spacing w:after="0"/>
        <w:rPr>
          <w:lang w:eastAsia="ar-SA"/>
        </w:rPr>
      </w:pPr>
    </w:p>
    <w:p w14:paraId="0CB7A50D" w14:textId="77777777" w:rsidR="00BC097A" w:rsidRDefault="008532AB" w:rsidP="002B1117">
      <w:pPr>
        <w:pStyle w:val="Heading1"/>
        <w:tabs>
          <w:tab w:val="clear" w:pos="432"/>
        </w:tabs>
        <w:spacing w:before="600"/>
        <w:ind w:left="540" w:hanging="540"/>
      </w:pPr>
      <w:bookmarkStart w:id="80" w:name="_Toc280343743"/>
      <w:r>
        <w:br w:type="page"/>
      </w:r>
      <w:bookmarkStart w:id="81" w:name="_Toc37237460"/>
      <w:r w:rsidR="00BC097A">
        <w:lastRenderedPageBreak/>
        <w:t>Identification and Authentication</w:t>
      </w:r>
      <w:bookmarkEnd w:id="80"/>
      <w:bookmarkEnd w:id="81"/>
    </w:p>
    <w:p w14:paraId="7C43AB47" w14:textId="77777777" w:rsidR="00BC097A" w:rsidRPr="00075F24" w:rsidRDefault="00BC097A">
      <w:pPr>
        <w:pStyle w:val="Heading2"/>
        <w:rPr>
          <w:lang w:eastAsia="ar-SA"/>
        </w:rPr>
      </w:pPr>
      <w:bookmarkStart w:id="82" w:name="_Toc280343744"/>
      <w:bookmarkStart w:id="83" w:name="_Toc37237461"/>
      <w:r w:rsidRPr="00075F24">
        <w:rPr>
          <w:lang w:eastAsia="ar-SA"/>
        </w:rPr>
        <w:t>Naming</w:t>
      </w:r>
      <w:bookmarkEnd w:id="82"/>
      <w:bookmarkEnd w:id="83"/>
    </w:p>
    <w:p w14:paraId="4B0EAE8A" w14:textId="77777777" w:rsidR="00BC097A" w:rsidRDefault="00BC097A" w:rsidP="00CE443C">
      <w:pPr>
        <w:pStyle w:val="Heading3"/>
        <w:rPr>
          <w:lang w:eastAsia="ar-SA"/>
        </w:rPr>
      </w:pPr>
      <w:bookmarkStart w:id="84" w:name="_Toc280343745"/>
      <w:bookmarkStart w:id="85" w:name="_Toc37237462"/>
      <w:r>
        <w:rPr>
          <w:lang w:eastAsia="ar-SA"/>
        </w:rPr>
        <w:t>Types of Names</w:t>
      </w:r>
      <w:bookmarkEnd w:id="84"/>
      <w:bookmarkEnd w:id="85"/>
    </w:p>
    <w:p w14:paraId="0D4AC5C5" w14:textId="77777777" w:rsidR="00BC097A" w:rsidRDefault="00BC097A">
      <w:r>
        <w:t>For certificates issued under id-fpki-common-policy, id-fpki-common-ha</w:t>
      </w:r>
      <w:r w:rsidR="00091713">
        <w:t>rdware, id-fpki-common-High, id-fpki-common-devices and id-fpki-common-devicesHardware</w:t>
      </w:r>
      <w:r>
        <w:t xml:space="preserve"> the CA shall assign X.501 distinguished names to all subscribers.  These distinguished names may be in either of two forms: a geo-political name or an Internet domain component name.</w:t>
      </w:r>
    </w:p>
    <w:p w14:paraId="0891BDAF" w14:textId="77777777" w:rsidR="00BC097A" w:rsidRDefault="00BC097A">
      <w:pPr>
        <w:spacing w:after="120"/>
        <w:rPr>
          <w:lang w:eastAsia="ar-SA"/>
        </w:rPr>
      </w:pPr>
      <w:r>
        <w:rPr>
          <w:lang w:eastAsia="ar-SA"/>
        </w:rPr>
        <w:t>All geo-political distinguished names assigned to federal employees shall be in the following directory information tree:</w:t>
      </w:r>
    </w:p>
    <w:p w14:paraId="5A268F01" w14:textId="77777777" w:rsidR="00BC097A" w:rsidRDefault="00BC097A" w:rsidP="0027346D">
      <w:pPr>
        <w:pStyle w:val="BulletDouble"/>
        <w:numPr>
          <w:ilvl w:val="0"/>
          <w:numId w:val="7"/>
        </w:numPr>
        <w:tabs>
          <w:tab w:val="left" w:pos="360"/>
          <w:tab w:val="left" w:pos="720"/>
        </w:tabs>
        <w:ind w:left="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Pr>
          <w:i/>
          <w:sz w:val="20"/>
          <w:lang w:eastAsia="ar-SA"/>
        </w:rPr>
        <w:t>structural_container</w:t>
      </w:r>
      <w:r>
        <w:rPr>
          <w:sz w:val="20"/>
          <w:lang w:eastAsia="ar-SA"/>
        </w:rPr>
        <w:t>]</w:t>
      </w:r>
    </w:p>
    <w:p w14:paraId="14490E8E" w14:textId="77777777" w:rsidR="00BC097A" w:rsidRDefault="00BC097A">
      <w:pPr>
        <w:rPr>
          <w:lang w:eastAsia="ar-SA"/>
        </w:rPr>
      </w:pPr>
      <w:r>
        <w:t xml:space="preserve">The organizational units </w:t>
      </w:r>
      <w:r>
        <w:rPr>
          <w:i/>
          <w:iCs/>
        </w:rPr>
        <w:t>department</w:t>
      </w:r>
      <w:r>
        <w:t xml:space="preserve"> and </w:t>
      </w:r>
      <w:r>
        <w:rPr>
          <w:i/>
          <w:iCs/>
        </w:rPr>
        <w:t>agency</w:t>
      </w:r>
      <w:r>
        <w:t xml:space="preserve"> appear when applicable and are used to specify the federal entity that employs the subscriber.  At least one of these organizational units must appear in the DN.  The additional organizational unit </w:t>
      </w:r>
      <w:r>
        <w:rPr>
          <w:i/>
        </w:rPr>
        <w:t>structural_container</w:t>
      </w:r>
      <w:r>
        <w:t xml:space="preserve"> is permitted to support local directory requirements, such as differentiation between human subscribers and devices.  This organizational unit may not be employed to further differentiate between subcomponents within an agency.</w:t>
      </w:r>
    </w:p>
    <w:p w14:paraId="51C0145C" w14:textId="77777777" w:rsidR="00BC097A" w:rsidRDefault="00BC097A">
      <w:pPr>
        <w:spacing w:after="120"/>
        <w:rPr>
          <w:lang w:eastAsia="ar-SA"/>
        </w:rPr>
      </w:pPr>
      <w:r>
        <w:rPr>
          <w:lang w:eastAsia="ar-SA"/>
        </w:rPr>
        <w:t xml:space="preserve">The distinguished name of the federal employee subscriber </w:t>
      </w:r>
      <w:r w:rsidR="005F4E76">
        <w:rPr>
          <w:lang w:eastAsia="ar-SA"/>
        </w:rPr>
        <w:t>shal</w:t>
      </w:r>
      <w:r>
        <w:rPr>
          <w:lang w:eastAsia="ar-SA"/>
        </w:rPr>
        <w:t>l take one of the three following forms:</w:t>
      </w:r>
    </w:p>
    <w:p w14:paraId="50D9DECB" w14:textId="77777777" w:rsidR="00BC097A" w:rsidRDefault="00BC097A" w:rsidP="0027346D">
      <w:pPr>
        <w:pStyle w:val="BulletDouble"/>
        <w:numPr>
          <w:ilvl w:val="0"/>
          <w:numId w:val="36"/>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nickname lastname</w:t>
      </w:r>
    </w:p>
    <w:p w14:paraId="5144F5A0" w14:textId="77777777" w:rsidR="00BC097A" w:rsidRDefault="00BC097A" w:rsidP="0027346D">
      <w:pPr>
        <w:pStyle w:val="BulletDouble"/>
        <w:numPr>
          <w:ilvl w:val="0"/>
          <w:numId w:val="36"/>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5D8FD9D5" w14:textId="77777777" w:rsidR="00BC097A" w:rsidRDefault="00BC097A" w:rsidP="0027346D">
      <w:pPr>
        <w:pStyle w:val="BulletDouble"/>
        <w:numPr>
          <w:ilvl w:val="0"/>
          <w:numId w:val="36"/>
        </w:numPr>
        <w:tabs>
          <w:tab w:val="clear" w:pos="720"/>
          <w:tab w:val="left" w:pos="360"/>
        </w:tabs>
        <w:spacing w:after="240"/>
        <w:ind w:hanging="360"/>
        <w:rPr>
          <w:i/>
          <w:iCs/>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6577F8">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72A4B0FE" w14:textId="77777777" w:rsidR="00BC097A" w:rsidRDefault="00BC097A">
      <w:r>
        <w:t xml:space="preserve">In the first name form, </w:t>
      </w:r>
      <w:r>
        <w:rPr>
          <w:i/>
          <w:iCs/>
        </w:rPr>
        <w:t>nickname</w:t>
      </w:r>
      <w:r>
        <w:t xml:space="preserve"> may be the subscriber’s first name, a form of the first name, middle name, or pseudonym (e.g., Buck) by which the subscriber is generally known.  A generational qualifier, such as “Sr.” or “III”, may be appended to any of the common name forms specified above.</w:t>
      </w:r>
    </w:p>
    <w:p w14:paraId="332700B4" w14:textId="77777777" w:rsidR="00BC097A" w:rsidRDefault="00BC097A">
      <w:pPr>
        <w:spacing w:after="120"/>
        <w:rPr>
          <w:lang w:eastAsia="ar-SA"/>
        </w:rPr>
      </w:pPr>
      <w:r>
        <w:rPr>
          <w:lang w:eastAsia="ar-SA"/>
        </w:rPr>
        <w:t>Distinguished names assigned to federal contractors and other affiliated persons shall be within the same directory information tree.  The distinguished name of the federal contractor subscribers and affiliate subscribers will take one of the three following forms:</w:t>
      </w:r>
    </w:p>
    <w:p w14:paraId="7A52B9C0" w14:textId="77777777" w:rsidR="00BC097A" w:rsidRDefault="00BC097A" w:rsidP="0027346D">
      <w:pPr>
        <w:pStyle w:val="BulletDouble"/>
        <w:numPr>
          <w:ilvl w:val="0"/>
          <w:numId w:val="10"/>
        </w:numPr>
        <w:tabs>
          <w:tab w:val="left" w:pos="360"/>
        </w:tabs>
        <w:ind w:left="720" w:hanging="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52ACFC13" w14:textId="77777777" w:rsidR="00BC097A" w:rsidRDefault="00BC097A" w:rsidP="0027346D">
      <w:pPr>
        <w:pStyle w:val="BulletDouble"/>
        <w:numPr>
          <w:ilvl w:val="0"/>
          <w:numId w:val="10"/>
        </w:numPr>
        <w:tabs>
          <w:tab w:val="left" w:pos="360"/>
        </w:tabs>
        <w:ind w:left="720" w:hanging="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Pr>
          <w:i/>
          <w:sz w:val="20"/>
          <w:lang w:eastAsia="ar-SA"/>
        </w:rPr>
        <w:t>structur</w:t>
      </w:r>
      <w:r w:rsidR="0095542C">
        <w:rPr>
          <w:i/>
          <w:sz w:val="20"/>
          <w:lang w:eastAsia="ar-SA"/>
        </w:rPr>
        <w:t>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514F5286" w14:textId="77777777" w:rsidR="00BC097A" w:rsidRDefault="00BC097A" w:rsidP="0027346D">
      <w:pPr>
        <w:pStyle w:val="BulletDouble"/>
        <w:numPr>
          <w:ilvl w:val="0"/>
          <w:numId w:val="10"/>
        </w:numPr>
        <w:tabs>
          <w:tab w:val="left" w:pos="360"/>
        </w:tabs>
        <w:ind w:left="720" w:hanging="360"/>
        <w:rPr>
          <w:sz w:val="20"/>
          <w:lang w:eastAsia="ar-SA"/>
        </w:rPr>
      </w:pPr>
      <w:r>
        <w:rPr>
          <w:sz w:val="20"/>
          <w:lang w:eastAsia="ar-SA"/>
        </w:rPr>
        <w:t>C=US, o=U.S. Government, [ou=</w:t>
      </w:r>
      <w:r>
        <w:rPr>
          <w:i/>
          <w:iCs/>
          <w:sz w:val="20"/>
          <w:lang w:eastAsia="ar-SA"/>
        </w:rPr>
        <w:t>department</w:t>
      </w:r>
      <w:r>
        <w:rPr>
          <w:sz w:val="20"/>
          <w:lang w:eastAsia="ar-SA"/>
        </w:rPr>
        <w:t>], [ou=</w:t>
      </w:r>
      <w:r>
        <w:rPr>
          <w:i/>
          <w:iCs/>
          <w:sz w:val="20"/>
          <w:lang w:eastAsia="ar-SA"/>
        </w:rPr>
        <w:t>agency</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6B1DAE8D" w14:textId="77777777" w:rsidR="00BC097A" w:rsidRDefault="00BC097A">
      <w:pPr>
        <w:rPr>
          <w:lang w:eastAsia="ar-SA"/>
        </w:rPr>
      </w:pPr>
      <w:r>
        <w:lastRenderedPageBreak/>
        <w:t xml:space="preserve">For names assigned to federal contractors and other affiliated persons, generational qualifiers may be inserted between </w:t>
      </w:r>
      <w:r>
        <w:rPr>
          <w:i/>
        </w:rPr>
        <w:t>lastname</w:t>
      </w:r>
      <w:r>
        <w:t xml:space="preserve"> and “(affiliate)”.</w:t>
      </w:r>
    </w:p>
    <w:p w14:paraId="6CBE4930" w14:textId="77777777" w:rsidR="00BC097A" w:rsidRDefault="00BC097A">
      <w:r>
        <w:t>Common name fields shall be populated as specified above.</w:t>
      </w:r>
    </w:p>
    <w:p w14:paraId="5B0A9AEA" w14:textId="77777777" w:rsidR="00BC097A" w:rsidRDefault="00BC097A">
      <w:pPr>
        <w:spacing w:after="120"/>
        <w:rPr>
          <w:lang w:eastAsia="ar-SA"/>
        </w:rPr>
      </w:pPr>
      <w:r>
        <w:rPr>
          <w:lang w:eastAsia="ar-SA"/>
        </w:rPr>
        <w:t>Distinguished names based on Internet domain component names shall be in the following directory information trees:</w:t>
      </w:r>
    </w:p>
    <w:p w14:paraId="40E5F32D" w14:textId="77777777" w:rsidR="00BC097A" w:rsidRDefault="00BC097A" w:rsidP="0027346D">
      <w:pPr>
        <w:pStyle w:val="BulletDouble"/>
        <w:numPr>
          <w:ilvl w:val="0"/>
          <w:numId w:val="25"/>
        </w:numPr>
        <w:tabs>
          <w:tab w:val="left" w:pos="360"/>
          <w:tab w:val="left" w:pos="720"/>
        </w:tabs>
        <w:ind w:left="360"/>
        <w:rPr>
          <w:sz w:val="20"/>
          <w:lang w:val="fr-FR" w:eastAsia="ar-SA"/>
        </w:rPr>
      </w:pPr>
      <w:r>
        <w:rPr>
          <w:sz w:val="20"/>
          <w:lang w:val="fr-FR" w:eastAsia="ar-SA"/>
        </w:rPr>
        <w:t>dc=gov,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r>
        <w:rPr>
          <w:i/>
          <w:iCs/>
          <w:sz w:val="20"/>
          <w:lang w:val="fr-FR" w:eastAsia="ar-SA"/>
        </w:rPr>
        <w:t>orgN</w:t>
      </w:r>
      <w:r w:rsidR="0095542C">
        <w:rPr>
          <w:sz w:val="20"/>
          <w:lang w:val="fr-FR" w:eastAsia="ar-SA"/>
        </w:rPr>
        <w:t>], [ou=</w:t>
      </w:r>
      <w:r w:rsidR="0095542C">
        <w:rPr>
          <w:i/>
          <w:sz w:val="20"/>
          <w:lang w:val="fr-FR" w:eastAsia="ar-SA"/>
        </w:rPr>
        <w:t>structural</w:t>
      </w:r>
      <w:r w:rsidR="0095542C" w:rsidRPr="0095542C">
        <w:rPr>
          <w:i/>
          <w:sz w:val="20"/>
          <w:lang w:val="fr-FR" w:eastAsia="ar-SA"/>
        </w:rPr>
        <w:t>_</w:t>
      </w:r>
      <w:r w:rsidRPr="0095542C">
        <w:rPr>
          <w:i/>
          <w:sz w:val="20"/>
          <w:lang w:val="fr-FR" w:eastAsia="ar-SA"/>
        </w:rPr>
        <w:t>container</w:t>
      </w:r>
      <w:r>
        <w:rPr>
          <w:sz w:val="20"/>
          <w:lang w:val="fr-FR" w:eastAsia="ar-SA"/>
        </w:rPr>
        <w:t>]</w:t>
      </w:r>
    </w:p>
    <w:p w14:paraId="50AEDBF7" w14:textId="77777777" w:rsidR="00BC097A" w:rsidRDefault="00BC097A" w:rsidP="0027346D">
      <w:pPr>
        <w:pStyle w:val="BulletDouble"/>
        <w:numPr>
          <w:ilvl w:val="0"/>
          <w:numId w:val="25"/>
        </w:numPr>
        <w:tabs>
          <w:tab w:val="left" w:pos="360"/>
          <w:tab w:val="left" w:pos="720"/>
        </w:tabs>
        <w:spacing w:after="240"/>
        <w:ind w:left="360"/>
        <w:rPr>
          <w:sz w:val="20"/>
          <w:lang w:val="fr-FR" w:eastAsia="ar-SA"/>
        </w:rPr>
      </w:pPr>
      <w:r>
        <w:rPr>
          <w:sz w:val="20"/>
          <w:lang w:val="fr-FR" w:eastAsia="ar-SA"/>
        </w:rPr>
        <w:t>dc=mil,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r>
        <w:rPr>
          <w:i/>
          <w:iCs/>
          <w:sz w:val="20"/>
          <w:lang w:val="fr-FR" w:eastAsia="ar-SA"/>
        </w:rPr>
        <w:t>orgN</w:t>
      </w:r>
      <w:r>
        <w:rPr>
          <w:sz w:val="20"/>
          <w:lang w:val="fr-FR" w:eastAsia="ar-SA"/>
        </w:rPr>
        <w:t>], [ou=</w:t>
      </w:r>
      <w:r w:rsidRPr="0095542C">
        <w:rPr>
          <w:i/>
          <w:sz w:val="20"/>
          <w:lang w:val="fr-FR" w:eastAsia="ar-SA"/>
        </w:rPr>
        <w:t>structur</w:t>
      </w:r>
      <w:r w:rsidR="0095542C" w:rsidRPr="0095542C">
        <w:rPr>
          <w:i/>
          <w:sz w:val="20"/>
          <w:lang w:val="fr-FR" w:eastAsia="ar-SA"/>
        </w:rPr>
        <w:t>al_</w:t>
      </w:r>
      <w:r w:rsidRPr="0095542C">
        <w:rPr>
          <w:i/>
          <w:sz w:val="20"/>
          <w:lang w:val="fr-FR" w:eastAsia="ar-SA"/>
        </w:rPr>
        <w:t>container</w:t>
      </w:r>
      <w:r>
        <w:rPr>
          <w:sz w:val="20"/>
          <w:lang w:val="fr-FR" w:eastAsia="ar-SA"/>
        </w:rPr>
        <w:t>]</w:t>
      </w:r>
    </w:p>
    <w:p w14:paraId="5F396BAB" w14:textId="77777777" w:rsidR="00BC097A" w:rsidRDefault="00BC097A">
      <w:r>
        <w:t>The default Internet domain name for the agency, [</w:t>
      </w:r>
      <w:r>
        <w:rPr>
          <w:i/>
          <w:iCs/>
        </w:rPr>
        <w:t>orgN</w:t>
      </w:r>
      <w:r>
        <w:t>.]…[</w:t>
      </w:r>
      <w:r>
        <w:rPr>
          <w:i/>
          <w:iCs/>
        </w:rPr>
        <w:t>org0</w:t>
      </w:r>
      <w:r>
        <w:t>].gov or [</w:t>
      </w:r>
      <w:r>
        <w:rPr>
          <w:i/>
          <w:iCs/>
        </w:rPr>
        <w:t>orgN</w:t>
      </w:r>
      <w:r>
        <w:t>.]…[</w:t>
      </w:r>
      <w:r>
        <w:rPr>
          <w:i/>
          <w:iCs/>
        </w:rPr>
        <w:t>org0</w:t>
      </w:r>
      <w:r>
        <w:t xml:space="preserve">].mil, will be used to determine DNs.  The first domain component of the DN will either be dc=gov or dc=mil.  At a minimum, the </w:t>
      </w:r>
      <w:r>
        <w:rPr>
          <w:i/>
          <w:iCs/>
        </w:rPr>
        <w:t>org0</w:t>
      </w:r>
      <w:r>
        <w:t xml:space="preserve"> domain component must appear in the DN.  The </w:t>
      </w:r>
      <w:r>
        <w:rPr>
          <w:i/>
          <w:iCs/>
        </w:rPr>
        <w:t>org1</w:t>
      </w:r>
      <w:r>
        <w:t xml:space="preserve"> to </w:t>
      </w:r>
      <w:r>
        <w:rPr>
          <w:i/>
          <w:iCs/>
        </w:rPr>
        <w:t>orgN</w:t>
      </w:r>
      <w:r>
        <w:t xml:space="preserve"> domain components appear, in order, when applicable and are used to specify the federal entity that employs the subscriber.</w:t>
      </w:r>
    </w:p>
    <w:p w14:paraId="38E47043" w14:textId="77777777"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.gov:</w:t>
      </w:r>
    </w:p>
    <w:p w14:paraId="2EB39ED2" w14:textId="77777777" w:rsidR="00BC097A" w:rsidRDefault="00BC097A" w:rsidP="0027346D">
      <w:pPr>
        <w:pStyle w:val="BulletDouble"/>
        <w:numPr>
          <w:ilvl w:val="0"/>
          <w:numId w:val="37"/>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p>
    <w:p w14:paraId="3BE0A805" w14:textId="77777777" w:rsidR="00BC097A" w:rsidRDefault="00BC097A" w:rsidP="0027346D">
      <w:pPr>
        <w:pStyle w:val="BulletDouble"/>
        <w:numPr>
          <w:ilvl w:val="0"/>
          <w:numId w:val="37"/>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349A9777" w14:textId="77777777" w:rsidR="00BC097A" w:rsidRDefault="00BC097A" w:rsidP="0027346D">
      <w:pPr>
        <w:pStyle w:val="BulletDouble"/>
        <w:numPr>
          <w:ilvl w:val="0"/>
          <w:numId w:val="37"/>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29B18D4B" w14:textId="77777777"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.gov:</w:t>
      </w:r>
    </w:p>
    <w:p w14:paraId="1B8640A7" w14:textId="77777777" w:rsidR="00BC097A" w:rsidRDefault="00BC097A" w:rsidP="0027346D">
      <w:pPr>
        <w:pStyle w:val="BulletDouble"/>
        <w:numPr>
          <w:ilvl w:val="0"/>
          <w:numId w:val="38"/>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086B084F" w14:textId="77777777" w:rsidR="00BC097A" w:rsidRDefault="00BC097A" w:rsidP="0027346D">
      <w:pPr>
        <w:pStyle w:val="BulletDouble"/>
        <w:numPr>
          <w:ilvl w:val="0"/>
          <w:numId w:val="37"/>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0D2A76AD" w14:textId="77777777" w:rsidR="00BC097A" w:rsidRDefault="00BC097A" w:rsidP="0027346D">
      <w:pPr>
        <w:pStyle w:val="BulletDouble"/>
        <w:numPr>
          <w:ilvl w:val="0"/>
          <w:numId w:val="37"/>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31177243" w14:textId="77777777"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.mil:</w:t>
      </w:r>
    </w:p>
    <w:p w14:paraId="6B873CA5" w14:textId="77777777" w:rsidR="00BC097A" w:rsidRDefault="00BC097A" w:rsidP="0027346D">
      <w:pPr>
        <w:pStyle w:val="BulletDouble"/>
        <w:numPr>
          <w:ilvl w:val="0"/>
          <w:numId w:val="39"/>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p>
    <w:p w14:paraId="3E2E6AA5" w14:textId="77777777" w:rsidR="00BC097A" w:rsidRDefault="00BC097A" w:rsidP="0027346D">
      <w:pPr>
        <w:pStyle w:val="BulletDouble"/>
        <w:numPr>
          <w:ilvl w:val="0"/>
          <w:numId w:val="37"/>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p>
    <w:p w14:paraId="15BE1A94" w14:textId="77777777" w:rsidR="00BC097A" w:rsidRDefault="00BC097A" w:rsidP="0027346D">
      <w:pPr>
        <w:pStyle w:val="BulletDouble"/>
        <w:numPr>
          <w:ilvl w:val="0"/>
          <w:numId w:val="37"/>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p>
    <w:p w14:paraId="390E630D" w14:textId="77777777"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.mil:</w:t>
      </w:r>
    </w:p>
    <w:p w14:paraId="77FAC7E8" w14:textId="77777777" w:rsidR="00BC097A" w:rsidRDefault="00BC097A" w:rsidP="0027346D">
      <w:pPr>
        <w:pStyle w:val="BulletDouble"/>
        <w:numPr>
          <w:ilvl w:val="0"/>
          <w:numId w:val="40"/>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nickname lastname</w:t>
      </w:r>
      <w:r>
        <w:rPr>
          <w:sz w:val="20"/>
          <w:lang w:eastAsia="ar-SA"/>
        </w:rPr>
        <w:t xml:space="preserve"> (affiliate)</w:t>
      </w:r>
    </w:p>
    <w:p w14:paraId="6AD3F57B" w14:textId="77777777" w:rsidR="00BC097A" w:rsidRDefault="00BC097A" w:rsidP="0027346D">
      <w:pPr>
        <w:pStyle w:val="BulletDouble"/>
        <w:numPr>
          <w:ilvl w:val="0"/>
          <w:numId w:val="37"/>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initial. lastname</w:t>
      </w:r>
      <w:r>
        <w:rPr>
          <w:sz w:val="20"/>
          <w:lang w:eastAsia="ar-SA"/>
        </w:rPr>
        <w:t xml:space="preserve"> (affiliate)</w:t>
      </w:r>
    </w:p>
    <w:p w14:paraId="607D6698" w14:textId="77777777" w:rsidR="00BC097A" w:rsidRDefault="00BC097A" w:rsidP="0027346D">
      <w:pPr>
        <w:pStyle w:val="BulletDouble"/>
        <w:numPr>
          <w:ilvl w:val="0"/>
          <w:numId w:val="37"/>
        </w:numPr>
        <w:tabs>
          <w:tab w:val="left" w:pos="360"/>
        </w:tabs>
        <w:ind w:left="720" w:hanging="360"/>
        <w:rPr>
          <w:sz w:val="20"/>
          <w:lang w:eastAsia="ar-SA"/>
        </w:rPr>
      </w:pPr>
      <w:r>
        <w:rPr>
          <w:sz w:val="20"/>
          <w:lang w:eastAsia="ar-SA"/>
        </w:rPr>
        <w:lastRenderedPageBreak/>
        <w:t>dc=mil, dc=</w:t>
      </w:r>
      <w:r>
        <w:rPr>
          <w:i/>
          <w:iCs/>
          <w:sz w:val="20"/>
          <w:lang w:eastAsia="ar-SA"/>
        </w:rPr>
        <w:t>org0</w:t>
      </w:r>
      <w:r>
        <w:rPr>
          <w:sz w:val="20"/>
          <w:lang w:eastAsia="ar-SA"/>
        </w:rPr>
        <w:t>, [dc=</w:t>
      </w:r>
      <w:r>
        <w:rPr>
          <w:i/>
          <w:iCs/>
          <w:sz w:val="20"/>
          <w:lang w:eastAsia="ar-SA"/>
        </w:rPr>
        <w:t>org1</w:t>
      </w:r>
      <w:r>
        <w:rPr>
          <w:sz w:val="20"/>
          <w:lang w:eastAsia="ar-SA"/>
        </w:rPr>
        <w:t>], …, [dc=</w:t>
      </w:r>
      <w:r>
        <w:rPr>
          <w:i/>
          <w:iCs/>
          <w:sz w:val="20"/>
          <w:lang w:eastAsia="ar-SA"/>
        </w:rPr>
        <w:t>orgN</w:t>
      </w:r>
      <w:r>
        <w:rPr>
          <w:sz w:val="20"/>
          <w:lang w:eastAsia="ar-SA"/>
        </w:rPr>
        <w:t>], [ou=</w:t>
      </w:r>
      <w:r w:rsidR="0095542C">
        <w:rPr>
          <w:i/>
          <w:sz w:val="20"/>
          <w:lang w:eastAsia="ar-SA"/>
        </w:rPr>
        <w:t>structural_</w:t>
      </w:r>
      <w:r>
        <w:rPr>
          <w:i/>
          <w:sz w:val="20"/>
          <w:lang w:eastAsia="ar-SA"/>
        </w:rPr>
        <w:t>container</w:t>
      </w:r>
      <w:r>
        <w:rPr>
          <w:sz w:val="20"/>
          <w:lang w:eastAsia="ar-SA"/>
        </w:rPr>
        <w:t>], cn=</w:t>
      </w:r>
      <w:r>
        <w:rPr>
          <w:i/>
          <w:iCs/>
          <w:sz w:val="20"/>
          <w:lang w:eastAsia="ar-SA"/>
        </w:rPr>
        <w:t>firstname middlename lastname</w:t>
      </w:r>
      <w:r>
        <w:rPr>
          <w:sz w:val="20"/>
          <w:lang w:eastAsia="ar-SA"/>
        </w:rPr>
        <w:t xml:space="preserve"> (affiliate)</w:t>
      </w:r>
    </w:p>
    <w:p w14:paraId="45D5B93F" w14:textId="77777777" w:rsidR="00BC097A" w:rsidRDefault="00BC097A">
      <w:pPr>
        <w:rPr>
          <w:szCs w:val="24"/>
          <w:lang w:eastAsia="ar-SA"/>
        </w:rPr>
      </w:pPr>
      <w:r>
        <w:rPr>
          <w:szCs w:val="24"/>
        </w:rPr>
        <w:t xml:space="preserve">The CA may supplement any of the name forms for users specified in this section by including a dnQualifier, serial number, or user id attribute.  When any of these attributes are included, they may appear as part of a multi-valued relative distinguished name (RDN) with the common name or as a distinct RDN that follows the RDN containing the common name attribute.  Generational qualifiers may optionally be included in common name attributes in distinguished names based on Internet domain names.  For names assigned to employees, generational qualifiers may be appended to the common name.  </w:t>
      </w:r>
      <w:r>
        <w:t xml:space="preserve">For names assigned to federal contractors and other affiliated persons, generational qualifiers may be inserted between </w:t>
      </w:r>
      <w:r>
        <w:rPr>
          <w:i/>
        </w:rPr>
        <w:t>lastname</w:t>
      </w:r>
      <w:r>
        <w:t xml:space="preserve"> and “(affiliate)”.</w:t>
      </w:r>
    </w:p>
    <w:p w14:paraId="33309289" w14:textId="77777777" w:rsidR="001F6EFE" w:rsidRDefault="001F6EFE">
      <w:pPr>
        <w:spacing w:after="120"/>
        <w:rPr>
          <w:szCs w:val="24"/>
          <w:lang w:eastAsia="ar-SA"/>
        </w:rPr>
      </w:pPr>
      <w:r>
        <w:rPr>
          <w:szCs w:val="24"/>
          <w:lang w:eastAsia="ar-SA"/>
        </w:rPr>
        <w:t>Signature certificates issued under id-fpki-common-hardware or id-fpki-common-High may be issued with a common name that specifies an organizational role, such as the head of an agency, as follows:</w:t>
      </w:r>
    </w:p>
    <w:p w14:paraId="697253C7" w14:textId="77777777" w:rsidR="001F6EFE" w:rsidRDefault="001F6EFE" w:rsidP="0027346D">
      <w:pPr>
        <w:pStyle w:val="BulletDouble"/>
        <w:numPr>
          <w:ilvl w:val="0"/>
          <w:numId w:val="41"/>
        </w:numPr>
        <w:tabs>
          <w:tab w:val="left" w:pos="360"/>
        </w:tabs>
        <w:ind w:left="720" w:hanging="360"/>
        <w:rPr>
          <w:i/>
          <w:iCs/>
          <w:sz w:val="20"/>
          <w:lang w:eastAsia="ar-SA"/>
        </w:rPr>
      </w:pPr>
      <w:r>
        <w:rPr>
          <w:sz w:val="20"/>
          <w:lang w:eastAsia="ar-SA"/>
        </w:rPr>
        <w:t>C=US, o=U.S. Government, [ou=</w:t>
      </w:r>
      <w:r w:rsidRPr="001F6EFE">
        <w:rPr>
          <w:i/>
          <w:sz w:val="20"/>
          <w:lang w:eastAsia="ar-SA"/>
        </w:rPr>
        <w:t>department</w:t>
      </w:r>
      <w:r>
        <w:rPr>
          <w:sz w:val="20"/>
          <w:lang w:eastAsia="ar-SA"/>
        </w:rPr>
        <w:t>], [ou=</w:t>
      </w:r>
      <w:r w:rsidRPr="001F6EFE">
        <w:rPr>
          <w:i/>
          <w:sz w:val="20"/>
          <w:lang w:eastAsia="ar-SA"/>
        </w:rPr>
        <w:t>agency</w:t>
      </w:r>
      <w:r>
        <w:rPr>
          <w:sz w:val="20"/>
          <w:lang w:eastAsia="ar-SA"/>
        </w:rPr>
        <w:t>], [ou=</w:t>
      </w:r>
      <w:r>
        <w:rPr>
          <w:i/>
          <w:sz w:val="20"/>
          <w:lang w:eastAsia="ar-SA"/>
        </w:rPr>
        <w:t>structural_container</w:t>
      </w:r>
      <w:r>
        <w:rPr>
          <w:sz w:val="20"/>
          <w:lang w:eastAsia="ar-SA"/>
        </w:rPr>
        <w:t>], cn=</w:t>
      </w:r>
      <w:r w:rsidRPr="001F6EFE">
        <w:rPr>
          <w:i/>
          <w:sz w:val="20"/>
          <w:lang w:eastAsia="ar-SA"/>
        </w:rPr>
        <w:t>role</w:t>
      </w:r>
      <w:r>
        <w:rPr>
          <w:sz w:val="20"/>
          <w:lang w:eastAsia="ar-SA"/>
        </w:rPr>
        <w:t xml:space="preserve"> [</w:t>
      </w:r>
      <w:r w:rsidRPr="001F6EFE">
        <w:rPr>
          <w:i/>
          <w:sz w:val="20"/>
          <w:lang w:eastAsia="ar-SA"/>
        </w:rPr>
        <w:t>,</w:t>
      </w:r>
      <w:r>
        <w:rPr>
          <w:i/>
          <w:sz w:val="20"/>
          <w:lang w:eastAsia="ar-SA"/>
        </w:rPr>
        <w:t xml:space="preserve"> </w:t>
      </w:r>
      <w:r w:rsidRPr="001F6EFE">
        <w:rPr>
          <w:i/>
          <w:sz w:val="20"/>
          <w:lang w:eastAsia="ar-SA"/>
        </w:rPr>
        <w:t>department/agency</w:t>
      </w:r>
      <w:r>
        <w:rPr>
          <w:sz w:val="20"/>
          <w:lang w:eastAsia="ar-SA"/>
        </w:rPr>
        <w:t>]</w:t>
      </w:r>
    </w:p>
    <w:p w14:paraId="6204FA78" w14:textId="77777777" w:rsidR="001F6EFE" w:rsidRPr="00EC4802" w:rsidRDefault="001F6EFE" w:rsidP="0027346D">
      <w:pPr>
        <w:pStyle w:val="BulletDouble"/>
        <w:numPr>
          <w:ilvl w:val="0"/>
          <w:numId w:val="37"/>
        </w:numPr>
        <w:tabs>
          <w:tab w:val="left" w:pos="360"/>
        </w:tabs>
        <w:ind w:left="720" w:hanging="360"/>
        <w:rPr>
          <w:sz w:val="20"/>
          <w:lang w:val="fr-FR" w:eastAsia="ar-SA"/>
        </w:rPr>
      </w:pPr>
      <w:r w:rsidRPr="00EC4802">
        <w:rPr>
          <w:sz w:val="20"/>
          <w:lang w:val="fr-FR" w:eastAsia="ar-SA"/>
        </w:rPr>
        <w:t>dc=gov, dc=…, [ou=</w:t>
      </w:r>
      <w:r>
        <w:rPr>
          <w:i/>
          <w:sz w:val="20"/>
          <w:lang w:val="fr-FR" w:eastAsia="ar-SA"/>
        </w:rPr>
        <w:t>structural_</w:t>
      </w:r>
      <w:r w:rsidRPr="00EC4802">
        <w:rPr>
          <w:i/>
          <w:sz w:val="20"/>
          <w:lang w:val="fr-FR" w:eastAsia="ar-SA"/>
        </w:rPr>
        <w:t>container</w:t>
      </w:r>
      <w:r w:rsidRPr="00EC4802">
        <w:rPr>
          <w:sz w:val="20"/>
          <w:lang w:val="fr-FR" w:eastAsia="ar-SA"/>
        </w:rPr>
        <w:t>], cn=</w:t>
      </w:r>
      <w:r w:rsidRPr="001F6EFE">
        <w:rPr>
          <w:i/>
          <w:sz w:val="20"/>
          <w:lang w:val="fr-FR" w:eastAsia="ar-SA"/>
        </w:rPr>
        <w:t>role</w:t>
      </w:r>
      <w:r>
        <w:rPr>
          <w:sz w:val="20"/>
          <w:lang w:val="fr-FR" w:eastAsia="ar-SA"/>
        </w:rPr>
        <w:t xml:space="preserve"> [, </w:t>
      </w:r>
      <w:r w:rsidRPr="00EC4802">
        <w:rPr>
          <w:i/>
          <w:iCs/>
          <w:sz w:val="20"/>
          <w:lang w:val="fr-FR" w:eastAsia="ar-SA"/>
        </w:rPr>
        <w:t>de</w:t>
      </w:r>
      <w:r>
        <w:rPr>
          <w:i/>
          <w:iCs/>
          <w:sz w:val="20"/>
          <w:lang w:val="fr-FR" w:eastAsia="ar-SA"/>
        </w:rPr>
        <w:t>partment/</w:t>
      </w:r>
      <w:r w:rsidRPr="00EC4802">
        <w:rPr>
          <w:i/>
          <w:iCs/>
          <w:sz w:val="20"/>
          <w:lang w:val="fr-FR" w:eastAsia="ar-SA"/>
        </w:rPr>
        <w:t>a</w:t>
      </w:r>
      <w:r>
        <w:rPr>
          <w:i/>
          <w:iCs/>
          <w:sz w:val="20"/>
          <w:lang w:val="fr-FR" w:eastAsia="ar-SA"/>
        </w:rPr>
        <w:t>gency</w:t>
      </w:r>
      <w:r w:rsidRPr="00EC4802">
        <w:rPr>
          <w:sz w:val="20"/>
          <w:lang w:val="fr-FR" w:eastAsia="ar-SA"/>
        </w:rPr>
        <w:t>]</w:t>
      </w:r>
    </w:p>
    <w:p w14:paraId="7409AD20" w14:textId="77777777" w:rsidR="001F6EFE" w:rsidRDefault="001F6EFE">
      <w:pPr>
        <w:spacing w:after="120"/>
        <w:rPr>
          <w:szCs w:val="24"/>
          <w:lang w:eastAsia="ar-SA"/>
        </w:rPr>
      </w:pPr>
      <w:r>
        <w:rPr>
          <w:szCs w:val="24"/>
          <w:lang w:eastAsia="ar-SA"/>
        </w:rPr>
        <w:t xml:space="preserve">The combination of organizational role and agency must unambiguously identify a single person. (That is, widely held roles such as </w:t>
      </w:r>
      <w:r w:rsidRPr="006F3D97">
        <w:rPr>
          <w:i/>
          <w:szCs w:val="24"/>
          <w:lang w:eastAsia="ar-SA"/>
        </w:rPr>
        <w:t>Computer Scientist</w:t>
      </w:r>
      <w:r w:rsidR="006F3D97">
        <w:rPr>
          <w:szCs w:val="24"/>
          <w:lang w:eastAsia="ar-SA"/>
        </w:rPr>
        <w:t xml:space="preserve"> or </w:t>
      </w:r>
      <w:r w:rsidR="006F3D97" w:rsidRPr="006F3D97">
        <w:rPr>
          <w:i/>
          <w:szCs w:val="24"/>
          <w:lang w:eastAsia="ar-SA"/>
        </w:rPr>
        <w:t>Procurement S</w:t>
      </w:r>
      <w:r w:rsidRPr="006F3D97">
        <w:rPr>
          <w:i/>
          <w:szCs w:val="24"/>
          <w:lang w:eastAsia="ar-SA"/>
        </w:rPr>
        <w:t>pecialist</w:t>
      </w:r>
      <w:r>
        <w:rPr>
          <w:szCs w:val="24"/>
          <w:lang w:eastAsia="ar-SA"/>
        </w:rPr>
        <w:t xml:space="preserve"> cannot be included since they do not identify a particular </w:t>
      </w:r>
      <w:r w:rsidR="006F3D97">
        <w:rPr>
          <w:szCs w:val="24"/>
          <w:lang w:eastAsia="ar-SA"/>
        </w:rPr>
        <w:t xml:space="preserve">person. </w:t>
      </w:r>
      <w:r w:rsidR="006F3D97" w:rsidRPr="006F3D97">
        <w:rPr>
          <w:i/>
          <w:szCs w:val="24"/>
          <w:lang w:eastAsia="ar-SA"/>
        </w:rPr>
        <w:t>Chief Information Officer</w:t>
      </w:r>
      <w:r w:rsidR="006F3D97">
        <w:rPr>
          <w:szCs w:val="24"/>
          <w:lang w:eastAsia="ar-SA"/>
        </w:rPr>
        <w:t xml:space="preserve">, </w:t>
      </w:r>
      <w:r w:rsidR="006F3D97" w:rsidRPr="006F3D97">
        <w:rPr>
          <w:i/>
          <w:szCs w:val="24"/>
          <w:lang w:eastAsia="ar-SA"/>
        </w:rPr>
        <w:t>AgencyX</w:t>
      </w:r>
      <w:r w:rsidR="006F3D97">
        <w:rPr>
          <w:szCs w:val="24"/>
          <w:lang w:eastAsia="ar-SA"/>
        </w:rPr>
        <w:t xml:space="preserve"> could be included as it specifies a role held by a single person.)</w:t>
      </w:r>
    </w:p>
    <w:p w14:paraId="3243952B" w14:textId="77777777" w:rsidR="008D1C15" w:rsidRDefault="008D1C15">
      <w:pPr>
        <w:spacing w:after="120"/>
        <w:rPr>
          <w:szCs w:val="24"/>
          <w:lang w:eastAsia="ar-SA"/>
        </w:rPr>
      </w:pPr>
      <w:r>
        <w:rPr>
          <w:szCs w:val="24"/>
          <w:lang w:eastAsia="ar-SA"/>
        </w:rPr>
        <w:t>Where the [department/agency] is implicit in the role (e.g., Secretary of Commerce), it should be omitted. Where the role alone is ambiguous (e.g., Chief Information Officer) the department/agency must be present in the common name. The organizational information in the common name must match that in the organizational unit attributes.</w:t>
      </w:r>
    </w:p>
    <w:p w14:paraId="65BE65DD" w14:textId="77777777" w:rsidR="008D1C15" w:rsidRDefault="001C20D0">
      <w:pPr>
        <w:spacing w:after="120"/>
        <w:rPr>
          <w:szCs w:val="24"/>
          <w:lang w:eastAsia="ar-SA"/>
        </w:rPr>
      </w:pPr>
      <w:r>
        <w:rPr>
          <w:noProof/>
          <w:szCs w:val="24"/>
          <w:lang w:eastAsia="ar-SA"/>
        </w:rPr>
        <mc:AlternateContent>
          <mc:Choice Requires="wpc">
            <w:drawing>
              <wp:inline distT="0" distB="0" distL="0" distR="0" wp14:anchorId="35DF191E" wp14:editId="4AD351B7">
                <wp:extent cx="5934075" cy="984885"/>
                <wp:effectExtent l="0" t="2540" r="0" b="3175"/>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Text Box 56"/>
                        <wps:cNvSpPr txBox="1">
                          <a:spLocks noChangeArrowheads="1"/>
                        </wps:cNvSpPr>
                        <wps:spPr bwMode="auto">
                          <a:xfrm>
                            <a:off x="228678" y="172541"/>
                            <a:ext cx="5381780" cy="609258"/>
                          </a:xfrm>
                          <a:prstGeom prst="rect">
                            <a:avLst/>
                          </a:prstGeom>
                          <a:solidFill>
                            <a:srgbClr val="FFFFFF"/>
                          </a:solidFill>
                          <a:ln w="9525">
                            <a:solidFill>
                              <a:srgbClr val="000000"/>
                            </a:solidFill>
                            <a:miter lim="800000"/>
                            <a:headEnd/>
                            <a:tailEnd/>
                          </a:ln>
                        </wps:spPr>
                        <wps:txbx>
                          <w:txbxContent>
                            <w:p w14:paraId="7B35B65E" w14:textId="77777777" w:rsidR="00BA593A" w:rsidRPr="00205863" w:rsidRDefault="00BA593A">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wps:txbx>
                        <wps:bodyPr rot="0" vert="horz" wrap="square" lIns="91440" tIns="45720" rIns="91440" bIns="45720" anchor="t" anchorCtr="0" upright="1">
                          <a:noAutofit/>
                        </wps:bodyPr>
                      </wps:wsp>
                    </wpc:wpc>
                  </a:graphicData>
                </a:graphic>
              </wp:inline>
            </w:drawing>
          </mc:Choice>
          <mc:Fallback>
            <w:pict>
              <v:group w14:anchorId="35DF191E" id="Canvas 55" o:spid="_x0000_s1029" editas="canvas" style="width:467.25pt;height:77.55pt;mso-position-horizontal-relative:char;mso-position-vertical-relative:line" coordsize="59340,9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">
                <v:shape id="_x0000_s1030" type="#_x0000_t75" style="position:absolute;width:59340;height:9848;visibility:visible;mso-wrap-style:square">
                  <v:fill o:detectmouseclick="t"/>
                  <v:path o:connecttype="none"/>
                </v:shape>
                <v:shape id="Text Box 56" o:spid="_x0000_s1031" type="#_x0000_t202" style="position:absolute;left:2286;top:1725;width:53818;height:6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7B35B65E" w14:textId="77777777" w:rsidR="00BA593A" w:rsidRPr="00205863" w:rsidRDefault="00BA593A">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v:textbox>
                </v:shape>
                <w10:anchorlock/>
              </v:group>
            </w:pict>
          </mc:Fallback>
        </mc:AlternateContent>
      </w:r>
    </w:p>
    <w:p w14:paraId="5456C7EB" w14:textId="77777777" w:rsidR="00BC097A" w:rsidRDefault="00BC097A">
      <w:pPr>
        <w:spacing w:after="120"/>
        <w:rPr>
          <w:sz w:val="22"/>
          <w:lang w:eastAsia="ar-SA"/>
        </w:rPr>
      </w:pPr>
      <w:r>
        <w:rPr>
          <w:szCs w:val="24"/>
          <w:lang w:eastAsia="ar-SA"/>
        </w:rPr>
        <w:t xml:space="preserve">Devices that are the subject of certificates issued under this policy </w:t>
      </w:r>
      <w:r w:rsidR="001608CB">
        <w:rPr>
          <w:szCs w:val="24"/>
          <w:lang w:eastAsia="ar-SA"/>
        </w:rPr>
        <w:t xml:space="preserve">shall </w:t>
      </w:r>
      <w:r>
        <w:rPr>
          <w:szCs w:val="24"/>
          <w:lang w:eastAsia="ar-SA"/>
        </w:rPr>
        <w:t>be assigned either a geo</w:t>
      </w:r>
      <w:r>
        <w:rPr>
          <w:szCs w:val="24"/>
          <w:lang w:eastAsia="ar-SA"/>
        </w:rPr>
        <w:noBreakHyphen/>
        <w:t xml:space="preserve">political name or an Internet domain component name.  Device names </w:t>
      </w:r>
      <w:r w:rsidR="00930E0D">
        <w:rPr>
          <w:szCs w:val="24"/>
          <w:lang w:eastAsia="ar-SA"/>
        </w:rPr>
        <w:t xml:space="preserve">shall </w:t>
      </w:r>
      <w:r>
        <w:rPr>
          <w:szCs w:val="24"/>
          <w:lang w:eastAsia="ar-SA"/>
        </w:rPr>
        <w:t xml:space="preserve">take </w:t>
      </w:r>
      <w:r w:rsidR="00930E0D">
        <w:rPr>
          <w:szCs w:val="24"/>
          <w:lang w:eastAsia="ar-SA"/>
        </w:rPr>
        <w:t xml:space="preserve">one of </w:t>
      </w:r>
      <w:r>
        <w:rPr>
          <w:szCs w:val="24"/>
          <w:lang w:eastAsia="ar-SA"/>
        </w:rPr>
        <w:t>the following forms</w:t>
      </w:r>
      <w:r>
        <w:rPr>
          <w:sz w:val="22"/>
          <w:lang w:eastAsia="ar-SA"/>
        </w:rPr>
        <w:t>:</w:t>
      </w:r>
    </w:p>
    <w:p w14:paraId="20406D25" w14:textId="77777777" w:rsidR="00BC097A" w:rsidRDefault="00BC097A" w:rsidP="0027346D">
      <w:pPr>
        <w:pStyle w:val="BulletDouble"/>
        <w:numPr>
          <w:ilvl w:val="0"/>
          <w:numId w:val="41"/>
        </w:numPr>
        <w:tabs>
          <w:tab w:val="left" w:pos="360"/>
        </w:tabs>
        <w:ind w:left="720" w:hanging="360"/>
        <w:rPr>
          <w:i/>
          <w:iCs/>
          <w:sz w:val="20"/>
          <w:lang w:eastAsia="ar-SA"/>
        </w:rPr>
      </w:pPr>
      <w:r>
        <w:rPr>
          <w:sz w:val="20"/>
          <w:lang w:eastAsia="ar-SA"/>
        </w:rPr>
        <w:t>C=US, o=U.S. Government, [ou=department], [ou=agency], [ou=</w:t>
      </w:r>
      <w:r>
        <w:rPr>
          <w:i/>
          <w:sz w:val="20"/>
          <w:lang w:eastAsia="ar-SA"/>
        </w:rPr>
        <w:t>struc</w:t>
      </w:r>
      <w:r w:rsidR="0095542C">
        <w:rPr>
          <w:i/>
          <w:sz w:val="20"/>
          <w:lang w:eastAsia="ar-SA"/>
        </w:rPr>
        <w:t>tural_</w:t>
      </w:r>
      <w:r>
        <w:rPr>
          <w:i/>
          <w:sz w:val="20"/>
          <w:lang w:eastAsia="ar-SA"/>
        </w:rPr>
        <w:t>container</w:t>
      </w:r>
      <w:r>
        <w:rPr>
          <w:sz w:val="20"/>
          <w:lang w:eastAsia="ar-SA"/>
        </w:rPr>
        <w:t>], cn=</w:t>
      </w:r>
      <w:r>
        <w:rPr>
          <w:i/>
          <w:iCs/>
          <w:sz w:val="20"/>
          <w:lang w:eastAsia="ar-SA"/>
        </w:rPr>
        <w:t>device name</w:t>
      </w:r>
    </w:p>
    <w:p w14:paraId="62A7F80F" w14:textId="77777777" w:rsidR="00BC097A" w:rsidRPr="00EC4802" w:rsidRDefault="00BC097A" w:rsidP="0027346D">
      <w:pPr>
        <w:pStyle w:val="BulletDouble"/>
        <w:numPr>
          <w:ilvl w:val="0"/>
          <w:numId w:val="37"/>
        </w:numPr>
        <w:tabs>
          <w:tab w:val="left" w:pos="360"/>
        </w:tabs>
        <w:ind w:left="720" w:hanging="360"/>
        <w:rPr>
          <w:sz w:val="20"/>
          <w:lang w:val="fr-FR" w:eastAsia="ar-SA"/>
        </w:rPr>
      </w:pPr>
      <w:r w:rsidRPr="00EC4802">
        <w:rPr>
          <w:sz w:val="20"/>
          <w:lang w:val="fr-FR" w:eastAsia="ar-SA"/>
        </w:rPr>
        <w:t>dc=gov,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r w:rsidRPr="00EC4802">
        <w:rPr>
          <w:i/>
          <w:iCs/>
          <w:sz w:val="20"/>
          <w:lang w:val="fr-FR" w:eastAsia="ar-SA"/>
        </w:rPr>
        <w:t>orgN</w:t>
      </w:r>
      <w:r w:rsidRPr="00EC4802">
        <w:rPr>
          <w:sz w:val="20"/>
          <w:lang w:val="fr-FR" w:eastAsia="ar-SA"/>
        </w:rPr>
        <w:t>], [ou=</w:t>
      </w:r>
      <w:r w:rsidR="0095542C">
        <w:rPr>
          <w:i/>
          <w:sz w:val="20"/>
          <w:lang w:val="fr-FR" w:eastAsia="ar-SA"/>
        </w:rPr>
        <w:t>structural_</w:t>
      </w:r>
      <w:r w:rsidRPr="00EC4802">
        <w:rPr>
          <w:i/>
          <w:sz w:val="20"/>
          <w:lang w:val="fr-FR" w:eastAsia="ar-SA"/>
        </w:rPr>
        <w:t>container</w:t>
      </w:r>
      <w:r w:rsidRPr="00EC4802">
        <w:rPr>
          <w:sz w:val="20"/>
          <w:lang w:val="fr-FR" w:eastAsia="ar-SA"/>
        </w:rPr>
        <w:t>], [cn=</w:t>
      </w:r>
      <w:r w:rsidRPr="00EC4802">
        <w:rPr>
          <w:i/>
          <w:iCs/>
          <w:sz w:val="20"/>
          <w:lang w:val="fr-FR" w:eastAsia="ar-SA"/>
        </w:rPr>
        <w:t>device name</w:t>
      </w:r>
      <w:r w:rsidRPr="00EC4802">
        <w:rPr>
          <w:sz w:val="20"/>
          <w:lang w:val="fr-FR" w:eastAsia="ar-SA"/>
        </w:rPr>
        <w:t>]</w:t>
      </w:r>
    </w:p>
    <w:p w14:paraId="60E44C8F" w14:textId="77777777" w:rsidR="00BC097A" w:rsidRPr="00EC4802" w:rsidRDefault="00BC097A" w:rsidP="0027346D">
      <w:pPr>
        <w:pStyle w:val="BulletDouble"/>
        <w:numPr>
          <w:ilvl w:val="0"/>
          <w:numId w:val="37"/>
        </w:numPr>
        <w:tabs>
          <w:tab w:val="left" w:pos="360"/>
        </w:tabs>
        <w:ind w:left="720" w:hanging="360"/>
        <w:rPr>
          <w:sz w:val="20"/>
          <w:lang w:val="fr-FR" w:eastAsia="ar-SA"/>
        </w:rPr>
      </w:pPr>
      <w:r w:rsidRPr="00EC4802">
        <w:rPr>
          <w:sz w:val="20"/>
          <w:lang w:val="fr-FR" w:eastAsia="ar-SA"/>
        </w:rPr>
        <w:t>dc=mil,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r w:rsidRPr="00EC4802">
        <w:rPr>
          <w:i/>
          <w:iCs/>
          <w:sz w:val="20"/>
          <w:lang w:val="fr-FR" w:eastAsia="ar-SA"/>
        </w:rPr>
        <w:t>orgN</w:t>
      </w:r>
      <w:r w:rsidRPr="00EC4802">
        <w:rPr>
          <w:sz w:val="20"/>
          <w:lang w:val="fr-FR" w:eastAsia="ar-SA"/>
        </w:rPr>
        <w:t>], [ou=</w:t>
      </w:r>
      <w:r w:rsidR="0095542C">
        <w:rPr>
          <w:i/>
          <w:sz w:val="20"/>
          <w:lang w:val="fr-FR" w:eastAsia="ar-SA"/>
        </w:rPr>
        <w:t>structural_</w:t>
      </w:r>
      <w:r w:rsidRPr="00EC4802">
        <w:rPr>
          <w:i/>
          <w:sz w:val="20"/>
          <w:lang w:val="fr-FR" w:eastAsia="ar-SA"/>
        </w:rPr>
        <w:t>container</w:t>
      </w:r>
      <w:r w:rsidRPr="00EC4802">
        <w:rPr>
          <w:sz w:val="20"/>
          <w:lang w:val="fr-FR" w:eastAsia="ar-SA"/>
        </w:rPr>
        <w:t>], [cn=</w:t>
      </w:r>
      <w:r w:rsidRPr="00EC4802">
        <w:rPr>
          <w:i/>
          <w:iCs/>
          <w:sz w:val="20"/>
          <w:lang w:val="fr-FR" w:eastAsia="ar-SA"/>
        </w:rPr>
        <w:t>device name</w:t>
      </w:r>
      <w:r w:rsidRPr="00EC4802">
        <w:rPr>
          <w:sz w:val="20"/>
          <w:lang w:val="fr-FR" w:eastAsia="ar-SA"/>
        </w:rPr>
        <w:t>]</w:t>
      </w:r>
    </w:p>
    <w:p w14:paraId="315A067B" w14:textId="77777777" w:rsidR="00BC097A" w:rsidRDefault="00BC097A">
      <w:pPr>
        <w:rPr>
          <w:szCs w:val="24"/>
        </w:rPr>
      </w:pPr>
      <w:r>
        <w:rPr>
          <w:szCs w:val="24"/>
        </w:rPr>
        <w:t xml:space="preserve">where </w:t>
      </w:r>
      <w:r>
        <w:rPr>
          <w:i/>
          <w:iCs/>
          <w:szCs w:val="24"/>
        </w:rPr>
        <w:t>device name</w:t>
      </w:r>
      <w:r>
        <w:rPr>
          <w:szCs w:val="24"/>
        </w:rPr>
        <w:t xml:space="preserve"> is a descriptive name for the device.  Where a device is fully described by the Internet domain name, the common name attribute is optional.</w:t>
      </w:r>
    </w:p>
    <w:p w14:paraId="65B7722D" w14:textId="77777777" w:rsidR="007243B8" w:rsidRPr="00A24136" w:rsidRDefault="007243B8" w:rsidP="007243B8">
      <w:pPr>
        <w:keepNext/>
        <w:spacing w:before="240" w:after="120"/>
        <w:rPr>
          <w:szCs w:val="24"/>
        </w:rPr>
      </w:pPr>
      <w:r w:rsidRPr="00A24136">
        <w:rPr>
          <w:szCs w:val="24"/>
        </w:rPr>
        <w:lastRenderedPageBreak/>
        <w:t>For certificates that assert serverAuth in the EKU:</w:t>
      </w:r>
    </w:p>
    <w:p w14:paraId="49A40BDA" w14:textId="77777777" w:rsidR="007243B8" w:rsidRPr="00A24136" w:rsidRDefault="007243B8" w:rsidP="0027346D">
      <w:pPr>
        <w:keepNext/>
        <w:widowControl w:val="0"/>
        <w:numPr>
          <w:ilvl w:val="0"/>
          <w:numId w:val="56"/>
        </w:numPr>
        <w:spacing w:before="240" w:after="120"/>
        <w:rPr>
          <w:szCs w:val="24"/>
        </w:rPr>
      </w:pPr>
      <w:r w:rsidRPr="00A24136">
        <w:rPr>
          <w:szCs w:val="24"/>
        </w:rPr>
        <w:t xml:space="preserve">Wildcard Domain Names are permitted if all sub-domains covered by the wildcard fall within the same application, cloud service, or system accreditation boundary within the scope of the sponsoring Agency.  </w:t>
      </w:r>
    </w:p>
    <w:p w14:paraId="35678C6D" w14:textId="77777777" w:rsidR="00C7405E" w:rsidRDefault="007243B8" w:rsidP="0027346D">
      <w:pPr>
        <w:keepNext/>
        <w:widowControl w:val="0"/>
        <w:numPr>
          <w:ilvl w:val="0"/>
          <w:numId w:val="56"/>
        </w:numPr>
        <w:spacing w:before="240" w:after="120"/>
        <w:rPr>
          <w:szCs w:val="24"/>
        </w:rPr>
      </w:pPr>
      <w:r w:rsidRPr="00A24136">
        <w:rPr>
          <w:szCs w:val="24"/>
        </w:rPr>
        <w:t xml:space="preserve">Wildcards shall not be used in subdomains that host more than one distinct application platform. The use of third-level Agency wildcards, (e.g., *.[agency].gov), shall be prohibited to reduce the likelihood that a certificate will overlap multiple systems or services.  Third level wildcards are permitted for DNS names dedicated to a specific application (e.g., *.[application_name].gov).  </w:t>
      </w:r>
    </w:p>
    <w:p w14:paraId="60831075" w14:textId="77777777" w:rsidR="007243B8" w:rsidRPr="00C7405E" w:rsidRDefault="007243B8" w:rsidP="0027346D">
      <w:pPr>
        <w:keepNext/>
        <w:widowControl w:val="0"/>
        <w:numPr>
          <w:ilvl w:val="0"/>
          <w:numId w:val="56"/>
        </w:numPr>
        <w:spacing w:before="240" w:after="120"/>
        <w:rPr>
          <w:szCs w:val="24"/>
        </w:rPr>
      </w:pPr>
      <w:bookmarkStart w:id="86" w:name="OLE_LINK6"/>
      <w:r w:rsidRPr="00A24136">
        <w:rPr>
          <w:color w:val="000000"/>
          <w:szCs w:val="24"/>
        </w:rPr>
        <w:t>Before issuing a serverAuth certificate containing a wildcard, the CA shall ensure the sponsoring agency has a documented procedure for determining that the scope of the certificate does not now and will not infringe on other agency applications.</w:t>
      </w:r>
    </w:p>
    <w:bookmarkEnd w:id="86"/>
    <w:p w14:paraId="1F1B30B2" w14:textId="77777777" w:rsidR="00BC097A" w:rsidRDefault="00BC097A">
      <w:pPr>
        <w:rPr>
          <w:szCs w:val="24"/>
          <w:lang w:eastAsia="ar-SA"/>
        </w:rPr>
      </w:pPr>
      <w:r>
        <w:rPr>
          <w:szCs w:val="24"/>
          <w:lang w:eastAsia="ar-SA"/>
        </w:rPr>
        <w:t>This policy does not restrict the directory information tree for names of CAs and CSSs.  However, CAs that issue certificates under this policy must have distinguished names.  CA and CSS distinguished names may be either a geo-political name or an Internet domain component name.</w:t>
      </w:r>
    </w:p>
    <w:p w14:paraId="7127EE7C" w14:textId="77777777" w:rsidR="00BC097A" w:rsidRDefault="00BC097A">
      <w:pPr>
        <w:rPr>
          <w:szCs w:val="24"/>
          <w:lang w:eastAsia="ar-SA"/>
        </w:rPr>
      </w:pPr>
      <w:r>
        <w:rPr>
          <w:szCs w:val="24"/>
          <w:lang w:eastAsia="ar-SA"/>
        </w:rPr>
        <w:t xml:space="preserve">CA and CSS geo-political distinguished names </w:t>
      </w:r>
      <w:r w:rsidR="004F2652">
        <w:rPr>
          <w:szCs w:val="24"/>
          <w:lang w:eastAsia="ar-SA"/>
        </w:rPr>
        <w:t xml:space="preserve">shall </w:t>
      </w:r>
      <w:r>
        <w:rPr>
          <w:szCs w:val="24"/>
          <w:lang w:eastAsia="ar-SA"/>
        </w:rPr>
        <w:t>be composed of any combination of the following attributes: country; organization; organizational unit; and common name.  Internet domain component names are composed of the following attributes: domain component; organizational unit; and common name.</w:t>
      </w:r>
    </w:p>
    <w:p w14:paraId="23F4F260" w14:textId="77777777" w:rsidR="00910DFF" w:rsidRPr="00910DFF" w:rsidRDefault="00B520AF">
      <w:pPr>
        <w:rPr>
          <w:szCs w:val="24"/>
          <w:lang w:eastAsia="ar-SA"/>
        </w:rPr>
      </w:pPr>
      <w:r w:rsidRPr="00B520AF">
        <w:rPr>
          <w:szCs w:val="24"/>
        </w:rPr>
        <w:t>The Common PIV Content Signing certificate’s subject DN shall indicate the organization administering the PIV card issuance system or device according to types of names for devices.</w:t>
      </w:r>
    </w:p>
    <w:p w14:paraId="070312F0" w14:textId="77777777" w:rsidR="00FB7E6C" w:rsidRPr="00FB7E6C" w:rsidRDefault="00FB7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eastAsia="ar-SA"/>
        </w:rPr>
      </w:pPr>
      <w:r w:rsidRPr="00611E40">
        <w:rPr>
          <w:lang w:eastAsia="ar-SA"/>
        </w:rPr>
        <w:t>Certificates issued under id-fpki-common-derived-pivAuth-hardware and id-fpki-common-derived-pivAuth shall include a non-empty subject DN and shall also include a subject alternative name extension that includes a UUID, which shall be encoded as a URI as specified in Section 3 of [RFC 4122].  A unique UUID shall be created for each certificate issued under one of these policies.  For certificates issued under this policy by a CA operating as part of the Shared Service Providers program, subject distinguished names shall follow either the rules specified above for id</w:t>
      </w:r>
      <w:r w:rsidRPr="00611E40">
        <w:rPr>
          <w:lang w:eastAsia="ar-SA"/>
        </w:rPr>
        <w:noBreakHyphen/>
        <w:t>fpki-common-hardware or the rules specified below for including a non-NULL subject DN with a UUID in id-fpki-common-cardAuth.  For legacy Federal PKIs only, distinguished names may follow established agency naming conventions.</w:t>
      </w:r>
    </w:p>
    <w:p w14:paraId="1BFA2E4C"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eastAsia="ar-SA"/>
        </w:rPr>
      </w:pPr>
      <w:r>
        <w:rPr>
          <w:lang w:eastAsia="ar-SA"/>
        </w:rPr>
        <w:t>For certificates issued under id-fpki-common-authentication</w:t>
      </w:r>
      <w:r w:rsidR="00A35DB1">
        <w:rPr>
          <w:lang w:eastAsia="ar-SA"/>
        </w:rPr>
        <w:t xml:space="preserve"> </w:t>
      </w:r>
      <w:r w:rsidR="00A35DB1" w:rsidRPr="00A35DB1">
        <w:t>or id-fpki-common-pivi-authentication</w:t>
      </w:r>
      <w:r>
        <w:rPr>
          <w:lang w:eastAsia="ar-SA"/>
        </w:rPr>
        <w:t xml:space="preserve">, assignment of X.500 distinguished names is </w:t>
      </w:r>
      <w:r w:rsidR="00145BAC">
        <w:rPr>
          <w:lang w:eastAsia="ar-SA"/>
        </w:rPr>
        <w:t>mandatory</w:t>
      </w:r>
      <w:r>
        <w:rPr>
          <w:lang w:eastAsia="ar-SA"/>
        </w:rPr>
        <w:t xml:space="preserve">.  </w:t>
      </w:r>
      <w:r w:rsidR="00C54A39">
        <w:rPr>
          <w:lang w:eastAsia="ar-SA"/>
        </w:rPr>
        <w:t>For certificates issued under this policy by a CA operating as part of the Shared Service Providers program, d</w:t>
      </w:r>
      <w:r>
        <w:rPr>
          <w:lang w:eastAsia="ar-SA"/>
        </w:rPr>
        <w:t xml:space="preserve">istinguished names shall follow </w:t>
      </w:r>
      <w:r w:rsidR="00145BAC">
        <w:rPr>
          <w:lang w:eastAsia="ar-SA"/>
        </w:rPr>
        <w:t xml:space="preserve">either </w:t>
      </w:r>
      <w:r>
        <w:rPr>
          <w:lang w:eastAsia="ar-SA"/>
        </w:rPr>
        <w:t>the rules specified above for id</w:t>
      </w:r>
      <w:r>
        <w:rPr>
          <w:lang w:eastAsia="ar-SA"/>
        </w:rPr>
        <w:noBreakHyphen/>
        <w:t>fpki-common-hardware</w:t>
      </w:r>
      <w:r w:rsidR="00145BAC">
        <w:rPr>
          <w:lang w:eastAsia="ar-SA"/>
        </w:rPr>
        <w:t xml:space="preserve"> or the rules specified below for including a non-NULL subject DN in id-fpki-common-cardAuth</w:t>
      </w:r>
      <w:r>
        <w:rPr>
          <w:lang w:eastAsia="ar-SA"/>
        </w:rPr>
        <w:t xml:space="preserve">.  </w:t>
      </w:r>
      <w:r w:rsidR="00C54A39">
        <w:rPr>
          <w:lang w:eastAsia="ar-SA"/>
        </w:rPr>
        <w:t xml:space="preserve">For legacy Federal PKIs only, distinguished names may follow established agency naming conventions. </w:t>
      </w:r>
      <w:r>
        <w:rPr>
          <w:lang w:eastAsia="ar-SA"/>
        </w:rPr>
        <w:t>Certificates issued under id-fpki-common-authentication</w:t>
      </w:r>
      <w:r w:rsidR="00C32ABD">
        <w:rPr>
          <w:lang w:eastAsia="ar-SA"/>
        </w:rPr>
        <w:t xml:space="preserve"> </w:t>
      </w:r>
      <w:r w:rsidR="00C32ABD" w:rsidRPr="00C32ABD">
        <w:t>or id-fpki-common-pivi-authentication</w:t>
      </w:r>
      <w:r w:rsidRPr="00C32ABD">
        <w:rPr>
          <w:lang w:eastAsia="ar-SA"/>
        </w:rPr>
        <w:t xml:space="preserve"> </w:t>
      </w:r>
      <w:r>
        <w:rPr>
          <w:lang w:eastAsia="ar-SA"/>
        </w:rPr>
        <w:t xml:space="preserve">shall include a subject alternative name.  </w:t>
      </w:r>
    </w:p>
    <w:p w14:paraId="67CEDA6C" w14:textId="77777777" w:rsidR="004E1270" w:rsidRPr="004E1270" w:rsidRDefault="004E1270" w:rsidP="004E12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4E1270">
        <w:lastRenderedPageBreak/>
        <w:t xml:space="preserve">For certificates asserting id-fpki-common-authentication, at a minimum, the subject alternative name extension shall include: </w:t>
      </w:r>
    </w:p>
    <w:p w14:paraId="059E3FA6" w14:textId="77777777" w:rsidR="004E1270" w:rsidRPr="004E1270" w:rsidRDefault="004E1270" w:rsidP="0027346D">
      <w:pPr>
        <w:widowControl w:val="0"/>
        <w:numPr>
          <w:ilvl w:val="0"/>
          <w:numId w:val="58"/>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0"/>
        <w:rPr>
          <w:color w:val="000000"/>
        </w:rPr>
      </w:pPr>
      <w:r w:rsidRPr="004E1270">
        <w:rPr>
          <w:color w:val="000000"/>
        </w:rPr>
        <w:t xml:space="preserve">the pivFASC-N name type [FIPS 201].  The value for this name shall be the FASC-N [PACS] of the subject’s PIV card </w:t>
      </w:r>
    </w:p>
    <w:p w14:paraId="22FC71B0" w14:textId="77777777" w:rsidR="004E1270" w:rsidRDefault="004E1270" w:rsidP="0027346D">
      <w:pPr>
        <w:widowControl w:val="0"/>
        <w:numPr>
          <w:ilvl w:val="0"/>
          <w:numId w:val="58"/>
        </w:numPr>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0"/>
        <w:rPr>
          <w:color w:val="000000"/>
        </w:rPr>
      </w:pPr>
      <w:r w:rsidRPr="004E1270">
        <w:rPr>
          <w:color w:val="000000"/>
        </w:rPr>
        <w:t>The UUID [</w:t>
      </w:r>
      <w:r w:rsidRPr="004E1270">
        <w:t>RFC 4122</w:t>
      </w:r>
      <w:r w:rsidRPr="004E1270">
        <w:rPr>
          <w:color w:val="000000"/>
        </w:rPr>
        <w:t>]</w:t>
      </w:r>
    </w:p>
    <w:p w14:paraId="49A2311F" w14:textId="77777777" w:rsidR="004444B2" w:rsidRPr="004444B2" w:rsidRDefault="004444B2" w:rsidP="004444B2">
      <w:pPr>
        <w:widowControl w:val="0"/>
        <w:pBdr>
          <w:top w:val="nil"/>
          <w:left w:val="nil"/>
          <w:bottom w:val="nil"/>
          <w:right w:val="nil"/>
          <w:between w:val="nil"/>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0"/>
        <w:ind w:left="920"/>
        <w:rPr>
          <w:color w:val="000000"/>
        </w:rPr>
      </w:pPr>
    </w:p>
    <w:p w14:paraId="6E435756" w14:textId="77777777" w:rsidR="004E1270" w:rsidRPr="004E1270" w:rsidRDefault="004E1270" w:rsidP="004E127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sidRPr="004E1270">
        <w:t xml:space="preserve">For certificates asserting id-fpki-common-pivi-authentication, at a minimum, the subject alternative name extension shall include: </w:t>
      </w:r>
    </w:p>
    <w:p w14:paraId="287A7FB8" w14:textId="77777777" w:rsidR="004E1270" w:rsidRDefault="004E1270" w:rsidP="0027346D">
      <w:pPr>
        <w:widowControl w:val="0"/>
        <w:numPr>
          <w:ilvl w:val="0"/>
          <w:numId w:val="5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0"/>
      </w:pPr>
      <w:r w:rsidRPr="004E1270">
        <w:t>The UUID [RFC 4122]</w:t>
      </w:r>
    </w:p>
    <w:p w14:paraId="7E828AE2" w14:textId="77777777" w:rsidR="004444B2" w:rsidRDefault="004444B2" w:rsidP="004444B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spacing w:after="0"/>
        <w:ind w:left="920"/>
      </w:pPr>
    </w:p>
    <w:p w14:paraId="71170685"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 xml:space="preserve">Certificates issued under id-fpki-common-cardAuth shall include a subject alternative name extension that includes the pivFASC-N name type.  The value for this name shall be the FASC-N of the subject’s PIV card.  </w:t>
      </w:r>
      <w:r w:rsidR="00C262CF">
        <w:rPr>
          <w:lang w:eastAsia="ar-SA"/>
        </w:rPr>
        <w:t xml:space="preserve">Certificates issued under id-fpki-common-cardAuth </w:t>
      </w:r>
      <w:r w:rsidR="004444B2">
        <w:rPr>
          <w:lang w:eastAsia="ar-SA"/>
        </w:rPr>
        <w:t>shall</w:t>
      </w:r>
      <w:r w:rsidR="00C262CF">
        <w:rPr>
          <w:lang w:eastAsia="ar-SA"/>
        </w:rPr>
        <w:t xml:space="preserve"> also include a UUID [RFC 4122] in the subject alternative name extension, as specified in Section 3.3 of [SP 800-73-3(1)].</w:t>
      </w:r>
      <w:r w:rsidR="004444B2">
        <w:rPr>
          <w:lang w:eastAsia="ar-SA"/>
        </w:rPr>
        <w:t xml:space="preserve">  </w:t>
      </w:r>
      <w:r w:rsidR="004444B2" w:rsidRPr="004444B2">
        <w:t>Certificates issued under id-fpki-common-pivi-cardAuth shall only include a UUID [RFC 4122] in the subject alternative name extension.</w:t>
      </w:r>
      <w:r w:rsidR="004444B2">
        <w:t xml:space="preserve">  </w:t>
      </w:r>
      <w:r w:rsidR="00C262CF">
        <w:rPr>
          <w:lang w:eastAsia="ar-SA"/>
        </w:rPr>
        <w:t xml:space="preserve"> </w:t>
      </w:r>
      <w:r>
        <w:rPr>
          <w:lang w:eastAsia="ar-SA"/>
        </w:rPr>
        <w:t>Certificates issued under id-fpki-common-cardAuth</w:t>
      </w:r>
      <w:r w:rsidR="004444B2">
        <w:rPr>
          <w:lang w:eastAsia="ar-SA"/>
        </w:rPr>
        <w:t xml:space="preserve"> </w:t>
      </w:r>
      <w:r w:rsidR="004444B2" w:rsidRPr="004444B2">
        <w:t>or id-fpki-common-pivi-cardAuth</w:t>
      </w:r>
      <w:r>
        <w:rPr>
          <w:lang w:eastAsia="ar-SA"/>
        </w:rPr>
        <w:t xml:space="preserve"> shall not include any other name in the subject alternative name extension but may include a non-NULL name in the subject field.  If included, the subject distinguished name shall take one of the following forms:</w:t>
      </w:r>
    </w:p>
    <w:p w14:paraId="1B62176D" w14:textId="77777777" w:rsidR="00D9281D" w:rsidRPr="00D9281D" w:rsidRDefault="00D9281D" w:rsidP="00D9281D">
      <w:pPr>
        <w:tabs>
          <w:tab w:val="left" w:pos="360"/>
        </w:tabs>
      </w:pPr>
      <w:r w:rsidRPr="00D9281D">
        <w:t>PIV Examples:</w:t>
      </w:r>
    </w:p>
    <w:p w14:paraId="1D2974DC" w14:textId="77777777" w:rsidR="005B411E" w:rsidRDefault="00D9281D" w:rsidP="005B411E">
      <w:pPr>
        <w:numPr>
          <w:ilvl w:val="0"/>
          <w:numId w:val="61"/>
        </w:numPr>
        <w:pBdr>
          <w:top w:val="nil"/>
          <w:left w:val="nil"/>
          <w:bottom w:val="nil"/>
          <w:right w:val="nil"/>
          <w:between w:val="nil"/>
        </w:pBdr>
        <w:tabs>
          <w:tab w:val="left" w:pos="360"/>
        </w:tabs>
        <w:suppressAutoHyphens w:val="0"/>
        <w:spacing w:after="120"/>
        <w:ind w:left="720" w:hanging="360"/>
        <w:rPr>
          <w:i/>
          <w:color w:val="000000"/>
          <w:sz w:val="20"/>
        </w:rPr>
      </w:pPr>
      <w:r>
        <w:rPr>
          <w:color w:val="000000"/>
          <w:sz w:val="20"/>
        </w:rPr>
        <w:t>C=US, o=U.S. Government, [ou=</w:t>
      </w:r>
      <w:r>
        <w:rPr>
          <w:i/>
          <w:color w:val="000000"/>
          <w:sz w:val="20"/>
        </w:rPr>
        <w:t>department</w:t>
      </w:r>
      <w:r>
        <w:rPr>
          <w:color w:val="000000"/>
          <w:sz w:val="20"/>
        </w:rPr>
        <w:t>], [ou=</w:t>
      </w:r>
      <w:r>
        <w:rPr>
          <w:i/>
          <w:color w:val="000000"/>
          <w:sz w:val="20"/>
        </w:rPr>
        <w:t>agency</w:t>
      </w:r>
      <w:r>
        <w:rPr>
          <w:color w:val="000000"/>
          <w:sz w:val="20"/>
        </w:rPr>
        <w:t>], [ou=</w:t>
      </w:r>
      <w:r>
        <w:rPr>
          <w:i/>
          <w:color w:val="000000"/>
          <w:sz w:val="20"/>
        </w:rPr>
        <w:t>structural_container</w:t>
      </w:r>
      <w:r>
        <w:rPr>
          <w:color w:val="000000"/>
          <w:sz w:val="20"/>
        </w:rPr>
        <w:t>], serialNumber=</w:t>
      </w:r>
      <w:r>
        <w:rPr>
          <w:i/>
          <w:color w:val="000000"/>
          <w:sz w:val="20"/>
        </w:rPr>
        <w:t>FASC-N</w:t>
      </w:r>
    </w:p>
    <w:p w14:paraId="5A74E19B" w14:textId="77777777" w:rsidR="005B411E" w:rsidRDefault="00D9281D" w:rsidP="005B411E">
      <w:pPr>
        <w:numPr>
          <w:ilvl w:val="0"/>
          <w:numId w:val="61"/>
        </w:numPr>
        <w:pBdr>
          <w:top w:val="nil"/>
          <w:left w:val="nil"/>
          <w:bottom w:val="nil"/>
          <w:right w:val="nil"/>
          <w:between w:val="nil"/>
        </w:pBdr>
        <w:tabs>
          <w:tab w:val="left" w:pos="360"/>
        </w:tabs>
        <w:suppressAutoHyphens w:val="0"/>
        <w:spacing w:after="120"/>
        <w:ind w:left="720" w:hanging="360"/>
        <w:rPr>
          <w:i/>
          <w:color w:val="000000"/>
          <w:sz w:val="20"/>
        </w:rPr>
      </w:pPr>
      <w:r w:rsidRPr="005B411E">
        <w:rPr>
          <w:color w:val="000000"/>
          <w:sz w:val="20"/>
        </w:rPr>
        <w:t>dc=gov, dc=</w:t>
      </w:r>
      <w:r w:rsidRPr="005B411E">
        <w:rPr>
          <w:i/>
          <w:color w:val="000000"/>
          <w:sz w:val="20"/>
        </w:rPr>
        <w:t>org0</w:t>
      </w:r>
      <w:r w:rsidRPr="005B411E">
        <w:rPr>
          <w:color w:val="000000"/>
          <w:sz w:val="20"/>
        </w:rPr>
        <w:t>, [</w:t>
      </w:r>
      <w:r w:rsidRPr="005B411E">
        <w:rPr>
          <w:i/>
          <w:color w:val="000000"/>
          <w:sz w:val="20"/>
        </w:rPr>
        <w:t>dc=org1</w:t>
      </w:r>
      <w:r w:rsidRPr="005B411E">
        <w:rPr>
          <w:color w:val="000000"/>
          <w:sz w:val="20"/>
        </w:rPr>
        <w:t>], …, [dc=</w:t>
      </w:r>
      <w:r w:rsidRPr="005B411E">
        <w:rPr>
          <w:i/>
          <w:color w:val="000000"/>
          <w:sz w:val="20"/>
        </w:rPr>
        <w:t>orgN</w:t>
      </w:r>
      <w:r w:rsidRPr="005B411E">
        <w:rPr>
          <w:color w:val="000000"/>
          <w:sz w:val="20"/>
        </w:rPr>
        <w:t>], [ou=</w:t>
      </w:r>
      <w:r w:rsidRPr="005B411E">
        <w:rPr>
          <w:i/>
          <w:color w:val="000000"/>
          <w:sz w:val="20"/>
        </w:rPr>
        <w:t>structural_container</w:t>
      </w:r>
      <w:r w:rsidRPr="005B411E">
        <w:rPr>
          <w:color w:val="000000"/>
          <w:sz w:val="20"/>
        </w:rPr>
        <w:t>], serialNumber=</w:t>
      </w:r>
      <w:r w:rsidRPr="005B411E">
        <w:rPr>
          <w:i/>
          <w:color w:val="000000"/>
          <w:sz w:val="20"/>
        </w:rPr>
        <w:t>FASC-N</w:t>
      </w:r>
    </w:p>
    <w:p w14:paraId="50FFCE4D" w14:textId="77777777" w:rsidR="00D9281D" w:rsidRPr="005B411E" w:rsidRDefault="00D9281D" w:rsidP="005B411E">
      <w:pPr>
        <w:numPr>
          <w:ilvl w:val="0"/>
          <w:numId w:val="61"/>
        </w:numPr>
        <w:pBdr>
          <w:top w:val="nil"/>
          <w:left w:val="nil"/>
          <w:bottom w:val="nil"/>
          <w:right w:val="nil"/>
          <w:between w:val="nil"/>
        </w:pBdr>
        <w:tabs>
          <w:tab w:val="left" w:pos="360"/>
        </w:tabs>
        <w:suppressAutoHyphens w:val="0"/>
        <w:spacing w:after="120"/>
        <w:ind w:left="720" w:hanging="360"/>
        <w:rPr>
          <w:i/>
          <w:color w:val="000000"/>
          <w:sz w:val="20"/>
        </w:rPr>
      </w:pPr>
      <w:r w:rsidRPr="005B411E">
        <w:rPr>
          <w:color w:val="000000"/>
          <w:sz w:val="20"/>
        </w:rPr>
        <w:t>dc=mil, dc=</w:t>
      </w:r>
      <w:r w:rsidRPr="005B411E">
        <w:rPr>
          <w:i/>
          <w:color w:val="000000"/>
          <w:sz w:val="20"/>
        </w:rPr>
        <w:t>org0</w:t>
      </w:r>
      <w:r w:rsidRPr="005B411E">
        <w:rPr>
          <w:color w:val="000000"/>
          <w:sz w:val="20"/>
        </w:rPr>
        <w:t>, [</w:t>
      </w:r>
      <w:r w:rsidRPr="005B411E">
        <w:rPr>
          <w:i/>
          <w:color w:val="000000"/>
          <w:sz w:val="20"/>
        </w:rPr>
        <w:t>dc=org1</w:t>
      </w:r>
      <w:r w:rsidRPr="005B411E">
        <w:rPr>
          <w:color w:val="000000"/>
          <w:sz w:val="20"/>
        </w:rPr>
        <w:t>], …, [dc=</w:t>
      </w:r>
      <w:r w:rsidRPr="005B411E">
        <w:rPr>
          <w:i/>
          <w:color w:val="000000"/>
          <w:sz w:val="20"/>
        </w:rPr>
        <w:t>orgN</w:t>
      </w:r>
      <w:r w:rsidRPr="005B411E">
        <w:rPr>
          <w:color w:val="000000"/>
          <w:sz w:val="20"/>
        </w:rPr>
        <w:t>], [ou=</w:t>
      </w:r>
      <w:r w:rsidRPr="005B411E">
        <w:rPr>
          <w:i/>
          <w:color w:val="000000"/>
          <w:sz w:val="20"/>
        </w:rPr>
        <w:t>structural_container</w:t>
      </w:r>
      <w:r w:rsidRPr="005B411E">
        <w:rPr>
          <w:color w:val="000000"/>
          <w:sz w:val="20"/>
        </w:rPr>
        <w:t>], serialNumber=</w:t>
      </w:r>
      <w:r w:rsidRPr="005B411E">
        <w:rPr>
          <w:i/>
          <w:color w:val="000000"/>
          <w:sz w:val="20"/>
        </w:rPr>
        <w:t>FASC-N</w:t>
      </w:r>
    </w:p>
    <w:p w14:paraId="009A3565" w14:textId="77777777" w:rsidR="00D9281D" w:rsidRPr="00D9281D" w:rsidRDefault="00D9281D" w:rsidP="00D9281D">
      <w:pPr>
        <w:tabs>
          <w:tab w:val="left" w:pos="360"/>
        </w:tabs>
      </w:pPr>
      <w:r w:rsidRPr="00D9281D">
        <w:t>PIV or PIV-I Examples:</w:t>
      </w:r>
    </w:p>
    <w:p w14:paraId="36FF19DE" w14:textId="77777777" w:rsidR="00D9281D" w:rsidRDefault="00D9281D" w:rsidP="0027346D">
      <w:pPr>
        <w:numPr>
          <w:ilvl w:val="0"/>
          <w:numId w:val="60"/>
        </w:numPr>
        <w:pBdr>
          <w:top w:val="nil"/>
          <w:left w:val="nil"/>
          <w:bottom w:val="nil"/>
          <w:right w:val="nil"/>
          <w:between w:val="nil"/>
        </w:pBdr>
        <w:tabs>
          <w:tab w:val="left" w:pos="360"/>
        </w:tabs>
        <w:suppressAutoHyphens w:val="0"/>
        <w:spacing w:after="120"/>
        <w:ind w:left="720" w:hanging="360"/>
      </w:pPr>
      <w:r>
        <w:rPr>
          <w:color w:val="000000"/>
          <w:sz w:val="20"/>
        </w:rPr>
        <w:t>C=US, o=U.S. Government, [ou=</w:t>
      </w:r>
      <w:r>
        <w:rPr>
          <w:i/>
          <w:color w:val="000000"/>
          <w:sz w:val="20"/>
        </w:rPr>
        <w:t>department</w:t>
      </w:r>
      <w:r>
        <w:rPr>
          <w:color w:val="000000"/>
          <w:sz w:val="20"/>
        </w:rPr>
        <w:t>], [ou=</w:t>
      </w:r>
      <w:r>
        <w:rPr>
          <w:i/>
          <w:color w:val="000000"/>
          <w:sz w:val="20"/>
        </w:rPr>
        <w:t>agency</w:t>
      </w:r>
      <w:r>
        <w:rPr>
          <w:color w:val="000000"/>
          <w:sz w:val="20"/>
        </w:rPr>
        <w:t>], [ou=</w:t>
      </w:r>
      <w:r>
        <w:rPr>
          <w:i/>
          <w:color w:val="000000"/>
          <w:sz w:val="20"/>
        </w:rPr>
        <w:t>structural_container</w:t>
      </w:r>
      <w:r>
        <w:rPr>
          <w:color w:val="000000"/>
          <w:sz w:val="20"/>
        </w:rPr>
        <w:t>], serialNumber=</w:t>
      </w:r>
      <w:r>
        <w:rPr>
          <w:i/>
          <w:color w:val="000000"/>
          <w:sz w:val="20"/>
        </w:rPr>
        <w:t>UUID</w:t>
      </w:r>
    </w:p>
    <w:p w14:paraId="739019A3" w14:textId="77777777" w:rsidR="00D9281D" w:rsidRDefault="00D9281D" w:rsidP="0027346D">
      <w:pPr>
        <w:numPr>
          <w:ilvl w:val="0"/>
          <w:numId w:val="60"/>
        </w:numPr>
        <w:pBdr>
          <w:top w:val="nil"/>
          <w:left w:val="nil"/>
          <w:bottom w:val="nil"/>
          <w:right w:val="nil"/>
          <w:between w:val="nil"/>
        </w:pBdr>
        <w:tabs>
          <w:tab w:val="left" w:pos="360"/>
        </w:tabs>
        <w:suppressAutoHyphens w:val="0"/>
        <w:spacing w:after="120"/>
        <w:ind w:left="720" w:hanging="360"/>
      </w:pPr>
      <w:r>
        <w:rPr>
          <w:color w:val="000000"/>
          <w:sz w:val="20"/>
        </w:rPr>
        <w:t>dc=gov, dc=</w:t>
      </w:r>
      <w:r>
        <w:rPr>
          <w:i/>
          <w:color w:val="000000"/>
          <w:sz w:val="20"/>
        </w:rPr>
        <w:t>org0</w:t>
      </w:r>
      <w:r>
        <w:rPr>
          <w:color w:val="000000"/>
          <w:sz w:val="20"/>
        </w:rPr>
        <w:t>, [dc=</w:t>
      </w:r>
      <w:r>
        <w:rPr>
          <w:i/>
          <w:color w:val="000000"/>
          <w:sz w:val="20"/>
        </w:rPr>
        <w:t>org1</w:t>
      </w:r>
      <w:r>
        <w:rPr>
          <w:color w:val="000000"/>
          <w:sz w:val="20"/>
        </w:rPr>
        <w:t>], …, [dc=</w:t>
      </w:r>
      <w:r>
        <w:rPr>
          <w:i/>
          <w:color w:val="000000"/>
          <w:sz w:val="20"/>
        </w:rPr>
        <w:t>orgN</w:t>
      </w:r>
      <w:r>
        <w:rPr>
          <w:color w:val="000000"/>
          <w:sz w:val="20"/>
        </w:rPr>
        <w:t>], [ou=</w:t>
      </w:r>
      <w:r>
        <w:rPr>
          <w:i/>
          <w:color w:val="000000"/>
          <w:sz w:val="20"/>
        </w:rPr>
        <w:t>structural_container</w:t>
      </w:r>
      <w:r>
        <w:rPr>
          <w:color w:val="000000"/>
          <w:sz w:val="20"/>
        </w:rPr>
        <w:t>], serialNumber=</w:t>
      </w:r>
      <w:r>
        <w:rPr>
          <w:i/>
          <w:color w:val="000000"/>
          <w:sz w:val="20"/>
        </w:rPr>
        <w:t>UUID</w:t>
      </w:r>
    </w:p>
    <w:p w14:paraId="7A346C29" w14:textId="77777777" w:rsidR="00D9281D" w:rsidRDefault="00D9281D" w:rsidP="0027346D">
      <w:pPr>
        <w:numPr>
          <w:ilvl w:val="0"/>
          <w:numId w:val="60"/>
        </w:numPr>
        <w:pBdr>
          <w:top w:val="nil"/>
          <w:left w:val="nil"/>
          <w:bottom w:val="nil"/>
          <w:right w:val="nil"/>
          <w:between w:val="nil"/>
        </w:pBdr>
        <w:tabs>
          <w:tab w:val="left" w:pos="360"/>
        </w:tabs>
        <w:suppressAutoHyphens w:val="0"/>
        <w:spacing w:after="120"/>
        <w:ind w:left="720" w:hanging="360"/>
      </w:pPr>
      <w:r>
        <w:rPr>
          <w:color w:val="000000"/>
          <w:sz w:val="20"/>
        </w:rPr>
        <w:t>dc=mil, dc=</w:t>
      </w:r>
      <w:r>
        <w:rPr>
          <w:i/>
          <w:color w:val="000000"/>
          <w:sz w:val="20"/>
        </w:rPr>
        <w:t>org0</w:t>
      </w:r>
      <w:r>
        <w:rPr>
          <w:color w:val="000000"/>
          <w:sz w:val="20"/>
        </w:rPr>
        <w:t>, [dc=</w:t>
      </w:r>
      <w:r>
        <w:rPr>
          <w:i/>
          <w:color w:val="000000"/>
          <w:sz w:val="20"/>
        </w:rPr>
        <w:t>org1</w:t>
      </w:r>
      <w:r>
        <w:rPr>
          <w:color w:val="000000"/>
          <w:sz w:val="20"/>
        </w:rPr>
        <w:t>], …,  [dc=</w:t>
      </w:r>
      <w:r>
        <w:rPr>
          <w:i/>
          <w:color w:val="000000"/>
          <w:sz w:val="20"/>
        </w:rPr>
        <w:t>orgN</w:t>
      </w:r>
      <w:r>
        <w:rPr>
          <w:color w:val="000000"/>
          <w:sz w:val="20"/>
        </w:rPr>
        <w:t>], [ou=</w:t>
      </w:r>
      <w:r>
        <w:rPr>
          <w:i/>
          <w:color w:val="000000"/>
          <w:sz w:val="20"/>
        </w:rPr>
        <w:t>structural_container</w:t>
      </w:r>
      <w:r>
        <w:rPr>
          <w:color w:val="000000"/>
          <w:sz w:val="20"/>
        </w:rPr>
        <w:t>], serialNumber=</w:t>
      </w:r>
      <w:r>
        <w:rPr>
          <w:i/>
          <w:color w:val="000000"/>
          <w:sz w:val="20"/>
        </w:rPr>
        <w:t>UUID</w:t>
      </w:r>
    </w:p>
    <w:p w14:paraId="48265B1A" w14:textId="77777777" w:rsidR="00E56F6D" w:rsidRDefault="00E56F6D">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i/>
          <w:lang w:eastAsia="ar-SA"/>
        </w:rPr>
      </w:pPr>
    </w:p>
    <w:p w14:paraId="0281D82E" w14:textId="77777777" w:rsidR="00BC097A" w:rsidRDefault="001C20D0" w:rsidP="004D5D5A">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left="840"/>
        <w:rPr>
          <w:i/>
          <w:lang w:eastAsia="ar-SA"/>
        </w:rPr>
      </w:pPr>
      <w:r>
        <w:rPr>
          <w:noProof/>
        </w:rPr>
        <w:lastRenderedPageBreak/>
        <mc:AlternateContent>
          <mc:Choice Requires="wps">
            <w:drawing>
              <wp:anchor distT="0" distB="228600" distL="114935" distR="114935" simplePos="0" relativeHeight="251648000" behindDoc="0" locked="0" layoutInCell="1" allowOverlap="1" wp14:anchorId="27F2ADB4" wp14:editId="23FE8C2A">
                <wp:simplePos x="0" y="0"/>
                <wp:positionH relativeFrom="column">
                  <wp:align>center</wp:align>
                </wp:positionH>
                <wp:positionV relativeFrom="paragraph">
                  <wp:posOffset>187325</wp:posOffset>
                </wp:positionV>
                <wp:extent cx="4845050" cy="1468755"/>
                <wp:effectExtent l="5080" t="9525" r="7620" b="762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0" cy="1468755"/>
                        </a:xfrm>
                        <a:prstGeom prst="rect">
                          <a:avLst/>
                        </a:prstGeom>
                        <a:solidFill>
                          <a:srgbClr val="FFFFFF"/>
                        </a:solidFill>
                        <a:ln w="6350">
                          <a:solidFill>
                            <a:srgbClr val="000000"/>
                          </a:solidFill>
                          <a:miter lim="800000"/>
                          <a:headEnd/>
                          <a:tailEnd/>
                        </a:ln>
                      </wps:spPr>
                      <wps:txbx>
                        <w:txbxContent>
                          <w:p w14:paraId="23F39E28" w14:textId="77777777" w:rsidR="00BA593A" w:rsidRDefault="00BA593A">
                            <w:pPr>
                              <w:rPr>
                                <w:sz w:val="20"/>
                                <w:lang w:eastAsia="ar-SA"/>
                              </w:rPr>
                            </w:pPr>
                            <w:r>
                              <w:rPr>
                                <w:sz w:val="20"/>
                                <w:lang w:eastAsia="ar-SA"/>
                              </w:rPr>
                              <w:t>Practice Note: The FASC-N [PACS] consists of 40 decimal digits that are encoded as a 25-byte binary value.  This 25-byte binary value may be encoded directly into the 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F2ADB4" id="Text Box 2" o:spid="_x0000_s1032" type="#_x0000_t202" style="position:absolute;left:0;text-align:left;margin-left:0;margin-top:14.75pt;width:381.5pt;height:115.65pt;z-index:25164800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" strokeweight=".5pt">
                <v:textbox inset="7.45pt,3.85pt,7.45pt,3.85pt">
                  <w:txbxContent>
                    <w:p w14:paraId="23F39E28" w14:textId="77777777" w:rsidR="00BA593A" w:rsidRDefault="00BA593A">
                      <w:pPr>
                        <w:rPr>
                          <w:sz w:val="20"/>
                          <w:lang w:eastAsia="ar-SA"/>
                        </w:rPr>
                      </w:pPr>
                      <w:r>
                        <w:rPr>
                          <w:sz w:val="20"/>
                          <w:lang w:eastAsia="ar-SA"/>
                        </w:rPr>
                        <w:t>Practice Note: The FASC-N [PACS] consists of 40 decimal digits that are encoded as a 25-byte binary value.  This 25-byte binary value may be encoded directly into the 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v:textbox>
                <w10:wrap type="topAndBottom"/>
              </v:shape>
            </w:pict>
          </mc:Fallback>
        </mc:AlternateContent>
      </w:r>
      <w:r>
        <w:rPr>
          <w:i/>
          <w:noProof/>
          <w:lang w:eastAsia="ar-SA"/>
        </w:rPr>
        <mc:AlternateContent>
          <mc:Choice Requires="wpc">
            <w:drawing>
              <wp:inline distT="0" distB="0" distL="0" distR="0" wp14:anchorId="7753DC74" wp14:editId="673D4CFE">
                <wp:extent cx="4876800" cy="1823085"/>
                <wp:effectExtent l="0" t="0" r="0" b="0"/>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 name="Text Box 74"/>
                        <wps:cNvSpPr txBox="1">
                          <a:spLocks noChangeArrowheads="1"/>
                        </wps:cNvSpPr>
                        <wps:spPr bwMode="auto">
                          <a:xfrm>
                            <a:off x="19050" y="41910"/>
                            <a:ext cx="4819650" cy="1495425"/>
                          </a:xfrm>
                          <a:prstGeom prst="rect">
                            <a:avLst/>
                          </a:prstGeom>
                          <a:solidFill>
                            <a:srgbClr val="FFFFFF"/>
                          </a:solidFill>
                          <a:ln w="9525">
                            <a:solidFill>
                              <a:srgbClr val="000000"/>
                            </a:solidFill>
                            <a:miter lim="800000"/>
                            <a:headEnd/>
                            <a:tailEnd/>
                          </a:ln>
                        </wps:spPr>
                        <wps:txbx>
                          <w:txbxContent>
                            <w:p w14:paraId="31F116B7" w14:textId="77777777" w:rsidR="00BA593A" w:rsidRPr="004D5D5A" w:rsidRDefault="00BA593A">
                              <w:pPr>
                                <w:rPr>
                                  <w:sz w:val="20"/>
                                </w:rPr>
                              </w:pPr>
                              <w:r w:rsidRPr="004D5D5A">
                                <w:rPr>
                                  <w:sz w:val="20"/>
                                </w:rPr>
                                <w:t xml:space="preserve">Practice Note: When the UUID appears in the subjectAltName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wps:txbx>
                        <wps:bodyPr rot="0" vert="horz" wrap="square" lIns="91440" tIns="45720" rIns="91440" bIns="45720" anchor="t" anchorCtr="0" upright="1">
                          <a:noAutofit/>
                        </wps:bodyPr>
                      </wps:wsp>
                    </wpc:wpc>
                  </a:graphicData>
                </a:graphic>
              </wp:inline>
            </w:drawing>
          </mc:Choice>
          <mc:Fallback>
            <w:pict>
              <v:group w14:anchorId="7753DC74" id="Canvas 73" o:spid="_x0000_s1033" editas="canvas" style="width:384pt;height:143.55pt;mso-position-horizontal-relative:char;mso-position-vertical-relative:line" coordsize="48768,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">
                <v:shape id="_x0000_s1034" type="#_x0000_t75" style="position:absolute;width:48768;height:18230;visibility:visible;mso-wrap-style:square">
                  <v:fill o:detectmouseclick="t"/>
                  <v:path o:connecttype="none"/>
                </v:shape>
                <v:shape id="Text Box 74" o:spid="_x0000_s1035" type="#_x0000_t202" style="position:absolute;left:190;top:419;width:48197;height:14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14:paraId="31F116B7" w14:textId="77777777" w:rsidR="00BA593A" w:rsidRPr="004D5D5A" w:rsidRDefault="00BA593A">
                        <w:pPr>
                          <w:rPr>
                            <w:sz w:val="20"/>
                          </w:rPr>
                        </w:pPr>
                        <w:r w:rsidRPr="004D5D5A">
                          <w:rPr>
                            <w:sz w:val="20"/>
                          </w:rPr>
                          <w:t xml:space="preserve">Practice Note: When the UUID appears in the subjectAltName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v:textbox>
                </v:shape>
                <w10:anchorlock/>
              </v:group>
            </w:pict>
          </mc:Fallback>
        </mc:AlternateContent>
      </w:r>
    </w:p>
    <w:p w14:paraId="4A4F071F" w14:textId="77777777" w:rsidR="00BC097A" w:rsidRPr="00075F24" w:rsidRDefault="00BC097A" w:rsidP="00B941D1">
      <w:pPr>
        <w:pStyle w:val="Heading3"/>
        <w:rPr>
          <w:lang w:eastAsia="ar-SA"/>
        </w:rPr>
      </w:pPr>
      <w:bookmarkStart w:id="87" w:name="_Toc280343746"/>
      <w:bookmarkStart w:id="88" w:name="_Toc37237463"/>
      <w:r w:rsidRPr="00075F24">
        <w:rPr>
          <w:lang w:eastAsia="ar-SA"/>
        </w:rPr>
        <w:t>Need for Names to Be Meaningful</w:t>
      </w:r>
      <w:bookmarkEnd w:id="87"/>
      <w:bookmarkEnd w:id="88"/>
    </w:p>
    <w:p w14:paraId="54D102C2" w14:textId="77777777" w:rsidR="00BC097A" w:rsidRDefault="00BC097A">
      <w:r>
        <w:t>The subscriber certificates issued pursuant to this CP are meaningful only if the names that appear in the certificates can be understood and used by relying parties.  Names used in the certificates must identify in a meaningful way the subscriber to which they are assigned.</w:t>
      </w:r>
    </w:p>
    <w:p w14:paraId="7163BCCB" w14:textId="77777777" w:rsidR="00BC097A" w:rsidRDefault="00BC097A">
      <w:pPr>
        <w:rPr>
          <w:lang w:eastAsia="ar-SA"/>
        </w:rPr>
      </w:pPr>
      <w:r>
        <w:t>The common name in the DN must represent the subscriber in a way that is easily understandable for humans.  For people, this will typically be a legal name, so the preferred common name form is</w:t>
      </w:r>
    </w:p>
    <w:p w14:paraId="1A4E9C4D" w14:textId="77777777" w:rsidR="00BC097A" w:rsidRDefault="00BC097A">
      <w:pPr>
        <w:ind w:left="1440"/>
        <w:rPr>
          <w:i/>
          <w:iCs/>
          <w:lang w:eastAsia="ar-SA"/>
        </w:rPr>
      </w:pPr>
      <w:r>
        <w:rPr>
          <w:lang w:eastAsia="ar-SA"/>
        </w:rPr>
        <w:t>cn=</w:t>
      </w:r>
      <w:r>
        <w:rPr>
          <w:i/>
          <w:iCs/>
          <w:lang w:eastAsia="ar-SA"/>
        </w:rPr>
        <w:t>firstname initial. lastname</w:t>
      </w:r>
    </w:p>
    <w:p w14:paraId="54CF06D2" w14:textId="77777777" w:rsidR="00BC097A" w:rsidRDefault="00BC097A">
      <w:pPr>
        <w:rPr>
          <w:lang w:eastAsia="ar-SA"/>
        </w:rPr>
      </w:pPr>
      <w:r>
        <w:t>While the issuer name in CA certificates is not generally interpreted by relying parties, this CP still requires use of meaningful names by CAs issuing under this policy.  If included, the common name should describe the issuer, such as:</w:t>
      </w:r>
    </w:p>
    <w:p w14:paraId="25457FC1" w14:textId="77777777" w:rsidR="00BC097A" w:rsidRDefault="00BC097A">
      <w:pPr>
        <w:ind w:left="1440"/>
      </w:pPr>
      <w:r>
        <w:rPr>
          <w:lang w:eastAsia="ar-SA"/>
        </w:rPr>
        <w:t>cn=</w:t>
      </w:r>
      <w:r>
        <w:rPr>
          <w:i/>
          <w:iCs/>
          <w:lang w:eastAsia="ar-SA"/>
        </w:rPr>
        <w:t>AgencyX CA-3</w:t>
      </w:r>
    </w:p>
    <w:p w14:paraId="7642E44E" w14:textId="77777777" w:rsidR="00BC097A" w:rsidRDefault="00BC097A">
      <w:r>
        <w:t xml:space="preserve">The subject name in CA certificates must match the issuer name in certificates issued by the subject, as required by RFC </w:t>
      </w:r>
      <w:r w:rsidR="00053656">
        <w:t>5280</w:t>
      </w:r>
      <w:r>
        <w:t>.</w:t>
      </w:r>
    </w:p>
    <w:p w14:paraId="7F3D7254" w14:textId="77777777" w:rsidR="00BC097A" w:rsidRDefault="00BC097A" w:rsidP="009658D3">
      <w:pPr>
        <w:pStyle w:val="Heading3"/>
        <w:rPr>
          <w:lang w:eastAsia="ar-SA"/>
        </w:rPr>
      </w:pPr>
      <w:bookmarkStart w:id="89" w:name="_Toc280343747"/>
      <w:bookmarkStart w:id="90" w:name="_Toc37237464"/>
      <w:r>
        <w:rPr>
          <w:lang w:eastAsia="ar-SA"/>
        </w:rPr>
        <w:t>Anonymity or Pseudonymity of Subscribers</w:t>
      </w:r>
      <w:bookmarkEnd w:id="89"/>
      <w:bookmarkEnd w:id="90"/>
    </w:p>
    <w:p w14:paraId="7357F33A" w14:textId="77777777" w:rsidR="00BC097A" w:rsidRDefault="00BC097A">
      <w:pPr>
        <w:spacing w:after="120"/>
        <w:rPr>
          <w:szCs w:val="24"/>
          <w:lang w:eastAsia="ar-SA"/>
        </w:rPr>
      </w:pPr>
      <w:r>
        <w:rPr>
          <w:szCs w:val="24"/>
          <w:lang w:eastAsia="ar-SA"/>
        </w:rPr>
        <w:t xml:space="preserve">The CA shall not issue anonymous certificates.  Pseudonymous certificates may be issued by the CA to support internal operations.  </w:t>
      </w:r>
      <w:r w:rsidR="00C67990">
        <w:rPr>
          <w:szCs w:val="24"/>
          <w:lang w:eastAsia="ar-SA"/>
        </w:rPr>
        <w:t xml:space="preserve">CAs may also issue pseudonymous certificates that identify </w:t>
      </w:r>
      <w:r w:rsidR="00C67990">
        <w:rPr>
          <w:szCs w:val="24"/>
          <w:lang w:eastAsia="ar-SA"/>
        </w:rPr>
        <w:lastRenderedPageBreak/>
        <w:t xml:space="preserve">subjects by their organizational roles, as described in section 3.1.1. </w:t>
      </w:r>
      <w:r>
        <w:rPr>
          <w:szCs w:val="24"/>
          <w:lang w:eastAsia="ar-SA"/>
        </w:rPr>
        <w:t>CA certificates issued by the CA shall not contain anonymous or pseudonymous identities.</w:t>
      </w:r>
    </w:p>
    <w:p w14:paraId="101AFBDF" w14:textId="77777777" w:rsidR="00BC097A" w:rsidRDefault="00BC097A" w:rsidP="009658D3">
      <w:pPr>
        <w:pStyle w:val="Heading3"/>
        <w:rPr>
          <w:lang w:eastAsia="ar-SA"/>
        </w:rPr>
      </w:pPr>
      <w:bookmarkStart w:id="91" w:name="_Toc280343748"/>
      <w:bookmarkStart w:id="92" w:name="_Toc37237465"/>
      <w:r>
        <w:rPr>
          <w:lang w:eastAsia="ar-SA"/>
        </w:rPr>
        <w:t>Rules for Interpreting Various Name Forms</w:t>
      </w:r>
      <w:bookmarkEnd w:id="91"/>
      <w:bookmarkEnd w:id="92"/>
    </w:p>
    <w:p w14:paraId="763D60F7" w14:textId="77777777" w:rsidR="00BC097A" w:rsidRDefault="00BC097A">
      <w:pPr>
        <w:autoSpaceDE w:val="0"/>
        <w:spacing w:after="120"/>
        <w:rPr>
          <w:lang w:eastAsia="ar-SA"/>
        </w:rPr>
      </w:pPr>
      <w:r>
        <w:rPr>
          <w:lang w:eastAsia="ar-SA"/>
        </w:rPr>
        <w:t>Rules for interpreting distinguished name forms are specified in X.501.  Rules for interpreting e</w:t>
      </w:r>
      <w:r>
        <w:rPr>
          <w:lang w:eastAsia="ar-SA"/>
        </w:rPr>
        <w:noBreakHyphen/>
        <w:t xml:space="preserve">mail addresses are specified in [RFC </w:t>
      </w:r>
      <w:r w:rsidR="00053656">
        <w:rPr>
          <w:lang w:eastAsia="ar-SA"/>
        </w:rPr>
        <w:t>5322</w:t>
      </w:r>
      <w:r>
        <w:rPr>
          <w:lang w:eastAsia="ar-SA"/>
        </w:rPr>
        <w:t>].  Rules for interpreting the pivFASC-N name type are specified in [PACS].</w:t>
      </w:r>
    </w:p>
    <w:p w14:paraId="2BBDE475" w14:textId="77777777" w:rsidR="00BC097A" w:rsidRDefault="00BC097A" w:rsidP="009658D3">
      <w:pPr>
        <w:pStyle w:val="Heading3"/>
        <w:rPr>
          <w:lang w:eastAsia="ar-SA"/>
        </w:rPr>
      </w:pPr>
      <w:bookmarkStart w:id="93" w:name="_Toc280343749"/>
      <w:bookmarkStart w:id="94" w:name="_Toc37237466"/>
      <w:r>
        <w:rPr>
          <w:lang w:eastAsia="ar-SA"/>
        </w:rPr>
        <w:t>Uniqueness of Names</w:t>
      </w:r>
      <w:bookmarkEnd w:id="93"/>
      <w:bookmarkEnd w:id="94"/>
    </w:p>
    <w:p w14:paraId="2EF238BE" w14:textId="77777777" w:rsidR="00BC097A" w:rsidRDefault="00BC097A">
      <w:pPr>
        <w:autoSpaceDE w:val="0"/>
        <w:rPr>
          <w:lang w:eastAsia="ar-SA"/>
        </w:rPr>
      </w:pPr>
      <w:r>
        <w:rPr>
          <w:lang w:eastAsia="ar-SA"/>
        </w:rPr>
        <w:t>Name uniqueness for certificates issue</w:t>
      </w:r>
      <w:r w:rsidR="0004358F">
        <w:rPr>
          <w:lang w:eastAsia="ar-SA"/>
        </w:rPr>
        <w:t xml:space="preserve">d by each CA must be enforced. </w:t>
      </w:r>
      <w:r>
        <w:rPr>
          <w:lang w:eastAsia="ar-SA"/>
        </w:rPr>
        <w:t>Each CA and its associated RAs shall enforce name uniqueness within the X.500 nam</w:t>
      </w:r>
      <w:r w:rsidR="0004358F">
        <w:rPr>
          <w:lang w:eastAsia="ar-SA"/>
        </w:rPr>
        <w:t xml:space="preserve">e space. </w:t>
      </w:r>
      <w:r>
        <w:rPr>
          <w:lang w:eastAsia="ar-SA"/>
        </w:rPr>
        <w:t>When other name forms are used, they too must be allocated such that name uniqueness is ensured for certificates issued by that CA.</w:t>
      </w:r>
      <w:r w:rsidR="007B38BB">
        <w:rPr>
          <w:lang w:eastAsia="ar-SA"/>
        </w:rPr>
        <w:t xml:space="preserve"> Name uniqueness is not violated when multiple certificates are issued to the same entity.</w:t>
      </w:r>
    </w:p>
    <w:p w14:paraId="1D779B81" w14:textId="77777777" w:rsidR="00BC097A" w:rsidRDefault="001C20D0">
      <w:pPr>
        <w:autoSpaceDE w:val="0"/>
        <w:rPr>
          <w:lang w:eastAsia="ar-SA"/>
        </w:rPr>
      </w:pPr>
      <w:r>
        <w:rPr>
          <w:noProof/>
        </w:rPr>
        <mc:AlternateContent>
          <mc:Choice Requires="wps">
            <w:drawing>
              <wp:anchor distT="0" distB="228600" distL="114935" distR="114935" simplePos="0" relativeHeight="251650048" behindDoc="0" locked="0" layoutInCell="1" allowOverlap="1" wp14:anchorId="35BF9A0B" wp14:editId="128575CF">
                <wp:simplePos x="0" y="0"/>
                <wp:positionH relativeFrom="column">
                  <wp:align>center</wp:align>
                </wp:positionH>
                <wp:positionV relativeFrom="paragraph">
                  <wp:posOffset>15875</wp:posOffset>
                </wp:positionV>
                <wp:extent cx="4846320" cy="459105"/>
                <wp:effectExtent l="5080" t="5715" r="6350" b="11430"/>
                <wp:wrapTopAndBottom/>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59105"/>
                        </a:xfrm>
                        <a:prstGeom prst="rect">
                          <a:avLst/>
                        </a:prstGeom>
                        <a:solidFill>
                          <a:srgbClr val="FFFFFF"/>
                        </a:solidFill>
                        <a:ln w="6350">
                          <a:solidFill>
                            <a:srgbClr val="000000"/>
                          </a:solidFill>
                          <a:miter lim="800000"/>
                          <a:headEnd/>
                          <a:tailEnd/>
                        </a:ln>
                      </wps:spPr>
                      <wps:txbx>
                        <w:txbxContent>
                          <w:p w14:paraId="0EC10552" w14:textId="77777777" w:rsidR="00BA593A" w:rsidRDefault="00BA593A">
                            <w:pPr>
                              <w:ind w:right="-105"/>
                              <w:rPr>
                                <w:sz w:val="20"/>
                                <w:lang w:eastAsia="ar-SA"/>
                              </w:rPr>
                            </w:pPr>
                            <w:r>
                              <w:rPr>
                                <w:sz w:val="20"/>
                                <w:lang w:eastAsia="ar-SA"/>
                              </w:rPr>
                              <w:t>Practice Note:  For distinguished names, name uniqueness is enforced for the entire name rather than a particular attribute (e.g., the common name).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BF9A0B" id="Text Box 5" o:spid="_x0000_s1036" type="#_x0000_t202" style="position:absolute;margin-left:0;margin-top:1.25pt;width:381.6pt;height:36.15pt;z-index:25165004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" strokeweight=".5pt">
                <v:textbox inset="7.45pt,3.85pt,7.45pt,3.85pt">
                  <w:txbxContent>
                    <w:p w14:paraId="0EC10552" w14:textId="77777777" w:rsidR="00BA593A" w:rsidRDefault="00BA593A">
                      <w:pPr>
                        <w:ind w:right="-105"/>
                        <w:rPr>
                          <w:sz w:val="20"/>
                          <w:lang w:eastAsia="ar-SA"/>
                        </w:rPr>
                      </w:pPr>
                      <w:r>
                        <w:rPr>
                          <w:sz w:val="20"/>
                          <w:lang w:eastAsia="ar-SA"/>
                        </w:rPr>
                        <w:t>Practice Note:  For distinguished names, name uniqueness is enforced for the entire name rather than a particular attribute (e.g., the common name).</w:t>
                      </w:r>
                    </w:p>
                  </w:txbxContent>
                </v:textbox>
                <w10:wrap type="topAndBottom"/>
              </v:shape>
            </w:pict>
          </mc:Fallback>
        </mc:AlternateContent>
      </w:r>
      <w:r w:rsidR="00BC097A">
        <w:rPr>
          <w:lang w:eastAsia="ar-SA"/>
        </w:rPr>
        <w:t>The CPS shall identify the method for the assignment of subject names.  Directory information trees may be assigned to a single CA, or shared between CAs.  Where multiple CAs share a single directory information tree, the FPKIPA shall review and approve the method for assignment of subject names.</w:t>
      </w:r>
    </w:p>
    <w:p w14:paraId="10956C79" w14:textId="77777777" w:rsidR="00BC097A" w:rsidRDefault="00BC097A" w:rsidP="009658D3">
      <w:pPr>
        <w:pStyle w:val="Heading3"/>
        <w:rPr>
          <w:lang w:eastAsia="ar-SA"/>
        </w:rPr>
      </w:pPr>
      <w:bookmarkStart w:id="95" w:name="_Toc280343750"/>
      <w:bookmarkStart w:id="96" w:name="_Toc37237467"/>
      <w:r>
        <w:rPr>
          <w:lang w:eastAsia="ar-SA"/>
        </w:rPr>
        <w:t>Recognition, Authentication, and Role of Trademarks</w:t>
      </w:r>
      <w:bookmarkEnd w:id="95"/>
      <w:bookmarkEnd w:id="96"/>
    </w:p>
    <w:p w14:paraId="4F6F11CF" w14:textId="77777777" w:rsidR="00BC097A" w:rsidRDefault="00BC097A">
      <w:pPr>
        <w:spacing w:after="120"/>
        <w:rPr>
          <w:lang w:eastAsia="ar-SA"/>
        </w:rPr>
      </w:pPr>
      <w:r>
        <w:rPr>
          <w:lang w:eastAsia="ar-SA"/>
        </w:rPr>
        <w:t>CAs operating under this policy shall not issue a certificate knowing that it infringes the trademark of another.  The FPKIPA shall resolve disputes involving names and trademarks.</w:t>
      </w:r>
    </w:p>
    <w:p w14:paraId="730B0059" w14:textId="77777777" w:rsidR="00BC097A" w:rsidRPr="00075F24" w:rsidRDefault="00BC097A">
      <w:pPr>
        <w:pStyle w:val="Heading2"/>
        <w:rPr>
          <w:lang w:eastAsia="ar-SA"/>
        </w:rPr>
      </w:pPr>
      <w:bookmarkStart w:id="97" w:name="_Toc280343751"/>
      <w:bookmarkStart w:id="98" w:name="_Toc37237468"/>
      <w:r w:rsidRPr="00075F24">
        <w:rPr>
          <w:lang w:eastAsia="ar-SA"/>
        </w:rPr>
        <w:t>Initial Identity Validation</w:t>
      </w:r>
      <w:bookmarkEnd w:id="97"/>
      <w:bookmarkEnd w:id="98"/>
    </w:p>
    <w:p w14:paraId="0819417C" w14:textId="77777777" w:rsidR="00BC097A" w:rsidRDefault="00BC097A" w:rsidP="009658D3">
      <w:pPr>
        <w:pStyle w:val="Heading3"/>
        <w:rPr>
          <w:lang w:eastAsia="ar-SA"/>
        </w:rPr>
      </w:pPr>
      <w:bookmarkStart w:id="99" w:name="_Toc280343752"/>
      <w:bookmarkStart w:id="100" w:name="_Toc37237469"/>
      <w:r>
        <w:rPr>
          <w:lang w:eastAsia="ar-SA"/>
        </w:rPr>
        <w:t>Method to Prove Possession of Private Key</w:t>
      </w:r>
      <w:bookmarkEnd w:id="99"/>
      <w:bookmarkEnd w:id="100"/>
    </w:p>
    <w:p w14:paraId="4BF1DBEE" w14:textId="77777777" w:rsidR="00BC097A" w:rsidRDefault="00BC097A">
      <w:pPr>
        <w:autoSpaceDE w:val="0"/>
        <w:spacing w:after="120"/>
        <w:rPr>
          <w:lang w:eastAsia="ar-SA"/>
        </w:rPr>
      </w:pPr>
      <w:r>
        <w:rPr>
          <w:lang w:eastAsia="ar-SA"/>
        </w:rPr>
        <w:t>In all cases where the party named in a certificate generates its own keys, that party shall be required to prove possession of the private key, which corresponds to the public key in the certificate request.  For signature keys, this may be done by the entity using its private key to sign a value supplied by the CA.  The CA shall then validate the signature using the party’s public key.  The FPKIPA may allow other mechanisms that are at least as secure as those cited here.</w:t>
      </w:r>
    </w:p>
    <w:p w14:paraId="188F27E8" w14:textId="77777777" w:rsidR="00BC097A" w:rsidRDefault="00BC097A">
      <w:pPr>
        <w:autoSpaceDE w:val="0"/>
        <w:spacing w:after="120"/>
        <w:rPr>
          <w:lang w:eastAsia="ar-SA"/>
        </w:rPr>
      </w:pPr>
      <w:r>
        <w:rPr>
          <w:lang w:eastAsia="ar-SA"/>
        </w:rPr>
        <w:t>In the case where key generation is performed under the CA or RA’s direct control, proof of possession is not required.</w:t>
      </w:r>
    </w:p>
    <w:p w14:paraId="46FABF14" w14:textId="77777777" w:rsidR="00BC097A" w:rsidRDefault="00BC097A" w:rsidP="009658D3">
      <w:pPr>
        <w:pStyle w:val="Heading3"/>
        <w:rPr>
          <w:lang w:eastAsia="ar-SA"/>
        </w:rPr>
      </w:pPr>
      <w:bookmarkStart w:id="101" w:name="_Toc280343753"/>
      <w:bookmarkStart w:id="102" w:name="_Toc37237470"/>
      <w:r>
        <w:rPr>
          <w:lang w:eastAsia="ar-SA"/>
        </w:rPr>
        <w:t>Authentication of Organization Identity</w:t>
      </w:r>
      <w:bookmarkEnd w:id="101"/>
      <w:bookmarkEnd w:id="102"/>
    </w:p>
    <w:p w14:paraId="1C814D44" w14:textId="77777777" w:rsidR="00BC097A" w:rsidRDefault="00BC097A">
      <w:pPr>
        <w:spacing w:after="120"/>
        <w:rPr>
          <w:szCs w:val="24"/>
          <w:lang w:eastAsia="ar-SA"/>
        </w:rPr>
      </w:pPr>
      <w:r>
        <w:rPr>
          <w:lang w:eastAsia="ar-SA"/>
        </w:rPr>
        <w:t xml:space="preserve">Requests for CA certificates shall include the CA name, address, and documentation of the existence of the CA.  Before issuing CA certificates, an authority for the issuing CA shall verify </w:t>
      </w:r>
      <w:r>
        <w:rPr>
          <w:lang w:eastAsia="ar-SA"/>
        </w:rPr>
        <w:lastRenderedPageBreak/>
        <w:t>the information, in addition to the authenticity of the requesting representative and the representative’s authorization to act in the name of the CA</w:t>
      </w:r>
      <w:r>
        <w:rPr>
          <w:szCs w:val="24"/>
          <w:lang w:eastAsia="ar-SA"/>
        </w:rPr>
        <w:t>.</w:t>
      </w:r>
    </w:p>
    <w:p w14:paraId="277DEBDE" w14:textId="77777777" w:rsidR="00BC097A" w:rsidRDefault="00BC097A" w:rsidP="009658D3">
      <w:pPr>
        <w:pStyle w:val="Heading3"/>
        <w:rPr>
          <w:lang w:eastAsia="ar-SA"/>
        </w:rPr>
      </w:pPr>
      <w:bookmarkStart w:id="103" w:name="_Toc280343754"/>
      <w:bookmarkStart w:id="104" w:name="_Toc37237471"/>
      <w:r>
        <w:rPr>
          <w:lang w:eastAsia="ar-SA"/>
        </w:rPr>
        <w:t>Authentication of Individual Identity</w:t>
      </w:r>
      <w:bookmarkEnd w:id="103"/>
      <w:bookmarkEnd w:id="104"/>
    </w:p>
    <w:p w14:paraId="24CE6609" w14:textId="77777777" w:rsidR="00BC097A" w:rsidRDefault="00BC097A">
      <w:pPr>
        <w:rPr>
          <w:rFonts w:ascii="Arial" w:hAnsi="Arial" w:cs="Arial"/>
          <w:szCs w:val="24"/>
        </w:rPr>
      </w:pPr>
      <w:r>
        <w:rPr>
          <w:rFonts w:cs="Arial"/>
          <w:szCs w:val="24"/>
        </w:rPr>
        <w:t>This policy allows a certificate to be issued only to a single entity.  Certificates shall not be issued that contain a public key whose associated private key is shared</w:t>
      </w:r>
      <w:r>
        <w:rPr>
          <w:rFonts w:ascii="Arial" w:hAnsi="Arial" w:cs="Arial"/>
          <w:szCs w:val="24"/>
        </w:rPr>
        <w:t>.</w:t>
      </w:r>
    </w:p>
    <w:p w14:paraId="1D2D3E90" w14:textId="77777777" w:rsidR="00BC097A" w:rsidRDefault="00BC097A" w:rsidP="009658D3">
      <w:pPr>
        <w:pStyle w:val="Heading4"/>
        <w:tabs>
          <w:tab w:val="clear" w:pos="864"/>
          <w:tab w:val="left" w:pos="1260"/>
        </w:tabs>
        <w:spacing w:before="240" w:after="60"/>
        <w:ind w:left="1080" w:hanging="1080"/>
        <w:rPr>
          <w:lang w:eastAsia="ar-SA"/>
        </w:rPr>
      </w:pPr>
      <w:bookmarkStart w:id="105" w:name="_Toc280343755"/>
      <w:bookmarkStart w:id="106" w:name="_Toc37237472"/>
      <w:r>
        <w:rPr>
          <w:lang w:eastAsia="ar-SA"/>
        </w:rPr>
        <w:t>Authentication of Human Subscribers</w:t>
      </w:r>
      <w:bookmarkEnd w:id="105"/>
      <w:bookmarkEnd w:id="106"/>
    </w:p>
    <w:p w14:paraId="6BC5E53D" w14:textId="77777777" w:rsidR="00BC097A" w:rsidRDefault="00BC097A">
      <w:r>
        <w:t>Procedures used by agencies to issue identification to their own personnel and affiliates may be more stringent than that set forth below.  When this is the case, the agency procedures for authentication of personnel shall apply in addition to the guidance in this section.</w:t>
      </w:r>
    </w:p>
    <w:p w14:paraId="21F84794" w14:textId="77777777" w:rsidR="006F6E4A" w:rsidRDefault="00BC097A">
      <w:r>
        <w:t xml:space="preserve">The RA shall ensure that the applicant’s identity information is verified.  Identity shall be verified no more than 30 days before initial certificate issuance.  </w:t>
      </w:r>
    </w:p>
    <w:p w14:paraId="4CDEBA54" w14:textId="77777777" w:rsidR="00BC097A" w:rsidRDefault="00BC097A">
      <w:r>
        <w:t xml:space="preserve">At id-fpki-common-High, </w:t>
      </w:r>
      <w:r w:rsidR="006F6E4A">
        <w:t>id-fpki-common-derived-pivAuth-hardware</w:t>
      </w:r>
      <w:r w:rsidR="00E854AD">
        <w:t xml:space="preserve">, </w:t>
      </w:r>
      <w:r w:rsidR="006F6E4A">
        <w:t>id-fpki-common-authentication</w:t>
      </w:r>
      <w:r w:rsidR="00D2172D">
        <w:t>,</w:t>
      </w:r>
      <w:r w:rsidR="00E854AD">
        <w:t xml:space="preserve"> </w:t>
      </w:r>
      <w:r w:rsidR="00E854AD" w:rsidRPr="00E854AD">
        <w:rPr>
          <w:color w:val="000000"/>
        </w:rPr>
        <w:t>and id-fpki-common-pivi-authentication</w:t>
      </w:r>
      <w:r w:rsidR="006F6E4A" w:rsidRPr="00E854AD">
        <w:t>,</w:t>
      </w:r>
      <w:r w:rsidR="006F6E4A">
        <w:t xml:space="preserve"> </w:t>
      </w:r>
      <w:r>
        <w:t>the applicant shall appear at the RA in person</w:t>
      </w:r>
      <w:r w:rsidR="006F6E4A">
        <w:t xml:space="preserve"> or via supervised remote</w:t>
      </w:r>
      <w:r w:rsidR="006F6E4A">
        <w:rPr>
          <w:rStyle w:val="FootnoteReference"/>
        </w:rPr>
        <w:footnoteReference w:id="1"/>
      </w:r>
      <w:r>
        <w:t xml:space="preserve">.  For all other policies, RAs may accept authentication of an applicant’s identity </w:t>
      </w:r>
      <w:r w:rsidR="00930E0D">
        <w:t>attested to and documented by a trusted agent</w:t>
      </w:r>
      <w:r>
        <w:t xml:space="preserve">, assuming agency identity badging requirements are otherwise satisfied.  </w:t>
      </w:r>
      <w:r w:rsidR="00930E0D">
        <w:rPr>
          <w:lang w:eastAsia="ar-SA"/>
        </w:rPr>
        <w:t xml:space="preserve">Authentication by a trusted agent does not relieve the RA of its responsibility to </w:t>
      </w:r>
      <w:r w:rsidR="00F15709">
        <w:rPr>
          <w:lang w:eastAsia="ar-SA"/>
        </w:rPr>
        <w:t>verify required procedures were followed as described below</w:t>
      </w:r>
      <w:r w:rsidR="00B015C1">
        <w:rPr>
          <w:lang w:eastAsia="ar-SA"/>
        </w:rPr>
        <w:t>.</w:t>
      </w:r>
    </w:p>
    <w:p w14:paraId="179EFFE3" w14:textId="77777777" w:rsidR="00BC097A" w:rsidRDefault="00BC097A">
      <w:r>
        <w:t>At a minimum, authentication procedures for employees must include the following steps:</w:t>
      </w:r>
    </w:p>
    <w:p w14:paraId="49CB52FF" w14:textId="77777777" w:rsidR="00BC097A" w:rsidRDefault="00BC097A" w:rsidP="0027346D">
      <w:pPr>
        <w:pStyle w:val="WW-BodyText2"/>
        <w:numPr>
          <w:ilvl w:val="0"/>
          <w:numId w:val="2"/>
        </w:numPr>
        <w:tabs>
          <w:tab w:val="left" w:pos="360"/>
          <w:tab w:val="left" w:pos="720"/>
        </w:tabs>
        <w:spacing w:after="120"/>
        <w:ind w:left="720" w:hanging="360"/>
        <w:rPr>
          <w:lang w:eastAsia="ar-SA"/>
        </w:rPr>
      </w:pPr>
      <w:r>
        <w:rPr>
          <w:lang w:eastAsia="ar-SA"/>
        </w:rPr>
        <w:t>Verify that a request for certificate issuance to the applicant was submitted by agency management.</w:t>
      </w:r>
    </w:p>
    <w:p w14:paraId="183BEEEF" w14:textId="77777777" w:rsidR="00BC097A" w:rsidRDefault="00930E0D" w:rsidP="0027346D">
      <w:pPr>
        <w:pStyle w:val="WW-BodyText2"/>
        <w:numPr>
          <w:ilvl w:val="0"/>
          <w:numId w:val="2"/>
        </w:numPr>
        <w:tabs>
          <w:tab w:val="left" w:pos="360"/>
          <w:tab w:val="left" w:pos="720"/>
        </w:tabs>
        <w:spacing w:after="120"/>
        <w:ind w:left="720" w:hanging="360"/>
        <w:rPr>
          <w:lang w:eastAsia="ar-SA"/>
        </w:rPr>
      </w:pPr>
      <w:r>
        <w:rPr>
          <w:lang w:eastAsia="ar-SA"/>
        </w:rPr>
        <w:t>V</w:t>
      </w:r>
      <w:r w:rsidR="00BC097A">
        <w:rPr>
          <w:lang w:eastAsia="ar-SA"/>
        </w:rPr>
        <w:t>erif</w:t>
      </w:r>
      <w:r>
        <w:rPr>
          <w:lang w:eastAsia="ar-SA"/>
        </w:rPr>
        <w:t>y</w:t>
      </w:r>
      <w:r w:rsidR="00BC097A">
        <w:rPr>
          <w:lang w:eastAsia="ar-SA"/>
        </w:rPr>
        <w:t xml:space="preserve"> </w:t>
      </w:r>
      <w:r>
        <w:rPr>
          <w:lang w:eastAsia="ar-SA"/>
        </w:rPr>
        <w:t xml:space="preserve">Applicant’s employment </w:t>
      </w:r>
      <w:r w:rsidR="00BC097A">
        <w:rPr>
          <w:lang w:eastAsia="ar-SA"/>
        </w:rPr>
        <w:t>through use of official agency records.</w:t>
      </w:r>
    </w:p>
    <w:p w14:paraId="4E4A08B0" w14:textId="77777777" w:rsidR="00BC097A" w:rsidRDefault="00930E0D" w:rsidP="0027346D">
      <w:pPr>
        <w:pStyle w:val="WW-BodyText2"/>
        <w:numPr>
          <w:ilvl w:val="0"/>
          <w:numId w:val="2"/>
        </w:numPr>
        <w:tabs>
          <w:tab w:val="left" w:pos="360"/>
          <w:tab w:val="left" w:pos="720"/>
        </w:tabs>
        <w:spacing w:after="120"/>
        <w:ind w:left="720" w:hanging="360"/>
        <w:rPr>
          <w:lang w:eastAsia="ar-SA"/>
        </w:rPr>
      </w:pPr>
      <w:r>
        <w:rPr>
          <w:lang w:eastAsia="ar-SA"/>
        </w:rPr>
        <w:t>Establish a</w:t>
      </w:r>
      <w:r w:rsidR="00BC097A">
        <w:rPr>
          <w:lang w:eastAsia="ar-SA"/>
        </w:rPr>
        <w:t xml:space="preserve">pplicant’s identity by in-person </w:t>
      </w:r>
      <w:r w:rsidR="00F15709">
        <w:rPr>
          <w:lang w:eastAsia="ar-SA"/>
        </w:rPr>
        <w:t xml:space="preserve">or supervised remote </w:t>
      </w:r>
      <w:r w:rsidR="00BC097A">
        <w:rPr>
          <w:lang w:eastAsia="ar-SA"/>
        </w:rPr>
        <w:t>proofing before the registration authority</w:t>
      </w:r>
      <w:r w:rsidR="00F15709">
        <w:rPr>
          <w:lang w:eastAsia="ar-SA"/>
        </w:rPr>
        <w:t xml:space="preserve"> or trusted agent, as follows</w:t>
      </w:r>
      <w:r w:rsidR="00BC097A">
        <w:rPr>
          <w:lang w:eastAsia="ar-SA"/>
        </w:rPr>
        <w:t>:</w:t>
      </w:r>
    </w:p>
    <w:p w14:paraId="093C14D1" w14:textId="77777777" w:rsidR="00BC097A" w:rsidRDefault="00BC097A" w:rsidP="0027346D">
      <w:pPr>
        <w:pStyle w:val="WW-BodyText2"/>
        <w:numPr>
          <w:ilvl w:val="1"/>
          <w:numId w:val="2"/>
        </w:numPr>
        <w:tabs>
          <w:tab w:val="clear" w:pos="0"/>
          <w:tab w:val="left" w:pos="1080"/>
          <w:tab w:val="left" w:pos="1440"/>
        </w:tabs>
        <w:spacing w:after="120"/>
        <w:ind w:left="720"/>
        <w:rPr>
          <w:lang w:eastAsia="ar-SA"/>
        </w:rPr>
      </w:pPr>
      <w:r>
        <w:rPr>
          <w:lang w:eastAsia="ar-SA"/>
        </w:rPr>
        <w:t>The applicant presents a government-issued form of identification (e.g., an Agency ID badge, a passport, or driver’s license) as proof of identity, and</w:t>
      </w:r>
    </w:p>
    <w:p w14:paraId="60F75756" w14:textId="77777777" w:rsidR="00BC097A" w:rsidRDefault="00BC097A" w:rsidP="0027346D">
      <w:pPr>
        <w:pStyle w:val="WW-BodyText2"/>
        <w:numPr>
          <w:ilvl w:val="1"/>
          <w:numId w:val="2"/>
        </w:numPr>
        <w:tabs>
          <w:tab w:val="clear" w:pos="0"/>
          <w:tab w:val="left" w:pos="1080"/>
          <w:tab w:val="left" w:pos="1440"/>
        </w:tabs>
        <w:spacing w:after="120"/>
        <w:ind w:left="720"/>
        <w:rPr>
          <w:lang w:eastAsia="ar-SA"/>
        </w:rPr>
      </w:pPr>
      <w:r>
        <w:rPr>
          <w:lang w:eastAsia="ar-SA"/>
        </w:rPr>
        <w:t>The RA examines the presented credential for biometric data that can be linked to the applicant (e.g., a photograph on the credential itself or a securely linked photograph of applicant), and</w:t>
      </w:r>
    </w:p>
    <w:p w14:paraId="0BDE6E0A" w14:textId="77777777" w:rsidR="00BC097A" w:rsidRDefault="00BC097A" w:rsidP="0027346D">
      <w:pPr>
        <w:pStyle w:val="WW-BodyText2"/>
        <w:numPr>
          <w:ilvl w:val="1"/>
          <w:numId w:val="2"/>
        </w:numPr>
        <w:tabs>
          <w:tab w:val="clear" w:pos="0"/>
          <w:tab w:val="left" w:pos="1080"/>
          <w:tab w:val="left" w:pos="1440"/>
        </w:tabs>
        <w:spacing w:after="120"/>
        <w:ind w:left="720"/>
        <w:rPr>
          <w:lang w:eastAsia="ar-SA"/>
        </w:rPr>
      </w:pPr>
      <w:r>
        <w:rPr>
          <w:lang w:eastAsia="ar-SA"/>
        </w:rPr>
        <w:t xml:space="preserve">The credential presented in step 3) a) above shall be verified by the RA for currency and legitimacy (e.g., the agency ID is verified as valid).  </w:t>
      </w:r>
      <w:r w:rsidR="008C5B57">
        <w:rPr>
          <w:lang w:eastAsia="ar-SA"/>
        </w:rPr>
        <w:t>Typically,</w:t>
      </w:r>
      <w:r>
        <w:rPr>
          <w:lang w:eastAsia="ar-SA"/>
        </w:rPr>
        <w:t xml:space="preserve"> this is accomplished by querying a database maintained by the organization that issued the credential, but other equivalent methods may be used.</w:t>
      </w:r>
    </w:p>
    <w:p w14:paraId="6F302968" w14:textId="77777777" w:rsidR="00BC097A" w:rsidRDefault="00B015C1" w:rsidP="0027346D">
      <w:pPr>
        <w:pStyle w:val="WW-BodyText2"/>
        <w:numPr>
          <w:ilvl w:val="0"/>
          <w:numId w:val="2"/>
        </w:numPr>
        <w:tabs>
          <w:tab w:val="left" w:pos="450"/>
          <w:tab w:val="left" w:pos="720"/>
        </w:tabs>
        <w:ind w:left="720" w:hanging="360"/>
        <w:rPr>
          <w:lang w:eastAsia="ar-SA"/>
        </w:rPr>
      </w:pPr>
      <w:r>
        <w:rPr>
          <w:lang w:eastAsia="ar-SA"/>
        </w:rPr>
        <w:lastRenderedPageBreak/>
        <w:t xml:space="preserve">Record and </w:t>
      </w:r>
      <w:r w:rsidR="00A37938">
        <w:rPr>
          <w:lang w:eastAsia="ar-SA"/>
        </w:rPr>
        <w:t>m</w:t>
      </w:r>
      <w:r>
        <w:rPr>
          <w:lang w:eastAsia="ar-SA"/>
        </w:rPr>
        <w:t>aintain a</w:t>
      </w:r>
      <w:r w:rsidR="00BC097A">
        <w:rPr>
          <w:lang w:eastAsia="ar-SA"/>
        </w:rPr>
        <w:t xml:space="preserve"> biometric of the applicant (e.g., a photograph or fingerprint) by the RA or CA.  (Handwritten signatures and other behavioral characteristics are not accepted as biometrics for the purposes of this policy.)  This establishes an audit trail for dispute resolution.</w:t>
      </w:r>
    </w:p>
    <w:p w14:paraId="25B16854" w14:textId="77777777" w:rsidR="00BC097A" w:rsidRDefault="00BC097A">
      <w:r>
        <w:t>For contractors and other affiliated personnel, the authentication procedures must include the following steps:</w:t>
      </w:r>
    </w:p>
    <w:p w14:paraId="21FC2793" w14:textId="77777777" w:rsidR="00BC097A" w:rsidRDefault="00BC097A" w:rsidP="0027346D">
      <w:pPr>
        <w:pStyle w:val="WW-BodyText2"/>
        <w:numPr>
          <w:ilvl w:val="0"/>
          <w:numId w:val="3"/>
        </w:numPr>
        <w:tabs>
          <w:tab w:val="left" w:pos="360"/>
          <w:tab w:val="left" w:pos="720"/>
        </w:tabs>
        <w:spacing w:after="120"/>
        <w:ind w:left="720" w:hanging="360"/>
        <w:rPr>
          <w:lang w:eastAsia="ar-SA"/>
        </w:rPr>
      </w:pPr>
      <w:r>
        <w:rPr>
          <w:lang w:eastAsia="ar-SA"/>
        </w:rPr>
        <w:t>Verify that a request for certificate issuance to the applicant was submitted by an authorized sponsoring agency employee (e.g., contracting officer or contracting officer’s technical representative).</w:t>
      </w:r>
    </w:p>
    <w:p w14:paraId="6186E9B3" w14:textId="77777777" w:rsidR="00BC097A" w:rsidRDefault="00930E0D" w:rsidP="0027346D">
      <w:pPr>
        <w:pStyle w:val="WW-BodyText2"/>
        <w:numPr>
          <w:ilvl w:val="0"/>
          <w:numId w:val="3"/>
        </w:numPr>
        <w:tabs>
          <w:tab w:val="left" w:pos="360"/>
          <w:tab w:val="left" w:pos="720"/>
        </w:tabs>
        <w:spacing w:after="120"/>
        <w:ind w:left="720" w:hanging="360"/>
        <w:rPr>
          <w:lang w:eastAsia="ar-SA"/>
        </w:rPr>
      </w:pPr>
      <w:r>
        <w:rPr>
          <w:lang w:eastAsia="ar-SA"/>
        </w:rPr>
        <w:t>Verify s</w:t>
      </w:r>
      <w:r w:rsidR="00BC097A">
        <w:rPr>
          <w:lang w:eastAsia="ar-SA"/>
        </w:rPr>
        <w:t xml:space="preserve">ponsoring agency employee’s identity and employment </w:t>
      </w:r>
      <w:r w:rsidR="00F15709">
        <w:rPr>
          <w:lang w:eastAsia="ar-SA"/>
        </w:rPr>
        <w:t>as follows</w:t>
      </w:r>
      <w:r w:rsidR="00BC097A">
        <w:rPr>
          <w:lang w:eastAsia="ar-SA"/>
        </w:rPr>
        <w:t>:</w:t>
      </w:r>
    </w:p>
    <w:p w14:paraId="0FC053D1" w14:textId="77777777" w:rsidR="00BC097A" w:rsidRDefault="00BC097A" w:rsidP="0027346D">
      <w:pPr>
        <w:pStyle w:val="WW-BodyText2"/>
        <w:numPr>
          <w:ilvl w:val="1"/>
          <w:numId w:val="3"/>
        </w:numPr>
        <w:tabs>
          <w:tab w:val="left" w:pos="720"/>
        </w:tabs>
        <w:spacing w:after="120"/>
        <w:ind w:left="990" w:hanging="270"/>
        <w:rPr>
          <w:lang w:eastAsia="ar-SA"/>
        </w:rPr>
      </w:pPr>
      <w:r>
        <w:rPr>
          <w:lang w:eastAsia="ar-SA"/>
        </w:rPr>
        <w:t>A digital</w:t>
      </w:r>
      <w:r w:rsidR="007F4D4E">
        <w:rPr>
          <w:lang w:eastAsia="ar-SA"/>
        </w:rPr>
        <w:t>ly</w:t>
      </w:r>
      <w:r>
        <w:rPr>
          <w:lang w:eastAsia="ar-SA"/>
        </w:rPr>
        <w:t xml:space="preserve"> sign</w:t>
      </w:r>
      <w:r w:rsidR="007F4D4E">
        <w:rPr>
          <w:lang w:eastAsia="ar-SA"/>
        </w:rPr>
        <w:t>ed</w:t>
      </w:r>
      <w:r>
        <w:rPr>
          <w:lang w:eastAsia="ar-SA"/>
        </w:rPr>
        <w:t xml:space="preserve"> </w:t>
      </w:r>
      <w:r w:rsidR="007F4D4E">
        <w:rPr>
          <w:lang w:eastAsia="ar-SA"/>
        </w:rPr>
        <w:t xml:space="preserve">request from the sponsoring agency employee, </w:t>
      </w:r>
      <w:r>
        <w:rPr>
          <w:lang w:eastAsia="ar-SA"/>
        </w:rPr>
        <w:t>verified by a currently valid employee sig</w:t>
      </w:r>
      <w:r w:rsidR="007F4D4E">
        <w:rPr>
          <w:lang w:eastAsia="ar-SA"/>
        </w:rPr>
        <w:t>nature certificate issued by an agency</w:t>
      </w:r>
      <w:r>
        <w:rPr>
          <w:lang w:eastAsia="ar-SA"/>
        </w:rPr>
        <w:t xml:space="preserve"> CA</w:t>
      </w:r>
      <w:r w:rsidR="007F4D4E">
        <w:rPr>
          <w:lang w:eastAsia="ar-SA"/>
        </w:rPr>
        <w:t>,</w:t>
      </w:r>
      <w:r>
        <w:rPr>
          <w:lang w:eastAsia="ar-SA"/>
        </w:rPr>
        <w:t xml:space="preserve"> may be accepted as proof of both employment and identity,</w:t>
      </w:r>
    </w:p>
    <w:p w14:paraId="605C3FF5" w14:textId="77777777" w:rsidR="00BC097A" w:rsidRDefault="00965E2A" w:rsidP="0027346D">
      <w:pPr>
        <w:pStyle w:val="WW-BodyText2"/>
        <w:numPr>
          <w:ilvl w:val="1"/>
          <w:numId w:val="3"/>
        </w:numPr>
        <w:tabs>
          <w:tab w:val="left" w:pos="720"/>
        </w:tabs>
        <w:spacing w:after="120"/>
        <w:ind w:left="990" w:hanging="270"/>
        <w:rPr>
          <w:lang w:eastAsia="ar-SA"/>
        </w:rPr>
      </w:pPr>
      <w:r>
        <w:rPr>
          <w:lang w:eastAsia="ar-SA"/>
        </w:rPr>
        <w:t>Authentication of the sponsoring agency employee with a valid employee PIV-authentication certificate issued by the agency may be accepted as proof of both employment and identity, or</w:t>
      </w:r>
    </w:p>
    <w:p w14:paraId="4E0E7B56" w14:textId="77777777" w:rsidR="00965E2A" w:rsidRDefault="00965E2A" w:rsidP="0027346D">
      <w:pPr>
        <w:pStyle w:val="WW-BodyText2"/>
        <w:numPr>
          <w:ilvl w:val="1"/>
          <w:numId w:val="3"/>
        </w:numPr>
        <w:tabs>
          <w:tab w:val="left" w:pos="720"/>
        </w:tabs>
        <w:spacing w:after="120"/>
        <w:ind w:left="990" w:hanging="270"/>
        <w:rPr>
          <w:lang w:eastAsia="ar-SA"/>
        </w:rPr>
      </w:pPr>
      <w:r>
        <w:rPr>
          <w:lang w:eastAsia="ar-SA"/>
        </w:rPr>
        <w:t>In-person</w:t>
      </w:r>
      <w:r w:rsidR="00F15709">
        <w:rPr>
          <w:lang w:eastAsia="ar-SA"/>
        </w:rPr>
        <w:t xml:space="preserve"> or supervised remote</w:t>
      </w:r>
      <w:r>
        <w:rPr>
          <w:lang w:eastAsia="ar-SA"/>
        </w:rPr>
        <w:t xml:space="preserve"> identity </w:t>
      </w:r>
      <w:r w:rsidR="003B2DC6">
        <w:rPr>
          <w:lang w:eastAsia="ar-SA"/>
        </w:rPr>
        <w:t>proofing of the sponsoring agency employee may be established before the registration authority as specified in employee authentication above and employment validated through use of the official agency records.</w:t>
      </w:r>
    </w:p>
    <w:p w14:paraId="1C9E6A36" w14:textId="77777777" w:rsidR="00BC097A" w:rsidRDefault="005512D0" w:rsidP="0027346D">
      <w:pPr>
        <w:pStyle w:val="WW-BodyText2"/>
        <w:numPr>
          <w:ilvl w:val="0"/>
          <w:numId w:val="3"/>
        </w:numPr>
        <w:tabs>
          <w:tab w:val="left" w:pos="360"/>
          <w:tab w:val="left" w:pos="720"/>
        </w:tabs>
        <w:spacing w:after="120"/>
        <w:ind w:left="720" w:hanging="360"/>
        <w:rPr>
          <w:lang w:eastAsia="ar-SA"/>
        </w:rPr>
      </w:pPr>
      <w:r>
        <w:rPr>
          <w:lang w:eastAsia="ar-SA"/>
        </w:rPr>
        <w:t>Establish a</w:t>
      </w:r>
      <w:r w:rsidR="00BC097A">
        <w:rPr>
          <w:lang w:eastAsia="ar-SA"/>
        </w:rPr>
        <w:t xml:space="preserve">pplicant’s identity by in-person </w:t>
      </w:r>
      <w:r w:rsidR="00F15709">
        <w:rPr>
          <w:lang w:eastAsia="ar-SA"/>
        </w:rPr>
        <w:t xml:space="preserve">or supervised remote </w:t>
      </w:r>
      <w:r w:rsidR="00BC097A">
        <w:rPr>
          <w:lang w:eastAsia="ar-SA"/>
        </w:rPr>
        <w:t>proofing before the registration authority</w:t>
      </w:r>
      <w:r w:rsidR="00F15709">
        <w:rPr>
          <w:lang w:eastAsia="ar-SA"/>
        </w:rPr>
        <w:t xml:space="preserve"> or trusted agent</w:t>
      </w:r>
      <w:r w:rsidR="00BC097A">
        <w:rPr>
          <w:lang w:eastAsia="ar-SA"/>
        </w:rPr>
        <w:t xml:space="preserve">, </w:t>
      </w:r>
      <w:r w:rsidR="00F15709">
        <w:rPr>
          <w:lang w:eastAsia="ar-SA"/>
        </w:rPr>
        <w:t>as follows</w:t>
      </w:r>
      <w:r w:rsidR="00BC097A">
        <w:rPr>
          <w:lang w:eastAsia="ar-SA"/>
        </w:rPr>
        <w:t>:</w:t>
      </w:r>
    </w:p>
    <w:p w14:paraId="045D568A" w14:textId="77777777" w:rsidR="00BC097A" w:rsidRDefault="00BC097A" w:rsidP="0027346D">
      <w:pPr>
        <w:pStyle w:val="WW-BodyText2"/>
        <w:numPr>
          <w:ilvl w:val="1"/>
          <w:numId w:val="3"/>
        </w:numPr>
        <w:tabs>
          <w:tab w:val="clear" w:pos="0"/>
          <w:tab w:val="left" w:pos="1080"/>
          <w:tab w:val="left" w:pos="1170"/>
          <w:tab w:val="left" w:pos="1440"/>
        </w:tabs>
        <w:spacing w:after="120"/>
        <w:ind w:left="720"/>
        <w:rPr>
          <w:lang w:eastAsia="ar-SA"/>
        </w:rPr>
      </w:pPr>
      <w:r>
        <w:rPr>
          <w:lang w:eastAsia="ar-SA"/>
        </w:rPr>
        <w:t>The applicant presents a government-issued form of identification (e.g., an Agency ID badge, a passport, or driver’s license) as proof of identity, and</w:t>
      </w:r>
    </w:p>
    <w:p w14:paraId="0BCD9319" w14:textId="77777777" w:rsidR="00BC097A" w:rsidRDefault="00BC097A" w:rsidP="0027346D">
      <w:pPr>
        <w:pStyle w:val="WW-BodyText2"/>
        <w:numPr>
          <w:ilvl w:val="1"/>
          <w:numId w:val="3"/>
        </w:numPr>
        <w:tabs>
          <w:tab w:val="clear" w:pos="0"/>
          <w:tab w:val="left" w:pos="1080"/>
          <w:tab w:val="left" w:pos="1170"/>
          <w:tab w:val="left" w:pos="1440"/>
        </w:tabs>
        <w:spacing w:after="120"/>
        <w:ind w:left="720"/>
        <w:rPr>
          <w:lang w:eastAsia="ar-SA"/>
        </w:rPr>
      </w:pPr>
      <w:r>
        <w:rPr>
          <w:lang w:eastAsia="ar-SA"/>
        </w:rPr>
        <w:t>The RA examines the presented credential for biometric data that can be linked to the applicant (e.g., a photograph on the credential itself or a securely linked photograph of applicant), and</w:t>
      </w:r>
    </w:p>
    <w:p w14:paraId="6890EAF0" w14:textId="77777777" w:rsidR="00C26F26" w:rsidRDefault="00BC097A" w:rsidP="0027346D">
      <w:pPr>
        <w:pStyle w:val="WW-BodyText2"/>
        <w:numPr>
          <w:ilvl w:val="1"/>
          <w:numId w:val="3"/>
        </w:numPr>
        <w:tabs>
          <w:tab w:val="clear" w:pos="0"/>
          <w:tab w:val="left" w:pos="1080"/>
          <w:tab w:val="left" w:pos="1170"/>
          <w:tab w:val="left" w:pos="1440"/>
        </w:tabs>
        <w:spacing w:after="120"/>
        <w:ind w:left="720"/>
        <w:rPr>
          <w:lang w:eastAsia="ar-SA"/>
        </w:rPr>
      </w:pPr>
      <w:r>
        <w:rPr>
          <w:lang w:eastAsia="ar-SA"/>
        </w:rPr>
        <w:t xml:space="preserve">The credential presented in step 3) a) above shall be verified by the RA for currency and legitimacy (e.g., the agency ID is verified as valid).  </w:t>
      </w:r>
      <w:r w:rsidR="008C5B57">
        <w:rPr>
          <w:lang w:eastAsia="ar-SA"/>
        </w:rPr>
        <w:t>Typically,</w:t>
      </w:r>
      <w:r>
        <w:rPr>
          <w:lang w:eastAsia="ar-SA"/>
        </w:rPr>
        <w:t xml:space="preserve"> this is accomplished by querying official records maintained by the organization that issued the credential.</w:t>
      </w:r>
    </w:p>
    <w:p w14:paraId="1A91F69F" w14:textId="77777777" w:rsidR="00BC097A" w:rsidRDefault="005512D0" w:rsidP="0027346D">
      <w:pPr>
        <w:pStyle w:val="WW-BodyText2"/>
        <w:numPr>
          <w:ilvl w:val="0"/>
          <w:numId w:val="3"/>
        </w:numPr>
        <w:tabs>
          <w:tab w:val="left" w:pos="360"/>
          <w:tab w:val="left" w:pos="720"/>
        </w:tabs>
        <w:spacing w:after="120"/>
        <w:ind w:left="720" w:hanging="360"/>
        <w:rPr>
          <w:lang w:eastAsia="ar-SA"/>
        </w:rPr>
      </w:pPr>
      <w:r>
        <w:rPr>
          <w:lang w:eastAsia="ar-SA"/>
        </w:rPr>
        <w:t>Record</w:t>
      </w:r>
      <w:r w:rsidR="00A37938">
        <w:rPr>
          <w:lang w:eastAsia="ar-SA"/>
        </w:rPr>
        <w:t xml:space="preserve"> and maintain</w:t>
      </w:r>
      <w:r>
        <w:rPr>
          <w:lang w:eastAsia="ar-SA"/>
        </w:rPr>
        <w:t xml:space="preserve"> a</w:t>
      </w:r>
      <w:r w:rsidR="00BC097A">
        <w:rPr>
          <w:lang w:eastAsia="ar-SA"/>
        </w:rPr>
        <w:t xml:space="preserve"> biometric of the applicant (e.g., a photograph or fingerprint) by the RA or CA.  (Handwritten signatures and other behavioral characteristics are not accepted as biometrics for the purposes of this policy.)  This establishes an audit trail for dispute resolution.</w:t>
      </w:r>
    </w:p>
    <w:p w14:paraId="6CAEE7C8" w14:textId="77777777" w:rsidR="00F15709" w:rsidRDefault="00F15709">
      <w:pPr>
        <w:tabs>
          <w:tab w:val="left" w:pos="0"/>
        </w:tabs>
        <w:spacing w:after="120"/>
        <w:rPr>
          <w:lang w:eastAsia="ar-SA"/>
        </w:rPr>
      </w:pPr>
      <w:r>
        <w:rPr>
          <w:lang w:eastAsia="ar-SA"/>
        </w:rPr>
        <w:t>In the event an applicant is denied a credential based on the results of the identity proofing process, the Entity shall provide a mechanism for appeal or redress of the decision.</w:t>
      </w:r>
    </w:p>
    <w:p w14:paraId="0CFEE270" w14:textId="77777777" w:rsidR="00BC097A" w:rsidRDefault="00BC097A">
      <w:pPr>
        <w:tabs>
          <w:tab w:val="left" w:pos="0"/>
        </w:tabs>
        <w:spacing w:after="120"/>
        <w:rPr>
          <w:lang w:eastAsia="ar-SA"/>
        </w:rPr>
      </w:pPr>
      <w:r>
        <w:rPr>
          <w:lang w:eastAsia="ar-SA"/>
        </w:rPr>
        <w:t>Additionally, the RA shall record the process that was followed for issuance of each certificate.  The process documentation and authentication requirements shall include the following:</w:t>
      </w:r>
    </w:p>
    <w:p w14:paraId="2941A30D" w14:textId="77777777" w:rsidR="00BC097A" w:rsidRDefault="00BC097A" w:rsidP="0027346D">
      <w:pPr>
        <w:pStyle w:val="BulletDouble"/>
        <w:numPr>
          <w:ilvl w:val="0"/>
          <w:numId w:val="1"/>
        </w:numPr>
        <w:tabs>
          <w:tab w:val="left" w:pos="720"/>
        </w:tabs>
        <w:ind w:left="1080" w:hanging="360"/>
        <w:rPr>
          <w:lang w:eastAsia="ar-SA"/>
        </w:rPr>
      </w:pPr>
      <w:r>
        <w:rPr>
          <w:lang w:eastAsia="ar-SA"/>
        </w:rPr>
        <w:lastRenderedPageBreak/>
        <w:t>The identity of the person performing the identification;</w:t>
      </w:r>
    </w:p>
    <w:p w14:paraId="561904AF" w14:textId="77777777" w:rsidR="00BC097A" w:rsidRDefault="00BC097A" w:rsidP="0027346D">
      <w:pPr>
        <w:pStyle w:val="BulletDouble"/>
        <w:numPr>
          <w:ilvl w:val="0"/>
          <w:numId w:val="1"/>
        </w:numPr>
        <w:tabs>
          <w:tab w:val="left" w:pos="720"/>
        </w:tabs>
        <w:ind w:left="1080" w:hanging="360"/>
        <w:rPr>
          <w:lang w:eastAsia="ar-SA"/>
        </w:rPr>
      </w:pPr>
      <w:r>
        <w:rPr>
          <w:lang w:eastAsia="ar-SA"/>
        </w:rPr>
        <w:t>A signed declaration by that person that he or she verified the identity of the Applicant as required by the CPS using the format set forth at 28 U.S.C. 1746 (declaration under penalty of perjury);</w:t>
      </w:r>
    </w:p>
    <w:p w14:paraId="18D59B0C" w14:textId="77777777" w:rsidR="00BC097A" w:rsidRDefault="00BC097A" w:rsidP="0027346D">
      <w:pPr>
        <w:pStyle w:val="BulletDouble"/>
        <w:numPr>
          <w:ilvl w:val="0"/>
          <w:numId w:val="1"/>
        </w:numPr>
        <w:tabs>
          <w:tab w:val="left" w:pos="720"/>
        </w:tabs>
        <w:ind w:left="1080" w:hanging="360"/>
        <w:rPr>
          <w:lang w:eastAsia="ar-SA"/>
        </w:rPr>
      </w:pPr>
      <w:r>
        <w:rPr>
          <w:lang w:eastAsia="ar-SA"/>
        </w:rPr>
        <w:t>Unique identifying number(s) from the ID(s) of the applicant, or a facsimile of the ID(s);</w:t>
      </w:r>
    </w:p>
    <w:p w14:paraId="55A9DD4C" w14:textId="77777777" w:rsidR="00BC097A" w:rsidRDefault="00BC097A" w:rsidP="0027346D">
      <w:pPr>
        <w:pStyle w:val="BulletDouble"/>
        <w:numPr>
          <w:ilvl w:val="0"/>
          <w:numId w:val="1"/>
        </w:numPr>
        <w:tabs>
          <w:tab w:val="left" w:pos="720"/>
        </w:tabs>
        <w:ind w:left="1080" w:hanging="360"/>
        <w:rPr>
          <w:lang w:eastAsia="ar-SA"/>
        </w:rPr>
      </w:pPr>
      <w:r>
        <w:rPr>
          <w:lang w:eastAsia="ar-SA"/>
        </w:rPr>
        <w:t>The biometric of the applicant;</w:t>
      </w:r>
    </w:p>
    <w:p w14:paraId="709B8074" w14:textId="77777777" w:rsidR="00BC097A" w:rsidRDefault="00BC097A" w:rsidP="0027346D">
      <w:pPr>
        <w:pStyle w:val="BulletDouble"/>
        <w:numPr>
          <w:ilvl w:val="0"/>
          <w:numId w:val="1"/>
        </w:numPr>
        <w:tabs>
          <w:tab w:val="left" w:pos="720"/>
        </w:tabs>
        <w:ind w:left="1080" w:hanging="360"/>
        <w:rPr>
          <w:lang w:eastAsia="ar-SA"/>
        </w:rPr>
      </w:pPr>
      <w:r>
        <w:rPr>
          <w:lang w:eastAsia="ar-SA"/>
        </w:rPr>
        <w:t>The date and time of the verification; and</w:t>
      </w:r>
    </w:p>
    <w:p w14:paraId="189BC5CC" w14:textId="77777777" w:rsidR="00BC097A" w:rsidRDefault="00BC097A" w:rsidP="0027346D">
      <w:pPr>
        <w:pStyle w:val="BulletDouble"/>
        <w:numPr>
          <w:ilvl w:val="0"/>
          <w:numId w:val="1"/>
        </w:numPr>
        <w:tabs>
          <w:tab w:val="left" w:pos="720"/>
        </w:tabs>
        <w:ind w:left="1080" w:hanging="360"/>
      </w:pPr>
      <w:r>
        <w:rPr>
          <w:lang w:eastAsia="ar-SA"/>
        </w:rPr>
        <w:t xml:space="preserve">A declaration of identity signed by the applicant using a handwritten signature </w:t>
      </w:r>
      <w:r w:rsidR="00F15709">
        <w:rPr>
          <w:lang w:eastAsia="ar-SA"/>
        </w:rPr>
        <w:t xml:space="preserve">or appropriate digital signature </w:t>
      </w:r>
      <w:r>
        <w:rPr>
          <w:lang w:eastAsia="ar-SA"/>
        </w:rPr>
        <w:t>and performed in the presence of the person performing the identity authentication, using the format set forth at 28 U.S.C. 1746 (declaration under penalty of perjury).</w:t>
      </w:r>
    </w:p>
    <w:p w14:paraId="2AFFED11" w14:textId="77777777" w:rsidR="00BC097A" w:rsidRDefault="00BC097A" w:rsidP="009658D3">
      <w:pPr>
        <w:pStyle w:val="Heading4"/>
        <w:tabs>
          <w:tab w:val="clear" w:pos="864"/>
          <w:tab w:val="left" w:pos="1260"/>
        </w:tabs>
        <w:spacing w:before="240" w:after="60"/>
        <w:ind w:left="1080" w:hanging="1080"/>
        <w:rPr>
          <w:lang w:eastAsia="ar-SA"/>
        </w:rPr>
      </w:pPr>
      <w:bookmarkStart w:id="107" w:name="_Toc280343756"/>
      <w:bookmarkStart w:id="108" w:name="_Toc37237473"/>
      <w:r>
        <w:rPr>
          <w:lang w:eastAsia="ar-SA"/>
        </w:rPr>
        <w:t>Authentication of Devices</w:t>
      </w:r>
      <w:bookmarkEnd w:id="107"/>
      <w:bookmarkEnd w:id="108"/>
    </w:p>
    <w:p w14:paraId="3736635E" w14:textId="77777777" w:rsidR="00BC097A" w:rsidRDefault="00BC097A">
      <w:pPr>
        <w:autoSpaceDE w:val="0"/>
        <w:spacing w:after="120"/>
        <w:rPr>
          <w:szCs w:val="24"/>
          <w:lang w:eastAsia="ar-SA"/>
        </w:rPr>
      </w:pPr>
      <w:r>
        <w:rPr>
          <w:szCs w:val="24"/>
          <w:lang w:eastAsia="ar-SA"/>
        </w:rPr>
        <w:t xml:space="preserve">Some computing and communications devices (routers, firewalls, servers, etc.) </w:t>
      </w:r>
      <w:r w:rsidR="0069546E">
        <w:rPr>
          <w:szCs w:val="24"/>
          <w:lang w:eastAsia="ar-SA"/>
        </w:rPr>
        <w:t xml:space="preserve">and software applications </w:t>
      </w:r>
      <w:r>
        <w:rPr>
          <w:szCs w:val="24"/>
          <w:lang w:eastAsia="ar-SA"/>
        </w:rPr>
        <w:t>will be named as certificate subjects.  In such cases, the device must have a human sponsor</w:t>
      </w:r>
      <w:r w:rsidR="00C7405E">
        <w:rPr>
          <w:szCs w:val="24"/>
          <w:lang w:eastAsia="ar-SA"/>
        </w:rPr>
        <w:t xml:space="preserve"> </w:t>
      </w:r>
      <w:r w:rsidR="00C7405E" w:rsidRPr="00A24136">
        <w:rPr>
          <w:szCs w:val="24"/>
          <w:lang w:eastAsia="ar-SA"/>
        </w:rPr>
        <w:t>who is affiliated with the agency under which the certificate is being issued</w:t>
      </w:r>
      <w:r>
        <w:rPr>
          <w:szCs w:val="24"/>
          <w:lang w:eastAsia="ar-SA"/>
        </w:rPr>
        <w:t>.  The sponsor is responsible for providing the following registration information:</w:t>
      </w:r>
    </w:p>
    <w:p w14:paraId="3C8EDDD9" w14:textId="77777777" w:rsidR="00BC097A" w:rsidRDefault="00BC097A" w:rsidP="0027346D">
      <w:pPr>
        <w:pStyle w:val="BulletDouble"/>
        <w:numPr>
          <w:ilvl w:val="0"/>
          <w:numId w:val="17"/>
        </w:numPr>
        <w:tabs>
          <w:tab w:val="left" w:pos="720"/>
        </w:tabs>
        <w:rPr>
          <w:lang w:eastAsia="ar-SA"/>
        </w:rPr>
      </w:pPr>
      <w:r>
        <w:rPr>
          <w:lang w:eastAsia="ar-SA"/>
        </w:rPr>
        <w:t>Equipment identification (e.g., serial number) or service name (e.g., DNS name)</w:t>
      </w:r>
      <w:r w:rsidR="0069546E">
        <w:rPr>
          <w:lang w:eastAsia="ar-SA"/>
        </w:rPr>
        <w:t xml:space="preserve"> or unique software application name</w:t>
      </w:r>
    </w:p>
    <w:p w14:paraId="4FE1995C" w14:textId="77777777" w:rsidR="00BC097A" w:rsidRDefault="00BC097A" w:rsidP="0027346D">
      <w:pPr>
        <w:pStyle w:val="BulletDouble"/>
        <w:numPr>
          <w:ilvl w:val="0"/>
          <w:numId w:val="17"/>
        </w:numPr>
        <w:tabs>
          <w:tab w:val="left" w:pos="720"/>
        </w:tabs>
        <w:rPr>
          <w:lang w:eastAsia="ar-SA"/>
        </w:rPr>
      </w:pPr>
      <w:r>
        <w:rPr>
          <w:lang w:eastAsia="ar-SA"/>
        </w:rPr>
        <w:t xml:space="preserve">Equipment </w:t>
      </w:r>
      <w:r w:rsidR="00133156">
        <w:rPr>
          <w:lang w:eastAsia="ar-SA"/>
        </w:rPr>
        <w:t xml:space="preserve">or software application </w:t>
      </w:r>
      <w:r>
        <w:rPr>
          <w:lang w:eastAsia="ar-SA"/>
        </w:rPr>
        <w:t>public keys</w:t>
      </w:r>
    </w:p>
    <w:p w14:paraId="1CC53BDC" w14:textId="77777777" w:rsidR="00BC097A" w:rsidRDefault="00BC097A" w:rsidP="0027346D">
      <w:pPr>
        <w:pStyle w:val="BulletDouble"/>
        <w:numPr>
          <w:ilvl w:val="0"/>
          <w:numId w:val="17"/>
        </w:numPr>
        <w:tabs>
          <w:tab w:val="left" w:pos="720"/>
        </w:tabs>
        <w:rPr>
          <w:lang w:eastAsia="ar-SA"/>
        </w:rPr>
      </w:pPr>
      <w:r>
        <w:rPr>
          <w:lang w:eastAsia="ar-SA"/>
        </w:rPr>
        <w:t xml:space="preserve">Equipment </w:t>
      </w:r>
      <w:r w:rsidR="00B86273">
        <w:rPr>
          <w:lang w:eastAsia="ar-SA"/>
        </w:rPr>
        <w:t xml:space="preserve">or software application </w:t>
      </w:r>
      <w:r>
        <w:rPr>
          <w:lang w:eastAsia="ar-SA"/>
        </w:rPr>
        <w:t>authorizations and attributes (if any are to be included in the certificate)</w:t>
      </w:r>
    </w:p>
    <w:p w14:paraId="55962DCE" w14:textId="77777777" w:rsidR="0035213C" w:rsidRDefault="00BC097A" w:rsidP="0027346D">
      <w:pPr>
        <w:pStyle w:val="BulletDouble"/>
        <w:numPr>
          <w:ilvl w:val="0"/>
          <w:numId w:val="17"/>
        </w:numPr>
        <w:tabs>
          <w:tab w:val="left" w:pos="720"/>
        </w:tabs>
        <w:rPr>
          <w:lang w:eastAsia="ar-SA"/>
        </w:rPr>
      </w:pPr>
      <w:r>
        <w:rPr>
          <w:lang w:eastAsia="ar-SA"/>
        </w:rPr>
        <w:t>Contact information to enable the CA or RA to communicate with the sponsor when required.</w:t>
      </w:r>
    </w:p>
    <w:p w14:paraId="7D680B3A" w14:textId="77777777" w:rsidR="0035213C" w:rsidRDefault="0035213C" w:rsidP="0035213C">
      <w:pPr>
        <w:pStyle w:val="NoSpacing"/>
        <w:rPr>
          <w:lang w:eastAsia="ar-SA"/>
        </w:rPr>
      </w:pPr>
    </w:p>
    <w:p w14:paraId="1B83B6A5" w14:textId="77777777" w:rsidR="00C7405E" w:rsidRPr="00C7405E" w:rsidRDefault="0035213C">
      <w:pPr>
        <w:autoSpaceDE w:val="0"/>
        <w:spacing w:after="120"/>
        <w:rPr>
          <w:szCs w:val="24"/>
          <w:lang w:eastAsia="ar-SA"/>
        </w:rPr>
      </w:pPr>
      <w:r w:rsidRPr="00A24136">
        <w:rPr>
          <w:szCs w:val="24"/>
          <w:lang w:eastAsia="ar-SA"/>
        </w:rPr>
        <w:t>These certificates shall be issued only to authorized devices under the subscribing organ</w:t>
      </w:r>
      <w:r w:rsidRPr="00A24136">
        <w:rPr>
          <w:szCs w:val="24"/>
        </w:rPr>
        <w:t>ization’s control. In the case a human sponsor is changed, the new sponsor shall review the status of each device under his/her sponsorship to ensure it is still authorized to receive certificates. The CPS shall describe procedures to ensure that certificate accountability is maintained.  See section 9.6.3 for subscriber responsibilities.</w:t>
      </w:r>
    </w:p>
    <w:p w14:paraId="2702941C" w14:textId="77777777" w:rsidR="00C7405E" w:rsidRPr="00A24136" w:rsidRDefault="00C7405E" w:rsidP="0088265E">
      <w:pPr>
        <w:spacing w:after="120"/>
        <w:rPr>
          <w:szCs w:val="24"/>
        </w:rPr>
      </w:pPr>
      <w:r w:rsidRPr="00A24136">
        <w:rPr>
          <w:szCs w:val="24"/>
        </w:rPr>
        <w:t>Before issuing a certificate with a wildcard character (*) in a CN or subjectAltName of type DNS-ID, the CA shall establish and follow a documented procedure to ensure that the wildcard does not fall immediately to the left of an agency or organization name, but is qualified down to a unique application, server, or server farm under control of the sponsor’s organization. The device sponsor shall demonstrate that the domain name requested is entirely within the name space to be covered by the wildcard certificate.</w:t>
      </w:r>
    </w:p>
    <w:p w14:paraId="28F8CA8B" w14:textId="77777777" w:rsidR="00BC097A" w:rsidRDefault="00BC097A" w:rsidP="0088265E">
      <w:pPr>
        <w:autoSpaceDE w:val="0"/>
        <w:spacing w:after="120"/>
        <w:rPr>
          <w:szCs w:val="24"/>
          <w:lang w:eastAsia="ar-SA"/>
        </w:rPr>
      </w:pPr>
      <w:r>
        <w:rPr>
          <w:szCs w:val="24"/>
          <w:lang w:eastAsia="ar-SA"/>
        </w:rPr>
        <w:t>The identity of the sponsor shall be authenticated by:</w:t>
      </w:r>
    </w:p>
    <w:p w14:paraId="6B7EFE33" w14:textId="77777777" w:rsidR="00BC097A" w:rsidRDefault="00BC097A" w:rsidP="0027346D">
      <w:pPr>
        <w:pStyle w:val="BulletDouble"/>
        <w:numPr>
          <w:ilvl w:val="0"/>
          <w:numId w:val="42"/>
        </w:numPr>
        <w:tabs>
          <w:tab w:val="left" w:pos="720"/>
        </w:tabs>
        <w:rPr>
          <w:lang w:eastAsia="ar-SA"/>
        </w:rPr>
      </w:pPr>
      <w:r>
        <w:rPr>
          <w:lang w:eastAsia="ar-SA"/>
        </w:rPr>
        <w:lastRenderedPageBreak/>
        <w:t>Verification of digitally signed messages sent from the sponsor using a certificate issued under this policy; or</w:t>
      </w:r>
    </w:p>
    <w:p w14:paraId="01EAE437" w14:textId="77777777" w:rsidR="00BC097A" w:rsidRDefault="00BC097A" w:rsidP="0027346D">
      <w:pPr>
        <w:pStyle w:val="BulletDouble"/>
        <w:numPr>
          <w:ilvl w:val="0"/>
          <w:numId w:val="42"/>
        </w:numPr>
        <w:tabs>
          <w:tab w:val="left" w:pos="720"/>
        </w:tabs>
        <w:rPr>
          <w:szCs w:val="24"/>
          <w:lang w:eastAsia="ar-SA"/>
        </w:rPr>
      </w:pPr>
      <w:r>
        <w:rPr>
          <w:lang w:eastAsia="ar-SA"/>
        </w:rPr>
        <w:t xml:space="preserve">In-person </w:t>
      </w:r>
      <w:r w:rsidR="003F7354">
        <w:rPr>
          <w:lang w:eastAsia="ar-SA"/>
        </w:rPr>
        <w:t xml:space="preserve">or supervised remote </w:t>
      </w:r>
      <w:r>
        <w:rPr>
          <w:lang w:eastAsia="ar-SA"/>
        </w:rPr>
        <w:t>registration by the sponsor, with the identity of the sponsor confirmed in accordance with the requirements of s</w:t>
      </w:r>
      <w:r>
        <w:rPr>
          <w:szCs w:val="24"/>
          <w:lang w:eastAsia="ar-SA"/>
        </w:rPr>
        <w:t>ection 3.2.3.1.</w:t>
      </w:r>
    </w:p>
    <w:p w14:paraId="2B41C4DC" w14:textId="77777777" w:rsidR="00FB7E6C" w:rsidRDefault="00FB7E6C" w:rsidP="00FB7E6C">
      <w:pPr>
        <w:pStyle w:val="Heading4"/>
        <w:tabs>
          <w:tab w:val="clear" w:pos="864"/>
          <w:tab w:val="left" w:pos="1260"/>
        </w:tabs>
        <w:spacing w:before="240" w:after="60"/>
        <w:ind w:left="1080" w:hanging="1080"/>
        <w:rPr>
          <w:lang w:eastAsia="ar-SA"/>
        </w:rPr>
      </w:pPr>
      <w:bookmarkStart w:id="109" w:name="_Toc37237474"/>
      <w:bookmarkStart w:id="110" w:name="_Toc280343757"/>
      <w:r>
        <w:rPr>
          <w:lang w:eastAsia="ar-SA"/>
        </w:rPr>
        <w:t>Authentication for Derived PIV Credentials</w:t>
      </w:r>
      <w:bookmarkEnd w:id="109"/>
    </w:p>
    <w:p w14:paraId="1529EC37" w14:textId="77777777" w:rsidR="00FB7E6C" w:rsidRPr="00611E40" w:rsidRDefault="00FB7E6C" w:rsidP="00FB7E6C">
      <w:r w:rsidRPr="00611E40">
        <w:t>For certificates issued under id-fpki-common-derived-pivAuth-hardware and id-fpki-common-derived-pivAuth, identity shall be verified in accordance with the requirements specified for issuing derived credentials in [SP 800-157].  The RA or CA shall:</w:t>
      </w:r>
    </w:p>
    <w:p w14:paraId="0457BE9E" w14:textId="77777777" w:rsidR="00FB7E6C" w:rsidRPr="00611E40" w:rsidRDefault="00FB7E6C" w:rsidP="0027346D">
      <w:pPr>
        <w:widowControl w:val="0"/>
        <w:numPr>
          <w:ilvl w:val="0"/>
          <w:numId w:val="54"/>
        </w:numPr>
        <w:ind w:left="720" w:hanging="360"/>
      </w:pPr>
      <w:r w:rsidRPr="00611E40">
        <w:t>Verify that the request for certificate issuance to the applicant was submitted by an authorized agency employee.</w:t>
      </w:r>
    </w:p>
    <w:p w14:paraId="35387590" w14:textId="77777777" w:rsidR="00FB7E6C" w:rsidRPr="00611E40" w:rsidRDefault="00FB7E6C" w:rsidP="0027346D">
      <w:pPr>
        <w:widowControl w:val="0"/>
        <w:numPr>
          <w:ilvl w:val="0"/>
          <w:numId w:val="54"/>
        </w:numPr>
        <w:ind w:left="720" w:hanging="360"/>
      </w:pPr>
      <w:r w:rsidRPr="00611E40">
        <w:t>Use the PKI-AUTH authentication mechanism from Section 6 of FIPS 201 to verify that the PIV Authentication certificate on the applicant’s PIV Card is valid and that the applicant is in possession of the corresponding private key.</w:t>
      </w:r>
    </w:p>
    <w:p w14:paraId="5202D7B3" w14:textId="77777777" w:rsidR="00FB7E6C" w:rsidRPr="00611E40" w:rsidRDefault="00FB7E6C" w:rsidP="0027346D">
      <w:pPr>
        <w:widowControl w:val="0"/>
        <w:numPr>
          <w:ilvl w:val="0"/>
          <w:numId w:val="54"/>
        </w:numPr>
        <w:ind w:left="720" w:hanging="360"/>
      </w:pPr>
      <w:r w:rsidRPr="00611E40">
        <w:t>Maintain a copy of the applicant’s PIV Authentication certificate.</w:t>
      </w:r>
    </w:p>
    <w:p w14:paraId="5219C551" w14:textId="77777777" w:rsidR="00FB7E6C" w:rsidRPr="00611E40" w:rsidRDefault="00FB7E6C" w:rsidP="00FB7E6C">
      <w:r w:rsidRPr="00611E40">
        <w:t>Seven days after issuing the Derived credential, the issuer should recheck the revocation status of the PIV Authentication certificate.  This step can detect use of a compromised PIV Card to obtain a derived credential</w:t>
      </w:r>
    </w:p>
    <w:p w14:paraId="41B3A5B8" w14:textId="77777777" w:rsidR="00FB7E6C" w:rsidRPr="00611E40" w:rsidRDefault="00FB7E6C" w:rsidP="00FB7E6C">
      <w:r w:rsidRPr="00611E40">
        <w:t xml:space="preserve">For certificates issued under id-fpki-common-derived-pivAuth-hardware, the applicant shall appear in person </w:t>
      </w:r>
      <w:r w:rsidR="003F7354">
        <w:t xml:space="preserve">or via supervised remote </w:t>
      </w:r>
      <w:r w:rsidRPr="00611E40">
        <w:t>to present the PIV Card and perform the PKI-AUTH authentication mechanism. The RA shall perform a one-to-one comparison of the applicant against biometric data stored on the PIV Card, in accordance with [SP 800-76], and shall record and maintain the biometric sample used to validate the applicant.  In cases where a 1:1 biometric match against the biometrics available on the PIV Card or in the chain-of-trust, as defined in [FIPS201] is not possible:</w:t>
      </w:r>
    </w:p>
    <w:p w14:paraId="23E94FE6" w14:textId="77777777" w:rsidR="00FB7E6C" w:rsidRPr="00611E40" w:rsidRDefault="00FB7E6C" w:rsidP="0027346D">
      <w:pPr>
        <w:widowControl w:val="0"/>
        <w:numPr>
          <w:ilvl w:val="0"/>
          <w:numId w:val="55"/>
        </w:numPr>
        <w:ind w:left="720" w:hanging="360"/>
      </w:pPr>
      <w:r w:rsidRPr="00611E40">
        <w:t>The applicant shall present a government-issued form of identification (e.g., a passport or driver’s license) in addition to the PIV Card, and</w:t>
      </w:r>
    </w:p>
    <w:p w14:paraId="48AAEC0B" w14:textId="77777777" w:rsidR="00FB7E6C" w:rsidRDefault="00FB7E6C" w:rsidP="0027346D">
      <w:pPr>
        <w:widowControl w:val="0"/>
        <w:numPr>
          <w:ilvl w:val="0"/>
          <w:numId w:val="55"/>
        </w:numPr>
        <w:ind w:left="720" w:hanging="360"/>
      </w:pPr>
      <w:r w:rsidRPr="00611E40">
        <w:t>The RA shall examine the presented credentials for biometric data that can be linked to the applicant (e.g., a photograph on the credential itself or a securely linked photograph of the applicant), and</w:t>
      </w:r>
    </w:p>
    <w:p w14:paraId="602E3264" w14:textId="77777777" w:rsidR="00FB7E6C" w:rsidRPr="00611E40" w:rsidRDefault="00FB7E6C" w:rsidP="0027346D">
      <w:pPr>
        <w:widowControl w:val="0"/>
        <w:numPr>
          <w:ilvl w:val="0"/>
          <w:numId w:val="55"/>
        </w:numPr>
        <w:ind w:left="720" w:hanging="360"/>
      </w:pPr>
      <w:r w:rsidRPr="00611E40">
        <w:t>The process documentation for the issuance of the certificate shall include the identity of the person performing the verification of the second (non-PIV) form of identification, a signed declaration by that person that he or she verified the identity of the applicant as required by the CPS using the format set forth at 28 U.S.C. 1746 (declaration under penalty of perjury), a unique identifying number from the second form of identification or a facsimile of the ID, a biometric of the applicant, and the date and time of the verification.</w:t>
      </w:r>
    </w:p>
    <w:p w14:paraId="675022B5" w14:textId="77777777" w:rsidR="00BC097A" w:rsidRDefault="00BC097A" w:rsidP="009658D3">
      <w:pPr>
        <w:pStyle w:val="Heading3"/>
        <w:rPr>
          <w:lang w:eastAsia="ar-SA"/>
        </w:rPr>
      </w:pPr>
      <w:bookmarkStart w:id="111" w:name="_Toc37237475"/>
      <w:r>
        <w:rPr>
          <w:lang w:eastAsia="ar-SA"/>
        </w:rPr>
        <w:lastRenderedPageBreak/>
        <w:t>Non-verified Subscriber Information</w:t>
      </w:r>
      <w:bookmarkEnd w:id="110"/>
      <w:bookmarkEnd w:id="111"/>
    </w:p>
    <w:p w14:paraId="085067AD" w14:textId="77777777" w:rsidR="00BC097A" w:rsidRDefault="00BC097A">
      <w:pPr>
        <w:spacing w:after="120"/>
        <w:rPr>
          <w:szCs w:val="24"/>
          <w:lang w:eastAsia="ar-SA"/>
        </w:rPr>
      </w:pPr>
      <w:r>
        <w:rPr>
          <w:szCs w:val="24"/>
          <w:lang w:eastAsia="ar-SA"/>
        </w:rPr>
        <w:t>Information that is not verified shall not be included in certificates.</w:t>
      </w:r>
    </w:p>
    <w:p w14:paraId="0FA61D3C" w14:textId="77777777" w:rsidR="00BC097A" w:rsidRDefault="00BC097A" w:rsidP="009658D3">
      <w:pPr>
        <w:pStyle w:val="Heading3"/>
        <w:rPr>
          <w:lang w:eastAsia="ar-SA"/>
        </w:rPr>
      </w:pPr>
      <w:bookmarkStart w:id="112" w:name="_Toc280343758"/>
      <w:bookmarkStart w:id="113" w:name="_Toc37237476"/>
      <w:r>
        <w:rPr>
          <w:lang w:eastAsia="ar-SA"/>
        </w:rPr>
        <w:t>Validation of Authority</w:t>
      </w:r>
      <w:bookmarkEnd w:id="112"/>
      <w:bookmarkEnd w:id="113"/>
    </w:p>
    <w:p w14:paraId="72BC41EA" w14:textId="77777777" w:rsidR="002F472F" w:rsidRDefault="00BC097A">
      <w:pPr>
        <w:rPr>
          <w:szCs w:val="24"/>
          <w:lang w:eastAsia="ar-SA"/>
        </w:rPr>
      </w:pPr>
      <w:r>
        <w:rPr>
          <w:szCs w:val="24"/>
          <w:lang w:eastAsia="ar-SA"/>
        </w:rPr>
        <w:t>Before issuing CA certificates or signature certificates that assert organizational authority, the CA shall validate the individual’s authority to act in the name of the organization.</w:t>
      </w:r>
      <w:r w:rsidR="001608AE">
        <w:rPr>
          <w:szCs w:val="24"/>
          <w:lang w:eastAsia="ar-SA"/>
        </w:rPr>
        <w:t xml:space="preserve"> For pseudonymous certificates that identify subjects by their organizational roles, the CA shall validate that the individual either holds that role or has been delegated the authority to sign on behalf of the role.</w:t>
      </w:r>
    </w:p>
    <w:p w14:paraId="3B3993E9" w14:textId="77777777" w:rsidR="00D34D6E" w:rsidRPr="00D34D6E" w:rsidRDefault="00D34D6E">
      <w:pPr>
        <w:rPr>
          <w:szCs w:val="24"/>
          <w:lang w:eastAsia="ar-SA"/>
        </w:rPr>
      </w:pPr>
      <w:r w:rsidRPr="00A24136">
        <w:t>In accordance with section 3.2.3.2, all requests for device certificates in the name of an organization, shall be digitally signed by the sponsor.  In addition, the CPS shall specify a process by which an organization identifies the individuals who may request certificates that assert organizational authority.  If an organization specifies, in writing, the individuals who may request a certificate, then the CA shall not accept any certificate requests that are outside this specification.  The CA shall provide an Applicant with a list of the organization’s authorized certificate requesters upon the Applicant’s verified written request.</w:t>
      </w:r>
    </w:p>
    <w:p w14:paraId="2AEC2CAF" w14:textId="77777777" w:rsidR="002F472F" w:rsidRDefault="001C20D0">
      <w:pPr>
        <w:rPr>
          <w:szCs w:val="24"/>
          <w:lang w:eastAsia="ar-SA"/>
        </w:rPr>
      </w:pPr>
      <w:r>
        <w:rPr>
          <w:noProof/>
          <w:szCs w:val="24"/>
          <w:lang w:eastAsia="ar-SA"/>
        </w:rPr>
        <mc:AlternateContent>
          <mc:Choice Requires="wpc">
            <w:drawing>
              <wp:inline distT="0" distB="0" distL="0" distR="0" wp14:anchorId="25054990" wp14:editId="56E3D81A">
                <wp:extent cx="5943600" cy="784860"/>
                <wp:effectExtent l="0" t="0" r="0" b="0"/>
                <wp:docPr id="63" name="Canvas 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Text Box 64"/>
                        <wps:cNvSpPr txBox="1">
                          <a:spLocks noChangeArrowheads="1"/>
                        </wps:cNvSpPr>
                        <wps:spPr bwMode="auto">
                          <a:xfrm>
                            <a:off x="638200" y="179090"/>
                            <a:ext cx="4543358" cy="505083"/>
                          </a:xfrm>
                          <a:prstGeom prst="rect">
                            <a:avLst/>
                          </a:prstGeom>
                          <a:solidFill>
                            <a:srgbClr val="FFFFFF"/>
                          </a:solidFill>
                          <a:ln w="9525">
                            <a:solidFill>
                              <a:srgbClr val="000000"/>
                            </a:solidFill>
                            <a:miter lim="800000"/>
                            <a:headEnd/>
                            <a:tailEnd/>
                          </a:ln>
                        </wps:spPr>
                        <wps:txbx>
                          <w:txbxContent>
                            <w:p w14:paraId="7AC8AEEE" w14:textId="77777777" w:rsidR="00BA593A" w:rsidRDefault="00BA593A"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14:paraId="7FEBE648" w14:textId="77777777" w:rsidR="00BA593A" w:rsidRDefault="00BA593A"/>
                          </w:txbxContent>
                        </wps:txbx>
                        <wps:bodyPr rot="0" vert="horz" wrap="square" lIns="91440" tIns="45720" rIns="91440" bIns="45720" anchor="t" anchorCtr="0" upright="1">
                          <a:noAutofit/>
                        </wps:bodyPr>
                      </wps:wsp>
                    </wpc:wpc>
                  </a:graphicData>
                </a:graphic>
              </wp:inline>
            </w:drawing>
          </mc:Choice>
          <mc:Fallback>
            <w:pict>
              <v:group w14:anchorId="25054990" id="Canvas 63" o:spid="_x0000_s1037" editas="canvas" style="width:468pt;height:61.8pt;mso-position-horizontal-relative:char;mso-position-vertical-relative:line" coordsize="59436,7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">
                <v:shape id="_x0000_s1038" type="#_x0000_t75" style="position:absolute;width:59436;height:7848;visibility:visible;mso-wrap-style:square">
                  <v:fill o:detectmouseclick="t"/>
                  <v:path o:connecttype="none"/>
                </v:shape>
                <v:shape id="Text Box 64" o:spid="_x0000_s1039" type="#_x0000_t202" style="position:absolute;left:6382;top:1790;width:45433;height:5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7AC8AEEE" w14:textId="77777777" w:rsidR="00BA593A" w:rsidRDefault="00BA593A"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14:paraId="7FEBE648" w14:textId="77777777" w:rsidR="00BA593A" w:rsidRDefault="00BA593A"/>
                    </w:txbxContent>
                  </v:textbox>
                </v:shape>
                <w10:anchorlock/>
              </v:group>
            </w:pict>
          </mc:Fallback>
        </mc:AlternateContent>
      </w:r>
    </w:p>
    <w:p w14:paraId="417B03A6" w14:textId="77777777" w:rsidR="00BC097A" w:rsidRDefault="00BC097A" w:rsidP="009658D3">
      <w:pPr>
        <w:pStyle w:val="Heading3"/>
        <w:rPr>
          <w:lang w:eastAsia="ar-SA"/>
        </w:rPr>
      </w:pPr>
      <w:bookmarkStart w:id="114" w:name="_Toc280343759"/>
      <w:bookmarkStart w:id="115" w:name="_Toc37237477"/>
      <w:r>
        <w:rPr>
          <w:lang w:eastAsia="ar-SA"/>
        </w:rPr>
        <w:t>Criteria for Interoperation</w:t>
      </w:r>
      <w:bookmarkEnd w:id="114"/>
      <w:bookmarkEnd w:id="115"/>
    </w:p>
    <w:p w14:paraId="2747DB7C" w14:textId="77777777" w:rsidR="00BC097A" w:rsidRDefault="00BC097A">
      <w:pPr>
        <w:spacing w:after="120"/>
        <w:rPr>
          <w:b/>
          <w:i/>
          <w:caps/>
          <w:sz w:val="28"/>
          <w:lang w:eastAsia="ar-SA"/>
        </w:rPr>
      </w:pPr>
      <w:r>
        <w:rPr>
          <w:lang w:eastAsia="ar-SA"/>
        </w:rPr>
        <w:t>The FPKIPA shall determine the interoperability criteria for CAs operating under this policy.</w:t>
      </w:r>
    </w:p>
    <w:p w14:paraId="0ABBF845" w14:textId="77777777" w:rsidR="00BC097A" w:rsidRPr="007D59A8" w:rsidRDefault="00BC097A">
      <w:pPr>
        <w:pStyle w:val="Heading2"/>
        <w:rPr>
          <w:lang w:eastAsia="ar-SA"/>
        </w:rPr>
      </w:pPr>
      <w:bookmarkStart w:id="116" w:name="_Toc280343760"/>
      <w:bookmarkStart w:id="117" w:name="_Toc37237478"/>
      <w:r w:rsidRPr="007D59A8">
        <w:rPr>
          <w:lang w:eastAsia="ar-SA"/>
        </w:rPr>
        <w:t xml:space="preserve">Identification and Authentication for Re-key </w:t>
      </w:r>
      <w:r w:rsidR="008532AB">
        <w:rPr>
          <w:lang w:eastAsia="ar-SA"/>
        </w:rPr>
        <w:t xml:space="preserve"> </w:t>
      </w:r>
      <w:r w:rsidRPr="007D59A8">
        <w:rPr>
          <w:lang w:eastAsia="ar-SA"/>
        </w:rPr>
        <w:t>Requests</w:t>
      </w:r>
      <w:bookmarkEnd w:id="116"/>
      <w:bookmarkEnd w:id="117"/>
    </w:p>
    <w:p w14:paraId="683028D6" w14:textId="77777777" w:rsidR="00BC097A" w:rsidRDefault="00BC097A" w:rsidP="009658D3">
      <w:pPr>
        <w:pStyle w:val="Heading3"/>
        <w:rPr>
          <w:lang w:eastAsia="ar-SA"/>
        </w:rPr>
      </w:pPr>
      <w:bookmarkStart w:id="118" w:name="_Toc280343761"/>
      <w:bookmarkStart w:id="119" w:name="_Toc37237479"/>
      <w:r>
        <w:rPr>
          <w:lang w:eastAsia="ar-SA"/>
        </w:rPr>
        <w:t>Identification and Authentication for Routine Re-key</w:t>
      </w:r>
      <w:bookmarkEnd w:id="118"/>
      <w:bookmarkEnd w:id="119"/>
    </w:p>
    <w:p w14:paraId="1A9B754F" w14:textId="77777777" w:rsidR="000908D8" w:rsidRDefault="000908D8">
      <w:pPr>
        <w:tabs>
          <w:tab w:val="left" w:pos="0"/>
        </w:tabs>
        <w:rPr>
          <w:color w:val="000000"/>
          <w:szCs w:val="24"/>
          <w:lang w:eastAsia="ar-SA"/>
        </w:rPr>
      </w:pPr>
      <w:r>
        <w:rPr>
          <w:color w:val="000000"/>
          <w:szCs w:val="24"/>
          <w:lang w:eastAsia="ar-SA"/>
        </w:rPr>
        <w:t xml:space="preserve">CA certificate re-key shall follow the same procedures as initial certificate issuance.  </w:t>
      </w:r>
    </w:p>
    <w:p w14:paraId="58F009D3" w14:textId="77777777" w:rsidR="00DD18B3" w:rsidRPr="00DD18B3" w:rsidRDefault="00DD18B3">
      <w:pPr>
        <w:tabs>
          <w:tab w:val="left" w:pos="0"/>
        </w:tabs>
        <w:rPr>
          <w:color w:val="000000"/>
          <w:szCs w:val="24"/>
          <w:lang w:eastAsia="ar-SA"/>
        </w:rPr>
      </w:pPr>
      <w:r w:rsidRPr="00611E40">
        <w:rPr>
          <w:lang w:eastAsia="ar-SA"/>
        </w:rPr>
        <w:t xml:space="preserve">For re-key of subscriber certificates issued under id-fpki-common-derived-pivAuth and id-fpki-common-derived-pivAuth-hardware, </w:t>
      </w:r>
      <w:r w:rsidRPr="00611E40">
        <w:rPr>
          <w:color w:val="000000"/>
          <w:szCs w:val="24"/>
          <w:lang w:eastAsia="ar-SA"/>
        </w:rPr>
        <w:t>the department or agency shall verify that the Subscriber is eligible to have a PIV Card (i.e., PIV Card is not terminated).</w:t>
      </w:r>
    </w:p>
    <w:p w14:paraId="0BB5D15A" w14:textId="77777777" w:rsidR="000908D8" w:rsidRDefault="000908D8">
      <w:pPr>
        <w:tabs>
          <w:tab w:val="left" w:pos="0"/>
        </w:tabs>
        <w:rPr>
          <w:color w:val="000000"/>
          <w:szCs w:val="24"/>
          <w:lang w:eastAsia="ar-SA"/>
        </w:rPr>
      </w:pPr>
      <w:r>
        <w:rPr>
          <w:color w:val="000000"/>
          <w:szCs w:val="24"/>
          <w:lang w:eastAsia="ar-SA"/>
        </w:rPr>
        <w:t xml:space="preserve">For re-key of subscriber certificates issued under id-fpki-common-High, identity may be established through use of current signature key, except that identity shall be established through an in-person registration process at least once every three years from the time of initial registration.  </w:t>
      </w:r>
    </w:p>
    <w:p w14:paraId="592D1A2C" w14:textId="77777777" w:rsidR="00BC097A" w:rsidRDefault="00BC097A">
      <w:pPr>
        <w:tabs>
          <w:tab w:val="left" w:pos="0"/>
        </w:tabs>
        <w:rPr>
          <w:szCs w:val="24"/>
          <w:lang w:eastAsia="ar-SA"/>
        </w:rPr>
      </w:pPr>
      <w:r>
        <w:rPr>
          <w:lang w:eastAsia="ar-SA"/>
        </w:rPr>
        <w:t xml:space="preserve">For policies other than id-fpki-common-High, </w:t>
      </w:r>
      <w:r>
        <w:rPr>
          <w:szCs w:val="24"/>
          <w:lang w:eastAsia="ar-SA"/>
        </w:rPr>
        <w:t>a subscriber’s identity may be established through use of current signature key, except that identity shall be re-established through an in-person</w:t>
      </w:r>
      <w:r w:rsidR="003F7354">
        <w:rPr>
          <w:szCs w:val="24"/>
          <w:lang w:eastAsia="ar-SA"/>
        </w:rPr>
        <w:t xml:space="preserve"> or </w:t>
      </w:r>
      <w:r w:rsidR="003F7354">
        <w:rPr>
          <w:szCs w:val="24"/>
          <w:lang w:eastAsia="ar-SA"/>
        </w:rPr>
        <w:lastRenderedPageBreak/>
        <w:t>supervised remote</w:t>
      </w:r>
      <w:r>
        <w:rPr>
          <w:szCs w:val="24"/>
          <w:lang w:eastAsia="ar-SA"/>
        </w:rPr>
        <w:t xml:space="preserve"> registration process at least once every nine years from the time of initial registration.</w:t>
      </w:r>
      <w:r w:rsidR="00E47386">
        <w:rPr>
          <w:szCs w:val="24"/>
          <w:lang w:eastAsia="ar-SA"/>
        </w:rPr>
        <w:t xml:space="preserve"> </w:t>
      </w:r>
    </w:p>
    <w:p w14:paraId="3251F7D5" w14:textId="77777777" w:rsidR="00DD18B3" w:rsidRPr="00DD18B3" w:rsidRDefault="00DD18B3">
      <w:pPr>
        <w:tabs>
          <w:tab w:val="left" w:pos="0"/>
        </w:tabs>
        <w:rPr>
          <w:szCs w:val="24"/>
          <w:lang w:eastAsia="ar-SA"/>
        </w:rPr>
      </w:pPr>
      <w:r w:rsidRPr="00611E40">
        <w:rPr>
          <w:lang w:eastAsia="ar-SA"/>
        </w:rPr>
        <w:t>In addition, for re-key of subscriber certificates issued under id-fpki-common-derived-pivAuth-hardware, identity shall be established via mutual authentication between the issuer and the cryptographic module containing the current key, if the new key will be stored in the same cryptographic module as the current key</w:t>
      </w:r>
      <w:r w:rsidRPr="00611E40">
        <w:t>. Identity shall be established through the initial registration process if the new key will be stored in a different cryptographic module than the current key.</w:t>
      </w:r>
    </w:p>
    <w:p w14:paraId="0D9D64CC" w14:textId="77777777" w:rsidR="009E4502" w:rsidRPr="009E4502" w:rsidRDefault="009E4502">
      <w:pPr>
        <w:tabs>
          <w:tab w:val="left" w:pos="0"/>
        </w:tabs>
        <w:rPr>
          <w:color w:val="000000"/>
          <w:szCs w:val="24"/>
          <w:lang w:eastAsia="ar-SA"/>
        </w:rPr>
      </w:pPr>
      <w:r w:rsidRPr="009E4502">
        <w:t>For device certificates, identity may be established through the use of the device’s current signature key</w:t>
      </w:r>
      <w:r w:rsidR="00DF2415">
        <w:t xml:space="preserve"> or </w:t>
      </w:r>
      <w:r w:rsidRPr="009E4502">
        <w:t>the signature key of the device’s human sponsor, except that identity shall be established through the initial registration process at least once every nine years from the time of initial registration.</w:t>
      </w:r>
    </w:p>
    <w:p w14:paraId="6A30A559" w14:textId="77777777" w:rsidR="00BC097A" w:rsidRDefault="00BC097A" w:rsidP="009658D3">
      <w:pPr>
        <w:pStyle w:val="Heading3"/>
        <w:rPr>
          <w:lang w:eastAsia="ar-SA"/>
        </w:rPr>
      </w:pPr>
      <w:bookmarkStart w:id="120" w:name="_Toc280343762"/>
      <w:bookmarkStart w:id="121" w:name="_Toc37237480"/>
      <w:r>
        <w:rPr>
          <w:lang w:eastAsia="ar-SA"/>
        </w:rPr>
        <w:t>Identification and Authentication for Re-key after Revocation</w:t>
      </w:r>
      <w:bookmarkEnd w:id="120"/>
      <w:bookmarkEnd w:id="121"/>
    </w:p>
    <w:p w14:paraId="67442CDC" w14:textId="77777777" w:rsidR="00BC097A" w:rsidRDefault="00BC097A">
      <w:pPr>
        <w:autoSpaceDE w:val="0"/>
        <w:spacing w:after="120"/>
        <w:rPr>
          <w:lang w:eastAsia="ar-SA"/>
        </w:rPr>
      </w:pPr>
      <w:r>
        <w:rPr>
          <w:lang w:eastAsia="ar-SA"/>
        </w:rPr>
        <w:t>In the event of certificate revocation, issuance of a new certificate shall always require that the party go through the initial registration process per section 3.2 above.</w:t>
      </w:r>
    </w:p>
    <w:p w14:paraId="3D79D27B" w14:textId="77777777" w:rsidR="00BC097A" w:rsidRPr="007D59A8" w:rsidRDefault="00BC097A">
      <w:pPr>
        <w:pStyle w:val="Heading2"/>
        <w:rPr>
          <w:lang w:eastAsia="ar-SA"/>
        </w:rPr>
      </w:pPr>
      <w:bookmarkStart w:id="122" w:name="_Toc280343763"/>
      <w:bookmarkStart w:id="123" w:name="_Toc37237481"/>
      <w:r w:rsidRPr="007D59A8">
        <w:rPr>
          <w:lang w:eastAsia="ar-SA"/>
        </w:rPr>
        <w:t>Identification and Authentication for Revocation Request</w:t>
      </w:r>
      <w:bookmarkEnd w:id="122"/>
      <w:bookmarkEnd w:id="123"/>
    </w:p>
    <w:p w14:paraId="058C9B5E" w14:textId="77777777" w:rsidR="00BC097A" w:rsidRDefault="00BC097A">
      <w:pPr>
        <w:autoSpaceDE w:val="0"/>
        <w:spacing w:after="0"/>
        <w:rPr>
          <w:szCs w:val="24"/>
          <w:lang w:eastAsia="ar-SA"/>
        </w:rPr>
      </w:pPr>
      <w:r>
        <w:rPr>
          <w:szCs w:val="24"/>
          <w:lang w:eastAsia="ar-SA"/>
        </w:rPr>
        <w:t>Revocation requests must be authenticated.  Requests to revoke a certificate may be authenticated using that certificate's public key, regardless of whether or not the associated private key has been compromised.</w:t>
      </w:r>
    </w:p>
    <w:p w14:paraId="7E312116" w14:textId="77777777" w:rsidR="000742C2" w:rsidRDefault="000742C2">
      <w:pPr>
        <w:autoSpaceDE w:val="0"/>
        <w:spacing w:after="0"/>
        <w:rPr>
          <w:szCs w:val="24"/>
          <w:lang w:eastAsia="ar-SA"/>
        </w:rPr>
      </w:pPr>
    </w:p>
    <w:p w14:paraId="3DCF552F" w14:textId="77777777" w:rsidR="00BC097A" w:rsidRDefault="000E3E7B" w:rsidP="009658D3">
      <w:pPr>
        <w:pStyle w:val="Heading1"/>
        <w:tabs>
          <w:tab w:val="clear" w:pos="432"/>
        </w:tabs>
        <w:spacing w:before="600"/>
        <w:ind w:left="540" w:hanging="540"/>
      </w:pPr>
      <w:bookmarkStart w:id="124" w:name="_Toc280343764"/>
      <w:r>
        <w:br w:type="page"/>
      </w:r>
      <w:bookmarkStart w:id="125" w:name="_Toc37237482"/>
      <w:r w:rsidR="00BC097A">
        <w:lastRenderedPageBreak/>
        <w:t>Certificate Life-Cycle Operational Requirements</w:t>
      </w:r>
      <w:bookmarkEnd w:id="124"/>
      <w:bookmarkEnd w:id="125"/>
    </w:p>
    <w:p w14:paraId="5603C038" w14:textId="77777777" w:rsidR="00BC097A" w:rsidRPr="007D59A8" w:rsidRDefault="00BC097A">
      <w:pPr>
        <w:pStyle w:val="Heading2"/>
        <w:rPr>
          <w:lang w:eastAsia="ar-SA"/>
        </w:rPr>
      </w:pPr>
      <w:bookmarkStart w:id="126" w:name="_Toc280343765"/>
      <w:bookmarkStart w:id="127" w:name="_Toc37237483"/>
      <w:r w:rsidRPr="007D59A8">
        <w:rPr>
          <w:lang w:eastAsia="ar-SA"/>
        </w:rPr>
        <w:t>Certificate Application</w:t>
      </w:r>
      <w:bookmarkEnd w:id="126"/>
      <w:bookmarkEnd w:id="127"/>
    </w:p>
    <w:p w14:paraId="68F1FD82" w14:textId="77777777" w:rsidR="00BC097A" w:rsidRDefault="00BC097A">
      <w:r>
        <w:t>The Certificate application process must provide sufficient information to:</w:t>
      </w:r>
    </w:p>
    <w:p w14:paraId="269743E9" w14:textId="77777777" w:rsidR="00BC097A" w:rsidRDefault="00BC097A" w:rsidP="0027346D">
      <w:pPr>
        <w:pStyle w:val="BulletDouble"/>
        <w:numPr>
          <w:ilvl w:val="0"/>
          <w:numId w:val="12"/>
        </w:numPr>
        <w:tabs>
          <w:tab w:val="left" w:pos="720"/>
        </w:tabs>
        <w:rPr>
          <w:lang w:eastAsia="ar-SA"/>
        </w:rPr>
      </w:pPr>
      <w:r>
        <w:rPr>
          <w:lang w:eastAsia="ar-SA"/>
        </w:rPr>
        <w:t>Establish the applicant’s authorization (by the employing or sponsoring agency) to obtain a certificate. (per section 3.2.3)</w:t>
      </w:r>
    </w:p>
    <w:p w14:paraId="141519C3" w14:textId="77777777" w:rsidR="00BC097A" w:rsidRDefault="00BC097A" w:rsidP="0027346D">
      <w:pPr>
        <w:pStyle w:val="BulletDouble"/>
        <w:numPr>
          <w:ilvl w:val="0"/>
          <w:numId w:val="12"/>
        </w:numPr>
        <w:tabs>
          <w:tab w:val="left" w:pos="720"/>
        </w:tabs>
        <w:rPr>
          <w:lang w:eastAsia="ar-SA"/>
        </w:rPr>
      </w:pPr>
      <w:r>
        <w:rPr>
          <w:lang w:eastAsia="ar-SA"/>
        </w:rPr>
        <w:t>Establish and record identity of the applicant. (per section 3.2.3)</w:t>
      </w:r>
    </w:p>
    <w:p w14:paraId="088A18B2" w14:textId="77777777" w:rsidR="00BC097A" w:rsidRDefault="00BC097A" w:rsidP="0027346D">
      <w:pPr>
        <w:pStyle w:val="BulletDouble"/>
        <w:numPr>
          <w:ilvl w:val="0"/>
          <w:numId w:val="12"/>
        </w:numPr>
        <w:tabs>
          <w:tab w:val="left" w:pos="720"/>
        </w:tabs>
        <w:rPr>
          <w:lang w:eastAsia="ar-SA"/>
        </w:rPr>
      </w:pPr>
      <w:r>
        <w:rPr>
          <w:lang w:eastAsia="ar-SA"/>
        </w:rPr>
        <w:t>Obtain the applicant’s public key and verify the applicant’s possession of the private key for each certificate required. (per section 3.2.1)</w:t>
      </w:r>
    </w:p>
    <w:p w14:paraId="34E229C0" w14:textId="77777777" w:rsidR="00BC097A" w:rsidRDefault="00BC097A" w:rsidP="0027346D">
      <w:pPr>
        <w:pStyle w:val="BulletDouble"/>
        <w:numPr>
          <w:ilvl w:val="0"/>
          <w:numId w:val="12"/>
        </w:numPr>
        <w:tabs>
          <w:tab w:val="left" w:pos="720"/>
        </w:tabs>
        <w:spacing w:after="240"/>
        <w:rPr>
          <w:lang w:eastAsia="ar-SA"/>
        </w:rPr>
      </w:pPr>
      <w:r>
        <w:rPr>
          <w:lang w:eastAsia="ar-SA"/>
        </w:rPr>
        <w:t>Verify any role or authorization information requested for inclusion in the certificate.</w:t>
      </w:r>
    </w:p>
    <w:p w14:paraId="6368705B" w14:textId="77777777" w:rsidR="00BC097A" w:rsidRDefault="00BC097A">
      <w:pPr>
        <w:spacing w:after="120"/>
        <w:rPr>
          <w:lang w:eastAsia="ar-SA"/>
        </w:rPr>
      </w:pPr>
      <w:r>
        <w:rPr>
          <w:lang w:eastAsia="ar-SA"/>
        </w:rPr>
        <w:t>These steps may be performed in any order that is convenient for the PKI Authorities and applicants that does not defeat security, but all must be completed before certificate issuance.</w:t>
      </w:r>
    </w:p>
    <w:p w14:paraId="38AB4972" w14:textId="77777777" w:rsidR="00BC097A" w:rsidRDefault="00BC097A" w:rsidP="009658D3">
      <w:pPr>
        <w:pStyle w:val="Heading3"/>
        <w:rPr>
          <w:lang w:eastAsia="ar-SA"/>
        </w:rPr>
      </w:pPr>
      <w:bookmarkStart w:id="128" w:name="_Toc280343766"/>
      <w:bookmarkStart w:id="129" w:name="_Toc37237484"/>
      <w:r>
        <w:rPr>
          <w:lang w:eastAsia="ar-SA"/>
        </w:rPr>
        <w:t>Who Can Submit a Certificate Application</w:t>
      </w:r>
      <w:bookmarkEnd w:id="128"/>
      <w:bookmarkEnd w:id="129"/>
    </w:p>
    <w:p w14:paraId="1E2D73F5" w14:textId="77777777" w:rsidR="00BC097A" w:rsidRDefault="00BC097A" w:rsidP="009658D3">
      <w:pPr>
        <w:pStyle w:val="Heading4"/>
        <w:tabs>
          <w:tab w:val="clear" w:pos="864"/>
          <w:tab w:val="left" w:pos="1260"/>
        </w:tabs>
        <w:ind w:left="1080" w:hanging="1080"/>
        <w:rPr>
          <w:szCs w:val="24"/>
          <w:lang w:eastAsia="ar-SA"/>
        </w:rPr>
      </w:pPr>
      <w:bookmarkStart w:id="130" w:name="_Toc280343767"/>
      <w:bookmarkStart w:id="131" w:name="_Toc37237485"/>
      <w:r>
        <w:rPr>
          <w:szCs w:val="24"/>
          <w:lang w:eastAsia="ar-SA"/>
        </w:rPr>
        <w:t>CA Certificates</w:t>
      </w:r>
      <w:bookmarkEnd w:id="130"/>
      <w:bookmarkEnd w:id="131"/>
    </w:p>
    <w:p w14:paraId="50C633CD" w14:textId="77777777" w:rsidR="00BC097A" w:rsidRDefault="00BC097A">
      <w:pPr>
        <w:autoSpaceDE w:val="0"/>
        <w:spacing w:after="120"/>
      </w:pPr>
      <w:r>
        <w:rPr>
          <w:lang w:eastAsia="ar-SA"/>
        </w:rPr>
        <w:t>An application for a CA certificate shall be submitted by an authorized representative of the applicant CA.</w:t>
      </w:r>
    </w:p>
    <w:p w14:paraId="5EBE2958" w14:textId="77777777" w:rsidR="00BC097A" w:rsidRDefault="00BC097A" w:rsidP="009658D3">
      <w:pPr>
        <w:pStyle w:val="Heading4"/>
        <w:tabs>
          <w:tab w:val="clear" w:pos="864"/>
          <w:tab w:val="left" w:pos="1260"/>
        </w:tabs>
        <w:ind w:left="1080" w:hanging="1080"/>
      </w:pPr>
      <w:bookmarkStart w:id="132" w:name="_Toc280343768"/>
      <w:bookmarkStart w:id="133" w:name="_Toc37237486"/>
      <w:r>
        <w:t>User Certificates</w:t>
      </w:r>
      <w:bookmarkEnd w:id="132"/>
      <w:bookmarkEnd w:id="133"/>
    </w:p>
    <w:p w14:paraId="4045080F" w14:textId="77777777" w:rsidR="00BC097A" w:rsidRDefault="00BC097A">
      <w:pPr>
        <w:autoSpaceDE w:val="0"/>
        <w:spacing w:after="120"/>
        <w:rPr>
          <w:lang w:eastAsia="ar-SA"/>
        </w:rPr>
      </w:pPr>
      <w:r>
        <w:rPr>
          <w:lang w:eastAsia="ar-SA"/>
        </w:rPr>
        <w:t>An application for a user (subscriber) certificate shall be submitted by either the applicant or a trusted agent.</w:t>
      </w:r>
    </w:p>
    <w:p w14:paraId="3353014A" w14:textId="77777777" w:rsidR="00BC097A" w:rsidRDefault="00BC097A" w:rsidP="009658D3">
      <w:pPr>
        <w:pStyle w:val="Heading4"/>
        <w:tabs>
          <w:tab w:val="clear" w:pos="864"/>
          <w:tab w:val="left" w:pos="1260"/>
        </w:tabs>
        <w:ind w:left="1080" w:hanging="1080"/>
        <w:rPr>
          <w:lang w:eastAsia="ar-SA"/>
        </w:rPr>
      </w:pPr>
      <w:bookmarkStart w:id="134" w:name="_Toc280343769"/>
      <w:bookmarkStart w:id="135" w:name="_Toc37237487"/>
      <w:r>
        <w:t>Device Certificates</w:t>
      </w:r>
      <w:bookmarkEnd w:id="134"/>
      <w:bookmarkEnd w:id="135"/>
    </w:p>
    <w:p w14:paraId="1265458F" w14:textId="77777777" w:rsidR="00BC097A" w:rsidRDefault="00BC097A">
      <w:pPr>
        <w:autoSpaceDE w:val="0"/>
        <w:spacing w:after="120"/>
        <w:rPr>
          <w:lang w:eastAsia="ar-SA"/>
        </w:rPr>
      </w:pPr>
      <w:r>
        <w:rPr>
          <w:lang w:eastAsia="ar-SA"/>
        </w:rPr>
        <w:t>An application for a device certificate shall be submitted by the human sponsor of the device.</w:t>
      </w:r>
    </w:p>
    <w:p w14:paraId="522A31F9" w14:textId="77777777" w:rsidR="00BE64D0" w:rsidRDefault="00BE64D0" w:rsidP="00BE64D0">
      <w:pPr>
        <w:pStyle w:val="Heading4"/>
        <w:tabs>
          <w:tab w:val="clear" w:pos="864"/>
          <w:tab w:val="left" w:pos="1260"/>
        </w:tabs>
        <w:ind w:left="1080" w:hanging="1080"/>
        <w:rPr>
          <w:lang w:eastAsia="ar-SA"/>
        </w:rPr>
      </w:pPr>
      <w:bookmarkStart w:id="136" w:name="_Toc37237488"/>
      <w:r>
        <w:t>Code Signing Certificates</w:t>
      </w:r>
      <w:bookmarkEnd w:id="136"/>
    </w:p>
    <w:p w14:paraId="37CC120C" w14:textId="77777777" w:rsidR="00BE64D0" w:rsidRPr="00BE64D0" w:rsidRDefault="00BE64D0" w:rsidP="00BE64D0">
      <w:pPr>
        <w:keepNext/>
        <w:spacing w:before="240" w:after="120"/>
      </w:pPr>
      <w:r w:rsidRPr="00BE64D0">
        <w:t xml:space="preserve">A code signing certificate has an Extended Key Usage (EKU) containing a value of id-kp-codeSigning  OBJECT IDENTIFIER ::= { id-kp 3 }(1.3.6.1.5.5.7.3.3).  </w:t>
      </w:r>
    </w:p>
    <w:p w14:paraId="2ADD221D" w14:textId="77777777" w:rsidR="00BE64D0" w:rsidRDefault="00BE64D0" w:rsidP="00BE64D0">
      <w:pPr>
        <w:autoSpaceDE w:val="0"/>
        <w:spacing w:after="120"/>
      </w:pPr>
      <w:r w:rsidRPr="00BE64D0">
        <w:t>An application for a code signing certificate shall be submitted by an authorized representative of the organization.</w:t>
      </w:r>
    </w:p>
    <w:p w14:paraId="00727E84" w14:textId="77777777" w:rsidR="00BC097A" w:rsidRDefault="00BC097A" w:rsidP="009658D3">
      <w:pPr>
        <w:pStyle w:val="Heading3"/>
        <w:rPr>
          <w:lang w:eastAsia="ar-SA"/>
        </w:rPr>
      </w:pPr>
      <w:bookmarkStart w:id="137" w:name="_Toc280343770"/>
      <w:bookmarkStart w:id="138" w:name="_Toc37237489"/>
      <w:r>
        <w:rPr>
          <w:lang w:eastAsia="ar-SA"/>
        </w:rPr>
        <w:t>Enrollment Process and Responsibilities</w:t>
      </w:r>
      <w:bookmarkEnd w:id="137"/>
      <w:bookmarkEnd w:id="138"/>
    </w:p>
    <w:p w14:paraId="436C4879" w14:textId="77777777" w:rsidR="00BC097A" w:rsidRDefault="00BC097A">
      <w:pPr>
        <w:autoSpaceDE w:val="0"/>
        <w:rPr>
          <w:szCs w:val="24"/>
          <w:lang w:eastAsia="ar-SA"/>
        </w:rPr>
      </w:pPr>
      <w:r>
        <w:rPr>
          <w:lang w:eastAsia="ar-SA"/>
        </w:rPr>
        <w:t>All communications among PKI Authorities supporting the certificate application and issuance process shall be authenticated and protected from modification; any electronic transmission of shared secrets shall be protected.  Communications may be electronic or out-of-band.  Where electronic communications are used, cryptographic mechanisms commensurate with the strength of the public/private key pair shall be used.  Out-of-band communications shall protect the confidentiality and integrity of the data</w:t>
      </w:r>
      <w:r>
        <w:rPr>
          <w:szCs w:val="24"/>
          <w:lang w:eastAsia="ar-SA"/>
        </w:rPr>
        <w:t>.</w:t>
      </w:r>
    </w:p>
    <w:p w14:paraId="2C251E7B" w14:textId="77777777" w:rsidR="00BC097A" w:rsidRDefault="00BC097A">
      <w:pPr>
        <w:autoSpaceDE w:val="0"/>
        <w:spacing w:after="120"/>
        <w:rPr>
          <w:b/>
          <w:i/>
          <w:caps/>
          <w:sz w:val="28"/>
          <w:lang w:eastAsia="ar-SA"/>
        </w:rPr>
      </w:pPr>
      <w:r>
        <w:rPr>
          <w:szCs w:val="24"/>
          <w:lang w:eastAsia="ar-SA"/>
        </w:rPr>
        <w:t>Subscribers are responsible for providing accurate information on their certificate applications.</w:t>
      </w:r>
    </w:p>
    <w:p w14:paraId="270F0F6E" w14:textId="77777777" w:rsidR="00BC097A" w:rsidRPr="007D59A8" w:rsidRDefault="00BC097A">
      <w:pPr>
        <w:pStyle w:val="Heading2"/>
        <w:rPr>
          <w:lang w:eastAsia="ar-SA"/>
        </w:rPr>
      </w:pPr>
      <w:bookmarkStart w:id="139" w:name="_Toc280343771"/>
      <w:bookmarkStart w:id="140" w:name="_Toc37237490"/>
      <w:r w:rsidRPr="007D59A8">
        <w:rPr>
          <w:lang w:eastAsia="ar-SA"/>
        </w:rPr>
        <w:lastRenderedPageBreak/>
        <w:t>Certificate Application Processing</w:t>
      </w:r>
      <w:bookmarkEnd w:id="139"/>
      <w:bookmarkEnd w:id="140"/>
    </w:p>
    <w:p w14:paraId="07CFB207" w14:textId="77777777" w:rsidR="00BC097A" w:rsidRDefault="00BC097A">
      <w:pPr>
        <w:spacing w:after="120"/>
        <w:rPr>
          <w:lang w:eastAsia="ar-SA"/>
        </w:rPr>
      </w:pPr>
      <w:r>
        <w:rPr>
          <w:lang w:eastAsia="ar-SA"/>
        </w:rPr>
        <w:t>Information in certificate applications must be verified as accurate before certificates are issued.  PKI Authorities shall specify procedures to verify information in certificate applications.</w:t>
      </w:r>
    </w:p>
    <w:p w14:paraId="45ED5976" w14:textId="77777777" w:rsidR="00BC097A" w:rsidRDefault="00BC097A" w:rsidP="009658D3">
      <w:pPr>
        <w:pStyle w:val="Heading3"/>
        <w:rPr>
          <w:lang w:eastAsia="ar-SA"/>
        </w:rPr>
      </w:pPr>
      <w:bookmarkStart w:id="141" w:name="_Toc280343772"/>
      <w:bookmarkStart w:id="142" w:name="_Toc37237491"/>
      <w:r>
        <w:rPr>
          <w:lang w:eastAsia="ar-SA"/>
        </w:rPr>
        <w:t>Performing Identification and Authentication Functions</w:t>
      </w:r>
      <w:bookmarkEnd w:id="141"/>
      <w:bookmarkEnd w:id="142"/>
    </w:p>
    <w:p w14:paraId="3D8DD012" w14:textId="77777777" w:rsidR="00BC097A" w:rsidRDefault="00BC097A">
      <w:pPr>
        <w:spacing w:after="120"/>
        <w:rPr>
          <w:szCs w:val="24"/>
          <w:lang w:eastAsia="ar-SA"/>
        </w:rPr>
      </w:pPr>
      <w:r>
        <w:rPr>
          <w:szCs w:val="24"/>
          <w:lang w:eastAsia="ar-SA"/>
        </w:rPr>
        <w:t>The identification and authentication of the subscriber must meet the requirements specified for subscriber authentication as specified in sections 3.2 and 3.3 of this CP.  The PKI Authority must identify the components of the PKI Authority (e.g., CA or RA) that are responsible for authenticating the subscriber’s identity in each case.</w:t>
      </w:r>
    </w:p>
    <w:p w14:paraId="047411F8" w14:textId="77777777" w:rsidR="00BC097A" w:rsidRDefault="00BC097A" w:rsidP="009658D3">
      <w:pPr>
        <w:pStyle w:val="Heading3"/>
        <w:rPr>
          <w:lang w:eastAsia="ar-SA"/>
        </w:rPr>
      </w:pPr>
      <w:bookmarkStart w:id="143" w:name="_Toc280343773"/>
      <w:bookmarkStart w:id="144" w:name="_Toc37237492"/>
      <w:r>
        <w:rPr>
          <w:lang w:eastAsia="ar-SA"/>
        </w:rPr>
        <w:t>Approval or Rejection of Certificate Applications</w:t>
      </w:r>
      <w:bookmarkEnd w:id="143"/>
      <w:bookmarkEnd w:id="144"/>
    </w:p>
    <w:p w14:paraId="73E1F8E2" w14:textId="77777777" w:rsidR="00BC097A" w:rsidRDefault="00BC097A">
      <w:pPr>
        <w:spacing w:after="120"/>
        <w:rPr>
          <w:szCs w:val="24"/>
          <w:lang w:eastAsia="ar-SA"/>
        </w:rPr>
      </w:pPr>
      <w:r>
        <w:rPr>
          <w:szCs w:val="24"/>
          <w:lang w:eastAsia="ar-SA"/>
        </w:rPr>
        <w:t>For the Common Policy Root CA</w:t>
      </w:r>
      <w:r w:rsidR="00783B02">
        <w:rPr>
          <w:szCs w:val="24"/>
          <w:lang w:eastAsia="ar-SA"/>
        </w:rPr>
        <w:t>s</w:t>
      </w:r>
      <w:r>
        <w:rPr>
          <w:szCs w:val="24"/>
          <w:lang w:eastAsia="ar-SA"/>
        </w:rPr>
        <w:t>, the FPKIPA may approve or reject a certificate application.</w:t>
      </w:r>
    </w:p>
    <w:p w14:paraId="3F15F33B" w14:textId="77777777" w:rsidR="00BC097A" w:rsidRDefault="00BC097A">
      <w:pPr>
        <w:spacing w:after="120"/>
        <w:rPr>
          <w:szCs w:val="24"/>
          <w:lang w:eastAsia="ar-SA"/>
        </w:rPr>
      </w:pPr>
      <w:r>
        <w:rPr>
          <w:szCs w:val="24"/>
          <w:lang w:eastAsia="ar-SA"/>
        </w:rPr>
        <w:t>For CAs operating under this policy, approval or rejection of certificate applications is at the discretion of the Agency PMA or its designee.</w:t>
      </w:r>
    </w:p>
    <w:p w14:paraId="48210576" w14:textId="77777777" w:rsidR="00783B02" w:rsidRDefault="00783B02">
      <w:pPr>
        <w:spacing w:after="120"/>
        <w:rPr>
          <w:rFonts w:eastAsia="MS Gothic"/>
          <w:szCs w:val="24"/>
        </w:rPr>
      </w:pPr>
      <w:r w:rsidRPr="00A24136">
        <w:rPr>
          <w:szCs w:val="24"/>
        </w:rPr>
        <w:t>For Device certificates, the CA shall reject a certificate request if the requested Public Key has a known weak Private Key</w:t>
      </w:r>
      <w:r w:rsidRPr="00C46017">
        <w:rPr>
          <w:rFonts w:eastAsia="MS Gothic"/>
          <w:szCs w:val="24"/>
        </w:rPr>
        <w:t>.</w:t>
      </w:r>
    </w:p>
    <w:p w14:paraId="35DB5057" w14:textId="77777777" w:rsidR="00783B02" w:rsidRPr="00C46017" w:rsidRDefault="00783B02" w:rsidP="00A24136">
      <w:pPr>
        <w:suppressAutoHyphens w:val="0"/>
        <w:autoSpaceDE w:val="0"/>
        <w:autoSpaceDN w:val="0"/>
        <w:adjustRightInd w:val="0"/>
        <w:spacing w:after="0"/>
        <w:rPr>
          <w:lang w:eastAsia="ar-SA"/>
        </w:rPr>
      </w:pPr>
      <w:r w:rsidRPr="006C14E1">
        <w:rPr>
          <w:rFonts w:eastAsia="MS Gothic"/>
        </w:rPr>
        <w:t>Public key parameters generation and quality checking, shall be conducted in accordance with NIST SP 800-89.  Key validity shall be confirmed in accordance with NIST SP 800-56A.</w:t>
      </w:r>
      <w:r>
        <w:rPr>
          <w:rFonts w:eastAsia="MS Gothic"/>
        </w:rPr>
        <w:t xml:space="preserve"> </w:t>
      </w:r>
    </w:p>
    <w:p w14:paraId="39A5F698" w14:textId="77777777" w:rsidR="00BC097A" w:rsidRDefault="00BC097A" w:rsidP="009658D3">
      <w:pPr>
        <w:pStyle w:val="Heading3"/>
        <w:rPr>
          <w:lang w:eastAsia="ar-SA"/>
        </w:rPr>
      </w:pPr>
      <w:bookmarkStart w:id="145" w:name="_Toc280343774"/>
      <w:bookmarkStart w:id="146" w:name="_Toc37237493"/>
      <w:r>
        <w:rPr>
          <w:lang w:eastAsia="ar-SA"/>
        </w:rPr>
        <w:t>Time to Process Certificate Applications</w:t>
      </w:r>
      <w:bookmarkEnd w:id="145"/>
      <w:bookmarkEnd w:id="146"/>
    </w:p>
    <w:p w14:paraId="2EF1E8A8" w14:textId="77777777" w:rsidR="00BC097A" w:rsidRDefault="008F0917">
      <w:pPr>
        <w:spacing w:after="120"/>
        <w:rPr>
          <w:b/>
          <w:i/>
          <w:caps/>
          <w:sz w:val="28"/>
          <w:lang w:eastAsia="ar-SA"/>
        </w:rPr>
      </w:pPr>
      <w:r>
        <w:rPr>
          <w:lang w:eastAsia="ar-SA"/>
        </w:rPr>
        <w:t>Certificate applications must be processed and a certificate issued within 30 days of identity verification.</w:t>
      </w:r>
    </w:p>
    <w:p w14:paraId="11773ACB" w14:textId="77777777" w:rsidR="00BC097A" w:rsidRPr="007D59A8" w:rsidRDefault="00BC097A">
      <w:pPr>
        <w:pStyle w:val="Heading2"/>
        <w:rPr>
          <w:lang w:eastAsia="ar-SA"/>
        </w:rPr>
      </w:pPr>
      <w:bookmarkStart w:id="147" w:name="_Toc280343775"/>
      <w:bookmarkStart w:id="148" w:name="_Toc37237494"/>
      <w:r w:rsidRPr="007D59A8">
        <w:rPr>
          <w:lang w:eastAsia="ar-SA"/>
        </w:rPr>
        <w:t>Certificate Issuance</w:t>
      </w:r>
      <w:bookmarkEnd w:id="147"/>
      <w:bookmarkEnd w:id="148"/>
    </w:p>
    <w:p w14:paraId="26173558" w14:textId="77777777" w:rsidR="00BC097A" w:rsidRDefault="00BC097A" w:rsidP="009658D3">
      <w:pPr>
        <w:pStyle w:val="Heading3"/>
        <w:rPr>
          <w:lang w:eastAsia="ar-SA"/>
        </w:rPr>
      </w:pPr>
      <w:bookmarkStart w:id="149" w:name="_Toc280343776"/>
      <w:bookmarkStart w:id="150" w:name="_Toc37237495"/>
      <w:r>
        <w:rPr>
          <w:lang w:eastAsia="ar-SA"/>
        </w:rPr>
        <w:t>CA Actions During Certificate Issuance</w:t>
      </w:r>
      <w:bookmarkEnd w:id="149"/>
      <w:bookmarkEnd w:id="150"/>
    </w:p>
    <w:p w14:paraId="63664244" w14:textId="77777777" w:rsidR="00BC097A" w:rsidRDefault="00BC097A">
      <w:r>
        <w:t>Upon receiving the request, the CAs/RAs will—</w:t>
      </w:r>
    </w:p>
    <w:p w14:paraId="6509079D" w14:textId="77777777" w:rsidR="00BC097A" w:rsidRDefault="00BC097A" w:rsidP="0027346D">
      <w:pPr>
        <w:pStyle w:val="BulletDouble"/>
        <w:numPr>
          <w:ilvl w:val="0"/>
          <w:numId w:val="28"/>
        </w:numPr>
        <w:tabs>
          <w:tab w:val="left" w:pos="720"/>
        </w:tabs>
        <w:rPr>
          <w:lang w:eastAsia="ar-SA"/>
        </w:rPr>
      </w:pPr>
      <w:r>
        <w:rPr>
          <w:lang w:eastAsia="ar-SA"/>
        </w:rPr>
        <w:t>Verify the identity of the requester.</w:t>
      </w:r>
    </w:p>
    <w:p w14:paraId="2675F4DE" w14:textId="77777777" w:rsidR="00BC097A" w:rsidRDefault="00BC097A" w:rsidP="0027346D">
      <w:pPr>
        <w:pStyle w:val="BulletDouble"/>
        <w:numPr>
          <w:ilvl w:val="0"/>
          <w:numId w:val="28"/>
        </w:numPr>
        <w:tabs>
          <w:tab w:val="left" w:pos="720"/>
        </w:tabs>
        <w:rPr>
          <w:lang w:eastAsia="ar-SA"/>
        </w:rPr>
      </w:pPr>
      <w:r>
        <w:rPr>
          <w:lang w:eastAsia="ar-SA"/>
        </w:rPr>
        <w:t>Verify the authority of the requester and the integrity of the information in the certificate request.</w:t>
      </w:r>
    </w:p>
    <w:p w14:paraId="163FB288" w14:textId="77777777" w:rsidR="00BC097A" w:rsidRDefault="00BC097A" w:rsidP="0027346D">
      <w:pPr>
        <w:pStyle w:val="BulletDouble"/>
        <w:numPr>
          <w:ilvl w:val="0"/>
          <w:numId w:val="28"/>
        </w:numPr>
        <w:tabs>
          <w:tab w:val="left" w:pos="720"/>
        </w:tabs>
        <w:rPr>
          <w:lang w:eastAsia="ar-SA"/>
        </w:rPr>
      </w:pPr>
      <w:r>
        <w:rPr>
          <w:lang w:eastAsia="ar-SA"/>
        </w:rPr>
        <w:t>Build and sign a certificate if all certificate requirements have been met (in the case of an RA, have the CA sign the certificate).</w:t>
      </w:r>
    </w:p>
    <w:p w14:paraId="24B0C2A1" w14:textId="77777777" w:rsidR="00BC097A" w:rsidRDefault="00BC097A" w:rsidP="0027346D">
      <w:pPr>
        <w:pStyle w:val="BulletDouble"/>
        <w:numPr>
          <w:ilvl w:val="0"/>
          <w:numId w:val="28"/>
        </w:numPr>
        <w:tabs>
          <w:tab w:val="left" w:pos="720"/>
        </w:tabs>
        <w:spacing w:after="240"/>
        <w:rPr>
          <w:lang w:eastAsia="ar-SA"/>
        </w:rPr>
      </w:pPr>
      <w:r>
        <w:rPr>
          <w:lang w:eastAsia="ar-SA"/>
        </w:rPr>
        <w:t>Make the certificate available to the subscriber after confirming that the subscriber has formally acknowledged their obligations as described in section 9.6.3.</w:t>
      </w:r>
    </w:p>
    <w:p w14:paraId="2C276F4F" w14:textId="77777777" w:rsidR="00BC097A" w:rsidRDefault="00BC097A">
      <w:pPr>
        <w:spacing w:after="120"/>
        <w:rPr>
          <w:lang w:eastAsia="ar-SA"/>
        </w:rPr>
      </w:pPr>
      <w:r>
        <w:rPr>
          <w:lang w:eastAsia="ar-SA"/>
        </w:rPr>
        <w:t>The certificate request may already contain a certificate built by either the RA or the subscriber.  This certificate will not be signed until all verifications and modifications, if any, have been completed to the CA’s satisfaction.</w:t>
      </w:r>
    </w:p>
    <w:p w14:paraId="7FE5F4D9" w14:textId="77777777" w:rsidR="00BC097A" w:rsidRDefault="00BC097A">
      <w:pPr>
        <w:spacing w:after="120"/>
        <w:rPr>
          <w:lang w:eastAsia="ar-SA"/>
        </w:rPr>
      </w:pPr>
      <w:r>
        <w:rPr>
          <w:lang w:eastAsia="ar-SA"/>
        </w:rPr>
        <w:lastRenderedPageBreak/>
        <w:t>All authorization and other attribute information received from a prospective subscriber shall be verified before inclusion in a certificate.  The responsibility for verifying prospective subscriber data shall be described in a CA’s CPS.</w:t>
      </w:r>
    </w:p>
    <w:p w14:paraId="33EF3027" w14:textId="77777777" w:rsidR="00BC097A" w:rsidRDefault="00BC097A" w:rsidP="009658D3">
      <w:pPr>
        <w:pStyle w:val="Heading3"/>
        <w:rPr>
          <w:lang w:eastAsia="ar-SA"/>
        </w:rPr>
      </w:pPr>
      <w:bookmarkStart w:id="151" w:name="_Toc280343777"/>
      <w:bookmarkStart w:id="152" w:name="_Toc37237496"/>
      <w:r>
        <w:rPr>
          <w:lang w:eastAsia="ar-SA"/>
        </w:rPr>
        <w:t>Notification to Subscriber by the CA of Issuance of Certificate</w:t>
      </w:r>
      <w:bookmarkEnd w:id="151"/>
      <w:bookmarkEnd w:id="152"/>
    </w:p>
    <w:p w14:paraId="7A1723CD" w14:textId="77777777" w:rsidR="00BC097A" w:rsidRDefault="00BC097A">
      <w:pPr>
        <w:tabs>
          <w:tab w:val="left" w:pos="1894"/>
        </w:tabs>
        <w:spacing w:after="120"/>
        <w:rPr>
          <w:lang w:eastAsia="ar-SA"/>
        </w:rPr>
      </w:pPr>
      <w:r>
        <w:rPr>
          <w:lang w:eastAsia="ar-SA"/>
        </w:rPr>
        <w:t>CAs operating under this policy shall inform the subscriber (or other certificate subject) of the creation of a certificate and make the certificate available to the subscriber.  For device certificates, the CA shall inform the human sponsor.</w:t>
      </w:r>
    </w:p>
    <w:p w14:paraId="64C5754B" w14:textId="77777777" w:rsidR="00BC097A" w:rsidRPr="007D59A8" w:rsidRDefault="00BC097A">
      <w:pPr>
        <w:pStyle w:val="Heading2"/>
        <w:rPr>
          <w:lang w:eastAsia="ar-SA"/>
        </w:rPr>
      </w:pPr>
      <w:bookmarkStart w:id="153" w:name="_Toc280343778"/>
      <w:bookmarkStart w:id="154" w:name="_Toc37237497"/>
      <w:r w:rsidRPr="007D59A8">
        <w:rPr>
          <w:lang w:eastAsia="ar-SA"/>
        </w:rPr>
        <w:t>Certificate Acceptance</w:t>
      </w:r>
      <w:bookmarkEnd w:id="153"/>
      <w:bookmarkEnd w:id="154"/>
    </w:p>
    <w:p w14:paraId="0631A7F9" w14:textId="77777777" w:rsidR="00BC097A" w:rsidRDefault="00BC097A">
      <w:r>
        <w:t>Before a subscriber can make effective use of its private key, a PKI Authority shall explain to the subscriber its responsibilities as defined in section 9.6.3.</w:t>
      </w:r>
    </w:p>
    <w:p w14:paraId="3A05BA3F" w14:textId="77777777" w:rsidR="00BC097A" w:rsidRDefault="00BC097A" w:rsidP="00CF2DFF">
      <w:pPr>
        <w:pStyle w:val="Heading3"/>
        <w:rPr>
          <w:lang w:eastAsia="ar-SA"/>
        </w:rPr>
      </w:pPr>
      <w:bookmarkStart w:id="155" w:name="_Toc280343779"/>
      <w:bookmarkStart w:id="156" w:name="_Toc37237498"/>
      <w:r>
        <w:rPr>
          <w:lang w:eastAsia="ar-SA"/>
        </w:rPr>
        <w:t>Conduct Constituting Certificate Acceptance</w:t>
      </w:r>
      <w:bookmarkEnd w:id="155"/>
      <w:bookmarkEnd w:id="156"/>
    </w:p>
    <w:p w14:paraId="08C6E4F9" w14:textId="77777777" w:rsidR="00BC097A" w:rsidRDefault="00BC097A">
      <w:pPr>
        <w:autoSpaceDE w:val="0"/>
        <w:rPr>
          <w:lang w:eastAsia="ar-SA"/>
        </w:rPr>
      </w:pPr>
      <w:r>
        <w:rPr>
          <w:lang w:eastAsia="ar-SA"/>
        </w:rPr>
        <w:t>For the Common Policy Root CA, failure to object to the certificate or its contents shall constitute acceptance of the certificate.</w:t>
      </w:r>
    </w:p>
    <w:p w14:paraId="514ACF04" w14:textId="77777777" w:rsidR="00BC097A" w:rsidRDefault="00BC097A">
      <w:pPr>
        <w:autoSpaceDE w:val="0"/>
        <w:spacing w:after="120"/>
        <w:rPr>
          <w:lang w:eastAsia="ar-SA"/>
        </w:rPr>
      </w:pPr>
      <w:r>
        <w:rPr>
          <w:lang w:eastAsia="ar-SA"/>
        </w:rPr>
        <w:t>For all other CAs operating under this policy, no stipulation.</w:t>
      </w:r>
    </w:p>
    <w:p w14:paraId="3DF4ACE3" w14:textId="77777777" w:rsidR="00BC097A" w:rsidRDefault="00BC097A" w:rsidP="00CF2DFF">
      <w:pPr>
        <w:pStyle w:val="Heading3"/>
        <w:rPr>
          <w:lang w:eastAsia="ar-SA"/>
        </w:rPr>
      </w:pPr>
      <w:bookmarkStart w:id="157" w:name="_Toc280343780"/>
      <w:bookmarkStart w:id="158" w:name="_Toc37237499"/>
      <w:r>
        <w:rPr>
          <w:lang w:eastAsia="ar-SA"/>
        </w:rPr>
        <w:t>Publication of the Certificate by the CA</w:t>
      </w:r>
      <w:bookmarkEnd w:id="157"/>
      <w:bookmarkEnd w:id="158"/>
    </w:p>
    <w:p w14:paraId="6E995189" w14:textId="77777777" w:rsidR="00BC097A" w:rsidRDefault="00BC097A">
      <w:r>
        <w:t>As specified in 2.1, all CA certificates shall be published in repositories.</w:t>
      </w:r>
    </w:p>
    <w:p w14:paraId="0AD9E324" w14:textId="77777777" w:rsidR="00BC097A" w:rsidRDefault="00BC097A">
      <w:pPr>
        <w:spacing w:after="120"/>
        <w:rPr>
          <w:lang w:eastAsia="ar-SA"/>
        </w:rPr>
      </w:pPr>
      <w:r>
        <w:rPr>
          <w:lang w:eastAsia="ar-SA"/>
        </w:rPr>
        <w:t>This policy makes no stipulation regarding publication of subscriber certificates, except as noted in section 9.4.3.</w:t>
      </w:r>
    </w:p>
    <w:p w14:paraId="63EBA4FB" w14:textId="77777777" w:rsidR="00BC097A" w:rsidRDefault="00BC097A" w:rsidP="00CF2DFF">
      <w:pPr>
        <w:pStyle w:val="Heading3"/>
        <w:rPr>
          <w:lang w:eastAsia="ar-SA"/>
        </w:rPr>
      </w:pPr>
      <w:bookmarkStart w:id="159" w:name="_Toc280343781"/>
      <w:bookmarkStart w:id="160" w:name="_Toc37237500"/>
      <w:r>
        <w:rPr>
          <w:lang w:eastAsia="ar-SA"/>
        </w:rPr>
        <w:t>Notification of Certificate Issuance by the CA to Other Entities</w:t>
      </w:r>
      <w:bookmarkEnd w:id="159"/>
      <w:bookmarkEnd w:id="160"/>
    </w:p>
    <w:p w14:paraId="62252745" w14:textId="77777777" w:rsidR="00BC097A" w:rsidRPr="00A16791" w:rsidRDefault="00A16791">
      <w:pPr>
        <w:spacing w:after="120"/>
        <w:rPr>
          <w:szCs w:val="24"/>
          <w:lang w:eastAsia="ar-SA"/>
        </w:rPr>
      </w:pPr>
      <w:r>
        <w:rPr>
          <w:lang w:eastAsia="ar-SA"/>
        </w:rPr>
        <w:t>W</w:t>
      </w:r>
      <w:r w:rsidR="00BC097A">
        <w:rPr>
          <w:lang w:eastAsia="ar-SA"/>
        </w:rPr>
        <w:t>henever a CA operating under this policy issues a CA certificate</w:t>
      </w:r>
      <w:r w:rsidRPr="00A16791">
        <w:rPr>
          <w:szCs w:val="24"/>
        </w:rPr>
        <w:t>, the FPKIPA shall be notified at least two weeks prior to issuance.  In addition, all new artifacts (CA certificates, CRL DP, AIA and/or SIA URLs, etc.) produced as a result of the event shall be provided to the FPKIPA within 24 hours following issuance</w:t>
      </w:r>
      <w:r w:rsidR="00BC097A" w:rsidRPr="00A16791">
        <w:rPr>
          <w:szCs w:val="24"/>
          <w:lang w:eastAsia="ar-SA"/>
        </w:rPr>
        <w:t>.</w:t>
      </w:r>
    </w:p>
    <w:p w14:paraId="46606618" w14:textId="77777777" w:rsidR="00BC097A" w:rsidRPr="007D59A8" w:rsidRDefault="00BC097A">
      <w:pPr>
        <w:pStyle w:val="Heading2"/>
        <w:rPr>
          <w:lang w:eastAsia="ar-SA"/>
        </w:rPr>
      </w:pPr>
      <w:bookmarkStart w:id="161" w:name="_Toc280343782"/>
      <w:bookmarkStart w:id="162" w:name="_Toc37237501"/>
      <w:r w:rsidRPr="007D59A8">
        <w:rPr>
          <w:lang w:eastAsia="ar-SA"/>
        </w:rPr>
        <w:t>Key Pair and Certificate Usage</w:t>
      </w:r>
      <w:bookmarkEnd w:id="161"/>
      <w:bookmarkEnd w:id="162"/>
    </w:p>
    <w:p w14:paraId="7B39935D" w14:textId="77777777" w:rsidR="00BC097A" w:rsidRDefault="00BC097A" w:rsidP="00CF2DFF">
      <w:pPr>
        <w:pStyle w:val="Heading3"/>
        <w:rPr>
          <w:lang w:eastAsia="ar-SA"/>
        </w:rPr>
      </w:pPr>
      <w:bookmarkStart w:id="163" w:name="_Toc280343783"/>
      <w:bookmarkStart w:id="164" w:name="_Toc37237502"/>
      <w:r>
        <w:rPr>
          <w:lang w:eastAsia="ar-SA"/>
        </w:rPr>
        <w:t>Subscriber Private Key and Certificate Usage</w:t>
      </w:r>
      <w:bookmarkEnd w:id="163"/>
      <w:bookmarkEnd w:id="164"/>
    </w:p>
    <w:p w14:paraId="6AD73F28" w14:textId="77777777" w:rsidR="00BC097A" w:rsidRDefault="00BC097A">
      <w:pPr>
        <w:spacing w:after="120"/>
        <w:rPr>
          <w:szCs w:val="24"/>
          <w:lang w:eastAsia="ar-SA"/>
        </w:rPr>
      </w:pPr>
      <w:r>
        <w:rPr>
          <w:szCs w:val="24"/>
          <w:lang w:eastAsia="ar-SA"/>
        </w:rPr>
        <w:t>The intended scope of usage for a private key is specified through certificate extensions, including the key usage and extended key usage extensions, in the associated certificate.</w:t>
      </w:r>
    </w:p>
    <w:p w14:paraId="5E9EE2C8" w14:textId="77777777" w:rsidR="00BC097A" w:rsidRDefault="00BC097A" w:rsidP="00CF2DFF">
      <w:pPr>
        <w:pStyle w:val="Heading3"/>
        <w:rPr>
          <w:lang w:eastAsia="ar-SA"/>
        </w:rPr>
      </w:pPr>
      <w:bookmarkStart w:id="165" w:name="_Toc280343784"/>
      <w:bookmarkStart w:id="166" w:name="_Toc37237503"/>
      <w:r>
        <w:rPr>
          <w:lang w:eastAsia="ar-SA"/>
        </w:rPr>
        <w:t>Relying Party Public key and Certificate Usage</w:t>
      </w:r>
      <w:bookmarkEnd w:id="165"/>
      <w:bookmarkEnd w:id="166"/>
    </w:p>
    <w:p w14:paraId="106EF93C" w14:textId="77777777" w:rsidR="00BC097A" w:rsidRDefault="00BC097A">
      <w:pPr>
        <w:spacing w:after="120"/>
        <w:rPr>
          <w:szCs w:val="24"/>
          <w:lang w:eastAsia="ar-SA"/>
        </w:rPr>
      </w:pPr>
      <w:r>
        <w:rPr>
          <w:szCs w:val="24"/>
          <w:lang w:eastAsia="ar-SA"/>
        </w:rPr>
        <w:t>Common Policy-issued certificates specify restrictions on use through critical certificate extensions, including the basic constraints and key usage extensions.  All CAs operating under this policy</w:t>
      </w:r>
      <w:r w:rsidR="00676311">
        <w:rPr>
          <w:szCs w:val="24"/>
          <w:lang w:eastAsia="ar-SA"/>
        </w:rPr>
        <w:t xml:space="preserve"> shall</w:t>
      </w:r>
      <w:r>
        <w:rPr>
          <w:szCs w:val="24"/>
          <w:lang w:eastAsia="ar-SA"/>
        </w:rPr>
        <w:t xml:space="preserve"> issue CRLs specifying the current status of all unexpired certificates (except for OCSP responder certificates that include the id-pkix-ocsp-nocheck extension).  It is </w:t>
      </w:r>
      <w:r>
        <w:rPr>
          <w:szCs w:val="24"/>
          <w:lang w:eastAsia="ar-SA"/>
        </w:rPr>
        <w:lastRenderedPageBreak/>
        <w:t>recommended that relying parties process and comply with this information whenever using Common Policy certificates in a transaction.</w:t>
      </w:r>
    </w:p>
    <w:p w14:paraId="0C5C3FD4" w14:textId="77777777" w:rsidR="00BC097A" w:rsidRPr="007D59A8" w:rsidRDefault="00BC097A">
      <w:pPr>
        <w:pStyle w:val="Heading2"/>
        <w:rPr>
          <w:lang w:eastAsia="ar-SA"/>
        </w:rPr>
      </w:pPr>
      <w:bookmarkStart w:id="167" w:name="_Toc280343785"/>
      <w:bookmarkStart w:id="168" w:name="_Toc37237504"/>
      <w:r w:rsidRPr="007D59A8">
        <w:rPr>
          <w:lang w:eastAsia="ar-SA"/>
        </w:rPr>
        <w:t>Certificate Renewal</w:t>
      </w:r>
      <w:bookmarkEnd w:id="167"/>
      <w:bookmarkEnd w:id="168"/>
    </w:p>
    <w:p w14:paraId="4A095100" w14:textId="77777777" w:rsidR="00BC097A" w:rsidRDefault="00BC097A">
      <w:pPr>
        <w:autoSpaceDE w:val="0"/>
        <w:spacing w:after="120"/>
        <w:rPr>
          <w:b/>
          <w:lang w:eastAsia="ar-SA"/>
        </w:rPr>
      </w:pPr>
      <w:r>
        <w:rPr>
          <w:lang w:eastAsia="ar-SA"/>
        </w:rPr>
        <w:t>Renewing a certificate means creating a new certificate with the same name, key, and other information as the old one, but with a new, extended validity period and a new serial number.</w:t>
      </w:r>
      <w:r w:rsidR="00991CEC">
        <w:rPr>
          <w:lang w:eastAsia="ar-SA"/>
        </w:rPr>
        <w:t xml:space="preserve">  The old certificate may or may not be revoked, but must not be further re-keyed, renewed, or modified</w:t>
      </w:r>
      <w:r w:rsidR="00991CEC">
        <w:rPr>
          <w:szCs w:val="24"/>
          <w:lang w:eastAsia="ar-SA"/>
        </w:rPr>
        <w:t>.</w:t>
      </w:r>
    </w:p>
    <w:p w14:paraId="6275548D" w14:textId="77777777" w:rsidR="00BC097A" w:rsidRDefault="00BC097A" w:rsidP="00CF2DFF">
      <w:pPr>
        <w:pStyle w:val="Heading3"/>
        <w:rPr>
          <w:lang w:eastAsia="ar-SA"/>
        </w:rPr>
      </w:pPr>
      <w:bookmarkStart w:id="169" w:name="_Toc280343786"/>
      <w:bookmarkStart w:id="170" w:name="_Toc37237505"/>
      <w:r>
        <w:rPr>
          <w:lang w:eastAsia="ar-SA"/>
        </w:rPr>
        <w:t>Circumstance for Certificate Renewal</w:t>
      </w:r>
      <w:bookmarkEnd w:id="169"/>
      <w:bookmarkEnd w:id="170"/>
    </w:p>
    <w:p w14:paraId="4A39801C" w14:textId="77777777" w:rsidR="00BC097A" w:rsidRDefault="00BC097A">
      <w:r>
        <w:t>Subscriber certificates issued under this policy shall not be renewed, except during recovery from CA key compromise (see 5.7.3)</w:t>
      </w:r>
      <w:r>
        <w:rPr>
          <w:szCs w:val="24"/>
        </w:rPr>
        <w:t xml:space="preserve">.  </w:t>
      </w:r>
      <w:r>
        <w:t>In such cases, the renewed certificate shall expire as specified in the original subscriber certificate.</w:t>
      </w:r>
    </w:p>
    <w:p w14:paraId="1AF498AD" w14:textId="77777777" w:rsidR="00BC097A" w:rsidRDefault="00BC097A">
      <w:pPr>
        <w:rPr>
          <w:szCs w:val="24"/>
          <w:lang w:eastAsia="ar-SA"/>
        </w:rPr>
      </w:pPr>
      <w:r>
        <w:t>CA Certificates and OCSP responder certificates may be renewed so long as the aggregated lifetime of the public key does not exceed the certificate lifetime specified in section 6.3.2.</w:t>
      </w:r>
    </w:p>
    <w:p w14:paraId="3491EAE8" w14:textId="77777777" w:rsidR="00BC097A" w:rsidRDefault="00BC097A">
      <w:pPr>
        <w:spacing w:after="120"/>
        <w:rPr>
          <w:szCs w:val="24"/>
          <w:lang w:eastAsia="ar-SA"/>
        </w:rPr>
      </w:pPr>
      <w:r>
        <w:rPr>
          <w:szCs w:val="24"/>
          <w:lang w:eastAsia="ar-SA"/>
        </w:rPr>
        <w:t>The CA may automatically renew certificates during recovery from key compromise.</w:t>
      </w:r>
    </w:p>
    <w:p w14:paraId="5CED99C0" w14:textId="77777777" w:rsidR="00BC097A" w:rsidRDefault="00BC097A" w:rsidP="00CF2DFF">
      <w:pPr>
        <w:pStyle w:val="Heading3"/>
        <w:rPr>
          <w:lang w:eastAsia="ar-SA"/>
        </w:rPr>
      </w:pPr>
      <w:bookmarkStart w:id="171" w:name="_Toc280343787"/>
      <w:bookmarkStart w:id="172" w:name="_Toc37237506"/>
      <w:r>
        <w:rPr>
          <w:lang w:eastAsia="ar-SA"/>
        </w:rPr>
        <w:t>Who May Request Renewal</w:t>
      </w:r>
      <w:bookmarkEnd w:id="171"/>
      <w:bookmarkEnd w:id="172"/>
    </w:p>
    <w:p w14:paraId="223041EE" w14:textId="77777777" w:rsidR="00BC097A" w:rsidRDefault="00BC097A">
      <w:r>
        <w:t>For all CAs and OCSP responders operating under this policy, the corresponding operating authority may request renewal of its own certificate.  For the C</w:t>
      </w:r>
      <w:r w:rsidR="001B47FE">
        <w:t>ommon Policy Root CA, the FPKIM</w:t>
      </w:r>
      <w:r>
        <w:t>A may also request renewal of CA certificates.</w:t>
      </w:r>
    </w:p>
    <w:p w14:paraId="305DFF82" w14:textId="77777777" w:rsidR="00BC097A" w:rsidRDefault="00BC097A" w:rsidP="00CF2DFF">
      <w:pPr>
        <w:pStyle w:val="Heading3"/>
        <w:rPr>
          <w:lang w:eastAsia="ar-SA"/>
        </w:rPr>
      </w:pPr>
      <w:bookmarkStart w:id="173" w:name="_Toc280343788"/>
      <w:bookmarkStart w:id="174" w:name="_Toc37237507"/>
      <w:r>
        <w:rPr>
          <w:lang w:eastAsia="ar-SA"/>
        </w:rPr>
        <w:t>Processing Certificate Renewal Requests</w:t>
      </w:r>
      <w:bookmarkEnd w:id="173"/>
      <w:bookmarkEnd w:id="174"/>
    </w:p>
    <w:p w14:paraId="211FF2F9" w14:textId="77777777" w:rsidR="00BC097A" w:rsidRDefault="00BC097A">
      <w:pPr>
        <w:spacing w:after="120"/>
        <w:rPr>
          <w:lang w:eastAsia="ar-SA"/>
        </w:rPr>
      </w:pPr>
      <w:r>
        <w:rPr>
          <w:lang w:eastAsia="ar-SA"/>
        </w:rPr>
        <w:t>For the Common Policy Root CA, CA certificate renewal for reasons other than re-key of the Common Policy Root CA shall be approved by the FPKIPA.</w:t>
      </w:r>
    </w:p>
    <w:p w14:paraId="61B8FEA4" w14:textId="77777777" w:rsidR="00BC097A" w:rsidRDefault="00BC097A">
      <w:pPr>
        <w:spacing w:after="120"/>
        <w:rPr>
          <w:lang w:eastAsia="ar-SA"/>
        </w:rPr>
      </w:pPr>
      <w:r>
        <w:rPr>
          <w:lang w:eastAsia="ar-SA"/>
        </w:rPr>
        <w:t>For all other renewal requests, no stipulation.</w:t>
      </w:r>
    </w:p>
    <w:p w14:paraId="110DBEA9" w14:textId="77777777" w:rsidR="00BC097A" w:rsidRDefault="00BC097A" w:rsidP="00CF2DFF">
      <w:pPr>
        <w:pStyle w:val="Heading3"/>
        <w:rPr>
          <w:lang w:eastAsia="ar-SA"/>
        </w:rPr>
      </w:pPr>
      <w:bookmarkStart w:id="175" w:name="_Toc280343789"/>
      <w:bookmarkStart w:id="176" w:name="_Toc37237508"/>
      <w:r>
        <w:rPr>
          <w:lang w:eastAsia="ar-SA"/>
        </w:rPr>
        <w:t>Notification of New Certificate Issuance to Subscriber</w:t>
      </w:r>
      <w:bookmarkEnd w:id="175"/>
      <w:bookmarkEnd w:id="176"/>
    </w:p>
    <w:p w14:paraId="57580E25" w14:textId="77777777" w:rsidR="00BC097A" w:rsidRDefault="00BC097A">
      <w:pPr>
        <w:spacing w:after="120"/>
        <w:rPr>
          <w:lang w:eastAsia="ar-SA"/>
        </w:rPr>
      </w:pPr>
      <w:r>
        <w:rPr>
          <w:lang w:eastAsia="ar-SA"/>
        </w:rPr>
        <w:t>The CA shall inform the subscriber of the renewal of his or her certificate and the contents of the certificate.</w:t>
      </w:r>
    </w:p>
    <w:p w14:paraId="6823767C" w14:textId="77777777" w:rsidR="00BC097A" w:rsidRDefault="00BC097A" w:rsidP="00CF2DFF">
      <w:pPr>
        <w:pStyle w:val="Heading3"/>
      </w:pPr>
      <w:bookmarkStart w:id="177" w:name="_Toc280343790"/>
      <w:bookmarkStart w:id="178" w:name="_Toc37237509"/>
      <w:r>
        <w:rPr>
          <w:lang w:eastAsia="ar-SA"/>
        </w:rPr>
        <w:t>Conduct Constituting Acceptance of a Renewal Certificate</w:t>
      </w:r>
      <w:bookmarkEnd w:id="177"/>
      <w:bookmarkEnd w:id="178"/>
    </w:p>
    <w:p w14:paraId="3385531B" w14:textId="77777777" w:rsidR="00BC097A" w:rsidRDefault="00BC097A">
      <w:r>
        <w:t>For certificates issued by the Common Policy Root CA, failure to object to the renewal of the certificate or its contents constitutes acceptance of the certificate.</w:t>
      </w:r>
    </w:p>
    <w:p w14:paraId="1CD20768" w14:textId="77777777" w:rsidR="00BC097A" w:rsidRDefault="00BC097A">
      <w:pPr>
        <w:spacing w:after="120"/>
        <w:rPr>
          <w:lang w:eastAsia="ar-SA"/>
        </w:rPr>
      </w:pPr>
      <w:r>
        <w:rPr>
          <w:lang w:eastAsia="ar-SA"/>
        </w:rPr>
        <w:t>For all other CAs operating under this policy, no stipulation.</w:t>
      </w:r>
    </w:p>
    <w:p w14:paraId="4072D708" w14:textId="77777777" w:rsidR="00BC097A" w:rsidRDefault="00BC097A" w:rsidP="00CF2DFF">
      <w:pPr>
        <w:pStyle w:val="Heading3"/>
        <w:rPr>
          <w:lang w:eastAsia="ar-SA"/>
        </w:rPr>
      </w:pPr>
      <w:bookmarkStart w:id="179" w:name="_Toc280343791"/>
      <w:bookmarkStart w:id="180" w:name="_Toc37237510"/>
      <w:r>
        <w:rPr>
          <w:lang w:eastAsia="ar-SA"/>
        </w:rPr>
        <w:t>Publication of the Renewal Certificate by the CA</w:t>
      </w:r>
      <w:bookmarkEnd w:id="179"/>
      <w:bookmarkEnd w:id="180"/>
    </w:p>
    <w:p w14:paraId="10B014DE" w14:textId="77777777" w:rsidR="00BC097A" w:rsidRDefault="00BC097A">
      <w:r>
        <w:t>As specified in</w:t>
      </w:r>
      <w:r w:rsidR="0047360A">
        <w:t xml:space="preserve"> </w:t>
      </w:r>
      <w:r w:rsidR="00AE3E63">
        <w:t>s</w:t>
      </w:r>
      <w:r w:rsidR="0047360A">
        <w:t xml:space="preserve">ection </w:t>
      </w:r>
      <w:r>
        <w:t>2.1, all CA certificates shall be published in repositories.</w:t>
      </w:r>
    </w:p>
    <w:p w14:paraId="4E1D3CA6" w14:textId="77777777" w:rsidR="00BC097A" w:rsidRDefault="00BC097A">
      <w:pPr>
        <w:spacing w:after="120"/>
        <w:rPr>
          <w:lang w:eastAsia="ar-SA"/>
        </w:rPr>
      </w:pPr>
      <w:r>
        <w:rPr>
          <w:lang w:eastAsia="ar-SA"/>
        </w:rPr>
        <w:lastRenderedPageBreak/>
        <w:t>This policy makes no stipulation regarding publication of subscriber certificates, except as noted in section 9.4.3.</w:t>
      </w:r>
    </w:p>
    <w:p w14:paraId="52AC8864" w14:textId="77777777" w:rsidR="00BC097A" w:rsidRDefault="00BC097A" w:rsidP="00CF2DFF">
      <w:pPr>
        <w:pStyle w:val="Heading3"/>
        <w:rPr>
          <w:lang w:eastAsia="ar-SA"/>
        </w:rPr>
      </w:pPr>
      <w:bookmarkStart w:id="181" w:name="_Toc280343792"/>
      <w:bookmarkStart w:id="182" w:name="_Toc37237511"/>
      <w:r>
        <w:rPr>
          <w:lang w:eastAsia="ar-SA"/>
        </w:rPr>
        <w:t>Notification of Certificate Issuance by the CA to Other Entities</w:t>
      </w:r>
      <w:bookmarkEnd w:id="181"/>
      <w:bookmarkEnd w:id="182"/>
    </w:p>
    <w:p w14:paraId="3FF9473C" w14:textId="77777777" w:rsidR="00BC097A" w:rsidRDefault="00BC097A">
      <w:pPr>
        <w:spacing w:after="120"/>
        <w:rPr>
          <w:lang w:eastAsia="ar-SA"/>
        </w:rPr>
      </w:pPr>
      <w:r>
        <w:rPr>
          <w:lang w:eastAsia="ar-SA"/>
        </w:rPr>
        <w:t>No stipulation.</w:t>
      </w:r>
    </w:p>
    <w:p w14:paraId="592E99A5" w14:textId="77777777" w:rsidR="00BC097A" w:rsidRPr="007D59A8" w:rsidRDefault="00BC097A">
      <w:pPr>
        <w:pStyle w:val="Heading2"/>
        <w:rPr>
          <w:lang w:eastAsia="ar-SA"/>
        </w:rPr>
      </w:pPr>
      <w:bookmarkStart w:id="183" w:name="_Toc280343793"/>
      <w:bookmarkStart w:id="184" w:name="_Toc37237512"/>
      <w:r w:rsidRPr="007D59A8">
        <w:rPr>
          <w:lang w:eastAsia="ar-SA"/>
        </w:rPr>
        <w:t>Certificate Re-key</w:t>
      </w:r>
      <w:bookmarkEnd w:id="183"/>
      <w:bookmarkEnd w:id="184"/>
    </w:p>
    <w:p w14:paraId="6BC92867" w14:textId="77777777" w:rsidR="00BC097A" w:rsidRDefault="00BC097A">
      <w:r>
        <w:t>Re-keying a certificate consists of creating new certificates with a different public key (and serial number) while retaining the remaining contents of the old certificate that describe the subject.  The new certificate may be assigned a different validity period, key identifiers, specify a different CRL distribution point, and/or be signed with a different key.</w:t>
      </w:r>
      <w:r w:rsidR="00D76F3E">
        <w:t xml:space="preserve"> Re-key of a certificate does not require a change to the subjectName and does not violate the requirement for name uniqueness. </w:t>
      </w:r>
      <w:r w:rsidR="00991CEC">
        <w:rPr>
          <w:lang w:eastAsia="ar-SA"/>
        </w:rPr>
        <w:t>The old certificate may or may not be revoked, but must not be further re-keyed, renewed, or modified</w:t>
      </w:r>
      <w:r w:rsidR="00991CEC">
        <w:rPr>
          <w:szCs w:val="24"/>
          <w:lang w:eastAsia="ar-SA"/>
        </w:rPr>
        <w:t>.</w:t>
      </w:r>
    </w:p>
    <w:p w14:paraId="1F1FF2FA" w14:textId="77777777" w:rsidR="00BC097A" w:rsidRDefault="00BC097A">
      <w:r>
        <w:t>Subscribers shall identify themselves for the purpose of re-keying as required in section 3.3.</w:t>
      </w:r>
    </w:p>
    <w:p w14:paraId="27B92887" w14:textId="77777777" w:rsidR="00BC097A" w:rsidRDefault="00BC097A" w:rsidP="00CF2DFF">
      <w:pPr>
        <w:pStyle w:val="Heading3"/>
        <w:rPr>
          <w:lang w:eastAsia="ar-SA"/>
        </w:rPr>
      </w:pPr>
      <w:bookmarkStart w:id="185" w:name="_Toc280343794"/>
      <w:bookmarkStart w:id="186" w:name="_Toc37237513"/>
      <w:r>
        <w:rPr>
          <w:lang w:eastAsia="ar-SA"/>
        </w:rPr>
        <w:t>Circumstance for Certificate Re-key</w:t>
      </w:r>
      <w:bookmarkEnd w:id="185"/>
      <w:bookmarkEnd w:id="186"/>
    </w:p>
    <w:p w14:paraId="0554965E" w14:textId="77777777" w:rsidR="00BC097A" w:rsidRDefault="00BC097A">
      <w:pPr>
        <w:autoSpaceDE w:val="0"/>
        <w:spacing w:after="120"/>
        <w:rPr>
          <w:lang w:eastAsia="ar-SA"/>
        </w:rPr>
      </w:pPr>
      <w:r>
        <w:rPr>
          <w:lang w:eastAsia="ar-SA"/>
        </w:rPr>
        <w:t>The longer and more often a key is used, the more susceptible it is to loss or discovery.  Therefore, it is important that a subscriber periodically obtain new keys.  (Section 6.3.2 establishes usage periods for private keys for both CAs and subscribers.)  Examples of circumstances requiring certificate re-key include: expiration, loss or compromise, issuance of a new hardware token, and hardware token failure.</w:t>
      </w:r>
    </w:p>
    <w:p w14:paraId="19194707" w14:textId="77777777" w:rsidR="00BC097A" w:rsidRDefault="00BC097A" w:rsidP="00CF2DFF">
      <w:pPr>
        <w:pStyle w:val="Heading3"/>
        <w:rPr>
          <w:lang w:eastAsia="ar-SA"/>
        </w:rPr>
      </w:pPr>
      <w:bookmarkStart w:id="187" w:name="_Toc280343795"/>
      <w:bookmarkStart w:id="188" w:name="_Toc37237514"/>
      <w:r>
        <w:rPr>
          <w:lang w:eastAsia="ar-SA"/>
        </w:rPr>
        <w:t>Who May Request Certification of a New Public Key</w:t>
      </w:r>
      <w:bookmarkEnd w:id="187"/>
      <w:bookmarkEnd w:id="188"/>
    </w:p>
    <w:p w14:paraId="79C697D4" w14:textId="77777777" w:rsidR="00346EFC" w:rsidRDefault="00346EFC">
      <w:pPr>
        <w:spacing w:after="120"/>
        <w:rPr>
          <w:lang w:eastAsia="ar-SA"/>
        </w:rPr>
      </w:pPr>
      <w:r>
        <w:rPr>
          <w:lang w:eastAsia="ar-SA"/>
        </w:rPr>
        <w:t xml:space="preserve">Requests for certification of a new public key shall be considered as follows:  </w:t>
      </w:r>
    </w:p>
    <w:p w14:paraId="52BB9A5F" w14:textId="77777777" w:rsidR="00BC097A" w:rsidRDefault="00BC097A">
      <w:pPr>
        <w:spacing w:after="120"/>
        <w:rPr>
          <w:lang w:eastAsia="ar-SA"/>
        </w:rPr>
      </w:pPr>
      <w:r>
        <w:rPr>
          <w:lang w:eastAsia="ar-SA"/>
        </w:rPr>
        <w:t>Subscribers with a currently valid certificate may request certification of a new public key.  CAs and RAs may request certification of a new public key on behalf of a subscriber.  For device certificates, the human sponsor of the device may request certification of a new public key.</w:t>
      </w:r>
    </w:p>
    <w:p w14:paraId="021E202F" w14:textId="77777777" w:rsidR="00BC097A" w:rsidRDefault="00BC097A" w:rsidP="00CF2DFF">
      <w:pPr>
        <w:pStyle w:val="Heading3"/>
        <w:rPr>
          <w:lang w:eastAsia="ar-SA"/>
        </w:rPr>
      </w:pPr>
      <w:bookmarkStart w:id="189" w:name="_Toc280343796"/>
      <w:bookmarkStart w:id="190" w:name="_Toc37237515"/>
      <w:r>
        <w:rPr>
          <w:lang w:eastAsia="ar-SA"/>
        </w:rPr>
        <w:t>Processing Certificate Re-keying Requests</w:t>
      </w:r>
      <w:bookmarkEnd w:id="189"/>
      <w:bookmarkEnd w:id="190"/>
    </w:p>
    <w:p w14:paraId="58C54D3E" w14:textId="77777777" w:rsidR="00BC097A" w:rsidRDefault="00BC097A">
      <w:pPr>
        <w:tabs>
          <w:tab w:val="left" w:pos="0"/>
        </w:tabs>
        <w:spacing w:after="120"/>
        <w:rPr>
          <w:lang w:eastAsia="ar-SA"/>
        </w:rPr>
      </w:pPr>
      <w:r>
        <w:rPr>
          <w:lang w:eastAsia="ar-SA"/>
        </w:rPr>
        <w:t>Digital signatures on subscriber re-key requests shall be validated before electronic re-key requests are processed.  Alternatively, subscriber re-key requests may be processed using the same process used for initial certificate issuance</w:t>
      </w:r>
      <w:r w:rsidR="007847EC">
        <w:rPr>
          <w:lang w:eastAsia="ar-SA"/>
        </w:rPr>
        <w:t>.</w:t>
      </w:r>
    </w:p>
    <w:p w14:paraId="243116C6" w14:textId="77777777" w:rsidR="00BC097A" w:rsidRDefault="00BC097A" w:rsidP="00CF2DFF">
      <w:pPr>
        <w:pStyle w:val="Heading3"/>
        <w:rPr>
          <w:lang w:eastAsia="ar-SA"/>
        </w:rPr>
      </w:pPr>
      <w:bookmarkStart w:id="191" w:name="_Toc280343797"/>
      <w:bookmarkStart w:id="192" w:name="_Toc37237516"/>
      <w:r>
        <w:rPr>
          <w:lang w:eastAsia="ar-SA"/>
        </w:rPr>
        <w:t>Notification of New Certificate Issuance to Subscriber</w:t>
      </w:r>
      <w:bookmarkEnd w:id="191"/>
      <w:bookmarkEnd w:id="192"/>
    </w:p>
    <w:p w14:paraId="0A436CD8" w14:textId="77777777" w:rsidR="00BC097A" w:rsidRDefault="00BC097A">
      <w:pPr>
        <w:spacing w:after="120"/>
        <w:rPr>
          <w:lang w:eastAsia="ar-SA"/>
        </w:rPr>
      </w:pPr>
      <w:r>
        <w:rPr>
          <w:lang w:eastAsia="ar-SA"/>
        </w:rPr>
        <w:t>No stipulation.</w:t>
      </w:r>
    </w:p>
    <w:p w14:paraId="57B355D0" w14:textId="77777777" w:rsidR="00BC097A" w:rsidRDefault="00BC097A" w:rsidP="00CF2DFF">
      <w:pPr>
        <w:pStyle w:val="Heading3"/>
        <w:rPr>
          <w:lang w:eastAsia="ar-SA"/>
        </w:rPr>
      </w:pPr>
      <w:bookmarkStart w:id="193" w:name="_Toc280343798"/>
      <w:bookmarkStart w:id="194" w:name="_Toc37237517"/>
      <w:r>
        <w:rPr>
          <w:lang w:eastAsia="ar-SA"/>
        </w:rPr>
        <w:t>Conduct Constituting Acceptance of a Re-keyed Certificate</w:t>
      </w:r>
      <w:bookmarkEnd w:id="193"/>
      <w:bookmarkEnd w:id="194"/>
    </w:p>
    <w:p w14:paraId="15EFE102" w14:textId="77777777" w:rsidR="00BC097A" w:rsidRDefault="00BC097A">
      <w:r>
        <w:t>For certificates issued by the Common Policy Root CA, failure to object to the certificate or its contents constitutes acceptance of the certificate.</w:t>
      </w:r>
    </w:p>
    <w:p w14:paraId="2E97D867" w14:textId="77777777" w:rsidR="00BC097A" w:rsidRDefault="00BC097A">
      <w:pPr>
        <w:spacing w:after="120"/>
        <w:rPr>
          <w:lang w:eastAsia="ar-SA"/>
        </w:rPr>
      </w:pPr>
      <w:r>
        <w:rPr>
          <w:lang w:eastAsia="ar-SA"/>
        </w:rPr>
        <w:t>For all other CAs operating under this policy, no stipulation.</w:t>
      </w:r>
    </w:p>
    <w:p w14:paraId="1255B69F" w14:textId="77777777" w:rsidR="00BC097A" w:rsidRDefault="00BC097A" w:rsidP="00CF2DFF">
      <w:pPr>
        <w:pStyle w:val="Heading3"/>
        <w:rPr>
          <w:lang w:eastAsia="ar-SA"/>
        </w:rPr>
      </w:pPr>
      <w:bookmarkStart w:id="195" w:name="_Toc280343799"/>
      <w:bookmarkStart w:id="196" w:name="_Toc37237518"/>
      <w:r>
        <w:rPr>
          <w:lang w:eastAsia="ar-SA"/>
        </w:rPr>
        <w:lastRenderedPageBreak/>
        <w:t>Publication of the Re-keyed Certificate by the CA</w:t>
      </w:r>
      <w:bookmarkEnd w:id="195"/>
      <w:bookmarkEnd w:id="196"/>
    </w:p>
    <w:p w14:paraId="7D4BA502" w14:textId="77777777" w:rsidR="00BC097A" w:rsidRDefault="00BC097A">
      <w:pPr>
        <w:rPr>
          <w:lang w:eastAsia="ar-SA"/>
        </w:rPr>
      </w:pPr>
      <w:r>
        <w:t>All CA certificates must be published as specified in section 2.1.</w:t>
      </w:r>
    </w:p>
    <w:p w14:paraId="5A064738" w14:textId="77777777" w:rsidR="00BC097A" w:rsidRDefault="00BC097A">
      <w:pPr>
        <w:spacing w:after="120"/>
        <w:rPr>
          <w:b/>
          <w:lang w:eastAsia="ar-SA"/>
        </w:rPr>
      </w:pPr>
      <w:r>
        <w:rPr>
          <w:lang w:eastAsia="ar-SA"/>
        </w:rPr>
        <w:t>This policy makes no stipulation regarding publication of subscriber certificates, except as noted in section 9.4.3.</w:t>
      </w:r>
    </w:p>
    <w:p w14:paraId="3DE7152C" w14:textId="77777777" w:rsidR="00BC097A" w:rsidRDefault="00BC097A" w:rsidP="00CF2DFF">
      <w:pPr>
        <w:pStyle w:val="Heading3"/>
        <w:rPr>
          <w:lang w:eastAsia="ar-SA"/>
        </w:rPr>
      </w:pPr>
      <w:bookmarkStart w:id="197" w:name="_Toc280343800"/>
      <w:bookmarkStart w:id="198" w:name="_Toc37237519"/>
      <w:r>
        <w:rPr>
          <w:lang w:eastAsia="ar-SA"/>
        </w:rPr>
        <w:t>Notification of Certificate Issuance by the CA to Other Entities</w:t>
      </w:r>
      <w:bookmarkEnd w:id="197"/>
      <w:bookmarkEnd w:id="198"/>
    </w:p>
    <w:p w14:paraId="65240D0D" w14:textId="77777777" w:rsidR="00BC097A" w:rsidRDefault="00BC097A">
      <w:pPr>
        <w:spacing w:after="120"/>
        <w:rPr>
          <w:lang w:eastAsia="ar-SA"/>
        </w:rPr>
      </w:pPr>
      <w:r>
        <w:rPr>
          <w:lang w:eastAsia="ar-SA"/>
        </w:rPr>
        <w:t>No stipulation.</w:t>
      </w:r>
    </w:p>
    <w:p w14:paraId="3315A449" w14:textId="77777777" w:rsidR="00BC097A" w:rsidRPr="007D59A8" w:rsidRDefault="00BC097A">
      <w:pPr>
        <w:pStyle w:val="Heading2"/>
        <w:rPr>
          <w:lang w:eastAsia="ar-SA"/>
        </w:rPr>
      </w:pPr>
      <w:bookmarkStart w:id="199" w:name="_Toc280343801"/>
      <w:bookmarkStart w:id="200" w:name="_Toc37237520"/>
      <w:r w:rsidRPr="007D59A8">
        <w:rPr>
          <w:lang w:eastAsia="ar-SA"/>
        </w:rPr>
        <w:t>Certificate Modification</w:t>
      </w:r>
      <w:bookmarkEnd w:id="199"/>
      <w:bookmarkEnd w:id="200"/>
    </w:p>
    <w:p w14:paraId="604C41F6" w14:textId="77777777" w:rsidR="00BC097A" w:rsidRDefault="00BC097A">
      <w:pPr>
        <w:spacing w:after="120"/>
        <w:rPr>
          <w:szCs w:val="24"/>
          <w:lang w:eastAsia="ar-SA"/>
        </w:rPr>
      </w:pPr>
      <w:r>
        <w:rPr>
          <w:lang w:eastAsia="ar-SA"/>
        </w:rPr>
        <w:t>Modifying a certificate means creating a new certificate that has the same or a different key and a different serial number, and that differs in one or more other fields from the old certificate.  The old certificate may or may not be revoked, but must not be further re-keyed, renewed, or modified</w:t>
      </w:r>
      <w:r>
        <w:rPr>
          <w:szCs w:val="24"/>
          <w:lang w:eastAsia="ar-SA"/>
        </w:rPr>
        <w:t>.</w:t>
      </w:r>
    </w:p>
    <w:p w14:paraId="688B521B" w14:textId="77777777" w:rsidR="00774568" w:rsidRDefault="00BC097A" w:rsidP="00CF2DFF">
      <w:pPr>
        <w:pStyle w:val="Heading3"/>
        <w:rPr>
          <w:lang w:eastAsia="ar-SA"/>
        </w:rPr>
      </w:pPr>
      <w:bookmarkStart w:id="201" w:name="_Toc280343802"/>
      <w:bookmarkStart w:id="202" w:name="_Toc37237521"/>
      <w:r>
        <w:rPr>
          <w:lang w:eastAsia="ar-SA"/>
        </w:rPr>
        <w:t>Circumstance for Certificate Modification</w:t>
      </w:r>
      <w:bookmarkEnd w:id="201"/>
      <w:bookmarkEnd w:id="202"/>
    </w:p>
    <w:p w14:paraId="43D9CA8C" w14:textId="77777777" w:rsidR="00774568" w:rsidRDefault="00774568">
      <w:pPr>
        <w:autoSpaceDE w:val="0"/>
        <w:spacing w:after="120"/>
        <w:rPr>
          <w:szCs w:val="24"/>
          <w:lang w:eastAsia="ar-SA"/>
        </w:rPr>
      </w:pPr>
      <w:r>
        <w:rPr>
          <w:szCs w:val="24"/>
          <w:lang w:eastAsia="ar-SA"/>
        </w:rPr>
        <w:t xml:space="preserve">A CA operating under this policy may modify a CA or OCSP </w:t>
      </w:r>
      <w:r w:rsidR="008E1175">
        <w:rPr>
          <w:szCs w:val="24"/>
          <w:lang w:eastAsia="ar-SA"/>
        </w:rPr>
        <w:t xml:space="preserve">responder </w:t>
      </w:r>
      <w:r>
        <w:rPr>
          <w:szCs w:val="24"/>
          <w:lang w:eastAsia="ar-SA"/>
        </w:rPr>
        <w:t>certificate</w:t>
      </w:r>
      <w:r w:rsidR="008E1175">
        <w:rPr>
          <w:szCs w:val="24"/>
          <w:lang w:eastAsia="ar-SA"/>
        </w:rPr>
        <w:t xml:space="preserve"> whose characteristics have changed (e.g. assert new policy OID).  The new certificate may have the same or a different subject public key.</w:t>
      </w:r>
    </w:p>
    <w:p w14:paraId="153C368D" w14:textId="77777777" w:rsidR="00BC097A" w:rsidRDefault="00BC097A">
      <w:pPr>
        <w:autoSpaceDE w:val="0"/>
        <w:spacing w:after="120"/>
        <w:rPr>
          <w:b/>
          <w:lang w:eastAsia="ar-SA"/>
        </w:rPr>
      </w:pPr>
      <w:r>
        <w:rPr>
          <w:szCs w:val="24"/>
          <w:lang w:eastAsia="ar-SA"/>
        </w:rPr>
        <w:t xml:space="preserve">A CA may perform certificate modification for a subscriber whose characteristics have changed (e.g., name change due to marriage).  The new certificate </w:t>
      </w:r>
      <w:r w:rsidR="00774568">
        <w:rPr>
          <w:szCs w:val="24"/>
          <w:lang w:eastAsia="ar-SA"/>
        </w:rPr>
        <w:t xml:space="preserve">shall </w:t>
      </w:r>
      <w:r>
        <w:rPr>
          <w:szCs w:val="24"/>
          <w:lang w:eastAsia="ar-SA"/>
        </w:rPr>
        <w:t xml:space="preserve">have </w:t>
      </w:r>
      <w:r w:rsidR="00774568">
        <w:rPr>
          <w:szCs w:val="24"/>
          <w:lang w:eastAsia="ar-SA"/>
        </w:rPr>
        <w:t>a</w:t>
      </w:r>
      <w:r>
        <w:rPr>
          <w:szCs w:val="24"/>
          <w:lang w:eastAsia="ar-SA"/>
        </w:rPr>
        <w:t xml:space="preserve"> different subject public key.</w:t>
      </w:r>
    </w:p>
    <w:p w14:paraId="420582F5" w14:textId="77777777" w:rsidR="00BC097A" w:rsidRDefault="00BC097A" w:rsidP="00CF2DFF">
      <w:pPr>
        <w:pStyle w:val="Heading3"/>
        <w:rPr>
          <w:lang w:eastAsia="ar-SA"/>
        </w:rPr>
      </w:pPr>
      <w:bookmarkStart w:id="203" w:name="_Toc280343803"/>
      <w:bookmarkStart w:id="204" w:name="_Toc37237522"/>
      <w:r>
        <w:rPr>
          <w:lang w:eastAsia="ar-SA"/>
        </w:rPr>
        <w:t>Who May Request Certificate Modification</w:t>
      </w:r>
      <w:bookmarkEnd w:id="203"/>
      <w:bookmarkEnd w:id="204"/>
    </w:p>
    <w:p w14:paraId="687DD2A2" w14:textId="77777777" w:rsidR="006D24DE" w:rsidRDefault="006D24DE">
      <w:pPr>
        <w:spacing w:after="120"/>
        <w:rPr>
          <w:lang w:eastAsia="ar-SA"/>
        </w:rPr>
      </w:pPr>
      <w:r>
        <w:rPr>
          <w:lang w:eastAsia="ar-SA"/>
        </w:rPr>
        <w:t xml:space="preserve">Requests for certification of a new public key shall be considered as follows: </w:t>
      </w:r>
    </w:p>
    <w:p w14:paraId="3E0684B1" w14:textId="77777777" w:rsidR="00BC097A" w:rsidRDefault="00BC097A">
      <w:pPr>
        <w:spacing w:after="120"/>
        <w:rPr>
          <w:lang w:eastAsia="ar-SA"/>
        </w:rPr>
      </w:pPr>
      <w:r>
        <w:rPr>
          <w:lang w:eastAsia="ar-SA"/>
        </w:rPr>
        <w:t>Subscribers with a currently valid certificate may request certificate modification.  CAs and RAs may request certificate modification on behalf of a subscriber.  For device certificates, the human sponsor of the device may request certificate modification.</w:t>
      </w:r>
    </w:p>
    <w:p w14:paraId="1B1D4D19" w14:textId="77777777" w:rsidR="00BC097A" w:rsidRDefault="00BC097A" w:rsidP="00CF2DFF">
      <w:pPr>
        <w:pStyle w:val="Heading3"/>
        <w:rPr>
          <w:lang w:eastAsia="ar-SA"/>
        </w:rPr>
      </w:pPr>
      <w:bookmarkStart w:id="205" w:name="_Toc280343804"/>
      <w:bookmarkStart w:id="206" w:name="_Toc37237523"/>
      <w:r>
        <w:rPr>
          <w:lang w:eastAsia="ar-SA"/>
        </w:rPr>
        <w:t>Processing Certificate Modification Requests</w:t>
      </w:r>
      <w:bookmarkEnd w:id="205"/>
      <w:bookmarkEnd w:id="206"/>
    </w:p>
    <w:p w14:paraId="4E2386E8" w14:textId="77777777" w:rsidR="00BC097A" w:rsidRDefault="00BC097A">
      <w:pPr>
        <w:pStyle w:val="WW-BodyText2"/>
        <w:tabs>
          <w:tab w:val="left" w:pos="0"/>
        </w:tabs>
        <w:rPr>
          <w:lang w:eastAsia="ar-SA"/>
        </w:rPr>
      </w:pPr>
      <w:r>
        <w:rPr>
          <w:lang w:eastAsia="ar-SA"/>
        </w:rPr>
        <w:t>If an individual’s name changes (e.g., due to marriage), then proof of the name change must be provided to the RA or other designated agent in order for a certificate with the new name to be issued.  If an individual’s authorizations or privileges change, the RA will verify those authorizations.  If authorizations have reduced, the old certificate must be revoked.</w:t>
      </w:r>
    </w:p>
    <w:p w14:paraId="43FB4F6B" w14:textId="77777777" w:rsidR="00BC097A" w:rsidRDefault="00BC097A">
      <w:pPr>
        <w:autoSpaceDE w:val="0"/>
        <w:spacing w:after="120"/>
        <w:rPr>
          <w:szCs w:val="24"/>
          <w:lang w:eastAsia="ar-SA"/>
        </w:rPr>
      </w:pPr>
      <w:r>
        <w:rPr>
          <w:lang w:eastAsia="ar-SA"/>
        </w:rPr>
        <w:t xml:space="preserve">Proof of all </w:t>
      </w:r>
      <w:r>
        <w:rPr>
          <w:szCs w:val="24"/>
          <w:lang w:eastAsia="ar-SA"/>
        </w:rPr>
        <w:t>subject information changes must be provided to the RA or other designated agent and verified before the modified certificate is issued.</w:t>
      </w:r>
    </w:p>
    <w:p w14:paraId="1B228D3F" w14:textId="77777777" w:rsidR="00BC097A" w:rsidRDefault="00BC097A" w:rsidP="00CF2DFF">
      <w:pPr>
        <w:pStyle w:val="Heading3"/>
        <w:rPr>
          <w:lang w:eastAsia="ar-SA"/>
        </w:rPr>
      </w:pPr>
      <w:bookmarkStart w:id="207" w:name="_Toc280343805"/>
      <w:bookmarkStart w:id="208" w:name="_Toc37237524"/>
      <w:r>
        <w:rPr>
          <w:lang w:eastAsia="ar-SA"/>
        </w:rPr>
        <w:t>Notification of New Certificate Issuance to Subscriber</w:t>
      </w:r>
      <w:bookmarkEnd w:id="207"/>
      <w:bookmarkEnd w:id="208"/>
    </w:p>
    <w:p w14:paraId="17916768" w14:textId="77777777" w:rsidR="00BC097A" w:rsidRDefault="00BC097A">
      <w:pPr>
        <w:spacing w:after="120"/>
        <w:rPr>
          <w:lang w:eastAsia="ar-SA"/>
        </w:rPr>
      </w:pPr>
      <w:r>
        <w:rPr>
          <w:lang w:eastAsia="ar-SA"/>
        </w:rPr>
        <w:t>No stipulation.</w:t>
      </w:r>
    </w:p>
    <w:p w14:paraId="4038B921" w14:textId="77777777" w:rsidR="00BC097A" w:rsidRDefault="00BC097A" w:rsidP="00CF2DFF">
      <w:pPr>
        <w:pStyle w:val="Heading3"/>
        <w:rPr>
          <w:lang w:eastAsia="ar-SA"/>
        </w:rPr>
      </w:pPr>
      <w:bookmarkStart w:id="209" w:name="_Toc280343806"/>
      <w:bookmarkStart w:id="210" w:name="_Toc37237525"/>
      <w:r>
        <w:rPr>
          <w:lang w:eastAsia="ar-SA"/>
        </w:rPr>
        <w:lastRenderedPageBreak/>
        <w:t>Conduct Constituting Acceptance of Modified Certificate</w:t>
      </w:r>
      <w:bookmarkEnd w:id="209"/>
      <w:bookmarkEnd w:id="210"/>
    </w:p>
    <w:p w14:paraId="5B22F13E" w14:textId="77777777" w:rsidR="00BC097A" w:rsidRDefault="00BC097A">
      <w:r>
        <w:t>For certificates issued by the Common Policy Root CA, failure to object to the certificate or its contents constitutes acceptance of the certificate.</w:t>
      </w:r>
    </w:p>
    <w:p w14:paraId="668DB196" w14:textId="77777777" w:rsidR="00BC097A" w:rsidRDefault="00BC097A">
      <w:pPr>
        <w:spacing w:after="120"/>
        <w:rPr>
          <w:lang w:eastAsia="ar-SA"/>
        </w:rPr>
      </w:pPr>
      <w:r>
        <w:rPr>
          <w:lang w:eastAsia="ar-SA"/>
        </w:rPr>
        <w:t>For all other CAs operating under this policy, no stipulation</w:t>
      </w:r>
    </w:p>
    <w:p w14:paraId="64E2AE11" w14:textId="77777777" w:rsidR="00BC097A" w:rsidRDefault="00BC097A" w:rsidP="00CF2DFF">
      <w:pPr>
        <w:pStyle w:val="Heading3"/>
        <w:rPr>
          <w:lang w:eastAsia="ar-SA"/>
        </w:rPr>
      </w:pPr>
      <w:bookmarkStart w:id="211" w:name="_Toc280343807"/>
      <w:bookmarkStart w:id="212" w:name="_Toc37237526"/>
      <w:r>
        <w:rPr>
          <w:lang w:eastAsia="ar-SA"/>
        </w:rPr>
        <w:t>Publication of the Modified Certificate by the CA</w:t>
      </w:r>
      <w:bookmarkEnd w:id="211"/>
      <w:bookmarkEnd w:id="212"/>
    </w:p>
    <w:p w14:paraId="673CB590" w14:textId="77777777" w:rsidR="00BC097A" w:rsidRDefault="00BC097A">
      <w:pPr>
        <w:rPr>
          <w:lang w:eastAsia="ar-SA"/>
        </w:rPr>
      </w:pPr>
      <w:r>
        <w:t>All CA certificates must be published as specified in section 2.1.</w:t>
      </w:r>
    </w:p>
    <w:p w14:paraId="1F0E4B07" w14:textId="77777777" w:rsidR="00BC097A" w:rsidRDefault="00BC097A">
      <w:pPr>
        <w:spacing w:after="120"/>
        <w:rPr>
          <w:b/>
          <w:lang w:eastAsia="ar-SA"/>
        </w:rPr>
      </w:pPr>
      <w:r>
        <w:rPr>
          <w:lang w:eastAsia="ar-SA"/>
        </w:rPr>
        <w:t>This policy makes no stipulation regarding publication of subscriber certificates, except as noted in section 9.4.3.</w:t>
      </w:r>
    </w:p>
    <w:p w14:paraId="02610CBC" w14:textId="77777777" w:rsidR="00BC097A" w:rsidRDefault="00BC097A" w:rsidP="00CF2DFF">
      <w:pPr>
        <w:pStyle w:val="Heading3"/>
        <w:rPr>
          <w:lang w:eastAsia="ar-SA"/>
        </w:rPr>
      </w:pPr>
      <w:bookmarkStart w:id="213" w:name="_Toc280343808"/>
      <w:bookmarkStart w:id="214" w:name="_Toc37237527"/>
      <w:r>
        <w:rPr>
          <w:lang w:eastAsia="ar-SA"/>
        </w:rPr>
        <w:t>Notification of Certificate Issuance by the CA to Other Entities</w:t>
      </w:r>
      <w:bookmarkEnd w:id="213"/>
      <w:bookmarkEnd w:id="214"/>
    </w:p>
    <w:p w14:paraId="60323CD2" w14:textId="77777777" w:rsidR="00BC097A" w:rsidRDefault="00BC097A">
      <w:pPr>
        <w:spacing w:after="120"/>
        <w:rPr>
          <w:lang w:eastAsia="ar-SA"/>
        </w:rPr>
      </w:pPr>
      <w:r>
        <w:rPr>
          <w:lang w:eastAsia="ar-SA"/>
        </w:rPr>
        <w:t>No stipulation.</w:t>
      </w:r>
    </w:p>
    <w:p w14:paraId="02542ACC" w14:textId="77777777" w:rsidR="00BC097A" w:rsidRPr="00496D09" w:rsidRDefault="00BC097A">
      <w:pPr>
        <w:pStyle w:val="Heading2"/>
        <w:rPr>
          <w:lang w:eastAsia="ar-SA"/>
        </w:rPr>
      </w:pPr>
      <w:bookmarkStart w:id="215" w:name="_Toc280343809"/>
      <w:bookmarkStart w:id="216" w:name="_Toc37237528"/>
      <w:r w:rsidRPr="00496D09">
        <w:rPr>
          <w:lang w:eastAsia="ar-SA"/>
        </w:rPr>
        <w:t>Certificate Revocation and Suspension</w:t>
      </w:r>
      <w:bookmarkEnd w:id="215"/>
      <w:bookmarkEnd w:id="216"/>
    </w:p>
    <w:p w14:paraId="71FA8ACE" w14:textId="77777777" w:rsidR="00BC097A" w:rsidRDefault="00BC097A">
      <w:r>
        <w:t>CAs operating under this policy shall issue CRLs covering all unexpired certificates issued under this policy except for OCSP responder certificates that include the id-pkix-ocsp-nocheck extension.</w:t>
      </w:r>
    </w:p>
    <w:p w14:paraId="33ABF19B" w14:textId="77777777" w:rsidR="00BC097A" w:rsidRDefault="00BC097A">
      <w:r>
        <w:t>CAs operating under this policy shall make public a description of how to obtain revocation information for the certificates they publish, and an explanation of the consequences of using dated revocation information.  This information shall be given to subscribers during certificate request or issuance, and shall be readily available to any potential relying party.</w:t>
      </w:r>
    </w:p>
    <w:p w14:paraId="66609FF2" w14:textId="77777777" w:rsidR="00BC097A" w:rsidRDefault="00BC097A">
      <w:pPr>
        <w:rPr>
          <w:b/>
          <w:i/>
          <w:szCs w:val="24"/>
        </w:rPr>
      </w:pPr>
      <w:r>
        <w:t>Revocation requests must be authenticated.  Requests to revoke a certificate may be authenticated using that certificate's associated private key, regardless of whether or not the private key has been compromised</w:t>
      </w:r>
      <w:r>
        <w:rPr>
          <w:b/>
          <w:i/>
          <w:szCs w:val="24"/>
        </w:rPr>
        <w:t>.</w:t>
      </w:r>
    </w:p>
    <w:p w14:paraId="23E5028C" w14:textId="77777777" w:rsidR="00BC097A" w:rsidRDefault="00BC097A">
      <w:pPr>
        <w:spacing w:after="120"/>
        <w:rPr>
          <w:lang w:eastAsia="ar-SA"/>
        </w:rPr>
      </w:pPr>
      <w:r>
        <w:rPr>
          <w:lang w:eastAsia="ar-SA"/>
        </w:rPr>
        <w:t>Certificate suspension for CA certificates is not allowed by this policy.  However, the use of certificate suspension for end entity certificates is allowed.</w:t>
      </w:r>
    </w:p>
    <w:p w14:paraId="239F8376" w14:textId="77777777" w:rsidR="00A16791" w:rsidRPr="00A16791" w:rsidRDefault="00A16791">
      <w:pPr>
        <w:spacing w:after="120"/>
        <w:rPr>
          <w:szCs w:val="24"/>
          <w:lang w:eastAsia="ar-SA"/>
        </w:rPr>
      </w:pPr>
      <w:r w:rsidRPr="00A16791">
        <w:rPr>
          <w:szCs w:val="24"/>
        </w:rPr>
        <w:t>For CAs operating under this policy, the FPKIPA shall be notified at least two weeks prior to the revocation of a CA certificate, whenever possible.  For emergency revocation, CAs shall follow the notification procedures in Section 5.7.</w:t>
      </w:r>
    </w:p>
    <w:p w14:paraId="39830E19" w14:textId="77777777" w:rsidR="00BC097A" w:rsidRDefault="00BC097A" w:rsidP="00352D1F">
      <w:pPr>
        <w:pStyle w:val="Heading3"/>
      </w:pPr>
      <w:bookmarkStart w:id="217" w:name="_Toc280343810"/>
      <w:bookmarkStart w:id="218" w:name="_Toc37237529"/>
      <w:r>
        <w:rPr>
          <w:lang w:eastAsia="ar-SA"/>
        </w:rPr>
        <w:t>Circumstances for Revocation</w:t>
      </w:r>
      <w:bookmarkEnd w:id="217"/>
      <w:bookmarkEnd w:id="218"/>
    </w:p>
    <w:p w14:paraId="73C0B2D1" w14:textId="77777777" w:rsidR="00BC097A" w:rsidRDefault="00BC097A">
      <w:r>
        <w:t>A certificate shall be revoked when the binding between the subject and the subject’s public key defined within the certificate is no longer considered valid.  Examples of circumstances that invalidate the binding are—</w:t>
      </w:r>
    </w:p>
    <w:p w14:paraId="4298DEAE" w14:textId="77777777" w:rsidR="00BC097A" w:rsidRPr="00C46017" w:rsidRDefault="00BC097A" w:rsidP="0027346D">
      <w:pPr>
        <w:pStyle w:val="BulletDouble"/>
        <w:numPr>
          <w:ilvl w:val="0"/>
          <w:numId w:val="35"/>
        </w:numPr>
        <w:tabs>
          <w:tab w:val="left" w:pos="720"/>
        </w:tabs>
        <w:rPr>
          <w:szCs w:val="24"/>
          <w:lang w:eastAsia="ar-SA"/>
        </w:rPr>
      </w:pPr>
      <w:r w:rsidRPr="00C46017">
        <w:rPr>
          <w:szCs w:val="24"/>
          <w:lang w:eastAsia="ar-SA"/>
        </w:rPr>
        <w:t>Identifying information o</w:t>
      </w:r>
      <w:r w:rsidRPr="00BE3244">
        <w:rPr>
          <w:szCs w:val="24"/>
          <w:lang w:eastAsia="ar-SA"/>
        </w:rPr>
        <w:t>r affiliation components of any names in the certificate becomes invalid.</w:t>
      </w:r>
      <w:r w:rsidR="00783B02" w:rsidRPr="00365CEF">
        <w:rPr>
          <w:szCs w:val="24"/>
          <w:lang w:eastAsia="ar-SA"/>
        </w:rPr>
        <w:t xml:space="preserve"> </w:t>
      </w:r>
      <w:r w:rsidR="00783B02" w:rsidRPr="00A24136">
        <w:rPr>
          <w:szCs w:val="24"/>
        </w:rPr>
        <w:t>This would include evidence that a wild card certificate has been issued with a name where PKI Sponsor does not exercise control of the entire name space associated with the wild card certificate.</w:t>
      </w:r>
    </w:p>
    <w:p w14:paraId="7DA3A2A2" w14:textId="77777777" w:rsidR="00BC097A" w:rsidRDefault="00BC097A" w:rsidP="0027346D">
      <w:pPr>
        <w:pStyle w:val="BulletDouble"/>
        <w:numPr>
          <w:ilvl w:val="0"/>
          <w:numId w:val="35"/>
        </w:numPr>
        <w:tabs>
          <w:tab w:val="left" w:pos="720"/>
        </w:tabs>
        <w:rPr>
          <w:lang w:eastAsia="ar-SA"/>
        </w:rPr>
      </w:pPr>
      <w:r>
        <w:rPr>
          <w:lang w:eastAsia="ar-SA"/>
        </w:rPr>
        <w:lastRenderedPageBreak/>
        <w:t>Privilege attributes asserted in the subscriber’s certificate are reduced.</w:t>
      </w:r>
    </w:p>
    <w:p w14:paraId="09A31080" w14:textId="77777777" w:rsidR="00BC097A" w:rsidRDefault="00BC097A" w:rsidP="0027346D">
      <w:pPr>
        <w:pStyle w:val="BulletDouble"/>
        <w:numPr>
          <w:ilvl w:val="0"/>
          <w:numId w:val="35"/>
        </w:numPr>
        <w:tabs>
          <w:tab w:val="left" w:pos="720"/>
        </w:tabs>
        <w:rPr>
          <w:lang w:eastAsia="ar-SA"/>
        </w:rPr>
      </w:pPr>
      <w:r>
        <w:rPr>
          <w:lang w:eastAsia="ar-SA"/>
        </w:rPr>
        <w:t>The subscriber can be shown to have violated the stipulations of its subscriber agreement.</w:t>
      </w:r>
    </w:p>
    <w:p w14:paraId="4FBCA47D" w14:textId="77777777" w:rsidR="00BC097A" w:rsidRDefault="00BC097A" w:rsidP="0027346D">
      <w:pPr>
        <w:pStyle w:val="BulletDouble"/>
        <w:numPr>
          <w:ilvl w:val="0"/>
          <w:numId w:val="35"/>
        </w:numPr>
        <w:tabs>
          <w:tab w:val="left" w:pos="720"/>
        </w:tabs>
        <w:rPr>
          <w:lang w:eastAsia="ar-SA"/>
        </w:rPr>
      </w:pPr>
      <w:r>
        <w:rPr>
          <w:lang w:eastAsia="ar-SA"/>
        </w:rPr>
        <w:t>There is reason to believe the private key has been compromised.</w:t>
      </w:r>
    </w:p>
    <w:p w14:paraId="12FF2CC6" w14:textId="77777777" w:rsidR="00BC097A" w:rsidRDefault="00BC097A" w:rsidP="0027346D">
      <w:pPr>
        <w:pStyle w:val="BulletDouble"/>
        <w:numPr>
          <w:ilvl w:val="0"/>
          <w:numId w:val="35"/>
        </w:numPr>
        <w:tabs>
          <w:tab w:val="left" w:pos="720"/>
        </w:tabs>
        <w:rPr>
          <w:lang w:eastAsia="ar-SA"/>
        </w:rPr>
      </w:pPr>
      <w:r>
        <w:rPr>
          <w:lang w:eastAsia="ar-SA"/>
        </w:rPr>
        <w:t>The subscriber or other authorized party (as defined in the CPS) asks for his/her certificate to be revoked.</w:t>
      </w:r>
    </w:p>
    <w:p w14:paraId="626567D7" w14:textId="77777777" w:rsidR="00783B02" w:rsidRDefault="00783B02" w:rsidP="0027346D">
      <w:pPr>
        <w:pStyle w:val="BulletDouble"/>
        <w:numPr>
          <w:ilvl w:val="0"/>
          <w:numId w:val="35"/>
        </w:numPr>
        <w:tabs>
          <w:tab w:val="left" w:pos="720"/>
        </w:tabs>
        <w:rPr>
          <w:szCs w:val="24"/>
          <w:lang w:eastAsia="ar-SA"/>
        </w:rPr>
      </w:pPr>
      <w:r w:rsidRPr="00A24136">
        <w:rPr>
          <w:szCs w:val="24"/>
        </w:rPr>
        <w:t xml:space="preserve">The failure of a CA to adequately adhere to the requirements of this CP or the approved CPS. </w:t>
      </w:r>
      <w:r>
        <w:rPr>
          <w:szCs w:val="24"/>
        </w:rPr>
        <w:t>For example</w:t>
      </w:r>
      <w:r w:rsidRPr="00A24136">
        <w:rPr>
          <w:szCs w:val="24"/>
        </w:rPr>
        <w:t xml:space="preserve">, there is strong evidence that the CA has failed to comply with the requirements of </w:t>
      </w:r>
      <w:r>
        <w:rPr>
          <w:szCs w:val="24"/>
        </w:rPr>
        <w:t>s</w:t>
      </w:r>
      <w:r w:rsidRPr="00A24136">
        <w:rPr>
          <w:szCs w:val="24"/>
        </w:rPr>
        <w:t>ection 6.7 of the CP.</w:t>
      </w:r>
    </w:p>
    <w:p w14:paraId="674DA0FC" w14:textId="77777777" w:rsidR="00903CD8" w:rsidRDefault="00903CD8" w:rsidP="00FD3B2E">
      <w:pPr>
        <w:pStyle w:val="Default"/>
        <w:adjustRightInd/>
        <w:spacing w:before="120"/>
        <w:rPr>
          <w:color w:val="auto"/>
        </w:rPr>
      </w:pPr>
      <w:r w:rsidRPr="00A24136">
        <w:rPr>
          <w:color w:val="auto"/>
        </w:rPr>
        <w:t>If it is determined that revocation is required, the associated certificate shall be revoked and placed on the CRL. Revoked certificates shall be included on all new publications of the certificate status information until the certificates expire.</w:t>
      </w:r>
    </w:p>
    <w:p w14:paraId="2825C362" w14:textId="77777777" w:rsidR="00FD3B2E" w:rsidRPr="00A24136" w:rsidRDefault="00FD3B2E" w:rsidP="00FD3B2E">
      <w:pPr>
        <w:spacing w:before="120" w:after="0"/>
        <w:rPr>
          <w:lang w:eastAsia="ar-SA"/>
        </w:rPr>
      </w:pPr>
      <w:r w:rsidRPr="00FD3B2E">
        <w:rPr>
          <w:lang w:eastAsia="ar-SA"/>
        </w:rPr>
        <w:t>If it is determined that a private key used to authorize the issuance of one or more certificates may have been compromised, all certificates directly or indirectly authorized by that private key since the date of actual or suspected compromise shall be revoked or shall be verified as appropriately issued.</w:t>
      </w:r>
    </w:p>
    <w:p w14:paraId="4BC5464A" w14:textId="77777777" w:rsidR="00BC097A" w:rsidRDefault="00BC097A" w:rsidP="00352D1F">
      <w:pPr>
        <w:pStyle w:val="Heading3"/>
        <w:rPr>
          <w:lang w:eastAsia="ar-SA"/>
        </w:rPr>
      </w:pPr>
      <w:bookmarkStart w:id="219" w:name="_Toc280343811"/>
      <w:bookmarkStart w:id="220" w:name="_Toc37237530"/>
      <w:r>
        <w:rPr>
          <w:lang w:eastAsia="ar-SA"/>
        </w:rPr>
        <w:t>Who Can Request Revocation</w:t>
      </w:r>
      <w:bookmarkEnd w:id="219"/>
      <w:bookmarkEnd w:id="220"/>
    </w:p>
    <w:p w14:paraId="6A266DDB" w14:textId="77777777" w:rsidR="00BC097A" w:rsidRDefault="00BC097A">
      <w:pPr>
        <w:autoSpaceDE w:val="0"/>
        <w:spacing w:after="120"/>
        <w:rPr>
          <w:szCs w:val="24"/>
          <w:lang w:eastAsia="ar-SA"/>
        </w:rPr>
      </w:pPr>
      <w:r>
        <w:rPr>
          <w:lang w:eastAsia="ar-SA"/>
        </w:rPr>
        <w:t xml:space="preserve">Within the PKI, a CA may summarily revoke certificates within its domain.  A written notice and brief explanation for the revocation shall subsequently be provided to the subscriber.  The RA can request the revocation of a subscriber’s certificate on behalf of any authorized party as specified in the CPS.  A subscriber may request that </w:t>
      </w:r>
      <w:r w:rsidR="00C679E7">
        <w:rPr>
          <w:lang w:eastAsia="ar-SA"/>
        </w:rPr>
        <w:t xml:space="preserve">its own certificate be revoked. The human sponsor of a device can request the revocation of the device’s certificate. </w:t>
      </w:r>
      <w:r>
        <w:rPr>
          <w:lang w:eastAsia="ar-SA"/>
        </w:rPr>
        <w:t>Other authorized agency officials may request revocation as described in the CPS</w:t>
      </w:r>
      <w:r>
        <w:rPr>
          <w:szCs w:val="24"/>
          <w:lang w:eastAsia="ar-SA"/>
        </w:rPr>
        <w:t>.</w:t>
      </w:r>
    </w:p>
    <w:p w14:paraId="5F5156C1" w14:textId="77777777" w:rsidR="003D3F58" w:rsidRPr="003D3F58" w:rsidRDefault="003D3F58">
      <w:pPr>
        <w:autoSpaceDE w:val="0"/>
        <w:spacing w:after="120"/>
        <w:rPr>
          <w:szCs w:val="24"/>
          <w:lang w:eastAsia="ar-SA"/>
        </w:rPr>
      </w:pPr>
      <w:r w:rsidRPr="00A24136">
        <w:t>The CA shall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shall publicly disclose the instructions through a readily accessible online means.</w:t>
      </w:r>
    </w:p>
    <w:p w14:paraId="4E7A0F0B" w14:textId="77777777" w:rsidR="00BC097A" w:rsidRDefault="00BC097A" w:rsidP="00352D1F">
      <w:pPr>
        <w:pStyle w:val="Heading3"/>
        <w:rPr>
          <w:lang w:eastAsia="ar-SA"/>
        </w:rPr>
      </w:pPr>
      <w:bookmarkStart w:id="221" w:name="_Toc280343812"/>
      <w:bookmarkStart w:id="222" w:name="_Toc37237531"/>
      <w:r>
        <w:rPr>
          <w:lang w:eastAsia="ar-SA"/>
        </w:rPr>
        <w:t>Procedure for Revocation Request</w:t>
      </w:r>
      <w:bookmarkEnd w:id="221"/>
      <w:bookmarkEnd w:id="222"/>
    </w:p>
    <w:p w14:paraId="3B9FE62C" w14:textId="77777777" w:rsidR="00BC097A" w:rsidRDefault="00BC097A">
      <w:pPr>
        <w:autoSpaceDE w:val="0"/>
        <w:rPr>
          <w:szCs w:val="24"/>
          <w:lang w:eastAsia="ar-SA"/>
        </w:rPr>
      </w:pPr>
      <w:r>
        <w:rPr>
          <w:lang w:eastAsia="ar-SA"/>
        </w:rPr>
        <w:t>A request to revoke a certificate shall identify the certificate to be revoked, explain the reason for revocation, and allow the request to be authenticated (e.g., digitally or manually signed).  The steps involved in the process of requesting a certification revocation are detailed in the CPS.</w:t>
      </w:r>
    </w:p>
    <w:p w14:paraId="004E0346" w14:textId="77777777" w:rsidR="00BC097A" w:rsidRDefault="00BC097A">
      <w:pPr>
        <w:autoSpaceDE w:val="0"/>
        <w:spacing w:after="120"/>
        <w:rPr>
          <w:szCs w:val="24"/>
          <w:lang w:eastAsia="ar-SA"/>
        </w:rPr>
      </w:pPr>
      <w:r>
        <w:rPr>
          <w:szCs w:val="24"/>
          <w:lang w:eastAsia="ar-SA"/>
        </w:rPr>
        <w:t>Where subscribers use hardware tokens, revocation is optional if all the following conditions are met:</w:t>
      </w:r>
    </w:p>
    <w:p w14:paraId="4BE04D60" w14:textId="77777777" w:rsidR="00BC097A" w:rsidRDefault="00BC097A">
      <w:pPr>
        <w:pStyle w:val="ListBullet"/>
        <w:tabs>
          <w:tab w:val="left" w:pos="720"/>
        </w:tabs>
        <w:ind w:left="720" w:hanging="360"/>
      </w:pPr>
      <w:r>
        <w:t>the revocation request was not for key compromise;</w:t>
      </w:r>
    </w:p>
    <w:p w14:paraId="77053783" w14:textId="77777777" w:rsidR="00BC097A" w:rsidRDefault="00BC097A">
      <w:pPr>
        <w:pStyle w:val="ListBullet"/>
        <w:tabs>
          <w:tab w:val="left" w:pos="720"/>
        </w:tabs>
        <w:ind w:left="720" w:hanging="360"/>
      </w:pPr>
      <w:r>
        <w:t>the hardware token does not permit the user to export the signature private key;</w:t>
      </w:r>
    </w:p>
    <w:p w14:paraId="1E2F8A70" w14:textId="77777777" w:rsidR="00BC097A" w:rsidRDefault="00BC097A">
      <w:pPr>
        <w:pStyle w:val="ListBullet"/>
        <w:tabs>
          <w:tab w:val="left" w:pos="720"/>
        </w:tabs>
        <w:ind w:left="720" w:hanging="360"/>
      </w:pPr>
      <w:r>
        <w:t>the subscriber surrendered the token to the PKI;</w:t>
      </w:r>
    </w:p>
    <w:p w14:paraId="20DEA941" w14:textId="77777777" w:rsidR="00BC097A" w:rsidRDefault="00BC097A">
      <w:pPr>
        <w:pStyle w:val="ListBullet"/>
        <w:tabs>
          <w:tab w:val="left" w:pos="720"/>
        </w:tabs>
        <w:ind w:left="720" w:hanging="360"/>
      </w:pPr>
      <w:r>
        <w:t>the token was zeroized or destroyed promptly upon surrender;</w:t>
      </w:r>
    </w:p>
    <w:p w14:paraId="190FEFCB" w14:textId="77777777" w:rsidR="00BC097A" w:rsidRDefault="00BC097A">
      <w:pPr>
        <w:pStyle w:val="ListBullet"/>
        <w:tabs>
          <w:tab w:val="left" w:pos="720"/>
        </w:tabs>
        <w:ind w:left="720" w:hanging="360"/>
      </w:pPr>
      <w:r>
        <w:lastRenderedPageBreak/>
        <w:t>the token has been protected from malicious use between surrender and zeroization or destruction.</w:t>
      </w:r>
    </w:p>
    <w:p w14:paraId="136EF5AC" w14:textId="77777777" w:rsidR="00BC097A" w:rsidRDefault="00BC097A">
      <w:pPr>
        <w:autoSpaceDE w:val="0"/>
        <w:rPr>
          <w:lang w:eastAsia="ar-SA"/>
        </w:rPr>
      </w:pPr>
      <w:r>
        <w:rPr>
          <w:lang w:eastAsia="ar-SA"/>
        </w:rPr>
        <w:t>In all other cases, revocation of the certificates is mandatory.  Even where all the above conditions have been met, revocation of the associated certificates is recommended.</w:t>
      </w:r>
    </w:p>
    <w:p w14:paraId="22D3806F" w14:textId="77777777" w:rsidR="00BC097A" w:rsidRDefault="00BC097A" w:rsidP="00352D1F">
      <w:pPr>
        <w:pStyle w:val="Heading3"/>
        <w:rPr>
          <w:lang w:eastAsia="ar-SA"/>
        </w:rPr>
      </w:pPr>
      <w:bookmarkStart w:id="223" w:name="_Toc280343813"/>
      <w:bookmarkStart w:id="224" w:name="_Toc37237532"/>
      <w:r>
        <w:rPr>
          <w:lang w:eastAsia="ar-SA"/>
        </w:rPr>
        <w:t>Revocation Request Grace Period</w:t>
      </w:r>
      <w:bookmarkEnd w:id="223"/>
      <w:bookmarkEnd w:id="224"/>
    </w:p>
    <w:p w14:paraId="26F2D79A" w14:textId="77777777" w:rsidR="00BC097A" w:rsidRDefault="00BC097A">
      <w:pPr>
        <w:autoSpaceDE w:val="0"/>
        <w:spacing w:after="120"/>
        <w:rPr>
          <w:szCs w:val="24"/>
          <w:lang w:eastAsia="ar-SA"/>
        </w:rPr>
      </w:pPr>
      <w:r>
        <w:rPr>
          <w:lang w:eastAsia="ar-SA"/>
        </w:rPr>
        <w:t>There is no grace period for revocation under this policy</w:t>
      </w:r>
      <w:r>
        <w:rPr>
          <w:szCs w:val="24"/>
          <w:lang w:eastAsia="ar-SA"/>
        </w:rPr>
        <w:t>.</w:t>
      </w:r>
    </w:p>
    <w:p w14:paraId="4D45E80A" w14:textId="77777777" w:rsidR="00BC097A" w:rsidRDefault="00BC097A" w:rsidP="00352D1F">
      <w:pPr>
        <w:pStyle w:val="Heading3"/>
        <w:rPr>
          <w:lang w:eastAsia="ar-SA"/>
        </w:rPr>
      </w:pPr>
      <w:bookmarkStart w:id="225" w:name="_Toc280343814"/>
      <w:bookmarkStart w:id="226" w:name="_Toc37237533"/>
      <w:r>
        <w:rPr>
          <w:lang w:eastAsia="ar-SA"/>
        </w:rPr>
        <w:t>Time within which CA must Process the Revocation Request</w:t>
      </w:r>
      <w:bookmarkEnd w:id="225"/>
      <w:bookmarkEnd w:id="226"/>
    </w:p>
    <w:p w14:paraId="0DE3B136" w14:textId="77777777" w:rsidR="00BC097A" w:rsidRDefault="00BC097A">
      <w:pPr>
        <w:spacing w:after="120"/>
        <w:rPr>
          <w:lang w:eastAsia="ar-SA"/>
        </w:rPr>
      </w:pPr>
      <w:r>
        <w:rPr>
          <w:lang w:eastAsia="ar-SA"/>
        </w:rPr>
        <w:t>CAs will revoke certificates as quickly as practical upon receipt of a proper revocation request.  Revocation requests shall be processed before the next CRL is published, excepting those requests received within two hours of CRL issuance.  Revocation requests received within two hours of CRL issuance shall be processed before the following CRL is published.</w:t>
      </w:r>
    </w:p>
    <w:p w14:paraId="73121578" w14:textId="77777777" w:rsidR="00BC097A" w:rsidRDefault="00BC097A" w:rsidP="00352D1F">
      <w:pPr>
        <w:pStyle w:val="Heading3"/>
        <w:rPr>
          <w:lang w:eastAsia="ar-SA"/>
        </w:rPr>
      </w:pPr>
      <w:bookmarkStart w:id="227" w:name="_Toc280343815"/>
      <w:bookmarkStart w:id="228" w:name="_Toc37237534"/>
      <w:r>
        <w:rPr>
          <w:lang w:eastAsia="ar-SA"/>
        </w:rPr>
        <w:t>Revocation Checking Requirements for Relying Parties</w:t>
      </w:r>
      <w:bookmarkEnd w:id="227"/>
      <w:bookmarkEnd w:id="228"/>
    </w:p>
    <w:p w14:paraId="17CE86EB" w14:textId="77777777" w:rsidR="00BC097A" w:rsidRDefault="001C20D0">
      <w:pPr>
        <w:spacing w:after="120"/>
        <w:rPr>
          <w:szCs w:val="24"/>
          <w:lang w:eastAsia="ar-SA"/>
        </w:rPr>
      </w:pPr>
      <w:r>
        <w:rPr>
          <w:noProof/>
        </w:rPr>
        <mc:AlternateContent>
          <mc:Choice Requires="wps">
            <w:drawing>
              <wp:anchor distT="0" distB="228600" distL="114935" distR="114935" simplePos="0" relativeHeight="251653120" behindDoc="0" locked="0" layoutInCell="1" allowOverlap="1" wp14:anchorId="7DE63F86" wp14:editId="051FEEF8">
                <wp:simplePos x="0" y="0"/>
                <wp:positionH relativeFrom="column">
                  <wp:align>center</wp:align>
                </wp:positionH>
                <wp:positionV relativeFrom="paragraph">
                  <wp:posOffset>341630</wp:posOffset>
                </wp:positionV>
                <wp:extent cx="4846320" cy="744855"/>
                <wp:effectExtent l="5080" t="6985" r="6350" b="10160"/>
                <wp:wrapTopAndBottom/>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744855"/>
                        </a:xfrm>
                        <a:prstGeom prst="rect">
                          <a:avLst/>
                        </a:prstGeom>
                        <a:solidFill>
                          <a:srgbClr val="FFFFFF"/>
                        </a:solidFill>
                        <a:ln w="6350">
                          <a:solidFill>
                            <a:srgbClr val="000000"/>
                          </a:solidFill>
                          <a:miter lim="800000"/>
                          <a:headEnd/>
                          <a:tailEnd/>
                        </a:ln>
                      </wps:spPr>
                      <wps:txbx>
                        <w:txbxContent>
                          <w:p w14:paraId="2A6239F8" w14:textId="77777777" w:rsidR="00BA593A" w:rsidRDefault="00BA593A">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14:paraId="1556A1C8" w14:textId="77777777" w:rsidR="00BA593A" w:rsidRDefault="00BA593A"/>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63F86" id="Text Box 10" o:spid="_x0000_s1040" type="#_x0000_t202" style="position:absolute;margin-left:0;margin-top:26.9pt;width:381.6pt;height:58.65pt;z-index:25165312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" strokeweight=".5pt">
                <v:textbox inset="7.45pt,3.85pt,7.45pt,3.85pt">
                  <w:txbxContent>
                    <w:p w14:paraId="2A6239F8" w14:textId="77777777" w:rsidR="00BA593A" w:rsidRDefault="00BA593A">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14:paraId="1556A1C8" w14:textId="77777777" w:rsidR="00BA593A" w:rsidRDefault="00BA593A"/>
                  </w:txbxContent>
                </v:textbox>
                <w10:wrap type="topAndBottom"/>
              </v:shape>
            </w:pict>
          </mc:Fallback>
        </mc:AlternateContent>
      </w:r>
      <w:r w:rsidR="00BC097A">
        <w:rPr>
          <w:szCs w:val="24"/>
          <w:lang w:eastAsia="ar-SA"/>
        </w:rPr>
        <w:t>No stipulation.</w:t>
      </w:r>
    </w:p>
    <w:p w14:paraId="691AB59E" w14:textId="77777777" w:rsidR="00BC097A" w:rsidRDefault="00BC097A" w:rsidP="00352D1F">
      <w:pPr>
        <w:pStyle w:val="Heading3"/>
        <w:rPr>
          <w:lang w:eastAsia="ar-SA"/>
        </w:rPr>
      </w:pPr>
      <w:bookmarkStart w:id="229" w:name="_Toc280343816"/>
      <w:bookmarkStart w:id="230" w:name="_Toc37237535"/>
      <w:r>
        <w:rPr>
          <w:lang w:eastAsia="ar-SA"/>
        </w:rPr>
        <w:t>CRL Issuance Frequency</w:t>
      </w:r>
      <w:bookmarkEnd w:id="229"/>
      <w:bookmarkEnd w:id="230"/>
    </w:p>
    <w:p w14:paraId="40B65CD8" w14:textId="77777777" w:rsidR="00BC097A" w:rsidRDefault="00BC097A">
      <w:r>
        <w:t>CRLs shall be issued periodically, even if there are no changes to be made, to ensure timeliness of information.  Certificate status information may be issued more frequently than the issuance frequency described below.</w:t>
      </w:r>
    </w:p>
    <w:p w14:paraId="2F149A45" w14:textId="77777777" w:rsidR="00BC097A" w:rsidRDefault="00BC097A">
      <w:r>
        <w:t>Certificate status information shall be published not later than the next scheduled update.  This will facilitate the local caching of certificate status information for off-line or remote (laptop) operation.</w:t>
      </w:r>
    </w:p>
    <w:p w14:paraId="446F0DB3" w14:textId="77777777" w:rsidR="00BC097A" w:rsidRDefault="00BC097A">
      <w:r>
        <w:t xml:space="preserve">CAs </w:t>
      </w:r>
      <w:r w:rsidR="00F54549">
        <w:t xml:space="preserve">operating as part of the Shared Service Providers program </w:t>
      </w:r>
      <w:r>
        <w:t xml:space="preserve">that only issue certificates to CAs and that operate off-line must issue CRLs at least once every 24 hours, and the </w:t>
      </w:r>
      <w:r>
        <w:rPr>
          <w:i/>
          <w:iCs/>
        </w:rPr>
        <w:t>nextUpdate</w:t>
      </w:r>
      <w:r>
        <w:t xml:space="preserve"> time in the CRL may be no later than 48 hours after issuance time (i.e., the </w:t>
      </w:r>
      <w:r>
        <w:rPr>
          <w:i/>
          <w:iCs/>
        </w:rPr>
        <w:t>thisUpdate</w:t>
      </w:r>
      <w:r>
        <w:t xml:space="preserve"> time).</w:t>
      </w:r>
      <w:r w:rsidR="00F54549">
        <w:t xml:space="preserve"> </w:t>
      </w:r>
      <w:r w:rsidR="0035213C">
        <w:t>L</w:t>
      </w:r>
      <w:r w:rsidR="00F54549">
        <w:t xml:space="preserve">egacy Federal PKIs, </w:t>
      </w:r>
      <w:r w:rsidR="0035213C">
        <w:t xml:space="preserve">root </w:t>
      </w:r>
      <w:r w:rsidR="00F54549">
        <w:t>CAs</w:t>
      </w:r>
      <w:r w:rsidR="0035213C">
        <w:t xml:space="preserve">, </w:t>
      </w:r>
      <w:r w:rsidR="0035213C" w:rsidRPr="0035213C">
        <w:rPr>
          <w:sz w:val="23"/>
          <w:szCs w:val="23"/>
        </w:rPr>
        <w:t>and the Common Policy Root CA</w:t>
      </w:r>
      <w:r w:rsidR="00F54549">
        <w:t xml:space="preserve"> that only issue certificates to CAs and that operate off-line must issue CRLs at least once every 31 days, and the </w:t>
      </w:r>
      <w:r w:rsidR="00F54549" w:rsidRPr="00F54549">
        <w:rPr>
          <w:i/>
        </w:rPr>
        <w:t>nextUpdate</w:t>
      </w:r>
      <w:r w:rsidR="00F54549">
        <w:t xml:space="preserve"> time in the CRL may be no later than 32 days after issuance time (i.e., the </w:t>
      </w:r>
      <w:r w:rsidR="00F54549" w:rsidRPr="00F54549">
        <w:rPr>
          <w:i/>
        </w:rPr>
        <w:t>thisUpdate</w:t>
      </w:r>
      <w:r w:rsidR="00F54549">
        <w:t xml:space="preserve"> time).</w:t>
      </w:r>
    </w:p>
    <w:p w14:paraId="736D748D" w14:textId="77777777" w:rsidR="00BC097A" w:rsidRDefault="00BC097A">
      <w:r>
        <w:t xml:space="preserve">CAs that issue certificates to subscribers or operate on-line must issue CRLs at least once every </w:t>
      </w:r>
      <w:r w:rsidR="00BB758B">
        <w:t>18</w:t>
      </w:r>
      <w:r>
        <w:t xml:space="preserve"> hours, and the </w:t>
      </w:r>
      <w:r>
        <w:rPr>
          <w:i/>
          <w:iCs/>
        </w:rPr>
        <w:t>nextUpdate</w:t>
      </w:r>
      <w:r>
        <w:t xml:space="preserve"> time in the CRL may be no later than 48 hours after issuance time (i.e., the </w:t>
      </w:r>
      <w:r>
        <w:rPr>
          <w:i/>
          <w:iCs/>
        </w:rPr>
        <w:t>thisUpdate</w:t>
      </w:r>
      <w:r>
        <w:t xml:space="preserve"> time).</w:t>
      </w:r>
      <w:r w:rsidR="00D82567">
        <w:t xml:space="preserve"> For legacy Federal PKIs only, the </w:t>
      </w:r>
      <w:r w:rsidR="00D82567" w:rsidRPr="00D82567">
        <w:rPr>
          <w:i/>
        </w:rPr>
        <w:t>nextUpdate</w:t>
      </w:r>
      <w:r w:rsidR="00D82567">
        <w:t xml:space="preserve"> time in the CRL may be no later than 180 hours after issuance time (i.e., the </w:t>
      </w:r>
      <w:r w:rsidR="00D82567" w:rsidRPr="00D82567">
        <w:rPr>
          <w:i/>
        </w:rPr>
        <w:t>thisUpdate</w:t>
      </w:r>
      <w:r w:rsidR="00D82567">
        <w:t xml:space="preserve"> time).</w:t>
      </w:r>
    </w:p>
    <w:p w14:paraId="491D2DF9" w14:textId="77777777" w:rsidR="004B53E0" w:rsidRDefault="001C20D0">
      <w:pPr>
        <w:rPr>
          <w:lang w:eastAsia="ar-SA"/>
        </w:rPr>
      </w:pPr>
      <w:r>
        <w:rPr>
          <w:noProof/>
        </w:rPr>
        <mc:AlternateContent>
          <mc:Choice Requires="wpc">
            <w:drawing>
              <wp:inline distT="0" distB="0" distL="0" distR="0" wp14:anchorId="351F5A2A" wp14:editId="0ED2CE55">
                <wp:extent cx="5924550" cy="1880235"/>
                <wp:effectExtent l="0" t="3810" r="0" b="1905"/>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Text Box 67"/>
                        <wps:cNvSpPr txBox="1">
                          <a:spLocks noChangeArrowheads="1"/>
                        </wps:cNvSpPr>
                        <wps:spPr bwMode="auto">
                          <a:xfrm>
                            <a:off x="160971" y="94094"/>
                            <a:ext cx="5604259" cy="1649952"/>
                          </a:xfrm>
                          <a:prstGeom prst="rect">
                            <a:avLst/>
                          </a:prstGeom>
                          <a:solidFill>
                            <a:srgbClr val="FFFFFF"/>
                          </a:solidFill>
                          <a:ln w="9525">
                            <a:solidFill>
                              <a:srgbClr val="000000"/>
                            </a:solidFill>
                            <a:miter lim="800000"/>
                            <a:headEnd/>
                            <a:tailEnd/>
                          </a:ln>
                        </wps:spPr>
                        <wps:txbx>
                          <w:txbxContent>
                            <w:p w14:paraId="27C76350" w14:textId="77777777" w:rsidR="00BA593A" w:rsidRPr="00B83EEA" w:rsidRDefault="00BA593A" w:rsidP="00B83EEA">
                              <w:r>
                                <w:t xml:space="preserve">Practice Note: Since many applications only check for a new CRL at 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wps:txbx>
                        <wps:bodyPr rot="0" vert="horz" wrap="square" lIns="91440" tIns="45720" rIns="91440" bIns="45720" anchor="t" anchorCtr="0" upright="1">
                          <a:noAutofit/>
                        </wps:bodyPr>
                      </wps:wsp>
                    </wpc:wpc>
                  </a:graphicData>
                </a:graphic>
              </wp:inline>
            </w:drawing>
          </mc:Choice>
          <mc:Fallback>
            <w:pict>
              <v:group w14:anchorId="351F5A2A" id="Canvas 66" o:spid="_x0000_s1041" editas="canvas" style="width:466.5pt;height:148.05pt;mso-position-horizontal-relative:char;mso-position-vertical-relative:line" coordsize="59245,1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">
                <v:shape id="_x0000_s1042" type="#_x0000_t75" style="position:absolute;width:59245;height:18802;visibility:visible;mso-wrap-style:square">
                  <v:fill o:detectmouseclick="t"/>
                  <v:path o:connecttype="none"/>
                </v:shape>
                <v:shape id="Text Box 67" o:spid="_x0000_s1043" type="#_x0000_t202" style="position:absolute;left:1609;top:940;width:56043;height:16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27C76350" w14:textId="77777777" w:rsidR="00BA593A" w:rsidRPr="00B83EEA" w:rsidRDefault="00BA593A" w:rsidP="00B83EEA">
                        <w:r>
                          <w:t xml:space="preserve">Practice Note: Since many applications only check for a new CRL at 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v:textbox>
                </v:shape>
                <w10:anchorlock/>
              </v:group>
            </w:pict>
          </mc:Fallback>
        </mc:AlternateContent>
      </w:r>
    </w:p>
    <w:p w14:paraId="7F7980E5" w14:textId="77777777" w:rsidR="00BC097A" w:rsidRDefault="00BC097A">
      <w:pPr>
        <w:spacing w:after="120"/>
        <w:rPr>
          <w:lang w:eastAsia="ar-SA"/>
        </w:rPr>
      </w:pPr>
      <w:r>
        <w:rPr>
          <w:lang w:eastAsia="ar-SA"/>
        </w:rPr>
        <w:t>Circumstances related to emergency CRL issuance are specified in section 4.9.12.</w:t>
      </w:r>
    </w:p>
    <w:p w14:paraId="7352D06B" w14:textId="77777777" w:rsidR="00BC097A" w:rsidRDefault="00BC097A" w:rsidP="00352D1F">
      <w:pPr>
        <w:pStyle w:val="Heading3"/>
        <w:rPr>
          <w:lang w:eastAsia="ar-SA"/>
        </w:rPr>
      </w:pPr>
      <w:bookmarkStart w:id="231" w:name="_Toc280343817"/>
      <w:bookmarkStart w:id="232" w:name="_Toc37237536"/>
      <w:r>
        <w:rPr>
          <w:lang w:eastAsia="ar-SA"/>
        </w:rPr>
        <w:t>Maximum Latency for CRLs</w:t>
      </w:r>
      <w:bookmarkEnd w:id="231"/>
      <w:bookmarkEnd w:id="232"/>
    </w:p>
    <w:p w14:paraId="4B128332" w14:textId="77777777" w:rsidR="00BC097A" w:rsidRDefault="00BC097A">
      <w:pPr>
        <w:spacing w:after="120"/>
        <w:rPr>
          <w:b/>
          <w:lang w:eastAsia="ar-SA"/>
        </w:rPr>
      </w:pPr>
      <w:r>
        <w:rPr>
          <w:lang w:eastAsia="ar-SA"/>
        </w:rPr>
        <w:t xml:space="preserve">CRLs shall be published within 4 hours of generation.  Furthermore, each CRL shall be published no later than the time specified in the </w:t>
      </w:r>
      <w:r>
        <w:rPr>
          <w:i/>
          <w:iCs/>
          <w:lang w:eastAsia="ar-SA"/>
        </w:rPr>
        <w:t>nextUpdate</w:t>
      </w:r>
      <w:r>
        <w:rPr>
          <w:lang w:eastAsia="ar-SA"/>
        </w:rPr>
        <w:t xml:space="preserve"> field of the previously issued CRL for same scope.</w:t>
      </w:r>
    </w:p>
    <w:p w14:paraId="203FE56A" w14:textId="77777777" w:rsidR="00BC097A" w:rsidRDefault="00BC097A" w:rsidP="00352D1F">
      <w:pPr>
        <w:pStyle w:val="Heading3"/>
        <w:rPr>
          <w:lang w:eastAsia="ar-SA"/>
        </w:rPr>
      </w:pPr>
      <w:bookmarkStart w:id="233" w:name="_Toc280343818"/>
      <w:bookmarkStart w:id="234" w:name="_Toc37237537"/>
      <w:r>
        <w:rPr>
          <w:lang w:eastAsia="ar-SA"/>
        </w:rPr>
        <w:t>On-line Revocation/Status Checking Availability</w:t>
      </w:r>
      <w:bookmarkEnd w:id="233"/>
      <w:bookmarkEnd w:id="234"/>
    </w:p>
    <w:p w14:paraId="4E50DB97" w14:textId="77777777" w:rsidR="00AB5E41" w:rsidRPr="00B56A77" w:rsidRDefault="00BC097A">
      <w:pPr>
        <w:autoSpaceDE w:val="0"/>
        <w:rPr>
          <w:lang w:eastAsia="ar-SA"/>
        </w:rPr>
      </w:pPr>
      <w:r w:rsidRPr="00ED624B">
        <w:rPr>
          <w:lang w:eastAsia="ar-SA"/>
        </w:rPr>
        <w:t xml:space="preserve">CAs shall support on-line status checking via OCSP [RFC </w:t>
      </w:r>
      <w:r w:rsidR="004A5C35">
        <w:rPr>
          <w:lang w:eastAsia="ar-SA"/>
        </w:rPr>
        <w:t>6960</w:t>
      </w:r>
      <w:r w:rsidRPr="00ED624B">
        <w:rPr>
          <w:lang w:eastAsia="ar-SA"/>
        </w:rPr>
        <w:t>] for end entity certificates issued under id-fpki-common-authentication</w:t>
      </w:r>
      <w:r w:rsidR="00A87313" w:rsidRPr="002F0519">
        <w:rPr>
          <w:lang w:eastAsia="ar-SA"/>
        </w:rPr>
        <w:t xml:space="preserve">, </w:t>
      </w:r>
      <w:r w:rsidR="002F0519" w:rsidRPr="002F0519">
        <w:rPr>
          <w:color w:val="000000"/>
        </w:rPr>
        <w:t>id-fpki-common-pivi-authentication</w:t>
      </w:r>
      <w:r w:rsidR="002F0519">
        <w:rPr>
          <w:lang w:eastAsia="ar-SA"/>
        </w:rPr>
        <w:t xml:space="preserve">, </w:t>
      </w:r>
      <w:r w:rsidR="00A87313" w:rsidRPr="00B56A77">
        <w:rPr>
          <w:lang w:eastAsia="ar-SA"/>
        </w:rPr>
        <w:t>id-</w:t>
      </w:r>
      <w:r w:rsidR="00A87313" w:rsidRPr="00611E40">
        <w:rPr>
          <w:lang w:eastAsia="ar-SA"/>
        </w:rPr>
        <w:t>fpki-common-derived-pivAuth-hardware, id-fpki-common-derived-pivAuth,</w:t>
      </w:r>
      <w:r w:rsidRPr="00ED624B">
        <w:rPr>
          <w:lang w:eastAsia="ar-SA"/>
        </w:rPr>
        <w:t xml:space="preserve"> id-fpki-common-cardAuth</w:t>
      </w:r>
      <w:r w:rsidR="00D43169">
        <w:rPr>
          <w:lang w:eastAsia="ar-SA"/>
        </w:rPr>
        <w:t xml:space="preserve">, and </w:t>
      </w:r>
      <w:r w:rsidR="00D43169" w:rsidRPr="00D43169">
        <w:rPr>
          <w:color w:val="000000"/>
        </w:rPr>
        <w:t>id-fpki-common-pivi-cardAuth</w:t>
      </w:r>
      <w:r w:rsidR="00331C67" w:rsidRPr="00D43169">
        <w:rPr>
          <w:szCs w:val="24"/>
        </w:rPr>
        <w:t>.</w:t>
      </w:r>
      <w:r w:rsidRPr="00B56A77">
        <w:rPr>
          <w:lang w:eastAsia="ar-SA"/>
        </w:rPr>
        <w:t xml:space="preserve"> </w:t>
      </w:r>
    </w:p>
    <w:p w14:paraId="0F04FFA8" w14:textId="77777777" w:rsidR="00BC097A" w:rsidRDefault="00AB5E41">
      <w:pPr>
        <w:autoSpaceDE w:val="0"/>
        <w:rPr>
          <w:lang w:eastAsia="ar-SA"/>
        </w:rPr>
      </w:pPr>
      <w:r>
        <w:rPr>
          <w:lang w:eastAsia="ar-SA"/>
        </w:rPr>
        <w:t>Where on-line status checking is supported, s</w:t>
      </w:r>
      <w:r w:rsidR="00BC097A">
        <w:rPr>
          <w:lang w:eastAsia="ar-SA"/>
        </w:rPr>
        <w:t xml:space="preserve">tatus information must be updated and available to relying parties within </w:t>
      </w:r>
      <w:r w:rsidR="00413CA1">
        <w:rPr>
          <w:lang w:eastAsia="ar-SA"/>
        </w:rPr>
        <w:t>18</w:t>
      </w:r>
      <w:r w:rsidR="00BC097A">
        <w:rPr>
          <w:lang w:eastAsia="ar-SA"/>
        </w:rPr>
        <w:t xml:space="preserve"> hours of certificate revocation.</w:t>
      </w:r>
    </w:p>
    <w:p w14:paraId="4DD094AA" w14:textId="77777777" w:rsidR="00BC097A" w:rsidRDefault="00BC097A">
      <w:pPr>
        <w:autoSpaceDE w:val="0"/>
        <w:rPr>
          <w:lang w:eastAsia="ar-SA"/>
        </w:rPr>
      </w:pPr>
      <w:r>
        <w:rPr>
          <w:lang w:eastAsia="ar-SA"/>
        </w:rPr>
        <w:t>Where on-line status checking is supported and a certificate issued under id-fpki-common-High is revoked for key compromise, the status information must be updated and available to relying parties within 6 hours.</w:t>
      </w:r>
    </w:p>
    <w:p w14:paraId="55E42648" w14:textId="77777777" w:rsidR="00331C67" w:rsidRPr="00A24136" w:rsidRDefault="00331C67" w:rsidP="00331C67">
      <w:pPr>
        <w:autoSpaceDE w:val="0"/>
        <w:autoSpaceDN w:val="0"/>
        <w:adjustRightInd w:val="0"/>
      </w:pPr>
      <w:r w:rsidRPr="00A24136">
        <w:t>The CA shall operate and maintain its CRL and OCSP capability with resources sufficient to provide a response time of ten seconds or less under normal operating conditions.</w:t>
      </w:r>
    </w:p>
    <w:p w14:paraId="2C9D80E8" w14:textId="77777777" w:rsidR="00331C67" w:rsidRPr="00C25313" w:rsidRDefault="00331C67" w:rsidP="00331C67">
      <w:pPr>
        <w:autoSpaceDE w:val="0"/>
        <w:autoSpaceDN w:val="0"/>
        <w:adjustRightInd w:val="0"/>
        <w:rPr>
          <w:u w:val="single"/>
        </w:rPr>
      </w:pPr>
      <w:r w:rsidRPr="00A24136">
        <w:t>The CA shall maintain an online 24x7 Repository that application software can use to automatically check the current status of all unexpired Certificates issued by the CA.</w:t>
      </w:r>
    </w:p>
    <w:p w14:paraId="31671B93" w14:textId="77777777" w:rsidR="00331C67" w:rsidRPr="00A24136" w:rsidRDefault="00331C67" w:rsidP="00331C67">
      <w:pPr>
        <w:autoSpaceDE w:val="0"/>
        <w:autoSpaceDN w:val="0"/>
        <w:adjustRightInd w:val="0"/>
        <w:rPr>
          <w:szCs w:val="24"/>
        </w:rPr>
      </w:pPr>
      <w:r w:rsidRPr="00A24136">
        <w:rPr>
          <w:szCs w:val="24"/>
        </w:rPr>
        <w:t>The CA shall maintain a continuous 24x7 ability to respond internally to a high-priority Certificate Problem Report, and where appropriate, forward such a complaint to law enforcement authorities, and/or revoke a Certificate that is the subject of such a complaint.</w:t>
      </w:r>
    </w:p>
    <w:p w14:paraId="5B99A154" w14:textId="77777777" w:rsidR="00BC097A" w:rsidRDefault="00BC097A">
      <w:pPr>
        <w:autoSpaceDE w:val="0"/>
        <w:spacing w:after="120"/>
        <w:rPr>
          <w:b/>
          <w:lang w:eastAsia="ar-SA"/>
        </w:rPr>
      </w:pPr>
      <w:r>
        <w:rPr>
          <w:lang w:eastAsia="ar-SA"/>
        </w:rPr>
        <w:t>Since some relying parties cannot accommodate on-line communications, all CAs will be required to support CRLs.</w:t>
      </w:r>
    </w:p>
    <w:p w14:paraId="2FCF05EF" w14:textId="77777777" w:rsidR="00BC097A" w:rsidRPr="00496D09" w:rsidRDefault="00BC097A" w:rsidP="008A6BDC">
      <w:pPr>
        <w:pStyle w:val="Heading3"/>
      </w:pPr>
      <w:bookmarkStart w:id="235" w:name="_Toc280343819"/>
      <w:bookmarkStart w:id="236" w:name="_Toc37237538"/>
      <w:r w:rsidRPr="00496D09">
        <w:t>On-line Revocation Checking Requirements</w:t>
      </w:r>
      <w:bookmarkEnd w:id="235"/>
      <w:bookmarkEnd w:id="236"/>
    </w:p>
    <w:p w14:paraId="34236350" w14:textId="77777777" w:rsidR="00BC097A" w:rsidRDefault="00BC097A">
      <w:pPr>
        <w:spacing w:after="120"/>
        <w:rPr>
          <w:b/>
          <w:lang w:eastAsia="ar-SA"/>
        </w:rPr>
      </w:pPr>
      <w:r>
        <w:rPr>
          <w:lang w:eastAsia="ar-SA"/>
        </w:rPr>
        <w:t>Relying party client software may optionally support on-line status checking.  Client software using on-line status checking need not obtain or process CRLs.</w:t>
      </w:r>
    </w:p>
    <w:p w14:paraId="4CA5C476" w14:textId="77777777" w:rsidR="00BC097A" w:rsidRDefault="00BC097A" w:rsidP="00352D1F">
      <w:pPr>
        <w:pStyle w:val="Heading3"/>
        <w:rPr>
          <w:lang w:eastAsia="ar-SA"/>
        </w:rPr>
      </w:pPr>
      <w:bookmarkStart w:id="237" w:name="_Toc280343820"/>
      <w:bookmarkStart w:id="238" w:name="_Toc37237539"/>
      <w:r>
        <w:rPr>
          <w:lang w:eastAsia="ar-SA"/>
        </w:rPr>
        <w:t>Other Forms of Revocation Advertisements Available</w:t>
      </w:r>
      <w:bookmarkEnd w:id="237"/>
      <w:bookmarkEnd w:id="238"/>
    </w:p>
    <w:p w14:paraId="0E6EB8E3" w14:textId="77777777" w:rsidR="00BC097A" w:rsidRDefault="00BC097A">
      <w:r>
        <w:t>A CA may also use other methods to publicize the certificates it has revoked.  Any alternative method must meet the following requirements:</w:t>
      </w:r>
    </w:p>
    <w:p w14:paraId="48B7A405" w14:textId="77777777" w:rsidR="00BC097A" w:rsidRDefault="00BC097A" w:rsidP="0027346D">
      <w:pPr>
        <w:pStyle w:val="BulletDouble"/>
        <w:numPr>
          <w:ilvl w:val="0"/>
          <w:numId w:val="24"/>
        </w:numPr>
        <w:tabs>
          <w:tab w:val="left" w:pos="720"/>
        </w:tabs>
        <w:spacing w:after="240"/>
        <w:rPr>
          <w:lang w:eastAsia="ar-SA"/>
        </w:rPr>
      </w:pPr>
      <w:r>
        <w:rPr>
          <w:lang w:eastAsia="ar-SA"/>
        </w:rPr>
        <w:t>The alternative method must be described in the CA’s approved CPS;</w:t>
      </w:r>
    </w:p>
    <w:p w14:paraId="481C3F90" w14:textId="77777777" w:rsidR="00BC097A" w:rsidRDefault="00BC097A" w:rsidP="0027346D">
      <w:pPr>
        <w:pStyle w:val="BulletDouble"/>
        <w:numPr>
          <w:ilvl w:val="0"/>
          <w:numId w:val="24"/>
        </w:numPr>
        <w:tabs>
          <w:tab w:val="left" w:pos="720"/>
        </w:tabs>
        <w:rPr>
          <w:szCs w:val="24"/>
          <w:lang w:eastAsia="ar-SA"/>
        </w:rPr>
      </w:pPr>
      <w:r>
        <w:rPr>
          <w:lang w:eastAsia="ar-SA"/>
        </w:rPr>
        <w:t>The alternative method must provide authentication and integrity services commensurate with the assurance level of the certificate being verified</w:t>
      </w:r>
      <w:r>
        <w:rPr>
          <w:szCs w:val="24"/>
          <w:lang w:eastAsia="ar-SA"/>
        </w:rPr>
        <w:t>.</w:t>
      </w:r>
    </w:p>
    <w:p w14:paraId="7EBF58CA" w14:textId="77777777" w:rsidR="00BC097A" w:rsidRDefault="00BC097A" w:rsidP="0027346D">
      <w:pPr>
        <w:pStyle w:val="BulletDouble"/>
        <w:numPr>
          <w:ilvl w:val="0"/>
          <w:numId w:val="24"/>
        </w:numPr>
        <w:tabs>
          <w:tab w:val="left" w:pos="720"/>
        </w:tabs>
        <w:rPr>
          <w:b/>
          <w:lang w:eastAsia="ar-SA"/>
        </w:rPr>
      </w:pPr>
      <w:r>
        <w:rPr>
          <w:lang w:eastAsia="ar-SA"/>
        </w:rPr>
        <w:t>The alternative method must meet the issuance and latency requirements for CRLs stated in sections 4.9.7 and 4.9.8.</w:t>
      </w:r>
    </w:p>
    <w:p w14:paraId="0DBE49A7" w14:textId="77777777" w:rsidR="00BC097A" w:rsidRDefault="00BC097A" w:rsidP="00352D1F">
      <w:pPr>
        <w:pStyle w:val="Heading3"/>
        <w:rPr>
          <w:lang w:eastAsia="ar-SA"/>
        </w:rPr>
      </w:pPr>
      <w:r>
        <w:rPr>
          <w:lang w:eastAsia="ar-SA"/>
        </w:rPr>
        <w:t xml:space="preserve"> </w:t>
      </w:r>
      <w:bookmarkStart w:id="239" w:name="_Toc280343821"/>
      <w:bookmarkStart w:id="240" w:name="_Toc37237540"/>
      <w:r>
        <w:rPr>
          <w:lang w:eastAsia="ar-SA"/>
        </w:rPr>
        <w:t>Special Requirements Related To Key Compromise</w:t>
      </w:r>
      <w:bookmarkEnd w:id="239"/>
      <w:bookmarkEnd w:id="240"/>
    </w:p>
    <w:p w14:paraId="581C4057" w14:textId="77777777" w:rsidR="00BC097A" w:rsidRDefault="00BC097A">
      <w:r>
        <w:t>When a CA certificate is revoked a CRL must be issued within 18 hours of notification.</w:t>
      </w:r>
    </w:p>
    <w:p w14:paraId="4EDD3E0B" w14:textId="77777777" w:rsidR="00BC097A" w:rsidRDefault="00BC097A">
      <w:pPr>
        <w:spacing w:after="120"/>
        <w:rPr>
          <w:lang w:eastAsia="ar-SA"/>
        </w:rPr>
      </w:pPr>
      <w:r>
        <w:rPr>
          <w:lang w:eastAsia="ar-SA"/>
        </w:rPr>
        <w:t>When a CA certificate issued under id-fpki-common-High is revoked or subscriber certificate issued under id-fpki-common-High is revoked because of compromise, or suspected compromise, of a private key, a CRL must be issued within 6 hours of notification.</w:t>
      </w:r>
    </w:p>
    <w:p w14:paraId="18A2102E" w14:textId="77777777" w:rsidR="00BC097A" w:rsidRDefault="00BC097A" w:rsidP="00352D1F">
      <w:pPr>
        <w:pStyle w:val="Heading3"/>
        <w:rPr>
          <w:lang w:eastAsia="ar-SA"/>
        </w:rPr>
      </w:pPr>
      <w:bookmarkStart w:id="241" w:name="_Toc280343822"/>
      <w:bookmarkStart w:id="242" w:name="_Toc37237541"/>
      <w:r>
        <w:rPr>
          <w:lang w:eastAsia="ar-SA"/>
        </w:rPr>
        <w:t>Circumstances for Suspension</w:t>
      </w:r>
      <w:bookmarkEnd w:id="241"/>
      <w:bookmarkEnd w:id="242"/>
    </w:p>
    <w:p w14:paraId="1C536292" w14:textId="77777777" w:rsidR="00BC097A" w:rsidRDefault="00BC097A">
      <w:pPr>
        <w:autoSpaceDE w:val="0"/>
        <w:rPr>
          <w:lang w:eastAsia="ar-SA"/>
        </w:rPr>
      </w:pPr>
      <w:r>
        <w:rPr>
          <w:lang w:eastAsia="ar-SA"/>
        </w:rPr>
        <w:t>For CA certificates, suspension is not permitted.</w:t>
      </w:r>
    </w:p>
    <w:p w14:paraId="45F934CF" w14:textId="77777777" w:rsidR="00BC097A" w:rsidRDefault="00BC097A">
      <w:pPr>
        <w:autoSpaceDE w:val="0"/>
        <w:spacing w:after="120"/>
        <w:rPr>
          <w:lang w:eastAsia="ar-SA"/>
        </w:rPr>
      </w:pPr>
      <w:r>
        <w:rPr>
          <w:lang w:eastAsia="ar-SA"/>
        </w:rPr>
        <w:t>For end entity certificates, no stipulation.</w:t>
      </w:r>
    </w:p>
    <w:p w14:paraId="046BC4C4" w14:textId="77777777" w:rsidR="00BC097A" w:rsidRDefault="00BC097A" w:rsidP="00352D1F">
      <w:pPr>
        <w:pStyle w:val="Heading3"/>
        <w:rPr>
          <w:lang w:eastAsia="ar-SA"/>
        </w:rPr>
      </w:pPr>
      <w:r>
        <w:rPr>
          <w:lang w:eastAsia="ar-SA"/>
        </w:rPr>
        <w:t xml:space="preserve"> </w:t>
      </w:r>
      <w:bookmarkStart w:id="243" w:name="_Toc280343823"/>
      <w:bookmarkStart w:id="244" w:name="_Toc37237542"/>
      <w:r>
        <w:rPr>
          <w:lang w:eastAsia="ar-SA"/>
        </w:rPr>
        <w:t>Who Can Request Suspension</w:t>
      </w:r>
      <w:bookmarkEnd w:id="243"/>
      <w:bookmarkEnd w:id="244"/>
    </w:p>
    <w:p w14:paraId="35684555" w14:textId="77777777" w:rsidR="00BC097A" w:rsidRDefault="00BC097A">
      <w:pPr>
        <w:autoSpaceDE w:val="0"/>
        <w:spacing w:after="120"/>
        <w:rPr>
          <w:szCs w:val="24"/>
          <w:lang w:eastAsia="ar-SA"/>
        </w:rPr>
      </w:pPr>
      <w:r>
        <w:rPr>
          <w:szCs w:val="24"/>
          <w:lang w:eastAsia="ar-SA"/>
        </w:rPr>
        <w:t>No stipulation for end entity certificates.</w:t>
      </w:r>
    </w:p>
    <w:p w14:paraId="7C389535" w14:textId="77777777" w:rsidR="00BC097A" w:rsidRDefault="00BC097A" w:rsidP="00352D1F">
      <w:pPr>
        <w:pStyle w:val="Heading3"/>
        <w:rPr>
          <w:lang w:eastAsia="ar-SA"/>
        </w:rPr>
      </w:pPr>
      <w:bookmarkStart w:id="245" w:name="_Toc280343824"/>
      <w:bookmarkStart w:id="246" w:name="_Toc37237543"/>
      <w:r>
        <w:rPr>
          <w:lang w:eastAsia="ar-SA"/>
        </w:rPr>
        <w:t>Procedure for Suspension Request</w:t>
      </w:r>
      <w:bookmarkEnd w:id="245"/>
      <w:bookmarkEnd w:id="246"/>
    </w:p>
    <w:p w14:paraId="21C10F76" w14:textId="77777777" w:rsidR="00BC097A" w:rsidRDefault="00BC097A">
      <w:pPr>
        <w:autoSpaceDE w:val="0"/>
        <w:spacing w:after="120"/>
        <w:rPr>
          <w:szCs w:val="24"/>
          <w:lang w:eastAsia="ar-SA"/>
        </w:rPr>
      </w:pPr>
      <w:r>
        <w:rPr>
          <w:szCs w:val="24"/>
          <w:lang w:eastAsia="ar-SA"/>
        </w:rPr>
        <w:t>No stipulation for end entity certificates.</w:t>
      </w:r>
    </w:p>
    <w:p w14:paraId="067AE96D" w14:textId="77777777" w:rsidR="00BC097A" w:rsidRDefault="00BC097A" w:rsidP="00352D1F">
      <w:pPr>
        <w:pStyle w:val="Heading3"/>
        <w:rPr>
          <w:lang w:eastAsia="ar-SA"/>
        </w:rPr>
      </w:pPr>
      <w:r>
        <w:rPr>
          <w:lang w:eastAsia="ar-SA"/>
        </w:rPr>
        <w:t xml:space="preserve"> </w:t>
      </w:r>
      <w:bookmarkStart w:id="247" w:name="_Toc280343825"/>
      <w:bookmarkStart w:id="248" w:name="_Toc37237544"/>
      <w:r>
        <w:rPr>
          <w:lang w:eastAsia="ar-SA"/>
        </w:rPr>
        <w:t>Limits on Suspension Period</w:t>
      </w:r>
      <w:bookmarkEnd w:id="247"/>
      <w:bookmarkEnd w:id="248"/>
    </w:p>
    <w:p w14:paraId="3459BFFB" w14:textId="77777777" w:rsidR="00BC097A" w:rsidRDefault="00BC097A">
      <w:pPr>
        <w:autoSpaceDE w:val="0"/>
        <w:spacing w:after="120"/>
        <w:rPr>
          <w:szCs w:val="24"/>
          <w:lang w:eastAsia="ar-SA"/>
        </w:rPr>
      </w:pPr>
      <w:r>
        <w:rPr>
          <w:szCs w:val="24"/>
          <w:lang w:eastAsia="ar-SA"/>
        </w:rPr>
        <w:t>No stipulation for end entity certificates.</w:t>
      </w:r>
    </w:p>
    <w:p w14:paraId="7226E1AA" w14:textId="77777777" w:rsidR="00BC097A" w:rsidRPr="008532AB" w:rsidRDefault="00BC097A">
      <w:pPr>
        <w:pStyle w:val="Heading2"/>
        <w:rPr>
          <w:lang w:eastAsia="ar-SA"/>
        </w:rPr>
      </w:pPr>
      <w:bookmarkStart w:id="249" w:name="_Toc280343826"/>
      <w:bookmarkStart w:id="250" w:name="_Toc37237545"/>
      <w:r w:rsidRPr="008532AB">
        <w:rPr>
          <w:lang w:eastAsia="ar-SA"/>
        </w:rPr>
        <w:t>Certificate Status Services</w:t>
      </w:r>
      <w:bookmarkEnd w:id="249"/>
      <w:bookmarkEnd w:id="250"/>
    </w:p>
    <w:p w14:paraId="58AC1CA9" w14:textId="77777777" w:rsidR="00BC097A" w:rsidRDefault="00BC097A">
      <w:pPr>
        <w:spacing w:after="120"/>
        <w:rPr>
          <w:lang w:eastAsia="ar-SA"/>
        </w:rPr>
      </w:pPr>
      <w:r>
        <w:rPr>
          <w:lang w:eastAsia="ar-SA"/>
        </w:rPr>
        <w:t>No stipulation.</w:t>
      </w:r>
    </w:p>
    <w:p w14:paraId="5DD45A6E" w14:textId="77777777" w:rsidR="00BC097A" w:rsidRDefault="00BC097A" w:rsidP="00352D1F">
      <w:pPr>
        <w:pStyle w:val="Heading3"/>
        <w:rPr>
          <w:lang w:eastAsia="ar-SA"/>
        </w:rPr>
      </w:pPr>
      <w:bookmarkStart w:id="251" w:name="_Toc280343827"/>
      <w:bookmarkStart w:id="252" w:name="_Toc37237546"/>
      <w:r>
        <w:rPr>
          <w:lang w:eastAsia="ar-SA"/>
        </w:rPr>
        <w:t>Operational Characteristics</w:t>
      </w:r>
      <w:bookmarkEnd w:id="251"/>
      <w:bookmarkEnd w:id="252"/>
    </w:p>
    <w:p w14:paraId="369E2267" w14:textId="77777777" w:rsidR="00BC097A" w:rsidRDefault="00BC097A">
      <w:pPr>
        <w:spacing w:after="120"/>
        <w:rPr>
          <w:lang w:eastAsia="ar-SA"/>
        </w:rPr>
      </w:pPr>
      <w:r>
        <w:rPr>
          <w:lang w:eastAsia="ar-SA"/>
        </w:rPr>
        <w:t>No stipulation.</w:t>
      </w:r>
    </w:p>
    <w:p w14:paraId="6B9A873B" w14:textId="77777777" w:rsidR="00BC097A" w:rsidRDefault="00BC097A" w:rsidP="00352D1F">
      <w:pPr>
        <w:pStyle w:val="Heading3"/>
      </w:pPr>
      <w:r>
        <w:t xml:space="preserve"> </w:t>
      </w:r>
      <w:bookmarkStart w:id="253" w:name="_Toc280343828"/>
      <w:bookmarkStart w:id="254" w:name="_Toc37237547"/>
      <w:r>
        <w:t>Service Availability</w:t>
      </w:r>
      <w:bookmarkEnd w:id="253"/>
      <w:bookmarkEnd w:id="254"/>
    </w:p>
    <w:p w14:paraId="2242DD05" w14:textId="77777777" w:rsidR="00BC097A" w:rsidRDefault="00BC097A">
      <w:pPr>
        <w:spacing w:after="120"/>
        <w:rPr>
          <w:lang w:eastAsia="ar-SA"/>
        </w:rPr>
      </w:pPr>
      <w:r>
        <w:rPr>
          <w:lang w:eastAsia="ar-SA"/>
        </w:rPr>
        <w:t>No stipulation.</w:t>
      </w:r>
    </w:p>
    <w:p w14:paraId="7A25C295" w14:textId="77777777" w:rsidR="00BC097A" w:rsidRDefault="00BC097A" w:rsidP="00352D1F">
      <w:pPr>
        <w:pStyle w:val="Heading3"/>
      </w:pPr>
      <w:r>
        <w:t xml:space="preserve"> </w:t>
      </w:r>
      <w:bookmarkStart w:id="255" w:name="_Toc280343829"/>
      <w:bookmarkStart w:id="256" w:name="_Toc37237548"/>
      <w:r>
        <w:t>Optional Features</w:t>
      </w:r>
      <w:bookmarkEnd w:id="255"/>
      <w:bookmarkEnd w:id="256"/>
    </w:p>
    <w:p w14:paraId="15A6D00F" w14:textId="77777777" w:rsidR="00BC097A" w:rsidRDefault="00BC097A">
      <w:pPr>
        <w:spacing w:after="120"/>
        <w:rPr>
          <w:lang w:eastAsia="ar-SA"/>
        </w:rPr>
      </w:pPr>
      <w:r>
        <w:rPr>
          <w:lang w:eastAsia="ar-SA"/>
        </w:rPr>
        <w:t>No stipulation.</w:t>
      </w:r>
    </w:p>
    <w:p w14:paraId="3B8881BA" w14:textId="77777777" w:rsidR="00BC097A" w:rsidRPr="008532AB" w:rsidRDefault="00BC097A">
      <w:pPr>
        <w:pStyle w:val="Heading2"/>
        <w:rPr>
          <w:lang w:eastAsia="ar-SA"/>
        </w:rPr>
      </w:pPr>
      <w:bookmarkStart w:id="257" w:name="_Toc280343830"/>
      <w:bookmarkStart w:id="258" w:name="_Toc37237549"/>
      <w:r w:rsidRPr="008532AB">
        <w:rPr>
          <w:lang w:eastAsia="ar-SA"/>
        </w:rPr>
        <w:t>End Of Subscription</w:t>
      </w:r>
      <w:bookmarkEnd w:id="257"/>
      <w:bookmarkEnd w:id="258"/>
    </w:p>
    <w:p w14:paraId="7EE591D6" w14:textId="77777777" w:rsidR="00BC097A" w:rsidRDefault="00BC097A">
      <w:pPr>
        <w:spacing w:after="120"/>
        <w:rPr>
          <w:lang w:eastAsia="ar-SA"/>
        </w:rPr>
      </w:pPr>
      <w:r>
        <w:rPr>
          <w:lang w:eastAsia="ar-SA"/>
        </w:rPr>
        <w:t>No stipulation.</w:t>
      </w:r>
    </w:p>
    <w:p w14:paraId="4818B3B5" w14:textId="77777777" w:rsidR="00BC097A" w:rsidRPr="008532AB" w:rsidRDefault="00BC097A">
      <w:pPr>
        <w:pStyle w:val="Heading2"/>
        <w:rPr>
          <w:lang w:eastAsia="ar-SA"/>
        </w:rPr>
      </w:pPr>
      <w:bookmarkStart w:id="259" w:name="_Toc280343831"/>
      <w:bookmarkStart w:id="260" w:name="_Toc37237550"/>
      <w:r w:rsidRPr="008532AB">
        <w:rPr>
          <w:lang w:eastAsia="ar-SA"/>
        </w:rPr>
        <w:t>Key Escrow and Recovery</w:t>
      </w:r>
      <w:bookmarkEnd w:id="259"/>
      <w:bookmarkEnd w:id="260"/>
    </w:p>
    <w:p w14:paraId="76B2EF0F" w14:textId="77777777" w:rsidR="00BC097A" w:rsidRDefault="00BC097A" w:rsidP="00352D1F">
      <w:pPr>
        <w:pStyle w:val="Heading3"/>
        <w:rPr>
          <w:lang w:eastAsia="ar-SA"/>
        </w:rPr>
      </w:pPr>
      <w:r>
        <w:rPr>
          <w:lang w:eastAsia="ar-SA"/>
        </w:rPr>
        <w:t xml:space="preserve"> </w:t>
      </w:r>
      <w:bookmarkStart w:id="261" w:name="_Toc280343832"/>
      <w:bookmarkStart w:id="262" w:name="_Toc37237551"/>
      <w:r>
        <w:rPr>
          <w:lang w:eastAsia="ar-SA"/>
        </w:rPr>
        <w:t>Key Escrow and Recovery Policy and Practices</w:t>
      </w:r>
      <w:bookmarkEnd w:id="261"/>
      <w:bookmarkEnd w:id="262"/>
    </w:p>
    <w:p w14:paraId="4989F727" w14:textId="77777777" w:rsidR="00BC097A" w:rsidRDefault="00BC097A">
      <w:r>
        <w:t>CA private keys are never escrowed.</w:t>
      </w:r>
    </w:p>
    <w:p w14:paraId="4CDB71CD" w14:textId="77777777" w:rsidR="00B0002B" w:rsidRPr="00B0002B" w:rsidRDefault="00B0002B" w:rsidP="00B0002B">
      <w:r w:rsidRPr="00B0002B">
        <w:t xml:space="preserve">Human subscriber key management keys shall be escrowed to provide key recovery.  CAs shall develop </w:t>
      </w:r>
      <w:bookmarkStart w:id="263" w:name="_Hlk487017077"/>
      <w:r w:rsidRPr="00B0002B">
        <w:t xml:space="preserve">a Key Recovery Practice Statement (KRPS) describing the procedures and controls implemented to comply with the </w:t>
      </w:r>
      <w:r w:rsidRPr="00B0002B">
        <w:rPr>
          <w:i/>
        </w:rPr>
        <w:t>FPKI Key Recovery Policy</w:t>
      </w:r>
      <w:r w:rsidRPr="00B0002B">
        <w:t xml:space="preserve">.  </w:t>
      </w:r>
      <w:r w:rsidRPr="00B0002B">
        <w:rPr>
          <w:szCs w:val="24"/>
        </w:rPr>
        <w:t>The KRPS may be a separate document or may be combined with the appropriate Certification Practice Statement and/or Registration Practice Statement.  The Federal PKI Policy Authority (FPKIPA) will determine the KRPS compliance with the KRP and this CP.</w:t>
      </w:r>
      <w:bookmarkEnd w:id="263"/>
      <w:r w:rsidRPr="00B0002B">
        <w:rPr>
          <w:szCs w:val="24"/>
        </w:rPr>
        <w:t xml:space="preserve">  </w:t>
      </w:r>
    </w:p>
    <w:p w14:paraId="19A9AF20" w14:textId="77777777" w:rsidR="00BC097A" w:rsidRDefault="00BC097A">
      <w:pPr>
        <w:spacing w:after="120"/>
        <w:rPr>
          <w:lang w:eastAsia="ar-SA"/>
        </w:rPr>
      </w:pPr>
      <w:r>
        <w:rPr>
          <w:lang w:eastAsia="ar-SA"/>
        </w:rPr>
        <w:t>Under no circumstances shall a subscriber signature key be held in trust by a third party.</w:t>
      </w:r>
    </w:p>
    <w:p w14:paraId="1DB01673" w14:textId="77777777" w:rsidR="00BC097A" w:rsidRDefault="00BC097A" w:rsidP="00352D1F">
      <w:pPr>
        <w:pStyle w:val="Heading3"/>
        <w:rPr>
          <w:lang w:eastAsia="ar-SA"/>
        </w:rPr>
      </w:pPr>
      <w:r>
        <w:rPr>
          <w:lang w:eastAsia="ar-SA"/>
        </w:rPr>
        <w:t xml:space="preserve"> </w:t>
      </w:r>
      <w:bookmarkStart w:id="264" w:name="_Toc280343833"/>
      <w:bookmarkStart w:id="265" w:name="_Toc37237552"/>
      <w:r>
        <w:rPr>
          <w:lang w:eastAsia="ar-SA"/>
        </w:rPr>
        <w:t>Session Key Encapsulation and Recovery Policy and Practices</w:t>
      </w:r>
      <w:bookmarkEnd w:id="264"/>
      <w:bookmarkEnd w:id="265"/>
    </w:p>
    <w:p w14:paraId="0759F99F" w14:textId="77777777" w:rsidR="00BC097A" w:rsidRDefault="00BC097A" w:rsidP="0074326D">
      <w:pPr>
        <w:spacing w:after="0"/>
      </w:pPr>
      <w:r>
        <w:t>CAs that support session key encapsulation and recovery shall identify the document describing the practices in the applicable CPS.</w:t>
      </w:r>
    </w:p>
    <w:p w14:paraId="21C9F2F3" w14:textId="77777777" w:rsidR="0026084B" w:rsidRDefault="0026084B" w:rsidP="0074326D">
      <w:pPr>
        <w:spacing w:after="0"/>
      </w:pPr>
    </w:p>
    <w:p w14:paraId="5B7A11DE" w14:textId="77777777" w:rsidR="00BC097A" w:rsidRDefault="000E3E7B" w:rsidP="00352D1F">
      <w:pPr>
        <w:pStyle w:val="Heading1"/>
        <w:tabs>
          <w:tab w:val="clear" w:pos="432"/>
          <w:tab w:val="num" w:pos="540"/>
        </w:tabs>
        <w:spacing w:before="600"/>
        <w:ind w:left="540" w:hanging="540"/>
      </w:pPr>
      <w:bookmarkStart w:id="266" w:name="_Toc280343834"/>
      <w:r>
        <w:br w:type="page"/>
      </w:r>
      <w:bookmarkStart w:id="267" w:name="_Toc37237553"/>
      <w:r w:rsidR="00BC097A">
        <w:t>Facility, Management, and Operational Controls</w:t>
      </w:r>
      <w:bookmarkEnd w:id="266"/>
      <w:bookmarkEnd w:id="267"/>
    </w:p>
    <w:p w14:paraId="750C5753" w14:textId="77777777" w:rsidR="00BC097A" w:rsidRPr="008532AB" w:rsidRDefault="00BC097A">
      <w:pPr>
        <w:pStyle w:val="Heading2"/>
        <w:rPr>
          <w:lang w:eastAsia="ar-SA"/>
        </w:rPr>
      </w:pPr>
      <w:bookmarkStart w:id="268" w:name="_Toc280343835"/>
      <w:bookmarkStart w:id="269" w:name="_Toc37237554"/>
      <w:r w:rsidRPr="008532AB">
        <w:rPr>
          <w:lang w:eastAsia="ar-SA"/>
        </w:rPr>
        <w:t>Physical Controls</w:t>
      </w:r>
      <w:bookmarkEnd w:id="268"/>
      <w:bookmarkEnd w:id="269"/>
    </w:p>
    <w:p w14:paraId="757EF7A5" w14:textId="77777777" w:rsidR="00BC097A" w:rsidRDefault="00BC097A">
      <w:pPr>
        <w:spacing w:after="120"/>
        <w:rPr>
          <w:lang w:eastAsia="ar-SA"/>
        </w:rPr>
      </w:pPr>
      <w:r>
        <w:rPr>
          <w:lang w:eastAsia="ar-SA"/>
        </w:rPr>
        <w:t>CA equipment shall be protected from unauthorized access while the cryptographic module is installed and activated.  The CA shall implement physical access controls to reduce the risk of equipment tampering even when the cryptographic module is not installed and activated.  CA cryptographic tokens shall be protected against theft, loss, and unauthorized use.</w:t>
      </w:r>
    </w:p>
    <w:p w14:paraId="22EF75BF" w14:textId="77777777" w:rsidR="00CA0B51" w:rsidRDefault="00CA0B51">
      <w:pPr>
        <w:spacing w:after="120"/>
        <w:rPr>
          <w:lang w:eastAsia="ar-SA"/>
        </w:rPr>
      </w:pPr>
      <w:r>
        <w:rPr>
          <w:lang w:eastAsia="ar-SA"/>
        </w:rPr>
        <w:t xml:space="preserve">All the physical control requirements specified below apply equally to the </w:t>
      </w:r>
      <w:r w:rsidR="008C0864">
        <w:rPr>
          <w:lang w:eastAsia="ar-SA"/>
        </w:rPr>
        <w:t>Common Policy Root CA</w:t>
      </w:r>
      <w:r>
        <w:rPr>
          <w:lang w:eastAsia="ar-SA"/>
        </w:rPr>
        <w:t xml:space="preserve"> and subordinate CAs, and any remote workstations used to administer the CAs except where specifically noted.</w:t>
      </w:r>
    </w:p>
    <w:p w14:paraId="5784DD27" w14:textId="77777777" w:rsidR="00BC097A" w:rsidRDefault="00BC097A" w:rsidP="00352D1F">
      <w:pPr>
        <w:pStyle w:val="Heading3"/>
      </w:pPr>
      <w:bookmarkStart w:id="270" w:name="_Toc280343836"/>
      <w:bookmarkStart w:id="271" w:name="_Toc37237555"/>
      <w:r>
        <w:t>Site Location and Construction</w:t>
      </w:r>
      <w:bookmarkEnd w:id="270"/>
      <w:bookmarkEnd w:id="271"/>
    </w:p>
    <w:p w14:paraId="1F2506EC" w14:textId="77777777" w:rsidR="00BC097A" w:rsidRDefault="00BC097A">
      <w:pPr>
        <w:spacing w:after="120"/>
        <w:rPr>
          <w:lang w:eastAsia="ar-SA"/>
        </w:rPr>
      </w:pPr>
      <w:r>
        <w:rPr>
          <w:lang w:eastAsia="ar-SA"/>
        </w:rPr>
        <w:t>The location and construction of the facility housing the CA equipment</w:t>
      </w:r>
      <w:r w:rsidR="008C0864">
        <w:rPr>
          <w:lang w:eastAsia="ar-SA"/>
        </w:rPr>
        <w:t>, as well as sites housing remote workstations used to administer the CAs,</w:t>
      </w:r>
      <w:r>
        <w:rPr>
          <w:lang w:eastAsia="ar-SA"/>
        </w:rPr>
        <w:t xml:space="preserve"> shall be consistent with facilities used to house high-value, sensitive information.  The site location and construction, when combined with other physical security protection mechanisms such as guards</w:t>
      </w:r>
      <w:r w:rsidR="008C0864">
        <w:rPr>
          <w:lang w:eastAsia="ar-SA"/>
        </w:rPr>
        <w:t xml:space="preserve">, high security locks, </w:t>
      </w:r>
      <w:r>
        <w:rPr>
          <w:lang w:eastAsia="ar-SA"/>
        </w:rPr>
        <w:t>and intrusion sensors, shall provide robust protection against unauthorized access to the CA equipment and records.</w:t>
      </w:r>
    </w:p>
    <w:p w14:paraId="6A8758D5" w14:textId="77777777" w:rsidR="00BC097A" w:rsidRDefault="00BC097A" w:rsidP="00352D1F">
      <w:pPr>
        <w:pStyle w:val="Heading3"/>
      </w:pPr>
      <w:bookmarkStart w:id="272" w:name="_Toc280343837"/>
      <w:bookmarkStart w:id="273" w:name="_Toc37237556"/>
      <w:r>
        <w:t>Physical Access</w:t>
      </w:r>
      <w:bookmarkEnd w:id="272"/>
      <w:bookmarkEnd w:id="273"/>
    </w:p>
    <w:p w14:paraId="6567E00F" w14:textId="77777777" w:rsidR="00BC097A" w:rsidRDefault="00BC097A" w:rsidP="00352D1F">
      <w:pPr>
        <w:pStyle w:val="Heading4"/>
        <w:tabs>
          <w:tab w:val="clear" w:pos="864"/>
          <w:tab w:val="left" w:pos="1260"/>
        </w:tabs>
        <w:ind w:left="1080" w:hanging="1080"/>
      </w:pPr>
      <w:bookmarkStart w:id="274" w:name="_Toc280343838"/>
      <w:bookmarkStart w:id="275" w:name="_Toc37237557"/>
      <w:r>
        <w:t>Physical Access for CA Equipment</w:t>
      </w:r>
      <w:bookmarkEnd w:id="274"/>
      <w:bookmarkEnd w:id="275"/>
    </w:p>
    <w:p w14:paraId="5D0B82E1" w14:textId="77777777" w:rsidR="00BC097A" w:rsidRDefault="00BC097A">
      <w:r>
        <w:t xml:space="preserve">At a minimum, the physical access controls </w:t>
      </w:r>
      <w:r w:rsidR="008C0864">
        <w:t xml:space="preserve">for CA equipment, as well as remote workstations used to administer the CAs, </w:t>
      </w:r>
      <w:r>
        <w:t>shall—</w:t>
      </w:r>
    </w:p>
    <w:p w14:paraId="1DA8CD01" w14:textId="77777777" w:rsidR="00BC097A" w:rsidRDefault="00BC097A" w:rsidP="0027346D">
      <w:pPr>
        <w:pStyle w:val="BulletDouble"/>
        <w:numPr>
          <w:ilvl w:val="0"/>
          <w:numId w:val="31"/>
        </w:numPr>
        <w:tabs>
          <w:tab w:val="left" w:pos="720"/>
        </w:tabs>
        <w:ind w:left="720"/>
        <w:rPr>
          <w:lang w:eastAsia="ar-SA"/>
        </w:rPr>
      </w:pPr>
      <w:r>
        <w:rPr>
          <w:lang w:eastAsia="ar-SA"/>
        </w:rPr>
        <w:t>Ensure that no unauthorized access to the hardware is permitted.</w:t>
      </w:r>
    </w:p>
    <w:p w14:paraId="6FCD5BFA" w14:textId="77777777" w:rsidR="00BC097A" w:rsidRDefault="00BC097A" w:rsidP="0027346D">
      <w:pPr>
        <w:pStyle w:val="BulletDouble"/>
        <w:numPr>
          <w:ilvl w:val="0"/>
          <w:numId w:val="31"/>
        </w:numPr>
        <w:tabs>
          <w:tab w:val="left" w:pos="720"/>
        </w:tabs>
        <w:ind w:left="720"/>
        <w:rPr>
          <w:lang w:eastAsia="ar-SA"/>
        </w:rPr>
      </w:pPr>
      <w:r>
        <w:rPr>
          <w:lang w:eastAsia="ar-SA"/>
        </w:rPr>
        <w:t>Ensure that all removable media and paper containing sensitive plain-text information is stored in secure containers.</w:t>
      </w:r>
    </w:p>
    <w:p w14:paraId="344E8400" w14:textId="77777777" w:rsidR="00BC097A" w:rsidRDefault="00BC097A" w:rsidP="0027346D">
      <w:pPr>
        <w:pStyle w:val="BulletDouble"/>
        <w:numPr>
          <w:ilvl w:val="0"/>
          <w:numId w:val="31"/>
        </w:numPr>
        <w:tabs>
          <w:tab w:val="left" w:pos="720"/>
        </w:tabs>
        <w:ind w:left="720"/>
        <w:rPr>
          <w:lang w:eastAsia="ar-SA"/>
        </w:rPr>
      </w:pPr>
      <w:r>
        <w:rPr>
          <w:lang w:eastAsia="ar-SA"/>
        </w:rPr>
        <w:t>Be manually or electronically monitored for unauthorized intrusion at all times.</w:t>
      </w:r>
    </w:p>
    <w:p w14:paraId="432AC958" w14:textId="77777777" w:rsidR="00BC097A" w:rsidRDefault="00BC097A" w:rsidP="0027346D">
      <w:pPr>
        <w:pStyle w:val="BulletDouble"/>
        <w:numPr>
          <w:ilvl w:val="0"/>
          <w:numId w:val="31"/>
        </w:numPr>
        <w:tabs>
          <w:tab w:val="left" w:pos="720"/>
        </w:tabs>
        <w:ind w:left="720"/>
        <w:rPr>
          <w:lang w:eastAsia="ar-SA"/>
        </w:rPr>
      </w:pPr>
      <w:r>
        <w:rPr>
          <w:lang w:eastAsia="ar-SA"/>
        </w:rPr>
        <w:t>Ensure an access log is maintained and inspected periodically.</w:t>
      </w:r>
    </w:p>
    <w:p w14:paraId="5B7B0A89" w14:textId="77777777" w:rsidR="00BC097A" w:rsidRDefault="00BC097A" w:rsidP="0027346D">
      <w:pPr>
        <w:pStyle w:val="BulletDouble"/>
        <w:numPr>
          <w:ilvl w:val="0"/>
          <w:numId w:val="31"/>
        </w:numPr>
        <w:tabs>
          <w:tab w:val="left" w:pos="720"/>
        </w:tabs>
        <w:spacing w:after="240"/>
        <w:ind w:left="720"/>
      </w:pPr>
      <w:r>
        <w:rPr>
          <w:lang w:eastAsia="ar-SA"/>
        </w:rPr>
        <w:t>Require two-person physical access control to both the cryptographic module and computer system</w:t>
      </w:r>
      <w:r w:rsidR="008C0864">
        <w:rPr>
          <w:lang w:eastAsia="ar-SA"/>
        </w:rPr>
        <w:t>s</w:t>
      </w:r>
      <w:r>
        <w:rPr>
          <w:lang w:eastAsia="ar-SA"/>
        </w:rPr>
        <w:t>.</w:t>
      </w:r>
    </w:p>
    <w:p w14:paraId="1A50143F" w14:textId="77777777" w:rsidR="00BC097A" w:rsidRDefault="00BC097A">
      <w:r>
        <w:t>When not in use, removable cryptographic modules, activation information used to access or enable cryptographic modules, and CA equipment shall be placed in secure containers.  Activation data shall be either memorized or recorded and stored in a manner commensurate with the security afforded the cryptographic module, and shall not be stored with the cryptographic module</w:t>
      </w:r>
      <w:r w:rsidR="008C0864">
        <w:t xml:space="preserve"> or removable hardware associated with remote workstations used to administer the CA</w:t>
      </w:r>
      <w:r>
        <w:t>.</w:t>
      </w:r>
    </w:p>
    <w:p w14:paraId="0D256CA3" w14:textId="77777777" w:rsidR="00BC097A" w:rsidRDefault="00BC097A">
      <w:r>
        <w:t xml:space="preserve">A security check of the facility housing the CA equipment </w:t>
      </w:r>
      <w:r w:rsidR="008C0864">
        <w:t xml:space="preserve">or remote workstations used to administer the CAs </w:t>
      </w:r>
      <w:r>
        <w:t>shall occur if the facility is to be left unattended.  At a minimum, the check shall verify the following:</w:t>
      </w:r>
    </w:p>
    <w:p w14:paraId="6FC56215" w14:textId="77777777" w:rsidR="00BC097A" w:rsidRDefault="00BC097A" w:rsidP="0027346D">
      <w:pPr>
        <w:pStyle w:val="BulletDouble"/>
        <w:numPr>
          <w:ilvl w:val="0"/>
          <w:numId w:val="27"/>
        </w:numPr>
        <w:tabs>
          <w:tab w:val="left" w:pos="720"/>
        </w:tabs>
        <w:rPr>
          <w:lang w:eastAsia="ar-SA"/>
        </w:rPr>
      </w:pPr>
      <w:r>
        <w:rPr>
          <w:lang w:eastAsia="ar-SA"/>
        </w:rPr>
        <w:t>The equipment is in a state appropriate to the current mode of operation (e.g., that cryptographic modules are in place when “open,” and secured when “closed,” and for the CA, that all equipment other than the repository is shut down).</w:t>
      </w:r>
    </w:p>
    <w:p w14:paraId="0250BAAA" w14:textId="77777777" w:rsidR="00BC097A" w:rsidRDefault="00BC097A" w:rsidP="0027346D">
      <w:pPr>
        <w:pStyle w:val="BulletDouble"/>
        <w:numPr>
          <w:ilvl w:val="0"/>
          <w:numId w:val="27"/>
        </w:numPr>
        <w:tabs>
          <w:tab w:val="left" w:pos="720"/>
        </w:tabs>
        <w:rPr>
          <w:lang w:eastAsia="ar-SA"/>
        </w:rPr>
      </w:pPr>
      <w:r>
        <w:rPr>
          <w:lang w:eastAsia="ar-SA"/>
        </w:rPr>
        <w:t>Any security containers are properly secured.</w:t>
      </w:r>
    </w:p>
    <w:p w14:paraId="6E15C91F" w14:textId="77777777" w:rsidR="00BC097A" w:rsidRDefault="00BC097A" w:rsidP="0027346D">
      <w:pPr>
        <w:pStyle w:val="BulletDouble"/>
        <w:numPr>
          <w:ilvl w:val="0"/>
          <w:numId w:val="27"/>
        </w:numPr>
        <w:tabs>
          <w:tab w:val="left" w:pos="720"/>
        </w:tabs>
        <w:rPr>
          <w:lang w:eastAsia="ar-SA"/>
        </w:rPr>
      </w:pPr>
      <w:r>
        <w:rPr>
          <w:lang w:eastAsia="ar-SA"/>
        </w:rPr>
        <w:t>Physical security systems (e.g., door locks, vent covers) are functioning properly.</w:t>
      </w:r>
    </w:p>
    <w:p w14:paraId="54D1A166" w14:textId="77777777" w:rsidR="00BC097A" w:rsidRDefault="00BC097A" w:rsidP="0027346D">
      <w:pPr>
        <w:pStyle w:val="BulletDouble"/>
        <w:numPr>
          <w:ilvl w:val="0"/>
          <w:numId w:val="27"/>
        </w:numPr>
        <w:tabs>
          <w:tab w:val="left" w:pos="720"/>
        </w:tabs>
      </w:pPr>
      <w:r>
        <w:rPr>
          <w:lang w:eastAsia="ar-SA"/>
        </w:rPr>
        <w:t>The area is secured against unauthorized access.</w:t>
      </w:r>
    </w:p>
    <w:p w14:paraId="0929AFA2" w14:textId="77777777" w:rsidR="00BC097A" w:rsidRDefault="00BC097A">
      <w:r>
        <w:t>A person or group of persons shall be made explicitly responsible for making such checks.  When a group of persons is responsible, a log identifying the person performing a check at each instance shall be maintained.  If the facility is not continuously attended, the last person to depart shall initial a sign-out sheet that indicates the date and time and asserts that all necessary physical protection mecha</w:t>
      </w:r>
      <w:r>
        <w:rPr>
          <w:rStyle w:val="WW-BodyText2Char"/>
        </w:rPr>
        <w:t>nisms are in place and act</w:t>
      </w:r>
      <w:r>
        <w:t>ivated.</w:t>
      </w:r>
    </w:p>
    <w:p w14:paraId="1F438AB5" w14:textId="77777777" w:rsidR="00BC097A" w:rsidRDefault="00BC097A" w:rsidP="00352D1F">
      <w:pPr>
        <w:pStyle w:val="Heading4"/>
        <w:tabs>
          <w:tab w:val="clear" w:pos="864"/>
          <w:tab w:val="left" w:pos="1260"/>
        </w:tabs>
        <w:spacing w:before="240" w:after="60"/>
        <w:ind w:left="1080" w:hanging="1080"/>
        <w:rPr>
          <w:lang w:eastAsia="ar-SA"/>
        </w:rPr>
      </w:pPr>
      <w:bookmarkStart w:id="276" w:name="_Toc280343839"/>
      <w:bookmarkStart w:id="277" w:name="_Toc37237558"/>
      <w:r>
        <w:rPr>
          <w:lang w:eastAsia="ar-SA"/>
        </w:rPr>
        <w:t>Physical Access for RA Equipment</w:t>
      </w:r>
      <w:bookmarkEnd w:id="276"/>
      <w:bookmarkEnd w:id="277"/>
    </w:p>
    <w:p w14:paraId="7D2D05B6" w14:textId="77777777" w:rsidR="00BC097A" w:rsidRDefault="00BC097A">
      <w:r>
        <w:t>RA equipment shall be protected from unauthorized access while the cryptographic module is installed and activated.  The RA shall implement physical access controls to reduce the risk of equipment tampering even when the cryptographic module is not installed and activated.  These security mechanisms shall be commensurate with the level of threat in the RA equipment environment.</w:t>
      </w:r>
    </w:p>
    <w:p w14:paraId="43410DA7" w14:textId="77777777" w:rsidR="00BC097A" w:rsidRDefault="00BC097A" w:rsidP="00352D1F">
      <w:pPr>
        <w:pStyle w:val="Heading4"/>
        <w:tabs>
          <w:tab w:val="clear" w:pos="864"/>
          <w:tab w:val="left" w:pos="1260"/>
        </w:tabs>
        <w:spacing w:before="240" w:after="60"/>
        <w:ind w:left="1080" w:hanging="1080"/>
        <w:rPr>
          <w:lang w:eastAsia="ar-SA"/>
        </w:rPr>
      </w:pPr>
      <w:bookmarkStart w:id="278" w:name="_Toc280343840"/>
      <w:bookmarkStart w:id="279" w:name="_Toc37237559"/>
      <w:r>
        <w:rPr>
          <w:lang w:eastAsia="ar-SA"/>
        </w:rPr>
        <w:t>Physical Access for CSS Equipment</w:t>
      </w:r>
      <w:bookmarkEnd w:id="278"/>
      <w:bookmarkEnd w:id="279"/>
    </w:p>
    <w:p w14:paraId="31B5A74C" w14:textId="77777777" w:rsidR="00BC097A" w:rsidRDefault="00BC097A">
      <w:pPr>
        <w:spacing w:after="120"/>
        <w:rPr>
          <w:b/>
          <w:lang w:eastAsia="ar-SA"/>
        </w:rPr>
      </w:pPr>
      <w:r>
        <w:rPr>
          <w:lang w:eastAsia="ar-SA"/>
        </w:rPr>
        <w:t>Physical access control requirements for CSS equipment (if implemented), shall meet the CA physical access requirements specified in 5.1.2.1.</w:t>
      </w:r>
    </w:p>
    <w:p w14:paraId="20DFCA1B" w14:textId="77777777" w:rsidR="00BC097A" w:rsidRDefault="00BC097A" w:rsidP="00352D1F">
      <w:pPr>
        <w:pStyle w:val="Heading3"/>
        <w:rPr>
          <w:lang w:eastAsia="ar-SA"/>
        </w:rPr>
      </w:pPr>
      <w:bookmarkStart w:id="280" w:name="_Toc280343841"/>
      <w:bookmarkStart w:id="281" w:name="_Toc37237560"/>
      <w:r>
        <w:rPr>
          <w:lang w:eastAsia="ar-SA"/>
        </w:rPr>
        <w:t>Power and Air Conditioning</w:t>
      </w:r>
      <w:bookmarkEnd w:id="280"/>
      <w:bookmarkEnd w:id="281"/>
    </w:p>
    <w:p w14:paraId="445929D4" w14:textId="77777777" w:rsidR="00BC097A" w:rsidRDefault="00BC097A">
      <w:pPr>
        <w:spacing w:after="120"/>
        <w:rPr>
          <w:lang w:eastAsia="ar-SA"/>
        </w:rPr>
      </w:pPr>
      <w:r>
        <w:rPr>
          <w:lang w:eastAsia="ar-SA"/>
        </w:rPr>
        <w:t xml:space="preserve">The CA shall have backup capability sufficient to lock out input, finish any pending actions, and record the state of the equipment automatically before lack of power or air conditioning causes a shutdown.  The </w:t>
      </w:r>
      <w:r w:rsidR="00BF6218" w:rsidRPr="00BF6218">
        <w:rPr>
          <w:lang w:eastAsia="ar-SA"/>
        </w:rPr>
        <w:t>repositories</w:t>
      </w:r>
      <w:r w:rsidR="00BF6218" w:rsidRPr="00BF6218" w:rsidDel="00BF6218">
        <w:rPr>
          <w:lang w:eastAsia="ar-SA"/>
        </w:rPr>
        <w:t xml:space="preserve"> </w:t>
      </w:r>
      <w:r>
        <w:rPr>
          <w:lang w:eastAsia="ar-SA"/>
        </w:rPr>
        <w:t>(containing CA certificates and CRLs) shall be provided with uninterrupted power sufficient for a minimum of 6 hours operation in the absence of commercial power, to maintain availability and avoid denial of service.</w:t>
      </w:r>
    </w:p>
    <w:p w14:paraId="2BA67073" w14:textId="77777777" w:rsidR="00BC097A" w:rsidRDefault="00BC097A" w:rsidP="00352D1F">
      <w:pPr>
        <w:pStyle w:val="Heading3"/>
        <w:rPr>
          <w:lang w:eastAsia="ar-SA"/>
        </w:rPr>
      </w:pPr>
      <w:bookmarkStart w:id="282" w:name="_Toc280343842"/>
      <w:bookmarkStart w:id="283" w:name="_Toc37237561"/>
      <w:r>
        <w:rPr>
          <w:lang w:eastAsia="ar-SA"/>
        </w:rPr>
        <w:t>Water Exposures</w:t>
      </w:r>
      <w:bookmarkEnd w:id="282"/>
      <w:bookmarkEnd w:id="283"/>
    </w:p>
    <w:p w14:paraId="2B34BBBA" w14:textId="77777777" w:rsidR="00BC097A" w:rsidRDefault="00BC097A">
      <w:pPr>
        <w:spacing w:after="120"/>
        <w:rPr>
          <w:lang w:eastAsia="ar-SA"/>
        </w:rPr>
      </w:pPr>
      <w:r>
        <w:rPr>
          <w:lang w:eastAsia="ar-SA"/>
        </w:rPr>
        <w:t>CA equipment shall be installed such that it is not in danger of exposure to water (e.g., on tables or elevated floors).</w:t>
      </w:r>
    </w:p>
    <w:p w14:paraId="2112A125" w14:textId="77777777" w:rsidR="00BC097A" w:rsidRDefault="00BC097A">
      <w:pPr>
        <w:spacing w:after="120"/>
        <w:rPr>
          <w:color w:val="000000"/>
          <w:lang w:eastAsia="ar-SA"/>
        </w:rPr>
      </w:pPr>
      <w:r>
        <w:rPr>
          <w:color w:val="000000"/>
          <w:lang w:eastAsia="ar-SA"/>
        </w:rPr>
        <w:t>Potential water damage from fire prevention and protection measures (e.g., sprinkler systems) are excluded from this requirement.</w:t>
      </w:r>
    </w:p>
    <w:p w14:paraId="62BCC25C" w14:textId="77777777" w:rsidR="00BC097A" w:rsidRDefault="00BC097A" w:rsidP="00352D1F">
      <w:pPr>
        <w:pStyle w:val="Heading3"/>
        <w:rPr>
          <w:lang w:eastAsia="ar-SA"/>
        </w:rPr>
      </w:pPr>
      <w:bookmarkStart w:id="284" w:name="_Toc280343843"/>
      <w:bookmarkStart w:id="285" w:name="_Toc37237562"/>
      <w:r>
        <w:rPr>
          <w:lang w:eastAsia="ar-SA"/>
        </w:rPr>
        <w:t>Fire Prevention and Protection</w:t>
      </w:r>
      <w:bookmarkEnd w:id="284"/>
      <w:bookmarkEnd w:id="285"/>
    </w:p>
    <w:p w14:paraId="7E792CEB" w14:textId="77777777" w:rsidR="00BC097A" w:rsidRDefault="00BC097A">
      <w:pPr>
        <w:spacing w:after="120"/>
        <w:rPr>
          <w:lang w:eastAsia="ar-SA"/>
        </w:rPr>
      </w:pPr>
      <w:r>
        <w:rPr>
          <w:lang w:eastAsia="ar-SA"/>
        </w:rPr>
        <w:t>No stipulation.</w:t>
      </w:r>
    </w:p>
    <w:p w14:paraId="09BD29FC" w14:textId="77777777" w:rsidR="00BC097A" w:rsidRDefault="00BC097A" w:rsidP="00352D1F">
      <w:pPr>
        <w:pStyle w:val="Heading3"/>
        <w:rPr>
          <w:lang w:eastAsia="ar-SA"/>
        </w:rPr>
      </w:pPr>
      <w:bookmarkStart w:id="286" w:name="_Toc280343844"/>
      <w:bookmarkStart w:id="287" w:name="_Toc37237563"/>
      <w:r>
        <w:rPr>
          <w:lang w:eastAsia="ar-SA"/>
        </w:rPr>
        <w:t>Media Storage</w:t>
      </w:r>
      <w:bookmarkEnd w:id="286"/>
      <w:bookmarkEnd w:id="287"/>
    </w:p>
    <w:p w14:paraId="390070B4" w14:textId="77777777" w:rsidR="00BC097A" w:rsidRDefault="00BC097A">
      <w:pPr>
        <w:spacing w:after="120"/>
      </w:pPr>
      <w:r>
        <w:rPr>
          <w:lang w:eastAsia="ar-SA"/>
        </w:rPr>
        <w:t>Media shall be stored so as to protect them from accidental damage (e.g., water, fire, or electromagnetic) and unauthorized physical access.</w:t>
      </w:r>
    </w:p>
    <w:p w14:paraId="60F08028" w14:textId="77777777" w:rsidR="00BC097A" w:rsidRDefault="00BC097A" w:rsidP="00352D1F">
      <w:pPr>
        <w:pStyle w:val="Heading3"/>
        <w:rPr>
          <w:lang w:eastAsia="ar-SA"/>
        </w:rPr>
      </w:pPr>
      <w:bookmarkStart w:id="288" w:name="_Toc280343845"/>
      <w:bookmarkStart w:id="289" w:name="_Toc37237564"/>
      <w:r>
        <w:rPr>
          <w:lang w:eastAsia="ar-SA"/>
        </w:rPr>
        <w:t>Waste Disposal</w:t>
      </w:r>
      <w:bookmarkEnd w:id="288"/>
      <w:bookmarkEnd w:id="289"/>
    </w:p>
    <w:p w14:paraId="05716569" w14:textId="77777777" w:rsidR="00BC097A" w:rsidRDefault="00BC097A">
      <w:pPr>
        <w:spacing w:after="120"/>
        <w:rPr>
          <w:lang w:eastAsia="ar-SA"/>
        </w:rPr>
      </w:pPr>
      <w:r>
        <w:rPr>
          <w:lang w:eastAsia="ar-SA"/>
        </w:rPr>
        <w:t>Sensitive media and documentation that are no longer needed for operations shall be destroyed in a secure manner.  For example, sensitive paper documentation shall be shredded, burned, or otherwise rendered unrecoverable.</w:t>
      </w:r>
    </w:p>
    <w:p w14:paraId="6A4C2FAE" w14:textId="77777777" w:rsidR="00BC097A" w:rsidRDefault="00BC097A" w:rsidP="00352D1F">
      <w:pPr>
        <w:pStyle w:val="Heading3"/>
        <w:rPr>
          <w:lang w:eastAsia="ar-SA"/>
        </w:rPr>
      </w:pPr>
      <w:bookmarkStart w:id="290" w:name="_Toc280343846"/>
      <w:bookmarkStart w:id="291" w:name="_Toc37237565"/>
      <w:r>
        <w:rPr>
          <w:lang w:eastAsia="ar-SA"/>
        </w:rPr>
        <w:t>Off-Site Backup</w:t>
      </w:r>
      <w:bookmarkEnd w:id="290"/>
      <w:bookmarkEnd w:id="291"/>
    </w:p>
    <w:p w14:paraId="07CE0B71" w14:textId="77777777" w:rsidR="00BC097A" w:rsidRDefault="00BC097A">
      <w:pPr>
        <w:tabs>
          <w:tab w:val="left" w:pos="720"/>
        </w:tabs>
        <w:spacing w:after="120"/>
        <w:rPr>
          <w:lang w:eastAsia="ar-SA"/>
        </w:rPr>
      </w:pPr>
      <w:r>
        <w:rPr>
          <w:lang w:eastAsia="ar-SA"/>
        </w:rPr>
        <w:t>Full system backups sufficient to recover from system failure shall be made on a periodic schedule</w:t>
      </w:r>
      <w:r w:rsidR="00AB5E41">
        <w:rPr>
          <w:lang w:eastAsia="ar-SA"/>
        </w:rPr>
        <w:t xml:space="preserve">, and </w:t>
      </w:r>
      <w:r>
        <w:rPr>
          <w:lang w:eastAsia="ar-SA"/>
        </w:rPr>
        <w:t>described in a CA’s CPS.  Backups are to be performed and stored off-site not less than once per week.  At least one full backup copy shall be stored at an off-site location (separate from CA equipment).  Only the latest full backup need be retained.  The backup shall be stored at a site with physical and procedural controls commensurate to that of the operational CA.</w:t>
      </w:r>
    </w:p>
    <w:p w14:paraId="0699B0BE" w14:textId="77777777" w:rsidR="00C37DFB" w:rsidRDefault="00C37DFB">
      <w:pPr>
        <w:tabs>
          <w:tab w:val="left" w:pos="720"/>
        </w:tabs>
        <w:spacing w:after="120"/>
        <w:rPr>
          <w:lang w:eastAsia="ar-SA"/>
        </w:rPr>
      </w:pPr>
      <w:r>
        <w:rPr>
          <w:lang w:eastAsia="ar-SA"/>
        </w:rPr>
        <w:t>For legacy Federal PKIs operating an offline CA, the full system backup shall be performed each time the system is turned on or once a week, whichever is less frequent.</w:t>
      </w:r>
    </w:p>
    <w:p w14:paraId="511E0F76" w14:textId="77777777" w:rsidR="00BC097A" w:rsidRDefault="00BC097A">
      <w:pPr>
        <w:tabs>
          <w:tab w:val="left" w:pos="720"/>
        </w:tabs>
        <w:spacing w:after="120"/>
        <w:rPr>
          <w:b/>
          <w:i/>
          <w:caps/>
          <w:sz w:val="28"/>
          <w:lang w:eastAsia="ar-SA"/>
        </w:rPr>
      </w:pPr>
      <w:r>
        <w:rPr>
          <w:lang w:eastAsia="ar-SA"/>
        </w:rPr>
        <w:t>Requirements for CA private key backup are specified in section 6.2.4.1.</w:t>
      </w:r>
    </w:p>
    <w:p w14:paraId="094402AE" w14:textId="77777777" w:rsidR="00BC097A" w:rsidRPr="008532AB" w:rsidRDefault="00BC097A">
      <w:pPr>
        <w:pStyle w:val="Heading2"/>
        <w:rPr>
          <w:lang w:eastAsia="ar-SA"/>
        </w:rPr>
      </w:pPr>
      <w:bookmarkStart w:id="292" w:name="_Toc280343847"/>
      <w:bookmarkStart w:id="293" w:name="_Toc37237566"/>
      <w:r w:rsidRPr="008532AB">
        <w:rPr>
          <w:lang w:eastAsia="ar-SA"/>
        </w:rPr>
        <w:t>Procedural Controls</w:t>
      </w:r>
      <w:bookmarkEnd w:id="292"/>
      <w:bookmarkEnd w:id="293"/>
    </w:p>
    <w:p w14:paraId="11277467" w14:textId="77777777" w:rsidR="00BC097A" w:rsidRDefault="00BC097A" w:rsidP="00352D1F">
      <w:pPr>
        <w:pStyle w:val="Heading3"/>
        <w:rPr>
          <w:lang w:eastAsia="ar-SA"/>
        </w:rPr>
      </w:pPr>
      <w:bookmarkStart w:id="294" w:name="_Toc280343848"/>
      <w:bookmarkStart w:id="295" w:name="_Toc37237567"/>
      <w:r>
        <w:rPr>
          <w:lang w:eastAsia="ar-SA"/>
        </w:rPr>
        <w:t>Trusted Roles</w:t>
      </w:r>
      <w:bookmarkEnd w:id="294"/>
      <w:bookmarkEnd w:id="295"/>
    </w:p>
    <w:p w14:paraId="31A946D2" w14:textId="77777777" w:rsidR="00BC097A" w:rsidRDefault="00BC097A">
      <w:r>
        <w:t>A trusted role is one whose incumbent performs functions that can introduce security problems if not carried out properly, whether accidentally or maliciously.  The people selected to fill these roles must be extraordinarily responsible, or the integrity of the CA will be weakened.  The functions performed in these roles form the basis of trust for the entire PKI.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p>
    <w:p w14:paraId="460EB0FE" w14:textId="77777777" w:rsidR="0005446A" w:rsidRPr="0005446A" w:rsidRDefault="00D82D83" w:rsidP="0005446A">
      <w:pPr>
        <w:autoSpaceDE w:val="0"/>
        <w:autoSpaceDN w:val="0"/>
        <w:adjustRightInd w:val="0"/>
        <w:rPr>
          <w:color w:val="000000"/>
          <w:sz w:val="23"/>
          <w:szCs w:val="23"/>
        </w:rPr>
      </w:pPr>
      <w:r w:rsidRPr="00D82D83">
        <w:rPr>
          <w:color w:val="000000"/>
          <w:sz w:val="23"/>
          <w:szCs w:val="23"/>
        </w:rPr>
        <w:t xml:space="preserve">The requirements of this policy are defined in terms of four roles. (Note: the information derives from the Certificate Issuing and Management Components (CIMC) Protection Profile.) </w:t>
      </w:r>
    </w:p>
    <w:p w14:paraId="3CA8DDC9" w14:textId="77777777" w:rsidR="00D82D83" w:rsidRPr="00D82D83" w:rsidRDefault="00D82D83" w:rsidP="0027346D">
      <w:pPr>
        <w:pStyle w:val="ListParagraph"/>
        <w:numPr>
          <w:ilvl w:val="6"/>
          <w:numId w:val="53"/>
        </w:numPr>
        <w:autoSpaceDE w:val="0"/>
        <w:autoSpaceDN w:val="0"/>
        <w:adjustRightInd w:val="0"/>
        <w:spacing w:after="147"/>
        <w:ind w:left="720"/>
        <w:rPr>
          <w:color w:val="000000"/>
          <w:sz w:val="23"/>
          <w:szCs w:val="23"/>
        </w:rPr>
      </w:pPr>
      <w:r w:rsidRPr="00D82D83">
        <w:rPr>
          <w:i/>
          <w:iCs/>
          <w:color w:val="000000"/>
          <w:sz w:val="23"/>
          <w:szCs w:val="23"/>
        </w:rPr>
        <w:t xml:space="preserve">Administrator </w:t>
      </w:r>
      <w:r w:rsidRPr="00D82D83">
        <w:rPr>
          <w:color w:val="000000"/>
          <w:sz w:val="23"/>
          <w:szCs w:val="23"/>
        </w:rPr>
        <w:t>– authorized to install, configure, and maintain the CA; establish and maintain system accounts; configure audit parameters; and generate component keys</w:t>
      </w:r>
      <w:r w:rsidRPr="00D82D83">
        <w:rPr>
          <w:sz w:val="23"/>
          <w:szCs w:val="23"/>
        </w:rPr>
        <w:t>.</w:t>
      </w:r>
      <w:r w:rsidRPr="00D82D83">
        <w:rPr>
          <w:color w:val="000000"/>
          <w:sz w:val="23"/>
          <w:szCs w:val="23"/>
        </w:rPr>
        <w:t xml:space="preserve"> </w:t>
      </w:r>
    </w:p>
    <w:p w14:paraId="355135DF" w14:textId="77777777" w:rsidR="00D82D83" w:rsidRPr="00D82D83" w:rsidRDefault="00D82D83" w:rsidP="0027346D">
      <w:pPr>
        <w:pStyle w:val="Default"/>
        <w:numPr>
          <w:ilvl w:val="6"/>
          <w:numId w:val="53"/>
        </w:numPr>
        <w:ind w:left="720"/>
        <w:rPr>
          <w:sz w:val="23"/>
          <w:szCs w:val="23"/>
        </w:rPr>
      </w:pPr>
      <w:r w:rsidRPr="00D82D83">
        <w:rPr>
          <w:i/>
          <w:iCs/>
          <w:sz w:val="23"/>
          <w:szCs w:val="23"/>
        </w:rPr>
        <w:t xml:space="preserve">Officer </w:t>
      </w:r>
      <w:r w:rsidRPr="00D82D83">
        <w:rPr>
          <w:sz w:val="23"/>
          <w:szCs w:val="23"/>
        </w:rPr>
        <w:t xml:space="preserve">– authorized to request or approve certificate issuance and revocations. </w:t>
      </w:r>
    </w:p>
    <w:p w14:paraId="078C7B4A" w14:textId="77777777" w:rsidR="0005446A" w:rsidRPr="0005446A" w:rsidRDefault="0005446A" w:rsidP="0005446A">
      <w:pPr>
        <w:pStyle w:val="Default"/>
        <w:ind w:left="720"/>
        <w:rPr>
          <w:sz w:val="23"/>
          <w:szCs w:val="23"/>
        </w:rPr>
      </w:pPr>
    </w:p>
    <w:p w14:paraId="3362801A" w14:textId="77777777" w:rsidR="00D82D83" w:rsidRPr="00D82D83" w:rsidRDefault="00D82D83" w:rsidP="0027346D">
      <w:pPr>
        <w:pStyle w:val="ListParagraph"/>
        <w:numPr>
          <w:ilvl w:val="6"/>
          <w:numId w:val="53"/>
        </w:numPr>
        <w:autoSpaceDE w:val="0"/>
        <w:autoSpaceDN w:val="0"/>
        <w:adjustRightInd w:val="0"/>
        <w:spacing w:after="147"/>
        <w:ind w:left="720"/>
        <w:rPr>
          <w:color w:val="000000"/>
          <w:sz w:val="23"/>
          <w:szCs w:val="23"/>
        </w:rPr>
      </w:pPr>
      <w:r w:rsidRPr="00D82D83">
        <w:rPr>
          <w:i/>
          <w:iCs/>
          <w:color w:val="000000"/>
          <w:sz w:val="23"/>
          <w:szCs w:val="23"/>
        </w:rPr>
        <w:t xml:space="preserve">Auditor </w:t>
      </w:r>
      <w:r w:rsidRPr="00D82D83">
        <w:rPr>
          <w:color w:val="000000"/>
          <w:sz w:val="23"/>
          <w:szCs w:val="23"/>
        </w:rPr>
        <w:t xml:space="preserve">– authorized to review, maintain, and archive audit logs. </w:t>
      </w:r>
    </w:p>
    <w:p w14:paraId="64D94474" w14:textId="77777777" w:rsidR="00D82D83" w:rsidRPr="00D82D83" w:rsidRDefault="00D82D83" w:rsidP="0027346D">
      <w:pPr>
        <w:pStyle w:val="ListParagraph"/>
        <w:numPr>
          <w:ilvl w:val="6"/>
          <w:numId w:val="53"/>
        </w:numPr>
        <w:autoSpaceDE w:val="0"/>
        <w:autoSpaceDN w:val="0"/>
        <w:adjustRightInd w:val="0"/>
        <w:ind w:left="720"/>
        <w:rPr>
          <w:color w:val="000000"/>
          <w:sz w:val="23"/>
          <w:szCs w:val="23"/>
        </w:rPr>
      </w:pPr>
      <w:r w:rsidRPr="00D82D83">
        <w:rPr>
          <w:i/>
          <w:iCs/>
          <w:color w:val="000000"/>
          <w:sz w:val="23"/>
          <w:szCs w:val="23"/>
        </w:rPr>
        <w:t xml:space="preserve">Operator </w:t>
      </w:r>
      <w:r w:rsidRPr="00D82D83">
        <w:rPr>
          <w:color w:val="000000"/>
          <w:sz w:val="23"/>
          <w:szCs w:val="23"/>
        </w:rPr>
        <w:t xml:space="preserve">– authorized to perform system backup and </w:t>
      </w:r>
      <w:r w:rsidRPr="00D82D83">
        <w:rPr>
          <w:sz w:val="23"/>
          <w:szCs w:val="23"/>
        </w:rPr>
        <w:t>recovery</w:t>
      </w:r>
      <w:r w:rsidRPr="00D82D83">
        <w:rPr>
          <w:color w:val="000000"/>
          <w:sz w:val="23"/>
          <w:szCs w:val="23"/>
        </w:rPr>
        <w:t xml:space="preserve">. </w:t>
      </w:r>
    </w:p>
    <w:p w14:paraId="7E23FC44" w14:textId="77777777" w:rsidR="0005446A" w:rsidRPr="0005446A" w:rsidRDefault="00D82D83" w:rsidP="0005446A">
      <w:pPr>
        <w:rPr>
          <w:rFonts w:ascii="Calibri" w:hAnsi="Calibri" w:cs="Calibri"/>
          <w:sz w:val="22"/>
          <w:szCs w:val="22"/>
        </w:rPr>
      </w:pPr>
      <w:r w:rsidRPr="00D82D83">
        <w:rPr>
          <w:sz w:val="23"/>
          <w:szCs w:val="23"/>
        </w:rPr>
        <w:t>Administrators do not issue certificates to subscribers.</w:t>
      </w:r>
    </w:p>
    <w:p w14:paraId="4591ACA5" w14:textId="77777777" w:rsidR="0005446A" w:rsidRPr="0005446A" w:rsidRDefault="00D82D83" w:rsidP="0005446A">
      <w:pPr>
        <w:pStyle w:val="Default"/>
        <w:rPr>
          <w:sz w:val="23"/>
          <w:szCs w:val="23"/>
        </w:rPr>
      </w:pPr>
      <w:r w:rsidRPr="00D82D83">
        <w:rPr>
          <w:sz w:val="23"/>
          <w:szCs w:val="23"/>
        </w:rPr>
        <w:t>The roles required for each level of assurance are identified in Section 5.2.4. These four roles are employed at the CA, RA, and CSS locations as appropriate.  Separation of duties shall comply with</w:t>
      </w:r>
      <w:r w:rsidRPr="00D82D83">
        <w:rPr>
          <w:color w:val="auto"/>
        </w:rPr>
        <w:t xml:space="preserve"> 5.2.4, and requirements for two person control with 5.2.2, regardless of the titles and numbers of Trusted Roles. </w:t>
      </w:r>
      <w:r w:rsidRPr="00D82D83">
        <w:rPr>
          <w:sz w:val="23"/>
          <w:szCs w:val="23"/>
        </w:rPr>
        <w:t xml:space="preserve">  </w:t>
      </w:r>
    </w:p>
    <w:p w14:paraId="00991E2C" w14:textId="77777777" w:rsidR="00BC097A" w:rsidRDefault="00BC097A" w:rsidP="00352D1F">
      <w:pPr>
        <w:pStyle w:val="Heading3"/>
        <w:rPr>
          <w:lang w:eastAsia="ar-SA"/>
        </w:rPr>
      </w:pPr>
      <w:bookmarkStart w:id="296" w:name="_Toc374963148"/>
      <w:bookmarkStart w:id="297" w:name="_Toc374963149"/>
      <w:bookmarkStart w:id="298" w:name="_Toc374963150"/>
      <w:bookmarkStart w:id="299" w:name="_Toc374963151"/>
      <w:bookmarkStart w:id="300" w:name="_Toc374963152"/>
      <w:bookmarkStart w:id="301" w:name="_Toc374963153"/>
      <w:bookmarkStart w:id="302" w:name="_Toc374963154"/>
      <w:bookmarkStart w:id="303" w:name="_Toc374963155"/>
      <w:bookmarkStart w:id="304" w:name="_Toc374963156"/>
      <w:bookmarkStart w:id="305" w:name="_Toc374963157"/>
      <w:bookmarkStart w:id="306" w:name="_Toc374963158"/>
      <w:bookmarkStart w:id="307" w:name="_Toc374963159"/>
      <w:bookmarkStart w:id="308" w:name="_Toc374963160"/>
      <w:bookmarkStart w:id="309" w:name="_Toc374963161"/>
      <w:bookmarkStart w:id="310" w:name="_Toc374963162"/>
      <w:bookmarkStart w:id="311" w:name="_Toc374963163"/>
      <w:bookmarkStart w:id="312" w:name="_Toc374963164"/>
      <w:bookmarkStart w:id="313" w:name="_Toc374963165"/>
      <w:bookmarkStart w:id="314" w:name="_Toc374963166"/>
      <w:bookmarkStart w:id="315" w:name="_Toc374963167"/>
      <w:bookmarkStart w:id="316" w:name="_Toc374963168"/>
      <w:bookmarkStart w:id="317" w:name="_Toc374963169"/>
      <w:bookmarkStart w:id="318" w:name="_Toc280343853"/>
      <w:bookmarkStart w:id="319" w:name="_Toc37237568"/>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r>
        <w:rPr>
          <w:lang w:eastAsia="ar-SA"/>
        </w:rPr>
        <w:t>Number of Persons Required per Task</w:t>
      </w:r>
      <w:bookmarkEnd w:id="318"/>
      <w:bookmarkEnd w:id="319"/>
    </w:p>
    <w:p w14:paraId="0D272480" w14:textId="77777777" w:rsidR="00BC097A" w:rsidRDefault="00BC097A">
      <w:pPr>
        <w:spacing w:after="120"/>
        <w:rPr>
          <w:lang w:eastAsia="ar-SA"/>
        </w:rPr>
      </w:pPr>
      <w:r>
        <w:rPr>
          <w:lang w:eastAsia="ar-SA"/>
        </w:rPr>
        <w:t>Two or more persons are required for the following tasks:</w:t>
      </w:r>
    </w:p>
    <w:p w14:paraId="31B003EA" w14:textId="77777777" w:rsidR="00BC097A" w:rsidRDefault="00BC097A" w:rsidP="0027346D">
      <w:pPr>
        <w:pStyle w:val="ListBullet"/>
        <w:numPr>
          <w:ilvl w:val="0"/>
          <w:numId w:val="44"/>
        </w:numPr>
        <w:tabs>
          <w:tab w:val="left" w:pos="720"/>
        </w:tabs>
      </w:pPr>
      <w:r>
        <w:t>CA key generation;</w:t>
      </w:r>
    </w:p>
    <w:p w14:paraId="4892FCF0" w14:textId="77777777" w:rsidR="00BC097A" w:rsidRDefault="00BC097A">
      <w:pPr>
        <w:pStyle w:val="ListBullet"/>
        <w:tabs>
          <w:tab w:val="left" w:pos="720"/>
        </w:tabs>
        <w:ind w:left="720" w:hanging="360"/>
      </w:pPr>
      <w:r>
        <w:t>CA signing key activation;</w:t>
      </w:r>
    </w:p>
    <w:p w14:paraId="49FE6BF9" w14:textId="77777777" w:rsidR="00BC097A" w:rsidRDefault="00BC097A">
      <w:pPr>
        <w:pStyle w:val="ListBullet"/>
        <w:tabs>
          <w:tab w:val="left" w:pos="720"/>
        </w:tabs>
        <w:ind w:left="720" w:hanging="360"/>
      </w:pPr>
      <w:r>
        <w:t>CA private key backup.</w:t>
      </w:r>
    </w:p>
    <w:p w14:paraId="40811D74" w14:textId="77777777" w:rsidR="00BC097A" w:rsidRDefault="00BC097A">
      <w:pPr>
        <w:spacing w:after="120"/>
        <w:rPr>
          <w:lang w:eastAsia="ar-SA"/>
        </w:rPr>
      </w:pPr>
      <w:r>
        <w:rPr>
          <w:lang w:eastAsia="ar-SA"/>
        </w:rPr>
        <w:t>Where multiparty control is required, at least one of the participants shall be an Administrator.  All participants must serve in a trusted role as defined in section 5.2.1.  Multiparty control shall not be achieved using personnel that serve in the Auditor trusted role.</w:t>
      </w:r>
    </w:p>
    <w:p w14:paraId="3453B77E" w14:textId="77777777" w:rsidR="00BC097A" w:rsidRDefault="00BC097A" w:rsidP="00352D1F">
      <w:pPr>
        <w:pStyle w:val="Heading3"/>
        <w:rPr>
          <w:lang w:eastAsia="ar-SA"/>
        </w:rPr>
      </w:pPr>
      <w:bookmarkStart w:id="320" w:name="_Toc280343854"/>
      <w:bookmarkStart w:id="321" w:name="_Toc37237569"/>
      <w:r>
        <w:rPr>
          <w:lang w:eastAsia="ar-SA"/>
        </w:rPr>
        <w:t>Identification and Authentication for Each Role</w:t>
      </w:r>
      <w:bookmarkEnd w:id="320"/>
      <w:bookmarkEnd w:id="321"/>
    </w:p>
    <w:p w14:paraId="0AB33A23" w14:textId="77777777" w:rsidR="00BC097A" w:rsidRDefault="00BC097A">
      <w:pPr>
        <w:spacing w:after="120"/>
        <w:rPr>
          <w:lang w:eastAsia="ar-SA"/>
        </w:rPr>
      </w:pPr>
      <w:r>
        <w:rPr>
          <w:lang w:eastAsia="ar-SA"/>
        </w:rPr>
        <w:t>An individual shall identify and authenticate him/herself before being permitted to perform any actions set forth above for that role or identity.</w:t>
      </w:r>
    </w:p>
    <w:p w14:paraId="18CA10A2" w14:textId="77777777" w:rsidR="00BC097A" w:rsidRDefault="00BC097A" w:rsidP="00352D1F">
      <w:pPr>
        <w:pStyle w:val="Heading3"/>
      </w:pPr>
      <w:bookmarkStart w:id="322" w:name="_Toc280343855"/>
      <w:bookmarkStart w:id="323" w:name="_Toc37237570"/>
      <w:r>
        <w:t>Roles Requiring Separation of Duties</w:t>
      </w:r>
      <w:bookmarkEnd w:id="322"/>
      <w:bookmarkEnd w:id="323"/>
    </w:p>
    <w:p w14:paraId="1AECC802" w14:textId="77777777" w:rsidR="00BC097A" w:rsidRDefault="00BC097A">
      <w:pPr>
        <w:spacing w:after="120"/>
        <w:rPr>
          <w:lang w:eastAsia="ar-SA"/>
        </w:rPr>
      </w:pPr>
      <w:r>
        <w:rPr>
          <w:lang w:eastAsia="ar-SA"/>
        </w:rPr>
        <w:t>Individuals may only assume one of the Officer, Administrator, and Auditor roles, but any individual may assume the Operator role.  The CA and RA software and hardware shall identify and authenticate its users and shall ensure that no user identity can assume both the Administrator and Officer roles, assume both the Administrator and Auditor roles, or assume both the Auditor and Officer roles.  For CAs that issue at id-fpki-common-High, the Auditor may not assume any other role.  No individual shall have more than one identity.</w:t>
      </w:r>
    </w:p>
    <w:p w14:paraId="08C1AE33" w14:textId="77777777" w:rsidR="00BC097A" w:rsidRPr="008532AB" w:rsidRDefault="00BC097A">
      <w:pPr>
        <w:pStyle w:val="Heading2"/>
        <w:rPr>
          <w:lang w:eastAsia="ar-SA"/>
        </w:rPr>
      </w:pPr>
      <w:bookmarkStart w:id="324" w:name="_Toc280343856"/>
      <w:bookmarkStart w:id="325" w:name="_Toc37237571"/>
      <w:r w:rsidRPr="008532AB">
        <w:rPr>
          <w:lang w:eastAsia="ar-SA"/>
        </w:rPr>
        <w:t>Personnel Controls</w:t>
      </w:r>
      <w:bookmarkEnd w:id="324"/>
      <w:bookmarkEnd w:id="325"/>
    </w:p>
    <w:p w14:paraId="09449A38" w14:textId="77777777" w:rsidR="00BC097A" w:rsidRDefault="00BC097A" w:rsidP="006B5C9C">
      <w:pPr>
        <w:pStyle w:val="Heading3"/>
        <w:rPr>
          <w:lang w:eastAsia="ar-SA"/>
        </w:rPr>
      </w:pPr>
      <w:bookmarkStart w:id="326" w:name="_Toc280343857"/>
      <w:bookmarkStart w:id="327" w:name="_Toc37237572"/>
      <w:r>
        <w:rPr>
          <w:lang w:eastAsia="ar-SA"/>
        </w:rPr>
        <w:t>Qualifications, Experience, and Clearance Requirements</w:t>
      </w:r>
      <w:bookmarkEnd w:id="326"/>
      <w:bookmarkEnd w:id="327"/>
    </w:p>
    <w:p w14:paraId="27DD18F5" w14:textId="77777777" w:rsidR="00BC097A" w:rsidRDefault="00BC097A">
      <w:r>
        <w:t>All persons filling trusted roles shall be selected on the basis of loyalty, trustworthiness, and integrity, and must be U.S. citizens.  The requirements governing the qualifications, selection and oversight of individuals who operate, manage, oversee, and audit the CA shall be set forth in the CPS.</w:t>
      </w:r>
    </w:p>
    <w:p w14:paraId="681334D6" w14:textId="77777777" w:rsidR="00BC097A" w:rsidRDefault="00BC097A" w:rsidP="006B5C9C">
      <w:pPr>
        <w:pStyle w:val="Heading3"/>
        <w:rPr>
          <w:lang w:eastAsia="ar-SA"/>
        </w:rPr>
      </w:pPr>
      <w:bookmarkStart w:id="328" w:name="_Toc280343858"/>
      <w:bookmarkStart w:id="329" w:name="_Toc37237573"/>
      <w:r>
        <w:rPr>
          <w:lang w:eastAsia="ar-SA"/>
        </w:rPr>
        <w:t>Background Check Procedures</w:t>
      </w:r>
      <w:bookmarkEnd w:id="328"/>
      <w:bookmarkEnd w:id="329"/>
    </w:p>
    <w:p w14:paraId="43DEDAAC" w14:textId="77777777" w:rsidR="00BC097A" w:rsidRDefault="00BC097A">
      <w:r>
        <w:t>CA personnel shall, at a minimum, pass a background investigation covering the following areas:</w:t>
      </w:r>
    </w:p>
    <w:p w14:paraId="5777C5A9" w14:textId="77777777" w:rsidR="00BC097A" w:rsidRDefault="00BC097A" w:rsidP="0027346D">
      <w:pPr>
        <w:pStyle w:val="ListBullet"/>
        <w:numPr>
          <w:ilvl w:val="0"/>
          <w:numId w:val="45"/>
        </w:numPr>
        <w:tabs>
          <w:tab w:val="left" w:pos="720"/>
        </w:tabs>
      </w:pPr>
      <w:r>
        <w:t>Employment;</w:t>
      </w:r>
    </w:p>
    <w:p w14:paraId="28E6C1AF" w14:textId="77777777" w:rsidR="00BC097A" w:rsidRDefault="00BC097A">
      <w:pPr>
        <w:pStyle w:val="ListBullet"/>
        <w:tabs>
          <w:tab w:val="left" w:pos="720"/>
        </w:tabs>
        <w:ind w:left="720" w:hanging="360"/>
      </w:pPr>
      <w:r>
        <w:t>Education;</w:t>
      </w:r>
    </w:p>
    <w:p w14:paraId="37A10F85" w14:textId="77777777" w:rsidR="00BC097A" w:rsidRDefault="00BC097A">
      <w:pPr>
        <w:pStyle w:val="ListBullet"/>
        <w:tabs>
          <w:tab w:val="left" w:pos="720"/>
        </w:tabs>
        <w:ind w:left="720" w:hanging="360"/>
      </w:pPr>
      <w:r>
        <w:t>Place of residence;</w:t>
      </w:r>
    </w:p>
    <w:p w14:paraId="38DD3CF4" w14:textId="77777777" w:rsidR="00BC097A" w:rsidRDefault="00BC097A">
      <w:pPr>
        <w:pStyle w:val="ListBullet"/>
        <w:tabs>
          <w:tab w:val="left" w:pos="720"/>
        </w:tabs>
        <w:ind w:left="720" w:hanging="360"/>
      </w:pPr>
      <w:r>
        <w:t>Law Enforcement; and</w:t>
      </w:r>
    </w:p>
    <w:p w14:paraId="1A783C1A" w14:textId="77777777" w:rsidR="00BC097A" w:rsidRDefault="00BC097A">
      <w:pPr>
        <w:pStyle w:val="ListBullet"/>
        <w:tabs>
          <w:tab w:val="left" w:pos="720"/>
        </w:tabs>
        <w:ind w:left="720" w:hanging="360"/>
      </w:pPr>
      <w:r>
        <w:t>References.</w:t>
      </w:r>
    </w:p>
    <w:p w14:paraId="11A674A9" w14:textId="77777777" w:rsidR="00BC097A" w:rsidRDefault="00BC097A">
      <w:r>
        <w:t>The period of investigation must cover at least the last five years for each area, excepting the residence check which must cover at least the last three years.  Regardless of the date of award, the highest educational degree shall be verified.</w:t>
      </w:r>
    </w:p>
    <w:p w14:paraId="39D62840" w14:textId="77777777" w:rsidR="00BC097A" w:rsidRDefault="00BC097A">
      <w:pPr>
        <w:rPr>
          <w:b/>
          <w:lang w:eastAsia="ar-SA"/>
        </w:rPr>
      </w:pPr>
      <w:r>
        <w:t>Adjudication of the background investigation shall be performed by a competent adjudication authority using a process consistent with Executive Order 12968 August 1995, or equivalent.</w:t>
      </w:r>
    </w:p>
    <w:p w14:paraId="67D2E335" w14:textId="77777777" w:rsidR="00BC097A" w:rsidRDefault="00BC097A" w:rsidP="006B5C9C">
      <w:pPr>
        <w:pStyle w:val="Heading3"/>
        <w:rPr>
          <w:lang w:eastAsia="ar-SA"/>
        </w:rPr>
      </w:pPr>
      <w:bookmarkStart w:id="330" w:name="_Toc280343859"/>
      <w:bookmarkStart w:id="331" w:name="_Toc37237574"/>
      <w:r>
        <w:rPr>
          <w:lang w:eastAsia="ar-SA"/>
        </w:rPr>
        <w:t>Training Requirements</w:t>
      </w:r>
      <w:bookmarkEnd w:id="330"/>
      <w:bookmarkEnd w:id="331"/>
    </w:p>
    <w:p w14:paraId="20635ECB" w14:textId="77777777" w:rsidR="00BC097A" w:rsidRDefault="00BC097A">
      <w:r>
        <w:t>All personnel performing duties with respect to the operation of the CA or RA shall receive comprehensive training.  Training shall be conducted in the following areas:</w:t>
      </w:r>
    </w:p>
    <w:p w14:paraId="1F3852DC" w14:textId="77777777" w:rsidR="00BC097A" w:rsidRDefault="00BC097A" w:rsidP="0027346D">
      <w:pPr>
        <w:pStyle w:val="BulletDouble"/>
        <w:numPr>
          <w:ilvl w:val="0"/>
          <w:numId w:val="23"/>
        </w:numPr>
        <w:tabs>
          <w:tab w:val="left" w:pos="1080"/>
        </w:tabs>
        <w:rPr>
          <w:lang w:eastAsia="ar-SA"/>
        </w:rPr>
      </w:pPr>
      <w:r>
        <w:rPr>
          <w:lang w:eastAsia="ar-SA"/>
        </w:rPr>
        <w:t>CA (or RA) security principles and mechanisms;</w:t>
      </w:r>
    </w:p>
    <w:p w14:paraId="4ECF95D7" w14:textId="77777777" w:rsidR="00BC097A" w:rsidRDefault="00BC097A" w:rsidP="0027346D">
      <w:pPr>
        <w:pStyle w:val="BulletDouble"/>
        <w:numPr>
          <w:ilvl w:val="0"/>
          <w:numId w:val="23"/>
        </w:numPr>
        <w:tabs>
          <w:tab w:val="left" w:pos="1080"/>
        </w:tabs>
        <w:rPr>
          <w:lang w:eastAsia="ar-SA"/>
        </w:rPr>
      </w:pPr>
      <w:r>
        <w:rPr>
          <w:lang w:eastAsia="ar-SA"/>
        </w:rPr>
        <w:t>All PKI software versions in use on the CA (or RA) system;</w:t>
      </w:r>
    </w:p>
    <w:p w14:paraId="0CB443BB" w14:textId="77777777" w:rsidR="00BC097A" w:rsidRDefault="00BC097A" w:rsidP="0027346D">
      <w:pPr>
        <w:pStyle w:val="BulletDouble"/>
        <w:numPr>
          <w:ilvl w:val="0"/>
          <w:numId w:val="23"/>
        </w:numPr>
        <w:tabs>
          <w:tab w:val="left" w:pos="1080"/>
        </w:tabs>
        <w:rPr>
          <w:lang w:eastAsia="ar-SA"/>
        </w:rPr>
      </w:pPr>
      <w:r>
        <w:rPr>
          <w:lang w:eastAsia="ar-SA"/>
        </w:rPr>
        <w:t>All PKI duties they are expected to perform;</w:t>
      </w:r>
    </w:p>
    <w:p w14:paraId="7A97229D" w14:textId="77777777" w:rsidR="00BC097A" w:rsidRDefault="00BC097A" w:rsidP="0027346D">
      <w:pPr>
        <w:pStyle w:val="BulletDouble"/>
        <w:numPr>
          <w:ilvl w:val="0"/>
          <w:numId w:val="23"/>
        </w:numPr>
        <w:tabs>
          <w:tab w:val="left" w:pos="1080"/>
        </w:tabs>
        <w:rPr>
          <w:lang w:eastAsia="ar-SA"/>
        </w:rPr>
      </w:pPr>
      <w:r>
        <w:rPr>
          <w:lang w:eastAsia="ar-SA"/>
        </w:rPr>
        <w:t>Disaster recovery and business continuity procedures; and</w:t>
      </w:r>
    </w:p>
    <w:p w14:paraId="1317DE65" w14:textId="77777777" w:rsidR="00BC097A" w:rsidRDefault="00BC097A" w:rsidP="0027346D">
      <w:pPr>
        <w:pStyle w:val="BulletDouble"/>
        <w:numPr>
          <w:ilvl w:val="0"/>
          <w:numId w:val="23"/>
        </w:numPr>
        <w:tabs>
          <w:tab w:val="left" w:pos="1080"/>
        </w:tabs>
        <w:rPr>
          <w:lang w:eastAsia="ar-SA"/>
        </w:rPr>
      </w:pPr>
      <w:r>
        <w:rPr>
          <w:lang w:eastAsia="ar-SA"/>
        </w:rPr>
        <w:t>Stipulations of this policy.</w:t>
      </w:r>
    </w:p>
    <w:p w14:paraId="15BB77D3" w14:textId="77777777" w:rsidR="00BC097A" w:rsidRDefault="00BC097A" w:rsidP="006B5C9C">
      <w:pPr>
        <w:pStyle w:val="Heading3"/>
        <w:rPr>
          <w:lang w:eastAsia="ar-SA"/>
        </w:rPr>
      </w:pPr>
      <w:bookmarkStart w:id="332" w:name="_Toc280343860"/>
      <w:bookmarkStart w:id="333" w:name="_Toc37237575"/>
      <w:r>
        <w:rPr>
          <w:lang w:eastAsia="ar-SA"/>
        </w:rPr>
        <w:t>Retraining Frequency and Requirements</w:t>
      </w:r>
      <w:bookmarkEnd w:id="332"/>
      <w:bookmarkEnd w:id="333"/>
    </w:p>
    <w:p w14:paraId="53F096CB" w14:textId="77777777" w:rsidR="00BC097A" w:rsidRDefault="00BC097A">
      <w:r>
        <w:t>All individuals responsible for PKI roles shall be made aware of changes in the CA operation.  Any significant change to the operations shall have a training (awareness) plan, and the execution of such plan shall be documented.  Examples of such changes are CA software or hardware upgrade, changes in automated security systems, and relocation of equipment.</w:t>
      </w:r>
    </w:p>
    <w:p w14:paraId="4FD5CBFA" w14:textId="77777777" w:rsidR="00BC097A" w:rsidRDefault="00BC097A">
      <w:pPr>
        <w:spacing w:after="120"/>
        <w:rPr>
          <w:lang w:eastAsia="ar-SA"/>
        </w:rPr>
      </w:pPr>
      <w:r>
        <w:rPr>
          <w:lang w:eastAsia="ar-SA"/>
        </w:rPr>
        <w:t>Documentation shall be maintained identifying all personnel who received training and the level of training completed.</w:t>
      </w:r>
    </w:p>
    <w:p w14:paraId="57FF14AE" w14:textId="77777777" w:rsidR="00BC097A" w:rsidRDefault="00BC097A" w:rsidP="006B5C9C">
      <w:pPr>
        <w:pStyle w:val="Heading3"/>
        <w:rPr>
          <w:lang w:eastAsia="ar-SA"/>
        </w:rPr>
      </w:pPr>
      <w:bookmarkStart w:id="334" w:name="_Toc280343861"/>
      <w:bookmarkStart w:id="335" w:name="_Toc37237576"/>
      <w:r>
        <w:rPr>
          <w:lang w:eastAsia="ar-SA"/>
        </w:rPr>
        <w:t>Job Rotation Frequency and Sequence</w:t>
      </w:r>
      <w:bookmarkEnd w:id="334"/>
      <w:bookmarkEnd w:id="335"/>
    </w:p>
    <w:p w14:paraId="6FC92F66" w14:textId="77777777" w:rsidR="00BC097A" w:rsidRDefault="00BC097A">
      <w:r>
        <w:t>No stipulation.</w:t>
      </w:r>
    </w:p>
    <w:p w14:paraId="142C543E" w14:textId="77777777" w:rsidR="00BC097A" w:rsidRDefault="00BC097A" w:rsidP="006B5C9C">
      <w:pPr>
        <w:pStyle w:val="Heading3"/>
      </w:pPr>
      <w:bookmarkStart w:id="336" w:name="_Toc280343862"/>
      <w:bookmarkStart w:id="337" w:name="_Toc37237577"/>
      <w:r>
        <w:t>Sanctions for Unauthorized Actions</w:t>
      </w:r>
      <w:bookmarkEnd w:id="336"/>
      <w:bookmarkEnd w:id="337"/>
    </w:p>
    <w:p w14:paraId="03A88F7E" w14:textId="77777777" w:rsidR="00BC097A" w:rsidRDefault="00BC097A">
      <w:pPr>
        <w:spacing w:after="120"/>
        <w:rPr>
          <w:lang w:eastAsia="ar-SA"/>
        </w:rPr>
      </w:pPr>
      <w:r>
        <w:rPr>
          <w:lang w:eastAsia="ar-SA"/>
        </w:rPr>
        <w:t>The CA shall take appropriate administrative and disciplinary actions against personnel who have performed actions involving the CA or its RAs that are not authorized in this CP, CPSs, or other published procedures.</w:t>
      </w:r>
    </w:p>
    <w:p w14:paraId="74957464" w14:textId="77777777" w:rsidR="00BC097A" w:rsidRDefault="00BC097A" w:rsidP="006B5C9C">
      <w:pPr>
        <w:pStyle w:val="Heading3"/>
      </w:pPr>
      <w:bookmarkStart w:id="338" w:name="_Toc280343863"/>
      <w:bookmarkStart w:id="339" w:name="_Toc37237578"/>
      <w:r>
        <w:t>Independent Contractor Requirements</w:t>
      </w:r>
      <w:bookmarkEnd w:id="338"/>
      <w:bookmarkEnd w:id="339"/>
    </w:p>
    <w:p w14:paraId="249F1332" w14:textId="77777777" w:rsidR="00BC097A" w:rsidRDefault="00BC097A">
      <w:r>
        <w:t>Contractors fulfilling trusted roles are subject to all personnel requirements stipulated in this policy.</w:t>
      </w:r>
    </w:p>
    <w:p w14:paraId="05B02A2D" w14:textId="77777777" w:rsidR="00BC097A" w:rsidRDefault="00BC097A">
      <w:pPr>
        <w:spacing w:after="120"/>
        <w:rPr>
          <w:lang w:eastAsia="ar-SA"/>
        </w:rPr>
      </w:pPr>
      <w:r>
        <w:rPr>
          <w:lang w:eastAsia="ar-SA"/>
        </w:rPr>
        <w:t>PKI vendors who provide any services shall establish procedures to ensure that any subcontractors perform in accordance with this policy and the CPS.</w:t>
      </w:r>
    </w:p>
    <w:p w14:paraId="524EBEFD" w14:textId="77777777" w:rsidR="00BC097A" w:rsidRDefault="00BC097A" w:rsidP="006B5C9C">
      <w:pPr>
        <w:pStyle w:val="Heading3"/>
      </w:pPr>
      <w:bookmarkStart w:id="340" w:name="_Toc280343864"/>
      <w:bookmarkStart w:id="341" w:name="_Toc37237579"/>
      <w:r>
        <w:t>Documentation Supplied to Personnel</w:t>
      </w:r>
      <w:bookmarkEnd w:id="340"/>
      <w:bookmarkEnd w:id="341"/>
    </w:p>
    <w:p w14:paraId="3201C40E" w14:textId="77777777" w:rsidR="00BC097A" w:rsidRDefault="00BC097A">
      <w:pPr>
        <w:spacing w:after="120"/>
        <w:rPr>
          <w:b/>
          <w:i/>
          <w:caps/>
          <w:sz w:val="28"/>
          <w:lang w:eastAsia="ar-SA"/>
        </w:rPr>
      </w:pPr>
      <w:r>
        <w:rPr>
          <w:lang w:eastAsia="ar-SA"/>
        </w:rPr>
        <w:t>Documentation sufficient to define duties and procedures for each role shall be provided to the personnel filling that role.</w:t>
      </w:r>
    </w:p>
    <w:p w14:paraId="08CB2641" w14:textId="77777777" w:rsidR="00BC097A" w:rsidRPr="008532AB" w:rsidRDefault="00BC097A">
      <w:pPr>
        <w:pStyle w:val="Heading2"/>
        <w:rPr>
          <w:lang w:eastAsia="ar-SA"/>
        </w:rPr>
      </w:pPr>
      <w:bookmarkStart w:id="342" w:name="_Toc280343865"/>
      <w:bookmarkStart w:id="343" w:name="_Toc37237580"/>
      <w:r w:rsidRPr="008532AB">
        <w:rPr>
          <w:lang w:eastAsia="ar-SA"/>
        </w:rPr>
        <w:t>Audit Logging Procedures</w:t>
      </w:r>
      <w:bookmarkEnd w:id="342"/>
      <w:bookmarkEnd w:id="343"/>
    </w:p>
    <w:p w14:paraId="748744EE" w14:textId="77777777" w:rsidR="00BB4626" w:rsidRDefault="00BC097A">
      <w:pPr>
        <w:autoSpaceDE w:val="0"/>
        <w:spacing w:after="120"/>
        <w:rPr>
          <w:lang w:eastAsia="ar-SA"/>
        </w:rPr>
      </w:pPr>
      <w:r>
        <w:rPr>
          <w:lang w:eastAsia="ar-SA"/>
        </w:rPr>
        <w:t xml:space="preserve">Audit log files shall be generated for all events relating to the security of the CA.  </w:t>
      </w:r>
      <w:r w:rsidR="00BB4626" w:rsidRPr="00BB4626">
        <w:rPr>
          <w:szCs w:val="24"/>
        </w:rPr>
        <w:t>For CAs operated in a virtual machine environment (VME)</w:t>
      </w:r>
      <w:r w:rsidR="00BB4626" w:rsidRPr="00BB4626">
        <w:rPr>
          <w:szCs w:val="24"/>
          <w:vertAlign w:val="superscript"/>
        </w:rPr>
        <w:footnoteReference w:id="2"/>
      </w:r>
      <w:r w:rsidR="00BB4626" w:rsidRPr="00BB4626">
        <w:rPr>
          <w:szCs w:val="24"/>
        </w:rPr>
        <w:t>, audit logs shall be generated for all applicable events on both the virtual machine (VM) and isolation kernel (i.e. hypervisor).</w:t>
      </w:r>
    </w:p>
    <w:p w14:paraId="046C5CF2" w14:textId="77777777" w:rsidR="00BC097A" w:rsidRDefault="00BC097A">
      <w:pPr>
        <w:autoSpaceDE w:val="0"/>
        <w:spacing w:after="120"/>
        <w:rPr>
          <w:szCs w:val="24"/>
          <w:lang w:eastAsia="ar-SA"/>
        </w:rPr>
      </w:pPr>
      <w:r>
        <w:rPr>
          <w:lang w:eastAsia="ar-SA"/>
        </w:rPr>
        <w:t xml:space="preserve">Where possible, the security audit logs shall be automatically collected.  Where this is not possible, a logbook, paper form, or other physical mechanism shall be used.  All security audit logs, both electronic and non-electronic, shall be retained and made available during compliance audits.  </w:t>
      </w:r>
    </w:p>
    <w:p w14:paraId="4C365467" w14:textId="77777777" w:rsidR="00BC097A" w:rsidRDefault="00BC097A" w:rsidP="006B5C9C">
      <w:pPr>
        <w:pStyle w:val="Heading3"/>
      </w:pPr>
      <w:bookmarkStart w:id="348" w:name="_Toc280343866"/>
      <w:bookmarkStart w:id="349" w:name="_Toc37237581"/>
      <w:r>
        <w:t>Types of Events Recorded</w:t>
      </w:r>
      <w:bookmarkEnd w:id="348"/>
      <w:bookmarkEnd w:id="349"/>
    </w:p>
    <w:p w14:paraId="5B50DEDD" w14:textId="77777777" w:rsidR="00BC097A" w:rsidRDefault="00BC097A">
      <w:r>
        <w:t xml:space="preserve">All security auditing capabilities of CA operating system and CA applications </w:t>
      </w:r>
      <w:r w:rsidR="00D82D83" w:rsidRPr="00D82D83">
        <w:rPr>
          <w:sz w:val="23"/>
          <w:szCs w:val="23"/>
        </w:rPr>
        <w:t>required by this CP</w:t>
      </w:r>
      <w:r w:rsidR="0053404B">
        <w:rPr>
          <w:sz w:val="23"/>
          <w:szCs w:val="23"/>
        </w:rPr>
        <w:t xml:space="preserve"> </w:t>
      </w:r>
      <w:r>
        <w:t>shall be enabled during installation.  At a minimum, each audit record shall include the following (either recorded automatically or manually for each auditable event):</w:t>
      </w:r>
    </w:p>
    <w:p w14:paraId="4882B042" w14:textId="77777777" w:rsidR="00BC097A" w:rsidRDefault="00BC097A" w:rsidP="0027346D">
      <w:pPr>
        <w:pStyle w:val="BulletDouble"/>
        <w:numPr>
          <w:ilvl w:val="0"/>
          <w:numId w:val="32"/>
        </w:numPr>
        <w:tabs>
          <w:tab w:val="left" w:pos="1080"/>
        </w:tabs>
        <w:rPr>
          <w:lang w:eastAsia="ar-SA"/>
        </w:rPr>
      </w:pPr>
      <w:r>
        <w:rPr>
          <w:lang w:eastAsia="ar-SA"/>
        </w:rPr>
        <w:t>The type of event;</w:t>
      </w:r>
    </w:p>
    <w:p w14:paraId="58B0A400" w14:textId="77777777" w:rsidR="00BC097A" w:rsidRDefault="00BC097A" w:rsidP="0027346D">
      <w:pPr>
        <w:pStyle w:val="BulletDouble"/>
        <w:numPr>
          <w:ilvl w:val="0"/>
          <w:numId w:val="32"/>
        </w:numPr>
        <w:tabs>
          <w:tab w:val="left" w:pos="1080"/>
        </w:tabs>
        <w:rPr>
          <w:lang w:eastAsia="ar-SA"/>
        </w:rPr>
      </w:pPr>
      <w:r>
        <w:rPr>
          <w:lang w:eastAsia="ar-SA"/>
        </w:rPr>
        <w:t>The date and time the event occurred;</w:t>
      </w:r>
    </w:p>
    <w:p w14:paraId="0B906D8B" w14:textId="77777777" w:rsidR="00BC097A" w:rsidRDefault="00BC097A" w:rsidP="0027346D">
      <w:pPr>
        <w:pStyle w:val="BulletDouble"/>
        <w:numPr>
          <w:ilvl w:val="0"/>
          <w:numId w:val="32"/>
        </w:numPr>
        <w:tabs>
          <w:tab w:val="left" w:pos="1080"/>
        </w:tabs>
        <w:rPr>
          <w:lang w:eastAsia="ar-SA"/>
        </w:rPr>
      </w:pPr>
      <w:r>
        <w:rPr>
          <w:lang w:eastAsia="ar-SA"/>
        </w:rPr>
        <w:t>A success or failure indicator when executing the CA’s signing process;</w:t>
      </w:r>
    </w:p>
    <w:p w14:paraId="3EC7234C" w14:textId="77777777" w:rsidR="00BC097A" w:rsidRDefault="00BC097A" w:rsidP="0027346D">
      <w:pPr>
        <w:pStyle w:val="BulletDouble"/>
        <w:numPr>
          <w:ilvl w:val="0"/>
          <w:numId w:val="32"/>
        </w:numPr>
        <w:tabs>
          <w:tab w:val="left" w:pos="1080"/>
        </w:tabs>
        <w:rPr>
          <w:lang w:eastAsia="ar-SA"/>
        </w:rPr>
      </w:pPr>
      <w:r>
        <w:rPr>
          <w:lang w:eastAsia="ar-SA"/>
        </w:rPr>
        <w:t>A success or failure indicator when performing certificate revocation; and</w:t>
      </w:r>
    </w:p>
    <w:p w14:paraId="78A1DE1E" w14:textId="77777777" w:rsidR="00BC097A" w:rsidRDefault="00BC097A" w:rsidP="0027346D">
      <w:pPr>
        <w:pStyle w:val="BulletDouble"/>
        <w:numPr>
          <w:ilvl w:val="0"/>
          <w:numId w:val="32"/>
        </w:numPr>
        <w:tabs>
          <w:tab w:val="left" w:pos="1080"/>
        </w:tabs>
        <w:spacing w:after="240"/>
        <w:rPr>
          <w:lang w:eastAsia="ar-SA"/>
        </w:rPr>
      </w:pPr>
      <w:r>
        <w:rPr>
          <w:lang w:eastAsia="ar-SA"/>
        </w:rPr>
        <w:t>The identity of the entity and/or operator that caused the event.</w:t>
      </w:r>
    </w:p>
    <w:p w14:paraId="74D317FC" w14:textId="77777777" w:rsidR="00BC097A" w:rsidRDefault="00BC097A">
      <w:r>
        <w:t>A message from any source requesting an action by the CA is an auditable event; the corresponding audit record must also include message date and time, source, destination, and contents.</w:t>
      </w:r>
    </w:p>
    <w:p w14:paraId="614C1EBF" w14:textId="77777777" w:rsidR="00BC097A" w:rsidRDefault="00BC097A">
      <w:r>
        <w:t>The CA shall record the events identified in the list below.  Where these events cannot be electronically logged, the CA shall supplement electronic audit logs with physical logs as necessary.</w:t>
      </w:r>
    </w:p>
    <w:p w14:paraId="40447D7F" w14:textId="77777777" w:rsidR="00BC097A" w:rsidRDefault="00BC097A" w:rsidP="0027346D">
      <w:pPr>
        <w:pStyle w:val="WW-BodyText2"/>
        <w:numPr>
          <w:ilvl w:val="0"/>
          <w:numId w:val="15"/>
        </w:numPr>
        <w:tabs>
          <w:tab w:val="left" w:pos="720"/>
        </w:tabs>
        <w:spacing w:after="120"/>
        <w:rPr>
          <w:lang w:eastAsia="ar-SA"/>
        </w:rPr>
      </w:pPr>
      <w:r>
        <w:rPr>
          <w:lang w:eastAsia="ar-SA"/>
        </w:rPr>
        <w:t>SECURITY AUDIT:</w:t>
      </w:r>
    </w:p>
    <w:p w14:paraId="1E8F517F" w14:textId="77777777" w:rsidR="00BC097A" w:rsidRDefault="00BC097A" w:rsidP="0027346D">
      <w:pPr>
        <w:pStyle w:val="WW-BodyText2"/>
        <w:numPr>
          <w:ilvl w:val="1"/>
          <w:numId w:val="15"/>
        </w:numPr>
        <w:tabs>
          <w:tab w:val="left" w:pos="1080"/>
        </w:tabs>
        <w:spacing w:after="120"/>
        <w:ind w:left="1080"/>
        <w:rPr>
          <w:lang w:eastAsia="ar-SA"/>
        </w:rPr>
      </w:pPr>
      <w:r>
        <w:rPr>
          <w:lang w:eastAsia="ar-SA"/>
        </w:rPr>
        <w:t>Any changes to the Audit parameters, e.g., audit frequency, type of event audited</w:t>
      </w:r>
    </w:p>
    <w:p w14:paraId="7B363F3D" w14:textId="77777777" w:rsidR="00BC097A" w:rsidRDefault="00BC097A" w:rsidP="0027346D">
      <w:pPr>
        <w:pStyle w:val="WW-BodyText2"/>
        <w:numPr>
          <w:ilvl w:val="1"/>
          <w:numId w:val="15"/>
        </w:numPr>
        <w:tabs>
          <w:tab w:val="left" w:pos="1080"/>
        </w:tabs>
        <w:spacing w:after="120"/>
        <w:ind w:left="1080"/>
        <w:rPr>
          <w:lang w:eastAsia="ar-SA"/>
        </w:rPr>
      </w:pPr>
      <w:r>
        <w:rPr>
          <w:lang w:eastAsia="ar-SA"/>
        </w:rPr>
        <w:t>Any attempt to delete or modify the Audit logs</w:t>
      </w:r>
    </w:p>
    <w:p w14:paraId="6B24F9A6" w14:textId="77777777" w:rsidR="00BC097A" w:rsidRDefault="00BC097A" w:rsidP="0027346D">
      <w:pPr>
        <w:pStyle w:val="WW-BodyText2"/>
        <w:numPr>
          <w:ilvl w:val="1"/>
          <w:numId w:val="15"/>
        </w:numPr>
        <w:tabs>
          <w:tab w:val="left" w:pos="1080"/>
        </w:tabs>
        <w:spacing w:after="120"/>
        <w:ind w:left="1080"/>
        <w:rPr>
          <w:lang w:eastAsia="ar-SA"/>
        </w:rPr>
      </w:pPr>
      <w:r>
        <w:rPr>
          <w:lang w:eastAsia="ar-SA"/>
        </w:rPr>
        <w:t>Obtaining a third-party time-stamp</w:t>
      </w:r>
    </w:p>
    <w:p w14:paraId="048A4421" w14:textId="77777777" w:rsidR="00BC097A" w:rsidRDefault="00BC097A" w:rsidP="0027346D">
      <w:pPr>
        <w:pStyle w:val="WW-BodyText2"/>
        <w:numPr>
          <w:ilvl w:val="0"/>
          <w:numId w:val="15"/>
        </w:numPr>
        <w:tabs>
          <w:tab w:val="left" w:pos="720"/>
        </w:tabs>
        <w:spacing w:after="120"/>
        <w:rPr>
          <w:lang w:eastAsia="ar-SA"/>
        </w:rPr>
      </w:pPr>
      <w:r>
        <w:rPr>
          <w:lang w:eastAsia="ar-SA"/>
        </w:rPr>
        <w:t>IDENTIFICATION AND AUTHENTICATION:</w:t>
      </w:r>
    </w:p>
    <w:p w14:paraId="47644BFA" w14:textId="77777777" w:rsidR="00BC097A" w:rsidRDefault="00BC097A" w:rsidP="0027346D">
      <w:pPr>
        <w:pStyle w:val="WW-BodyText2"/>
        <w:numPr>
          <w:ilvl w:val="1"/>
          <w:numId w:val="15"/>
        </w:numPr>
        <w:tabs>
          <w:tab w:val="left" w:pos="1080"/>
        </w:tabs>
        <w:spacing w:after="120"/>
        <w:ind w:left="1080"/>
        <w:rPr>
          <w:lang w:eastAsia="ar-SA"/>
        </w:rPr>
      </w:pPr>
      <w:r>
        <w:rPr>
          <w:lang w:eastAsia="ar-SA"/>
        </w:rPr>
        <w:t>Successful and unsuccessful attempts to assume a role</w:t>
      </w:r>
    </w:p>
    <w:p w14:paraId="6DC3932E" w14:textId="77777777" w:rsidR="00BC097A" w:rsidRDefault="00BC097A" w:rsidP="0027346D">
      <w:pPr>
        <w:pStyle w:val="WW-BodyText2"/>
        <w:numPr>
          <w:ilvl w:val="1"/>
          <w:numId w:val="15"/>
        </w:numPr>
        <w:tabs>
          <w:tab w:val="left" w:pos="1080"/>
        </w:tabs>
        <w:spacing w:after="120"/>
        <w:ind w:left="1080"/>
        <w:rPr>
          <w:lang w:eastAsia="ar-SA"/>
        </w:rPr>
      </w:pPr>
      <w:r>
        <w:rPr>
          <w:lang w:eastAsia="ar-SA"/>
        </w:rPr>
        <w:t>The value of maximum authentication attempts is changed</w:t>
      </w:r>
    </w:p>
    <w:p w14:paraId="02F231FE" w14:textId="77777777" w:rsidR="00BC097A" w:rsidRDefault="00BC097A" w:rsidP="0027346D">
      <w:pPr>
        <w:pStyle w:val="WW-BodyText2"/>
        <w:numPr>
          <w:ilvl w:val="1"/>
          <w:numId w:val="15"/>
        </w:numPr>
        <w:tabs>
          <w:tab w:val="left" w:pos="1080"/>
        </w:tabs>
        <w:spacing w:after="120"/>
        <w:ind w:left="1080"/>
        <w:rPr>
          <w:lang w:eastAsia="ar-SA"/>
        </w:rPr>
      </w:pPr>
      <w:r>
        <w:rPr>
          <w:lang w:eastAsia="ar-SA"/>
        </w:rPr>
        <w:t>Maximum authentication attempts unsuccessful authentication attempts occur during user login</w:t>
      </w:r>
    </w:p>
    <w:p w14:paraId="20748E81" w14:textId="77777777" w:rsidR="00BC097A" w:rsidRDefault="00BC097A" w:rsidP="0027346D">
      <w:pPr>
        <w:pStyle w:val="WW-BodyText2"/>
        <w:numPr>
          <w:ilvl w:val="1"/>
          <w:numId w:val="15"/>
        </w:numPr>
        <w:tabs>
          <w:tab w:val="left" w:pos="1080"/>
        </w:tabs>
        <w:spacing w:after="120"/>
        <w:ind w:left="1080"/>
        <w:rPr>
          <w:lang w:eastAsia="ar-SA"/>
        </w:rPr>
      </w:pPr>
      <w:r>
        <w:rPr>
          <w:lang w:eastAsia="ar-SA"/>
        </w:rPr>
        <w:t>An Administrator unlocks an account that has been locked as a result of unsuccessful authentication attempts</w:t>
      </w:r>
    </w:p>
    <w:p w14:paraId="328BAB4E" w14:textId="77777777" w:rsidR="00BC097A" w:rsidRDefault="00BC097A" w:rsidP="0027346D">
      <w:pPr>
        <w:pStyle w:val="WW-BodyText2"/>
        <w:numPr>
          <w:ilvl w:val="1"/>
          <w:numId w:val="15"/>
        </w:numPr>
        <w:tabs>
          <w:tab w:val="left" w:pos="1080"/>
        </w:tabs>
        <w:spacing w:after="120"/>
        <w:ind w:left="1080"/>
        <w:rPr>
          <w:lang w:eastAsia="ar-SA"/>
        </w:rPr>
      </w:pPr>
      <w:r>
        <w:rPr>
          <w:lang w:eastAsia="ar-SA"/>
        </w:rPr>
        <w:t>An Administrator changes the type of authenticator, e.g., from password to biometrics</w:t>
      </w:r>
    </w:p>
    <w:p w14:paraId="3337A1E8" w14:textId="77777777" w:rsidR="00BC097A" w:rsidRDefault="00BC097A" w:rsidP="0027346D">
      <w:pPr>
        <w:pStyle w:val="WW-BodyText2"/>
        <w:numPr>
          <w:ilvl w:val="0"/>
          <w:numId w:val="15"/>
        </w:numPr>
        <w:tabs>
          <w:tab w:val="left" w:pos="720"/>
        </w:tabs>
        <w:spacing w:after="120"/>
        <w:rPr>
          <w:lang w:eastAsia="ar-SA"/>
        </w:rPr>
      </w:pPr>
      <w:r>
        <w:rPr>
          <w:lang w:eastAsia="ar-SA"/>
        </w:rPr>
        <w:t>LOCAL DATA ENTRY:</w:t>
      </w:r>
    </w:p>
    <w:p w14:paraId="784B2190" w14:textId="77777777" w:rsidR="00BC097A" w:rsidRDefault="00BC097A" w:rsidP="0027346D">
      <w:pPr>
        <w:pStyle w:val="WW-BodyText2"/>
        <w:numPr>
          <w:ilvl w:val="1"/>
          <w:numId w:val="15"/>
        </w:numPr>
        <w:tabs>
          <w:tab w:val="left" w:pos="1080"/>
        </w:tabs>
        <w:spacing w:after="120"/>
        <w:ind w:left="1080"/>
        <w:rPr>
          <w:lang w:eastAsia="ar-SA"/>
        </w:rPr>
      </w:pPr>
      <w:r>
        <w:rPr>
          <w:lang w:eastAsia="ar-SA"/>
        </w:rPr>
        <w:t>All security-relevant data that is entered in the system</w:t>
      </w:r>
    </w:p>
    <w:p w14:paraId="75537ACF" w14:textId="77777777" w:rsidR="00BC097A" w:rsidRDefault="00BC097A" w:rsidP="0027346D">
      <w:pPr>
        <w:pStyle w:val="WW-BodyText2"/>
        <w:numPr>
          <w:ilvl w:val="0"/>
          <w:numId w:val="15"/>
        </w:numPr>
        <w:tabs>
          <w:tab w:val="left" w:pos="720"/>
        </w:tabs>
        <w:spacing w:after="120"/>
        <w:rPr>
          <w:lang w:eastAsia="ar-SA"/>
        </w:rPr>
      </w:pPr>
      <w:r>
        <w:rPr>
          <w:lang w:eastAsia="ar-SA"/>
        </w:rPr>
        <w:t>REMOTE DATA ENTRY:</w:t>
      </w:r>
    </w:p>
    <w:p w14:paraId="1E9B4DD0" w14:textId="77777777" w:rsidR="00BC097A" w:rsidRDefault="00BC097A" w:rsidP="0027346D">
      <w:pPr>
        <w:pStyle w:val="WW-BodyText2"/>
        <w:numPr>
          <w:ilvl w:val="1"/>
          <w:numId w:val="15"/>
        </w:numPr>
        <w:tabs>
          <w:tab w:val="left" w:pos="1080"/>
        </w:tabs>
        <w:spacing w:after="120"/>
        <w:ind w:left="1080"/>
        <w:rPr>
          <w:lang w:eastAsia="ar-SA"/>
        </w:rPr>
      </w:pPr>
      <w:r>
        <w:rPr>
          <w:lang w:eastAsia="ar-SA"/>
        </w:rPr>
        <w:t>All security-relevant messages that are received by the system</w:t>
      </w:r>
    </w:p>
    <w:p w14:paraId="4704ECB8" w14:textId="77777777" w:rsidR="00BC097A" w:rsidRDefault="00BC097A" w:rsidP="0027346D">
      <w:pPr>
        <w:pStyle w:val="WW-BodyText2"/>
        <w:numPr>
          <w:ilvl w:val="0"/>
          <w:numId w:val="15"/>
        </w:numPr>
        <w:tabs>
          <w:tab w:val="left" w:pos="720"/>
        </w:tabs>
        <w:spacing w:after="120"/>
        <w:rPr>
          <w:lang w:eastAsia="ar-SA"/>
        </w:rPr>
      </w:pPr>
      <w:r>
        <w:rPr>
          <w:lang w:eastAsia="ar-SA"/>
        </w:rPr>
        <w:t>DATA EXPORT AND OUTPUT:</w:t>
      </w:r>
    </w:p>
    <w:p w14:paraId="22FA259D" w14:textId="77777777" w:rsidR="00BC097A" w:rsidRDefault="00BC097A" w:rsidP="0027346D">
      <w:pPr>
        <w:pStyle w:val="WW-BodyText2"/>
        <w:numPr>
          <w:ilvl w:val="1"/>
          <w:numId w:val="15"/>
        </w:numPr>
        <w:tabs>
          <w:tab w:val="left" w:pos="1080"/>
        </w:tabs>
        <w:spacing w:after="120"/>
        <w:ind w:left="1080"/>
        <w:rPr>
          <w:lang w:eastAsia="ar-SA"/>
        </w:rPr>
      </w:pPr>
      <w:r>
        <w:rPr>
          <w:lang w:eastAsia="ar-SA"/>
        </w:rPr>
        <w:t>All successful and unsuccessful requests for confidential and security-relevant information</w:t>
      </w:r>
    </w:p>
    <w:p w14:paraId="7181B88C" w14:textId="77777777" w:rsidR="00BC097A" w:rsidRDefault="00BC097A" w:rsidP="0027346D">
      <w:pPr>
        <w:pStyle w:val="WW-BodyText2"/>
        <w:numPr>
          <w:ilvl w:val="0"/>
          <w:numId w:val="15"/>
        </w:numPr>
        <w:tabs>
          <w:tab w:val="left" w:pos="720"/>
        </w:tabs>
        <w:spacing w:after="120"/>
        <w:rPr>
          <w:lang w:eastAsia="ar-SA"/>
        </w:rPr>
      </w:pPr>
      <w:r>
        <w:rPr>
          <w:lang w:eastAsia="ar-SA"/>
        </w:rPr>
        <w:t>KEY GENERATION:</w:t>
      </w:r>
    </w:p>
    <w:p w14:paraId="1891BBC3" w14:textId="77777777" w:rsidR="00BC097A" w:rsidRDefault="00BC097A" w:rsidP="0027346D">
      <w:pPr>
        <w:pStyle w:val="WW-BodyText2"/>
        <w:numPr>
          <w:ilvl w:val="1"/>
          <w:numId w:val="15"/>
        </w:numPr>
        <w:tabs>
          <w:tab w:val="left" w:pos="1080"/>
        </w:tabs>
        <w:spacing w:after="120"/>
        <w:ind w:left="1080"/>
        <w:rPr>
          <w:lang w:eastAsia="ar-SA"/>
        </w:rPr>
      </w:pPr>
      <w:r>
        <w:rPr>
          <w:lang w:eastAsia="ar-SA"/>
        </w:rPr>
        <w:t>Whenever the CA generates a key.  (Not mandatory for single session or one-time use symmetric keys)</w:t>
      </w:r>
    </w:p>
    <w:p w14:paraId="29DCE6B5" w14:textId="77777777" w:rsidR="00BC097A" w:rsidRDefault="00BC097A" w:rsidP="0027346D">
      <w:pPr>
        <w:pStyle w:val="WW-BodyText2"/>
        <w:numPr>
          <w:ilvl w:val="0"/>
          <w:numId w:val="15"/>
        </w:numPr>
        <w:tabs>
          <w:tab w:val="left" w:pos="720"/>
        </w:tabs>
        <w:spacing w:after="120"/>
        <w:rPr>
          <w:lang w:eastAsia="ar-SA"/>
        </w:rPr>
      </w:pPr>
      <w:r>
        <w:rPr>
          <w:lang w:eastAsia="ar-SA"/>
        </w:rPr>
        <w:t>PRIVATE KEY LOAD AND STORAGE:</w:t>
      </w:r>
    </w:p>
    <w:p w14:paraId="1A8B7071" w14:textId="77777777" w:rsidR="00BC097A" w:rsidRDefault="00BC097A" w:rsidP="0027346D">
      <w:pPr>
        <w:pStyle w:val="WW-BodyText2"/>
        <w:numPr>
          <w:ilvl w:val="1"/>
          <w:numId w:val="15"/>
        </w:numPr>
        <w:tabs>
          <w:tab w:val="left" w:pos="1080"/>
        </w:tabs>
        <w:spacing w:after="120"/>
        <w:ind w:left="1080"/>
        <w:rPr>
          <w:lang w:eastAsia="ar-SA"/>
        </w:rPr>
      </w:pPr>
      <w:r>
        <w:rPr>
          <w:lang w:eastAsia="ar-SA"/>
        </w:rPr>
        <w:t>The loading of Component private keys</w:t>
      </w:r>
    </w:p>
    <w:p w14:paraId="72656BD9" w14:textId="77777777" w:rsidR="00BC097A" w:rsidRDefault="00BC097A" w:rsidP="0027346D">
      <w:pPr>
        <w:pStyle w:val="WW-BodyText2"/>
        <w:numPr>
          <w:ilvl w:val="1"/>
          <w:numId w:val="15"/>
        </w:numPr>
        <w:tabs>
          <w:tab w:val="left" w:pos="1080"/>
        </w:tabs>
        <w:spacing w:after="120"/>
        <w:ind w:left="1080"/>
        <w:rPr>
          <w:lang w:eastAsia="ar-SA"/>
        </w:rPr>
      </w:pPr>
      <w:r>
        <w:rPr>
          <w:lang w:eastAsia="ar-SA"/>
        </w:rPr>
        <w:t>All access to certificate subject private keys retained within the CA for key recovery purposes</w:t>
      </w:r>
    </w:p>
    <w:p w14:paraId="37E76B01" w14:textId="77777777" w:rsidR="00BC097A" w:rsidRDefault="00BC097A" w:rsidP="0027346D">
      <w:pPr>
        <w:pStyle w:val="WW-BodyText2"/>
        <w:numPr>
          <w:ilvl w:val="0"/>
          <w:numId w:val="15"/>
        </w:numPr>
        <w:tabs>
          <w:tab w:val="left" w:pos="720"/>
        </w:tabs>
        <w:spacing w:after="120"/>
        <w:rPr>
          <w:lang w:eastAsia="ar-SA"/>
        </w:rPr>
      </w:pPr>
      <w:r>
        <w:rPr>
          <w:lang w:eastAsia="ar-SA"/>
        </w:rPr>
        <w:t>TRUSTED PUBLIC KEY ENTRY, DELETION AND STORAGE:</w:t>
      </w:r>
    </w:p>
    <w:p w14:paraId="4400D2EA" w14:textId="77777777" w:rsidR="00BC097A" w:rsidRDefault="00BC097A" w:rsidP="0027346D">
      <w:pPr>
        <w:pStyle w:val="WW-BodyText2"/>
        <w:numPr>
          <w:ilvl w:val="1"/>
          <w:numId w:val="15"/>
        </w:numPr>
        <w:tabs>
          <w:tab w:val="left" w:pos="1080"/>
        </w:tabs>
        <w:spacing w:after="120"/>
        <w:ind w:left="1080"/>
        <w:rPr>
          <w:lang w:eastAsia="ar-SA"/>
        </w:rPr>
      </w:pPr>
      <w:r>
        <w:rPr>
          <w:lang w:eastAsia="ar-SA"/>
        </w:rPr>
        <w:t>All changes to the trusted public keys, including additions and deletions</w:t>
      </w:r>
    </w:p>
    <w:p w14:paraId="6EA834C5" w14:textId="77777777" w:rsidR="00BC097A" w:rsidRDefault="00BC097A" w:rsidP="0027346D">
      <w:pPr>
        <w:pStyle w:val="WW-BodyText2"/>
        <w:numPr>
          <w:ilvl w:val="0"/>
          <w:numId w:val="15"/>
        </w:numPr>
        <w:tabs>
          <w:tab w:val="left" w:pos="720"/>
        </w:tabs>
        <w:spacing w:after="120"/>
        <w:rPr>
          <w:lang w:eastAsia="ar-SA"/>
        </w:rPr>
      </w:pPr>
      <w:r>
        <w:rPr>
          <w:lang w:eastAsia="ar-SA"/>
        </w:rPr>
        <w:t>SECRET KEY STORAGE:</w:t>
      </w:r>
    </w:p>
    <w:p w14:paraId="45FD5AA2" w14:textId="77777777" w:rsidR="00BC097A" w:rsidRDefault="00BC097A" w:rsidP="0027346D">
      <w:pPr>
        <w:pStyle w:val="WW-BodyText2"/>
        <w:numPr>
          <w:ilvl w:val="1"/>
          <w:numId w:val="15"/>
        </w:numPr>
        <w:tabs>
          <w:tab w:val="left" w:pos="1080"/>
        </w:tabs>
        <w:spacing w:after="120"/>
        <w:ind w:left="1080"/>
        <w:rPr>
          <w:lang w:eastAsia="ar-SA"/>
        </w:rPr>
      </w:pPr>
      <w:r>
        <w:rPr>
          <w:lang w:eastAsia="ar-SA"/>
        </w:rPr>
        <w:t>The manual entry of secret keys used for authentication</w:t>
      </w:r>
    </w:p>
    <w:p w14:paraId="238AD670" w14:textId="77777777" w:rsidR="00BC097A" w:rsidRDefault="00BC097A" w:rsidP="0027346D">
      <w:pPr>
        <w:pStyle w:val="WW-BodyText2"/>
        <w:numPr>
          <w:ilvl w:val="0"/>
          <w:numId w:val="15"/>
        </w:numPr>
        <w:tabs>
          <w:tab w:val="left" w:pos="720"/>
        </w:tabs>
        <w:spacing w:after="120"/>
        <w:rPr>
          <w:lang w:eastAsia="ar-SA"/>
        </w:rPr>
      </w:pPr>
      <w:r>
        <w:rPr>
          <w:lang w:eastAsia="ar-SA"/>
        </w:rPr>
        <w:t>PRIVATE AND SECRET KEY EXPORT:</w:t>
      </w:r>
    </w:p>
    <w:p w14:paraId="20515B82" w14:textId="77777777" w:rsidR="00BC097A" w:rsidRDefault="00BC097A" w:rsidP="0027346D">
      <w:pPr>
        <w:pStyle w:val="WW-BodyText2"/>
        <w:numPr>
          <w:ilvl w:val="1"/>
          <w:numId w:val="15"/>
        </w:numPr>
        <w:tabs>
          <w:tab w:val="left" w:pos="1080"/>
        </w:tabs>
        <w:spacing w:after="120"/>
        <w:ind w:left="1080"/>
        <w:rPr>
          <w:lang w:eastAsia="ar-SA"/>
        </w:rPr>
      </w:pPr>
      <w:r>
        <w:rPr>
          <w:lang w:eastAsia="ar-SA"/>
        </w:rPr>
        <w:t>The export of private and secret keys (keys used for a single session or message are excluded)</w:t>
      </w:r>
    </w:p>
    <w:p w14:paraId="6C305561" w14:textId="77777777" w:rsidR="00BC097A" w:rsidRDefault="00BC097A" w:rsidP="0027346D">
      <w:pPr>
        <w:pStyle w:val="WW-BodyText2"/>
        <w:numPr>
          <w:ilvl w:val="0"/>
          <w:numId w:val="15"/>
        </w:numPr>
        <w:tabs>
          <w:tab w:val="left" w:pos="720"/>
        </w:tabs>
        <w:spacing w:after="120"/>
        <w:rPr>
          <w:lang w:eastAsia="ar-SA"/>
        </w:rPr>
      </w:pPr>
      <w:r>
        <w:rPr>
          <w:lang w:eastAsia="ar-SA"/>
        </w:rPr>
        <w:t>CERTIFICATE REGISTRATION:</w:t>
      </w:r>
    </w:p>
    <w:p w14:paraId="15484B33" w14:textId="77777777" w:rsidR="00BC097A" w:rsidRDefault="00BC097A" w:rsidP="0027346D">
      <w:pPr>
        <w:pStyle w:val="WW-BodyText2"/>
        <w:numPr>
          <w:ilvl w:val="1"/>
          <w:numId w:val="15"/>
        </w:numPr>
        <w:tabs>
          <w:tab w:val="left" w:pos="1080"/>
        </w:tabs>
        <w:spacing w:after="120"/>
        <w:ind w:left="1080"/>
        <w:rPr>
          <w:lang w:eastAsia="ar-SA"/>
        </w:rPr>
      </w:pPr>
      <w:r>
        <w:rPr>
          <w:lang w:eastAsia="ar-SA"/>
        </w:rPr>
        <w:t>All certificate requests</w:t>
      </w:r>
    </w:p>
    <w:p w14:paraId="117998CE" w14:textId="77777777" w:rsidR="00BC097A" w:rsidRDefault="00BC097A" w:rsidP="0027346D">
      <w:pPr>
        <w:pStyle w:val="WW-BodyText2"/>
        <w:numPr>
          <w:ilvl w:val="0"/>
          <w:numId w:val="15"/>
        </w:numPr>
        <w:tabs>
          <w:tab w:val="left" w:pos="720"/>
        </w:tabs>
        <w:spacing w:after="120"/>
        <w:rPr>
          <w:lang w:eastAsia="ar-SA"/>
        </w:rPr>
      </w:pPr>
      <w:r>
        <w:rPr>
          <w:lang w:eastAsia="ar-SA"/>
        </w:rPr>
        <w:t>CERTIFICATE REVOCATION:</w:t>
      </w:r>
    </w:p>
    <w:p w14:paraId="00E7CFEF" w14:textId="77777777" w:rsidR="00BC097A" w:rsidRDefault="00BC097A" w:rsidP="0027346D">
      <w:pPr>
        <w:pStyle w:val="WW-BodyText2"/>
        <w:numPr>
          <w:ilvl w:val="1"/>
          <w:numId w:val="15"/>
        </w:numPr>
        <w:tabs>
          <w:tab w:val="left" w:pos="1080"/>
        </w:tabs>
        <w:spacing w:after="120"/>
        <w:ind w:left="1080"/>
        <w:rPr>
          <w:lang w:eastAsia="ar-SA"/>
        </w:rPr>
      </w:pPr>
      <w:r>
        <w:rPr>
          <w:lang w:eastAsia="ar-SA"/>
        </w:rPr>
        <w:t>All certificate revocation requests</w:t>
      </w:r>
    </w:p>
    <w:p w14:paraId="5820C709" w14:textId="77777777" w:rsidR="00BC097A" w:rsidRDefault="00BC097A" w:rsidP="0027346D">
      <w:pPr>
        <w:pStyle w:val="WW-BodyText2"/>
        <w:numPr>
          <w:ilvl w:val="0"/>
          <w:numId w:val="15"/>
        </w:numPr>
        <w:tabs>
          <w:tab w:val="left" w:pos="720"/>
        </w:tabs>
        <w:spacing w:after="120"/>
        <w:rPr>
          <w:lang w:eastAsia="ar-SA"/>
        </w:rPr>
      </w:pPr>
      <w:r>
        <w:rPr>
          <w:lang w:eastAsia="ar-SA"/>
        </w:rPr>
        <w:t>CERTIFICATE STATUS CHANGE APPROVAL:</w:t>
      </w:r>
    </w:p>
    <w:p w14:paraId="7C807B7C" w14:textId="77777777" w:rsidR="00BC097A" w:rsidRDefault="00BC097A" w:rsidP="0027346D">
      <w:pPr>
        <w:pStyle w:val="WW-BodyText2"/>
        <w:numPr>
          <w:ilvl w:val="1"/>
          <w:numId w:val="15"/>
        </w:numPr>
        <w:tabs>
          <w:tab w:val="left" w:pos="1080"/>
        </w:tabs>
        <w:spacing w:after="120"/>
        <w:ind w:left="1080"/>
        <w:rPr>
          <w:lang w:eastAsia="ar-SA"/>
        </w:rPr>
      </w:pPr>
      <w:r>
        <w:rPr>
          <w:lang w:eastAsia="ar-SA"/>
        </w:rPr>
        <w:t>The approval or rejection of a certificate status change request</w:t>
      </w:r>
    </w:p>
    <w:p w14:paraId="680E39D5" w14:textId="77777777" w:rsidR="00BC097A" w:rsidRDefault="00BC097A" w:rsidP="0027346D">
      <w:pPr>
        <w:pStyle w:val="WW-BodyText2"/>
        <w:numPr>
          <w:ilvl w:val="0"/>
          <w:numId w:val="15"/>
        </w:numPr>
        <w:tabs>
          <w:tab w:val="left" w:pos="720"/>
        </w:tabs>
        <w:spacing w:after="120"/>
        <w:rPr>
          <w:lang w:eastAsia="ar-SA"/>
        </w:rPr>
      </w:pPr>
      <w:r>
        <w:rPr>
          <w:lang w:eastAsia="ar-SA"/>
        </w:rPr>
        <w:t>CA CONFIGURATION:</w:t>
      </w:r>
    </w:p>
    <w:p w14:paraId="04CD8EE7" w14:textId="77777777" w:rsidR="00BC097A" w:rsidRDefault="00BC097A" w:rsidP="0027346D">
      <w:pPr>
        <w:pStyle w:val="WW-BodyText2"/>
        <w:numPr>
          <w:ilvl w:val="1"/>
          <w:numId w:val="15"/>
        </w:numPr>
        <w:tabs>
          <w:tab w:val="left" w:pos="1080"/>
        </w:tabs>
        <w:spacing w:after="120"/>
        <w:ind w:left="1080"/>
        <w:rPr>
          <w:lang w:eastAsia="ar-SA"/>
        </w:rPr>
      </w:pPr>
      <w:r>
        <w:rPr>
          <w:lang w:eastAsia="ar-SA"/>
        </w:rPr>
        <w:t>Any security-relevant changes to the configuration of the CA</w:t>
      </w:r>
    </w:p>
    <w:p w14:paraId="5CEFE452" w14:textId="77777777" w:rsidR="00BC097A" w:rsidRDefault="00BC097A" w:rsidP="0027346D">
      <w:pPr>
        <w:pStyle w:val="WW-BodyText2"/>
        <w:numPr>
          <w:ilvl w:val="0"/>
          <w:numId w:val="15"/>
        </w:numPr>
        <w:tabs>
          <w:tab w:val="left" w:pos="720"/>
        </w:tabs>
        <w:spacing w:after="120"/>
        <w:rPr>
          <w:lang w:eastAsia="ar-SA"/>
        </w:rPr>
      </w:pPr>
      <w:r>
        <w:rPr>
          <w:lang w:eastAsia="ar-SA"/>
        </w:rPr>
        <w:t>ACCOUNT ADMINISTRATION:</w:t>
      </w:r>
    </w:p>
    <w:p w14:paraId="7A1704AA" w14:textId="77777777" w:rsidR="00BC097A" w:rsidRDefault="00BC097A" w:rsidP="0027346D">
      <w:pPr>
        <w:pStyle w:val="WW-BodyText2"/>
        <w:numPr>
          <w:ilvl w:val="1"/>
          <w:numId w:val="15"/>
        </w:numPr>
        <w:tabs>
          <w:tab w:val="left" w:pos="1080"/>
        </w:tabs>
        <w:spacing w:after="120"/>
        <w:ind w:left="1080"/>
        <w:rPr>
          <w:lang w:eastAsia="ar-SA"/>
        </w:rPr>
      </w:pPr>
      <w:r>
        <w:rPr>
          <w:lang w:eastAsia="ar-SA"/>
        </w:rPr>
        <w:t>Roles and users are added or deleted</w:t>
      </w:r>
    </w:p>
    <w:p w14:paraId="601AD6A8" w14:textId="77777777" w:rsidR="00BC097A" w:rsidRDefault="00BC097A" w:rsidP="0027346D">
      <w:pPr>
        <w:pStyle w:val="WW-BodyText2"/>
        <w:numPr>
          <w:ilvl w:val="1"/>
          <w:numId w:val="15"/>
        </w:numPr>
        <w:tabs>
          <w:tab w:val="left" w:pos="1080"/>
        </w:tabs>
        <w:spacing w:after="120"/>
        <w:ind w:left="1080"/>
        <w:rPr>
          <w:lang w:eastAsia="ar-SA"/>
        </w:rPr>
      </w:pPr>
      <w:r>
        <w:rPr>
          <w:lang w:eastAsia="ar-SA"/>
        </w:rPr>
        <w:t>The access control privileges of a user account or a role are modified</w:t>
      </w:r>
    </w:p>
    <w:p w14:paraId="00A9D043" w14:textId="77777777" w:rsidR="00BC097A" w:rsidRDefault="00BC097A" w:rsidP="0027346D">
      <w:pPr>
        <w:pStyle w:val="WW-BodyText2"/>
        <w:numPr>
          <w:ilvl w:val="0"/>
          <w:numId w:val="15"/>
        </w:numPr>
        <w:tabs>
          <w:tab w:val="left" w:pos="720"/>
        </w:tabs>
        <w:spacing w:after="120"/>
        <w:rPr>
          <w:lang w:eastAsia="ar-SA"/>
        </w:rPr>
      </w:pPr>
      <w:r>
        <w:rPr>
          <w:lang w:eastAsia="ar-SA"/>
        </w:rPr>
        <w:t>CERTIFICATE PROFILE MANAGEMENT:</w:t>
      </w:r>
    </w:p>
    <w:p w14:paraId="0DA75D08" w14:textId="77777777" w:rsidR="00BC097A" w:rsidRDefault="00BC097A" w:rsidP="0027346D">
      <w:pPr>
        <w:pStyle w:val="WW-BodyText2"/>
        <w:numPr>
          <w:ilvl w:val="1"/>
          <w:numId w:val="15"/>
        </w:numPr>
        <w:tabs>
          <w:tab w:val="left" w:pos="1080"/>
        </w:tabs>
        <w:spacing w:after="120"/>
        <w:ind w:left="1080"/>
        <w:rPr>
          <w:lang w:eastAsia="ar-SA"/>
        </w:rPr>
      </w:pPr>
      <w:r>
        <w:rPr>
          <w:lang w:eastAsia="ar-SA"/>
        </w:rPr>
        <w:t xml:space="preserve"> All changes to the certificate profile</w:t>
      </w:r>
    </w:p>
    <w:p w14:paraId="68A8A258" w14:textId="77777777" w:rsidR="00BC097A" w:rsidRDefault="00BC097A" w:rsidP="0027346D">
      <w:pPr>
        <w:pStyle w:val="WW-BodyText2"/>
        <w:numPr>
          <w:ilvl w:val="0"/>
          <w:numId w:val="15"/>
        </w:numPr>
        <w:tabs>
          <w:tab w:val="left" w:pos="720"/>
        </w:tabs>
        <w:spacing w:after="120"/>
        <w:rPr>
          <w:lang w:eastAsia="ar-SA"/>
        </w:rPr>
      </w:pPr>
      <w:r>
        <w:rPr>
          <w:lang w:eastAsia="ar-SA"/>
        </w:rPr>
        <w:t>REVOCATION PROFILE MANAGEMENT:</w:t>
      </w:r>
    </w:p>
    <w:p w14:paraId="2868F648" w14:textId="77777777" w:rsidR="00BC097A" w:rsidRDefault="00BC097A" w:rsidP="0027346D">
      <w:pPr>
        <w:pStyle w:val="WW-BodyText2"/>
        <w:numPr>
          <w:ilvl w:val="1"/>
          <w:numId w:val="15"/>
        </w:numPr>
        <w:tabs>
          <w:tab w:val="left" w:pos="1080"/>
        </w:tabs>
        <w:spacing w:after="120"/>
        <w:ind w:left="1080"/>
        <w:rPr>
          <w:lang w:eastAsia="ar-SA"/>
        </w:rPr>
      </w:pPr>
      <w:r>
        <w:rPr>
          <w:lang w:eastAsia="ar-SA"/>
        </w:rPr>
        <w:t xml:space="preserve"> All changes to the revocation profile</w:t>
      </w:r>
    </w:p>
    <w:p w14:paraId="5DBCDDF4" w14:textId="77777777" w:rsidR="00BC097A" w:rsidRDefault="00BC097A" w:rsidP="0027346D">
      <w:pPr>
        <w:pStyle w:val="WW-BodyText2"/>
        <w:numPr>
          <w:ilvl w:val="0"/>
          <w:numId w:val="15"/>
        </w:numPr>
        <w:tabs>
          <w:tab w:val="left" w:pos="720"/>
        </w:tabs>
        <w:spacing w:after="120"/>
        <w:rPr>
          <w:lang w:eastAsia="ar-SA"/>
        </w:rPr>
      </w:pPr>
      <w:r>
        <w:rPr>
          <w:lang w:eastAsia="ar-SA"/>
        </w:rPr>
        <w:t>CERTIFICATE REVOCATION LIST PROFILE MANAGEMENT:</w:t>
      </w:r>
    </w:p>
    <w:p w14:paraId="319BC384" w14:textId="77777777" w:rsidR="00BC097A" w:rsidRDefault="00BC097A" w:rsidP="0027346D">
      <w:pPr>
        <w:pStyle w:val="WW-BodyText2"/>
        <w:numPr>
          <w:ilvl w:val="1"/>
          <w:numId w:val="15"/>
        </w:numPr>
        <w:tabs>
          <w:tab w:val="left" w:pos="1080"/>
        </w:tabs>
        <w:spacing w:after="120"/>
        <w:ind w:left="1080"/>
        <w:rPr>
          <w:lang w:eastAsia="ar-SA"/>
        </w:rPr>
      </w:pPr>
      <w:r>
        <w:rPr>
          <w:lang w:eastAsia="ar-SA"/>
        </w:rPr>
        <w:t xml:space="preserve"> All changes to the certificate revocation list profile</w:t>
      </w:r>
    </w:p>
    <w:p w14:paraId="3FA86BAE" w14:textId="77777777" w:rsidR="00BC097A" w:rsidRDefault="00BC097A" w:rsidP="0027346D">
      <w:pPr>
        <w:pStyle w:val="WW-BodyText2"/>
        <w:numPr>
          <w:ilvl w:val="0"/>
          <w:numId w:val="15"/>
        </w:numPr>
        <w:tabs>
          <w:tab w:val="left" w:pos="720"/>
        </w:tabs>
        <w:spacing w:after="120"/>
        <w:rPr>
          <w:lang w:eastAsia="ar-SA"/>
        </w:rPr>
      </w:pPr>
      <w:r>
        <w:rPr>
          <w:lang w:eastAsia="ar-SA"/>
        </w:rPr>
        <w:t>MISCELLANEOUS:</w:t>
      </w:r>
    </w:p>
    <w:p w14:paraId="3B37CC0D" w14:textId="77777777" w:rsidR="00BC097A" w:rsidRDefault="00BC097A" w:rsidP="0027346D">
      <w:pPr>
        <w:pStyle w:val="WW-BodyText2"/>
        <w:numPr>
          <w:ilvl w:val="1"/>
          <w:numId w:val="15"/>
        </w:numPr>
        <w:tabs>
          <w:tab w:val="left" w:pos="1080"/>
        </w:tabs>
        <w:spacing w:after="120"/>
        <w:ind w:left="1080"/>
        <w:rPr>
          <w:lang w:eastAsia="ar-SA"/>
        </w:rPr>
      </w:pPr>
      <w:r>
        <w:rPr>
          <w:lang w:eastAsia="ar-SA"/>
        </w:rPr>
        <w:t xml:space="preserve"> Appointment of an individual to a trusted role</w:t>
      </w:r>
    </w:p>
    <w:p w14:paraId="669BE064" w14:textId="77777777" w:rsidR="00BC097A" w:rsidRDefault="00BC097A" w:rsidP="0027346D">
      <w:pPr>
        <w:pStyle w:val="WW-BodyText2"/>
        <w:numPr>
          <w:ilvl w:val="1"/>
          <w:numId w:val="15"/>
        </w:numPr>
        <w:tabs>
          <w:tab w:val="left" w:pos="1080"/>
        </w:tabs>
        <w:spacing w:after="120"/>
        <w:ind w:left="1080"/>
        <w:rPr>
          <w:lang w:eastAsia="ar-SA"/>
        </w:rPr>
      </w:pPr>
      <w:r>
        <w:rPr>
          <w:lang w:eastAsia="ar-SA"/>
        </w:rPr>
        <w:t xml:space="preserve"> Designation of personnel for multiparty control</w:t>
      </w:r>
    </w:p>
    <w:p w14:paraId="04FC5C16" w14:textId="77777777" w:rsidR="00BC097A" w:rsidRDefault="00BC097A" w:rsidP="0027346D">
      <w:pPr>
        <w:pStyle w:val="WW-BodyText2"/>
        <w:numPr>
          <w:ilvl w:val="1"/>
          <w:numId w:val="15"/>
        </w:numPr>
        <w:tabs>
          <w:tab w:val="left" w:pos="1080"/>
        </w:tabs>
        <w:spacing w:after="120"/>
        <w:ind w:left="1080"/>
        <w:rPr>
          <w:lang w:eastAsia="ar-SA"/>
        </w:rPr>
      </w:pPr>
      <w:r>
        <w:rPr>
          <w:lang w:eastAsia="ar-SA"/>
        </w:rPr>
        <w:t xml:space="preserve"> Installation of the operating system</w:t>
      </w:r>
    </w:p>
    <w:p w14:paraId="60655FDA" w14:textId="77777777" w:rsidR="00BC097A" w:rsidRDefault="00BC097A" w:rsidP="0027346D">
      <w:pPr>
        <w:pStyle w:val="WW-BodyText2"/>
        <w:numPr>
          <w:ilvl w:val="1"/>
          <w:numId w:val="15"/>
        </w:numPr>
        <w:tabs>
          <w:tab w:val="left" w:pos="1080"/>
        </w:tabs>
        <w:spacing w:after="120"/>
        <w:ind w:left="1080"/>
        <w:rPr>
          <w:lang w:eastAsia="ar-SA"/>
        </w:rPr>
      </w:pPr>
      <w:r>
        <w:rPr>
          <w:lang w:eastAsia="ar-SA"/>
        </w:rPr>
        <w:t xml:space="preserve"> Installation of the CA</w:t>
      </w:r>
    </w:p>
    <w:p w14:paraId="2C1B2050" w14:textId="77777777" w:rsidR="00BC097A" w:rsidRDefault="00BC097A" w:rsidP="0027346D">
      <w:pPr>
        <w:pStyle w:val="WW-BodyText2"/>
        <w:numPr>
          <w:ilvl w:val="1"/>
          <w:numId w:val="15"/>
        </w:numPr>
        <w:tabs>
          <w:tab w:val="left" w:pos="1080"/>
        </w:tabs>
        <w:spacing w:after="120"/>
        <w:ind w:left="1080"/>
        <w:rPr>
          <w:lang w:eastAsia="ar-SA"/>
        </w:rPr>
      </w:pPr>
      <w:r>
        <w:rPr>
          <w:lang w:eastAsia="ar-SA"/>
        </w:rPr>
        <w:t xml:space="preserve"> Installing hardware cryptographic modules</w:t>
      </w:r>
    </w:p>
    <w:p w14:paraId="27B3690B" w14:textId="77777777" w:rsidR="00BC097A" w:rsidRDefault="00BC097A" w:rsidP="0027346D">
      <w:pPr>
        <w:pStyle w:val="WW-BodyText2"/>
        <w:numPr>
          <w:ilvl w:val="1"/>
          <w:numId w:val="15"/>
        </w:numPr>
        <w:tabs>
          <w:tab w:val="left" w:pos="1080"/>
        </w:tabs>
        <w:spacing w:after="120"/>
        <w:ind w:left="1080"/>
        <w:rPr>
          <w:lang w:eastAsia="ar-SA"/>
        </w:rPr>
      </w:pPr>
      <w:r>
        <w:rPr>
          <w:lang w:eastAsia="ar-SA"/>
        </w:rPr>
        <w:t xml:space="preserve"> Removing hardware cryptographic modules</w:t>
      </w:r>
    </w:p>
    <w:p w14:paraId="28D18584" w14:textId="77777777" w:rsidR="00BC097A" w:rsidRDefault="00BC097A" w:rsidP="0027346D">
      <w:pPr>
        <w:pStyle w:val="WW-BodyText2"/>
        <w:numPr>
          <w:ilvl w:val="1"/>
          <w:numId w:val="15"/>
        </w:numPr>
        <w:tabs>
          <w:tab w:val="left" w:pos="1080"/>
        </w:tabs>
        <w:spacing w:after="120"/>
        <w:ind w:left="1080"/>
        <w:rPr>
          <w:lang w:eastAsia="ar-SA"/>
        </w:rPr>
      </w:pPr>
      <w:r>
        <w:rPr>
          <w:lang w:eastAsia="ar-SA"/>
        </w:rPr>
        <w:t xml:space="preserve"> Destruction of cryptographic modules</w:t>
      </w:r>
    </w:p>
    <w:p w14:paraId="08FBED7A" w14:textId="77777777" w:rsidR="00BC097A" w:rsidRDefault="00BC097A" w:rsidP="0027346D">
      <w:pPr>
        <w:pStyle w:val="WW-BodyText2"/>
        <w:numPr>
          <w:ilvl w:val="1"/>
          <w:numId w:val="15"/>
        </w:numPr>
        <w:tabs>
          <w:tab w:val="left" w:pos="1080"/>
        </w:tabs>
        <w:spacing w:after="120"/>
        <w:ind w:left="1080"/>
        <w:rPr>
          <w:lang w:eastAsia="ar-SA"/>
        </w:rPr>
      </w:pPr>
      <w:r>
        <w:rPr>
          <w:lang w:eastAsia="ar-SA"/>
        </w:rPr>
        <w:t xml:space="preserve"> System startup</w:t>
      </w:r>
    </w:p>
    <w:p w14:paraId="43D2109A" w14:textId="77777777" w:rsidR="00BC097A" w:rsidRDefault="00BC097A" w:rsidP="0027346D">
      <w:pPr>
        <w:pStyle w:val="WW-BodyText2"/>
        <w:numPr>
          <w:ilvl w:val="1"/>
          <w:numId w:val="15"/>
        </w:numPr>
        <w:tabs>
          <w:tab w:val="left" w:pos="1080"/>
        </w:tabs>
        <w:spacing w:after="120"/>
        <w:ind w:left="1080"/>
        <w:rPr>
          <w:lang w:eastAsia="ar-SA"/>
        </w:rPr>
      </w:pPr>
      <w:r>
        <w:rPr>
          <w:lang w:eastAsia="ar-SA"/>
        </w:rPr>
        <w:t xml:space="preserve"> Logon attempts to CA applications</w:t>
      </w:r>
    </w:p>
    <w:p w14:paraId="6CD3AF05" w14:textId="77777777" w:rsidR="00BC097A" w:rsidRDefault="00BC097A" w:rsidP="0027346D">
      <w:pPr>
        <w:pStyle w:val="WW-BodyText2"/>
        <w:numPr>
          <w:ilvl w:val="1"/>
          <w:numId w:val="15"/>
        </w:numPr>
        <w:tabs>
          <w:tab w:val="left" w:pos="1080"/>
        </w:tabs>
        <w:spacing w:after="120"/>
        <w:ind w:left="1080"/>
        <w:rPr>
          <w:lang w:eastAsia="ar-SA"/>
        </w:rPr>
      </w:pPr>
      <w:r>
        <w:rPr>
          <w:lang w:eastAsia="ar-SA"/>
        </w:rPr>
        <w:t xml:space="preserve"> Receipt of hardware / software</w:t>
      </w:r>
    </w:p>
    <w:p w14:paraId="0FEE532C" w14:textId="77777777" w:rsidR="00BC097A" w:rsidRDefault="00BC097A" w:rsidP="0027346D">
      <w:pPr>
        <w:pStyle w:val="WW-BodyText2"/>
        <w:numPr>
          <w:ilvl w:val="1"/>
          <w:numId w:val="15"/>
        </w:numPr>
        <w:tabs>
          <w:tab w:val="left" w:pos="1080"/>
        </w:tabs>
        <w:spacing w:after="120"/>
        <w:ind w:left="1080"/>
        <w:rPr>
          <w:lang w:eastAsia="ar-SA"/>
        </w:rPr>
      </w:pPr>
      <w:r>
        <w:rPr>
          <w:lang w:eastAsia="ar-SA"/>
        </w:rPr>
        <w:t xml:space="preserve"> Attempts to set passwords</w:t>
      </w:r>
    </w:p>
    <w:p w14:paraId="44F9784E" w14:textId="77777777" w:rsidR="00BC097A" w:rsidRDefault="00BC097A" w:rsidP="0027346D">
      <w:pPr>
        <w:pStyle w:val="WW-BodyText2"/>
        <w:numPr>
          <w:ilvl w:val="1"/>
          <w:numId w:val="15"/>
        </w:numPr>
        <w:tabs>
          <w:tab w:val="left" w:pos="1080"/>
        </w:tabs>
        <w:spacing w:after="120"/>
        <w:ind w:left="1080"/>
        <w:rPr>
          <w:lang w:eastAsia="ar-SA"/>
        </w:rPr>
      </w:pPr>
      <w:r>
        <w:rPr>
          <w:lang w:eastAsia="ar-SA"/>
        </w:rPr>
        <w:t xml:space="preserve"> Attempts to modify passwords</w:t>
      </w:r>
    </w:p>
    <w:p w14:paraId="31892074" w14:textId="77777777" w:rsidR="00BC097A" w:rsidRDefault="00BC097A" w:rsidP="0027346D">
      <w:pPr>
        <w:pStyle w:val="WW-BodyText2"/>
        <w:numPr>
          <w:ilvl w:val="1"/>
          <w:numId w:val="15"/>
        </w:numPr>
        <w:tabs>
          <w:tab w:val="left" w:pos="1080"/>
        </w:tabs>
        <w:spacing w:after="120"/>
        <w:ind w:left="1080"/>
        <w:rPr>
          <w:lang w:eastAsia="ar-SA"/>
        </w:rPr>
      </w:pPr>
      <w:r>
        <w:rPr>
          <w:lang w:eastAsia="ar-SA"/>
        </w:rPr>
        <w:t xml:space="preserve"> Backing up CA internal database</w:t>
      </w:r>
    </w:p>
    <w:p w14:paraId="74AECCFE" w14:textId="77777777" w:rsidR="00BC097A" w:rsidRDefault="00BC097A" w:rsidP="0027346D">
      <w:pPr>
        <w:pStyle w:val="WW-BodyText2"/>
        <w:numPr>
          <w:ilvl w:val="1"/>
          <w:numId w:val="15"/>
        </w:numPr>
        <w:tabs>
          <w:tab w:val="left" w:pos="1080"/>
        </w:tabs>
        <w:spacing w:after="120"/>
        <w:ind w:left="1080"/>
        <w:rPr>
          <w:lang w:eastAsia="ar-SA"/>
        </w:rPr>
      </w:pPr>
      <w:r>
        <w:rPr>
          <w:lang w:eastAsia="ar-SA"/>
        </w:rPr>
        <w:t xml:space="preserve"> Restoring CA internal database</w:t>
      </w:r>
    </w:p>
    <w:p w14:paraId="70FB17B8" w14:textId="77777777" w:rsidR="00BC097A" w:rsidRDefault="00BC097A" w:rsidP="0027346D">
      <w:pPr>
        <w:pStyle w:val="WW-BodyText2"/>
        <w:numPr>
          <w:ilvl w:val="1"/>
          <w:numId w:val="15"/>
        </w:numPr>
        <w:tabs>
          <w:tab w:val="left" w:pos="1080"/>
        </w:tabs>
        <w:spacing w:after="120"/>
        <w:ind w:left="1080"/>
        <w:rPr>
          <w:lang w:eastAsia="ar-SA"/>
        </w:rPr>
      </w:pPr>
      <w:r>
        <w:rPr>
          <w:lang w:eastAsia="ar-SA"/>
        </w:rPr>
        <w:t xml:space="preserve"> File manipulation (e.g., creation, renaming, moving)</w:t>
      </w:r>
    </w:p>
    <w:p w14:paraId="6BC9D9F7" w14:textId="77777777" w:rsidR="00BC097A" w:rsidRDefault="00BC097A" w:rsidP="0027346D">
      <w:pPr>
        <w:pStyle w:val="WW-BodyText2"/>
        <w:numPr>
          <w:ilvl w:val="1"/>
          <w:numId w:val="15"/>
        </w:numPr>
        <w:tabs>
          <w:tab w:val="left" w:pos="1080"/>
        </w:tabs>
        <w:spacing w:after="120"/>
        <w:ind w:left="1080"/>
        <w:rPr>
          <w:lang w:eastAsia="ar-SA"/>
        </w:rPr>
      </w:pPr>
      <w:r>
        <w:rPr>
          <w:lang w:eastAsia="ar-SA"/>
        </w:rPr>
        <w:t xml:space="preserve"> Posting of any material to a repository</w:t>
      </w:r>
    </w:p>
    <w:p w14:paraId="39BBB6C4" w14:textId="77777777" w:rsidR="00BC097A" w:rsidRDefault="00BC097A" w:rsidP="0027346D">
      <w:pPr>
        <w:pStyle w:val="WW-BodyText2"/>
        <w:numPr>
          <w:ilvl w:val="1"/>
          <w:numId w:val="15"/>
        </w:numPr>
        <w:tabs>
          <w:tab w:val="left" w:pos="1080"/>
        </w:tabs>
        <w:spacing w:after="120"/>
        <w:ind w:left="1080"/>
        <w:rPr>
          <w:lang w:eastAsia="ar-SA"/>
        </w:rPr>
      </w:pPr>
      <w:r>
        <w:rPr>
          <w:lang w:eastAsia="ar-SA"/>
        </w:rPr>
        <w:t xml:space="preserve"> Access to CA internal database</w:t>
      </w:r>
    </w:p>
    <w:p w14:paraId="715F558A" w14:textId="77777777" w:rsidR="00BC097A" w:rsidRDefault="00BC097A" w:rsidP="0027346D">
      <w:pPr>
        <w:pStyle w:val="WW-BodyText2"/>
        <w:numPr>
          <w:ilvl w:val="1"/>
          <w:numId w:val="15"/>
        </w:numPr>
        <w:tabs>
          <w:tab w:val="left" w:pos="1080"/>
        </w:tabs>
        <w:spacing w:after="120"/>
        <w:ind w:left="1080"/>
        <w:rPr>
          <w:lang w:eastAsia="ar-SA"/>
        </w:rPr>
      </w:pPr>
      <w:r>
        <w:rPr>
          <w:lang w:eastAsia="ar-SA"/>
        </w:rPr>
        <w:t xml:space="preserve"> All certificate compromise notification requests</w:t>
      </w:r>
    </w:p>
    <w:p w14:paraId="71619540" w14:textId="77777777" w:rsidR="00BC097A" w:rsidRDefault="00BC097A" w:rsidP="0027346D">
      <w:pPr>
        <w:pStyle w:val="WW-BodyText2"/>
        <w:numPr>
          <w:ilvl w:val="1"/>
          <w:numId w:val="15"/>
        </w:numPr>
        <w:tabs>
          <w:tab w:val="left" w:pos="1080"/>
        </w:tabs>
        <w:spacing w:after="120"/>
        <w:ind w:left="1080"/>
        <w:rPr>
          <w:lang w:eastAsia="ar-SA"/>
        </w:rPr>
      </w:pPr>
      <w:r>
        <w:rPr>
          <w:lang w:eastAsia="ar-SA"/>
        </w:rPr>
        <w:t xml:space="preserve"> Loading tokens with certificates</w:t>
      </w:r>
    </w:p>
    <w:p w14:paraId="47A7BDD9" w14:textId="77777777" w:rsidR="00BC097A" w:rsidRDefault="00BC097A" w:rsidP="0027346D">
      <w:pPr>
        <w:pStyle w:val="WW-BodyText2"/>
        <w:numPr>
          <w:ilvl w:val="1"/>
          <w:numId w:val="15"/>
        </w:numPr>
        <w:tabs>
          <w:tab w:val="left" w:pos="1080"/>
        </w:tabs>
        <w:spacing w:after="120"/>
        <w:ind w:left="1080"/>
        <w:rPr>
          <w:lang w:eastAsia="ar-SA"/>
        </w:rPr>
      </w:pPr>
      <w:r>
        <w:rPr>
          <w:lang w:eastAsia="ar-SA"/>
        </w:rPr>
        <w:t xml:space="preserve"> Shipment of tokens</w:t>
      </w:r>
    </w:p>
    <w:p w14:paraId="092B0294" w14:textId="77777777" w:rsidR="00BC097A" w:rsidRDefault="00BC097A" w:rsidP="0027346D">
      <w:pPr>
        <w:pStyle w:val="WW-BodyText2"/>
        <w:numPr>
          <w:ilvl w:val="1"/>
          <w:numId w:val="15"/>
        </w:numPr>
        <w:tabs>
          <w:tab w:val="left" w:pos="1080"/>
        </w:tabs>
        <w:spacing w:after="120"/>
        <w:ind w:left="1080"/>
        <w:rPr>
          <w:lang w:eastAsia="ar-SA"/>
        </w:rPr>
      </w:pPr>
      <w:r>
        <w:rPr>
          <w:lang w:eastAsia="ar-SA"/>
        </w:rPr>
        <w:t>Zeroizing tokens</w:t>
      </w:r>
    </w:p>
    <w:p w14:paraId="520EABF3" w14:textId="77777777" w:rsidR="00BC097A" w:rsidRDefault="00BC097A" w:rsidP="0027346D">
      <w:pPr>
        <w:pStyle w:val="WW-BodyText2"/>
        <w:numPr>
          <w:ilvl w:val="1"/>
          <w:numId w:val="15"/>
        </w:numPr>
        <w:tabs>
          <w:tab w:val="left" w:pos="1080"/>
        </w:tabs>
        <w:spacing w:after="120"/>
        <w:ind w:left="1080"/>
        <w:rPr>
          <w:lang w:eastAsia="ar-SA"/>
        </w:rPr>
      </w:pPr>
      <w:r>
        <w:rPr>
          <w:lang w:eastAsia="ar-SA"/>
        </w:rPr>
        <w:t>Re-key of the CA</w:t>
      </w:r>
    </w:p>
    <w:p w14:paraId="17E76E5C" w14:textId="77777777" w:rsidR="00BC097A" w:rsidRDefault="00BC097A" w:rsidP="0027346D">
      <w:pPr>
        <w:pStyle w:val="WW-BodyText2"/>
        <w:numPr>
          <w:ilvl w:val="1"/>
          <w:numId w:val="15"/>
        </w:numPr>
        <w:tabs>
          <w:tab w:val="left" w:pos="1080"/>
        </w:tabs>
        <w:spacing w:after="120"/>
        <w:ind w:left="1080"/>
        <w:rPr>
          <w:lang w:eastAsia="ar-SA"/>
        </w:rPr>
      </w:pPr>
      <w:r>
        <w:rPr>
          <w:lang w:eastAsia="ar-SA"/>
        </w:rPr>
        <w:t>Configuration changes to the CA server involving:</w:t>
      </w:r>
    </w:p>
    <w:p w14:paraId="2481742C" w14:textId="77777777" w:rsidR="00BC097A" w:rsidRDefault="00BC097A" w:rsidP="0027346D">
      <w:pPr>
        <w:pStyle w:val="WW-BodyText2"/>
        <w:numPr>
          <w:ilvl w:val="2"/>
          <w:numId w:val="15"/>
        </w:numPr>
        <w:tabs>
          <w:tab w:val="left" w:pos="1440"/>
        </w:tabs>
        <w:spacing w:after="120"/>
        <w:ind w:left="1440"/>
        <w:rPr>
          <w:lang w:eastAsia="ar-SA"/>
        </w:rPr>
      </w:pPr>
      <w:r>
        <w:rPr>
          <w:lang w:eastAsia="ar-SA"/>
        </w:rPr>
        <w:t>Hardware</w:t>
      </w:r>
    </w:p>
    <w:p w14:paraId="15529108" w14:textId="77777777" w:rsidR="00BC097A" w:rsidRDefault="00BC097A" w:rsidP="0027346D">
      <w:pPr>
        <w:pStyle w:val="WW-BodyText2"/>
        <w:numPr>
          <w:ilvl w:val="2"/>
          <w:numId w:val="15"/>
        </w:numPr>
        <w:tabs>
          <w:tab w:val="left" w:pos="1440"/>
        </w:tabs>
        <w:spacing w:after="120"/>
        <w:ind w:left="1440"/>
        <w:rPr>
          <w:lang w:eastAsia="ar-SA"/>
        </w:rPr>
      </w:pPr>
      <w:r>
        <w:rPr>
          <w:lang w:eastAsia="ar-SA"/>
        </w:rPr>
        <w:t>Software</w:t>
      </w:r>
    </w:p>
    <w:p w14:paraId="1B92999B" w14:textId="77777777" w:rsidR="00BC097A" w:rsidRDefault="00BC097A" w:rsidP="0027346D">
      <w:pPr>
        <w:pStyle w:val="WW-BodyText2"/>
        <w:numPr>
          <w:ilvl w:val="2"/>
          <w:numId w:val="15"/>
        </w:numPr>
        <w:tabs>
          <w:tab w:val="left" w:pos="1440"/>
        </w:tabs>
        <w:spacing w:after="120"/>
        <w:ind w:left="1440"/>
        <w:rPr>
          <w:lang w:eastAsia="ar-SA"/>
        </w:rPr>
      </w:pPr>
      <w:r>
        <w:rPr>
          <w:lang w:eastAsia="ar-SA"/>
        </w:rPr>
        <w:t>Operating system</w:t>
      </w:r>
    </w:p>
    <w:p w14:paraId="621B7D8A" w14:textId="77777777" w:rsidR="00BC097A" w:rsidRDefault="00BC097A" w:rsidP="0027346D">
      <w:pPr>
        <w:pStyle w:val="WW-BodyText2"/>
        <w:numPr>
          <w:ilvl w:val="2"/>
          <w:numId w:val="15"/>
        </w:numPr>
        <w:tabs>
          <w:tab w:val="left" w:pos="1440"/>
        </w:tabs>
        <w:spacing w:after="120"/>
        <w:ind w:left="1440"/>
        <w:rPr>
          <w:lang w:eastAsia="ar-SA"/>
        </w:rPr>
      </w:pPr>
      <w:r>
        <w:rPr>
          <w:lang w:eastAsia="ar-SA"/>
        </w:rPr>
        <w:t>Patches</w:t>
      </w:r>
    </w:p>
    <w:p w14:paraId="53ABF3BE" w14:textId="77777777" w:rsidR="00BC097A" w:rsidRDefault="00BC097A" w:rsidP="0027346D">
      <w:pPr>
        <w:pStyle w:val="WW-BodyText2"/>
        <w:numPr>
          <w:ilvl w:val="2"/>
          <w:numId w:val="15"/>
        </w:numPr>
        <w:tabs>
          <w:tab w:val="left" w:pos="1440"/>
        </w:tabs>
        <w:spacing w:after="120"/>
        <w:ind w:left="1440"/>
        <w:rPr>
          <w:lang w:eastAsia="ar-SA"/>
        </w:rPr>
      </w:pPr>
      <w:r>
        <w:rPr>
          <w:lang w:eastAsia="ar-SA"/>
        </w:rPr>
        <w:t>Security profiles</w:t>
      </w:r>
    </w:p>
    <w:p w14:paraId="06B2AD59" w14:textId="77777777" w:rsidR="00BC097A" w:rsidRDefault="00BC097A" w:rsidP="0027346D">
      <w:pPr>
        <w:pStyle w:val="WW-BodyText2"/>
        <w:numPr>
          <w:ilvl w:val="0"/>
          <w:numId w:val="15"/>
        </w:numPr>
        <w:tabs>
          <w:tab w:val="left" w:pos="720"/>
        </w:tabs>
        <w:spacing w:after="120"/>
        <w:rPr>
          <w:lang w:eastAsia="ar-SA"/>
        </w:rPr>
      </w:pPr>
      <w:r>
        <w:rPr>
          <w:lang w:eastAsia="ar-SA"/>
        </w:rPr>
        <w:t>PHYSICAL ACCESS / SITE SECURITY:</w:t>
      </w:r>
    </w:p>
    <w:p w14:paraId="0FB0E356" w14:textId="77777777" w:rsidR="00BC097A" w:rsidRDefault="00BC097A" w:rsidP="0027346D">
      <w:pPr>
        <w:pStyle w:val="WW-BodyText2"/>
        <w:numPr>
          <w:ilvl w:val="1"/>
          <w:numId w:val="15"/>
        </w:numPr>
        <w:tabs>
          <w:tab w:val="left" w:pos="1080"/>
        </w:tabs>
        <w:spacing w:after="120"/>
        <w:ind w:left="1080"/>
        <w:rPr>
          <w:lang w:eastAsia="ar-SA"/>
        </w:rPr>
      </w:pPr>
      <w:r>
        <w:rPr>
          <w:lang w:eastAsia="ar-SA"/>
        </w:rPr>
        <w:t>Personnel access to room housing CA</w:t>
      </w:r>
    </w:p>
    <w:p w14:paraId="100E0FF8" w14:textId="77777777" w:rsidR="00BC097A" w:rsidRDefault="00BC097A" w:rsidP="0027346D">
      <w:pPr>
        <w:pStyle w:val="WW-BodyText2"/>
        <w:numPr>
          <w:ilvl w:val="1"/>
          <w:numId w:val="15"/>
        </w:numPr>
        <w:tabs>
          <w:tab w:val="left" w:pos="1080"/>
        </w:tabs>
        <w:spacing w:after="120"/>
        <w:ind w:left="1080"/>
        <w:rPr>
          <w:lang w:eastAsia="ar-SA"/>
        </w:rPr>
      </w:pPr>
      <w:r>
        <w:rPr>
          <w:lang w:eastAsia="ar-SA"/>
        </w:rPr>
        <w:t>Access to the CA server</w:t>
      </w:r>
    </w:p>
    <w:p w14:paraId="068759A4" w14:textId="77777777" w:rsidR="00BC097A" w:rsidRDefault="00BC097A" w:rsidP="0027346D">
      <w:pPr>
        <w:pStyle w:val="WW-BodyText2"/>
        <w:numPr>
          <w:ilvl w:val="1"/>
          <w:numId w:val="15"/>
        </w:numPr>
        <w:tabs>
          <w:tab w:val="left" w:pos="1080"/>
        </w:tabs>
        <w:spacing w:after="120"/>
        <w:ind w:left="1080"/>
        <w:rPr>
          <w:lang w:eastAsia="ar-SA"/>
        </w:rPr>
      </w:pPr>
      <w:r>
        <w:rPr>
          <w:lang w:eastAsia="ar-SA"/>
        </w:rPr>
        <w:t>Known or suspected violations of physical security</w:t>
      </w:r>
    </w:p>
    <w:p w14:paraId="11869311" w14:textId="77777777" w:rsidR="00BC097A" w:rsidRDefault="00BC097A" w:rsidP="0027346D">
      <w:pPr>
        <w:pStyle w:val="WW-BodyText2"/>
        <w:numPr>
          <w:ilvl w:val="0"/>
          <w:numId w:val="15"/>
        </w:numPr>
        <w:tabs>
          <w:tab w:val="left" w:pos="720"/>
        </w:tabs>
        <w:spacing w:after="120"/>
        <w:rPr>
          <w:lang w:eastAsia="ar-SA"/>
        </w:rPr>
      </w:pPr>
      <w:r>
        <w:rPr>
          <w:lang w:eastAsia="ar-SA"/>
        </w:rPr>
        <w:t>ANOMALIES:</w:t>
      </w:r>
    </w:p>
    <w:p w14:paraId="72C4A646" w14:textId="77777777" w:rsidR="00BC097A" w:rsidRDefault="00BC097A" w:rsidP="0027346D">
      <w:pPr>
        <w:pStyle w:val="WW-BodyText2"/>
        <w:numPr>
          <w:ilvl w:val="1"/>
          <w:numId w:val="15"/>
        </w:numPr>
        <w:tabs>
          <w:tab w:val="left" w:pos="1080"/>
        </w:tabs>
        <w:spacing w:after="120"/>
        <w:ind w:left="1080"/>
        <w:rPr>
          <w:lang w:eastAsia="ar-SA"/>
        </w:rPr>
      </w:pPr>
      <w:r>
        <w:rPr>
          <w:lang w:eastAsia="ar-SA"/>
        </w:rPr>
        <w:t>Software error conditions</w:t>
      </w:r>
    </w:p>
    <w:p w14:paraId="7D2BC6FC" w14:textId="77777777" w:rsidR="00BC097A" w:rsidRDefault="00BC097A" w:rsidP="0027346D">
      <w:pPr>
        <w:pStyle w:val="WW-BodyText2"/>
        <w:numPr>
          <w:ilvl w:val="1"/>
          <w:numId w:val="15"/>
        </w:numPr>
        <w:tabs>
          <w:tab w:val="left" w:pos="1080"/>
        </w:tabs>
        <w:spacing w:after="120"/>
        <w:ind w:left="1080"/>
        <w:rPr>
          <w:lang w:eastAsia="ar-SA"/>
        </w:rPr>
      </w:pPr>
      <w:r>
        <w:rPr>
          <w:lang w:eastAsia="ar-SA"/>
        </w:rPr>
        <w:t>Software check integrity failures</w:t>
      </w:r>
    </w:p>
    <w:p w14:paraId="137D9F9F" w14:textId="77777777" w:rsidR="00BC097A" w:rsidRDefault="00BC097A" w:rsidP="0027346D">
      <w:pPr>
        <w:pStyle w:val="WW-BodyText2"/>
        <w:numPr>
          <w:ilvl w:val="1"/>
          <w:numId w:val="15"/>
        </w:numPr>
        <w:tabs>
          <w:tab w:val="left" w:pos="1080"/>
        </w:tabs>
        <w:spacing w:after="120"/>
        <w:ind w:left="1080"/>
        <w:rPr>
          <w:lang w:eastAsia="ar-SA"/>
        </w:rPr>
      </w:pPr>
      <w:r>
        <w:rPr>
          <w:lang w:eastAsia="ar-SA"/>
        </w:rPr>
        <w:t>Receipt of improper messages</w:t>
      </w:r>
    </w:p>
    <w:p w14:paraId="556143CB" w14:textId="77777777" w:rsidR="00BC097A" w:rsidRDefault="00BC097A" w:rsidP="0027346D">
      <w:pPr>
        <w:pStyle w:val="WW-BodyText2"/>
        <w:numPr>
          <w:ilvl w:val="1"/>
          <w:numId w:val="15"/>
        </w:numPr>
        <w:tabs>
          <w:tab w:val="left" w:pos="1080"/>
        </w:tabs>
        <w:spacing w:after="120"/>
        <w:ind w:left="1080"/>
        <w:rPr>
          <w:lang w:eastAsia="ar-SA"/>
        </w:rPr>
      </w:pPr>
      <w:r>
        <w:rPr>
          <w:lang w:eastAsia="ar-SA"/>
        </w:rPr>
        <w:t>Misrouted messages</w:t>
      </w:r>
    </w:p>
    <w:p w14:paraId="0F72A2F5" w14:textId="77777777" w:rsidR="00BC097A" w:rsidRDefault="00BC097A" w:rsidP="0027346D">
      <w:pPr>
        <w:pStyle w:val="WW-BodyText2"/>
        <w:numPr>
          <w:ilvl w:val="1"/>
          <w:numId w:val="15"/>
        </w:numPr>
        <w:tabs>
          <w:tab w:val="left" w:pos="1080"/>
        </w:tabs>
        <w:spacing w:after="120"/>
        <w:ind w:left="1080"/>
        <w:rPr>
          <w:lang w:eastAsia="ar-SA"/>
        </w:rPr>
      </w:pPr>
      <w:r>
        <w:rPr>
          <w:lang w:eastAsia="ar-SA"/>
        </w:rPr>
        <w:t>Network attacks (suspected or confirmed)</w:t>
      </w:r>
    </w:p>
    <w:p w14:paraId="3BE24D2C" w14:textId="77777777" w:rsidR="00BC097A" w:rsidRDefault="00BC097A" w:rsidP="0027346D">
      <w:pPr>
        <w:pStyle w:val="WW-BodyText2"/>
        <w:numPr>
          <w:ilvl w:val="1"/>
          <w:numId w:val="15"/>
        </w:numPr>
        <w:tabs>
          <w:tab w:val="left" w:pos="1080"/>
        </w:tabs>
        <w:spacing w:after="120"/>
        <w:ind w:left="1080"/>
        <w:rPr>
          <w:lang w:eastAsia="ar-SA"/>
        </w:rPr>
      </w:pPr>
      <w:r>
        <w:rPr>
          <w:lang w:eastAsia="ar-SA"/>
        </w:rPr>
        <w:t>Equipment failure</w:t>
      </w:r>
    </w:p>
    <w:p w14:paraId="73B7655A" w14:textId="77777777" w:rsidR="00BC097A" w:rsidRDefault="00BC097A" w:rsidP="0027346D">
      <w:pPr>
        <w:pStyle w:val="WW-BodyText2"/>
        <w:numPr>
          <w:ilvl w:val="1"/>
          <w:numId w:val="15"/>
        </w:numPr>
        <w:tabs>
          <w:tab w:val="left" w:pos="1080"/>
        </w:tabs>
        <w:spacing w:after="120"/>
        <w:ind w:left="1080"/>
        <w:rPr>
          <w:lang w:eastAsia="ar-SA"/>
        </w:rPr>
      </w:pPr>
      <w:r>
        <w:rPr>
          <w:lang w:eastAsia="ar-SA"/>
        </w:rPr>
        <w:t>Electrical power outages</w:t>
      </w:r>
    </w:p>
    <w:p w14:paraId="5DB81BC3" w14:textId="77777777" w:rsidR="00BC097A" w:rsidRDefault="00BC097A" w:rsidP="0027346D">
      <w:pPr>
        <w:pStyle w:val="WW-BodyText2"/>
        <w:numPr>
          <w:ilvl w:val="1"/>
          <w:numId w:val="15"/>
        </w:numPr>
        <w:tabs>
          <w:tab w:val="left" w:pos="1080"/>
        </w:tabs>
        <w:spacing w:after="120"/>
        <w:ind w:left="1080"/>
        <w:rPr>
          <w:lang w:eastAsia="ar-SA"/>
        </w:rPr>
      </w:pPr>
      <w:r>
        <w:rPr>
          <w:lang w:eastAsia="ar-SA"/>
        </w:rPr>
        <w:t>Uninterruptible power supply (UPS) failure</w:t>
      </w:r>
    </w:p>
    <w:p w14:paraId="7B0E0198" w14:textId="77777777" w:rsidR="00BC097A" w:rsidRDefault="00BC097A" w:rsidP="0027346D">
      <w:pPr>
        <w:pStyle w:val="WW-BodyText2"/>
        <w:numPr>
          <w:ilvl w:val="1"/>
          <w:numId w:val="15"/>
        </w:numPr>
        <w:tabs>
          <w:tab w:val="left" w:pos="1080"/>
        </w:tabs>
        <w:spacing w:after="120"/>
        <w:ind w:left="1080"/>
        <w:rPr>
          <w:lang w:eastAsia="ar-SA"/>
        </w:rPr>
      </w:pPr>
      <w:r>
        <w:rPr>
          <w:lang w:eastAsia="ar-SA"/>
        </w:rPr>
        <w:t>Obvious and significant network service or access failures</w:t>
      </w:r>
    </w:p>
    <w:p w14:paraId="63602ACA" w14:textId="77777777" w:rsidR="00BC097A" w:rsidRDefault="00BC097A" w:rsidP="0027346D">
      <w:pPr>
        <w:pStyle w:val="WW-BodyText2"/>
        <w:numPr>
          <w:ilvl w:val="1"/>
          <w:numId w:val="15"/>
        </w:numPr>
        <w:tabs>
          <w:tab w:val="left" w:pos="1080"/>
        </w:tabs>
        <w:spacing w:after="120"/>
        <w:ind w:left="1080"/>
        <w:rPr>
          <w:lang w:eastAsia="ar-SA"/>
        </w:rPr>
      </w:pPr>
      <w:r>
        <w:rPr>
          <w:lang w:eastAsia="ar-SA"/>
        </w:rPr>
        <w:t>Violations of certificate policy</w:t>
      </w:r>
    </w:p>
    <w:p w14:paraId="7B5669E9" w14:textId="77777777" w:rsidR="00BC097A" w:rsidRDefault="00BC097A" w:rsidP="0027346D">
      <w:pPr>
        <w:pStyle w:val="WW-BodyText2"/>
        <w:numPr>
          <w:ilvl w:val="1"/>
          <w:numId w:val="15"/>
        </w:numPr>
        <w:tabs>
          <w:tab w:val="left" w:pos="1080"/>
        </w:tabs>
        <w:spacing w:after="120"/>
        <w:ind w:left="1080"/>
        <w:rPr>
          <w:lang w:eastAsia="ar-SA"/>
        </w:rPr>
      </w:pPr>
      <w:r>
        <w:rPr>
          <w:lang w:eastAsia="ar-SA"/>
        </w:rPr>
        <w:t>Violations of certification practice statement</w:t>
      </w:r>
    </w:p>
    <w:p w14:paraId="3D2A0A61" w14:textId="77777777" w:rsidR="00BC097A" w:rsidRDefault="00BC097A" w:rsidP="0027346D">
      <w:pPr>
        <w:pStyle w:val="WW-BodyText2"/>
        <w:numPr>
          <w:ilvl w:val="1"/>
          <w:numId w:val="15"/>
        </w:numPr>
        <w:tabs>
          <w:tab w:val="left" w:pos="1080"/>
        </w:tabs>
        <w:spacing w:after="120"/>
        <w:ind w:left="1080"/>
        <w:rPr>
          <w:lang w:eastAsia="ar-SA"/>
        </w:rPr>
      </w:pPr>
      <w:r>
        <w:rPr>
          <w:lang w:eastAsia="ar-SA"/>
        </w:rPr>
        <w:t>Resetting operating system clock</w:t>
      </w:r>
    </w:p>
    <w:p w14:paraId="10DCF319" w14:textId="77777777" w:rsidR="00BC097A" w:rsidRDefault="00BC097A" w:rsidP="006B5C9C">
      <w:pPr>
        <w:pStyle w:val="Heading3"/>
        <w:rPr>
          <w:lang w:eastAsia="ar-SA"/>
        </w:rPr>
      </w:pPr>
      <w:bookmarkStart w:id="350" w:name="_Toc280343867"/>
      <w:bookmarkStart w:id="351" w:name="_Toc37237582"/>
      <w:r>
        <w:rPr>
          <w:lang w:eastAsia="ar-SA"/>
        </w:rPr>
        <w:t>Frequency of Processing Log</w:t>
      </w:r>
      <w:bookmarkEnd w:id="350"/>
      <w:bookmarkEnd w:id="351"/>
    </w:p>
    <w:p w14:paraId="0766C0FB" w14:textId="77777777" w:rsidR="00BC097A" w:rsidRDefault="00BC097A">
      <w:r>
        <w:t>For CAs that issue certificates under id-fpki-common-High, review of the audit log shall be required at least once every month.  For CAs that do not issue certificates under id-fpki-common-High, review of the audit log shall be required at least once every two months.</w:t>
      </w:r>
    </w:p>
    <w:p w14:paraId="0C0607D2" w14:textId="77777777" w:rsidR="00BC097A" w:rsidRDefault="00BC097A">
      <w:r>
        <w:t>Such reviews involve verifying that the log has not been tampered with and then briefly inspecting all log entries, with a more thorough investigation of any alerts or irregularities in the logs.  A statistically significant portion of the security audit data generated by the CA since the last review shall be examined.  This amount will be described in the CPS.</w:t>
      </w:r>
    </w:p>
    <w:p w14:paraId="5E66C453" w14:textId="77777777" w:rsidR="00BC097A" w:rsidRDefault="00BC097A">
      <w:pPr>
        <w:spacing w:after="120"/>
        <w:rPr>
          <w:lang w:eastAsia="ar-SA"/>
        </w:rPr>
      </w:pPr>
      <w:r>
        <w:rPr>
          <w:lang w:eastAsia="ar-SA"/>
        </w:rPr>
        <w:t>All significant events shall be explained in an audit log summary.  Actions taken as a result of these reviews shall be documented.</w:t>
      </w:r>
    </w:p>
    <w:p w14:paraId="27869778" w14:textId="77777777" w:rsidR="00BC097A" w:rsidRDefault="00BC097A" w:rsidP="006B5C9C">
      <w:pPr>
        <w:pStyle w:val="Heading3"/>
      </w:pPr>
      <w:bookmarkStart w:id="352" w:name="_Toc280343868"/>
      <w:bookmarkStart w:id="353" w:name="_Toc37237583"/>
      <w:r>
        <w:t>Retention Period for Audit Log</w:t>
      </w:r>
      <w:bookmarkEnd w:id="352"/>
      <w:bookmarkEnd w:id="353"/>
    </w:p>
    <w:p w14:paraId="716D9EF9" w14:textId="77777777" w:rsidR="00BC097A" w:rsidRDefault="00BC097A">
      <w:pPr>
        <w:autoSpaceDE w:val="0"/>
        <w:spacing w:after="120"/>
        <w:rPr>
          <w:szCs w:val="24"/>
          <w:lang w:eastAsia="ar-SA"/>
        </w:rPr>
      </w:pPr>
      <w:r>
        <w:rPr>
          <w:lang w:eastAsia="ar-SA"/>
        </w:rPr>
        <w:t xml:space="preserve">Audit logs shall be retained on-site </w:t>
      </w:r>
      <w:r w:rsidR="0053404B">
        <w:rPr>
          <w:lang w:eastAsia="ar-SA"/>
        </w:rPr>
        <w:t>until reviewed,</w:t>
      </w:r>
      <w:r>
        <w:rPr>
          <w:lang w:eastAsia="ar-SA"/>
        </w:rPr>
        <w:t xml:space="preserve"> in addition to being archived as described in section 5.5.  The individual who removes audit logs from the CA system shall be an official different from the individuals who, in combination, command the CA signature key</w:t>
      </w:r>
      <w:r>
        <w:rPr>
          <w:szCs w:val="24"/>
          <w:lang w:eastAsia="ar-SA"/>
        </w:rPr>
        <w:t>.</w:t>
      </w:r>
    </w:p>
    <w:p w14:paraId="1578A222" w14:textId="77777777" w:rsidR="00BC097A" w:rsidRDefault="00BC097A" w:rsidP="006B5C9C">
      <w:pPr>
        <w:pStyle w:val="Heading3"/>
      </w:pPr>
      <w:bookmarkStart w:id="354" w:name="_Toc280343869"/>
      <w:bookmarkStart w:id="355" w:name="_Toc37237584"/>
      <w:r>
        <w:t>Protection of Audit Log</w:t>
      </w:r>
      <w:bookmarkEnd w:id="354"/>
      <w:bookmarkEnd w:id="355"/>
    </w:p>
    <w:p w14:paraId="4FF0A693" w14:textId="77777777" w:rsidR="00BC097A" w:rsidRDefault="00BC097A">
      <w:pPr>
        <w:autoSpaceDE w:val="0"/>
        <w:spacing w:after="120"/>
        <w:rPr>
          <w:lang w:eastAsia="ar-SA"/>
        </w:rPr>
      </w:pPr>
      <w:r>
        <w:rPr>
          <w:lang w:eastAsia="ar-SA"/>
        </w:rPr>
        <w:t xml:space="preserve">The security audit data shall not be open for reading or modification by any human, or by any automated process, other than those that perform security audit processing.  CA system configuration and procedures must be implemented together to ensure that only authorized people archive or delete security audit data.  Procedures must be implemented to protect archived data from deletion or destruction before the end of the security audit data retention period (note that deletion requires modification access).  Security audit data shall be moved to a safe, secure storage location separate from the </w:t>
      </w:r>
      <w:r w:rsidR="008C0864">
        <w:rPr>
          <w:lang w:eastAsia="ar-SA"/>
        </w:rPr>
        <w:t>location where the data was generated</w:t>
      </w:r>
      <w:r>
        <w:rPr>
          <w:lang w:eastAsia="ar-SA"/>
        </w:rPr>
        <w:t>.</w:t>
      </w:r>
    </w:p>
    <w:p w14:paraId="5E334665" w14:textId="77777777" w:rsidR="00BC097A" w:rsidRDefault="00BC097A" w:rsidP="006B5C9C">
      <w:pPr>
        <w:pStyle w:val="Heading3"/>
        <w:rPr>
          <w:lang w:eastAsia="ar-SA"/>
        </w:rPr>
      </w:pPr>
      <w:bookmarkStart w:id="356" w:name="_Toc280343870"/>
      <w:bookmarkStart w:id="357" w:name="_Toc37237585"/>
      <w:r>
        <w:rPr>
          <w:lang w:eastAsia="ar-SA"/>
        </w:rPr>
        <w:t>Audit Log Backup Procedures</w:t>
      </w:r>
      <w:bookmarkEnd w:id="356"/>
      <w:bookmarkEnd w:id="357"/>
    </w:p>
    <w:p w14:paraId="7020673B" w14:textId="77777777" w:rsidR="00BC097A" w:rsidRDefault="00BC097A">
      <w:pPr>
        <w:autoSpaceDE w:val="0"/>
        <w:spacing w:after="120"/>
        <w:rPr>
          <w:szCs w:val="24"/>
          <w:lang w:eastAsia="ar-SA"/>
        </w:rPr>
      </w:pPr>
      <w:r>
        <w:rPr>
          <w:lang w:eastAsia="ar-SA"/>
        </w:rPr>
        <w:t>Audit logs and audit summaries shall be backed up at least monthly.  A copy of the audit log shall be sent off-site on a monthly basis</w:t>
      </w:r>
      <w:r>
        <w:rPr>
          <w:szCs w:val="24"/>
          <w:lang w:eastAsia="ar-SA"/>
        </w:rPr>
        <w:t>.</w:t>
      </w:r>
    </w:p>
    <w:p w14:paraId="26253AC5" w14:textId="77777777" w:rsidR="00BC097A" w:rsidRDefault="00BC097A" w:rsidP="006B5C9C">
      <w:pPr>
        <w:pStyle w:val="Heading3"/>
        <w:rPr>
          <w:lang w:eastAsia="ar-SA"/>
        </w:rPr>
      </w:pPr>
      <w:bookmarkStart w:id="358" w:name="_Toc280343871"/>
      <w:bookmarkStart w:id="359" w:name="_Toc37237586"/>
      <w:r>
        <w:rPr>
          <w:lang w:eastAsia="ar-SA"/>
        </w:rPr>
        <w:t>Audit Collection System (Internal vs. External)</w:t>
      </w:r>
      <w:bookmarkEnd w:id="358"/>
      <w:bookmarkEnd w:id="359"/>
    </w:p>
    <w:p w14:paraId="7D4C669D" w14:textId="77777777" w:rsidR="00BC097A" w:rsidRDefault="00BC097A">
      <w:pPr>
        <w:autoSpaceDE w:val="0"/>
        <w:spacing w:after="120"/>
      </w:pPr>
      <w:r>
        <w:rPr>
          <w:szCs w:val="24"/>
          <w:lang w:eastAsia="ar-SA"/>
        </w:rPr>
        <w:t>The audit log collection system may or may not be external to the CA system.  Automated audit processes shall be invoked at system or application startup, and cease only at system or application shutdown.  Audit collection systems shall be configured such that security audit data is protected against loss (e.g., overwriting or overflow of automated log files).  Should it become apparent that an automated audit system has failed, and the integrity of the system or confidentiality of the information protected by the system is at risk, operations shall be suspended until the problem has been remedied.</w:t>
      </w:r>
    </w:p>
    <w:p w14:paraId="77098713" w14:textId="77777777" w:rsidR="00BC097A" w:rsidRDefault="00BC097A" w:rsidP="006B5C9C">
      <w:pPr>
        <w:pStyle w:val="Heading3"/>
      </w:pPr>
      <w:bookmarkStart w:id="360" w:name="_Toc280343872"/>
      <w:bookmarkStart w:id="361" w:name="_Toc37237587"/>
      <w:r>
        <w:t>Notification to Event-Causing Subject</w:t>
      </w:r>
      <w:bookmarkEnd w:id="360"/>
      <w:bookmarkEnd w:id="361"/>
    </w:p>
    <w:p w14:paraId="438FCF6D" w14:textId="77777777" w:rsidR="00BC097A" w:rsidRDefault="00BC097A">
      <w:pPr>
        <w:autoSpaceDE w:val="0"/>
        <w:spacing w:after="120"/>
        <w:rPr>
          <w:szCs w:val="24"/>
          <w:lang w:eastAsia="ar-SA"/>
        </w:rPr>
      </w:pPr>
      <w:r>
        <w:rPr>
          <w:lang w:eastAsia="ar-SA"/>
        </w:rPr>
        <w:t>There is no requirement to notify a subject that an event was audited.  Real-time alerts are neither required nor prohibited by this policy</w:t>
      </w:r>
      <w:r>
        <w:rPr>
          <w:szCs w:val="24"/>
          <w:lang w:eastAsia="ar-SA"/>
        </w:rPr>
        <w:t>.</w:t>
      </w:r>
    </w:p>
    <w:p w14:paraId="7F15553F" w14:textId="77777777" w:rsidR="00BC097A" w:rsidRDefault="00BC097A" w:rsidP="006B5C9C">
      <w:pPr>
        <w:pStyle w:val="Heading3"/>
      </w:pPr>
      <w:bookmarkStart w:id="362" w:name="_Toc280343873"/>
      <w:bookmarkStart w:id="363" w:name="_Toc37237588"/>
      <w:r>
        <w:t>Vulnerability Assessments</w:t>
      </w:r>
      <w:bookmarkEnd w:id="362"/>
      <w:bookmarkEnd w:id="363"/>
    </w:p>
    <w:p w14:paraId="70744B1E" w14:textId="77777777" w:rsidR="00BC097A" w:rsidRDefault="00BC097A">
      <w:pPr>
        <w:autoSpaceDE w:val="0"/>
        <w:spacing w:after="120"/>
        <w:rPr>
          <w:b/>
          <w:i/>
          <w:caps/>
          <w:sz w:val="28"/>
          <w:lang w:eastAsia="ar-SA"/>
        </w:rPr>
      </w:pPr>
      <w:r>
        <w:rPr>
          <w:lang w:eastAsia="ar-SA"/>
        </w:rPr>
        <w:t>The CA will perform routine self-assessments of security controls</w:t>
      </w:r>
      <w:r>
        <w:rPr>
          <w:szCs w:val="24"/>
          <w:lang w:eastAsia="ar-SA"/>
        </w:rPr>
        <w:t>.</w:t>
      </w:r>
      <w:r w:rsidDel="00476AE2">
        <w:rPr>
          <w:szCs w:val="24"/>
          <w:lang w:eastAsia="ar-SA"/>
        </w:rPr>
        <w:t xml:space="preserve"> </w:t>
      </w:r>
    </w:p>
    <w:bookmarkStart w:id="364" w:name="_Toc37237589"/>
    <w:p w14:paraId="3872BA35" w14:textId="77777777" w:rsidR="00BC097A" w:rsidRPr="008532AB" w:rsidRDefault="001C20D0">
      <w:pPr>
        <w:pStyle w:val="Heading2"/>
        <w:rPr>
          <w:lang w:eastAsia="ar-SA"/>
        </w:rPr>
      </w:pPr>
      <w:r>
        <w:rPr>
          <w:noProof/>
          <w:lang w:eastAsia="ar-SA"/>
        </w:rPr>
        <mc:AlternateContent>
          <mc:Choice Requires="wps">
            <w:drawing>
              <wp:anchor distT="0" distB="228600" distL="114935" distR="114935" simplePos="0" relativeHeight="251655168" behindDoc="0" locked="0" layoutInCell="1" allowOverlap="1" wp14:anchorId="48425AE3" wp14:editId="34A57F4C">
                <wp:simplePos x="0" y="0"/>
                <wp:positionH relativeFrom="column">
                  <wp:align>center</wp:align>
                </wp:positionH>
                <wp:positionV relativeFrom="paragraph">
                  <wp:posOffset>83820</wp:posOffset>
                </wp:positionV>
                <wp:extent cx="4846320" cy="744855"/>
                <wp:effectExtent l="5080" t="7620" r="6350" b="9525"/>
                <wp:wrapTopAndBottom/>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744855"/>
                        </a:xfrm>
                        <a:prstGeom prst="rect">
                          <a:avLst/>
                        </a:prstGeom>
                        <a:solidFill>
                          <a:srgbClr val="FFFFFF"/>
                        </a:solidFill>
                        <a:ln w="6350">
                          <a:solidFill>
                            <a:srgbClr val="000000"/>
                          </a:solidFill>
                          <a:miter lim="800000"/>
                          <a:headEnd/>
                          <a:tailEnd/>
                        </a:ln>
                      </wps:spPr>
                      <wps:txbx>
                        <w:txbxContent>
                          <w:p w14:paraId="6DC57DCC" w14:textId="77777777" w:rsidR="00BA593A" w:rsidRDefault="00BA593A">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425AE3" id="Text Box 13" o:spid="_x0000_s1044" type="#_x0000_t202" style="position:absolute;left:0;text-align:left;margin-left:0;margin-top:6.6pt;width:381.6pt;height:58.65pt;z-index:25165516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" strokeweight=".5pt">
                <v:textbox inset="7.45pt,3.85pt,7.45pt,3.85pt">
                  <w:txbxContent>
                    <w:p w14:paraId="6DC57DCC" w14:textId="77777777" w:rsidR="00BA593A" w:rsidRDefault="00BA593A">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v:textbox>
                <w10:wrap type="topAndBottom"/>
              </v:shape>
            </w:pict>
          </mc:Fallback>
        </mc:AlternateContent>
      </w:r>
      <w:bookmarkStart w:id="365" w:name="_Toc280343874"/>
      <w:r w:rsidR="00BC097A" w:rsidRPr="008532AB">
        <w:rPr>
          <w:lang w:eastAsia="ar-SA"/>
        </w:rPr>
        <w:t>Records Archival</w:t>
      </w:r>
      <w:bookmarkEnd w:id="364"/>
      <w:bookmarkEnd w:id="365"/>
    </w:p>
    <w:p w14:paraId="245E43EB" w14:textId="77777777" w:rsidR="003A4D80" w:rsidRPr="003A4D80" w:rsidRDefault="003A4D80" w:rsidP="003A4D80">
      <w:pPr>
        <w:rPr>
          <w:lang w:eastAsia="ar-SA"/>
        </w:rPr>
      </w:pPr>
      <w:r>
        <w:rPr>
          <w:lang w:eastAsia="ar-SA"/>
        </w:rPr>
        <w:t>The Common Policy CA must follow either the General Records Schedules established by the National Archives and Records Administration or an agency-specific schedule as applicable.</w:t>
      </w:r>
    </w:p>
    <w:p w14:paraId="4F605ED8" w14:textId="77777777" w:rsidR="00BC097A" w:rsidRDefault="00BC097A" w:rsidP="006B5C9C">
      <w:pPr>
        <w:pStyle w:val="Heading3"/>
        <w:rPr>
          <w:lang w:eastAsia="ar-SA"/>
        </w:rPr>
      </w:pPr>
      <w:bookmarkStart w:id="366" w:name="_Toc280343875"/>
      <w:bookmarkStart w:id="367" w:name="_Toc37237590"/>
      <w:r>
        <w:rPr>
          <w:lang w:eastAsia="ar-SA"/>
        </w:rPr>
        <w:t>Types of Events Archived</w:t>
      </w:r>
      <w:bookmarkEnd w:id="366"/>
      <w:bookmarkEnd w:id="367"/>
    </w:p>
    <w:p w14:paraId="3F236175" w14:textId="77777777" w:rsidR="00BC097A" w:rsidRDefault="00BC097A">
      <w:r>
        <w:t>CA archive records shall be sufficiently detailed to determine the proper operation of the CA and the validity of any certificate (including those revoked or expired) issued by the CA.  At a minimum, the following data shall be recorded for archive:</w:t>
      </w:r>
    </w:p>
    <w:p w14:paraId="4B5E88F0" w14:textId="77777777" w:rsidR="00BC097A" w:rsidRDefault="00BC097A" w:rsidP="0027346D">
      <w:pPr>
        <w:pStyle w:val="ListBullet"/>
        <w:numPr>
          <w:ilvl w:val="0"/>
          <w:numId w:val="46"/>
        </w:numPr>
        <w:tabs>
          <w:tab w:val="left" w:pos="720"/>
        </w:tabs>
      </w:pPr>
      <w:r>
        <w:t>CA accreditation (if applicable)</w:t>
      </w:r>
    </w:p>
    <w:p w14:paraId="04B84B50" w14:textId="77777777" w:rsidR="00BC097A" w:rsidRDefault="00BC097A">
      <w:pPr>
        <w:pStyle w:val="ListBullet"/>
        <w:tabs>
          <w:tab w:val="left" w:pos="720"/>
        </w:tabs>
        <w:ind w:left="720" w:hanging="360"/>
      </w:pPr>
      <w:r>
        <w:t>Certificate policy</w:t>
      </w:r>
    </w:p>
    <w:p w14:paraId="2D2DF3A9" w14:textId="77777777" w:rsidR="00BC097A" w:rsidRDefault="00BC097A">
      <w:pPr>
        <w:pStyle w:val="ListBullet"/>
        <w:tabs>
          <w:tab w:val="left" w:pos="720"/>
        </w:tabs>
        <w:ind w:left="720" w:hanging="360"/>
      </w:pPr>
      <w:r>
        <w:t>Certification practice statement</w:t>
      </w:r>
    </w:p>
    <w:p w14:paraId="56E96BB1" w14:textId="77777777" w:rsidR="00BC097A" w:rsidRDefault="00BC097A">
      <w:pPr>
        <w:pStyle w:val="ListBullet"/>
        <w:tabs>
          <w:tab w:val="left" w:pos="720"/>
        </w:tabs>
        <w:ind w:left="720" w:hanging="360"/>
      </w:pPr>
      <w:r>
        <w:t>Contractual obligations</w:t>
      </w:r>
    </w:p>
    <w:p w14:paraId="53D54236" w14:textId="77777777" w:rsidR="00BC097A" w:rsidRDefault="00BC097A">
      <w:pPr>
        <w:pStyle w:val="ListBullet"/>
        <w:tabs>
          <w:tab w:val="left" w:pos="720"/>
        </w:tabs>
        <w:ind w:left="720" w:hanging="360"/>
      </w:pPr>
      <w:r>
        <w:t xml:space="preserve"> and other agreements concerning operations of the CA</w:t>
      </w:r>
    </w:p>
    <w:p w14:paraId="3759F473" w14:textId="77777777" w:rsidR="00BC097A" w:rsidRDefault="00BC097A">
      <w:pPr>
        <w:pStyle w:val="ListBullet"/>
        <w:tabs>
          <w:tab w:val="left" w:pos="720"/>
        </w:tabs>
        <w:ind w:left="720" w:hanging="360"/>
      </w:pPr>
      <w:r>
        <w:t>System and equipment configuration</w:t>
      </w:r>
    </w:p>
    <w:p w14:paraId="1103A9A9" w14:textId="77777777" w:rsidR="00BC097A" w:rsidRDefault="00BC097A">
      <w:pPr>
        <w:pStyle w:val="ListBullet"/>
        <w:tabs>
          <w:tab w:val="left" w:pos="720"/>
        </w:tabs>
        <w:ind w:left="720" w:hanging="360"/>
      </w:pPr>
      <w:r>
        <w:t>Modifications and updates to system or configuration</w:t>
      </w:r>
    </w:p>
    <w:p w14:paraId="54906F9E" w14:textId="77777777" w:rsidR="00BC097A" w:rsidRDefault="00BC097A">
      <w:pPr>
        <w:pStyle w:val="ListBullet"/>
        <w:tabs>
          <w:tab w:val="left" w:pos="720"/>
        </w:tabs>
        <w:ind w:left="720" w:hanging="360"/>
      </w:pPr>
      <w:r>
        <w:t>Certificate requests</w:t>
      </w:r>
    </w:p>
    <w:p w14:paraId="4416D538" w14:textId="77777777" w:rsidR="00BC097A" w:rsidRDefault="00BC097A">
      <w:pPr>
        <w:pStyle w:val="ListBullet"/>
        <w:tabs>
          <w:tab w:val="left" w:pos="720"/>
        </w:tabs>
        <w:ind w:left="720" w:hanging="360"/>
      </w:pPr>
      <w:r>
        <w:t>All certificates issued and/or published</w:t>
      </w:r>
    </w:p>
    <w:p w14:paraId="3AFE907F" w14:textId="77777777" w:rsidR="00BC097A" w:rsidRDefault="00BC097A" w:rsidP="00E24C08">
      <w:pPr>
        <w:pStyle w:val="ListBullet"/>
        <w:tabs>
          <w:tab w:val="left" w:pos="720"/>
        </w:tabs>
        <w:ind w:left="720" w:hanging="360"/>
      </w:pPr>
      <w:r>
        <w:t>Record of re-key</w:t>
      </w:r>
    </w:p>
    <w:p w14:paraId="52FA3918" w14:textId="77777777" w:rsidR="00BC097A" w:rsidRDefault="00BC097A">
      <w:pPr>
        <w:pStyle w:val="ListBullet"/>
        <w:tabs>
          <w:tab w:val="left" w:pos="720"/>
        </w:tabs>
        <w:ind w:left="720" w:hanging="360"/>
      </w:pPr>
      <w:r>
        <w:t>Revocation requests</w:t>
      </w:r>
    </w:p>
    <w:p w14:paraId="646D2934" w14:textId="77777777" w:rsidR="00BC097A" w:rsidRDefault="00BC097A">
      <w:pPr>
        <w:pStyle w:val="ListBullet"/>
        <w:tabs>
          <w:tab w:val="left" w:pos="720"/>
        </w:tabs>
        <w:ind w:left="720" w:hanging="360"/>
      </w:pPr>
      <w:r>
        <w:t>Subscriber identity authentication data as per section 3.2.3</w:t>
      </w:r>
    </w:p>
    <w:p w14:paraId="4AD2A7C7" w14:textId="77777777" w:rsidR="00BC097A" w:rsidRDefault="00BC097A">
      <w:pPr>
        <w:pStyle w:val="ListBullet"/>
        <w:tabs>
          <w:tab w:val="left" w:pos="720"/>
        </w:tabs>
        <w:ind w:left="720" w:hanging="360"/>
      </w:pPr>
      <w:r>
        <w:t>Documentation of receipt and acceptance of certificates (if applicable)</w:t>
      </w:r>
    </w:p>
    <w:p w14:paraId="0E7B48C0" w14:textId="77777777" w:rsidR="00BC097A" w:rsidRDefault="00BC097A">
      <w:pPr>
        <w:pStyle w:val="ListBullet"/>
        <w:tabs>
          <w:tab w:val="left" w:pos="720"/>
        </w:tabs>
        <w:ind w:left="720" w:hanging="360"/>
      </w:pPr>
      <w:r>
        <w:t>Subscriber agreements</w:t>
      </w:r>
    </w:p>
    <w:p w14:paraId="2AA29DDB" w14:textId="77777777" w:rsidR="00BC097A" w:rsidRDefault="00BC097A">
      <w:pPr>
        <w:pStyle w:val="ListBullet"/>
        <w:tabs>
          <w:tab w:val="left" w:pos="720"/>
        </w:tabs>
        <w:ind w:left="720" w:hanging="360"/>
      </w:pPr>
      <w:r>
        <w:t>Documentation of receipt of tokens</w:t>
      </w:r>
    </w:p>
    <w:p w14:paraId="3B8EA590" w14:textId="77777777" w:rsidR="00BC097A" w:rsidRDefault="00BC097A">
      <w:pPr>
        <w:pStyle w:val="ListBullet"/>
        <w:tabs>
          <w:tab w:val="left" w:pos="720"/>
        </w:tabs>
        <w:ind w:left="720" w:hanging="360"/>
      </w:pPr>
      <w:r>
        <w:t>All CRLs issued and/or published</w:t>
      </w:r>
    </w:p>
    <w:p w14:paraId="6A725855" w14:textId="77777777" w:rsidR="00BC097A" w:rsidRDefault="00BC097A">
      <w:pPr>
        <w:pStyle w:val="ListBullet"/>
        <w:tabs>
          <w:tab w:val="left" w:pos="720"/>
        </w:tabs>
        <w:ind w:left="720" w:hanging="360"/>
      </w:pPr>
      <w:r>
        <w:t>Other data or applications to verify archive contents</w:t>
      </w:r>
    </w:p>
    <w:p w14:paraId="3FB3989C" w14:textId="77777777" w:rsidR="00BC097A" w:rsidRDefault="00E24C08">
      <w:pPr>
        <w:pStyle w:val="ListBullet"/>
        <w:tabs>
          <w:tab w:val="left" w:pos="720"/>
        </w:tabs>
        <w:ind w:left="720" w:hanging="360"/>
      </w:pPr>
      <w:r>
        <w:t>Compliance Auditor reports</w:t>
      </w:r>
    </w:p>
    <w:p w14:paraId="67F26971" w14:textId="77777777" w:rsidR="00E24C08" w:rsidRDefault="00E24C08">
      <w:pPr>
        <w:pStyle w:val="ListBullet"/>
        <w:tabs>
          <w:tab w:val="left" w:pos="720"/>
        </w:tabs>
        <w:ind w:left="720" w:hanging="360"/>
      </w:pPr>
      <w:r>
        <w:t>Any changes to the Audit parameters, e.g. audit frequency, type of event audited</w:t>
      </w:r>
    </w:p>
    <w:p w14:paraId="59C40CE9" w14:textId="77777777" w:rsidR="00E24C08" w:rsidRDefault="00E24C08">
      <w:pPr>
        <w:pStyle w:val="ListBullet"/>
        <w:tabs>
          <w:tab w:val="left" w:pos="720"/>
        </w:tabs>
        <w:ind w:left="720" w:hanging="360"/>
      </w:pPr>
      <w:r>
        <w:t>Any attempt to delete or modify the Audit logs</w:t>
      </w:r>
    </w:p>
    <w:p w14:paraId="51301FF5" w14:textId="77777777" w:rsidR="00E24C08" w:rsidRDefault="00E24C08">
      <w:pPr>
        <w:pStyle w:val="ListBullet"/>
        <w:tabs>
          <w:tab w:val="left" w:pos="720"/>
        </w:tabs>
        <w:ind w:left="720" w:hanging="360"/>
      </w:pPr>
      <w:r>
        <w:t>Whenever the CA generates a key (Not mandatory for single session or one-time use symmetric keys)</w:t>
      </w:r>
    </w:p>
    <w:p w14:paraId="3E46E7A0" w14:textId="77777777" w:rsidR="00E24C08" w:rsidRDefault="00E24C08">
      <w:pPr>
        <w:pStyle w:val="ListBullet"/>
        <w:tabs>
          <w:tab w:val="left" w:pos="720"/>
        </w:tabs>
        <w:ind w:left="720" w:hanging="360"/>
      </w:pPr>
      <w:r>
        <w:t>All access to certificate subject private keys retained within the CA for key recovery purposes</w:t>
      </w:r>
    </w:p>
    <w:p w14:paraId="4130B500" w14:textId="77777777" w:rsidR="00E24C08" w:rsidRDefault="00E24C08">
      <w:pPr>
        <w:pStyle w:val="ListBullet"/>
        <w:tabs>
          <w:tab w:val="left" w:pos="720"/>
        </w:tabs>
        <w:ind w:left="720" w:hanging="360"/>
      </w:pPr>
      <w:r>
        <w:t>All changes to the trusted public keys, including additions and deletions</w:t>
      </w:r>
    </w:p>
    <w:p w14:paraId="049C8C9B" w14:textId="77777777" w:rsidR="00E24C08" w:rsidRDefault="00E24C08">
      <w:pPr>
        <w:pStyle w:val="ListBullet"/>
        <w:tabs>
          <w:tab w:val="left" w:pos="720"/>
        </w:tabs>
        <w:ind w:left="720" w:hanging="360"/>
      </w:pPr>
      <w:r>
        <w:t>The export of private and secret keys (keys used for a single session or message are excluded)</w:t>
      </w:r>
    </w:p>
    <w:p w14:paraId="04CAD45A" w14:textId="77777777" w:rsidR="00E24C08" w:rsidRDefault="00E24C08">
      <w:pPr>
        <w:pStyle w:val="ListBullet"/>
        <w:tabs>
          <w:tab w:val="left" w:pos="720"/>
        </w:tabs>
        <w:ind w:left="720" w:hanging="360"/>
      </w:pPr>
      <w:r>
        <w:t>The approval or rejection of a certificate status change request</w:t>
      </w:r>
    </w:p>
    <w:p w14:paraId="74414374" w14:textId="77777777" w:rsidR="00E24C08" w:rsidRDefault="00E24C08">
      <w:pPr>
        <w:pStyle w:val="ListBullet"/>
        <w:tabs>
          <w:tab w:val="left" w:pos="720"/>
        </w:tabs>
        <w:ind w:left="720" w:hanging="360"/>
      </w:pPr>
      <w:r>
        <w:t>Appointment of an individual to a Trusted Role</w:t>
      </w:r>
    </w:p>
    <w:p w14:paraId="06C5B347" w14:textId="77777777" w:rsidR="00E24C08" w:rsidRDefault="00E24C08">
      <w:pPr>
        <w:pStyle w:val="ListBullet"/>
        <w:tabs>
          <w:tab w:val="left" w:pos="720"/>
        </w:tabs>
        <w:ind w:left="720" w:hanging="360"/>
      </w:pPr>
      <w:r>
        <w:t>Destruction of cryptographic modules</w:t>
      </w:r>
    </w:p>
    <w:p w14:paraId="697B6143" w14:textId="77777777" w:rsidR="00E24C08" w:rsidRDefault="00E24C08">
      <w:pPr>
        <w:pStyle w:val="ListBullet"/>
        <w:tabs>
          <w:tab w:val="left" w:pos="720"/>
        </w:tabs>
        <w:ind w:left="720" w:hanging="360"/>
      </w:pPr>
      <w:r>
        <w:t>All certificate compromise notifications</w:t>
      </w:r>
    </w:p>
    <w:p w14:paraId="3D4F4991" w14:textId="77777777" w:rsidR="00E24C08" w:rsidRDefault="00E24C08">
      <w:pPr>
        <w:pStyle w:val="ListBullet"/>
        <w:tabs>
          <w:tab w:val="left" w:pos="720"/>
        </w:tabs>
        <w:ind w:left="720" w:hanging="360"/>
      </w:pPr>
      <w:r>
        <w:t>Remedial action taken as a result of violations of physical security</w:t>
      </w:r>
    </w:p>
    <w:p w14:paraId="25C60DAE" w14:textId="77777777" w:rsidR="00E24C08" w:rsidRDefault="00E24C08">
      <w:pPr>
        <w:pStyle w:val="ListBullet"/>
        <w:tabs>
          <w:tab w:val="left" w:pos="720"/>
        </w:tabs>
        <w:ind w:left="720" w:hanging="360"/>
      </w:pPr>
      <w:r>
        <w:t>Violations of Certificate Policy</w:t>
      </w:r>
    </w:p>
    <w:p w14:paraId="3A07830F" w14:textId="77777777" w:rsidR="00E24C08" w:rsidRDefault="00E24C08">
      <w:pPr>
        <w:pStyle w:val="ListBullet"/>
        <w:tabs>
          <w:tab w:val="left" w:pos="720"/>
        </w:tabs>
        <w:ind w:left="720" w:hanging="360"/>
      </w:pPr>
      <w:r>
        <w:t>Violations of Certification Practice Statement</w:t>
      </w:r>
    </w:p>
    <w:p w14:paraId="4D3BAECA" w14:textId="77777777" w:rsidR="00BC097A" w:rsidRDefault="00BC097A" w:rsidP="006B5C9C">
      <w:pPr>
        <w:pStyle w:val="Heading3"/>
      </w:pPr>
      <w:bookmarkStart w:id="368" w:name="_Toc280343876"/>
      <w:bookmarkStart w:id="369" w:name="_Toc37237591"/>
      <w:r>
        <w:t>Retention Period for Archive</w:t>
      </w:r>
      <w:bookmarkEnd w:id="368"/>
      <w:bookmarkEnd w:id="369"/>
    </w:p>
    <w:p w14:paraId="05AD5B25" w14:textId="77777777" w:rsidR="00BC097A" w:rsidRDefault="00BC097A">
      <w:r>
        <w:t>For CAs that issue certificates under id-fpki-common-High, archive records must be kept for a minimum of 20 years and 6 months without any loss of data.</w:t>
      </w:r>
    </w:p>
    <w:p w14:paraId="668E5329" w14:textId="77777777" w:rsidR="00BC097A" w:rsidRDefault="00BC097A">
      <w:r>
        <w:t>For CAs that do not issue certificates under id-fpki-common-High, archive records must be kept for a minimum of 10 years and 6 months without any loss of data.</w:t>
      </w:r>
    </w:p>
    <w:p w14:paraId="7D1938FD" w14:textId="77777777" w:rsidR="00BC097A" w:rsidRDefault="00BC097A" w:rsidP="006B5C9C">
      <w:pPr>
        <w:pStyle w:val="Heading3"/>
      </w:pPr>
      <w:bookmarkStart w:id="370" w:name="_Toc280343877"/>
      <w:bookmarkStart w:id="371" w:name="_Toc37237592"/>
      <w:r>
        <w:t>Protection of Archive</w:t>
      </w:r>
      <w:bookmarkEnd w:id="370"/>
      <w:bookmarkEnd w:id="371"/>
    </w:p>
    <w:p w14:paraId="4BAC2DBB" w14:textId="77777777" w:rsidR="00BC097A" w:rsidRDefault="00BC097A">
      <w:pPr>
        <w:autoSpaceDE w:val="0"/>
        <w:rPr>
          <w:szCs w:val="24"/>
          <w:lang w:eastAsia="ar-SA"/>
        </w:rPr>
      </w:pPr>
      <w:r>
        <w:rPr>
          <w:lang w:eastAsia="ar-SA"/>
        </w:rPr>
        <w:t>No unauthorized user shall be permitted to write to, modify, or delete the archive.  For the CA, archived records may be moved to another medium.  The contents of the archive shall not be released except in accordance with sections 9.3 and 9.4.  Records of individual transactions may be released upon request of any subscribers involved in the transaction or their legally recognized agents.  Archive media shall be stored in a safe, secure storage facility separate from the CA</w:t>
      </w:r>
      <w:r>
        <w:rPr>
          <w:szCs w:val="24"/>
          <w:lang w:eastAsia="ar-SA"/>
        </w:rPr>
        <w:t>.</w:t>
      </w:r>
    </w:p>
    <w:p w14:paraId="27634776" w14:textId="77777777" w:rsidR="00BC097A" w:rsidRDefault="00BC097A">
      <w:pPr>
        <w:autoSpaceDE w:val="0"/>
        <w:rPr>
          <w:color w:val="000000"/>
          <w:lang w:eastAsia="ar-SA"/>
        </w:rPr>
      </w:pPr>
      <w:r>
        <w:rPr>
          <w:color w:val="000000"/>
          <w:lang w:eastAsia="ar-SA"/>
        </w:rPr>
        <w:t>If the original media cannot retain the data for the required period, a mechanism to periodically transfer the archived data to new media shall be defined by the archive site.</w:t>
      </w:r>
    </w:p>
    <w:p w14:paraId="26B93C41" w14:textId="77777777" w:rsidR="00BC097A" w:rsidRDefault="00BC097A">
      <w:pPr>
        <w:autoSpaceDE w:val="0"/>
        <w:rPr>
          <w:color w:val="000000"/>
          <w:lang w:eastAsia="ar-SA"/>
        </w:rPr>
      </w:pPr>
      <w:r>
        <w:rPr>
          <w:color w:val="000000"/>
          <w:lang w:eastAsia="ar-SA"/>
        </w:rPr>
        <w:t xml:space="preserve">Alternatively, </w:t>
      </w:r>
      <w:r w:rsidR="003A3183">
        <w:rPr>
          <w:color w:val="000000"/>
          <w:lang w:eastAsia="ar-SA"/>
        </w:rPr>
        <w:t>a CA operating under this policy</w:t>
      </w:r>
      <w:r>
        <w:rPr>
          <w:color w:val="000000"/>
          <w:lang w:eastAsia="ar-SA"/>
        </w:rPr>
        <w:t xml:space="preserve"> may retain data using whatever procedures have been approved by NARA for that category of documents.  Applications required to process the archive data shall be maintained for a period </w:t>
      </w:r>
      <w:r w:rsidR="003A3183">
        <w:rPr>
          <w:color w:val="000000"/>
          <w:lang w:eastAsia="ar-SA"/>
        </w:rPr>
        <w:t>that equals or exceeds the archive requirements for the data</w:t>
      </w:r>
      <w:r w:rsidR="00CE2CEE">
        <w:rPr>
          <w:color w:val="000000"/>
          <w:lang w:eastAsia="ar-SA"/>
        </w:rPr>
        <w:t>.</w:t>
      </w:r>
    </w:p>
    <w:p w14:paraId="2B4960E8" w14:textId="77777777" w:rsidR="00BC097A" w:rsidRDefault="00BC097A">
      <w:pPr>
        <w:autoSpaceDE w:val="0"/>
        <w:spacing w:after="0"/>
        <w:rPr>
          <w:color w:val="000000"/>
          <w:lang w:eastAsia="ar-SA"/>
        </w:rPr>
      </w:pPr>
      <w:r>
        <w:rPr>
          <w:color w:val="000000"/>
          <w:lang w:eastAsia="ar-SA"/>
        </w:rPr>
        <w:t xml:space="preserve">Prior to the end of the archive retention period, the </w:t>
      </w:r>
      <w:r w:rsidR="00FC1D49">
        <w:rPr>
          <w:color w:val="000000"/>
          <w:lang w:eastAsia="ar-SA"/>
        </w:rPr>
        <w:t>FPKIMA</w:t>
      </w:r>
      <w:r>
        <w:rPr>
          <w:color w:val="000000"/>
          <w:lang w:eastAsia="ar-SA"/>
        </w:rPr>
        <w:t xml:space="preserve"> shall provide archived data and the applications necessary to read the archives to </w:t>
      </w:r>
      <w:r w:rsidR="00712040">
        <w:rPr>
          <w:color w:val="000000"/>
          <w:lang w:eastAsia="ar-SA"/>
        </w:rPr>
        <w:t>an FPKIPA-</w:t>
      </w:r>
      <w:r>
        <w:rPr>
          <w:color w:val="000000"/>
          <w:lang w:eastAsia="ar-SA"/>
        </w:rPr>
        <w:t>approved archival facility, which shall retain the applications necessary to read this archived data.</w:t>
      </w:r>
    </w:p>
    <w:p w14:paraId="39176F36" w14:textId="77777777" w:rsidR="00BC097A" w:rsidRDefault="00BC097A" w:rsidP="006B5C9C">
      <w:pPr>
        <w:pStyle w:val="Heading3"/>
        <w:rPr>
          <w:lang w:eastAsia="ar-SA"/>
        </w:rPr>
      </w:pPr>
      <w:bookmarkStart w:id="372" w:name="_Toc280343878"/>
      <w:bookmarkStart w:id="373" w:name="_Toc37237593"/>
      <w:r>
        <w:rPr>
          <w:lang w:eastAsia="ar-SA"/>
        </w:rPr>
        <w:t>Archive Backup Procedures</w:t>
      </w:r>
      <w:bookmarkEnd w:id="372"/>
      <w:bookmarkEnd w:id="373"/>
    </w:p>
    <w:p w14:paraId="531236AB" w14:textId="77777777" w:rsidR="00BC097A" w:rsidRDefault="00BC097A">
      <w:pPr>
        <w:spacing w:after="120"/>
        <w:rPr>
          <w:lang w:eastAsia="ar-SA"/>
        </w:rPr>
      </w:pPr>
      <w:r>
        <w:rPr>
          <w:lang w:eastAsia="ar-SA"/>
        </w:rPr>
        <w:t>No stipulation.</w:t>
      </w:r>
    </w:p>
    <w:p w14:paraId="7CC825F8" w14:textId="77777777" w:rsidR="00BC097A" w:rsidRDefault="00BC097A" w:rsidP="006B5C9C">
      <w:pPr>
        <w:pStyle w:val="Heading3"/>
      </w:pPr>
      <w:bookmarkStart w:id="374" w:name="_Toc280343879"/>
      <w:bookmarkStart w:id="375" w:name="_Toc37237594"/>
      <w:r>
        <w:t>Requirements for Time-Stamping of Records</w:t>
      </w:r>
      <w:bookmarkEnd w:id="374"/>
      <w:bookmarkEnd w:id="375"/>
    </w:p>
    <w:p w14:paraId="256591DB" w14:textId="77777777" w:rsidR="00BC097A" w:rsidRDefault="00BC097A">
      <w:pPr>
        <w:spacing w:after="120"/>
        <w:rPr>
          <w:lang w:eastAsia="ar-SA"/>
        </w:rPr>
      </w:pPr>
      <w:r>
        <w:rPr>
          <w:lang w:eastAsia="ar-SA"/>
        </w:rPr>
        <w:t>CA archive records shall be automatically time-stamped as they are created.  The CPS shall describe how system clocks used for time-stamping are maintained in synchrony with an authoritative time standard.</w:t>
      </w:r>
    </w:p>
    <w:p w14:paraId="449954A7" w14:textId="77777777" w:rsidR="00BC097A" w:rsidRDefault="00BC097A" w:rsidP="006B5C9C">
      <w:pPr>
        <w:pStyle w:val="Heading3"/>
      </w:pPr>
      <w:bookmarkStart w:id="376" w:name="_Toc280343880"/>
      <w:bookmarkStart w:id="377" w:name="_Toc37237595"/>
      <w:r>
        <w:t>Archive Collection System (Internal or External)</w:t>
      </w:r>
      <w:bookmarkEnd w:id="376"/>
      <w:bookmarkEnd w:id="377"/>
    </w:p>
    <w:p w14:paraId="49515931" w14:textId="77777777" w:rsidR="00BC097A" w:rsidRDefault="00BC097A">
      <w:pPr>
        <w:spacing w:after="120"/>
        <w:rPr>
          <w:lang w:eastAsia="ar-SA"/>
        </w:rPr>
      </w:pPr>
      <w:r>
        <w:rPr>
          <w:lang w:eastAsia="ar-SA"/>
        </w:rPr>
        <w:t>Archive data may be collected in any expedient manner.</w:t>
      </w:r>
    </w:p>
    <w:p w14:paraId="50D7946D" w14:textId="77777777" w:rsidR="00BC097A" w:rsidRDefault="00BC097A" w:rsidP="006B5C9C">
      <w:pPr>
        <w:pStyle w:val="Heading3"/>
      </w:pPr>
      <w:bookmarkStart w:id="378" w:name="_Toc280343881"/>
      <w:bookmarkStart w:id="379" w:name="_Toc37237596"/>
      <w:r>
        <w:t>Procedures to Obtain and Verify Archive Information</w:t>
      </w:r>
      <w:bookmarkEnd w:id="378"/>
      <w:bookmarkEnd w:id="379"/>
    </w:p>
    <w:p w14:paraId="7965FB73" w14:textId="77777777" w:rsidR="00BC097A" w:rsidRDefault="00BC097A">
      <w:pPr>
        <w:autoSpaceDE w:val="0"/>
        <w:spacing w:after="120"/>
        <w:rPr>
          <w:szCs w:val="24"/>
          <w:lang w:eastAsia="ar-SA"/>
        </w:rPr>
      </w:pPr>
      <w:r>
        <w:rPr>
          <w:lang w:eastAsia="ar-SA"/>
        </w:rPr>
        <w:t>Procedures, detailing how to create, verify, package, transmit, and store the CA archive information, shall be published in the CPS</w:t>
      </w:r>
      <w:r>
        <w:rPr>
          <w:szCs w:val="24"/>
          <w:lang w:eastAsia="ar-SA"/>
        </w:rPr>
        <w:t>.</w:t>
      </w:r>
    </w:p>
    <w:p w14:paraId="586C7385" w14:textId="77777777" w:rsidR="00BC097A" w:rsidRPr="008532AB" w:rsidRDefault="00BC097A">
      <w:pPr>
        <w:pStyle w:val="Heading2"/>
        <w:rPr>
          <w:lang w:eastAsia="ar-SA"/>
        </w:rPr>
      </w:pPr>
      <w:bookmarkStart w:id="380" w:name="_Toc280343882"/>
      <w:bookmarkStart w:id="381" w:name="_Toc37237597"/>
      <w:r w:rsidRPr="008532AB">
        <w:rPr>
          <w:lang w:eastAsia="ar-SA"/>
        </w:rPr>
        <w:t>Key Changeover</w:t>
      </w:r>
      <w:bookmarkEnd w:id="380"/>
      <w:bookmarkEnd w:id="381"/>
    </w:p>
    <w:p w14:paraId="5398A230" w14:textId="77777777" w:rsidR="00BC097A" w:rsidRDefault="00BC097A">
      <w:r>
        <w:t>To minimize risk from compromise of a CA’s private signing key, that key may be changed often.  From that time on, only the new key will be used to sign CA and subscriber certificates.  If the old private key is used to sign OCSP responder certificates or CRLs that cover certificates signed with that key, the old key must be retained and protected.</w:t>
      </w:r>
    </w:p>
    <w:p w14:paraId="2192E25B" w14:textId="77777777" w:rsidR="00C46017" w:rsidRDefault="00C46017">
      <w:r w:rsidRPr="00A24136">
        <w:t>After a CA performs a Key Changeover, the CA may continue to issue CRLs with the old key until all certificates signed with that key have expired. As an alternative, after all certificates signed with that old key have been revoked, the CA may issue a final long-term CRL using the old key, with a nextUpdate time past the validity period of all issued certificates. This final CRL shall be available for all relying parties until the validity period of all issued certificates has past.  Once the last CRL has been issued, the old private signing key of the CA may be destroyed.</w:t>
      </w:r>
    </w:p>
    <w:p w14:paraId="1B028B83" w14:textId="77777777" w:rsidR="00BC097A" w:rsidRDefault="00BC097A">
      <w:r>
        <w:t>The CA’s signing key shall have a validity period as described in section 6.3.2</w:t>
      </w:r>
      <w:r>
        <w:rPr>
          <w:szCs w:val="24"/>
        </w:rPr>
        <w:t>.</w:t>
      </w:r>
    </w:p>
    <w:p w14:paraId="4BAEDAE2" w14:textId="77777777" w:rsidR="00BC097A" w:rsidRDefault="00BC097A" w:rsidP="00BC097A">
      <w:pPr>
        <w:rPr>
          <w:szCs w:val="24"/>
          <w:lang w:eastAsia="ar-SA"/>
        </w:rPr>
      </w:pPr>
      <w:r>
        <w:t xml:space="preserve">When a CA updates its private signature key and thus generates a new public key, the CA shall notify all CAs, RAs, and subscribers that rely on the CA’s certificate that it has been changed.  </w:t>
      </w:r>
      <w:r w:rsidR="00EA1B5B">
        <w:t>When a CA</w:t>
      </w:r>
      <w:r>
        <w:t xml:space="preserve"> that distribute</w:t>
      </w:r>
      <w:r w:rsidR="00EA1B5B">
        <w:t>s</w:t>
      </w:r>
      <w:r>
        <w:t xml:space="preserve"> self-signed certificates</w:t>
      </w:r>
      <w:r w:rsidR="00EA1B5B">
        <w:t xml:space="preserve"> updates its private signature key, the CA</w:t>
      </w:r>
      <w:r>
        <w:t xml:space="preserve"> shall generate key rollover certificates, where the new public key is signed by the old private key, and vice versa.  This permits acceptance of newly issued certificates and CRLs without distribution of the new self-signed certificate to current users.  Key rollover certificates are optional for CAs that do not distribute self-signed certificates.</w:t>
      </w:r>
      <w:r w:rsidR="00273809">
        <w:t xml:space="preserve"> SSPs and Federal Legacy PKIs CAs cross certified with the Common Policy Root CA must be able to continue to interoperate with the Common Policy Root CA after the Common Policy Root CA performs a key rollover, whether or not the DN of the Common Policy Root CA is changed.</w:t>
      </w:r>
    </w:p>
    <w:p w14:paraId="0E0FF615" w14:textId="77777777" w:rsidR="00BC097A" w:rsidRPr="008532AB" w:rsidRDefault="00BC097A">
      <w:pPr>
        <w:pStyle w:val="Heading2"/>
        <w:rPr>
          <w:lang w:eastAsia="ar-SA"/>
        </w:rPr>
      </w:pPr>
      <w:bookmarkStart w:id="382" w:name="_Toc280343883"/>
      <w:bookmarkStart w:id="383" w:name="_Toc37237598"/>
      <w:r w:rsidRPr="008532AB">
        <w:rPr>
          <w:lang w:eastAsia="ar-SA"/>
        </w:rPr>
        <w:t>Compromise and Disaster Recovery</w:t>
      </w:r>
      <w:bookmarkEnd w:id="382"/>
      <w:bookmarkEnd w:id="383"/>
    </w:p>
    <w:p w14:paraId="15603F46" w14:textId="77777777" w:rsidR="00BC097A" w:rsidRDefault="00BC097A" w:rsidP="006B5C9C">
      <w:pPr>
        <w:pStyle w:val="Heading3"/>
      </w:pPr>
      <w:bookmarkStart w:id="384" w:name="_Toc280343884"/>
      <w:bookmarkStart w:id="385" w:name="_Toc37237599"/>
      <w:r>
        <w:t>Incident and Compromise Handling Procedures</w:t>
      </w:r>
      <w:bookmarkEnd w:id="384"/>
      <w:bookmarkEnd w:id="385"/>
    </w:p>
    <w:p w14:paraId="28682A63" w14:textId="77777777" w:rsidR="00BC097A" w:rsidRDefault="00BC097A">
      <w:pPr>
        <w:autoSpaceDE w:val="0"/>
        <w:spacing w:after="120"/>
        <w:rPr>
          <w:szCs w:val="24"/>
          <w:lang w:eastAsia="ar-SA"/>
        </w:rPr>
      </w:pPr>
      <w:r>
        <w:rPr>
          <w:szCs w:val="24"/>
          <w:lang w:eastAsia="ar-SA"/>
        </w:rPr>
        <w:t xml:space="preserve">The </w:t>
      </w:r>
      <w:r w:rsidR="00712040">
        <w:rPr>
          <w:szCs w:val="24"/>
          <w:lang w:eastAsia="ar-SA"/>
        </w:rPr>
        <w:t>FPKIPA</w:t>
      </w:r>
      <w:r>
        <w:rPr>
          <w:szCs w:val="24"/>
          <w:lang w:eastAsia="ar-SA"/>
        </w:rPr>
        <w:t xml:space="preserve"> shall be notified if any CAs operating under this policy experience the following:</w:t>
      </w:r>
    </w:p>
    <w:p w14:paraId="3F2ED628" w14:textId="77777777" w:rsidR="00BC097A" w:rsidRDefault="00BC097A" w:rsidP="0027346D">
      <w:pPr>
        <w:pStyle w:val="BulletDouble"/>
        <w:numPr>
          <w:ilvl w:val="0"/>
          <w:numId w:val="47"/>
        </w:numPr>
        <w:tabs>
          <w:tab w:val="left" w:pos="720"/>
        </w:tabs>
        <w:rPr>
          <w:lang w:eastAsia="ar-SA"/>
        </w:rPr>
      </w:pPr>
      <w:r>
        <w:rPr>
          <w:lang w:eastAsia="ar-SA"/>
        </w:rPr>
        <w:t>suspected or detected compromise of the CA systems;</w:t>
      </w:r>
    </w:p>
    <w:p w14:paraId="02DA8D3C" w14:textId="77777777" w:rsidR="00BC097A" w:rsidRDefault="00BC097A" w:rsidP="0027346D">
      <w:pPr>
        <w:pStyle w:val="BulletDouble"/>
        <w:numPr>
          <w:ilvl w:val="0"/>
          <w:numId w:val="47"/>
        </w:numPr>
        <w:tabs>
          <w:tab w:val="left" w:pos="720"/>
        </w:tabs>
        <w:rPr>
          <w:lang w:eastAsia="ar-SA"/>
        </w:rPr>
      </w:pPr>
      <w:r>
        <w:rPr>
          <w:szCs w:val="24"/>
          <w:lang w:eastAsia="ar-SA"/>
        </w:rPr>
        <w:t xml:space="preserve">suspected or detected compromise of a certificate status server (CSS) if (1) the CSS certificate has a lifetime of more than 72 hours and (2) the CSS certificate cannot be revoked (e.g., an OCSP responder certificate </w:t>
      </w:r>
      <w:r>
        <w:rPr>
          <w:lang w:eastAsia="ar-SA"/>
        </w:rPr>
        <w:t>with the id-pkix-ocsp-nocheck extension);</w:t>
      </w:r>
    </w:p>
    <w:p w14:paraId="1568DBF7" w14:textId="77777777" w:rsidR="00BC097A" w:rsidRDefault="00BC097A" w:rsidP="0027346D">
      <w:pPr>
        <w:pStyle w:val="BulletDouble"/>
        <w:numPr>
          <w:ilvl w:val="0"/>
          <w:numId w:val="47"/>
        </w:numPr>
        <w:tabs>
          <w:tab w:val="left" w:pos="720"/>
        </w:tabs>
        <w:rPr>
          <w:lang w:eastAsia="ar-SA"/>
        </w:rPr>
      </w:pPr>
      <w:r>
        <w:rPr>
          <w:lang w:eastAsia="ar-SA"/>
        </w:rPr>
        <w:t>physical or electronic penetration of CA systems;</w:t>
      </w:r>
    </w:p>
    <w:p w14:paraId="72CB49CD" w14:textId="77777777" w:rsidR="00BC097A" w:rsidRDefault="00BC097A" w:rsidP="0027346D">
      <w:pPr>
        <w:pStyle w:val="BulletDouble"/>
        <w:numPr>
          <w:ilvl w:val="0"/>
          <w:numId w:val="47"/>
        </w:numPr>
        <w:tabs>
          <w:tab w:val="left" w:pos="720"/>
        </w:tabs>
        <w:rPr>
          <w:lang w:eastAsia="ar-SA"/>
        </w:rPr>
      </w:pPr>
      <w:r>
        <w:rPr>
          <w:lang w:eastAsia="ar-SA"/>
        </w:rPr>
        <w:t>successful denial of service attacks on CA components; or</w:t>
      </w:r>
    </w:p>
    <w:p w14:paraId="7BDB41B8" w14:textId="77777777" w:rsidR="00BC097A" w:rsidRDefault="00BC097A" w:rsidP="0027346D">
      <w:pPr>
        <w:pStyle w:val="BulletDouble"/>
        <w:numPr>
          <w:ilvl w:val="0"/>
          <w:numId w:val="47"/>
        </w:numPr>
        <w:tabs>
          <w:tab w:val="left" w:pos="720"/>
        </w:tabs>
        <w:rPr>
          <w:lang w:eastAsia="ar-SA"/>
        </w:rPr>
      </w:pPr>
      <w:r>
        <w:rPr>
          <w:lang w:eastAsia="ar-SA"/>
        </w:rPr>
        <w:t>any incident preventing the CA from issuing a CRL within 48 hours of the issuance of the previous CRL.</w:t>
      </w:r>
    </w:p>
    <w:p w14:paraId="2575209D" w14:textId="77777777" w:rsidR="00BC097A" w:rsidRDefault="00BC097A">
      <w:pPr>
        <w:autoSpaceDE w:val="0"/>
        <w:rPr>
          <w:szCs w:val="24"/>
          <w:lang w:eastAsia="ar-SA"/>
        </w:rPr>
      </w:pPr>
      <w:r>
        <w:rPr>
          <w:szCs w:val="24"/>
          <w:lang w:eastAsia="ar-SA"/>
        </w:rPr>
        <w:t xml:space="preserve">The </w:t>
      </w:r>
      <w:r w:rsidR="00712040">
        <w:rPr>
          <w:szCs w:val="24"/>
          <w:lang w:eastAsia="ar-SA"/>
        </w:rPr>
        <w:t>FPKIPA</w:t>
      </w:r>
      <w:r>
        <w:rPr>
          <w:szCs w:val="24"/>
          <w:lang w:eastAsia="ar-SA"/>
        </w:rPr>
        <w:t xml:space="preserve"> will take appropriate steps to protect the integrity of the Federal PKI.</w:t>
      </w:r>
    </w:p>
    <w:p w14:paraId="1970E8C0" w14:textId="77777777" w:rsidR="00BC097A" w:rsidRDefault="00BC097A">
      <w:pPr>
        <w:autoSpaceDE w:val="0"/>
        <w:spacing w:after="120"/>
        <w:rPr>
          <w:szCs w:val="24"/>
          <w:lang w:eastAsia="ar-SA"/>
        </w:rPr>
      </w:pPr>
      <w:r>
        <w:rPr>
          <w:szCs w:val="24"/>
          <w:lang w:eastAsia="ar-SA"/>
        </w:rPr>
        <w:t xml:space="preserve">The CA’s </w:t>
      </w:r>
      <w:r w:rsidR="001B47FE">
        <w:rPr>
          <w:szCs w:val="24"/>
          <w:lang w:eastAsia="ar-SA"/>
        </w:rPr>
        <w:t>Management</w:t>
      </w:r>
      <w:r>
        <w:rPr>
          <w:szCs w:val="24"/>
          <w:lang w:eastAsia="ar-SA"/>
        </w:rPr>
        <w:t xml:space="preserve"> Authority shall reestablish operational capabilities as quickly as possible in accordance with procedures set forth in the CA's CPS.</w:t>
      </w:r>
    </w:p>
    <w:p w14:paraId="1B9DCCB1" w14:textId="77777777" w:rsidR="00BE75C5" w:rsidRPr="00A16791" w:rsidRDefault="00BE75C5" w:rsidP="00BE75C5">
      <w:pPr>
        <w:autoSpaceDE w:val="0"/>
        <w:autoSpaceDN w:val="0"/>
        <w:adjustRightInd w:val="0"/>
        <w:spacing w:after="120"/>
        <w:rPr>
          <w:color w:val="000000"/>
          <w:szCs w:val="24"/>
        </w:rPr>
      </w:pPr>
      <w:r w:rsidRPr="00A16791">
        <w:rPr>
          <w:color w:val="000000"/>
          <w:szCs w:val="24"/>
        </w:rPr>
        <w:t>In the event of an incident as described above, the organization operating the CA shall notify the FPKIPA within 24 hours of incident discovery, along with preliminary remediation analysis.</w:t>
      </w:r>
    </w:p>
    <w:p w14:paraId="0FC26BF5" w14:textId="77777777" w:rsidR="00BE75C5" w:rsidRPr="00A16791" w:rsidRDefault="00BE75C5" w:rsidP="00BE75C5">
      <w:pPr>
        <w:autoSpaceDE w:val="0"/>
        <w:autoSpaceDN w:val="0"/>
        <w:adjustRightInd w:val="0"/>
        <w:spacing w:after="120"/>
        <w:rPr>
          <w:color w:val="000000"/>
          <w:szCs w:val="24"/>
        </w:rPr>
      </w:pPr>
      <w:r w:rsidRPr="00A16791">
        <w:rPr>
          <w:color w:val="000000"/>
          <w:szCs w:val="24"/>
        </w:rPr>
        <w:t>Within 10 business days of incident resolution, the organization operating the CA shall post a notice on its publically available web page identifying the incident and provide notification to the FPKIPA  The public notice shall include the following:</w:t>
      </w:r>
    </w:p>
    <w:p w14:paraId="30B45EB0" w14:textId="77777777" w:rsidR="00BE75C5" w:rsidRPr="00A16791" w:rsidRDefault="00BE75C5" w:rsidP="0027346D">
      <w:pPr>
        <w:pStyle w:val="Default"/>
        <w:numPr>
          <w:ilvl w:val="0"/>
          <w:numId w:val="57"/>
        </w:numPr>
        <w:adjustRightInd/>
      </w:pPr>
      <w:r w:rsidRPr="00A16791">
        <w:t>Which CA components were affected by the incident</w:t>
      </w:r>
    </w:p>
    <w:p w14:paraId="12A140C2" w14:textId="77777777" w:rsidR="00BE75C5" w:rsidRPr="00A16791" w:rsidRDefault="00BE75C5" w:rsidP="0027346D">
      <w:pPr>
        <w:pStyle w:val="Default"/>
        <w:numPr>
          <w:ilvl w:val="0"/>
          <w:numId w:val="57"/>
        </w:numPr>
        <w:adjustRightInd/>
      </w:pPr>
      <w:r w:rsidRPr="00A16791">
        <w:t>The CA's interpretation of the incident.</w:t>
      </w:r>
    </w:p>
    <w:p w14:paraId="4F3E1C81" w14:textId="77777777" w:rsidR="00BE75C5" w:rsidRPr="00A16791" w:rsidRDefault="00BE75C5" w:rsidP="0027346D">
      <w:pPr>
        <w:pStyle w:val="Default"/>
        <w:numPr>
          <w:ilvl w:val="0"/>
          <w:numId w:val="57"/>
        </w:numPr>
        <w:adjustRightInd/>
      </w:pPr>
      <w:r w:rsidRPr="00A16791">
        <w:t>Who is impacted by the incident</w:t>
      </w:r>
    </w:p>
    <w:p w14:paraId="1CD86C63" w14:textId="77777777" w:rsidR="00BE75C5" w:rsidRPr="00A16791" w:rsidRDefault="00BE75C5" w:rsidP="0027346D">
      <w:pPr>
        <w:pStyle w:val="Default"/>
        <w:numPr>
          <w:ilvl w:val="0"/>
          <w:numId w:val="57"/>
        </w:numPr>
        <w:adjustRightInd/>
      </w:pPr>
      <w:r w:rsidRPr="00A16791">
        <w:t>When the incident was discovered</w:t>
      </w:r>
    </w:p>
    <w:p w14:paraId="35C2DE8B" w14:textId="77777777" w:rsidR="00BE75C5" w:rsidRPr="00A16791" w:rsidRDefault="00BE75C5" w:rsidP="0027346D">
      <w:pPr>
        <w:pStyle w:val="Default"/>
        <w:numPr>
          <w:ilvl w:val="0"/>
          <w:numId w:val="57"/>
        </w:numPr>
        <w:adjustRightInd/>
      </w:pPr>
      <w:r w:rsidRPr="00A16791">
        <w:t>A complete list of all certificates that were either issued erroneously or not compliant with the CP/CPS as a result of the incident</w:t>
      </w:r>
    </w:p>
    <w:p w14:paraId="0FE04667" w14:textId="77777777" w:rsidR="00BE75C5" w:rsidRPr="00A16791" w:rsidRDefault="00BE75C5" w:rsidP="0027346D">
      <w:pPr>
        <w:pStyle w:val="Default"/>
        <w:keepNext/>
        <w:numPr>
          <w:ilvl w:val="0"/>
          <w:numId w:val="57"/>
        </w:numPr>
        <w:adjustRightInd/>
        <w:spacing w:after="120"/>
      </w:pPr>
      <w:r w:rsidRPr="00A16791">
        <w:t>A statement that the incident has been fully remediated</w:t>
      </w:r>
      <w:r w:rsidRPr="00A16791" w:rsidDel="00622BAC">
        <w:t xml:space="preserve"> </w:t>
      </w:r>
    </w:p>
    <w:p w14:paraId="29F990F8" w14:textId="77777777" w:rsidR="00BE75C5" w:rsidRDefault="00BE75C5" w:rsidP="00A16791">
      <w:pPr>
        <w:pStyle w:val="Default"/>
        <w:keepNext/>
        <w:spacing w:after="120"/>
        <w:rPr>
          <w:lang w:eastAsia="ar-SA"/>
        </w:rPr>
      </w:pPr>
      <w:r w:rsidRPr="00A16791">
        <w:t>The notification provided directly to the FPKIPA shall also include detailed measures taken to remediate the incident. The FPKIPA will post the notices to idmanagement.gov and provide an announcement to all Federal Agencies and Bridge Affiliate PKIs.</w:t>
      </w:r>
    </w:p>
    <w:p w14:paraId="663B52BB" w14:textId="77777777" w:rsidR="00BC097A" w:rsidRDefault="00BC097A" w:rsidP="006B5C9C">
      <w:pPr>
        <w:pStyle w:val="Heading3"/>
      </w:pPr>
      <w:bookmarkStart w:id="386" w:name="_Toc280343885"/>
      <w:bookmarkStart w:id="387" w:name="_Toc37237600"/>
      <w:r>
        <w:t>Computing Resources, Software, and/or Data Are Corrupted</w:t>
      </w:r>
      <w:bookmarkEnd w:id="386"/>
      <w:bookmarkEnd w:id="387"/>
    </w:p>
    <w:p w14:paraId="0CE1CB92" w14:textId="77777777" w:rsidR="00BC097A" w:rsidRDefault="00BC097A">
      <w:pPr>
        <w:autoSpaceDE w:val="0"/>
        <w:spacing w:after="120"/>
        <w:rPr>
          <w:szCs w:val="24"/>
          <w:lang w:eastAsia="ar-SA"/>
        </w:rPr>
      </w:pPr>
      <w:r>
        <w:rPr>
          <w:szCs w:val="24"/>
          <w:lang w:eastAsia="ar-SA"/>
        </w:rPr>
        <w:t>When computing resources, software, and/or data are corrupted, CAs operating under this policy shall respond as follows:</w:t>
      </w:r>
    </w:p>
    <w:p w14:paraId="4D4B4846" w14:textId="77777777" w:rsidR="00BC097A" w:rsidRDefault="00BC097A" w:rsidP="0027346D">
      <w:pPr>
        <w:pStyle w:val="BulletDouble"/>
        <w:numPr>
          <w:ilvl w:val="0"/>
          <w:numId w:val="48"/>
        </w:numPr>
        <w:tabs>
          <w:tab w:val="left" w:pos="720"/>
        </w:tabs>
        <w:rPr>
          <w:lang w:eastAsia="ar-SA"/>
        </w:rPr>
      </w:pPr>
      <w:r>
        <w:rPr>
          <w:lang w:eastAsia="ar-SA"/>
        </w:rPr>
        <w:t>Before returning to operation, ensure that the system’s integrity has been restored.</w:t>
      </w:r>
    </w:p>
    <w:p w14:paraId="5C209406" w14:textId="77777777" w:rsidR="00BC097A" w:rsidRDefault="00BC097A" w:rsidP="0027346D">
      <w:pPr>
        <w:pStyle w:val="BulletDouble"/>
        <w:numPr>
          <w:ilvl w:val="0"/>
          <w:numId w:val="47"/>
        </w:numPr>
        <w:tabs>
          <w:tab w:val="left" w:pos="720"/>
        </w:tabs>
        <w:rPr>
          <w:lang w:eastAsia="ar-SA"/>
        </w:rPr>
      </w:pPr>
      <w:r>
        <w:rPr>
          <w:lang w:eastAsia="ar-SA"/>
        </w:rPr>
        <w:t>If the CA signature keys are not destroyed</w:t>
      </w:r>
      <w:r>
        <w:rPr>
          <w:b/>
          <w:bCs/>
          <w:lang w:eastAsia="ar-SA"/>
        </w:rPr>
        <w:t>,</w:t>
      </w:r>
      <w:r>
        <w:rPr>
          <w:lang w:eastAsia="ar-SA"/>
        </w:rPr>
        <w:t xml:space="preserve"> CA operation shall be reestablished, giving priority to the ability to generate certificate status information within the CRL issuance schedule specified in section 4.9.7.</w:t>
      </w:r>
    </w:p>
    <w:p w14:paraId="68DB87EA" w14:textId="77777777" w:rsidR="00BC097A" w:rsidRDefault="00BC097A" w:rsidP="0027346D">
      <w:pPr>
        <w:pStyle w:val="BulletDouble"/>
        <w:numPr>
          <w:ilvl w:val="0"/>
          <w:numId w:val="47"/>
        </w:numPr>
        <w:tabs>
          <w:tab w:val="left" w:pos="720"/>
        </w:tabs>
        <w:rPr>
          <w:lang w:eastAsia="ar-SA"/>
        </w:rPr>
      </w:pPr>
      <w:r>
        <w:rPr>
          <w:lang w:eastAsia="ar-SA"/>
        </w:rPr>
        <w:t>If the CA signature keys are destroyed</w:t>
      </w:r>
      <w:r>
        <w:rPr>
          <w:b/>
          <w:bCs/>
          <w:lang w:eastAsia="ar-SA"/>
        </w:rPr>
        <w:t xml:space="preserve">, </w:t>
      </w:r>
      <w:r>
        <w:rPr>
          <w:lang w:eastAsia="ar-SA"/>
        </w:rPr>
        <w:t>CA operation shall be reestablished as quickly as possible, giving priority to the generation of a new CA key pair.</w:t>
      </w:r>
    </w:p>
    <w:p w14:paraId="48F9FEC3" w14:textId="77777777" w:rsidR="00BC097A" w:rsidRDefault="00BC097A">
      <w:pPr>
        <w:autoSpaceDE w:val="0"/>
        <w:spacing w:after="120"/>
        <w:rPr>
          <w:szCs w:val="24"/>
          <w:lang w:eastAsia="ar-SA"/>
        </w:rPr>
      </w:pPr>
      <w:r>
        <w:rPr>
          <w:lang w:eastAsia="ar-SA"/>
        </w:rPr>
        <w:t>The Agency PMA shall be notified as soon as possible</w:t>
      </w:r>
      <w:r>
        <w:rPr>
          <w:szCs w:val="24"/>
          <w:lang w:eastAsia="ar-SA"/>
        </w:rPr>
        <w:t>.</w:t>
      </w:r>
    </w:p>
    <w:p w14:paraId="39AF681D" w14:textId="77777777" w:rsidR="00A16791" w:rsidRPr="00A16791" w:rsidRDefault="00A16791">
      <w:pPr>
        <w:autoSpaceDE w:val="0"/>
        <w:spacing w:after="120"/>
        <w:rPr>
          <w:szCs w:val="24"/>
          <w:lang w:eastAsia="ar-SA"/>
        </w:rPr>
      </w:pPr>
      <w:r w:rsidRPr="00A16791">
        <w:rPr>
          <w:color w:val="000000"/>
          <w:szCs w:val="24"/>
        </w:rPr>
        <w:t>In the event of an incident as described above, the organization operating the CA shall post a notice on its web page identifying the incident and provide notification to the FPKIPA.  See Section 5.7.1 for contents of the notice.</w:t>
      </w:r>
    </w:p>
    <w:p w14:paraId="193A023F" w14:textId="77777777" w:rsidR="00BC097A" w:rsidRDefault="00BC097A" w:rsidP="006B5C9C">
      <w:pPr>
        <w:pStyle w:val="Heading3"/>
      </w:pPr>
      <w:bookmarkStart w:id="388" w:name="_Toc280343886"/>
      <w:bookmarkStart w:id="389" w:name="_Toc37237601"/>
      <w:r>
        <w:t>Entity (CA) Private Key Compromise Procedures</w:t>
      </w:r>
      <w:bookmarkEnd w:id="388"/>
      <w:bookmarkEnd w:id="389"/>
    </w:p>
    <w:p w14:paraId="6174D8F7" w14:textId="77777777" w:rsidR="00BC097A" w:rsidRDefault="00BC097A">
      <w:r>
        <w:t>In the event of a CA private key compromise, the following operations must be performed.</w:t>
      </w:r>
    </w:p>
    <w:p w14:paraId="5AB470C4" w14:textId="77777777" w:rsidR="00BC097A" w:rsidRDefault="00BC097A" w:rsidP="0027346D">
      <w:pPr>
        <w:pStyle w:val="BulletDouble"/>
        <w:numPr>
          <w:ilvl w:val="0"/>
          <w:numId w:val="49"/>
        </w:numPr>
        <w:tabs>
          <w:tab w:val="left" w:pos="720"/>
        </w:tabs>
        <w:rPr>
          <w:lang w:eastAsia="ar-SA"/>
        </w:rPr>
      </w:pPr>
      <w:r>
        <w:rPr>
          <w:lang w:eastAsia="ar-SA"/>
        </w:rPr>
        <w:t>The FPKIPA shall be immediately informed, as well as any superior or cross-certified CAs and any entities known to be distributing the CA certificate (e.g., in a root store).</w:t>
      </w:r>
    </w:p>
    <w:p w14:paraId="575704C4" w14:textId="77777777" w:rsidR="00BC097A" w:rsidRDefault="00BC097A" w:rsidP="0027346D">
      <w:pPr>
        <w:pStyle w:val="BulletDouble"/>
        <w:numPr>
          <w:ilvl w:val="0"/>
          <w:numId w:val="47"/>
        </w:numPr>
        <w:tabs>
          <w:tab w:val="left" w:pos="720"/>
        </w:tabs>
        <w:rPr>
          <w:lang w:eastAsia="ar-SA"/>
        </w:rPr>
      </w:pPr>
      <w:r>
        <w:rPr>
          <w:lang w:eastAsia="ar-SA"/>
        </w:rPr>
        <w:t>The CA must generate new keys in accordance with section 6.1.1.1.</w:t>
      </w:r>
    </w:p>
    <w:p w14:paraId="405EACD1" w14:textId="77777777" w:rsidR="00BC097A" w:rsidRDefault="00BC097A">
      <w:r>
        <w:t>If the CA distributed the private key in a Trusted Certificate, the CA shall perform the following operations:</w:t>
      </w:r>
    </w:p>
    <w:p w14:paraId="0B18B10F" w14:textId="77777777" w:rsidR="00BC097A" w:rsidRDefault="00BC097A" w:rsidP="0027346D">
      <w:pPr>
        <w:pStyle w:val="BulletDouble"/>
        <w:numPr>
          <w:ilvl w:val="0"/>
          <w:numId w:val="50"/>
        </w:numPr>
        <w:tabs>
          <w:tab w:val="left" w:pos="720"/>
        </w:tabs>
        <w:rPr>
          <w:lang w:eastAsia="ar-SA"/>
        </w:rPr>
      </w:pPr>
      <w:r>
        <w:rPr>
          <w:lang w:eastAsia="ar-SA"/>
        </w:rPr>
        <w:t>Generate a new Trusted Certificate.</w:t>
      </w:r>
    </w:p>
    <w:p w14:paraId="4D4D4BD7" w14:textId="77777777" w:rsidR="00BC097A" w:rsidRDefault="00BC097A" w:rsidP="0027346D">
      <w:pPr>
        <w:pStyle w:val="BulletDouble"/>
        <w:numPr>
          <w:ilvl w:val="0"/>
          <w:numId w:val="47"/>
        </w:numPr>
        <w:tabs>
          <w:tab w:val="left" w:pos="720"/>
        </w:tabs>
        <w:rPr>
          <w:lang w:eastAsia="ar-SA"/>
        </w:rPr>
      </w:pPr>
      <w:r>
        <w:rPr>
          <w:lang w:eastAsia="ar-SA"/>
        </w:rPr>
        <w:t>Securely distribute the new Trusted Certificate as specified in section 6.1.4.</w:t>
      </w:r>
    </w:p>
    <w:p w14:paraId="29634435" w14:textId="77777777" w:rsidR="00BC097A" w:rsidRDefault="00BC097A" w:rsidP="0027346D">
      <w:pPr>
        <w:pStyle w:val="BulletDouble"/>
        <w:numPr>
          <w:ilvl w:val="0"/>
          <w:numId w:val="47"/>
        </w:numPr>
        <w:tabs>
          <w:tab w:val="left" w:pos="720"/>
        </w:tabs>
        <w:rPr>
          <w:lang w:eastAsia="ar-SA"/>
        </w:rPr>
      </w:pPr>
      <w:r>
        <w:rPr>
          <w:lang w:eastAsia="ar-SA"/>
        </w:rPr>
        <w:t>Initiate procedures to notify subscribers of the compromise.</w:t>
      </w:r>
    </w:p>
    <w:p w14:paraId="603C7B92" w14:textId="77777777" w:rsidR="00BC097A" w:rsidRDefault="00BC097A">
      <w:pPr>
        <w:autoSpaceDE w:val="0"/>
        <w:spacing w:after="120"/>
        <w:rPr>
          <w:lang w:eastAsia="ar-SA"/>
        </w:rPr>
      </w:pPr>
      <w:r>
        <w:rPr>
          <w:lang w:eastAsia="ar-SA"/>
        </w:rPr>
        <w:t>Subscriber certificates may be renewed automatically by the CA under the new key pair (see section 4.6), or the CA may require subscribers to repeat the initial certificate application process.</w:t>
      </w:r>
    </w:p>
    <w:p w14:paraId="0B5D7379" w14:textId="77777777" w:rsidR="00A16791" w:rsidRDefault="00A16791" w:rsidP="00A16791">
      <w:pPr>
        <w:keepNext/>
        <w:spacing w:after="120"/>
        <w:rPr>
          <w:lang w:eastAsia="ar-SA"/>
        </w:rPr>
      </w:pPr>
      <w:r w:rsidRPr="00A16791">
        <w:rPr>
          <w:color w:val="000000"/>
          <w:szCs w:val="24"/>
        </w:rPr>
        <w:t>The organization operating the CA shall post a notice on its web page describing the compromise.  See Section 5.7.1 for contents of the notice.</w:t>
      </w:r>
    </w:p>
    <w:p w14:paraId="1B239DDC" w14:textId="77777777" w:rsidR="00BC097A" w:rsidRDefault="00BC097A" w:rsidP="006B5C9C">
      <w:pPr>
        <w:pStyle w:val="Heading3"/>
      </w:pPr>
      <w:bookmarkStart w:id="390" w:name="_Toc280343887"/>
      <w:bookmarkStart w:id="391" w:name="_Toc37237602"/>
      <w:r>
        <w:t>Business Continuity Capabilities after a Disaster</w:t>
      </w:r>
      <w:bookmarkEnd w:id="390"/>
      <w:bookmarkEnd w:id="391"/>
    </w:p>
    <w:p w14:paraId="406BBD8A" w14:textId="77777777" w:rsidR="00BC097A" w:rsidRDefault="00BC097A">
      <w:r>
        <w:t>For the Common Policy Root CA, recovery procedures shall be in place to reconstitute the CA within six (6) hours of failure.</w:t>
      </w:r>
    </w:p>
    <w:p w14:paraId="00532EF4" w14:textId="77777777" w:rsidR="00BC097A" w:rsidRDefault="00BC097A">
      <w:r>
        <w:t>All other CAs operating under this policy shall have recovery procedures in place to reconstitute the CA within 72 hours of failure.</w:t>
      </w:r>
    </w:p>
    <w:p w14:paraId="123CF5A0" w14:textId="77777777" w:rsidR="00BC097A" w:rsidRDefault="00BC097A">
      <w:r>
        <w:t>In the case of a disaster whereby the CA installation is physically damaged and all copies of the CA signature key are destroyed as a result, the FPKIPA shall be notified at the earliest feasible time, and the FPKIPA shall take whatever action it deems appropriate.</w:t>
      </w:r>
    </w:p>
    <w:p w14:paraId="47A7AA55" w14:textId="77777777" w:rsidR="00BC097A" w:rsidRDefault="00BC097A">
      <w:pPr>
        <w:rPr>
          <w:szCs w:val="24"/>
        </w:rPr>
      </w:pPr>
      <w:r>
        <w:t>Relying parties may decide of their own volition whether to continue to use certificates signed with the destroyed private key pending reestablishment of CA operation with new certificates</w:t>
      </w:r>
      <w:r>
        <w:rPr>
          <w:szCs w:val="24"/>
        </w:rPr>
        <w:t>.</w:t>
      </w:r>
    </w:p>
    <w:p w14:paraId="063E515C" w14:textId="77777777" w:rsidR="003C5B42" w:rsidRDefault="003C5B42">
      <w:pPr>
        <w:rPr>
          <w:szCs w:val="24"/>
        </w:rPr>
      </w:pPr>
    </w:p>
    <w:p w14:paraId="1FC3F13E" w14:textId="77777777" w:rsidR="00BC097A" w:rsidRPr="008532AB" w:rsidRDefault="00BC097A">
      <w:pPr>
        <w:pStyle w:val="Heading2"/>
        <w:rPr>
          <w:lang w:eastAsia="ar-SA"/>
        </w:rPr>
      </w:pPr>
      <w:bookmarkStart w:id="392" w:name="_Toc280343888"/>
      <w:bookmarkStart w:id="393" w:name="_Toc37237603"/>
      <w:r w:rsidRPr="008532AB">
        <w:rPr>
          <w:lang w:eastAsia="ar-SA"/>
        </w:rPr>
        <w:t>CA or RA Termination</w:t>
      </w:r>
      <w:bookmarkEnd w:id="392"/>
      <w:bookmarkEnd w:id="393"/>
    </w:p>
    <w:p w14:paraId="3B0AA18E" w14:textId="77777777" w:rsidR="00A16791" w:rsidRPr="00A16791" w:rsidRDefault="00A16791" w:rsidP="00A16791">
      <w:pPr>
        <w:suppressAutoHyphens w:val="0"/>
        <w:autoSpaceDE w:val="0"/>
        <w:autoSpaceDN w:val="0"/>
        <w:adjustRightInd w:val="0"/>
        <w:spacing w:after="120"/>
        <w:rPr>
          <w:color w:val="000000"/>
          <w:szCs w:val="24"/>
        </w:rPr>
      </w:pPr>
      <w:r w:rsidRPr="00A16791">
        <w:rPr>
          <w:szCs w:val="24"/>
        </w:rPr>
        <w:t>Whenever possible, the FPKIPA shall be notified at least two weeks prior to the termination of a CA operating under this policy.  For emergency termination, CAs shall follow the notification procedures in Section 5.7.</w:t>
      </w:r>
    </w:p>
    <w:p w14:paraId="21E489BF" w14:textId="77777777" w:rsidR="00BE3244" w:rsidRDefault="00A16791">
      <w:pPr>
        <w:autoSpaceDE w:val="0"/>
        <w:spacing w:after="120"/>
        <w:rPr>
          <w:lang w:eastAsia="ar-SA"/>
        </w:rPr>
      </w:pPr>
      <w:r>
        <w:rPr>
          <w:lang w:eastAsia="ar-SA"/>
        </w:rPr>
        <w:t>W</w:t>
      </w:r>
      <w:r w:rsidR="00BC097A">
        <w:rPr>
          <w:lang w:eastAsia="ar-SA"/>
        </w:rPr>
        <w:t>hen a CA operating under this policy terminates operations before all certificates have expired, the CA signing keys shall be surrendered to the</w:t>
      </w:r>
      <w:r w:rsidR="00131264">
        <w:rPr>
          <w:lang w:eastAsia="ar-SA"/>
        </w:rPr>
        <w:t xml:space="preserve"> </w:t>
      </w:r>
      <w:r w:rsidR="00712040">
        <w:rPr>
          <w:lang w:eastAsia="ar-SA"/>
        </w:rPr>
        <w:t>FPKIPA</w:t>
      </w:r>
      <w:r w:rsidR="00131264">
        <w:rPr>
          <w:lang w:eastAsia="ar-SA"/>
        </w:rPr>
        <w:t xml:space="preserve">. </w:t>
      </w:r>
    </w:p>
    <w:p w14:paraId="578530F6" w14:textId="77777777" w:rsidR="00BE3244" w:rsidRPr="00A24136" w:rsidRDefault="00BE3244" w:rsidP="00BE3244">
      <w:pPr>
        <w:autoSpaceDE w:val="0"/>
        <w:autoSpaceDN w:val="0"/>
        <w:adjustRightInd w:val="0"/>
        <w:rPr>
          <w:lang w:eastAsia="ar-SA"/>
        </w:rPr>
      </w:pPr>
      <w:r w:rsidRPr="00A24136">
        <w:rPr>
          <w:lang w:eastAsia="ar-SA"/>
        </w:rPr>
        <w:t>This section does not apply to CAs that have ceased issuing new certificates but are continuing to issue CRLs until all certificates have expired.  Such CAs are required to continue to conform with all relevant aspects of this policy (e.g., audit logging and archives).</w:t>
      </w:r>
    </w:p>
    <w:p w14:paraId="2BB43FA2" w14:textId="77777777" w:rsidR="00BE3244" w:rsidRDefault="00BE3244" w:rsidP="00BE3244">
      <w:pPr>
        <w:autoSpaceDE w:val="0"/>
        <w:autoSpaceDN w:val="0"/>
        <w:adjustRightInd w:val="0"/>
        <w:rPr>
          <w:lang w:eastAsia="ar-SA"/>
        </w:rPr>
      </w:pPr>
      <w:r w:rsidRPr="00A24136">
        <w:rPr>
          <w:lang w:eastAsia="ar-SA"/>
        </w:rPr>
        <w:t>Any issued certificates that have not expired, shall be revoked and a final long term CRL with a nextUpdate time past the validity period of all issued certificates shall be generated.  This final CRL shall be available for all relying parties until the validity period of all issued certificates has past. Once the last CRL has been issued, the private signing key(s) of the CA to be terminated will be destroyed</w:t>
      </w:r>
      <w:r w:rsidR="00EE52F0" w:rsidRPr="00EE52F0">
        <w:t xml:space="preserve"> </w:t>
      </w:r>
      <w:r w:rsidR="00EE52F0" w:rsidRPr="00EE52F0">
        <w:rPr>
          <w:lang w:eastAsia="ar-SA"/>
        </w:rPr>
        <w:t>or taken offline, designated as “not in use”, and protected as stipulated in 5.1.2.1</w:t>
      </w:r>
      <w:r w:rsidRPr="00A24136">
        <w:rPr>
          <w:lang w:eastAsia="ar-SA"/>
        </w:rPr>
        <w:t>.</w:t>
      </w:r>
    </w:p>
    <w:p w14:paraId="3CFA03C4" w14:textId="77777777" w:rsidR="0026084B" w:rsidRDefault="0026084B">
      <w:pPr>
        <w:autoSpaceDE w:val="0"/>
        <w:spacing w:after="120"/>
        <w:rPr>
          <w:lang w:eastAsia="ar-SA"/>
        </w:rPr>
      </w:pPr>
      <w:r>
        <w:rPr>
          <w:lang w:eastAsia="ar-SA"/>
        </w:rPr>
        <w:t>Prior to CA termination, the CA shall provide archived data to an archive facility as specified in the CPS. As soon as possible, the CA will advise all other organizations to which it has issued certificates of its termination, using an agreed-upon method of communication specified in the CPS.</w:t>
      </w:r>
    </w:p>
    <w:p w14:paraId="5E6F4ED7" w14:textId="77777777" w:rsidR="00796FC0" w:rsidRDefault="00796FC0">
      <w:pPr>
        <w:autoSpaceDE w:val="0"/>
        <w:spacing w:after="120"/>
        <w:rPr>
          <w:lang w:eastAsia="ar-SA"/>
        </w:rPr>
      </w:pPr>
    </w:p>
    <w:p w14:paraId="6F3089BC" w14:textId="77777777" w:rsidR="00BC097A" w:rsidRDefault="000E3E7B" w:rsidP="006B5C9C">
      <w:pPr>
        <w:pStyle w:val="Heading1"/>
        <w:tabs>
          <w:tab w:val="clear" w:pos="432"/>
          <w:tab w:val="left" w:pos="540"/>
        </w:tabs>
        <w:spacing w:before="600"/>
      </w:pPr>
      <w:bookmarkStart w:id="394" w:name="_Toc280343889"/>
      <w:r>
        <w:br w:type="page"/>
      </w:r>
      <w:bookmarkStart w:id="395" w:name="_Toc37237604"/>
      <w:r w:rsidR="00BC097A">
        <w:t>Technical Security Controls</w:t>
      </w:r>
      <w:bookmarkEnd w:id="394"/>
      <w:bookmarkEnd w:id="395"/>
    </w:p>
    <w:p w14:paraId="3420E643" w14:textId="77777777" w:rsidR="00BC097A" w:rsidRPr="008532AB" w:rsidRDefault="00BC097A">
      <w:pPr>
        <w:pStyle w:val="Heading2"/>
        <w:rPr>
          <w:lang w:eastAsia="ar-SA"/>
        </w:rPr>
      </w:pPr>
      <w:bookmarkStart w:id="396" w:name="_Toc280343890"/>
      <w:bookmarkStart w:id="397" w:name="_Toc37237605"/>
      <w:r w:rsidRPr="008532AB">
        <w:rPr>
          <w:lang w:eastAsia="ar-SA"/>
        </w:rPr>
        <w:t>Key Pair Generation and Installation</w:t>
      </w:r>
      <w:bookmarkEnd w:id="396"/>
      <w:bookmarkEnd w:id="397"/>
    </w:p>
    <w:p w14:paraId="6D2E60A5" w14:textId="77777777" w:rsidR="00BC097A" w:rsidRDefault="00BC097A" w:rsidP="006B5C9C">
      <w:pPr>
        <w:pStyle w:val="Heading3"/>
        <w:rPr>
          <w:lang w:eastAsia="ar-SA"/>
        </w:rPr>
      </w:pPr>
      <w:bookmarkStart w:id="398" w:name="_Toc280343891"/>
      <w:bookmarkStart w:id="399" w:name="_Toc37237606"/>
      <w:r>
        <w:rPr>
          <w:lang w:eastAsia="ar-SA"/>
        </w:rPr>
        <w:t>Key Pair Generation</w:t>
      </w:r>
      <w:bookmarkEnd w:id="398"/>
      <w:bookmarkEnd w:id="399"/>
    </w:p>
    <w:p w14:paraId="273E7EA6" w14:textId="77777777" w:rsidR="00BC097A" w:rsidRDefault="00BC097A" w:rsidP="006B5C9C">
      <w:pPr>
        <w:pStyle w:val="Heading4"/>
        <w:tabs>
          <w:tab w:val="clear" w:pos="864"/>
          <w:tab w:val="left" w:pos="1260"/>
        </w:tabs>
        <w:spacing w:before="240" w:after="60"/>
        <w:rPr>
          <w:lang w:eastAsia="ar-SA"/>
        </w:rPr>
      </w:pPr>
      <w:bookmarkStart w:id="400" w:name="_Toc280343892"/>
      <w:bookmarkStart w:id="401" w:name="_Toc37237607"/>
      <w:r>
        <w:rPr>
          <w:lang w:eastAsia="ar-SA"/>
        </w:rPr>
        <w:t>CA Key Pair Generation</w:t>
      </w:r>
      <w:bookmarkEnd w:id="400"/>
      <w:bookmarkEnd w:id="401"/>
    </w:p>
    <w:p w14:paraId="238D5E94" w14:textId="77777777" w:rsidR="00BC097A" w:rsidRDefault="00BC097A">
      <w:pPr>
        <w:autoSpaceDE w:val="0"/>
        <w:rPr>
          <w:lang w:eastAsia="ar-SA"/>
        </w:rPr>
      </w:pPr>
      <w:r>
        <w:rPr>
          <w:lang w:eastAsia="ar-SA"/>
        </w:rPr>
        <w:t>Cryptographic keying material used by CAs to sign certificates, CRLs or status information shall be generated in FIPS 140 validated cryptographic modules.  For CAs that issue certificates under id-fpki-common-High, the module(s) shall meet or exceed FIPS 140 Level 3.  For CAs that do not issue certificates under id-fpki-common-High, the module(s) shall meet or exceed FIPS 140 Level 2.  Multiparty control is required for CA key pair generation, as specified in section 6.2.2.</w:t>
      </w:r>
    </w:p>
    <w:p w14:paraId="0172170E" w14:textId="77777777" w:rsidR="00BC097A" w:rsidRDefault="00BC097A">
      <w:pPr>
        <w:autoSpaceDE w:val="0"/>
        <w:spacing w:after="0"/>
        <w:rPr>
          <w:szCs w:val="24"/>
          <w:lang w:eastAsia="ar-SA"/>
        </w:rPr>
      </w:pPr>
      <w:r>
        <w:rPr>
          <w:lang w:eastAsia="ar-SA"/>
        </w:rPr>
        <w:t>CA key pair generation must create a verifiable audit trail that the security requirements for procedures were followed.  The documentation of the procedure must be detailed enough to show that appropriate role separation was used.  An independent third party</w:t>
      </w:r>
      <w:r>
        <w:rPr>
          <w:color w:val="0000FF"/>
          <w:lang w:eastAsia="ar-SA"/>
        </w:rPr>
        <w:t xml:space="preserve"> </w:t>
      </w:r>
      <w:r>
        <w:rPr>
          <w:szCs w:val="24"/>
          <w:lang w:eastAsia="ar-SA"/>
        </w:rPr>
        <w:t>shall validate the execution of the key generation procedures either by witnessing the key generation or by examining the signed and documented record of the key generation.</w:t>
      </w:r>
    </w:p>
    <w:p w14:paraId="10EB2BE9" w14:textId="77777777" w:rsidR="00BC097A" w:rsidRDefault="00BC097A">
      <w:pPr>
        <w:autoSpaceDE w:val="0"/>
        <w:spacing w:after="0"/>
        <w:rPr>
          <w:lang w:eastAsia="ar-SA"/>
        </w:rPr>
      </w:pPr>
    </w:p>
    <w:bookmarkStart w:id="402" w:name="_Toc37237608"/>
    <w:p w14:paraId="2900497D" w14:textId="77777777" w:rsidR="00BC097A" w:rsidRDefault="001C20D0" w:rsidP="006B5C9C">
      <w:pPr>
        <w:pStyle w:val="Heading4"/>
        <w:tabs>
          <w:tab w:val="clear" w:pos="864"/>
          <w:tab w:val="left" w:pos="1260"/>
        </w:tabs>
        <w:spacing w:before="240" w:after="60"/>
        <w:ind w:left="990" w:hanging="990"/>
        <w:rPr>
          <w:lang w:eastAsia="ar-SA"/>
        </w:rPr>
      </w:pPr>
      <w:r>
        <w:rPr>
          <w:noProof/>
        </w:rPr>
        <mc:AlternateContent>
          <mc:Choice Requires="wps">
            <w:drawing>
              <wp:anchor distT="0" distB="182880" distL="114935" distR="114935" simplePos="0" relativeHeight="251649024" behindDoc="0" locked="0" layoutInCell="1" allowOverlap="1" wp14:anchorId="4C114F5D" wp14:editId="4F1E8AEF">
                <wp:simplePos x="0" y="0"/>
                <wp:positionH relativeFrom="column">
                  <wp:align>center</wp:align>
                </wp:positionH>
                <wp:positionV relativeFrom="paragraph">
                  <wp:posOffset>17145</wp:posOffset>
                </wp:positionV>
                <wp:extent cx="4846320" cy="601980"/>
                <wp:effectExtent l="5080" t="9525" r="6350" b="7620"/>
                <wp:wrapTopAndBottom/>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601980"/>
                        </a:xfrm>
                        <a:prstGeom prst="rect">
                          <a:avLst/>
                        </a:prstGeom>
                        <a:solidFill>
                          <a:srgbClr val="FFFFFF"/>
                        </a:solidFill>
                        <a:ln w="6350">
                          <a:solidFill>
                            <a:srgbClr val="000000"/>
                          </a:solidFill>
                          <a:miter lim="800000"/>
                          <a:headEnd/>
                          <a:tailEnd/>
                        </a:ln>
                      </wps:spPr>
                      <wps:txbx>
                        <w:txbxContent>
                          <w:p w14:paraId="2FAC57EF" w14:textId="77777777" w:rsidR="00BA593A" w:rsidRDefault="00BA593A">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114F5D" id="Text Box 3" o:spid="_x0000_s1045" type="#_x0000_t202" style="position:absolute;left:0;text-align:left;margin-left:0;margin-top:1.35pt;width:381.6pt;height:47.4pt;z-index:251649024;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" strokeweight=".5pt">
                <v:textbox inset="7.45pt,3.85pt,7.45pt,3.85pt">
                  <w:txbxContent>
                    <w:p w14:paraId="2FAC57EF" w14:textId="77777777" w:rsidR="00BA593A" w:rsidRDefault="00BA593A">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403" w:name="_Toc280343893"/>
      <w:r w:rsidR="00BC097A">
        <w:rPr>
          <w:lang w:eastAsia="ar-SA"/>
        </w:rPr>
        <w:t>Subscriber Key Pair Generation</w:t>
      </w:r>
      <w:bookmarkEnd w:id="402"/>
      <w:bookmarkEnd w:id="403"/>
    </w:p>
    <w:p w14:paraId="0B0FF61A" w14:textId="77777777" w:rsidR="00BC097A" w:rsidRDefault="00BC097A">
      <w:r>
        <w:t>Subscriber key pair generation may be performed by the subscriber, CA, or RA.  If the CA or RA generates subscriber key pairs, the requirements for key pair delivery specified in section 6.1.2 must also be met.</w:t>
      </w:r>
    </w:p>
    <w:p w14:paraId="7E60E951" w14:textId="77777777" w:rsidR="00BC097A" w:rsidRPr="00B56A77" w:rsidRDefault="00BC097A">
      <w:pPr>
        <w:spacing w:after="120"/>
        <w:rPr>
          <w:lang w:eastAsia="ar-SA"/>
        </w:rPr>
      </w:pPr>
      <w:r w:rsidRPr="00ED624B">
        <w:rPr>
          <w:lang w:eastAsia="ar-SA"/>
        </w:rPr>
        <w:t>Validated software or hardware cryptographic modules shall be used to generate all subscriber key pairs, as well as pseudo-random numbers and parameters used in key pair generation.  For the id</w:t>
      </w:r>
      <w:r w:rsidRPr="00ED624B">
        <w:rPr>
          <w:lang w:eastAsia="ar-SA"/>
        </w:rPr>
        <w:noBreakHyphen/>
        <w:t>fpki-common-hardware, id-fpki-common-High, id-fpki-common-authentication</w:t>
      </w:r>
      <w:r w:rsidR="003A3183" w:rsidRPr="00B56A77">
        <w:rPr>
          <w:lang w:eastAsia="ar-SA"/>
        </w:rPr>
        <w:t>,</w:t>
      </w:r>
      <w:r w:rsidR="00C51E68">
        <w:rPr>
          <w:lang w:eastAsia="ar-SA"/>
        </w:rPr>
        <w:t xml:space="preserve"> </w:t>
      </w:r>
      <w:r w:rsidR="00C51E68" w:rsidRPr="00C51E68">
        <w:rPr>
          <w:color w:val="000000"/>
        </w:rPr>
        <w:t>id-fpki-common-pivi-authentication,</w:t>
      </w:r>
      <w:r w:rsidRPr="00B56A77">
        <w:rPr>
          <w:lang w:eastAsia="ar-SA"/>
        </w:rPr>
        <w:t xml:space="preserve"> </w:t>
      </w:r>
      <w:r w:rsidR="00A87313" w:rsidRPr="00611E40">
        <w:rPr>
          <w:lang w:eastAsia="ar-SA"/>
        </w:rPr>
        <w:t>id-fpki-common-derived-pivAuth-hardware</w:t>
      </w:r>
      <w:r w:rsidR="00A87313" w:rsidRPr="00ED624B">
        <w:rPr>
          <w:lang w:eastAsia="ar-SA"/>
        </w:rPr>
        <w:t xml:space="preserve">, </w:t>
      </w:r>
      <w:r w:rsidR="00C51E68" w:rsidRPr="00C51E68">
        <w:rPr>
          <w:color w:val="000000"/>
        </w:rPr>
        <w:t>id-fpki-common-p</w:t>
      </w:r>
      <w:r w:rsidR="00C51E68" w:rsidRPr="00C51E68">
        <w:t>ivi-cardAuth</w:t>
      </w:r>
      <w:r w:rsidR="00C51E68">
        <w:t xml:space="preserve">, </w:t>
      </w:r>
      <w:r w:rsidR="003A3183" w:rsidRPr="00ED624B">
        <w:rPr>
          <w:lang w:eastAsia="ar-SA"/>
        </w:rPr>
        <w:t xml:space="preserve">and id-fpki-common-cardauth </w:t>
      </w:r>
      <w:r w:rsidRPr="00B56A77">
        <w:rPr>
          <w:lang w:eastAsia="ar-SA"/>
        </w:rPr>
        <w:t>policies, subscriber key pairs shall be generated in FIPS 140 Level 2 hardware cryptographic modules.  Any pseudo-random numbers used for key generation material shall be generated by a FIPS-approved method.  Symmetric keys may be generated by means of either software or hardware mechanisms.</w:t>
      </w:r>
    </w:p>
    <w:bookmarkStart w:id="404" w:name="_Toc37237609"/>
    <w:p w14:paraId="66E3D4E0" w14:textId="77777777" w:rsidR="0006108F" w:rsidRDefault="001C20D0" w:rsidP="006B5C9C">
      <w:pPr>
        <w:pStyle w:val="Heading4"/>
        <w:tabs>
          <w:tab w:val="clear" w:pos="864"/>
          <w:tab w:val="left" w:pos="1260"/>
        </w:tabs>
        <w:spacing w:before="240" w:after="60"/>
        <w:rPr>
          <w:lang w:eastAsia="ar-SA"/>
        </w:rPr>
      </w:pPr>
      <w:r>
        <w:rPr>
          <w:noProof/>
        </w:rPr>
        <mc:AlternateContent>
          <mc:Choice Requires="wps">
            <w:drawing>
              <wp:anchor distT="0" distB="182880" distL="114935" distR="114935" simplePos="0" relativeHeight="251662336" behindDoc="0" locked="0" layoutInCell="1" allowOverlap="1" wp14:anchorId="61C4DF18" wp14:editId="58AF879D">
                <wp:simplePos x="0" y="0"/>
                <wp:positionH relativeFrom="column">
                  <wp:align>center</wp:align>
                </wp:positionH>
                <wp:positionV relativeFrom="paragraph">
                  <wp:posOffset>17145</wp:posOffset>
                </wp:positionV>
                <wp:extent cx="4846320" cy="601980"/>
                <wp:effectExtent l="5080" t="13335" r="6350" b="13335"/>
                <wp:wrapTopAndBottom/>
                <wp:docPr id="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601980"/>
                        </a:xfrm>
                        <a:prstGeom prst="rect">
                          <a:avLst/>
                        </a:prstGeom>
                        <a:solidFill>
                          <a:srgbClr val="FFFFFF"/>
                        </a:solidFill>
                        <a:ln w="6350">
                          <a:solidFill>
                            <a:srgbClr val="000000"/>
                          </a:solidFill>
                          <a:miter lim="800000"/>
                          <a:headEnd/>
                          <a:tailEnd/>
                        </a:ln>
                      </wps:spPr>
                      <wps:txbx>
                        <w:txbxContent>
                          <w:p w14:paraId="47DAC518" w14:textId="77777777" w:rsidR="00BA593A" w:rsidRDefault="00BA593A"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C4DF18" id="Text Box 31" o:spid="_x0000_s1046" type="#_x0000_t202" style="position:absolute;left:0;text-align:left;margin-left:0;margin-top:1.35pt;width:381.6pt;height:47.4pt;z-index:25166233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" strokeweight=".5pt">
                <v:textbox inset="7.45pt,3.85pt,7.45pt,3.85pt">
                  <w:txbxContent>
                    <w:p w14:paraId="47DAC518" w14:textId="77777777" w:rsidR="00BA593A" w:rsidRDefault="00BA593A"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405" w:name="_Toc280343894"/>
      <w:r w:rsidR="0006108F">
        <w:rPr>
          <w:lang w:eastAsia="ar-SA"/>
        </w:rPr>
        <w:t>CSS Key Pair Generation</w:t>
      </w:r>
      <w:bookmarkEnd w:id="404"/>
      <w:bookmarkEnd w:id="405"/>
    </w:p>
    <w:p w14:paraId="4D6A9521" w14:textId="77777777" w:rsidR="0006108F" w:rsidRDefault="0006108F">
      <w:pPr>
        <w:spacing w:after="120"/>
        <w:rPr>
          <w:lang w:eastAsia="ar-SA"/>
        </w:rPr>
      </w:pPr>
      <w:r>
        <w:rPr>
          <w:lang w:eastAsia="ar-SA"/>
        </w:rPr>
        <w:t xml:space="preserve">Cryptographic keying material used by CSSes to sign status information shall be generated in FIPS 140 validated cryptographic modules.  For CSSes </w:t>
      </w:r>
      <w:r w:rsidR="00FB15C8">
        <w:rPr>
          <w:lang w:eastAsia="ar-SA"/>
        </w:rPr>
        <w:t xml:space="preserve">that </w:t>
      </w:r>
      <w:r>
        <w:rPr>
          <w:lang w:eastAsia="ar-SA"/>
        </w:rPr>
        <w:t xml:space="preserve">provide status under id-fpki-common-High, the module(s) shall meet or exceed FIPS 140 Level 3.  For CSSes that do not provide status under id-fpki-common-High, the module(s) shall meet or exceed FIPS 140 Level 2.  </w:t>
      </w:r>
    </w:p>
    <w:p w14:paraId="0CE7E138" w14:textId="77777777" w:rsidR="00BF2204" w:rsidRDefault="006B219E">
      <w:pPr>
        <w:pStyle w:val="Heading4"/>
      </w:pPr>
      <w:bookmarkStart w:id="406" w:name="_Toc37237610"/>
      <w:r>
        <w:t>PIV</w:t>
      </w:r>
      <w:r w:rsidRPr="00CD4D54">
        <w:t xml:space="preserve"> Content Signing Key Pair Generation</w:t>
      </w:r>
      <w:bookmarkEnd w:id="406"/>
    </w:p>
    <w:p w14:paraId="36B7C6BC" w14:textId="77777777" w:rsidR="00BF2204" w:rsidRDefault="00B520AF">
      <w:r w:rsidRPr="00B520AF">
        <w:rPr>
          <w:color w:val="000000"/>
          <w:szCs w:val="24"/>
        </w:rPr>
        <w:t>Cryptographic keying material used by PIV issuing systems or devices for Common PIV Content Signing shall be generated in FIPS 140 validated cryptographic modules.  For PIV issuing systems or devices that sign PIV objects on PIV cards that contain certificates that assert id-fpki-common-High, the module(s) shall meet or exceed FIPS 140 Level 3. For all other PIV issuing systems or devices, the module(s) shall meet or exceed FIPS 140 Level 2. Key generation procedures shall be documented.</w:t>
      </w:r>
    </w:p>
    <w:p w14:paraId="434FE646" w14:textId="77777777" w:rsidR="00BC097A" w:rsidRDefault="00BC097A" w:rsidP="006B5C9C">
      <w:pPr>
        <w:pStyle w:val="Heading3"/>
        <w:rPr>
          <w:lang w:eastAsia="ar-SA"/>
        </w:rPr>
      </w:pPr>
      <w:bookmarkStart w:id="407" w:name="_Toc280343895"/>
      <w:bookmarkStart w:id="408" w:name="_Toc37237611"/>
      <w:r>
        <w:rPr>
          <w:lang w:eastAsia="ar-SA"/>
        </w:rPr>
        <w:t>Private Key Delivery to Subscriber</w:t>
      </w:r>
      <w:bookmarkEnd w:id="407"/>
      <w:bookmarkEnd w:id="408"/>
    </w:p>
    <w:p w14:paraId="6B41EC4F" w14:textId="77777777" w:rsidR="00BC097A" w:rsidRDefault="00BC097A">
      <w:pPr>
        <w:autoSpaceDE w:val="0"/>
        <w:rPr>
          <w:szCs w:val="24"/>
          <w:lang w:eastAsia="ar-SA"/>
        </w:rPr>
      </w:pPr>
      <w:r>
        <w:rPr>
          <w:szCs w:val="24"/>
          <w:lang w:eastAsia="ar-SA"/>
        </w:rPr>
        <w:t>If subscribers generate their own key pairs, then there is no need to deliver private keys, and this section does not apply.</w:t>
      </w:r>
    </w:p>
    <w:p w14:paraId="5B138D95" w14:textId="77777777" w:rsidR="00BC097A" w:rsidRDefault="00BC097A">
      <w:pPr>
        <w:autoSpaceDE w:val="0"/>
        <w:rPr>
          <w:szCs w:val="24"/>
          <w:lang w:eastAsia="ar-SA"/>
        </w:rPr>
      </w:pPr>
      <w:r>
        <w:rPr>
          <w:szCs w:val="24"/>
          <w:lang w:eastAsia="ar-SA"/>
        </w:rP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182B62C6" w14:textId="77777777" w:rsidR="00BC097A" w:rsidRDefault="00BC097A" w:rsidP="0027346D">
      <w:pPr>
        <w:pStyle w:val="BulletDouble"/>
        <w:numPr>
          <w:ilvl w:val="0"/>
          <w:numId w:val="21"/>
        </w:numPr>
        <w:tabs>
          <w:tab w:val="left" w:pos="720"/>
        </w:tabs>
        <w:rPr>
          <w:lang w:eastAsia="ar-SA"/>
        </w:rPr>
      </w:pPr>
      <w:r>
        <w:rPr>
          <w:lang w:eastAsia="ar-SA"/>
        </w:rPr>
        <w:t>Anyone who generates a private signing key for a subscriber shall not retain any copy of the key after delivery of the private key to the subscriber.</w:t>
      </w:r>
    </w:p>
    <w:p w14:paraId="53791102" w14:textId="77777777" w:rsidR="00BC097A" w:rsidRDefault="00BC097A" w:rsidP="0027346D">
      <w:pPr>
        <w:pStyle w:val="BulletDouble"/>
        <w:numPr>
          <w:ilvl w:val="0"/>
          <w:numId w:val="21"/>
        </w:numPr>
        <w:tabs>
          <w:tab w:val="left" w:pos="720"/>
        </w:tabs>
        <w:rPr>
          <w:lang w:eastAsia="ar-SA"/>
        </w:rPr>
      </w:pPr>
      <w:r>
        <w:rPr>
          <w:lang w:eastAsia="ar-SA"/>
        </w:rPr>
        <w:t>The private key(s) must be protected from activation, compromise, or modification during the delivery process.</w:t>
      </w:r>
    </w:p>
    <w:p w14:paraId="668E53B7" w14:textId="77777777" w:rsidR="00BC097A" w:rsidRDefault="00BC097A" w:rsidP="0027346D">
      <w:pPr>
        <w:pStyle w:val="BulletDouble"/>
        <w:numPr>
          <w:ilvl w:val="0"/>
          <w:numId w:val="21"/>
        </w:numPr>
        <w:tabs>
          <w:tab w:val="left" w:pos="720"/>
        </w:tabs>
        <w:rPr>
          <w:lang w:eastAsia="ar-SA"/>
        </w:rPr>
      </w:pPr>
      <w:r>
        <w:rPr>
          <w:lang w:eastAsia="ar-SA"/>
        </w:rPr>
        <w:t>The subscriber shall acknowledge receipt of the private key(s).</w:t>
      </w:r>
    </w:p>
    <w:p w14:paraId="7D2E7316" w14:textId="77777777" w:rsidR="00BC097A" w:rsidRDefault="00BC097A" w:rsidP="0027346D">
      <w:pPr>
        <w:pStyle w:val="BulletDouble"/>
        <w:numPr>
          <w:ilvl w:val="0"/>
          <w:numId w:val="21"/>
        </w:numPr>
        <w:tabs>
          <w:tab w:val="left" w:pos="720"/>
        </w:tabs>
        <w:rPr>
          <w:lang w:eastAsia="ar-SA"/>
        </w:rPr>
      </w:pPr>
      <w:r>
        <w:rPr>
          <w:lang w:eastAsia="ar-SA"/>
        </w:rPr>
        <w:t>Delivery shall be accomplished in a way that ensures that the correct tokens and activation data are provided to the correct subscribers.</w:t>
      </w:r>
    </w:p>
    <w:p w14:paraId="7A020A80" w14:textId="77777777" w:rsidR="00BC097A" w:rsidRDefault="00BC097A" w:rsidP="0027346D">
      <w:pPr>
        <w:pStyle w:val="BulletDouble"/>
        <w:numPr>
          <w:ilvl w:val="0"/>
          <w:numId w:val="33"/>
        </w:numPr>
        <w:tabs>
          <w:tab w:val="left" w:pos="1440"/>
        </w:tabs>
        <w:rPr>
          <w:lang w:eastAsia="ar-SA"/>
        </w:rPr>
      </w:pPr>
      <w:r>
        <w:rPr>
          <w:lang w:eastAsia="ar-SA"/>
        </w:rPr>
        <w:t>For hardware modules, accountability for the location and state of the module must be maintained until the subscriber accepts possession of it.</w:t>
      </w:r>
    </w:p>
    <w:p w14:paraId="3B59C5EA" w14:textId="77777777" w:rsidR="00BC097A" w:rsidRDefault="00BC097A" w:rsidP="0027346D">
      <w:pPr>
        <w:pStyle w:val="BulletDouble"/>
        <w:numPr>
          <w:ilvl w:val="0"/>
          <w:numId w:val="33"/>
        </w:numPr>
        <w:tabs>
          <w:tab w:val="left" w:pos="1440"/>
        </w:tabs>
        <w:rPr>
          <w:lang w:eastAsia="ar-SA"/>
        </w:rPr>
      </w:pPr>
      <w:r>
        <w:rPr>
          <w:lang w:eastAsia="ar-SA"/>
        </w:rPr>
        <w:t>For electronic delivery of private keys, the key material shall be encrypted using a cryptographic algorithm and key size at least as strong as the private key.  Activation data shall be delivered using a separate secure channel.</w:t>
      </w:r>
    </w:p>
    <w:p w14:paraId="7E0A6DC2" w14:textId="77777777" w:rsidR="00BC097A" w:rsidRDefault="00BC097A">
      <w:pPr>
        <w:autoSpaceDE w:val="0"/>
        <w:spacing w:after="120"/>
        <w:rPr>
          <w:szCs w:val="24"/>
          <w:lang w:eastAsia="ar-SA"/>
        </w:rPr>
      </w:pPr>
      <w:r>
        <w:rPr>
          <w:szCs w:val="24"/>
          <w:lang w:eastAsia="ar-SA"/>
        </w:rPr>
        <w:t>The CA must maintain a record of the subscriber acknowledgment of receipt of the token.</w:t>
      </w:r>
    </w:p>
    <w:p w14:paraId="71219DD1" w14:textId="77777777" w:rsidR="00BC097A" w:rsidRDefault="00BC097A" w:rsidP="006B5C9C">
      <w:pPr>
        <w:pStyle w:val="Heading3"/>
        <w:rPr>
          <w:lang w:eastAsia="ar-SA"/>
        </w:rPr>
      </w:pPr>
      <w:bookmarkStart w:id="409" w:name="_Toc280343896"/>
      <w:bookmarkStart w:id="410" w:name="_Toc37237612"/>
      <w:r>
        <w:rPr>
          <w:lang w:eastAsia="ar-SA"/>
        </w:rPr>
        <w:t>Public Key Delivery to Certificate Issuer</w:t>
      </w:r>
      <w:bookmarkEnd w:id="409"/>
      <w:bookmarkEnd w:id="410"/>
    </w:p>
    <w:p w14:paraId="31B03BF6" w14:textId="77777777" w:rsidR="00BC097A" w:rsidRDefault="00BC097A">
      <w:pPr>
        <w:spacing w:after="120"/>
        <w:rPr>
          <w:b/>
          <w:lang w:eastAsia="ar-SA"/>
        </w:rPr>
      </w:pPr>
      <w:r>
        <w:rPr>
          <w:lang w:eastAsia="ar-SA"/>
        </w:rPr>
        <w:t xml:space="preserve">Where key pairs are generated by the subscriber or RA, the public key and the subscriber’s identity must be delivered securely to the CA for certificate issuance.  The delivery mechanism shall bind the subscriber’s verified identity to the public key.  If cryptography is used to achieve this binding, it must be at least as strong as the CA keys used to sign the certificate.  </w:t>
      </w:r>
    </w:p>
    <w:p w14:paraId="50F90889" w14:textId="77777777" w:rsidR="00BC097A" w:rsidRDefault="00BC097A" w:rsidP="006B5C9C">
      <w:pPr>
        <w:pStyle w:val="Heading3"/>
        <w:rPr>
          <w:lang w:eastAsia="ar-SA"/>
        </w:rPr>
      </w:pPr>
      <w:bookmarkStart w:id="411" w:name="_Toc280343897"/>
      <w:bookmarkStart w:id="412" w:name="_Toc37237613"/>
      <w:r>
        <w:rPr>
          <w:lang w:eastAsia="ar-SA"/>
        </w:rPr>
        <w:t>CA Public Key Delivery to Relying Parties</w:t>
      </w:r>
      <w:bookmarkEnd w:id="411"/>
      <w:bookmarkEnd w:id="412"/>
    </w:p>
    <w:p w14:paraId="7CC94423" w14:textId="77777777" w:rsidR="00BC097A" w:rsidRDefault="00BC097A">
      <w:pPr>
        <w:autoSpaceDE w:val="0"/>
        <w:rPr>
          <w:szCs w:val="24"/>
          <w:lang w:eastAsia="ar-SA"/>
        </w:rPr>
      </w:pPr>
      <w:r>
        <w:rPr>
          <w:szCs w:val="24"/>
          <w:lang w:eastAsia="ar-SA"/>
        </w:rPr>
        <w:t>When a CA updates its signature key pair, the CA shall distribute the new public key in a secure fashion.  The new public key may be distributed in a self-signed certificate, in a key rollover certificate, or in cross-certificates.</w:t>
      </w:r>
    </w:p>
    <w:p w14:paraId="5047E0C9" w14:textId="77777777" w:rsidR="00BC097A" w:rsidRDefault="00BC097A">
      <w:pPr>
        <w:autoSpaceDE w:val="0"/>
        <w:spacing w:after="120"/>
        <w:rPr>
          <w:szCs w:val="24"/>
          <w:lang w:eastAsia="ar-SA"/>
        </w:rPr>
      </w:pPr>
      <w:r>
        <w:rPr>
          <w:szCs w:val="24"/>
          <w:lang w:eastAsia="ar-SA"/>
        </w:rPr>
        <w:t>Self-signed certificates shall be conveyed to relying parties in a secure fashion to preclude substitution attacks.  Acceptable methods for self-signed certificate delivery are:</w:t>
      </w:r>
    </w:p>
    <w:p w14:paraId="70875269" w14:textId="77777777" w:rsidR="00BC097A" w:rsidRDefault="00BC097A" w:rsidP="0027346D">
      <w:pPr>
        <w:numPr>
          <w:ilvl w:val="0"/>
          <w:numId w:val="14"/>
        </w:numPr>
        <w:tabs>
          <w:tab w:val="left" w:pos="720"/>
        </w:tabs>
        <w:spacing w:after="120"/>
        <w:ind w:left="720"/>
        <w:rPr>
          <w:lang w:eastAsia="ar-SA"/>
        </w:rPr>
      </w:pPr>
      <w:r>
        <w:rPr>
          <w:lang w:eastAsia="ar-SA"/>
        </w:rPr>
        <w:t>Loading a self-signed certificate onto tokens delivered to relying parties via secure mechanisms; such as</w:t>
      </w:r>
    </w:p>
    <w:p w14:paraId="12718CB8" w14:textId="77777777" w:rsidR="00BC097A" w:rsidRDefault="00BC097A" w:rsidP="0027346D">
      <w:pPr>
        <w:pStyle w:val="BulletDouble"/>
        <w:numPr>
          <w:ilvl w:val="0"/>
          <w:numId w:val="30"/>
        </w:numPr>
        <w:tabs>
          <w:tab w:val="left" w:pos="1080"/>
        </w:tabs>
        <w:ind w:left="1080"/>
        <w:rPr>
          <w:lang w:eastAsia="ar-SA"/>
        </w:rPr>
      </w:pPr>
      <w:r>
        <w:rPr>
          <w:lang w:eastAsia="ar-SA"/>
        </w:rPr>
        <w:t>The Trusted Certificate is loaded onto the token during the subscriber’s appearance at the RA.</w:t>
      </w:r>
    </w:p>
    <w:p w14:paraId="29302B03" w14:textId="77777777" w:rsidR="00BC097A" w:rsidRDefault="00BC097A" w:rsidP="0027346D">
      <w:pPr>
        <w:numPr>
          <w:ilvl w:val="0"/>
          <w:numId w:val="30"/>
        </w:numPr>
        <w:tabs>
          <w:tab w:val="left" w:pos="1080"/>
        </w:tabs>
        <w:spacing w:after="120"/>
        <w:ind w:left="1080"/>
        <w:rPr>
          <w:lang w:eastAsia="ar-SA"/>
        </w:rPr>
      </w:pPr>
      <w:r>
        <w:rPr>
          <w:lang w:eastAsia="ar-SA"/>
        </w:rPr>
        <w:t>The Trusted Certificate is loaded onto the token when the RA generates the subscriber’s key pair and loads the private key onto the token, which is then delivered to the subscriber in accordance with section 6.1.2.</w:t>
      </w:r>
    </w:p>
    <w:p w14:paraId="37EEE676" w14:textId="77777777" w:rsidR="00BC097A" w:rsidRDefault="00BC097A" w:rsidP="0027346D">
      <w:pPr>
        <w:numPr>
          <w:ilvl w:val="0"/>
          <w:numId w:val="51"/>
        </w:numPr>
        <w:tabs>
          <w:tab w:val="left" w:pos="720"/>
        </w:tabs>
        <w:spacing w:after="120"/>
        <w:ind w:left="720"/>
        <w:rPr>
          <w:lang w:eastAsia="ar-SA"/>
        </w:rPr>
      </w:pPr>
      <w:r>
        <w:rPr>
          <w:lang w:eastAsia="ar-SA"/>
        </w:rPr>
        <w:t>Secure distribution of self-signed certificates through secure out-of-band mechanisms;</w:t>
      </w:r>
    </w:p>
    <w:p w14:paraId="630C0492" w14:textId="77777777" w:rsidR="00BC097A" w:rsidRDefault="00BC097A" w:rsidP="0027346D">
      <w:pPr>
        <w:numPr>
          <w:ilvl w:val="0"/>
          <w:numId w:val="51"/>
        </w:numPr>
        <w:tabs>
          <w:tab w:val="left" w:pos="720"/>
        </w:tabs>
        <w:spacing w:after="120"/>
        <w:ind w:left="720"/>
        <w:rPr>
          <w:lang w:eastAsia="ar-SA"/>
        </w:rPr>
      </w:pPr>
      <w:r>
        <w:rPr>
          <w:lang w:eastAsia="ar-SA"/>
        </w:rPr>
        <w:t>Comparison of the hash of the self-signed certificate against a hash value made available via authenticated out-of-band sources (note that hashes posted in-band along with the certificate are not acceptable as an authentication mechanism); and</w:t>
      </w:r>
    </w:p>
    <w:p w14:paraId="5F184EB9" w14:textId="77777777" w:rsidR="00BC097A" w:rsidRDefault="00BC097A" w:rsidP="0027346D">
      <w:pPr>
        <w:numPr>
          <w:ilvl w:val="0"/>
          <w:numId w:val="51"/>
        </w:numPr>
        <w:tabs>
          <w:tab w:val="left" w:pos="720"/>
        </w:tabs>
        <w:spacing w:after="120"/>
        <w:ind w:left="720"/>
        <w:rPr>
          <w:lang w:eastAsia="ar-SA"/>
        </w:rPr>
      </w:pPr>
      <w:r>
        <w:rPr>
          <w:lang w:eastAsia="ar-SA"/>
        </w:rPr>
        <w:t>Loading certificates from web sites secured with a currently valid certificate of equal or greater assurance level than the certificate being downloaded.</w:t>
      </w:r>
    </w:p>
    <w:p w14:paraId="4290E872" w14:textId="77777777" w:rsidR="00BC097A" w:rsidRDefault="001C20D0">
      <w:pPr>
        <w:pStyle w:val="List2"/>
        <w:spacing w:after="0"/>
        <w:ind w:left="0" w:firstLine="0"/>
      </w:pPr>
      <w:r>
        <w:rPr>
          <w:noProof/>
        </w:rPr>
        <mc:AlternateContent>
          <mc:Choice Requires="wps">
            <w:drawing>
              <wp:anchor distT="0" distB="182880" distL="114935" distR="114935" simplePos="0" relativeHeight="251657216" behindDoc="0" locked="0" layoutInCell="1" allowOverlap="1" wp14:anchorId="60F28174" wp14:editId="525D1CCD">
                <wp:simplePos x="0" y="0"/>
                <wp:positionH relativeFrom="column">
                  <wp:align>center</wp:align>
                </wp:positionH>
                <wp:positionV relativeFrom="paragraph">
                  <wp:posOffset>1170305</wp:posOffset>
                </wp:positionV>
                <wp:extent cx="4846320" cy="419735"/>
                <wp:effectExtent l="5080" t="11430" r="6350" b="6985"/>
                <wp:wrapTopAndBottom/>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19735"/>
                        </a:xfrm>
                        <a:prstGeom prst="rect">
                          <a:avLst/>
                        </a:prstGeom>
                        <a:solidFill>
                          <a:srgbClr val="FFFFFF"/>
                        </a:solidFill>
                        <a:ln w="6350">
                          <a:solidFill>
                            <a:srgbClr val="000000"/>
                          </a:solidFill>
                          <a:miter lim="800000"/>
                          <a:headEnd/>
                          <a:tailEnd/>
                        </a:ln>
                      </wps:spPr>
                      <wps:txbx>
                        <w:txbxContent>
                          <w:p w14:paraId="4B4E8156" w14:textId="77777777" w:rsidR="00BA593A" w:rsidRDefault="00BA593A">
                            <w:pPr>
                              <w:rPr>
                                <w:sz w:val="20"/>
                                <w:lang w:eastAsia="ar-SA"/>
                              </w:rPr>
                            </w:pPr>
                            <w:r>
                              <w:rPr>
                                <w:sz w:val="20"/>
                                <w:lang w:eastAsia="ar-SA"/>
                              </w:rPr>
                              <w:t>Practice Note: To ensure the availability of the new public key, the key rollover certificates must be distributed using repositories.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F28174" id="Text Box 15" o:spid="_x0000_s1047" type="#_x0000_t202" style="position:absolute;margin-left:0;margin-top:92.15pt;width:381.6pt;height:33.05pt;z-index:25165721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" strokeweight=".5pt">
                <v:textbox inset="7.45pt,3.85pt,7.45pt,3.85pt">
                  <w:txbxContent>
                    <w:p w14:paraId="4B4E8156" w14:textId="77777777" w:rsidR="00BA593A" w:rsidRDefault="00BA593A">
                      <w:pPr>
                        <w:rPr>
                          <w:sz w:val="20"/>
                          <w:lang w:eastAsia="ar-SA"/>
                        </w:rPr>
                      </w:pPr>
                      <w:r>
                        <w:rPr>
                          <w:sz w:val="20"/>
                          <w:lang w:eastAsia="ar-SA"/>
                        </w:rPr>
                        <w:t>Practice Note: To ensure the availability of the new public key, the key rollover certificates must be distributed using repositories.</w:t>
                      </w:r>
                    </w:p>
                  </w:txbxContent>
                </v:textbox>
                <w10:wrap type="topAndBottom"/>
              </v:shape>
            </w:pict>
          </mc:Fallback>
        </mc:AlternateContent>
      </w:r>
      <w:r>
        <w:rPr>
          <w:noProof/>
        </w:rPr>
        <mc:AlternateContent>
          <mc:Choice Requires="wps">
            <w:drawing>
              <wp:anchor distT="0" distB="182880" distL="114935" distR="114935" simplePos="0" relativeHeight="251656192" behindDoc="0" locked="0" layoutInCell="1" allowOverlap="1" wp14:anchorId="5926C042" wp14:editId="3EAA915F">
                <wp:simplePos x="0" y="0"/>
                <wp:positionH relativeFrom="column">
                  <wp:align>center</wp:align>
                </wp:positionH>
                <wp:positionV relativeFrom="paragraph">
                  <wp:posOffset>46355</wp:posOffset>
                </wp:positionV>
                <wp:extent cx="4846320" cy="421005"/>
                <wp:effectExtent l="5080" t="11430" r="6350" b="5715"/>
                <wp:wrapTopAndBottom/>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21005"/>
                        </a:xfrm>
                        <a:prstGeom prst="rect">
                          <a:avLst/>
                        </a:prstGeom>
                        <a:solidFill>
                          <a:srgbClr val="FFFFFF"/>
                        </a:solidFill>
                        <a:ln w="6350">
                          <a:solidFill>
                            <a:srgbClr val="000000"/>
                          </a:solidFill>
                          <a:miter lim="800000"/>
                          <a:headEnd/>
                          <a:tailEnd/>
                        </a:ln>
                      </wps:spPr>
                      <wps:txbx>
                        <w:txbxContent>
                          <w:p w14:paraId="1D7CC518" w14:textId="77777777" w:rsidR="00BA593A" w:rsidRDefault="00BA593A">
                            <w:pPr>
                              <w:rPr>
                                <w:sz w:val="20"/>
                                <w:szCs w:val="24"/>
                                <w:lang w:eastAsia="ar-SA"/>
                              </w:rPr>
                            </w:pPr>
                            <w:r>
                              <w:rPr>
                                <w:sz w:val="20"/>
                                <w:szCs w:val="24"/>
                                <w:lang w:eastAsia="ar-SA"/>
                              </w:rPr>
                              <w:t>Practice Note: Other methods that preclude substitution attacks may be considered acceptable.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26C042" id="Text Box 14" o:spid="_x0000_s1048" type="#_x0000_t202" style="position:absolute;margin-left:0;margin-top:3.65pt;width:381.6pt;height:33.15pt;z-index:25165619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" strokeweight=".5pt">
                <v:textbox inset="7.45pt,3.85pt,7.45pt,3.85pt">
                  <w:txbxContent>
                    <w:p w14:paraId="1D7CC518" w14:textId="77777777" w:rsidR="00BA593A" w:rsidRDefault="00BA593A">
                      <w:pPr>
                        <w:rPr>
                          <w:sz w:val="20"/>
                          <w:szCs w:val="24"/>
                          <w:lang w:eastAsia="ar-SA"/>
                        </w:rPr>
                      </w:pPr>
                      <w:r>
                        <w:rPr>
                          <w:sz w:val="20"/>
                          <w:szCs w:val="24"/>
                          <w:lang w:eastAsia="ar-SA"/>
                        </w:rPr>
                        <w:t>Practice Note: Other methods that preclude substitution attacks may be considered acceptable.</w:t>
                      </w:r>
                    </w:p>
                  </w:txbxContent>
                </v:textbox>
                <w10:wrap type="topAndBottom"/>
              </v:shape>
            </w:pict>
          </mc:Fallback>
        </mc:AlternateContent>
      </w:r>
      <w:r w:rsidR="00BC097A">
        <w:rPr>
          <w:lang w:eastAsia="ar-SA"/>
        </w:rPr>
        <w:t>Key rollover certificates are signed with the CA’s current private key, so secure distribution is not required.</w:t>
      </w:r>
    </w:p>
    <w:p w14:paraId="4C324411" w14:textId="77777777" w:rsidR="00BC097A" w:rsidRDefault="00BC097A" w:rsidP="006B5C9C">
      <w:pPr>
        <w:pStyle w:val="Heading3"/>
      </w:pPr>
      <w:bookmarkStart w:id="413" w:name="_Toc280343898"/>
      <w:bookmarkStart w:id="414" w:name="_Toc37237614"/>
      <w:r>
        <w:t>Key Sizes</w:t>
      </w:r>
      <w:bookmarkEnd w:id="413"/>
      <w:bookmarkEnd w:id="414"/>
    </w:p>
    <w:p w14:paraId="3F6A142C" w14:textId="77777777" w:rsidR="00BC097A" w:rsidRDefault="001C20D0">
      <w:r>
        <w:rPr>
          <w:noProof/>
        </w:rPr>
        <mc:AlternateContent>
          <mc:Choice Requires="wps">
            <w:drawing>
              <wp:anchor distT="0" distB="182880" distL="114935" distR="114935" simplePos="0" relativeHeight="251658240" behindDoc="0" locked="0" layoutInCell="1" allowOverlap="1" wp14:anchorId="3097CAD8" wp14:editId="4A4D986F">
                <wp:simplePos x="0" y="0"/>
                <wp:positionH relativeFrom="column">
                  <wp:align>center</wp:align>
                </wp:positionH>
                <wp:positionV relativeFrom="paragraph">
                  <wp:posOffset>728980</wp:posOffset>
                </wp:positionV>
                <wp:extent cx="4846320" cy="487680"/>
                <wp:effectExtent l="5080" t="10795" r="6350" b="6350"/>
                <wp:wrapTopAndBottom/>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87680"/>
                        </a:xfrm>
                        <a:prstGeom prst="rect">
                          <a:avLst/>
                        </a:prstGeom>
                        <a:solidFill>
                          <a:srgbClr val="FFFFFF"/>
                        </a:solidFill>
                        <a:ln w="6350">
                          <a:solidFill>
                            <a:srgbClr val="000000"/>
                          </a:solidFill>
                          <a:miter lim="800000"/>
                          <a:headEnd/>
                          <a:tailEnd/>
                        </a:ln>
                      </wps:spPr>
                      <wps:txbx>
                        <w:txbxContent>
                          <w:p w14:paraId="1A2B5ECA" w14:textId="77777777" w:rsidR="00BA593A" w:rsidRDefault="00BA593A">
                            <w:r>
                              <w:rPr>
                                <w:sz w:val="20"/>
                                <w:lang w:eastAsia="ar-SA"/>
                              </w:rPr>
                              <w:t>Practice Note:  Future versions of this policy may specify additional FIPS-approved signature algorithms.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7CAD8" id="Text Box 16" o:spid="_x0000_s1049" type="#_x0000_t202" style="position:absolute;margin-left:0;margin-top:57.4pt;width:381.6pt;height:38.4pt;z-index:251658240;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" strokeweight=".5pt">
                <v:textbox inset="7.45pt,3.85pt,7.45pt,3.85pt">
                  <w:txbxContent>
                    <w:p w14:paraId="1A2B5ECA" w14:textId="77777777" w:rsidR="00BA593A" w:rsidRDefault="00BA593A">
                      <w:r>
                        <w:rPr>
                          <w:sz w:val="20"/>
                          <w:lang w:eastAsia="ar-SA"/>
                        </w:rPr>
                        <w:t>Practice Note:  Future versions of this policy may specify additional FIPS-approved signature algorithms.</w:t>
                      </w:r>
                    </w:p>
                  </w:txbxContent>
                </v:textbox>
                <w10:wrap type="topAndBottom"/>
              </v:shape>
            </w:pict>
          </mc:Fallback>
        </mc:AlternateContent>
      </w:r>
      <w:r w:rsidR="00BC097A">
        <w:t>This CP requires use of RSA PKCS #1, RSASSA-PSS, or ECDSA signatures; additional restrictions on key sizes and hash algorithms are detailed below.  Certificates issued under this policy shall contain RSA or elliptic curve public keys.</w:t>
      </w:r>
    </w:p>
    <w:p w14:paraId="6394A736" w14:textId="77777777" w:rsidR="00BC097A" w:rsidRDefault="00BC097A">
      <w:r>
        <w:t xml:space="preserve">Trusted Certificates </w:t>
      </w:r>
      <w:r w:rsidR="00113C21">
        <w:t xml:space="preserve">that expire before January 1, 2031 </w:t>
      </w:r>
      <w:r>
        <w:t>shall contain subject public keys of 2048</w:t>
      </w:r>
      <w:r w:rsidR="00113C21">
        <w:t xml:space="preserve"> or 3072 </w:t>
      </w:r>
      <w:r>
        <w:t>bits for RSA or 2</w:t>
      </w:r>
      <w:r w:rsidR="00686A5B">
        <w:t>56</w:t>
      </w:r>
      <w:r>
        <w:t xml:space="preserve"> </w:t>
      </w:r>
      <w:r w:rsidR="00113C21">
        <w:t xml:space="preserve">or 384 </w:t>
      </w:r>
      <w:r>
        <w:t>bits for elliptic curve, and be signed with the corresponding private key.</w:t>
      </w:r>
      <w:r w:rsidR="00113C21">
        <w:t xml:space="preserve"> Trusted Certificates that expire on or after January 1, 2031 shall contain subject </w:t>
      </w:r>
      <w:r w:rsidR="00113C21" w:rsidRPr="00C46017">
        <w:rPr>
          <w:szCs w:val="24"/>
        </w:rPr>
        <w:t xml:space="preserve">public keys of </w:t>
      </w:r>
      <w:r w:rsidR="00702BFA" w:rsidRPr="00A24136">
        <w:rPr>
          <w:szCs w:val="24"/>
        </w:rPr>
        <w:t>at least</w:t>
      </w:r>
      <w:r w:rsidR="00702BFA" w:rsidRPr="00C46017">
        <w:rPr>
          <w:szCs w:val="24"/>
        </w:rPr>
        <w:t xml:space="preserve"> </w:t>
      </w:r>
      <w:r w:rsidR="00113C21" w:rsidRPr="00BE3244">
        <w:rPr>
          <w:szCs w:val="24"/>
        </w:rPr>
        <w:t>3072 bits for RSA or 256 or 384 bits for elliptic curve, and be signed with</w:t>
      </w:r>
      <w:r w:rsidR="00113C21">
        <w:t xml:space="preserve"> the corresponding private key.</w:t>
      </w:r>
    </w:p>
    <w:tbl>
      <w:tblPr>
        <w:tblpPr w:leftFromText="187" w:rightFromText="187" w:topFromText="288" w:bottomFromText="288" w:vertAnchor="text" w:horzAnchor="margin" w:tblpXSpec="center" w:tblpY="195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188"/>
      </w:tblGrid>
      <w:tr w:rsidR="00065225" w14:paraId="179E6DDE" w14:textId="77777777" w:rsidTr="00AC4509">
        <w:trPr>
          <w:trHeight w:val="714"/>
        </w:trPr>
        <w:tc>
          <w:tcPr>
            <w:tcW w:w="8188" w:type="dxa"/>
          </w:tcPr>
          <w:p w14:paraId="58DFAA8B" w14:textId="77777777" w:rsidR="00065225" w:rsidRPr="0025153D" w:rsidRDefault="00065225" w:rsidP="00AC4509">
            <w:pPr>
              <w:spacing w:before="60" w:after="60"/>
              <w:rPr>
                <w:sz w:val="20"/>
              </w:rPr>
            </w:pPr>
            <w:r w:rsidRPr="0025153D">
              <w:rPr>
                <w:sz w:val="20"/>
              </w:rPr>
              <w:t xml:space="preserve">Practice Note: Where certificates are issued to satisfy FIPS 201 requirements, CAs shall use signature keys of 2048 or 3072 </w:t>
            </w:r>
            <w:r>
              <w:rPr>
                <w:sz w:val="20"/>
              </w:rPr>
              <w:t xml:space="preserve">or 4096 </w:t>
            </w:r>
            <w:r w:rsidRPr="0025153D">
              <w:rPr>
                <w:sz w:val="20"/>
              </w:rPr>
              <w:t xml:space="preserve">bits for RSA and 256 or 384 bits for elliptic curve algorithms to sign certificates issued on or after January 1, 2008. </w:t>
            </w:r>
          </w:p>
        </w:tc>
      </w:tr>
    </w:tbl>
    <w:p w14:paraId="33E9892F" w14:textId="77777777" w:rsidR="00BC097A" w:rsidRDefault="00BC097A" w:rsidP="00065225">
      <w:pPr>
        <w:spacing w:after="120"/>
      </w:pPr>
      <w:r>
        <w:t>CAs that generate certificates and CRLs under this policy shall use signature keys of 1024</w:t>
      </w:r>
      <w:r w:rsidR="00113C21">
        <w:t>, 2048, 3072</w:t>
      </w:r>
      <w:r w:rsidR="00065225">
        <w:t>, or 4096</w:t>
      </w:r>
      <w:r>
        <w:t xml:space="preserve"> bits for RSA and </w:t>
      </w:r>
      <w:r w:rsidR="00686A5B">
        <w:t>256</w:t>
      </w:r>
      <w:r>
        <w:t xml:space="preserve"> </w:t>
      </w:r>
      <w:r w:rsidR="00113C21">
        <w:t xml:space="preserve">or 384 </w:t>
      </w:r>
      <w:r>
        <w:t xml:space="preserve">bits </w:t>
      </w:r>
      <w:r w:rsidR="00113C21">
        <w:t xml:space="preserve">for elliptic curve algorithms. </w:t>
      </w:r>
      <w:r>
        <w:t>Certificates that expire on or after December 31, 2010 shall be generated wit</w:t>
      </w:r>
      <w:r w:rsidR="00113C21">
        <w:t xml:space="preserve">h </w:t>
      </w:r>
      <w:r>
        <w:t xml:space="preserve">2048 </w:t>
      </w:r>
      <w:r w:rsidR="00113C21">
        <w:t xml:space="preserve">or 3072 </w:t>
      </w:r>
      <w:r w:rsidR="005F407F">
        <w:t xml:space="preserve">bit </w:t>
      </w:r>
      <w:r>
        <w:t>keys for RSA and 2</w:t>
      </w:r>
      <w:r w:rsidR="00686A5B">
        <w:t>56</w:t>
      </w:r>
      <w:r>
        <w:t xml:space="preserve"> </w:t>
      </w:r>
      <w:r w:rsidR="00113C21">
        <w:t xml:space="preserve">or 384 </w:t>
      </w:r>
      <w:r>
        <w:t>bit keys for elliptic curve algorithms.</w:t>
      </w:r>
      <w:r w:rsidR="00113C21">
        <w:t xml:space="preserve"> Certificates that expire after December 31, 2030 shall be generated with </w:t>
      </w:r>
      <w:r w:rsidR="00065225">
        <w:t xml:space="preserve">at least </w:t>
      </w:r>
      <w:r w:rsidR="00113C21">
        <w:t>3072 bit keys for RSA and 256 or 384 bit keys for elliptic curve algorithms.</w:t>
      </w:r>
    </w:p>
    <w:p w14:paraId="21409802" w14:textId="77777777" w:rsidR="00BC097A" w:rsidRDefault="00BC097A" w:rsidP="00AC4509">
      <w:pPr>
        <w:spacing w:before="120"/>
      </w:pPr>
      <w:r>
        <w:t>CAs that generate certificates and CRLs under this policy shall use the SHA-1, SHA</w:t>
      </w:r>
      <w:r>
        <w:noBreakHyphen/>
        <w:t xml:space="preserve">256, or SHA-384 hash algorithm when </w:t>
      </w:r>
      <w:r w:rsidR="001562AB">
        <w:t xml:space="preserve">generating digital signatures. </w:t>
      </w:r>
      <w:r>
        <w:t xml:space="preserve">RSA signatures on certificates and CRLs that </w:t>
      </w:r>
      <w:r w:rsidR="00A8476D">
        <w:t>are issued</w:t>
      </w:r>
      <w:r>
        <w:t xml:space="preserve"> after December 31, 2010 shall be generated using SHA</w:t>
      </w:r>
      <w:r>
        <w:noBreakHyphen/>
        <w:t>256</w:t>
      </w:r>
      <w:r w:rsidR="00FC4142">
        <w:rPr>
          <w:u w:val="single"/>
        </w:rPr>
        <w:t>,</w:t>
      </w:r>
      <w:r w:rsidR="00FC4142" w:rsidRPr="00FC4142">
        <w:t xml:space="preserve"> however, RSA signatures on CRLs that are issued before January 1, 2012, and that include status information for certificates that were generated using SHA-1 may be generated using SHA-1.</w:t>
      </w:r>
      <w:r w:rsidR="001562AB">
        <w:t xml:space="preserve"> </w:t>
      </w:r>
      <w:r w:rsidR="00FC4142" w:rsidRPr="00FC4142">
        <w:t>RSA signatures on CRLs that are issued on or after January 1, 2012, but before January 1, 2014 that only provide status information for certificates that were generated using SHA-1 may continue to be generated using SHA-1.</w:t>
      </w:r>
      <w:r w:rsidR="00FC4142">
        <w:t xml:space="preserve"> </w:t>
      </w:r>
      <w:r>
        <w:t>ECDSA signatures on certificates and CRLs shall be genera</w:t>
      </w:r>
      <w:r w:rsidR="00212351">
        <w:t>ted using SHA-256</w:t>
      </w:r>
      <w:r>
        <w:t xml:space="preserve"> or SHA-384, as appropriate for the key length.</w:t>
      </w:r>
    </w:p>
    <w:p w14:paraId="46144697" w14:textId="77777777" w:rsidR="001562AB" w:rsidRDefault="001562AB">
      <w:r w:rsidRPr="001562AB">
        <w:t xml:space="preserve">RSA signatures on certificates that are issued after December 31, 2010 and before January 1, 2014, to CAs that issued certificates prior to </w:t>
      </w:r>
      <w:r w:rsidRPr="001562AB">
        <w:rPr>
          <w:szCs w:val="24"/>
        </w:rPr>
        <w:t xml:space="preserve">December 31, 2010 </w:t>
      </w:r>
      <w:r w:rsidRPr="001562AB">
        <w:t>may be generated using SHA-1 provided that CA issues no additional end entity certificates</w:t>
      </w:r>
      <w:r w:rsidRPr="001562AB">
        <w:rPr>
          <w:snapToGrid w:val="0"/>
        </w:rPr>
        <w:t xml:space="preserve">.  </w:t>
      </w:r>
      <w:r w:rsidRPr="001562AB">
        <w:t>Additionally, certificates issued to OCSP responders that include SHA-1 certificates may be signed using SHA-1 until December 31, 2013.</w:t>
      </w:r>
      <w:r w:rsidRPr="001562AB">
        <w:rPr>
          <w:szCs w:val="24"/>
        </w:rPr>
        <w:t xml:space="preserve"> </w:t>
      </w:r>
      <w:r>
        <w:rPr>
          <w:snapToGrid w:val="0"/>
        </w:rPr>
        <w:t>CAs that issue certificates signed with SHA-224 or SHA-256 after December 31, 2010 must not issue certificates signed with SHA-1.</w:t>
      </w:r>
    </w:p>
    <w:p w14:paraId="12E4DBBC" w14:textId="77777777" w:rsidR="00BC097A" w:rsidRDefault="00BC097A">
      <w:r>
        <w:t>Where implemented, CSSs shall sign responses using the same signature algorithm, key size, and hash algorithm used by the CA to sign CRLs.</w:t>
      </w:r>
      <w:r w:rsidR="00903D77">
        <w:t xml:space="preserve"> </w:t>
      </w:r>
      <w:r w:rsidR="00903D77" w:rsidRPr="00903D77">
        <w:t>After December 31, 2010, OCSP responders that generate signatures on OCSP responses using SHA-1 shall only provide signed responses that are pre-produced (i.e., any signed response that is provided to an OCSP client shall have been signed before the OCSP responder received the request from the client).</w:t>
      </w:r>
    </w:p>
    <w:p w14:paraId="70CE7CB5" w14:textId="77777777" w:rsidR="00BC097A" w:rsidRDefault="00BC097A">
      <w:r>
        <w:t>End entity certificates issued under id-fpki-common-devices that expire before December 31, 2010 shall c</w:t>
      </w:r>
      <w:r w:rsidR="001D1195">
        <w:t xml:space="preserve">ontain RSA public keys that are 1024, 2048, or 3072 </w:t>
      </w:r>
      <w:r>
        <w:t>bits in length or ellipt</w:t>
      </w:r>
      <w:r w:rsidR="001D1195">
        <w:t xml:space="preserve">ic curve keys that are </w:t>
      </w:r>
      <w:r w:rsidR="006664A6">
        <w:t>256</w:t>
      </w:r>
      <w:r>
        <w:t xml:space="preserve"> </w:t>
      </w:r>
      <w:r w:rsidR="001D1195">
        <w:t xml:space="preserve">or 384 </w:t>
      </w:r>
      <w:r>
        <w:t xml:space="preserve">bits.  End entity certificates issued under id-fpki-common-devices </w:t>
      </w:r>
      <w:r w:rsidR="0098435A">
        <w:t xml:space="preserve">and id-fpki-common-devicesHardware </w:t>
      </w:r>
      <w:r>
        <w:t xml:space="preserve">that expire on or after December 31, 2010 shall contain RSA public keys that are 2048 </w:t>
      </w:r>
      <w:r w:rsidR="001D1195">
        <w:t xml:space="preserve">or 3072 </w:t>
      </w:r>
      <w:r>
        <w:t>bits or elliptic curve keys that are 2</w:t>
      </w:r>
      <w:r w:rsidR="006664A6">
        <w:t>56</w:t>
      </w:r>
      <w:r>
        <w:t xml:space="preserve"> </w:t>
      </w:r>
      <w:r w:rsidR="001D1195">
        <w:t xml:space="preserve">or 384 </w:t>
      </w:r>
      <w:r>
        <w:t>bits.</w:t>
      </w:r>
      <w:r w:rsidR="001D1195">
        <w:t xml:space="preserve"> End entity certificates issued under id-fpki-common-devices </w:t>
      </w:r>
      <w:r w:rsidR="0098435A">
        <w:t xml:space="preserve">and id-fpki-common-devicesHardware </w:t>
      </w:r>
      <w:r w:rsidR="001D1195">
        <w:t>that expire after December 31, 2030 shall contain RSA public keys that are 3072 bits or elliptic curve keys that are 256 or 384 bits.</w:t>
      </w:r>
    </w:p>
    <w:p w14:paraId="3C931B8C" w14:textId="77777777" w:rsidR="002F1B99" w:rsidRPr="0003360F" w:rsidRDefault="002F1B99">
      <w:r w:rsidRPr="0003360F">
        <w:t>End entity certificates issued under id-fpki-common-authentication</w:t>
      </w:r>
      <w:r w:rsidR="0003360F" w:rsidRPr="0003360F">
        <w:t xml:space="preserve">, </w:t>
      </w:r>
      <w:r w:rsidR="0003360F" w:rsidRPr="00611E40">
        <w:t>id-fpki-common-derived-pivAuth-hardware, id-fpki-common-derived-pivAuth,</w:t>
      </w:r>
      <w:r w:rsidRPr="0003360F">
        <w:t xml:space="preserve"> or id-fpki-common-cardAuth shall contain RSA public keys that are 2048 bits in length or elliptic curve keys that are 256 bits.</w:t>
      </w:r>
    </w:p>
    <w:p w14:paraId="7294A3FF" w14:textId="77777777" w:rsidR="00BC097A" w:rsidRDefault="00BC097A">
      <w:r>
        <w:t xml:space="preserve">End entity certificates issued under id-fpki-common-policy, id-fpki-common-hardware, and id-fpki-common-High shall contain RSA public keys that are 2048 </w:t>
      </w:r>
      <w:r w:rsidR="00111889">
        <w:t xml:space="preserve">or 3072 </w:t>
      </w:r>
      <w:r>
        <w:t>bits or elliptic curve keys that are 2</w:t>
      </w:r>
      <w:r w:rsidR="00764EF1">
        <w:t>56</w:t>
      </w:r>
      <w:r>
        <w:t xml:space="preserve"> </w:t>
      </w:r>
      <w:r w:rsidR="00111889">
        <w:t xml:space="preserve">or 384 </w:t>
      </w:r>
      <w:r>
        <w:t>bits.</w:t>
      </w:r>
    </w:p>
    <w:p w14:paraId="4B645B2E" w14:textId="77777777" w:rsidR="00997FBC" w:rsidRPr="00997FBC" w:rsidRDefault="00997FBC" w:rsidP="00997FBC">
      <w:pPr>
        <w:suppressAutoHyphens w:val="0"/>
        <w:spacing w:after="100"/>
        <w:rPr>
          <w:szCs w:val="24"/>
        </w:rPr>
      </w:pPr>
      <w:r w:rsidRPr="00997FBC">
        <w:rPr>
          <w:szCs w:val="24"/>
        </w:rPr>
        <w:t xml:space="preserve">Use of TLS or another protocol providing similar security to accomplish any of the requirements of this CP shall require (1) triple-DES or AES for the symmetric key through </w:t>
      </w:r>
      <w:r w:rsidR="006706B8">
        <w:rPr>
          <w:szCs w:val="24"/>
        </w:rPr>
        <w:t>December 31, 2010</w:t>
      </w:r>
      <w:r w:rsidRPr="00997FBC">
        <w:rPr>
          <w:szCs w:val="24"/>
        </w:rPr>
        <w:t xml:space="preserve"> and AES for the symmetric key after </w:t>
      </w:r>
      <w:r w:rsidR="006706B8">
        <w:rPr>
          <w:szCs w:val="24"/>
        </w:rPr>
        <w:t xml:space="preserve">December </w:t>
      </w:r>
      <w:r w:rsidRPr="00997FBC">
        <w:rPr>
          <w:szCs w:val="24"/>
        </w:rPr>
        <w:t>31</w:t>
      </w:r>
      <w:r w:rsidR="006706B8">
        <w:rPr>
          <w:szCs w:val="24"/>
        </w:rPr>
        <w:t>, 20</w:t>
      </w:r>
      <w:r w:rsidRPr="00997FBC">
        <w:rPr>
          <w:szCs w:val="24"/>
        </w:rPr>
        <w:t xml:space="preserve">10 and (2) at least 1024 bit RSA or 163 bit elliptic curve keys through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xml:space="preserve">, </w:t>
      </w:r>
      <w:r w:rsidRPr="00997FBC">
        <w:rPr>
          <w:szCs w:val="24"/>
        </w:rPr>
        <w:t xml:space="preserve">at least 2048 bit RSA or 224 bit elliptic curve keys after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and 3072 bit RSA or at least 256 bit elliptic curve keys after December 31, 2030</w:t>
      </w:r>
      <w:r w:rsidRPr="00997FBC">
        <w:rPr>
          <w:szCs w:val="24"/>
        </w:rPr>
        <w:t>.</w:t>
      </w:r>
    </w:p>
    <w:p w14:paraId="640AE321" w14:textId="77777777" w:rsidR="00BC097A" w:rsidRDefault="00BC097A" w:rsidP="006B5C9C">
      <w:pPr>
        <w:pStyle w:val="Heading3"/>
      </w:pPr>
      <w:bookmarkStart w:id="415" w:name="_Toc280343899"/>
      <w:bookmarkStart w:id="416" w:name="_Toc37237615"/>
      <w:r>
        <w:t>Public Key Parameters Generation and Quality Checking</w:t>
      </w:r>
      <w:bookmarkEnd w:id="415"/>
      <w:bookmarkEnd w:id="416"/>
    </w:p>
    <w:p w14:paraId="10B846A7" w14:textId="77777777" w:rsidR="00BC097A" w:rsidRDefault="00BC097A">
      <w:pPr>
        <w:autoSpaceDE w:val="0"/>
        <w:spacing w:after="120"/>
      </w:pPr>
      <w:r>
        <w:rPr>
          <w:lang w:eastAsia="ar-SA"/>
        </w:rPr>
        <w:t>Elliptic Curve public key parameters shall always be selected from the set specified in section 7.1.3.</w:t>
      </w:r>
    </w:p>
    <w:p w14:paraId="087B2A18" w14:textId="77777777" w:rsidR="00BC097A" w:rsidRDefault="00BC097A" w:rsidP="006B5C9C">
      <w:pPr>
        <w:pStyle w:val="Heading3"/>
      </w:pPr>
      <w:bookmarkStart w:id="417" w:name="_Toc280343900"/>
      <w:bookmarkStart w:id="418" w:name="_Toc37237616"/>
      <w:r>
        <w:t>Key Usage Purposes (as per X.509 v3 Key Usage Field)</w:t>
      </w:r>
      <w:bookmarkEnd w:id="417"/>
      <w:bookmarkEnd w:id="418"/>
    </w:p>
    <w:p w14:paraId="780AA1BF" w14:textId="77777777" w:rsidR="00BC097A" w:rsidRDefault="00BC097A">
      <w:r>
        <w:t>The use of a specific key is constrained by the key usage extension in the X.509 certificate.  All certificates shall include a critical key usage extension.</w:t>
      </w:r>
    </w:p>
    <w:p w14:paraId="4AEC2415" w14:textId="77777777" w:rsidR="00BC097A" w:rsidRPr="00004C56" w:rsidRDefault="00BC097A">
      <w:pPr>
        <w:rPr>
          <w:rFonts w:eastAsia="TimesNewRomanPSMT"/>
        </w:rPr>
      </w:pPr>
      <w:r w:rsidRPr="00004C56">
        <w:rPr>
          <w:rFonts w:eastAsia="TimesNewRomanPSMT"/>
          <w:szCs w:val="24"/>
        </w:rPr>
        <w:t>Public keys that are bound into subscriber user certificates shall be used only for signing or encrypting, but not both.  User certificates that assert id-fpki-common-authentication</w:t>
      </w:r>
      <w:r w:rsidR="005F7078" w:rsidRPr="004A4265">
        <w:rPr>
          <w:rFonts w:eastAsia="TimesNewRomanPSMT"/>
          <w:szCs w:val="24"/>
        </w:rPr>
        <w:t xml:space="preserve">, </w:t>
      </w:r>
      <w:r w:rsidR="004A4265" w:rsidRPr="004A4265">
        <w:t xml:space="preserve">id-fpki-common-pivi-authentication, </w:t>
      </w:r>
      <w:r w:rsidR="005F7078" w:rsidRPr="004A4265">
        <w:rPr>
          <w:rFonts w:eastAsia="TimesNewRomanPSMT"/>
          <w:szCs w:val="24"/>
        </w:rPr>
        <w:t>id</w:t>
      </w:r>
      <w:r w:rsidR="005F7078" w:rsidRPr="00611E40">
        <w:rPr>
          <w:rFonts w:eastAsia="TimesNewRomanPSMT"/>
          <w:szCs w:val="24"/>
        </w:rPr>
        <w:t>-fpki-common-derived-pivAuth-hardware, id-fpki-common-derived-pivAuth,</w:t>
      </w:r>
      <w:r w:rsidRPr="00004C56">
        <w:rPr>
          <w:rFonts w:eastAsia="TimesNewRomanPSMT"/>
          <w:szCs w:val="24"/>
        </w:rPr>
        <w:t xml:space="preserve"> id-fpki-common-cardAuth</w:t>
      </w:r>
      <w:r w:rsidR="004A4265">
        <w:rPr>
          <w:rFonts w:eastAsia="TimesNewRomanPSMT"/>
          <w:szCs w:val="24"/>
        </w:rPr>
        <w:t xml:space="preserve">, </w:t>
      </w:r>
      <w:r w:rsidR="004A4265" w:rsidRPr="004A4265">
        <w:rPr>
          <w:rFonts w:eastAsia="TimesNewRomanPSMT"/>
          <w:szCs w:val="24"/>
        </w:rPr>
        <w:t xml:space="preserve">or </w:t>
      </w:r>
      <w:r w:rsidR="004A4265" w:rsidRPr="004A4265">
        <w:t>id-fpki-common-pivi-cardAuth</w:t>
      </w:r>
      <w:r w:rsidR="004A4265">
        <w:t xml:space="preserve"> </w:t>
      </w:r>
      <w:r w:rsidRPr="00004C56">
        <w:rPr>
          <w:rFonts w:eastAsia="TimesNewRomanPSMT"/>
          <w:szCs w:val="24"/>
        </w:rPr>
        <w:t xml:space="preserve">shall only assert the </w:t>
      </w:r>
      <w:r w:rsidRPr="00004C56">
        <w:rPr>
          <w:rFonts w:eastAsia="TimesNewRomanPSMT"/>
          <w:i/>
          <w:szCs w:val="24"/>
        </w:rPr>
        <w:t>digitalSignature</w:t>
      </w:r>
      <w:r w:rsidRPr="00004C56">
        <w:rPr>
          <w:rFonts w:eastAsia="TimesNewRomanPSMT"/>
          <w:szCs w:val="24"/>
        </w:rPr>
        <w:t xml:space="preserve"> bit.  Other user certificates to be used for digital signatures shall assert both the </w:t>
      </w:r>
      <w:r w:rsidRPr="00004C56">
        <w:rPr>
          <w:rFonts w:eastAsia="TimesNewRomanPS-ItalicMT"/>
          <w:i/>
          <w:iCs/>
          <w:szCs w:val="24"/>
        </w:rPr>
        <w:t>digitalSignature</w:t>
      </w:r>
      <w:r w:rsidRPr="00004C56">
        <w:rPr>
          <w:rFonts w:eastAsia="TimesNewRomanPS-ItalicMT"/>
          <w:szCs w:val="24"/>
        </w:rPr>
        <w:t xml:space="preserve"> </w:t>
      </w:r>
      <w:r w:rsidRPr="00004C56">
        <w:rPr>
          <w:rFonts w:eastAsia="TimesNewRomanPSMT"/>
          <w:szCs w:val="24"/>
        </w:rPr>
        <w:t xml:space="preserve">and </w:t>
      </w:r>
      <w:r w:rsidRPr="00004C56">
        <w:rPr>
          <w:rFonts w:eastAsia="TimesNewRomanPS-ItalicMT"/>
          <w:i/>
          <w:iCs/>
          <w:szCs w:val="24"/>
        </w:rPr>
        <w:t>nonRepudiation</w:t>
      </w:r>
      <w:r w:rsidRPr="00004C56">
        <w:rPr>
          <w:rFonts w:eastAsia="TimesNewRomanPS-ItalicMT"/>
          <w:szCs w:val="24"/>
        </w:rPr>
        <w:t xml:space="preserve"> </w:t>
      </w:r>
      <w:r w:rsidRPr="00004C56">
        <w:rPr>
          <w:rFonts w:eastAsia="TimesNewRomanPSMT"/>
          <w:szCs w:val="24"/>
        </w:rPr>
        <w:t xml:space="preserve">bits.  User certificates that contain RSA public keys that are to be used for key transport shall assert the </w:t>
      </w:r>
      <w:r w:rsidRPr="00004C56">
        <w:rPr>
          <w:rFonts w:eastAsia="TimesNewRomanPS-ItalicMT"/>
          <w:i/>
          <w:iCs/>
          <w:szCs w:val="24"/>
        </w:rPr>
        <w:t>keyEncipherment</w:t>
      </w:r>
      <w:r w:rsidRPr="00004C56">
        <w:rPr>
          <w:rFonts w:eastAsia="TimesNewRomanPS-ItalicMT"/>
          <w:szCs w:val="24"/>
        </w:rPr>
        <w:t xml:space="preserve"> </w:t>
      </w:r>
      <w:r w:rsidRPr="00004C56">
        <w:rPr>
          <w:rFonts w:eastAsia="TimesNewRomanPSMT"/>
          <w:szCs w:val="24"/>
        </w:rPr>
        <w:t xml:space="preserve">bit.  User certificates that contain elliptic curve public keys that are to be used for key agreement shall assert the </w:t>
      </w:r>
      <w:r w:rsidRPr="00004C56">
        <w:rPr>
          <w:rFonts w:eastAsia="TimesNewRomanPSMT"/>
          <w:i/>
          <w:iCs/>
          <w:szCs w:val="24"/>
        </w:rPr>
        <w:t>keyAgreement</w:t>
      </w:r>
      <w:r w:rsidRPr="00004C56">
        <w:rPr>
          <w:rFonts w:eastAsia="TimesNewRomanPSMT"/>
          <w:szCs w:val="24"/>
        </w:rPr>
        <w:t xml:space="preserve"> bit</w:t>
      </w:r>
      <w:r w:rsidRPr="00004C56">
        <w:t>.</w:t>
      </w:r>
    </w:p>
    <w:p w14:paraId="603111AB" w14:textId="77777777" w:rsidR="00BC097A" w:rsidRPr="00004C56" w:rsidRDefault="00BC097A">
      <w:pPr>
        <w:rPr>
          <w:rFonts w:eastAsia="TimesNewRomanPSMT"/>
        </w:rPr>
      </w:pPr>
      <w:r w:rsidRPr="00004C56">
        <w:rPr>
          <w:rFonts w:eastAsia="TimesNewRomanPSMT"/>
        </w:rPr>
        <w:t xml:space="preserve">Public keys that are bound into CA certificates shall be used only for signing certificates and status information (e.g., CRLs).  CA certificates whose subject public key is to be used to verify other certificates shall assert the </w:t>
      </w:r>
      <w:r w:rsidRPr="00004C56">
        <w:rPr>
          <w:rFonts w:eastAsia="TimesNewRomanPS-ItalicMT"/>
          <w:i/>
          <w:iCs/>
        </w:rPr>
        <w:t>keyCertSign</w:t>
      </w:r>
      <w:r w:rsidRPr="00004C56">
        <w:rPr>
          <w:rFonts w:eastAsia="TimesNewRomanPS-ItalicMT"/>
        </w:rPr>
        <w:t xml:space="preserve"> </w:t>
      </w:r>
      <w:r w:rsidRPr="00004C56">
        <w:rPr>
          <w:rFonts w:eastAsia="TimesNewRomanPSMT"/>
        </w:rPr>
        <w:t xml:space="preserve">bit.  CA certificates whose subject public key is to be used to verify CRLs shall assert the </w:t>
      </w:r>
      <w:r w:rsidRPr="00004C56">
        <w:rPr>
          <w:rFonts w:eastAsia="TimesNewRomanPS-ItalicMT"/>
          <w:i/>
          <w:iCs/>
        </w:rPr>
        <w:t>cRLSign</w:t>
      </w:r>
      <w:r w:rsidRPr="00004C56">
        <w:rPr>
          <w:rFonts w:eastAsia="TimesNewRomanPS-ItalicMT"/>
        </w:rPr>
        <w:t xml:space="preserve"> </w:t>
      </w:r>
      <w:r w:rsidRPr="00004C56">
        <w:rPr>
          <w:rFonts w:eastAsia="TimesNewRomanPSMT"/>
        </w:rPr>
        <w:t xml:space="preserve">bit.  CA certificates whose subject public key is to be used to verify Online Certificate Status Protocol (OCSP) responses shall assert the </w:t>
      </w:r>
      <w:r w:rsidRPr="00004C56">
        <w:rPr>
          <w:rFonts w:eastAsia="TimesNewRomanPSMT"/>
          <w:i/>
          <w:iCs/>
        </w:rPr>
        <w:t>digitalSignature</w:t>
      </w:r>
      <w:r w:rsidRPr="00004C56">
        <w:rPr>
          <w:rFonts w:eastAsia="TimesNewRomanPSMT"/>
        </w:rPr>
        <w:t xml:space="preserve"> and/or </w:t>
      </w:r>
      <w:r w:rsidRPr="00004C56">
        <w:rPr>
          <w:rFonts w:eastAsia="TimesNewRomanPSMT"/>
          <w:i/>
          <w:iCs/>
        </w:rPr>
        <w:t>nonRepudiation</w:t>
      </w:r>
      <w:r w:rsidRPr="00004C56">
        <w:rPr>
          <w:rFonts w:eastAsia="TimesNewRomanPSMT"/>
        </w:rPr>
        <w:t xml:space="preserve"> bits.</w:t>
      </w:r>
    </w:p>
    <w:p w14:paraId="557FB75E" w14:textId="77777777" w:rsidR="00BC097A" w:rsidRPr="00004C56" w:rsidRDefault="00BC097A">
      <w:pPr>
        <w:rPr>
          <w:rFonts w:eastAsia="TimesNewRomanPSMT"/>
          <w:szCs w:val="24"/>
        </w:rPr>
      </w:pPr>
      <w:r w:rsidRPr="006B219E">
        <w:t xml:space="preserve">Public keys that are bound into device certificates may be used for </w:t>
      </w:r>
      <w:r w:rsidR="008C0CF9">
        <w:t xml:space="preserve">digital signature </w:t>
      </w:r>
      <w:r w:rsidR="00B520AF" w:rsidRPr="00B520AF">
        <w:rPr>
          <w:rFonts w:eastAsia="TimesNewRomanPSMT"/>
          <w:szCs w:val="24"/>
        </w:rPr>
        <w:t>(including authentication)</w:t>
      </w:r>
      <w:r w:rsidRPr="006B219E">
        <w:t>,</w:t>
      </w:r>
      <w:r w:rsidR="008C0CF9">
        <w:t xml:space="preserve"> key management, or both.  Device certificates to be used for digital signatures</w:t>
      </w:r>
      <w:r>
        <w:t xml:space="preserve"> shall assert the </w:t>
      </w:r>
      <w:r>
        <w:rPr>
          <w:i/>
        </w:rPr>
        <w:t>digitalSignature</w:t>
      </w:r>
      <w:r>
        <w:t xml:space="preserve"> bit.  Device certificates </w:t>
      </w:r>
      <w:r>
        <w:rPr>
          <w:rFonts w:ascii="TimesNewRomanPSMT" w:eastAsia="TimesNewRomanPSMT" w:hAnsi="TimesNewRomanPSMT" w:cs="TimesNewRomanPSMT"/>
        </w:rPr>
        <w:t>t</w:t>
      </w:r>
      <w:r>
        <w:rPr>
          <w:rFonts w:ascii="TimesNewRomanPSMT" w:eastAsia="TimesNewRomanPSMT" w:hAnsi="TimesNewRomanPSMT" w:cs="TimesNewRomanPSMT"/>
          <w:szCs w:val="24"/>
        </w:rPr>
        <w:t xml:space="preserve">hat contain RSA public keys that are </w:t>
      </w:r>
      <w:r>
        <w:t xml:space="preserve">to be used for key transport shall assert the </w:t>
      </w:r>
      <w:r>
        <w:rPr>
          <w:i/>
        </w:rPr>
        <w:t>keyEncipherment</w:t>
      </w:r>
      <w:r>
        <w:t xml:space="preserve"> bit.  </w:t>
      </w:r>
      <w:r>
        <w:rPr>
          <w:rFonts w:ascii="TimesNewRomanPSMT" w:eastAsia="TimesNewRomanPSMT" w:hAnsi="TimesNewRomanPSMT" w:cs="TimesNewRomanPSMT"/>
        </w:rPr>
        <w:t xml:space="preserve">Device certificates </w:t>
      </w:r>
      <w:r>
        <w:rPr>
          <w:rFonts w:ascii="TimesNewRomanPSMT" w:eastAsia="TimesNewRomanPSMT" w:hAnsi="TimesNewRomanPSMT" w:cs="TimesNewRomanPSMT"/>
          <w:szCs w:val="24"/>
        </w:rPr>
        <w:t xml:space="preserve">that </w:t>
      </w:r>
      <w:r w:rsidRPr="00004C56">
        <w:rPr>
          <w:rFonts w:eastAsia="TimesNewRomanPSMT"/>
          <w:szCs w:val="24"/>
        </w:rPr>
        <w:t xml:space="preserve">contain elliptic curve public keys that are to be used for key agreement shall assert the </w:t>
      </w:r>
      <w:r w:rsidRPr="00004C56">
        <w:rPr>
          <w:rFonts w:eastAsia="TimesNewRomanPSMT"/>
          <w:i/>
          <w:iCs/>
          <w:szCs w:val="24"/>
        </w:rPr>
        <w:t>keyAgreement</w:t>
      </w:r>
      <w:r w:rsidRPr="00004C56">
        <w:rPr>
          <w:rFonts w:eastAsia="TimesNewRomanPSMT"/>
          <w:szCs w:val="24"/>
        </w:rPr>
        <w:t xml:space="preserve"> bit.  </w:t>
      </w:r>
      <w:r w:rsidR="00BF4A0F" w:rsidRPr="00004C56">
        <w:rPr>
          <w:rFonts w:eastAsia="TimesNewRomanPSMT"/>
          <w:szCs w:val="24"/>
        </w:rPr>
        <w:t xml:space="preserve">Device certificates to be used for both digital signatures and key management shall assert the </w:t>
      </w:r>
      <w:r w:rsidR="00BF4A0F" w:rsidRPr="00004C56">
        <w:rPr>
          <w:rFonts w:eastAsia="TimesNewRomanPSMT"/>
          <w:i/>
          <w:szCs w:val="24"/>
        </w:rPr>
        <w:t>digitalSignature</w:t>
      </w:r>
      <w:r w:rsidR="00BF4A0F" w:rsidRPr="00004C56">
        <w:rPr>
          <w:rFonts w:eastAsia="TimesNewRomanPSMT"/>
          <w:szCs w:val="24"/>
        </w:rPr>
        <w:t xml:space="preserve"> bit and either the </w:t>
      </w:r>
      <w:r w:rsidR="00BF4A0F" w:rsidRPr="00004C56">
        <w:rPr>
          <w:rFonts w:eastAsia="TimesNewRomanPSMT"/>
          <w:i/>
          <w:szCs w:val="24"/>
        </w:rPr>
        <w:t>keyEncipherment</w:t>
      </w:r>
      <w:r w:rsidR="00BF4A0F" w:rsidRPr="00004C56">
        <w:rPr>
          <w:rFonts w:eastAsia="TimesNewRomanPSMT"/>
          <w:szCs w:val="24"/>
        </w:rPr>
        <w:t xml:space="preserve"> (for RSA) or </w:t>
      </w:r>
      <w:r w:rsidR="00BF4A0F" w:rsidRPr="00004C56">
        <w:rPr>
          <w:rFonts w:eastAsia="TimesNewRomanPSMT"/>
          <w:i/>
          <w:szCs w:val="24"/>
        </w:rPr>
        <w:t>keyAgreement</w:t>
      </w:r>
      <w:r w:rsidR="00BF4A0F" w:rsidRPr="00004C56">
        <w:rPr>
          <w:rFonts w:eastAsia="TimesNewRomanPSMT"/>
          <w:szCs w:val="24"/>
        </w:rPr>
        <w:t xml:space="preserve"> (for elliptic curve) bit.  </w:t>
      </w:r>
      <w:r w:rsidRPr="00004C56">
        <w:rPr>
          <w:rFonts w:eastAsia="TimesNewRomanPSMT"/>
          <w:szCs w:val="24"/>
        </w:rPr>
        <w:t xml:space="preserve">Device certificates shall not assert the </w:t>
      </w:r>
      <w:r w:rsidRPr="00004C56">
        <w:rPr>
          <w:rFonts w:eastAsia="TimesNewRomanPSMT"/>
          <w:i/>
          <w:szCs w:val="24"/>
        </w:rPr>
        <w:t>nonRepudiation</w:t>
      </w:r>
      <w:r w:rsidRPr="00004C56">
        <w:rPr>
          <w:rFonts w:eastAsia="TimesNewRomanPSMT"/>
          <w:szCs w:val="24"/>
        </w:rPr>
        <w:t xml:space="preserve"> bit.</w:t>
      </w:r>
      <w:r w:rsidR="00BF4A0F" w:rsidRPr="00004C56">
        <w:rPr>
          <w:rFonts w:eastAsia="TimesNewRomanPSMT"/>
          <w:szCs w:val="24"/>
        </w:rPr>
        <w:t xml:space="preserve">  </w:t>
      </w:r>
    </w:p>
    <w:p w14:paraId="1FAA80B8" w14:textId="77777777" w:rsidR="00BC097A" w:rsidRDefault="00BC097A">
      <w:pPr>
        <w:rPr>
          <w:szCs w:val="24"/>
        </w:rPr>
      </w:pPr>
      <w:r>
        <w:t xml:space="preserve">The </w:t>
      </w:r>
      <w:r>
        <w:rPr>
          <w:i/>
          <w:iCs/>
        </w:rPr>
        <w:t>dataEncipherment</w:t>
      </w:r>
      <w:r>
        <w:t xml:space="preserve">, </w:t>
      </w:r>
      <w:r>
        <w:rPr>
          <w:i/>
          <w:iCs/>
        </w:rPr>
        <w:t>encipherOnly</w:t>
      </w:r>
      <w:r>
        <w:t xml:space="preserve">, and </w:t>
      </w:r>
      <w:r>
        <w:rPr>
          <w:i/>
          <w:iCs/>
        </w:rPr>
        <w:t>decipherOnly</w:t>
      </w:r>
      <w:r>
        <w:t xml:space="preserve"> bits shall not be asserted in certificates issued under this policy</w:t>
      </w:r>
      <w:r>
        <w:rPr>
          <w:szCs w:val="24"/>
        </w:rPr>
        <w:t>.</w:t>
      </w:r>
    </w:p>
    <w:p w14:paraId="6B18D813" w14:textId="77777777" w:rsidR="00C241C8" w:rsidRPr="00C241C8" w:rsidRDefault="00C241C8" w:rsidP="00C241C8">
      <w:pPr>
        <w:widowControl w:val="0"/>
        <w:suppressAutoHyphens w:val="0"/>
        <w:autoSpaceDE w:val="0"/>
        <w:autoSpaceDN w:val="0"/>
        <w:rPr>
          <w:rFonts w:cstheme="minorBidi"/>
          <w:spacing w:val="-1"/>
          <w:szCs w:val="24"/>
        </w:rPr>
      </w:pPr>
      <w:r w:rsidRPr="00C241C8">
        <w:rPr>
          <w:rFonts w:cstheme="minorBidi"/>
          <w:spacing w:val="-1"/>
          <w:szCs w:val="24"/>
        </w:rPr>
        <w:t>For End Entity certificates issued after</w:t>
      </w:r>
      <w:r>
        <w:rPr>
          <w:rFonts w:cstheme="minorBidi"/>
          <w:spacing w:val="-1"/>
          <w:szCs w:val="24"/>
        </w:rPr>
        <w:t xml:space="preserve"> June 30, 2019,</w:t>
      </w:r>
      <w:r w:rsidRPr="00C241C8">
        <w:rPr>
          <w:rFonts w:cstheme="minorBidi"/>
          <w:spacing w:val="-1"/>
          <w:szCs w:val="24"/>
        </w:rPr>
        <w:t xml:space="preserve"> the Extended Key Usage extension shall always be present and shall not contain </w:t>
      </w:r>
      <w:r w:rsidRPr="00C241C8">
        <w:rPr>
          <w:rFonts w:cstheme="minorBidi"/>
          <w:i/>
          <w:spacing w:val="-1"/>
          <w:szCs w:val="24"/>
        </w:rPr>
        <w:t>anyExtendedKeyUsage</w:t>
      </w:r>
      <w:r w:rsidRPr="00C241C8">
        <w:rPr>
          <w:rFonts w:cstheme="minorBidi"/>
          <w:spacing w:val="-1"/>
          <w:szCs w:val="24"/>
        </w:rPr>
        <w:t xml:space="preserve"> {2.5.29.37.0}. Extended Key Usage OIDs shall be consistent with key usage bits asserted. </w:t>
      </w:r>
    </w:p>
    <w:p w14:paraId="33264AD0" w14:textId="77777777" w:rsidR="00C241C8" w:rsidRPr="00C241C8" w:rsidRDefault="00C241C8" w:rsidP="00C241C8">
      <w:pPr>
        <w:widowControl w:val="0"/>
        <w:suppressAutoHyphens w:val="0"/>
        <w:autoSpaceDE w:val="0"/>
        <w:autoSpaceDN w:val="0"/>
        <w:rPr>
          <w:rFonts w:cstheme="minorBidi"/>
          <w:spacing w:val="-1"/>
          <w:szCs w:val="24"/>
        </w:rPr>
      </w:pPr>
      <w:r w:rsidRPr="00C241C8">
        <w:rPr>
          <w:rFonts w:cstheme="minorBidi"/>
          <w:spacing w:val="-1"/>
          <w:szCs w:val="24"/>
        </w:rPr>
        <w:t xml:space="preserve">If a certificate is used for authentication of ephemeral keys, the Key Usage bit in the certificate must assert the </w:t>
      </w:r>
      <w:r w:rsidRPr="00C241C8">
        <w:rPr>
          <w:rFonts w:cstheme="minorBidi"/>
          <w:i/>
          <w:spacing w:val="-1"/>
          <w:szCs w:val="24"/>
        </w:rPr>
        <w:t xml:space="preserve">digitalSignature </w:t>
      </w:r>
      <w:r w:rsidRPr="00C241C8">
        <w:rPr>
          <w:rFonts w:cstheme="minorBidi"/>
          <w:spacing w:val="-1"/>
          <w:szCs w:val="24"/>
        </w:rPr>
        <w:t xml:space="preserve">bit and may or may not assert </w:t>
      </w:r>
      <w:r w:rsidRPr="00C241C8">
        <w:rPr>
          <w:rFonts w:cstheme="minorBidi"/>
          <w:i/>
          <w:spacing w:val="-1"/>
          <w:szCs w:val="24"/>
        </w:rPr>
        <w:t>keyEncryption</w:t>
      </w:r>
      <w:r w:rsidRPr="00C241C8">
        <w:rPr>
          <w:rFonts w:cstheme="minorBidi"/>
          <w:spacing w:val="-1"/>
          <w:szCs w:val="24"/>
        </w:rPr>
        <w:t xml:space="preserve"> and </w:t>
      </w:r>
      <w:r w:rsidRPr="00C241C8">
        <w:rPr>
          <w:rFonts w:cstheme="minorBidi"/>
          <w:i/>
          <w:spacing w:val="-1"/>
          <w:szCs w:val="24"/>
        </w:rPr>
        <w:t>keyAgreement</w:t>
      </w:r>
      <w:r w:rsidRPr="00C241C8">
        <w:rPr>
          <w:rFonts w:cstheme="minorBidi"/>
          <w:spacing w:val="-1"/>
          <w:szCs w:val="24"/>
        </w:rPr>
        <w:t xml:space="preserve"> depending on the public key in the SPKI of the certificate.</w:t>
      </w:r>
    </w:p>
    <w:p w14:paraId="5F10D56B" w14:textId="77777777" w:rsidR="006B219E" w:rsidRPr="006B219E" w:rsidRDefault="00B520AF">
      <w:pPr>
        <w:rPr>
          <w:szCs w:val="24"/>
        </w:rPr>
      </w:pPr>
      <w:r w:rsidRPr="00B520AF">
        <w:t xml:space="preserve">Signing certificates issued under the policy for </w:t>
      </w:r>
      <w:r w:rsidRPr="00B520AF">
        <w:rPr>
          <w:snapToGrid w:val="0"/>
        </w:rPr>
        <w:t>id-fpki-common-piv-contentSigning</w:t>
      </w:r>
      <w:r w:rsidR="004A4265">
        <w:rPr>
          <w:snapToGrid w:val="0"/>
        </w:rPr>
        <w:t xml:space="preserve"> </w:t>
      </w:r>
      <w:r w:rsidR="004A4265" w:rsidRPr="004A4265">
        <w:t>or id-fpki-common-pivi-contentSigning</w:t>
      </w:r>
      <w:r w:rsidRPr="004A4265">
        <w:t xml:space="preserve"> </w:t>
      </w:r>
      <w:r w:rsidRPr="00B520AF">
        <w:t xml:space="preserve">shall include an extended key usage of </w:t>
      </w:r>
      <w:r w:rsidRPr="00B520AF">
        <w:rPr>
          <w:i/>
        </w:rPr>
        <w:t>id-PIV-content-signing</w:t>
      </w:r>
      <w:r w:rsidRPr="00B520AF">
        <w:t xml:space="preserve"> (see [</w:t>
      </w:r>
      <w:r w:rsidRPr="00B520AF">
        <w:rPr>
          <w:lang w:eastAsia="ar-SA"/>
        </w:rPr>
        <w:t>CCP-PROF</w:t>
      </w:r>
      <w:r w:rsidRPr="00B520AF">
        <w:t>]).</w:t>
      </w:r>
    </w:p>
    <w:p w14:paraId="23D84B21" w14:textId="77777777" w:rsidR="00BC097A" w:rsidRPr="008532AB" w:rsidRDefault="00BC097A">
      <w:pPr>
        <w:pStyle w:val="Heading2"/>
        <w:rPr>
          <w:lang w:eastAsia="ar-SA"/>
        </w:rPr>
      </w:pPr>
      <w:bookmarkStart w:id="419" w:name="_Toc280343901"/>
      <w:bookmarkStart w:id="420" w:name="_Toc37237617"/>
      <w:r w:rsidRPr="008532AB">
        <w:rPr>
          <w:lang w:eastAsia="ar-SA"/>
        </w:rPr>
        <w:t>Private Key Protection and Cryptographic Module Engineering Controls</w:t>
      </w:r>
      <w:bookmarkEnd w:id="419"/>
      <w:bookmarkEnd w:id="420"/>
    </w:p>
    <w:p w14:paraId="3BC701FD" w14:textId="77777777" w:rsidR="00BC097A" w:rsidRDefault="00BC097A" w:rsidP="006B5C9C">
      <w:pPr>
        <w:pStyle w:val="Heading3"/>
        <w:rPr>
          <w:lang w:eastAsia="ar-SA"/>
        </w:rPr>
      </w:pPr>
      <w:bookmarkStart w:id="421" w:name="_Toc280343902"/>
      <w:bookmarkStart w:id="422" w:name="_Toc37237618"/>
      <w:r>
        <w:rPr>
          <w:lang w:eastAsia="ar-SA"/>
        </w:rPr>
        <w:t>Cryptographic Module Standards and Controls</w:t>
      </w:r>
      <w:bookmarkEnd w:id="421"/>
      <w:bookmarkEnd w:id="422"/>
    </w:p>
    <w:p w14:paraId="5CA407F2" w14:textId="77777777" w:rsidR="00BC097A" w:rsidRDefault="00BC097A">
      <w:r>
        <w:t xml:space="preserve">The relevant standard for cryptographic modules is </w:t>
      </w:r>
      <w:r>
        <w:rPr>
          <w:i/>
        </w:rPr>
        <w:t>Security Requirements for Cryptographic Modules</w:t>
      </w:r>
      <w:r>
        <w:t xml:space="preserve"> [FIPS 140-2].  Cryptographic modules shall be validated to a FIPS 140 level identified in this section.</w:t>
      </w:r>
    </w:p>
    <w:p w14:paraId="1BD1C23B" w14:textId="77777777" w:rsidR="00A74AC8" w:rsidRDefault="00A74AC8" w:rsidP="00A74AC8">
      <w:pPr>
        <w:rPr>
          <w:lang w:eastAsia="ar-SA"/>
        </w:rPr>
      </w:pPr>
      <w:r w:rsidRPr="005B5C09">
        <w:rPr>
          <w:lang w:eastAsia="ar-SA"/>
        </w:rPr>
        <w:t xml:space="preserve">In accordance with FIPS 201, the relevant NIST Guideline for PIV Card Issuers (PCI) </w:t>
      </w:r>
      <w:r w:rsidR="002F3D2A" w:rsidRPr="00611E40">
        <w:t>and Derived PIV Credential Issuers</w:t>
      </w:r>
      <w:r w:rsidR="002F3D2A" w:rsidRPr="005B5C09">
        <w:rPr>
          <w:lang w:eastAsia="ar-SA"/>
        </w:rPr>
        <w:t xml:space="preserve"> </w:t>
      </w:r>
      <w:r w:rsidRPr="005B5C09">
        <w:rPr>
          <w:lang w:eastAsia="ar-SA"/>
        </w:rPr>
        <w:t xml:space="preserve">is NIST SP 800-79, </w:t>
      </w:r>
      <w:r w:rsidR="00A76868" w:rsidRPr="00A76868">
        <w:rPr>
          <w:i/>
          <w:lang w:eastAsia="ar-SA"/>
        </w:rPr>
        <w:t xml:space="preserve">Guidelines for the Accreditation of </w:t>
      </w:r>
      <w:r w:rsidR="00BD62BD" w:rsidRPr="00611E40">
        <w:rPr>
          <w:i/>
          <w:lang w:eastAsia="ar-SA"/>
        </w:rPr>
        <w:t xml:space="preserve">PCIs and </w:t>
      </w:r>
      <w:r w:rsidR="00BD62BD" w:rsidRPr="00611E40">
        <w:rPr>
          <w:i/>
        </w:rPr>
        <w:t>Derived PIV Credential</w:t>
      </w:r>
      <w:r w:rsidR="00BD62BD" w:rsidRPr="00611E40">
        <w:t xml:space="preserve"> </w:t>
      </w:r>
      <w:r w:rsidR="00A76868" w:rsidRPr="00ED624B">
        <w:rPr>
          <w:i/>
          <w:lang w:eastAsia="ar-SA"/>
        </w:rPr>
        <w:t>Issuers</w:t>
      </w:r>
      <w:r w:rsidR="00BD62BD" w:rsidRPr="00B56A77">
        <w:rPr>
          <w:i/>
          <w:lang w:eastAsia="ar-SA"/>
        </w:rPr>
        <w:t xml:space="preserve"> </w:t>
      </w:r>
      <w:r w:rsidR="00BD62BD" w:rsidRPr="00611E40">
        <w:rPr>
          <w:lang w:eastAsia="ar-SA"/>
        </w:rPr>
        <w:t>(DPCI)</w:t>
      </w:r>
      <w:r w:rsidRPr="00ED624B">
        <w:rPr>
          <w:lang w:eastAsia="ar-SA"/>
        </w:rPr>
        <w:t>, which utilizes various aspects of NIST SP 800-37 and</w:t>
      </w:r>
      <w:r w:rsidRPr="005B5C09">
        <w:rPr>
          <w:lang w:eastAsia="ar-SA"/>
        </w:rPr>
        <w:t xml:space="preserve"> applies them to accrediting the reliability of PCIs</w:t>
      </w:r>
      <w:r w:rsidR="00BD62BD">
        <w:rPr>
          <w:lang w:eastAsia="ar-SA"/>
        </w:rPr>
        <w:t xml:space="preserve"> </w:t>
      </w:r>
      <w:r w:rsidR="00BD62BD" w:rsidRPr="00611E40">
        <w:rPr>
          <w:lang w:eastAsia="ar-SA"/>
        </w:rPr>
        <w:t>and DPCIs</w:t>
      </w:r>
      <w:r w:rsidRPr="005B5C09">
        <w:rPr>
          <w:lang w:eastAsia="ar-SA"/>
        </w:rPr>
        <w:t>.</w:t>
      </w:r>
    </w:p>
    <w:p w14:paraId="591519D0" w14:textId="77777777" w:rsidR="00A74AC8" w:rsidRDefault="00BC097A" w:rsidP="00854535">
      <w:pPr>
        <w:rPr>
          <w:lang w:eastAsia="ar-SA"/>
        </w:rPr>
      </w:pPr>
      <w:r w:rsidRPr="00854535">
        <w:rPr>
          <w:lang w:eastAsia="ar-SA"/>
        </w:rPr>
        <w:t xml:space="preserve">CAs that issue certificates under id-fpki-common-High shall use a FIPS 140 Level 3 or higher validated hardware cryptographic module.  CAs that do not issue certificates under id-fpki-common-High shall use a FIPS 140 Level 2 or higher validated hardware cryptographic module.  </w:t>
      </w:r>
    </w:p>
    <w:p w14:paraId="198C2C3D" w14:textId="77777777" w:rsidR="00A74AC8" w:rsidRDefault="00BC097A" w:rsidP="00A74AC8">
      <w:pPr>
        <w:rPr>
          <w:lang w:eastAsia="ar-SA"/>
        </w:rPr>
      </w:pPr>
      <w:r w:rsidRPr="00854535">
        <w:rPr>
          <w:lang w:eastAsia="ar-SA"/>
        </w:rPr>
        <w:t xml:space="preserve">RAs shall use a FIPS 140 Level 2 or higher validated hardware cryptographic module.  </w:t>
      </w:r>
    </w:p>
    <w:p w14:paraId="3189D450" w14:textId="77777777" w:rsidR="000F0C5E" w:rsidRDefault="00A74AC8" w:rsidP="00A74AC8">
      <w:pPr>
        <w:rPr>
          <w:lang w:eastAsia="ar-SA"/>
        </w:rPr>
      </w:pPr>
      <w:r w:rsidRPr="005B5C09">
        <w:rPr>
          <w:lang w:eastAsia="ar-SA"/>
        </w:rPr>
        <w:t>PIV Cards are PKI tokens that have private keys associated with certificates asserting id-fpki-common-authentication or id-fpki-common-cardAuth.  PIV Cards shall only be issued using card stock that has been tested and approved by the FIPS 201</w:t>
      </w:r>
      <w:r w:rsidR="00640E41">
        <w:rPr>
          <w:lang w:eastAsia="ar-SA"/>
        </w:rPr>
        <w:t xml:space="preserve"> Evaluation Program</w:t>
      </w:r>
      <w:r w:rsidRPr="005B5C09">
        <w:rPr>
          <w:lang w:eastAsia="ar-SA"/>
        </w:rPr>
        <w:t xml:space="preserve"> and listed on the GSA</w:t>
      </w:r>
      <w:r w:rsidRPr="005B5C09">
        <w:rPr>
          <w:sz w:val="23"/>
          <w:szCs w:val="23"/>
        </w:rPr>
        <w:t xml:space="preserve"> </w:t>
      </w:r>
      <w:hyperlink r:id="rId26" w:history="1">
        <w:r w:rsidRPr="005B5C09">
          <w:rPr>
            <w:rStyle w:val="Hyperlink"/>
            <w:u w:val="none"/>
          </w:rPr>
          <w:t>Approved Products List</w:t>
        </w:r>
      </w:hyperlink>
      <w:r w:rsidRPr="005B5C09">
        <w:rPr>
          <w:rStyle w:val="Hyperlink"/>
          <w:u w:val="none"/>
        </w:rPr>
        <w:t xml:space="preserve"> (APL</w:t>
      </w:r>
      <w:r w:rsidRPr="005B5C09">
        <w:rPr>
          <w:lang w:eastAsia="ar-SA"/>
        </w:rPr>
        <w:t xml:space="preserve">).  </w:t>
      </w:r>
    </w:p>
    <w:p w14:paraId="0FA2C4BA" w14:textId="77777777" w:rsidR="000F0C5E" w:rsidRDefault="000F0C5E" w:rsidP="00A74AC8">
      <w:r w:rsidRPr="000F0C5E">
        <w:t>PIV-I cards have private keys associated with certificates asserting id-fpki-common-pivi-authentication or id-fpki-common-pivi-cardAuth.  PIV-I cards issued by federal executive branch agencies and the certification authorities operating under this policy shall only be issued using card stock that has been tested and approved by the FIPS 201 Evaluation Program and listed on the GSA</w:t>
      </w:r>
      <w:r w:rsidRPr="000F0C5E">
        <w:rPr>
          <w:sz w:val="23"/>
          <w:szCs w:val="23"/>
        </w:rPr>
        <w:t xml:space="preserve"> </w:t>
      </w:r>
      <w:hyperlink r:id="rId27">
        <w:r w:rsidRPr="000F0C5E">
          <w:rPr>
            <w:color w:val="0000FF"/>
          </w:rPr>
          <w:t>Approved Products List</w:t>
        </w:r>
      </w:hyperlink>
      <w:r w:rsidRPr="000F0C5E">
        <w:rPr>
          <w:color w:val="0000FF"/>
        </w:rPr>
        <w:t xml:space="preserve"> (APL</w:t>
      </w:r>
      <w:r w:rsidRPr="000F0C5E">
        <w:t xml:space="preserve">).  </w:t>
      </w:r>
    </w:p>
    <w:p w14:paraId="7261C7DE" w14:textId="77777777" w:rsidR="00A74AC8" w:rsidRDefault="00944784" w:rsidP="00A74AC8">
      <w:pPr>
        <w:rPr>
          <w:sz w:val="23"/>
          <w:szCs w:val="23"/>
          <w:u w:val="single"/>
        </w:rPr>
      </w:pPr>
      <w:r w:rsidRPr="00944784">
        <w:rPr>
          <w:szCs w:val="24"/>
        </w:rPr>
        <w:t xml:space="preserve">Card stock that has been removed from the APL may continue to be issued for no more than one year after GSA approved replacement card stock is available.  </w:t>
      </w:r>
      <w:r w:rsidR="000F0C5E" w:rsidRPr="000F0C5E">
        <w:t>Smart cards</w:t>
      </w:r>
      <w:r w:rsidR="000F0C5E">
        <w:rPr>
          <w:u w:val="single"/>
        </w:rPr>
        <w:t xml:space="preserve"> </w:t>
      </w:r>
      <w:r w:rsidRPr="00944784">
        <w:rPr>
          <w:szCs w:val="24"/>
        </w:rPr>
        <w:t>issued using the deprecated card stock may continue to be used until the current subscriber certificates expire, unless otherwise notified by the FPKIPA/FPKIMA.</w:t>
      </w:r>
      <w:r>
        <w:rPr>
          <w:lang w:eastAsia="ar-SA"/>
        </w:rPr>
        <w:t xml:space="preserve">  </w:t>
      </w:r>
      <w:r w:rsidR="00A74AC8" w:rsidRPr="005B5C09">
        <w:rPr>
          <w:lang w:eastAsia="ar-SA"/>
        </w:rPr>
        <w:t>On an annual basis, for each PCI configuration used (as defined by the FIPS 201</w:t>
      </w:r>
      <w:r w:rsidR="00640E41">
        <w:rPr>
          <w:lang w:eastAsia="ar-SA"/>
        </w:rPr>
        <w:t xml:space="preserve"> Evaluation </w:t>
      </w:r>
      <w:r w:rsidR="00A74AC8" w:rsidRPr="005B5C09">
        <w:rPr>
          <w:lang w:eastAsia="ar-SA"/>
        </w:rPr>
        <w:t xml:space="preserve">Program), one populated, representative sample </w:t>
      </w:r>
      <w:r w:rsidR="00A74AC8" w:rsidRPr="000F0C5E">
        <w:rPr>
          <w:lang w:eastAsia="ar-SA"/>
        </w:rPr>
        <w:t>PIV</w:t>
      </w:r>
      <w:r w:rsidR="000F0C5E" w:rsidRPr="000F0C5E">
        <w:rPr>
          <w:lang w:eastAsia="ar-SA"/>
        </w:rPr>
        <w:t xml:space="preserve"> </w:t>
      </w:r>
      <w:r w:rsidR="000F0C5E" w:rsidRPr="000F0C5E">
        <w:t>and/or PIV-I Card</w:t>
      </w:r>
      <w:r w:rsidR="00A74AC8" w:rsidRPr="000F0C5E">
        <w:rPr>
          <w:lang w:eastAsia="ar-SA"/>
        </w:rPr>
        <w:t xml:space="preserve"> shall</w:t>
      </w:r>
      <w:r w:rsidR="00A74AC8" w:rsidRPr="005B5C09">
        <w:rPr>
          <w:lang w:eastAsia="ar-SA"/>
        </w:rPr>
        <w:t xml:space="preserve"> be submitted to the FIPS 201</w:t>
      </w:r>
      <w:r w:rsidR="00640E41">
        <w:rPr>
          <w:lang w:eastAsia="ar-SA"/>
        </w:rPr>
        <w:t xml:space="preserve"> Evaluation </w:t>
      </w:r>
      <w:r w:rsidR="00A74AC8" w:rsidRPr="005B5C09">
        <w:rPr>
          <w:lang w:eastAsia="ar-SA"/>
        </w:rPr>
        <w:t>Program for testing.</w:t>
      </w:r>
    </w:p>
    <w:p w14:paraId="2C3D879C" w14:textId="77777777" w:rsidR="00BC097A" w:rsidRPr="00B56A77" w:rsidRDefault="00884507" w:rsidP="00854535">
      <w:r>
        <w:t xml:space="preserve">Subscribers shall use a FIPS 140 Level 1 or higher validated cryptographic module for all </w:t>
      </w:r>
      <w:r w:rsidRPr="00884507">
        <w:t>cryptographic operations.  Subscribers issued certificates under the hardware users policy (id-fpki-common-hardware or id-fpki-common-devicesHardware), one of the authentication policies (id-fpki-common-authentication, id-fpki-common-pivi-authentication, id-fpki-common-derived-pivAuth-hardware, id-fpki-common-cardAuth,</w:t>
      </w:r>
      <w:r w:rsidR="00CB5043">
        <w:t xml:space="preserve"> or</w:t>
      </w:r>
      <w:r w:rsidRPr="00884507">
        <w:t xml:space="preserve"> id-fpki-common-pivi-cardAuth</w:t>
      </w:r>
      <w:r>
        <w:t>)</w:t>
      </w:r>
      <w:r w:rsidRPr="00884507">
        <w:t>, or common High policy (id-fpki-common-High) shall use a FIPS 140 Level 2 or higher validated hardware cryptographic module for all private key operations.</w:t>
      </w:r>
    </w:p>
    <w:p w14:paraId="4F883E2B" w14:textId="77777777" w:rsidR="00702BFA" w:rsidRPr="00C46017" w:rsidRDefault="0006108F">
      <w:pPr>
        <w:rPr>
          <w:szCs w:val="24"/>
          <w:lang w:eastAsia="ar-SA"/>
        </w:rPr>
      </w:pPr>
      <w:r w:rsidRPr="00854535">
        <w:t>CSSes that provide status information for certificates issued under id-fpki-common-High shall</w:t>
      </w:r>
      <w:r w:rsidRPr="00854535">
        <w:rPr>
          <w:lang w:eastAsia="ar-SA"/>
        </w:rPr>
        <w:t xml:space="preserve"> use a FIPS 140 Level 3 or higher validated hardware cryptographic module.  CSSes that do not provide status information for certificates issued under id-fpki-common-High shall use a FIPS 140 Level 2 or higher validated hardware cryptographic module.</w:t>
      </w:r>
    </w:p>
    <w:p w14:paraId="38C5D0F0" w14:textId="77777777" w:rsidR="00BC097A" w:rsidRDefault="00BC097A" w:rsidP="006B5C9C">
      <w:pPr>
        <w:pStyle w:val="Heading3"/>
        <w:rPr>
          <w:lang w:eastAsia="ar-SA"/>
        </w:rPr>
      </w:pPr>
      <w:bookmarkStart w:id="423" w:name="_Toc280343903"/>
      <w:bookmarkStart w:id="424" w:name="_Toc37237619"/>
      <w:r>
        <w:rPr>
          <w:lang w:eastAsia="ar-SA"/>
        </w:rPr>
        <w:t>Private Key (n out of m) Multi-Person Control</w:t>
      </w:r>
      <w:bookmarkEnd w:id="423"/>
      <w:bookmarkEnd w:id="424"/>
    </w:p>
    <w:p w14:paraId="17ED4E72" w14:textId="77777777" w:rsidR="00BC097A" w:rsidRDefault="00BC097A">
      <w:pPr>
        <w:autoSpaceDE w:val="0"/>
        <w:spacing w:after="120"/>
        <w:rPr>
          <w:szCs w:val="24"/>
          <w:lang w:eastAsia="ar-SA"/>
        </w:rPr>
      </w:pPr>
      <w:r>
        <w:rPr>
          <w:lang w:eastAsia="ar-SA"/>
        </w:rPr>
        <w:t>A single person shall not be permitted to activate or access any cryptographic module that contains the complete CA private signing key.  CA signature keys may be backed up only under two-person control.  Access to CA signing keys backed up for disaster recovery shall be under at least two-person control.  The names of the parties used for two-person control shall be maintained on a list that shall be made available for inspection during compliance audits</w:t>
      </w:r>
      <w:r>
        <w:rPr>
          <w:szCs w:val="24"/>
          <w:lang w:eastAsia="ar-SA"/>
        </w:rPr>
        <w:t>.</w:t>
      </w:r>
    </w:p>
    <w:p w14:paraId="05E73B4B" w14:textId="77777777" w:rsidR="00BC097A" w:rsidRDefault="00BC097A" w:rsidP="006B5C9C">
      <w:pPr>
        <w:pStyle w:val="Heading3"/>
      </w:pPr>
      <w:bookmarkStart w:id="425" w:name="_Toc280343904"/>
      <w:bookmarkStart w:id="426" w:name="_Toc37237620"/>
      <w:r>
        <w:rPr>
          <w:lang w:eastAsia="ar-SA"/>
        </w:rPr>
        <w:t>Private Key Escrow</w:t>
      </w:r>
      <w:bookmarkEnd w:id="425"/>
      <w:bookmarkEnd w:id="426"/>
    </w:p>
    <w:p w14:paraId="12DA517D" w14:textId="77777777" w:rsidR="00BC097A" w:rsidRDefault="00BC097A">
      <w:r>
        <w:t>CA private keys are never escrowed.</w:t>
      </w:r>
    </w:p>
    <w:p w14:paraId="5C74E673" w14:textId="77777777" w:rsidR="00BC097A" w:rsidRDefault="00B0002B">
      <w:pPr>
        <w:rPr>
          <w:b/>
          <w:lang w:eastAsia="ar-SA"/>
        </w:rPr>
      </w:pPr>
      <w:r>
        <w:t>Human s</w:t>
      </w:r>
      <w:r w:rsidR="00BC097A">
        <w:t xml:space="preserve">ubscriber key management keys </w:t>
      </w:r>
      <w:r>
        <w:t>shall</w:t>
      </w:r>
      <w:r w:rsidR="00BC097A">
        <w:t xml:space="preserve"> be escrowed to provide key recovery as described in section 4.12.1.</w:t>
      </w:r>
      <w:r w:rsidR="00F61BC5">
        <w:t xml:space="preserve"> If a device has a separate key management key certificate, the key management private key may be escrowed.</w:t>
      </w:r>
    </w:p>
    <w:p w14:paraId="0BB9B2E8" w14:textId="77777777" w:rsidR="00BC097A" w:rsidRDefault="00BC097A" w:rsidP="006B5C9C">
      <w:pPr>
        <w:pStyle w:val="Heading3"/>
        <w:rPr>
          <w:lang w:eastAsia="ar-SA"/>
        </w:rPr>
      </w:pPr>
      <w:bookmarkStart w:id="427" w:name="_Toc280343905"/>
      <w:bookmarkStart w:id="428" w:name="_Toc37237621"/>
      <w:r>
        <w:rPr>
          <w:lang w:eastAsia="ar-SA"/>
        </w:rPr>
        <w:t>Private Key Backup</w:t>
      </w:r>
      <w:bookmarkEnd w:id="427"/>
      <w:bookmarkEnd w:id="428"/>
    </w:p>
    <w:p w14:paraId="6E111BAF" w14:textId="77777777" w:rsidR="00BC097A" w:rsidRDefault="00BC097A" w:rsidP="006B5C9C">
      <w:pPr>
        <w:pStyle w:val="Heading4"/>
        <w:tabs>
          <w:tab w:val="clear" w:pos="864"/>
          <w:tab w:val="left" w:pos="1260"/>
        </w:tabs>
        <w:spacing w:before="240" w:after="60"/>
        <w:rPr>
          <w:lang w:eastAsia="ar-SA"/>
        </w:rPr>
      </w:pPr>
      <w:bookmarkStart w:id="429" w:name="_Toc280343906"/>
      <w:bookmarkStart w:id="430" w:name="_Toc37237622"/>
      <w:r>
        <w:rPr>
          <w:lang w:eastAsia="ar-SA"/>
        </w:rPr>
        <w:t>Backup of CA Private Signature Key</w:t>
      </w:r>
      <w:bookmarkEnd w:id="429"/>
      <w:bookmarkEnd w:id="430"/>
    </w:p>
    <w:p w14:paraId="21600BA0" w14:textId="77777777" w:rsidR="00BC097A" w:rsidRDefault="00BC097A">
      <w:pPr>
        <w:autoSpaceDE w:val="0"/>
        <w:spacing w:after="120"/>
        <w:rPr>
          <w:szCs w:val="24"/>
          <w:lang w:eastAsia="ar-SA"/>
        </w:rPr>
      </w:pPr>
      <w:r>
        <w:rPr>
          <w:lang w:eastAsia="ar-SA"/>
        </w:rPr>
        <w:t>The CA private signature keys shall be backed up under the same multiperson control as the original signature key.  At least one copy of the private signature key shall be stored off-site.  All copies of the CA private signature key shall be accounted for and protected in the same manner as the original.  Backup procedures shall be included in the CA’s CPS</w:t>
      </w:r>
      <w:r>
        <w:rPr>
          <w:szCs w:val="24"/>
          <w:lang w:eastAsia="ar-SA"/>
        </w:rPr>
        <w:t>.</w:t>
      </w:r>
    </w:p>
    <w:p w14:paraId="7CAAC71F" w14:textId="77777777" w:rsidR="00BC097A" w:rsidRPr="00EF2A78" w:rsidRDefault="00BC097A" w:rsidP="006B5C9C">
      <w:pPr>
        <w:pStyle w:val="Heading4"/>
        <w:tabs>
          <w:tab w:val="clear" w:pos="864"/>
          <w:tab w:val="left" w:pos="1260"/>
        </w:tabs>
        <w:spacing w:before="240" w:after="60"/>
        <w:rPr>
          <w:lang w:eastAsia="ar-SA"/>
        </w:rPr>
      </w:pPr>
      <w:bookmarkStart w:id="431" w:name="_Toc280343907"/>
      <w:bookmarkStart w:id="432" w:name="_Toc37237623"/>
      <w:r w:rsidRPr="00EF2A78">
        <w:rPr>
          <w:lang w:eastAsia="ar-SA"/>
        </w:rPr>
        <w:t>Backup of Subscriber Private Signature Key</w:t>
      </w:r>
      <w:bookmarkEnd w:id="431"/>
      <w:bookmarkEnd w:id="432"/>
    </w:p>
    <w:p w14:paraId="3EA5F3D6" w14:textId="77777777" w:rsidR="00BC097A" w:rsidRDefault="00BC097A">
      <w:r>
        <w:t xml:space="preserve">Subscriber private signature keys whose corresponding public key is contained in a certificate asserting the id-fpki-common-authentication, </w:t>
      </w:r>
      <w:r w:rsidR="00416088" w:rsidRPr="00416088">
        <w:rPr>
          <w:color w:val="000000"/>
        </w:rPr>
        <w:t>id-fpki-common-pivi-authentication,</w:t>
      </w:r>
      <w:r w:rsidR="00416088">
        <w:rPr>
          <w:color w:val="000000"/>
          <w:u w:val="single"/>
        </w:rPr>
        <w:t xml:space="preserve"> </w:t>
      </w:r>
      <w:r w:rsidR="00DF6CFD" w:rsidRPr="00611E40">
        <w:t>id-fpki-common-derived-pivAuth-hardware</w:t>
      </w:r>
      <w:r w:rsidR="00DF6CFD">
        <w:t xml:space="preserve">, </w:t>
      </w:r>
      <w:r>
        <w:t xml:space="preserve">id-fpki-common-cardAuth, </w:t>
      </w:r>
      <w:r w:rsidR="000F14CB" w:rsidRPr="000F14CB">
        <w:rPr>
          <w:color w:val="000000"/>
        </w:rPr>
        <w:t>id-fpki-common-pivi-</w:t>
      </w:r>
      <w:r w:rsidR="000F14CB" w:rsidRPr="000F14CB">
        <w:t>cardAuth,</w:t>
      </w:r>
      <w:r w:rsidR="000F14CB">
        <w:t xml:space="preserve"> </w:t>
      </w:r>
      <w:r>
        <w:t xml:space="preserve">or id-fpki-common-High policy </w:t>
      </w:r>
      <w:r w:rsidR="00C91C80">
        <w:t xml:space="preserve">shall </w:t>
      </w:r>
      <w:r>
        <w:t>not be backed up or copied.</w:t>
      </w:r>
    </w:p>
    <w:p w14:paraId="7F883114" w14:textId="77777777" w:rsidR="00BC097A" w:rsidRDefault="00ED624B">
      <w:pPr>
        <w:autoSpaceDE w:val="0"/>
        <w:spacing w:after="120"/>
        <w:rPr>
          <w:lang w:eastAsia="ar-SA"/>
        </w:rPr>
      </w:pPr>
      <w:r>
        <w:rPr>
          <w:lang w:eastAsia="ar-SA"/>
        </w:rPr>
        <w:t xml:space="preserve">All other </w:t>
      </w:r>
      <w:r w:rsidR="00BC097A">
        <w:rPr>
          <w:lang w:eastAsia="ar-SA"/>
        </w:rPr>
        <w:t xml:space="preserve">Subscriber private signature keys may be backed up or copied, but must be held in the subscriber’s control.  Backed up subscriber private signature </w:t>
      </w:r>
      <w:r w:rsidR="00BC097A">
        <w:rPr>
          <w:szCs w:val="24"/>
          <w:lang w:eastAsia="ar-SA"/>
        </w:rPr>
        <w:t xml:space="preserve">keys </w:t>
      </w:r>
      <w:r w:rsidR="00BC097A">
        <w:rPr>
          <w:lang w:eastAsia="ar-SA"/>
        </w:rPr>
        <w:t>shall not be stored in plaintext form outside the cryptographic module.  Storage must ensure security controls consistent with the protection provided by the subscriber’s cryptographic module.</w:t>
      </w:r>
    </w:p>
    <w:p w14:paraId="26CFD264" w14:textId="77777777" w:rsidR="00BC097A" w:rsidRPr="00EF2A78" w:rsidRDefault="00BC097A" w:rsidP="006B5C9C">
      <w:pPr>
        <w:pStyle w:val="Heading4"/>
        <w:tabs>
          <w:tab w:val="clear" w:pos="864"/>
          <w:tab w:val="left" w:pos="1260"/>
        </w:tabs>
        <w:spacing w:before="240" w:after="60"/>
        <w:rPr>
          <w:lang w:eastAsia="ar-SA"/>
        </w:rPr>
      </w:pPr>
      <w:bookmarkStart w:id="433" w:name="_Toc280343908"/>
      <w:bookmarkStart w:id="434" w:name="_Toc37237624"/>
      <w:r w:rsidRPr="00EF2A78">
        <w:rPr>
          <w:lang w:eastAsia="ar-SA"/>
        </w:rPr>
        <w:t>Backup of Subscriber Private Key Management Key</w:t>
      </w:r>
      <w:bookmarkEnd w:id="433"/>
      <w:bookmarkEnd w:id="434"/>
    </w:p>
    <w:p w14:paraId="0DC6FF34" w14:textId="77777777" w:rsidR="00BC097A" w:rsidRDefault="00BC097A">
      <w:pPr>
        <w:autoSpaceDE w:val="0"/>
        <w:spacing w:after="120"/>
        <w:rPr>
          <w:lang w:eastAsia="ar-SA"/>
        </w:rPr>
      </w:pPr>
      <w:r>
        <w:rPr>
          <w:lang w:eastAsia="ar-SA"/>
        </w:rPr>
        <w:t>Backed up subscriber private key management keys shall not be stored in plaintext form outside the cryptographic module.  Storage must ensure security controls consistent with the protection provided by the subscriber’s cryptographic module.</w:t>
      </w:r>
    </w:p>
    <w:p w14:paraId="26391C33" w14:textId="77777777" w:rsidR="00603B9B" w:rsidRPr="00EF2A78" w:rsidRDefault="00603B9B" w:rsidP="00603B9B">
      <w:pPr>
        <w:pStyle w:val="Heading4"/>
        <w:tabs>
          <w:tab w:val="clear" w:pos="864"/>
          <w:tab w:val="left" w:pos="1260"/>
        </w:tabs>
        <w:spacing w:before="240" w:after="60"/>
        <w:rPr>
          <w:lang w:eastAsia="ar-SA"/>
        </w:rPr>
      </w:pPr>
      <w:bookmarkStart w:id="435" w:name="_Toc280343909"/>
      <w:bookmarkStart w:id="436" w:name="_Toc37237625"/>
      <w:r w:rsidRPr="00EF2A78">
        <w:rPr>
          <w:lang w:eastAsia="ar-SA"/>
        </w:rPr>
        <w:t xml:space="preserve">Backup of </w:t>
      </w:r>
      <w:r>
        <w:rPr>
          <w:lang w:eastAsia="ar-SA"/>
        </w:rPr>
        <w:t>CSS Private Key</w:t>
      </w:r>
      <w:bookmarkEnd w:id="435"/>
      <w:bookmarkEnd w:id="436"/>
    </w:p>
    <w:p w14:paraId="77FB8DBE" w14:textId="77777777" w:rsidR="00603B9B" w:rsidRDefault="00603B9B">
      <w:pPr>
        <w:autoSpaceDE w:val="0"/>
        <w:spacing w:after="120"/>
        <w:rPr>
          <w:lang w:eastAsia="ar-SA"/>
        </w:rPr>
      </w:pPr>
      <w:r w:rsidRPr="00603B9B">
        <w:rPr>
          <w:lang w:eastAsia="ar-SA"/>
        </w:rPr>
        <w:t>CSS priv</w:t>
      </w:r>
      <w:r w:rsidR="002F160D">
        <w:rPr>
          <w:lang w:eastAsia="ar-SA"/>
        </w:rPr>
        <w:t xml:space="preserve">ate keys may be backed up.  If </w:t>
      </w:r>
      <w:r w:rsidRPr="00603B9B">
        <w:rPr>
          <w:lang w:eastAsia="ar-SA"/>
        </w:rPr>
        <w:t>backed up, all copies shall be accounted for and protected in the same manner as the original.</w:t>
      </w:r>
    </w:p>
    <w:p w14:paraId="08799B3A" w14:textId="77777777" w:rsidR="002C3977" w:rsidRPr="00EF2A78" w:rsidRDefault="002C3977" w:rsidP="002C3977">
      <w:pPr>
        <w:pStyle w:val="Heading4"/>
        <w:tabs>
          <w:tab w:val="clear" w:pos="864"/>
          <w:tab w:val="left" w:pos="1260"/>
        </w:tabs>
        <w:spacing w:before="240" w:after="60"/>
        <w:rPr>
          <w:lang w:eastAsia="ar-SA"/>
        </w:rPr>
      </w:pPr>
      <w:bookmarkStart w:id="437" w:name="_Toc37237626"/>
      <w:r w:rsidRPr="00EF2A78">
        <w:rPr>
          <w:lang w:eastAsia="ar-SA"/>
        </w:rPr>
        <w:t xml:space="preserve">Backup of </w:t>
      </w:r>
      <w:r>
        <w:rPr>
          <w:lang w:eastAsia="ar-SA"/>
        </w:rPr>
        <w:t>Device Private Keys</w:t>
      </w:r>
      <w:bookmarkEnd w:id="437"/>
    </w:p>
    <w:p w14:paraId="3C44B472" w14:textId="77777777" w:rsidR="002C3977" w:rsidRDefault="00BC2B56">
      <w:pPr>
        <w:autoSpaceDE w:val="0"/>
        <w:spacing w:after="120"/>
      </w:pPr>
      <w:r w:rsidRPr="00BC2B56">
        <w:t>Device private keys may be backed up or copied, but must be held under the control of the device’s human sponsor or other authorized administrator.  Backed up device private keys shall not be stored in plaintext form outside the cryptographic module.  Storage must ensure security controls consistent with the protection provided by the device’s cryptographic module.</w:t>
      </w:r>
    </w:p>
    <w:p w14:paraId="32CB51FB" w14:textId="77777777" w:rsidR="00BF2204" w:rsidRDefault="00E8442A">
      <w:pPr>
        <w:pStyle w:val="Heading4"/>
      </w:pPr>
      <w:bookmarkStart w:id="438" w:name="_Toc37237627"/>
      <w:r w:rsidRPr="00F258CB">
        <w:t xml:space="preserve">Backup of </w:t>
      </w:r>
      <w:r>
        <w:t>Common</w:t>
      </w:r>
      <w:r w:rsidRPr="00F258CB">
        <w:t xml:space="preserve"> </w:t>
      </w:r>
      <w:r>
        <w:t xml:space="preserve">PIV </w:t>
      </w:r>
      <w:r w:rsidRPr="00F258CB">
        <w:t>Content Signing Key</w:t>
      </w:r>
      <w:bookmarkEnd w:id="438"/>
    </w:p>
    <w:p w14:paraId="3D14D87C" w14:textId="77777777" w:rsidR="00BF2204" w:rsidRDefault="00B520AF">
      <w:pPr>
        <w:rPr>
          <w:szCs w:val="24"/>
        </w:rPr>
      </w:pPr>
      <w:r w:rsidRPr="00B520AF">
        <w:rPr>
          <w:szCs w:val="24"/>
        </w:rPr>
        <w:t>The Common PIV Content Signing private signature keys shall be backed up under multi-person control.  At least one copy of the private signature key shall be stored in a secondary location. All copies of the Common PIV Content Signing private signature key shall be accounted for and protected in the same manner as the original. Backed up Common PIV Content private signature keys shall not be exported or stored in plaintext form outside the cryptographic module. Backup procedures shall be documented.</w:t>
      </w:r>
    </w:p>
    <w:p w14:paraId="63C1DFC4" w14:textId="77777777" w:rsidR="00BC097A" w:rsidRDefault="00BC097A" w:rsidP="006B5C9C">
      <w:pPr>
        <w:pStyle w:val="Heading3"/>
        <w:rPr>
          <w:lang w:eastAsia="ar-SA"/>
        </w:rPr>
      </w:pPr>
      <w:bookmarkStart w:id="439" w:name="_Toc280343910"/>
      <w:bookmarkStart w:id="440" w:name="_Toc37237628"/>
      <w:r>
        <w:rPr>
          <w:lang w:eastAsia="ar-SA"/>
        </w:rPr>
        <w:t>Private Key Archival</w:t>
      </w:r>
      <w:bookmarkEnd w:id="439"/>
      <w:bookmarkEnd w:id="440"/>
    </w:p>
    <w:p w14:paraId="1FB2506D" w14:textId="77777777" w:rsidR="00BC097A" w:rsidRDefault="00BC097A">
      <w:pPr>
        <w:spacing w:after="120"/>
        <w:rPr>
          <w:b/>
          <w:lang w:eastAsia="ar-SA"/>
        </w:rPr>
      </w:pPr>
      <w:r>
        <w:rPr>
          <w:lang w:eastAsia="ar-SA"/>
        </w:rPr>
        <w:t>CA private signature keys and subscriber private signatures keys shall not be archived.  CAs that retain subscriber private encryption keys for business continuity purposes shall archive such subscriber private keys, in accordance with section 5.5.</w:t>
      </w:r>
    </w:p>
    <w:p w14:paraId="16C4207E" w14:textId="77777777" w:rsidR="00BC097A" w:rsidRDefault="00BC097A" w:rsidP="006B5C9C">
      <w:pPr>
        <w:pStyle w:val="Heading3"/>
        <w:rPr>
          <w:lang w:eastAsia="ar-SA"/>
        </w:rPr>
      </w:pPr>
      <w:bookmarkStart w:id="441" w:name="_Toc280343911"/>
      <w:bookmarkStart w:id="442" w:name="_Toc37237629"/>
      <w:r>
        <w:rPr>
          <w:lang w:eastAsia="ar-SA"/>
        </w:rPr>
        <w:t>Private Key Transfer into or from a Cryptographic Module</w:t>
      </w:r>
      <w:bookmarkEnd w:id="441"/>
      <w:bookmarkEnd w:id="442"/>
    </w:p>
    <w:p w14:paraId="7D1F52C4" w14:textId="77777777" w:rsidR="00BC097A" w:rsidRDefault="00BC097A">
      <w:r>
        <w:t>CA private keys may be exported from the cryptographic module only to perform CA key backup procedures as described in section 6.2.4.1.  At no time shall the CA private key exist in plaintext outside the cryptographic module.</w:t>
      </w:r>
    </w:p>
    <w:p w14:paraId="35B736F8" w14:textId="77777777" w:rsidR="00BC097A" w:rsidRDefault="00BC097A">
      <w:r>
        <w:t>All other keys shall be generated by and in a cryptographic module.  In the event that a private key is to be transported from one cryptographic module to another, the private key must be encrypted during transport; private keys must never exist in plaintext form outside the cryptographic module boundary.</w:t>
      </w:r>
    </w:p>
    <w:p w14:paraId="50C4950B" w14:textId="77777777" w:rsidR="00BC097A" w:rsidRDefault="00BC097A">
      <w:pPr>
        <w:autoSpaceDE w:val="0"/>
        <w:spacing w:after="120"/>
        <w:rPr>
          <w:szCs w:val="24"/>
          <w:lang w:eastAsia="ar-SA"/>
        </w:rPr>
      </w:pPr>
      <w:r>
        <w:rPr>
          <w:lang w:eastAsia="ar-SA"/>
        </w:rPr>
        <w:t>Private or symmetric keys used to encrypt other private keys for transport must be protected from disclosure</w:t>
      </w:r>
      <w:r>
        <w:rPr>
          <w:szCs w:val="24"/>
          <w:lang w:eastAsia="ar-SA"/>
        </w:rPr>
        <w:t>.</w:t>
      </w:r>
    </w:p>
    <w:p w14:paraId="2096B5BE" w14:textId="77777777" w:rsidR="00BC097A" w:rsidRDefault="00BC097A" w:rsidP="006B5C9C">
      <w:pPr>
        <w:pStyle w:val="Heading3"/>
        <w:rPr>
          <w:lang w:eastAsia="ar-SA"/>
        </w:rPr>
      </w:pPr>
      <w:bookmarkStart w:id="443" w:name="_Toc280343912"/>
      <w:bookmarkStart w:id="444" w:name="_Toc37237630"/>
      <w:r>
        <w:rPr>
          <w:lang w:eastAsia="ar-SA"/>
        </w:rPr>
        <w:t>Private Key Storage on Cryptographic Module</w:t>
      </w:r>
      <w:bookmarkEnd w:id="443"/>
      <w:bookmarkEnd w:id="444"/>
    </w:p>
    <w:p w14:paraId="50C6FF55" w14:textId="77777777" w:rsidR="00BC097A" w:rsidRDefault="00BC097A">
      <w:pPr>
        <w:spacing w:after="120"/>
        <w:rPr>
          <w:lang w:eastAsia="ar-SA"/>
        </w:rPr>
      </w:pPr>
      <w:r>
        <w:rPr>
          <w:lang w:eastAsia="ar-SA"/>
        </w:rPr>
        <w:t>No stipulation beyond that specified in FIPS 140.</w:t>
      </w:r>
    </w:p>
    <w:p w14:paraId="7D3E3A64" w14:textId="77777777" w:rsidR="00BC097A" w:rsidRDefault="00BC097A" w:rsidP="006B5C9C">
      <w:pPr>
        <w:pStyle w:val="Heading3"/>
        <w:rPr>
          <w:lang w:eastAsia="ar-SA"/>
        </w:rPr>
      </w:pPr>
      <w:bookmarkStart w:id="445" w:name="_Toc280343913"/>
      <w:bookmarkStart w:id="446" w:name="_Toc37237631"/>
      <w:r>
        <w:rPr>
          <w:lang w:eastAsia="ar-SA"/>
        </w:rPr>
        <w:t>Method of Activating Private Key</w:t>
      </w:r>
      <w:bookmarkEnd w:id="445"/>
      <w:bookmarkEnd w:id="446"/>
    </w:p>
    <w:p w14:paraId="5752F85A" w14:textId="77777777" w:rsidR="00BC097A" w:rsidRDefault="00BC097A">
      <w:pPr>
        <w:autoSpaceDE w:val="0"/>
        <w:rPr>
          <w:szCs w:val="24"/>
          <w:lang w:eastAsia="ar-SA"/>
        </w:rPr>
      </w:pPr>
      <w:r>
        <w:rPr>
          <w:lang w:eastAsia="ar-SA"/>
        </w:rPr>
        <w:t>For certificates issued under id-fpki-common-authentication</w:t>
      </w:r>
      <w:r w:rsidR="00002E71" w:rsidRPr="00002E71">
        <w:t>, id-fpki-common-pivi-authentication</w:t>
      </w:r>
      <w:r w:rsidRPr="00002E71">
        <w:rPr>
          <w:lang w:eastAsia="ar-SA"/>
        </w:rPr>
        <w:t xml:space="preserve">, </w:t>
      </w:r>
      <w:r w:rsidR="00E96F35" w:rsidRPr="00002E71">
        <w:rPr>
          <w:lang w:eastAsia="ar-SA"/>
        </w:rPr>
        <w:t xml:space="preserve">id-fpki-common-derived-pivAuth-hardware, id-fpki-common-derived-pivAuth, </w:t>
      </w:r>
      <w:r w:rsidRPr="00002E71">
        <w:rPr>
          <w:lang w:eastAsia="ar-SA"/>
        </w:rPr>
        <w:t>id-fpki-common</w:t>
      </w:r>
      <w:r>
        <w:rPr>
          <w:lang w:eastAsia="ar-SA"/>
        </w:rPr>
        <w:t xml:space="preserve">-policy, id-fpki-common-hardware, </w:t>
      </w:r>
      <w:r w:rsidR="00ED4F33">
        <w:rPr>
          <w:lang w:eastAsia="ar-SA"/>
        </w:rPr>
        <w:t xml:space="preserve">and </w:t>
      </w:r>
      <w:r>
        <w:rPr>
          <w:lang w:eastAsia="ar-SA"/>
        </w:rPr>
        <w:t>id-fpki-common-High, the subscriber must be authenticated to the cryptographic token before the activation of the associated private key(s).  Acceptable means of authentication include but are not limited to passphrases, PINs or biometrics.</w:t>
      </w:r>
      <w:r w:rsidR="003F7354">
        <w:rPr>
          <w:lang w:eastAsia="ar-SA"/>
        </w:rPr>
        <w:t xml:space="preserve">  When passphrases or PINs are used, they shall be a minimum of six (6) characters.</w:t>
      </w:r>
      <w:r>
        <w:rPr>
          <w:lang w:eastAsia="ar-SA"/>
        </w:rPr>
        <w:t xml:space="preserve">  Entry of activation data shall be protected from disclosure (i.e., the data should not be displayed while it is entered)</w:t>
      </w:r>
      <w:r>
        <w:rPr>
          <w:szCs w:val="24"/>
          <w:lang w:eastAsia="ar-SA"/>
        </w:rPr>
        <w:t>.</w:t>
      </w:r>
    </w:p>
    <w:p w14:paraId="250E6F6F" w14:textId="77777777" w:rsidR="00F85422" w:rsidRDefault="00AF50D7" w:rsidP="00CC1784">
      <w:pPr>
        <w:autoSpaceDE w:val="0"/>
        <w:rPr>
          <w:lang w:eastAsia="ar-SA"/>
        </w:rPr>
      </w:pPr>
      <w:r w:rsidRPr="00AF50D7">
        <w:t xml:space="preserve">For certificates issued under id-fpki-common-devices and id-fpki-common-devicesHardware, the device may be configured to activate its private key without requiring its human sponsor or authorized administrator to authenticate to the cryptographic token, provided that appropriate physical and logical access controls are implemented for the device and its cryptographic token.  </w:t>
      </w:r>
      <w:r w:rsidR="00B520AF" w:rsidRPr="00B520AF">
        <w:t xml:space="preserve">For certificates issued under </w:t>
      </w:r>
      <w:r w:rsidR="00B520AF" w:rsidRPr="00B520AF">
        <w:rPr>
          <w:snapToGrid w:val="0"/>
        </w:rPr>
        <w:t>id-fpki-common-piv-contentSigning</w:t>
      </w:r>
      <w:r w:rsidR="00002E71" w:rsidRPr="00002E71">
        <w:rPr>
          <w:snapToGrid w:val="0"/>
        </w:rPr>
        <w:t xml:space="preserve"> </w:t>
      </w:r>
      <w:r w:rsidR="00002E71" w:rsidRPr="00002E71">
        <w:t>or id-fpki-common-pivi-contentSigning</w:t>
      </w:r>
      <w:r w:rsidR="00B520AF" w:rsidRPr="00002E71">
        <w:rPr>
          <w:snapToGrid w:val="0"/>
        </w:rPr>
        <w:t>,</w:t>
      </w:r>
      <w:r w:rsidR="00B520AF" w:rsidRPr="00B520AF">
        <w:t xml:space="preserve"> the PIV card issuance system or device may be configured to activate its private key without requiring its human sponsor or authorized administrator to authenticate to the cryptographic token, provided that appropriate physical and logical access controls are implemented for content signing operations conformant with PIV issuance requirements (see [FIPS 201]).</w:t>
      </w:r>
      <w:r w:rsidR="00F46E19">
        <w:t xml:space="preserve"> </w:t>
      </w:r>
      <w:r w:rsidR="00B520AF" w:rsidRPr="00B520AF">
        <w:t xml:space="preserve"> </w:t>
      </w:r>
      <w:r w:rsidRPr="00AF50D7">
        <w:t xml:space="preserve">The strength of the security controls shall be commensurate with the level of threat in the </w:t>
      </w:r>
      <w:r w:rsidRPr="00AF50D7">
        <w:rPr>
          <w:lang w:eastAsia="ar-SA"/>
        </w:rPr>
        <w:t>device’s environment, and shall protect the device’s hardware, software, and the cryptographic token and its activation data from compromise.</w:t>
      </w:r>
    </w:p>
    <w:p w14:paraId="35D5CDE4" w14:textId="77777777" w:rsidR="00BC097A" w:rsidRPr="00F85422" w:rsidRDefault="00BC097A" w:rsidP="00CC1784">
      <w:pPr>
        <w:autoSpaceDE w:val="0"/>
        <w:rPr>
          <w:lang w:eastAsia="ar-SA"/>
        </w:rPr>
      </w:pPr>
      <w:r>
        <w:rPr>
          <w:lang w:eastAsia="ar-SA"/>
        </w:rPr>
        <w:t>For certificates issued under id-fpki-common-</w:t>
      </w:r>
      <w:r w:rsidRPr="00381F79">
        <w:rPr>
          <w:lang w:eastAsia="ar-SA"/>
        </w:rPr>
        <w:t>cardAuth</w:t>
      </w:r>
      <w:r w:rsidR="00381F79" w:rsidRPr="00381F79">
        <w:rPr>
          <w:lang w:eastAsia="ar-SA"/>
        </w:rPr>
        <w:t xml:space="preserve"> </w:t>
      </w:r>
      <w:r w:rsidR="00381F79" w:rsidRPr="00381F79">
        <w:t>or id-fpki-common-pivi-cardAuth</w:t>
      </w:r>
      <w:r w:rsidRPr="00381F79">
        <w:rPr>
          <w:lang w:eastAsia="ar-SA"/>
        </w:rPr>
        <w:t>,</w:t>
      </w:r>
      <w:r>
        <w:rPr>
          <w:lang w:eastAsia="ar-SA"/>
        </w:rPr>
        <w:t xml:space="preserve"> subscriber authentication is not required to use the associated private key.</w:t>
      </w:r>
    </w:p>
    <w:p w14:paraId="66487220" w14:textId="77777777" w:rsidR="00BC097A" w:rsidRDefault="00BC097A" w:rsidP="006B5C9C">
      <w:pPr>
        <w:pStyle w:val="Heading3"/>
        <w:rPr>
          <w:lang w:eastAsia="ar-SA"/>
        </w:rPr>
      </w:pPr>
      <w:bookmarkStart w:id="447" w:name="_Toc280343914"/>
      <w:bookmarkStart w:id="448" w:name="_Toc37237632"/>
      <w:r>
        <w:rPr>
          <w:lang w:eastAsia="ar-SA"/>
        </w:rPr>
        <w:t>Method of Deactivating Private Key</w:t>
      </w:r>
      <w:bookmarkEnd w:id="447"/>
      <w:bookmarkEnd w:id="448"/>
    </w:p>
    <w:p w14:paraId="044F2EB7" w14:textId="77777777" w:rsidR="00BC097A" w:rsidRDefault="00BC097A">
      <w:pPr>
        <w:spacing w:after="120"/>
      </w:pPr>
      <w:r>
        <w:rPr>
          <w:lang w:eastAsia="ar-SA"/>
        </w:rPr>
        <w:t>Cryptographic modules that have been activated shall not be available to unauthorized access.  After use, the cryptographic module shall be deactivated, e.g., via a manual logout procedure or automatically after a period of inactivity as defined in the applicable CPS.  CA cryptographic modules shall be removed and stored in a secure container when not in use.</w:t>
      </w:r>
    </w:p>
    <w:p w14:paraId="6CBFC3F9" w14:textId="77777777" w:rsidR="00BC097A" w:rsidRDefault="00BC097A" w:rsidP="006B5C9C">
      <w:pPr>
        <w:pStyle w:val="Heading3"/>
      </w:pPr>
      <w:bookmarkStart w:id="449" w:name="_Toc280343915"/>
      <w:bookmarkStart w:id="450" w:name="_Toc37237633"/>
      <w:r>
        <w:t>Method of Destroying Private Key</w:t>
      </w:r>
      <w:bookmarkEnd w:id="449"/>
      <w:bookmarkEnd w:id="450"/>
    </w:p>
    <w:p w14:paraId="13CE08B8" w14:textId="77777777" w:rsidR="00BC097A" w:rsidRDefault="00BC097A">
      <w:r>
        <w:t>Individuals in trusted roles shall destroy CA, RA, and CSS (e.g., OCSP server) private signature keys when they are no longer needed.  Subscribers shall either surrender their cryptographic module to CA/RA personnel for destruction or destroy their private signature keys, when they are no longer needed or when the certificates to which they correspond expire or are revoked.  Physical destruction of hardware is not required.</w:t>
      </w:r>
    </w:p>
    <w:p w14:paraId="623125A0" w14:textId="77777777" w:rsidR="00BC097A" w:rsidRDefault="001C20D0">
      <w:r>
        <w:rPr>
          <w:noProof/>
        </w:rPr>
        <mc:AlternateContent>
          <mc:Choice Requires="wps">
            <w:drawing>
              <wp:anchor distT="0" distB="182880" distL="114935" distR="114935" simplePos="0" relativeHeight="251659264" behindDoc="0" locked="0" layoutInCell="1" allowOverlap="1" wp14:anchorId="1DDDBD9B" wp14:editId="5EBFB0A2">
                <wp:simplePos x="0" y="0"/>
                <wp:positionH relativeFrom="column">
                  <wp:posOffset>555625</wp:posOffset>
                </wp:positionH>
                <wp:positionV relativeFrom="paragraph">
                  <wp:posOffset>54610</wp:posOffset>
                </wp:positionV>
                <wp:extent cx="4792980" cy="278130"/>
                <wp:effectExtent l="12700" t="6985" r="13970" b="10160"/>
                <wp:wrapTopAndBottom/>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2980" cy="278130"/>
                        </a:xfrm>
                        <a:prstGeom prst="rect">
                          <a:avLst/>
                        </a:prstGeom>
                        <a:solidFill>
                          <a:srgbClr val="FFFFFF"/>
                        </a:solidFill>
                        <a:ln w="6350">
                          <a:solidFill>
                            <a:srgbClr val="000000"/>
                          </a:solidFill>
                          <a:miter lim="800000"/>
                          <a:headEnd/>
                          <a:tailEnd/>
                        </a:ln>
                      </wps:spPr>
                      <wps:txbx>
                        <w:txbxContent>
                          <w:p w14:paraId="0CA53441" w14:textId="77777777" w:rsidR="00BA593A" w:rsidRDefault="00BA593A">
                            <w:r>
                              <w:rPr>
                                <w:sz w:val="20"/>
                                <w:lang w:eastAsia="ar-SA"/>
                              </w:rPr>
                              <w:t>Practice Note: Destruction will likely be performed by executing a “zeroize” command.</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DDBD9B" id="Text Box 18" o:spid="_x0000_s1050" type="#_x0000_t202" style="position:absolute;margin-left:43.75pt;margin-top:4.3pt;width:377.4pt;height:21.9pt;z-index:251659264;visibility:visible;mso-wrap-style:square;mso-width-percent:0;mso-height-percent:0;mso-wrap-distance-left:9.05pt;mso-wrap-distance-top:0;mso-wrap-distance-right:9.05pt;mso-wrap-distance-bottom:14.4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" strokeweight=".5pt">
                <v:textbox inset="7.45pt,3.85pt,7.45pt,3.85pt">
                  <w:txbxContent>
                    <w:p w14:paraId="0CA53441" w14:textId="77777777" w:rsidR="00BA593A" w:rsidRDefault="00BA593A">
                      <w:r>
                        <w:rPr>
                          <w:sz w:val="20"/>
                          <w:lang w:eastAsia="ar-SA"/>
                        </w:rPr>
                        <w:t>Practice Note: Destruction will likely be performed by executing a “zeroize” command.</w:t>
                      </w:r>
                    </w:p>
                  </w:txbxContent>
                </v:textbox>
                <w10:wrap type="topAndBottom"/>
              </v:shape>
            </w:pict>
          </mc:Fallback>
        </mc:AlternateContent>
      </w:r>
      <w:r w:rsidR="00BC097A">
        <w:t>To ensure future access to encrypted data, subscriber private key management keys should be secured in long-term backups or archived.</w:t>
      </w:r>
    </w:p>
    <w:p w14:paraId="127D6077" w14:textId="77777777" w:rsidR="00BC097A" w:rsidRDefault="00BC097A" w:rsidP="006B5C9C">
      <w:pPr>
        <w:pStyle w:val="Heading3"/>
      </w:pPr>
      <w:bookmarkStart w:id="451" w:name="_Toc280343916"/>
      <w:bookmarkStart w:id="452" w:name="_Toc37237634"/>
      <w:r>
        <w:t>Cryptographic Module Rating</w:t>
      </w:r>
      <w:bookmarkEnd w:id="451"/>
      <w:bookmarkEnd w:id="452"/>
    </w:p>
    <w:p w14:paraId="6EEA79F0" w14:textId="77777777" w:rsidR="00BC097A" w:rsidRDefault="00BC097A">
      <w:pPr>
        <w:rPr>
          <w:b/>
          <w:i/>
          <w:caps/>
          <w:sz w:val="28"/>
          <w:lang w:eastAsia="ar-SA"/>
        </w:rPr>
      </w:pPr>
      <w:r>
        <w:t>See section 6.2.1.</w:t>
      </w:r>
    </w:p>
    <w:p w14:paraId="3454DBAF" w14:textId="77777777" w:rsidR="00BC097A" w:rsidRPr="008F4F0B" w:rsidRDefault="00BC097A">
      <w:pPr>
        <w:pStyle w:val="Heading2"/>
        <w:rPr>
          <w:lang w:eastAsia="ar-SA"/>
        </w:rPr>
      </w:pPr>
      <w:bookmarkStart w:id="453" w:name="_Toc280343917"/>
      <w:bookmarkStart w:id="454" w:name="_Toc37237635"/>
      <w:r w:rsidRPr="008F4F0B">
        <w:rPr>
          <w:lang w:eastAsia="ar-SA"/>
        </w:rPr>
        <w:t>Other Aspects of Key Pair Management</w:t>
      </w:r>
      <w:bookmarkEnd w:id="453"/>
      <w:bookmarkEnd w:id="454"/>
    </w:p>
    <w:p w14:paraId="367C86D7" w14:textId="77777777" w:rsidR="00BC097A" w:rsidRDefault="00BC097A" w:rsidP="006B5C9C">
      <w:pPr>
        <w:pStyle w:val="Heading3"/>
      </w:pPr>
      <w:bookmarkStart w:id="455" w:name="_Toc280343918"/>
      <w:bookmarkStart w:id="456" w:name="_Toc37237636"/>
      <w:r>
        <w:t>Public Key Archival</w:t>
      </w:r>
      <w:bookmarkEnd w:id="455"/>
      <w:bookmarkEnd w:id="456"/>
    </w:p>
    <w:p w14:paraId="624DBDC5" w14:textId="77777777" w:rsidR="00BC097A" w:rsidRDefault="00BC097A">
      <w:pPr>
        <w:spacing w:after="120"/>
        <w:rPr>
          <w:lang w:eastAsia="ar-SA"/>
        </w:rPr>
      </w:pPr>
      <w:r>
        <w:rPr>
          <w:lang w:eastAsia="ar-SA"/>
        </w:rPr>
        <w:t>The public key is archived as part of the certificate archival.</w:t>
      </w:r>
    </w:p>
    <w:p w14:paraId="5B761C56" w14:textId="77777777" w:rsidR="00BC097A" w:rsidRDefault="00BC097A" w:rsidP="006B5C9C">
      <w:pPr>
        <w:pStyle w:val="Heading3"/>
      </w:pPr>
      <w:bookmarkStart w:id="457" w:name="_Toc280343919"/>
      <w:bookmarkStart w:id="458" w:name="_Toc37237637"/>
      <w:r>
        <w:rPr>
          <w:lang w:eastAsia="ar-SA"/>
        </w:rPr>
        <w:t>Certificate Operational Periods and Key Usage Periods</w:t>
      </w:r>
      <w:bookmarkEnd w:id="457"/>
      <w:bookmarkEnd w:id="458"/>
    </w:p>
    <w:p w14:paraId="5D29ED0D" w14:textId="77777777" w:rsidR="00BC097A" w:rsidRDefault="00BC097A">
      <w:r>
        <w:t>The usage period for the Common Policy Root CA key pair is a maximum of 20 years.</w:t>
      </w:r>
    </w:p>
    <w:p w14:paraId="2C77F573" w14:textId="77777777" w:rsidR="00BC097A" w:rsidRDefault="00BC097A">
      <w:r>
        <w:t>For all other CAs operating under this policy, the usage period for a CA key pair is a maximum of ten years.  The CA private key may be used to sign certificates for at most four years, but may be used to sign CRLs and OCSP responder certificates for the entire usage period.  All certificates signed by a specific CA key pair must expire before the end of that key pair’s usage period.</w:t>
      </w:r>
    </w:p>
    <w:p w14:paraId="110FFB92" w14:textId="77777777" w:rsidR="008A00F5" w:rsidRPr="008A00F5" w:rsidRDefault="008A00F5" w:rsidP="008A00F5">
      <w:r w:rsidRPr="008A00F5">
        <w:t xml:space="preserve">Subscriber public keys in certificates that assert the id-PIV-content-signing or id-fpki-common-pivi-contentSigning OID in the extended key usage extension have a maximum usage period of nine years.  The private keys corresponding to the public keys in these certificates have a maximum usage period of three years.  Expiration of the id-fpki-common-piv-contentSigning or id-fpki-common-pivi-contentSigning certificate shall be later than the expiration of the credential’s id-fpki-common-authentication, id-fpki-common-pivi-authentication, id-fpki-common-derived-pivAuth-hardware, or id-fpki-common-derived-pivAuth certificates. </w:t>
      </w:r>
    </w:p>
    <w:p w14:paraId="2D32CBC2" w14:textId="77777777" w:rsidR="00BC097A" w:rsidRDefault="00BC097A">
      <w:r>
        <w:t>For OCSP responders operating under this policy and all other subscriber public keys, the maximum usage period is three years.  Subscriber signature private keys have the same usage period as their corresponding public key.  The usage period for subscriber key management private keys is not restricted.</w:t>
      </w:r>
    </w:p>
    <w:p w14:paraId="10BFA267" w14:textId="77777777" w:rsidR="00BC097A" w:rsidRPr="008F4F0B" w:rsidRDefault="00BC097A">
      <w:pPr>
        <w:pStyle w:val="Heading2"/>
        <w:rPr>
          <w:lang w:eastAsia="ar-SA"/>
        </w:rPr>
      </w:pPr>
      <w:bookmarkStart w:id="459" w:name="_Toc280343920"/>
      <w:bookmarkStart w:id="460" w:name="_Toc37237638"/>
      <w:r w:rsidRPr="008F4F0B">
        <w:rPr>
          <w:lang w:eastAsia="ar-SA"/>
        </w:rPr>
        <w:t>Activation Data</w:t>
      </w:r>
      <w:bookmarkEnd w:id="459"/>
      <w:bookmarkEnd w:id="460"/>
    </w:p>
    <w:p w14:paraId="22C6037D" w14:textId="77777777" w:rsidR="00BC097A" w:rsidRDefault="00BC097A" w:rsidP="006B5C9C">
      <w:pPr>
        <w:pStyle w:val="Heading3"/>
        <w:rPr>
          <w:lang w:eastAsia="ar-SA"/>
        </w:rPr>
      </w:pPr>
      <w:bookmarkStart w:id="461" w:name="_Toc280343921"/>
      <w:bookmarkStart w:id="462" w:name="_Toc37237639"/>
      <w:r>
        <w:rPr>
          <w:lang w:eastAsia="ar-SA"/>
        </w:rPr>
        <w:t>Activation Data Generation and Installation</w:t>
      </w:r>
      <w:bookmarkEnd w:id="461"/>
      <w:bookmarkEnd w:id="462"/>
    </w:p>
    <w:p w14:paraId="2180A37C" w14:textId="77777777" w:rsidR="00BC097A" w:rsidRDefault="00BC097A">
      <w:r>
        <w:t>CA activation data may be user-selected (by each of the multiple parties holding that activation data).  If the activation data must be transmitted, it shall be via an appropriately protected channel, and distinct in time and place from the associated cryptographic module.</w:t>
      </w:r>
    </w:p>
    <w:p w14:paraId="5F0C940D" w14:textId="77777777" w:rsidR="00BC097A" w:rsidRDefault="00BC097A">
      <w:pPr>
        <w:autoSpaceDE w:val="0"/>
        <w:spacing w:after="120"/>
        <w:rPr>
          <w:szCs w:val="24"/>
          <w:lang w:eastAsia="ar-SA"/>
        </w:rPr>
      </w:pPr>
      <w:r>
        <w:rPr>
          <w:lang w:eastAsia="ar-SA"/>
        </w:rPr>
        <w:t>RA and subscriber activation data may be user-selected.  The strength of the activation data shall meet or exceed the requirements for authentication mechanisms stipulated for Level 2 in FIPS 140</w:t>
      </w:r>
      <w:r>
        <w:rPr>
          <w:lang w:eastAsia="ar-SA"/>
        </w:rPr>
        <w:noBreakHyphen/>
        <w:t>2.  If the activation data must be transmitted, it shall be via an appropriately protected channel, and distinct in time and place from the associated cryptographic module</w:t>
      </w:r>
      <w:r>
        <w:rPr>
          <w:szCs w:val="24"/>
          <w:lang w:eastAsia="ar-SA"/>
        </w:rPr>
        <w:t>.</w:t>
      </w:r>
    </w:p>
    <w:p w14:paraId="0098A5EC" w14:textId="77777777" w:rsidR="00BC097A" w:rsidRDefault="00BC097A" w:rsidP="006B5C9C">
      <w:pPr>
        <w:pStyle w:val="Heading3"/>
        <w:rPr>
          <w:lang w:eastAsia="ar-SA"/>
        </w:rPr>
      </w:pPr>
      <w:bookmarkStart w:id="463" w:name="_Toc280343922"/>
      <w:bookmarkStart w:id="464" w:name="_Toc37237640"/>
      <w:r>
        <w:rPr>
          <w:lang w:eastAsia="ar-SA"/>
        </w:rPr>
        <w:t>Activation Data Protection</w:t>
      </w:r>
      <w:bookmarkEnd w:id="463"/>
      <w:bookmarkEnd w:id="464"/>
    </w:p>
    <w:p w14:paraId="7B21F120" w14:textId="77777777" w:rsidR="00BC097A" w:rsidRDefault="00BC097A">
      <w:pPr>
        <w:autoSpaceDE w:val="0"/>
        <w:spacing w:after="120"/>
        <w:rPr>
          <w:szCs w:val="24"/>
          <w:lang w:eastAsia="ar-SA"/>
        </w:rPr>
      </w:pPr>
      <w:r>
        <w:rPr>
          <w:szCs w:val="24"/>
          <w:lang w:eastAsia="ar-SA"/>
        </w:rPr>
        <w:t>Data used to unlock private keys shall be protected from disclosure by a combination of cryptographic and physical access control mechanisms.  Activation data shall be:</w:t>
      </w:r>
    </w:p>
    <w:p w14:paraId="602C40C6" w14:textId="77777777" w:rsidR="00BC097A" w:rsidRDefault="00BC097A" w:rsidP="0027346D">
      <w:pPr>
        <w:pStyle w:val="BulletDouble"/>
        <w:numPr>
          <w:ilvl w:val="0"/>
          <w:numId w:val="18"/>
        </w:numPr>
        <w:tabs>
          <w:tab w:val="left" w:pos="1080"/>
        </w:tabs>
        <w:rPr>
          <w:lang w:eastAsia="ar-SA"/>
        </w:rPr>
      </w:pPr>
      <w:r>
        <w:rPr>
          <w:lang w:eastAsia="ar-SA"/>
        </w:rPr>
        <w:t>memorized;</w:t>
      </w:r>
    </w:p>
    <w:p w14:paraId="1CBDE3BE" w14:textId="77777777" w:rsidR="00BC097A" w:rsidRDefault="00BC097A" w:rsidP="0027346D">
      <w:pPr>
        <w:pStyle w:val="BulletDouble"/>
        <w:numPr>
          <w:ilvl w:val="0"/>
          <w:numId w:val="18"/>
        </w:numPr>
        <w:tabs>
          <w:tab w:val="left" w:pos="1080"/>
        </w:tabs>
        <w:rPr>
          <w:lang w:eastAsia="ar-SA"/>
        </w:rPr>
      </w:pPr>
      <w:r>
        <w:rPr>
          <w:lang w:eastAsia="ar-SA"/>
        </w:rPr>
        <w:t>biometric in nature; or</w:t>
      </w:r>
    </w:p>
    <w:p w14:paraId="3BD6B482" w14:textId="77777777" w:rsidR="00BC097A" w:rsidRDefault="00BC097A" w:rsidP="0027346D">
      <w:pPr>
        <w:pStyle w:val="BulletDouble"/>
        <w:numPr>
          <w:ilvl w:val="0"/>
          <w:numId w:val="18"/>
        </w:numPr>
        <w:tabs>
          <w:tab w:val="left" w:pos="1080"/>
        </w:tabs>
        <w:rPr>
          <w:lang w:eastAsia="ar-SA"/>
        </w:rPr>
      </w:pPr>
      <w:r>
        <w:rPr>
          <w:lang w:eastAsia="ar-SA"/>
        </w:rPr>
        <w:t>recorded and secured at the level of assurance associated with the activation of the cryptographic module, and shall not be stored with the cryptographic module.</w:t>
      </w:r>
    </w:p>
    <w:bookmarkStart w:id="465" w:name="_Toc37237641"/>
    <w:p w14:paraId="36D7B9D1" w14:textId="77777777" w:rsidR="00BC097A" w:rsidRDefault="001C20D0" w:rsidP="006B5C9C">
      <w:pPr>
        <w:pStyle w:val="Heading3"/>
      </w:pPr>
      <w:r>
        <w:rPr>
          <w:noProof/>
        </w:rPr>
        <mc:AlternateContent>
          <mc:Choice Requires="wps">
            <w:drawing>
              <wp:anchor distT="0" distB="182880" distL="114935" distR="114935" simplePos="0" relativeHeight="251651072" behindDoc="0" locked="0" layoutInCell="1" allowOverlap="1" wp14:anchorId="7AE82212" wp14:editId="367009F8">
                <wp:simplePos x="0" y="0"/>
                <wp:positionH relativeFrom="column">
                  <wp:align>center</wp:align>
                </wp:positionH>
                <wp:positionV relativeFrom="paragraph">
                  <wp:posOffset>169545</wp:posOffset>
                </wp:positionV>
                <wp:extent cx="4846320" cy="416560"/>
                <wp:effectExtent l="5080" t="11430" r="6350" b="10160"/>
                <wp:wrapTopAndBottom/>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16560"/>
                        </a:xfrm>
                        <a:prstGeom prst="rect">
                          <a:avLst/>
                        </a:prstGeom>
                        <a:solidFill>
                          <a:srgbClr val="FFFFFF"/>
                        </a:solidFill>
                        <a:ln w="6350">
                          <a:solidFill>
                            <a:srgbClr val="000000"/>
                          </a:solidFill>
                          <a:miter lim="800000"/>
                          <a:headEnd/>
                          <a:tailEnd/>
                        </a:ln>
                      </wps:spPr>
                      <wps:txbx>
                        <w:txbxContent>
                          <w:p w14:paraId="77426E98" w14:textId="77777777" w:rsidR="00BA593A" w:rsidRDefault="00BA593A">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E82212" id="Text Box 8" o:spid="_x0000_s1051" type="#_x0000_t202" style="position:absolute;left:0;text-align:left;margin-left:0;margin-top:13.35pt;width:381.6pt;height:32.8pt;z-index:25165107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" strokeweight=".5pt">
                <v:textbox inset="7.45pt,3.85pt,7.45pt,3.85pt">
                  <w:txbxContent>
                    <w:p w14:paraId="77426E98" w14:textId="77777777" w:rsidR="00BA593A" w:rsidRDefault="00BA593A">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v:textbox>
                <w10:wrap type="topAndBottom"/>
              </v:shape>
            </w:pict>
          </mc:Fallback>
        </mc:AlternateContent>
      </w:r>
      <w:bookmarkStart w:id="466" w:name="_Toc280343923"/>
      <w:r w:rsidR="00BC097A">
        <w:t>Other Aspects of Activation Data</w:t>
      </w:r>
      <w:bookmarkEnd w:id="465"/>
      <w:bookmarkEnd w:id="466"/>
    </w:p>
    <w:p w14:paraId="0D00518F" w14:textId="77777777" w:rsidR="00BC097A" w:rsidRDefault="00BC097A">
      <w:pPr>
        <w:spacing w:after="120"/>
        <w:rPr>
          <w:lang w:eastAsia="ar-SA"/>
        </w:rPr>
      </w:pPr>
      <w:r>
        <w:rPr>
          <w:lang w:eastAsia="ar-SA"/>
        </w:rPr>
        <w:t>No stipulation.</w:t>
      </w:r>
    </w:p>
    <w:p w14:paraId="60458B20" w14:textId="77777777" w:rsidR="00BC097A" w:rsidRPr="008F4F0B" w:rsidRDefault="00BC097A">
      <w:pPr>
        <w:pStyle w:val="Heading2"/>
        <w:rPr>
          <w:lang w:eastAsia="ar-SA"/>
        </w:rPr>
      </w:pPr>
      <w:bookmarkStart w:id="467" w:name="_Toc280343924"/>
      <w:bookmarkStart w:id="468" w:name="_Toc37237642"/>
      <w:r w:rsidRPr="008F4F0B">
        <w:rPr>
          <w:lang w:eastAsia="ar-SA"/>
        </w:rPr>
        <w:t>Computer Security Controls</w:t>
      </w:r>
      <w:bookmarkEnd w:id="467"/>
      <w:bookmarkEnd w:id="468"/>
    </w:p>
    <w:p w14:paraId="66F742F5" w14:textId="77777777" w:rsidR="00BC097A" w:rsidRDefault="00BC097A" w:rsidP="006B5C9C">
      <w:pPr>
        <w:pStyle w:val="Heading3"/>
        <w:rPr>
          <w:lang w:eastAsia="ar-SA"/>
        </w:rPr>
      </w:pPr>
      <w:bookmarkStart w:id="469" w:name="_Toc280343925"/>
      <w:bookmarkStart w:id="470" w:name="_Toc37237643"/>
      <w:r>
        <w:rPr>
          <w:lang w:eastAsia="ar-SA"/>
        </w:rPr>
        <w:t>Specific Computer Security Technical Requirements</w:t>
      </w:r>
      <w:bookmarkEnd w:id="469"/>
      <w:bookmarkEnd w:id="470"/>
    </w:p>
    <w:p w14:paraId="36D0A644" w14:textId="77777777" w:rsidR="00BC097A" w:rsidRDefault="00BC097A">
      <w:pPr>
        <w:rPr>
          <w:b/>
        </w:rPr>
      </w:pPr>
      <w:r>
        <w:t>Computer security controls are required to ensure CA/RA operations are performed as specified in this policy.  The following computer security functions pertaining to the Common Policy Root CA may be provided by the operating system, or through a combination of operating system, software, and physical safeguards</w:t>
      </w:r>
      <w:r>
        <w:rPr>
          <w:b/>
        </w:rPr>
        <w:t>:</w:t>
      </w:r>
    </w:p>
    <w:p w14:paraId="7D8762CE" w14:textId="77777777" w:rsidR="00BC097A" w:rsidRDefault="00BC097A" w:rsidP="0027346D">
      <w:pPr>
        <w:pStyle w:val="BulletDouble"/>
        <w:numPr>
          <w:ilvl w:val="0"/>
          <w:numId w:val="4"/>
        </w:numPr>
        <w:tabs>
          <w:tab w:val="left" w:pos="720"/>
        </w:tabs>
        <w:rPr>
          <w:lang w:eastAsia="ar-SA"/>
        </w:rPr>
      </w:pPr>
      <w:r>
        <w:rPr>
          <w:lang w:eastAsia="ar-SA"/>
        </w:rPr>
        <w:t>Require authenticated logins</w:t>
      </w:r>
    </w:p>
    <w:p w14:paraId="4DE66C73" w14:textId="77777777" w:rsidR="00BC097A" w:rsidRDefault="00BC097A" w:rsidP="0027346D">
      <w:pPr>
        <w:pStyle w:val="BulletDouble"/>
        <w:numPr>
          <w:ilvl w:val="0"/>
          <w:numId w:val="4"/>
        </w:numPr>
        <w:tabs>
          <w:tab w:val="left" w:pos="720"/>
        </w:tabs>
        <w:rPr>
          <w:lang w:eastAsia="ar-SA"/>
        </w:rPr>
      </w:pPr>
      <w:r>
        <w:rPr>
          <w:lang w:eastAsia="ar-SA"/>
        </w:rPr>
        <w:t>Provide discretionary access control</w:t>
      </w:r>
    </w:p>
    <w:p w14:paraId="1BDB5C1C" w14:textId="77777777" w:rsidR="00BC097A" w:rsidRDefault="00BC097A" w:rsidP="0027346D">
      <w:pPr>
        <w:pStyle w:val="BulletDouble"/>
        <w:numPr>
          <w:ilvl w:val="0"/>
          <w:numId w:val="4"/>
        </w:numPr>
        <w:tabs>
          <w:tab w:val="left" w:pos="720"/>
        </w:tabs>
        <w:rPr>
          <w:lang w:eastAsia="ar-SA"/>
        </w:rPr>
      </w:pPr>
      <w:r>
        <w:rPr>
          <w:lang w:eastAsia="ar-SA"/>
        </w:rPr>
        <w:t>Provide a security audit capability</w:t>
      </w:r>
    </w:p>
    <w:p w14:paraId="496959F7" w14:textId="77777777" w:rsidR="00BC097A" w:rsidRDefault="00BC097A" w:rsidP="0027346D">
      <w:pPr>
        <w:pStyle w:val="BulletDouble"/>
        <w:numPr>
          <w:ilvl w:val="0"/>
          <w:numId w:val="4"/>
        </w:numPr>
        <w:tabs>
          <w:tab w:val="left" w:pos="720"/>
        </w:tabs>
        <w:rPr>
          <w:lang w:eastAsia="ar-SA"/>
        </w:rPr>
      </w:pPr>
      <w:r>
        <w:rPr>
          <w:lang w:eastAsia="ar-SA"/>
        </w:rPr>
        <w:t>Enforce access control for CA services and PKI roles</w:t>
      </w:r>
    </w:p>
    <w:p w14:paraId="69AD309E" w14:textId="77777777" w:rsidR="00BC097A" w:rsidRDefault="00BC097A" w:rsidP="0027346D">
      <w:pPr>
        <w:pStyle w:val="BulletDouble"/>
        <w:numPr>
          <w:ilvl w:val="0"/>
          <w:numId w:val="4"/>
        </w:numPr>
        <w:tabs>
          <w:tab w:val="left" w:pos="720"/>
        </w:tabs>
        <w:rPr>
          <w:lang w:eastAsia="ar-SA"/>
        </w:rPr>
      </w:pPr>
      <w:r>
        <w:rPr>
          <w:lang w:eastAsia="ar-SA"/>
        </w:rPr>
        <w:t>Enforce separation of duties for PKI roles</w:t>
      </w:r>
    </w:p>
    <w:p w14:paraId="342F2013" w14:textId="77777777" w:rsidR="00BC097A" w:rsidRDefault="00BC097A" w:rsidP="0027346D">
      <w:pPr>
        <w:pStyle w:val="BulletDouble"/>
        <w:numPr>
          <w:ilvl w:val="0"/>
          <w:numId w:val="4"/>
        </w:numPr>
        <w:tabs>
          <w:tab w:val="left" w:pos="720"/>
        </w:tabs>
        <w:rPr>
          <w:lang w:eastAsia="ar-SA"/>
        </w:rPr>
      </w:pPr>
      <w:r>
        <w:rPr>
          <w:lang w:eastAsia="ar-SA"/>
        </w:rPr>
        <w:t>Require identification and authentication of PKI roles and associated identities</w:t>
      </w:r>
    </w:p>
    <w:p w14:paraId="0EEE4A5A" w14:textId="77777777" w:rsidR="00BC097A" w:rsidRDefault="00BC097A" w:rsidP="0027346D">
      <w:pPr>
        <w:pStyle w:val="BulletDouble"/>
        <w:numPr>
          <w:ilvl w:val="0"/>
          <w:numId w:val="4"/>
        </w:numPr>
        <w:tabs>
          <w:tab w:val="left" w:pos="720"/>
        </w:tabs>
        <w:rPr>
          <w:lang w:eastAsia="ar-SA"/>
        </w:rPr>
      </w:pPr>
      <w:r>
        <w:rPr>
          <w:lang w:eastAsia="ar-SA"/>
        </w:rPr>
        <w:t>Prohibit object reuse or require separation for CA random access memory</w:t>
      </w:r>
    </w:p>
    <w:p w14:paraId="66A7232E" w14:textId="77777777" w:rsidR="00BC097A" w:rsidRDefault="00BC097A" w:rsidP="0027346D">
      <w:pPr>
        <w:pStyle w:val="BulletDouble"/>
        <w:numPr>
          <w:ilvl w:val="0"/>
          <w:numId w:val="4"/>
        </w:numPr>
        <w:tabs>
          <w:tab w:val="left" w:pos="720"/>
        </w:tabs>
        <w:rPr>
          <w:lang w:eastAsia="ar-SA"/>
        </w:rPr>
      </w:pPr>
      <w:r>
        <w:rPr>
          <w:lang w:eastAsia="ar-SA"/>
        </w:rPr>
        <w:t>Require use of cryptography for session communication and database security</w:t>
      </w:r>
    </w:p>
    <w:p w14:paraId="34FD764D" w14:textId="77777777" w:rsidR="00BC097A" w:rsidRDefault="00BC097A" w:rsidP="0027346D">
      <w:pPr>
        <w:pStyle w:val="BulletDouble"/>
        <w:numPr>
          <w:ilvl w:val="0"/>
          <w:numId w:val="4"/>
        </w:numPr>
        <w:tabs>
          <w:tab w:val="left" w:pos="720"/>
        </w:tabs>
        <w:rPr>
          <w:lang w:eastAsia="ar-SA"/>
        </w:rPr>
      </w:pPr>
      <w:r>
        <w:rPr>
          <w:lang w:eastAsia="ar-SA"/>
        </w:rPr>
        <w:t>Archive CA history and audit data</w:t>
      </w:r>
    </w:p>
    <w:p w14:paraId="7AB03299" w14:textId="77777777" w:rsidR="00BC097A" w:rsidRDefault="00BC097A" w:rsidP="0027346D">
      <w:pPr>
        <w:pStyle w:val="BulletDouble"/>
        <w:numPr>
          <w:ilvl w:val="0"/>
          <w:numId w:val="4"/>
        </w:numPr>
        <w:tabs>
          <w:tab w:val="left" w:pos="720"/>
        </w:tabs>
        <w:rPr>
          <w:lang w:eastAsia="ar-SA"/>
        </w:rPr>
      </w:pPr>
      <w:r>
        <w:rPr>
          <w:lang w:eastAsia="ar-SA"/>
        </w:rPr>
        <w:t>Require self-test security-related CA services</w:t>
      </w:r>
    </w:p>
    <w:p w14:paraId="5492147D" w14:textId="77777777" w:rsidR="00BC097A" w:rsidRDefault="00BC097A" w:rsidP="0027346D">
      <w:pPr>
        <w:pStyle w:val="BulletDouble"/>
        <w:numPr>
          <w:ilvl w:val="0"/>
          <w:numId w:val="4"/>
        </w:numPr>
        <w:tabs>
          <w:tab w:val="left" w:pos="720"/>
        </w:tabs>
        <w:rPr>
          <w:lang w:eastAsia="ar-SA"/>
        </w:rPr>
      </w:pPr>
      <w:r>
        <w:rPr>
          <w:lang w:eastAsia="ar-SA"/>
        </w:rPr>
        <w:t>Require a trusted path for identification of PKI roles and associated identities</w:t>
      </w:r>
    </w:p>
    <w:p w14:paraId="0328D176" w14:textId="77777777" w:rsidR="00BC097A" w:rsidRDefault="00BC097A" w:rsidP="0027346D">
      <w:pPr>
        <w:pStyle w:val="BulletDouble"/>
        <w:numPr>
          <w:ilvl w:val="0"/>
          <w:numId w:val="4"/>
        </w:numPr>
        <w:tabs>
          <w:tab w:val="left" w:pos="720"/>
        </w:tabs>
        <w:rPr>
          <w:lang w:eastAsia="ar-SA"/>
        </w:rPr>
      </w:pPr>
      <w:r>
        <w:rPr>
          <w:lang w:eastAsia="ar-SA"/>
        </w:rPr>
        <w:t>Require a recovery mechanism for keys and the CA system</w:t>
      </w:r>
    </w:p>
    <w:p w14:paraId="4FF84B5F" w14:textId="77777777" w:rsidR="00BC097A" w:rsidRDefault="00BC097A" w:rsidP="0027346D">
      <w:pPr>
        <w:pStyle w:val="BulletDouble"/>
        <w:numPr>
          <w:ilvl w:val="0"/>
          <w:numId w:val="4"/>
        </w:numPr>
        <w:tabs>
          <w:tab w:val="left" w:pos="720"/>
        </w:tabs>
        <w:spacing w:after="240"/>
        <w:rPr>
          <w:lang w:eastAsia="ar-SA"/>
        </w:rPr>
      </w:pPr>
      <w:r>
        <w:rPr>
          <w:lang w:eastAsia="ar-SA"/>
        </w:rPr>
        <w:t>Enforce domain integrity boundaries for security-critical processes.</w:t>
      </w:r>
    </w:p>
    <w:p w14:paraId="03705B80" w14:textId="77777777" w:rsidR="00BB4626" w:rsidRPr="00BB4626" w:rsidRDefault="00BB4626" w:rsidP="00BB4626">
      <w:pPr>
        <w:autoSpaceDE w:val="0"/>
        <w:spacing w:after="120"/>
        <w:rPr>
          <w:lang w:eastAsia="ar-SA"/>
        </w:rPr>
      </w:pPr>
      <w:r w:rsidRPr="00BB4626">
        <w:rPr>
          <w:lang w:eastAsia="ar-SA"/>
        </w:rPr>
        <w:t>For those portions of the Common Policy Root CA operating in a VME, the following security functions also pertain to the hypervisor:</w:t>
      </w:r>
    </w:p>
    <w:p w14:paraId="0872FBC5" w14:textId="77777777" w:rsidR="00BB4626" w:rsidRPr="00BB4626" w:rsidRDefault="00BB4626" w:rsidP="0027346D">
      <w:pPr>
        <w:pStyle w:val="BulletDouble"/>
        <w:numPr>
          <w:ilvl w:val="0"/>
          <w:numId w:val="4"/>
        </w:numPr>
        <w:tabs>
          <w:tab w:val="left" w:pos="720"/>
        </w:tabs>
        <w:rPr>
          <w:lang w:eastAsia="ar-SA"/>
        </w:rPr>
      </w:pPr>
      <w:r w:rsidRPr="00BB4626">
        <w:rPr>
          <w:lang w:eastAsia="ar-SA"/>
        </w:rPr>
        <w:t>Require authenticated logins</w:t>
      </w:r>
    </w:p>
    <w:p w14:paraId="3E3165DF" w14:textId="77777777" w:rsidR="00BB4626" w:rsidRPr="00BB4626" w:rsidRDefault="00BB4626" w:rsidP="0027346D">
      <w:pPr>
        <w:pStyle w:val="BulletDouble"/>
        <w:numPr>
          <w:ilvl w:val="0"/>
          <w:numId w:val="4"/>
        </w:numPr>
        <w:tabs>
          <w:tab w:val="left" w:pos="720"/>
        </w:tabs>
        <w:rPr>
          <w:lang w:eastAsia="ar-SA"/>
        </w:rPr>
      </w:pPr>
      <w:r w:rsidRPr="00BB4626">
        <w:rPr>
          <w:lang w:eastAsia="ar-SA"/>
        </w:rPr>
        <w:t>Provide discretionary access control</w:t>
      </w:r>
    </w:p>
    <w:p w14:paraId="081DE36C" w14:textId="77777777" w:rsidR="00BB4626" w:rsidRPr="00BB4626" w:rsidRDefault="00BB4626" w:rsidP="0027346D">
      <w:pPr>
        <w:pStyle w:val="BulletDouble"/>
        <w:numPr>
          <w:ilvl w:val="0"/>
          <w:numId w:val="4"/>
        </w:numPr>
        <w:tabs>
          <w:tab w:val="left" w:pos="720"/>
        </w:tabs>
        <w:rPr>
          <w:lang w:eastAsia="ar-SA"/>
        </w:rPr>
      </w:pPr>
      <w:r w:rsidRPr="00BB4626">
        <w:rPr>
          <w:lang w:eastAsia="ar-SA"/>
        </w:rPr>
        <w:t>Provide a security audit capability</w:t>
      </w:r>
    </w:p>
    <w:p w14:paraId="7DAA5DAE" w14:textId="77777777" w:rsidR="00BB4626" w:rsidRPr="00BB4626" w:rsidRDefault="00BB4626" w:rsidP="0027346D">
      <w:pPr>
        <w:pStyle w:val="Default"/>
        <w:numPr>
          <w:ilvl w:val="0"/>
          <w:numId w:val="4"/>
        </w:numPr>
        <w:spacing w:after="120"/>
      </w:pPr>
      <w:bookmarkStart w:id="471" w:name="_Hlk496520329"/>
      <w:r w:rsidRPr="00BB4626">
        <w:t xml:space="preserve">Enforce separation of duties for PKI roles </w:t>
      </w:r>
    </w:p>
    <w:bookmarkEnd w:id="471"/>
    <w:p w14:paraId="0BD8C5F0" w14:textId="77777777" w:rsidR="00BB4626" w:rsidRPr="00BB4626" w:rsidRDefault="00BB4626" w:rsidP="0027346D">
      <w:pPr>
        <w:pStyle w:val="BulletDouble"/>
        <w:numPr>
          <w:ilvl w:val="0"/>
          <w:numId w:val="4"/>
        </w:numPr>
        <w:tabs>
          <w:tab w:val="left" w:pos="720"/>
        </w:tabs>
        <w:rPr>
          <w:lang w:eastAsia="ar-SA"/>
        </w:rPr>
      </w:pPr>
      <w:r w:rsidRPr="00BB4626">
        <w:rPr>
          <w:lang w:eastAsia="ar-SA"/>
        </w:rPr>
        <w:t>Prohibit object reuse or require separation for CA random access memory</w:t>
      </w:r>
    </w:p>
    <w:p w14:paraId="162E470E" w14:textId="77777777" w:rsidR="00BB4626" w:rsidRPr="00BB4626" w:rsidRDefault="00BB4626" w:rsidP="0027346D">
      <w:pPr>
        <w:pStyle w:val="BulletDouble"/>
        <w:numPr>
          <w:ilvl w:val="0"/>
          <w:numId w:val="4"/>
        </w:numPr>
        <w:tabs>
          <w:tab w:val="left" w:pos="720"/>
        </w:tabs>
        <w:rPr>
          <w:lang w:eastAsia="ar-SA"/>
        </w:rPr>
      </w:pPr>
      <w:r w:rsidRPr="00BB4626">
        <w:rPr>
          <w:lang w:eastAsia="ar-SA"/>
        </w:rPr>
        <w:t>Require use of cryptography for session communication and database security</w:t>
      </w:r>
    </w:p>
    <w:p w14:paraId="0868A6C7" w14:textId="77777777" w:rsidR="00BB4626" w:rsidRPr="00BB4626" w:rsidRDefault="00BB4626" w:rsidP="0027346D">
      <w:pPr>
        <w:pStyle w:val="BulletDouble"/>
        <w:numPr>
          <w:ilvl w:val="0"/>
          <w:numId w:val="4"/>
        </w:numPr>
        <w:tabs>
          <w:tab w:val="left" w:pos="720"/>
        </w:tabs>
        <w:rPr>
          <w:lang w:eastAsia="ar-SA"/>
        </w:rPr>
      </w:pPr>
      <w:r w:rsidRPr="00BB4626">
        <w:rPr>
          <w:lang w:eastAsia="ar-SA"/>
        </w:rPr>
        <w:t>Archive CA history and audit data</w:t>
      </w:r>
    </w:p>
    <w:p w14:paraId="31D2C6BB" w14:textId="77777777" w:rsidR="00BB4626" w:rsidRPr="00BB4626" w:rsidRDefault="00BB4626" w:rsidP="0027346D">
      <w:pPr>
        <w:pStyle w:val="BulletDouble"/>
        <w:numPr>
          <w:ilvl w:val="0"/>
          <w:numId w:val="4"/>
        </w:numPr>
        <w:tabs>
          <w:tab w:val="left" w:pos="720"/>
        </w:tabs>
        <w:rPr>
          <w:lang w:eastAsia="ar-SA"/>
        </w:rPr>
      </w:pPr>
      <w:r w:rsidRPr="00BB4626">
        <w:rPr>
          <w:lang w:eastAsia="ar-SA"/>
        </w:rPr>
        <w:t>Require self-test security-related CA services</w:t>
      </w:r>
    </w:p>
    <w:p w14:paraId="7E1ED4BD" w14:textId="77777777" w:rsidR="00BB4626" w:rsidRPr="00BB4626" w:rsidRDefault="00BB4626" w:rsidP="0027346D">
      <w:pPr>
        <w:pStyle w:val="BulletDouble"/>
        <w:numPr>
          <w:ilvl w:val="0"/>
          <w:numId w:val="4"/>
        </w:numPr>
        <w:tabs>
          <w:tab w:val="left" w:pos="720"/>
        </w:tabs>
        <w:spacing w:after="240"/>
        <w:rPr>
          <w:lang w:eastAsia="ar-SA"/>
        </w:rPr>
      </w:pPr>
      <w:r w:rsidRPr="00BB4626">
        <w:rPr>
          <w:lang w:eastAsia="ar-SA"/>
        </w:rPr>
        <w:t>Enforce domain integrity boundaries for security-critical processes.</w:t>
      </w:r>
    </w:p>
    <w:p w14:paraId="7FD44A92" w14:textId="77777777" w:rsidR="00BC097A" w:rsidRDefault="00BC097A">
      <w:pPr>
        <w:autoSpaceDE w:val="0"/>
        <w:spacing w:after="120"/>
        <w:rPr>
          <w:szCs w:val="24"/>
          <w:lang w:eastAsia="ar-SA"/>
        </w:rPr>
      </w:pPr>
      <w:r>
        <w:rPr>
          <w:lang w:eastAsia="ar-SA"/>
        </w:rPr>
        <w:t xml:space="preserve">For other CAs operating under this policy, the </w:t>
      </w:r>
      <w:r>
        <w:rPr>
          <w:szCs w:val="24"/>
          <w:lang w:eastAsia="ar-SA"/>
        </w:rPr>
        <w:t>computer security functions listed below are required.  These functions may be provided by the operating system, or through a combination of operating system, software, and physical safeguards.  The CA and its ancillary parts shall include the following functionality</w:t>
      </w:r>
      <w:r w:rsidR="00BB4626">
        <w:rPr>
          <w:szCs w:val="24"/>
          <w:lang w:eastAsia="ar-SA"/>
        </w:rPr>
        <w:t xml:space="preserve"> (in a VME, these functions are applicable to both </w:t>
      </w:r>
      <w:r w:rsidR="006A3EC1">
        <w:rPr>
          <w:szCs w:val="24"/>
          <w:lang w:eastAsia="ar-SA"/>
        </w:rPr>
        <w:t>t</w:t>
      </w:r>
      <w:r w:rsidR="00BB4626">
        <w:rPr>
          <w:szCs w:val="24"/>
          <w:lang w:eastAsia="ar-SA"/>
        </w:rPr>
        <w:t>he VM and hypervisor)</w:t>
      </w:r>
      <w:r>
        <w:rPr>
          <w:szCs w:val="24"/>
          <w:lang w:eastAsia="ar-SA"/>
        </w:rPr>
        <w:t>:</w:t>
      </w:r>
    </w:p>
    <w:p w14:paraId="0E3DC33F" w14:textId="77777777" w:rsidR="00BC097A" w:rsidRDefault="00BC097A" w:rsidP="0027346D">
      <w:pPr>
        <w:pStyle w:val="BulletDouble"/>
        <w:numPr>
          <w:ilvl w:val="0"/>
          <w:numId w:val="5"/>
        </w:numPr>
        <w:tabs>
          <w:tab w:val="left" w:pos="720"/>
        </w:tabs>
        <w:rPr>
          <w:lang w:eastAsia="ar-SA"/>
        </w:rPr>
      </w:pPr>
      <w:r>
        <w:rPr>
          <w:lang w:eastAsia="ar-SA"/>
        </w:rPr>
        <w:t>authenticate the identity of users before permitting access to the system or applications;</w:t>
      </w:r>
    </w:p>
    <w:p w14:paraId="7277F344" w14:textId="77777777" w:rsidR="00BC097A" w:rsidRDefault="00BC097A" w:rsidP="0027346D">
      <w:pPr>
        <w:pStyle w:val="BulletDouble"/>
        <w:numPr>
          <w:ilvl w:val="0"/>
          <w:numId w:val="5"/>
        </w:numPr>
        <w:tabs>
          <w:tab w:val="left" w:pos="720"/>
        </w:tabs>
        <w:rPr>
          <w:lang w:eastAsia="ar-SA"/>
        </w:rPr>
      </w:pPr>
      <w:r>
        <w:rPr>
          <w:lang w:eastAsia="ar-SA"/>
        </w:rPr>
        <w:t>manage privileges of users to limit users to their assigned roles;</w:t>
      </w:r>
    </w:p>
    <w:p w14:paraId="7EBC7E6C" w14:textId="77777777" w:rsidR="00BC097A" w:rsidRDefault="00BC097A" w:rsidP="0027346D">
      <w:pPr>
        <w:pStyle w:val="BulletDouble"/>
        <w:numPr>
          <w:ilvl w:val="0"/>
          <w:numId w:val="5"/>
        </w:numPr>
        <w:tabs>
          <w:tab w:val="left" w:pos="720"/>
        </w:tabs>
        <w:rPr>
          <w:lang w:eastAsia="ar-SA"/>
        </w:rPr>
      </w:pPr>
      <w:r>
        <w:rPr>
          <w:lang w:eastAsia="ar-SA"/>
        </w:rPr>
        <w:t>generate and archive audit records for all transactions; (see section 5.4)</w:t>
      </w:r>
    </w:p>
    <w:p w14:paraId="204AE5DB" w14:textId="77777777" w:rsidR="00BC097A" w:rsidRDefault="00BC097A" w:rsidP="0027346D">
      <w:pPr>
        <w:pStyle w:val="BulletDouble"/>
        <w:numPr>
          <w:ilvl w:val="0"/>
          <w:numId w:val="5"/>
        </w:numPr>
        <w:tabs>
          <w:tab w:val="left" w:pos="720"/>
        </w:tabs>
        <w:rPr>
          <w:lang w:eastAsia="ar-SA"/>
        </w:rPr>
      </w:pPr>
      <w:r>
        <w:rPr>
          <w:lang w:eastAsia="ar-SA"/>
        </w:rPr>
        <w:t>enforce domain integrity boundaries for security critical processes; and</w:t>
      </w:r>
    </w:p>
    <w:p w14:paraId="7460B655" w14:textId="77777777" w:rsidR="00BC097A" w:rsidRDefault="00BC097A" w:rsidP="0027346D">
      <w:pPr>
        <w:pStyle w:val="BulletDouble"/>
        <w:numPr>
          <w:ilvl w:val="0"/>
          <w:numId w:val="5"/>
        </w:numPr>
        <w:tabs>
          <w:tab w:val="left" w:pos="720"/>
        </w:tabs>
        <w:rPr>
          <w:lang w:eastAsia="ar-SA"/>
        </w:rPr>
      </w:pPr>
      <w:r>
        <w:rPr>
          <w:lang w:eastAsia="ar-SA"/>
        </w:rPr>
        <w:t>support recovery from key or system failure.</w:t>
      </w:r>
    </w:p>
    <w:p w14:paraId="3D3FC86D" w14:textId="77777777" w:rsidR="00BC097A" w:rsidRDefault="00BC097A">
      <w:pPr>
        <w:autoSpaceDE w:val="0"/>
        <w:spacing w:after="120"/>
        <w:rPr>
          <w:szCs w:val="24"/>
          <w:lang w:eastAsia="ar-SA"/>
        </w:rPr>
      </w:pPr>
      <w:r>
        <w:rPr>
          <w:lang w:eastAsia="ar-SA"/>
        </w:rPr>
        <w:t xml:space="preserve">For certificate status servers operating under this policy, the </w:t>
      </w:r>
      <w:r>
        <w:rPr>
          <w:szCs w:val="24"/>
          <w:lang w:eastAsia="ar-SA"/>
        </w:rPr>
        <w:t>computer security functions listed below are required</w:t>
      </w:r>
      <w:r w:rsidR="00BB4626">
        <w:rPr>
          <w:szCs w:val="24"/>
          <w:lang w:eastAsia="ar-SA"/>
        </w:rPr>
        <w:t xml:space="preserve"> (in a VME, these functions are applicable to both </w:t>
      </w:r>
      <w:r w:rsidR="006A3EC1">
        <w:rPr>
          <w:szCs w:val="24"/>
          <w:lang w:eastAsia="ar-SA"/>
        </w:rPr>
        <w:t>t</w:t>
      </w:r>
      <w:r w:rsidR="00BB4626">
        <w:rPr>
          <w:szCs w:val="24"/>
          <w:lang w:eastAsia="ar-SA"/>
        </w:rPr>
        <w:t>he VM and hypervisor)</w:t>
      </w:r>
      <w:r>
        <w:rPr>
          <w:szCs w:val="24"/>
          <w:lang w:eastAsia="ar-SA"/>
        </w:rPr>
        <w:t>:</w:t>
      </w:r>
    </w:p>
    <w:p w14:paraId="52F8C6A7" w14:textId="77777777" w:rsidR="00BC097A" w:rsidRDefault="00BC097A" w:rsidP="0027346D">
      <w:pPr>
        <w:pStyle w:val="BulletDouble"/>
        <w:numPr>
          <w:ilvl w:val="0"/>
          <w:numId w:val="11"/>
        </w:numPr>
        <w:tabs>
          <w:tab w:val="left" w:pos="720"/>
        </w:tabs>
        <w:rPr>
          <w:lang w:eastAsia="ar-SA"/>
        </w:rPr>
      </w:pPr>
      <w:r>
        <w:rPr>
          <w:lang w:eastAsia="ar-SA"/>
        </w:rPr>
        <w:t>authenticate the identity of users before permitting access to the system or applications;</w:t>
      </w:r>
    </w:p>
    <w:p w14:paraId="2CE9D254" w14:textId="77777777" w:rsidR="00BC097A" w:rsidRDefault="00BC097A" w:rsidP="0027346D">
      <w:pPr>
        <w:pStyle w:val="BulletDouble"/>
        <w:numPr>
          <w:ilvl w:val="0"/>
          <w:numId w:val="11"/>
        </w:numPr>
        <w:tabs>
          <w:tab w:val="left" w:pos="720"/>
        </w:tabs>
        <w:rPr>
          <w:lang w:eastAsia="ar-SA"/>
        </w:rPr>
      </w:pPr>
      <w:r>
        <w:rPr>
          <w:lang w:eastAsia="ar-SA"/>
        </w:rPr>
        <w:t>manage privileges of users to limit users to their assigned roles;</w:t>
      </w:r>
    </w:p>
    <w:p w14:paraId="2136BC4E" w14:textId="77777777" w:rsidR="00BC097A" w:rsidRDefault="00BC097A" w:rsidP="0027346D">
      <w:pPr>
        <w:pStyle w:val="BulletDouble"/>
        <w:numPr>
          <w:ilvl w:val="0"/>
          <w:numId w:val="11"/>
        </w:numPr>
        <w:tabs>
          <w:tab w:val="left" w:pos="720"/>
        </w:tabs>
        <w:rPr>
          <w:lang w:eastAsia="ar-SA"/>
        </w:rPr>
      </w:pPr>
      <w:r>
        <w:rPr>
          <w:lang w:eastAsia="ar-SA"/>
        </w:rPr>
        <w:t>enforce domain integrity boundaries for security critical processes; and</w:t>
      </w:r>
    </w:p>
    <w:p w14:paraId="4BE2C35E" w14:textId="77777777" w:rsidR="00BC097A" w:rsidRDefault="00BC097A" w:rsidP="0027346D">
      <w:pPr>
        <w:pStyle w:val="BulletDouble"/>
        <w:numPr>
          <w:ilvl w:val="0"/>
          <w:numId w:val="11"/>
        </w:numPr>
        <w:tabs>
          <w:tab w:val="left" w:pos="720"/>
        </w:tabs>
        <w:rPr>
          <w:lang w:eastAsia="ar-SA"/>
        </w:rPr>
      </w:pPr>
      <w:r>
        <w:rPr>
          <w:lang w:eastAsia="ar-SA"/>
        </w:rPr>
        <w:t>support recovery from key or system failure.</w:t>
      </w:r>
    </w:p>
    <w:p w14:paraId="556DCE7B" w14:textId="77777777" w:rsidR="000F1523" w:rsidRDefault="000F1523" w:rsidP="000F1523">
      <w:pPr>
        <w:autoSpaceDE w:val="0"/>
        <w:spacing w:after="120"/>
        <w:rPr>
          <w:szCs w:val="24"/>
          <w:lang w:eastAsia="ar-SA"/>
        </w:rPr>
      </w:pPr>
      <w:r>
        <w:rPr>
          <w:lang w:eastAsia="ar-SA"/>
        </w:rPr>
        <w:t xml:space="preserve">For remote workstations used to administer the CAs, the </w:t>
      </w:r>
      <w:r>
        <w:rPr>
          <w:szCs w:val="24"/>
          <w:lang w:eastAsia="ar-SA"/>
        </w:rPr>
        <w:t>computer security functions listed below are required:</w:t>
      </w:r>
    </w:p>
    <w:p w14:paraId="70971CA6" w14:textId="77777777" w:rsidR="000F1523" w:rsidRDefault="000F1523" w:rsidP="0027346D">
      <w:pPr>
        <w:pStyle w:val="BulletDouble"/>
        <w:numPr>
          <w:ilvl w:val="0"/>
          <w:numId w:val="11"/>
        </w:numPr>
        <w:tabs>
          <w:tab w:val="left" w:pos="720"/>
        </w:tabs>
        <w:rPr>
          <w:lang w:eastAsia="ar-SA"/>
        </w:rPr>
      </w:pPr>
      <w:r>
        <w:rPr>
          <w:lang w:eastAsia="ar-SA"/>
        </w:rPr>
        <w:t>authenticate the identity of users before permitting access to the system or applications;</w:t>
      </w:r>
    </w:p>
    <w:p w14:paraId="7032EF95" w14:textId="77777777" w:rsidR="000F1523" w:rsidRDefault="000F1523" w:rsidP="0027346D">
      <w:pPr>
        <w:pStyle w:val="BulletDouble"/>
        <w:numPr>
          <w:ilvl w:val="0"/>
          <w:numId w:val="11"/>
        </w:numPr>
        <w:tabs>
          <w:tab w:val="left" w:pos="720"/>
        </w:tabs>
        <w:rPr>
          <w:lang w:eastAsia="ar-SA"/>
        </w:rPr>
      </w:pPr>
      <w:r>
        <w:rPr>
          <w:lang w:eastAsia="ar-SA"/>
        </w:rPr>
        <w:t>manage privileges of users to limit users to their assigned roles;</w:t>
      </w:r>
    </w:p>
    <w:p w14:paraId="6D1E1AE4" w14:textId="77777777" w:rsidR="000F1523" w:rsidRDefault="000F1523" w:rsidP="0027346D">
      <w:pPr>
        <w:pStyle w:val="BulletDouble"/>
        <w:numPr>
          <w:ilvl w:val="0"/>
          <w:numId w:val="11"/>
        </w:numPr>
        <w:tabs>
          <w:tab w:val="left" w:pos="720"/>
        </w:tabs>
        <w:rPr>
          <w:lang w:eastAsia="ar-SA"/>
        </w:rPr>
      </w:pPr>
      <w:r>
        <w:rPr>
          <w:lang w:eastAsia="ar-SA"/>
        </w:rPr>
        <w:t>generate and archive audit records for all transactions; (see section 5.4)</w:t>
      </w:r>
    </w:p>
    <w:p w14:paraId="36FA8F18" w14:textId="77777777" w:rsidR="000F1523" w:rsidRDefault="000F1523" w:rsidP="0027346D">
      <w:pPr>
        <w:pStyle w:val="BulletDouble"/>
        <w:numPr>
          <w:ilvl w:val="0"/>
          <w:numId w:val="11"/>
        </w:numPr>
        <w:tabs>
          <w:tab w:val="left" w:pos="720"/>
        </w:tabs>
        <w:rPr>
          <w:lang w:eastAsia="ar-SA"/>
        </w:rPr>
      </w:pPr>
      <w:r>
        <w:rPr>
          <w:lang w:eastAsia="ar-SA"/>
        </w:rPr>
        <w:t>enforce domain integrity boundaries for security critical processes; and</w:t>
      </w:r>
    </w:p>
    <w:p w14:paraId="455065B5" w14:textId="77777777" w:rsidR="000F1523" w:rsidRDefault="000F1523" w:rsidP="0027346D">
      <w:pPr>
        <w:pStyle w:val="BulletDouble"/>
        <w:numPr>
          <w:ilvl w:val="0"/>
          <w:numId w:val="11"/>
        </w:numPr>
        <w:tabs>
          <w:tab w:val="left" w:pos="720"/>
        </w:tabs>
        <w:rPr>
          <w:lang w:eastAsia="ar-SA"/>
        </w:rPr>
      </w:pPr>
      <w:r>
        <w:rPr>
          <w:lang w:eastAsia="ar-SA"/>
        </w:rPr>
        <w:t>support recovery from key or system failure.</w:t>
      </w:r>
    </w:p>
    <w:p w14:paraId="385AB05D" w14:textId="77777777" w:rsidR="000F1523" w:rsidRDefault="000F1523" w:rsidP="000F1523">
      <w:pPr>
        <w:pStyle w:val="BulletDouble"/>
        <w:rPr>
          <w:lang w:eastAsia="ar-SA"/>
        </w:rPr>
      </w:pPr>
      <w:r>
        <w:rPr>
          <w:lang w:eastAsia="ar-SA"/>
        </w:rPr>
        <w:t>All communications between any PKI trusted role and the CA shall be authenticated and protected from modification.</w:t>
      </w:r>
    </w:p>
    <w:p w14:paraId="0A2CB0F0" w14:textId="77777777" w:rsidR="00BC097A" w:rsidRDefault="00BC097A" w:rsidP="006B5C9C">
      <w:pPr>
        <w:pStyle w:val="Heading3"/>
      </w:pPr>
      <w:bookmarkStart w:id="472" w:name="_Toc280343926"/>
      <w:bookmarkStart w:id="473" w:name="_Toc37237644"/>
      <w:r>
        <w:t>Computer Security Rating</w:t>
      </w:r>
      <w:bookmarkEnd w:id="472"/>
      <w:bookmarkEnd w:id="473"/>
    </w:p>
    <w:p w14:paraId="6F8C8FCC" w14:textId="77777777" w:rsidR="00BC097A" w:rsidRDefault="00BC097A">
      <w:pPr>
        <w:spacing w:after="120"/>
        <w:rPr>
          <w:lang w:eastAsia="ar-SA"/>
        </w:rPr>
      </w:pPr>
      <w:r>
        <w:rPr>
          <w:lang w:eastAsia="ar-SA"/>
        </w:rPr>
        <w:t>No Stipulation.</w:t>
      </w:r>
    </w:p>
    <w:p w14:paraId="7E75702E" w14:textId="77777777" w:rsidR="00BC097A" w:rsidRPr="008F4F0B" w:rsidRDefault="00BC097A">
      <w:pPr>
        <w:pStyle w:val="Heading2"/>
        <w:rPr>
          <w:lang w:eastAsia="ar-SA"/>
        </w:rPr>
      </w:pPr>
      <w:bookmarkStart w:id="474" w:name="_Toc280343927"/>
      <w:bookmarkStart w:id="475" w:name="_Toc37237645"/>
      <w:r w:rsidRPr="008F4F0B">
        <w:rPr>
          <w:lang w:eastAsia="ar-SA"/>
        </w:rPr>
        <w:t>Life Cycle Technical Controls</w:t>
      </w:r>
      <w:bookmarkEnd w:id="474"/>
      <w:bookmarkEnd w:id="475"/>
    </w:p>
    <w:p w14:paraId="7A5D8447" w14:textId="77777777" w:rsidR="00BC097A" w:rsidRDefault="00BC097A" w:rsidP="006B5C9C">
      <w:pPr>
        <w:pStyle w:val="Heading3"/>
        <w:rPr>
          <w:lang w:eastAsia="ar-SA"/>
        </w:rPr>
      </w:pPr>
      <w:bookmarkStart w:id="476" w:name="_Toc280343928"/>
      <w:bookmarkStart w:id="477" w:name="_Toc37237646"/>
      <w:r>
        <w:rPr>
          <w:lang w:eastAsia="ar-SA"/>
        </w:rPr>
        <w:t>System Development Controls</w:t>
      </w:r>
      <w:bookmarkEnd w:id="476"/>
      <w:bookmarkEnd w:id="477"/>
    </w:p>
    <w:p w14:paraId="70A88376" w14:textId="77777777" w:rsidR="00BC097A" w:rsidRDefault="00BC097A">
      <w:r>
        <w:t>The system development controls for the CA and RA are as follows:</w:t>
      </w:r>
    </w:p>
    <w:p w14:paraId="0BC846D3" w14:textId="77777777" w:rsidR="00BC097A" w:rsidRDefault="00BC097A" w:rsidP="0027346D">
      <w:pPr>
        <w:pStyle w:val="BulletDouble"/>
        <w:numPr>
          <w:ilvl w:val="0"/>
          <w:numId w:val="16"/>
        </w:numPr>
        <w:tabs>
          <w:tab w:val="left" w:pos="720"/>
        </w:tabs>
        <w:rPr>
          <w:lang w:eastAsia="ar-SA"/>
        </w:rPr>
      </w:pPr>
      <w:r>
        <w:rPr>
          <w:lang w:eastAsia="ar-SA"/>
        </w:rPr>
        <w:t>The CA shall use software that has been designed and developed under a formal, documented development methodology.</w:t>
      </w:r>
    </w:p>
    <w:p w14:paraId="1D51B0FF" w14:textId="77777777" w:rsidR="00BC097A" w:rsidRDefault="00BC097A" w:rsidP="0027346D">
      <w:pPr>
        <w:pStyle w:val="BulletDouble"/>
        <w:numPr>
          <w:ilvl w:val="0"/>
          <w:numId w:val="16"/>
        </w:numPr>
        <w:tabs>
          <w:tab w:val="left" w:pos="720"/>
        </w:tabs>
        <w:rPr>
          <w:lang w:eastAsia="ar-SA"/>
        </w:rPr>
      </w:pPr>
      <w:r>
        <w:rPr>
          <w:lang w:eastAsia="ar-SA"/>
        </w:rPr>
        <w:t>Hardware and software procured to operate the CA shall be purchased in a fashion to reduce the likelihood that any particular component was tampered with (e.g., by ensuring the vendor cannot identify the PKI component that will be installed on a particular device).</w:t>
      </w:r>
    </w:p>
    <w:p w14:paraId="61FFDDC8" w14:textId="77777777" w:rsidR="00BC097A" w:rsidRDefault="00BC097A" w:rsidP="0027346D">
      <w:pPr>
        <w:pStyle w:val="BulletDouble"/>
        <w:numPr>
          <w:ilvl w:val="0"/>
          <w:numId w:val="16"/>
        </w:numPr>
        <w:tabs>
          <w:tab w:val="left" w:pos="720"/>
        </w:tabs>
        <w:rPr>
          <w:lang w:eastAsia="ar-SA"/>
        </w:rPr>
      </w:pPr>
      <w:r>
        <w:rPr>
          <w:lang w:eastAsia="ar-SA"/>
        </w:rPr>
        <w:t>Hardware and software developed specifically for the CA shall be developed in a controlled environment, and the development process shall be defined and documented.  This requirement does not apply to commercial off-the-shelf hardware or software.</w:t>
      </w:r>
    </w:p>
    <w:p w14:paraId="2FEC35DF" w14:textId="77777777" w:rsidR="00BB4626" w:rsidRDefault="00BC097A" w:rsidP="0027346D">
      <w:pPr>
        <w:pStyle w:val="BulletDouble"/>
        <w:numPr>
          <w:ilvl w:val="0"/>
          <w:numId w:val="16"/>
        </w:numPr>
        <w:tabs>
          <w:tab w:val="left" w:pos="720"/>
        </w:tabs>
        <w:rPr>
          <w:lang w:eastAsia="ar-SA"/>
        </w:rPr>
      </w:pPr>
      <w:r>
        <w:rPr>
          <w:lang w:eastAsia="ar-SA"/>
        </w:rPr>
        <w:t>The CA hardware and software</w:t>
      </w:r>
      <w:r w:rsidR="00BB4626">
        <w:rPr>
          <w:lang w:eastAsia="ar-SA"/>
        </w:rPr>
        <w:t>, including the VME hypervisor,</w:t>
      </w:r>
      <w:r>
        <w:rPr>
          <w:lang w:eastAsia="ar-SA"/>
        </w:rPr>
        <w:t xml:space="preserve"> shall be dedicated to </w:t>
      </w:r>
      <w:r w:rsidR="00BB4626">
        <w:rPr>
          <w:lang w:eastAsia="ar-SA"/>
        </w:rPr>
        <w:t xml:space="preserve">operating and supporting </w:t>
      </w:r>
      <w:r>
        <w:rPr>
          <w:lang w:eastAsia="ar-SA"/>
        </w:rPr>
        <w:t>the CA</w:t>
      </w:r>
      <w:r w:rsidR="00BB4626">
        <w:rPr>
          <w:lang w:eastAsia="ar-SA"/>
        </w:rPr>
        <w:t xml:space="preserve"> (i.e., the systems and services dedicated to the issuance and management of certificates)</w:t>
      </w:r>
      <w:r>
        <w:rPr>
          <w:lang w:eastAsia="ar-SA"/>
        </w:rPr>
        <w:t>.  There shall be no other applications, hardware devices, network connections, or component software installed that are not parts of the CA operation.  Where the CA operation supports multiple CAs, the hardware platform may support multiple CAs.</w:t>
      </w:r>
      <w:bookmarkStart w:id="478" w:name="_Hlk496262195"/>
      <w:r w:rsidR="008B2517">
        <w:rPr>
          <w:lang w:eastAsia="ar-SA"/>
        </w:rPr>
        <w:t xml:space="preserve"> </w:t>
      </w:r>
      <w:r w:rsidR="00BB4626" w:rsidRPr="00BB4626">
        <w:t>In a VME, a single hypervisor may support multiple CAs and their supporting systems, provided all systems have comparable security controls and are dedicated to the support of the CA.</w:t>
      </w:r>
      <w:bookmarkEnd w:id="478"/>
    </w:p>
    <w:p w14:paraId="13DB7B4A" w14:textId="77777777" w:rsidR="00BC097A" w:rsidRPr="00BB4626" w:rsidRDefault="00BB4626" w:rsidP="0027346D">
      <w:pPr>
        <w:pStyle w:val="BulletDouble"/>
        <w:numPr>
          <w:ilvl w:val="0"/>
          <w:numId w:val="16"/>
        </w:numPr>
        <w:tabs>
          <w:tab w:val="left" w:pos="720"/>
        </w:tabs>
        <w:rPr>
          <w:lang w:eastAsia="ar-SA"/>
        </w:rPr>
      </w:pPr>
      <w:r w:rsidRPr="00BB4626">
        <w:rPr>
          <w:lang w:eastAsia="ar-SA"/>
        </w:rPr>
        <w:t xml:space="preserve">In a VME, all VM systems must operate in the same security zone as the CA.  </w:t>
      </w:r>
    </w:p>
    <w:p w14:paraId="6615801A" w14:textId="77777777" w:rsidR="00BC097A" w:rsidRDefault="00BC097A" w:rsidP="0027346D">
      <w:pPr>
        <w:pStyle w:val="BulletDouble"/>
        <w:keepNext/>
        <w:keepLines/>
        <w:numPr>
          <w:ilvl w:val="0"/>
          <w:numId w:val="16"/>
        </w:numPr>
        <w:tabs>
          <w:tab w:val="left" w:pos="720"/>
        </w:tabs>
        <w:rPr>
          <w:lang w:eastAsia="ar-SA"/>
        </w:rPr>
      </w:pPr>
      <w:r>
        <w:rPr>
          <w:lang w:eastAsia="ar-SA"/>
        </w:rPr>
        <w:t>Proper care shall be taken to prevent malicious software from being loaded onto the CA equipment.  All applications required to perform the operation of the CA shall be obtained from documented sources.  RA hardware and software shall be scanned for malicious code on first use and periodically thereafter.</w:t>
      </w:r>
    </w:p>
    <w:p w14:paraId="61E04474" w14:textId="77777777" w:rsidR="00BC097A" w:rsidRDefault="00BC097A" w:rsidP="0027346D">
      <w:pPr>
        <w:pStyle w:val="BulletDouble"/>
        <w:keepNext/>
        <w:keepLines/>
        <w:numPr>
          <w:ilvl w:val="0"/>
          <w:numId w:val="16"/>
        </w:numPr>
        <w:tabs>
          <w:tab w:val="left" w:pos="720"/>
        </w:tabs>
        <w:rPr>
          <w:lang w:eastAsia="ar-SA"/>
        </w:rPr>
      </w:pPr>
      <w:r>
        <w:rPr>
          <w:lang w:eastAsia="ar-SA"/>
        </w:rPr>
        <w:t>Hardware and software updates shall be purchased or developed in the same manner as original equipment, and shall be installed by trusted and trained personnel in a defined manner.</w:t>
      </w:r>
    </w:p>
    <w:p w14:paraId="73AEFC44" w14:textId="77777777" w:rsidR="00BC097A" w:rsidRDefault="00BC097A" w:rsidP="006B5C9C">
      <w:pPr>
        <w:pStyle w:val="Heading3"/>
        <w:rPr>
          <w:lang w:eastAsia="ar-SA"/>
        </w:rPr>
      </w:pPr>
      <w:bookmarkStart w:id="479" w:name="_Toc280343929"/>
      <w:bookmarkStart w:id="480" w:name="_Toc37237647"/>
      <w:r>
        <w:rPr>
          <w:lang w:eastAsia="ar-SA"/>
        </w:rPr>
        <w:t>Security Management Controls</w:t>
      </w:r>
      <w:bookmarkEnd w:id="479"/>
      <w:bookmarkEnd w:id="480"/>
    </w:p>
    <w:p w14:paraId="1B10ACA6" w14:textId="77777777" w:rsidR="00BC097A" w:rsidRDefault="00BC097A">
      <w:pPr>
        <w:autoSpaceDE w:val="0"/>
        <w:spacing w:after="120"/>
        <w:rPr>
          <w:szCs w:val="24"/>
          <w:lang w:eastAsia="ar-SA"/>
        </w:rPr>
      </w:pPr>
      <w:r>
        <w:rPr>
          <w:lang w:eastAsia="ar-SA"/>
        </w:rPr>
        <w:t>The configuration of the CA system, in addition to any modifications and upgrades, shall be documented and controlled.  There shall be a mechanism for detecting unauthorized modification to the software or configuration.  The CA software, when first loaded, shall be verified as being that supplied from the vendor, with no modifications, and be the version intended for use.  The CA shall periodically verify the integrity of the software as specified in the CPS</w:t>
      </w:r>
      <w:r>
        <w:rPr>
          <w:szCs w:val="24"/>
          <w:lang w:eastAsia="ar-SA"/>
        </w:rPr>
        <w:t>.</w:t>
      </w:r>
    </w:p>
    <w:p w14:paraId="69BC1E2A" w14:textId="77777777" w:rsidR="00BC097A" w:rsidRDefault="00BC097A" w:rsidP="006B5C9C">
      <w:pPr>
        <w:pStyle w:val="Heading3"/>
        <w:rPr>
          <w:lang w:eastAsia="ar-SA"/>
        </w:rPr>
      </w:pPr>
      <w:bookmarkStart w:id="481" w:name="_Toc280343930"/>
      <w:bookmarkStart w:id="482" w:name="_Toc37237648"/>
      <w:r>
        <w:rPr>
          <w:lang w:eastAsia="ar-SA"/>
        </w:rPr>
        <w:t>Life Cycle Security Controls</w:t>
      </w:r>
      <w:bookmarkEnd w:id="481"/>
      <w:bookmarkEnd w:id="482"/>
    </w:p>
    <w:p w14:paraId="70DE247F" w14:textId="77777777" w:rsidR="00BC097A" w:rsidRDefault="00BC097A">
      <w:pPr>
        <w:spacing w:after="120"/>
        <w:rPr>
          <w:lang w:eastAsia="ar-SA"/>
        </w:rPr>
      </w:pPr>
      <w:r>
        <w:rPr>
          <w:lang w:eastAsia="ar-SA"/>
        </w:rPr>
        <w:t>No stipulation.</w:t>
      </w:r>
    </w:p>
    <w:p w14:paraId="152B03EA" w14:textId="77777777" w:rsidR="00BC097A" w:rsidRPr="008F4F0B" w:rsidRDefault="00BC097A">
      <w:pPr>
        <w:pStyle w:val="Heading2"/>
        <w:rPr>
          <w:lang w:eastAsia="ar-SA"/>
        </w:rPr>
      </w:pPr>
      <w:bookmarkStart w:id="483" w:name="_Toc280343931"/>
      <w:bookmarkStart w:id="484" w:name="_Toc37237649"/>
      <w:r w:rsidRPr="008F4F0B">
        <w:rPr>
          <w:lang w:eastAsia="ar-SA"/>
        </w:rPr>
        <w:t>Network Security Controls</w:t>
      </w:r>
      <w:bookmarkEnd w:id="483"/>
      <w:bookmarkEnd w:id="484"/>
    </w:p>
    <w:p w14:paraId="2E41F184" w14:textId="77777777" w:rsidR="00BC097A" w:rsidRDefault="00BC097A">
      <w:r>
        <w:t>A network guard, firewall, or filtering router must protect network access to CA equipment.  The network guard, firewall, or filtering router shall limit services allowed to and from the CA equipment to those required to perform CA functions.</w:t>
      </w:r>
    </w:p>
    <w:p w14:paraId="32DB0FB3" w14:textId="77777777" w:rsidR="00BC097A" w:rsidRDefault="00BC097A">
      <w:r>
        <w:t>Protection of CA equipment shall be provided against known network attacks.  All unused network ports and services shall be turned off.  Any network software present on the CA equipment shall be necessary to the functioning of the CA application.</w:t>
      </w:r>
    </w:p>
    <w:p w14:paraId="18F60917" w14:textId="77777777" w:rsidR="00BC097A" w:rsidRDefault="00BC097A">
      <w:r>
        <w:t>Any boundary control devices used to protect the network on which PKI equipment is hosted shall deny all but the necessary services to the PKI equipment.</w:t>
      </w:r>
    </w:p>
    <w:p w14:paraId="31C780A3" w14:textId="77777777" w:rsidR="00BC097A" w:rsidRDefault="00BF6218">
      <w:r>
        <w:t>Repositories</w:t>
      </w:r>
      <w:r w:rsidR="00C4415C">
        <w:t>,</w:t>
      </w:r>
      <w:r w:rsidR="00BC097A">
        <w:t xml:space="preserve"> certificate status servers</w:t>
      </w:r>
      <w:r w:rsidR="00C4415C">
        <w:t>, and remote workstations used to administer the CAs</w:t>
      </w:r>
      <w:r w:rsidR="00BC097A">
        <w:t xml:space="preserve"> shall employ appropriate network security controls.  Networking equipment shall turn off unused network ports and services.  Any network software present shall be necessary to the functioning of the equipment.</w:t>
      </w:r>
    </w:p>
    <w:p w14:paraId="4D9EB96B" w14:textId="77777777" w:rsidR="00C4415C" w:rsidRDefault="00C4415C">
      <w:pPr>
        <w:rPr>
          <w:b/>
          <w:i/>
          <w:caps/>
          <w:sz w:val="28"/>
          <w:lang w:eastAsia="ar-SA"/>
        </w:rPr>
      </w:pPr>
      <w:r>
        <w:t>The CA shall establish connection with a remote workstation used to administer the CA only after successful authentication of the remote workstation at a level of assurance commensurate with that of the CA.</w:t>
      </w:r>
    </w:p>
    <w:p w14:paraId="5D3C0D4B" w14:textId="77777777" w:rsidR="00BC097A" w:rsidRPr="008F4F0B" w:rsidRDefault="00BC097A">
      <w:pPr>
        <w:pStyle w:val="Heading2"/>
        <w:rPr>
          <w:lang w:eastAsia="ar-SA"/>
        </w:rPr>
      </w:pPr>
      <w:bookmarkStart w:id="485" w:name="_Toc280343932"/>
      <w:bookmarkStart w:id="486" w:name="_Toc37237650"/>
      <w:r w:rsidRPr="008F4F0B">
        <w:rPr>
          <w:lang w:eastAsia="ar-SA"/>
        </w:rPr>
        <w:t>Time-Stamping</w:t>
      </w:r>
      <w:bookmarkEnd w:id="485"/>
      <w:bookmarkEnd w:id="486"/>
    </w:p>
    <w:p w14:paraId="63D6E4C3" w14:textId="77777777" w:rsidR="00BC097A" w:rsidRDefault="00BC097A">
      <w:pPr>
        <w:autoSpaceDE w:val="0"/>
        <w:spacing w:after="0"/>
        <w:rPr>
          <w:szCs w:val="24"/>
          <w:lang w:eastAsia="ar-SA"/>
        </w:rPr>
      </w:pPr>
      <w:r>
        <w:rPr>
          <w:szCs w:val="24"/>
          <w:lang w:eastAsia="ar-SA"/>
        </w:rPr>
        <w:t>Asserted times shall be accurate to within three minutes.  Electronic or manual procedures may be used to maintain system time.  Clock adjustments are auditable events (see section 5.4.1).</w:t>
      </w:r>
    </w:p>
    <w:p w14:paraId="461309F8" w14:textId="77777777" w:rsidR="00AA1D46" w:rsidRDefault="00AA1D46">
      <w:pPr>
        <w:autoSpaceDE w:val="0"/>
        <w:spacing w:after="0"/>
        <w:rPr>
          <w:szCs w:val="24"/>
          <w:lang w:eastAsia="ar-SA"/>
        </w:rPr>
      </w:pPr>
    </w:p>
    <w:p w14:paraId="637255F8" w14:textId="77777777" w:rsidR="00BC097A" w:rsidRDefault="000E3E7B" w:rsidP="00FC419A">
      <w:pPr>
        <w:pStyle w:val="Heading1"/>
        <w:tabs>
          <w:tab w:val="clear" w:pos="432"/>
        </w:tabs>
        <w:spacing w:before="600"/>
        <w:ind w:left="540" w:hanging="540"/>
      </w:pPr>
      <w:bookmarkStart w:id="487" w:name="_Toc280343933"/>
      <w:r>
        <w:br w:type="page"/>
      </w:r>
      <w:bookmarkStart w:id="488" w:name="_Toc37237651"/>
      <w:r w:rsidR="00BC097A">
        <w:t>Certificate, CRL, and OCSP Profiles</w:t>
      </w:r>
      <w:bookmarkEnd w:id="487"/>
      <w:bookmarkEnd w:id="488"/>
    </w:p>
    <w:p w14:paraId="3458F3FF" w14:textId="77777777" w:rsidR="00BC097A" w:rsidRPr="008F4F0B" w:rsidRDefault="00BC097A">
      <w:pPr>
        <w:pStyle w:val="Heading2"/>
        <w:rPr>
          <w:lang w:eastAsia="ar-SA"/>
        </w:rPr>
      </w:pPr>
      <w:bookmarkStart w:id="489" w:name="_Toc280343934"/>
      <w:bookmarkStart w:id="490" w:name="_Toc37237652"/>
      <w:r w:rsidRPr="008F4F0B">
        <w:rPr>
          <w:lang w:eastAsia="ar-SA"/>
        </w:rPr>
        <w:t>Certificate Profile</w:t>
      </w:r>
      <w:bookmarkEnd w:id="489"/>
      <w:bookmarkEnd w:id="490"/>
    </w:p>
    <w:p w14:paraId="53953C80" w14:textId="77777777" w:rsidR="00BC097A" w:rsidRDefault="00BC097A">
      <w:pPr>
        <w:spacing w:after="120"/>
        <w:rPr>
          <w:b/>
          <w:lang w:eastAsia="ar-SA"/>
        </w:rPr>
      </w:pPr>
      <w:r>
        <w:rPr>
          <w:lang w:eastAsia="ar-SA"/>
        </w:rPr>
        <w:t xml:space="preserve">Certificates issued by a CA under this policy shall conform to the X.509 Certificate and Certificate Revocation List (CRL) Extensions Profile for the Shared Service Providers (SSP) Program [CCP-PROF]. </w:t>
      </w:r>
    </w:p>
    <w:p w14:paraId="1F3EE38D" w14:textId="77777777" w:rsidR="00BC097A" w:rsidRDefault="00BC097A" w:rsidP="00FC419A">
      <w:pPr>
        <w:pStyle w:val="Heading3"/>
        <w:rPr>
          <w:lang w:eastAsia="ar-SA"/>
        </w:rPr>
      </w:pPr>
      <w:bookmarkStart w:id="491" w:name="_Toc280343935"/>
      <w:bookmarkStart w:id="492" w:name="_Toc37237653"/>
      <w:r>
        <w:rPr>
          <w:lang w:eastAsia="ar-SA"/>
        </w:rPr>
        <w:t>Version Number(s)</w:t>
      </w:r>
      <w:bookmarkEnd w:id="491"/>
      <w:bookmarkEnd w:id="492"/>
    </w:p>
    <w:p w14:paraId="4AAC6506" w14:textId="77777777" w:rsidR="00BC097A" w:rsidRDefault="00BC097A">
      <w:pPr>
        <w:spacing w:after="120"/>
        <w:rPr>
          <w:lang w:eastAsia="ar-SA"/>
        </w:rPr>
      </w:pPr>
      <w:r>
        <w:rPr>
          <w:lang w:eastAsia="ar-SA"/>
        </w:rPr>
        <w:t>The CA shall issue X.509 v3 certificates (populate version field with integer “2”).</w:t>
      </w:r>
    </w:p>
    <w:p w14:paraId="52AC77FC" w14:textId="77777777" w:rsidR="00BC097A" w:rsidRDefault="00BC097A" w:rsidP="00FC419A">
      <w:pPr>
        <w:pStyle w:val="Heading3"/>
        <w:rPr>
          <w:lang w:eastAsia="ar-SA"/>
        </w:rPr>
      </w:pPr>
      <w:bookmarkStart w:id="493" w:name="_Toc280343936"/>
      <w:bookmarkStart w:id="494" w:name="_Toc37237654"/>
      <w:r>
        <w:rPr>
          <w:lang w:eastAsia="ar-SA"/>
        </w:rPr>
        <w:t>Certificate Extensions</w:t>
      </w:r>
      <w:bookmarkEnd w:id="493"/>
      <w:bookmarkEnd w:id="494"/>
    </w:p>
    <w:p w14:paraId="3D83F276" w14:textId="77777777" w:rsidR="00BC097A" w:rsidRDefault="00BC097A">
      <w:pPr>
        <w:autoSpaceDE w:val="0"/>
        <w:spacing w:after="120"/>
      </w:pPr>
      <w:r>
        <w:rPr>
          <w:lang w:eastAsia="ar-SA"/>
        </w:rPr>
        <w:t>Rules for the inclusion, assignment of value, and processing of extensions are defined in [CCP</w:t>
      </w:r>
      <w:r>
        <w:rPr>
          <w:lang w:eastAsia="ar-SA"/>
        </w:rPr>
        <w:noBreakHyphen/>
        <w:t>PROF].</w:t>
      </w:r>
    </w:p>
    <w:p w14:paraId="09F972A3" w14:textId="77777777" w:rsidR="00BC097A" w:rsidRDefault="00BC097A" w:rsidP="00FC419A">
      <w:pPr>
        <w:pStyle w:val="Heading3"/>
      </w:pPr>
      <w:bookmarkStart w:id="495" w:name="_Toc280343937"/>
      <w:bookmarkStart w:id="496" w:name="_Toc37237655"/>
      <w:r>
        <w:t>Algorithm Object Identifiers</w:t>
      </w:r>
      <w:bookmarkEnd w:id="495"/>
      <w:bookmarkEnd w:id="496"/>
    </w:p>
    <w:p w14:paraId="41AF7B8E" w14:textId="77777777" w:rsidR="00BC097A" w:rsidRDefault="00BC097A">
      <w:r>
        <w:t>Certificates issued under this CP shall use the following OIDs for signatures: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4"/>
        <w:gridCol w:w="6416"/>
      </w:tblGrid>
      <w:tr w:rsidR="00FD3B2E" w14:paraId="44A0F019" w14:textId="77777777" w:rsidTr="0047299E">
        <w:trPr>
          <w:jc w:val="center"/>
        </w:trPr>
        <w:tc>
          <w:tcPr>
            <w:tcW w:w="2954" w:type="dxa"/>
          </w:tcPr>
          <w:p w14:paraId="0423D41A" w14:textId="77777777" w:rsidR="00BC097A" w:rsidRDefault="00BC097A">
            <w:pPr>
              <w:snapToGrid w:val="0"/>
              <w:rPr>
                <w:lang w:eastAsia="ar-SA"/>
              </w:rPr>
            </w:pPr>
            <w:r>
              <w:rPr>
                <w:lang w:eastAsia="ar-SA"/>
              </w:rPr>
              <w:t>sha-1WithRSAEncryption</w:t>
            </w:r>
          </w:p>
        </w:tc>
        <w:tc>
          <w:tcPr>
            <w:tcW w:w="6416" w:type="dxa"/>
          </w:tcPr>
          <w:p w14:paraId="6D8C90EE" w14:textId="77777777" w:rsidR="00BC097A" w:rsidRDefault="00BC097A">
            <w:pPr>
              <w:snapToGrid w:val="0"/>
              <w:rPr>
                <w:lang w:eastAsia="ar-SA"/>
              </w:rPr>
            </w:pPr>
            <w:r>
              <w:rPr>
                <w:lang w:eastAsia="ar-SA"/>
              </w:rPr>
              <w:t>{iso(1) member-body(2) us(840) rsadsi(113549) pkcs(1) pkcs</w:t>
            </w:r>
            <w:r>
              <w:rPr>
                <w:lang w:eastAsia="ar-SA"/>
              </w:rPr>
              <w:noBreakHyphen/>
              <w:t>1(1) 5}</w:t>
            </w:r>
          </w:p>
        </w:tc>
      </w:tr>
      <w:tr w:rsidR="00FD3B2E" w14:paraId="0EC99844" w14:textId="77777777" w:rsidTr="0047299E">
        <w:trPr>
          <w:jc w:val="center"/>
        </w:trPr>
        <w:tc>
          <w:tcPr>
            <w:tcW w:w="2954" w:type="dxa"/>
          </w:tcPr>
          <w:p w14:paraId="6D27CFD0" w14:textId="77777777" w:rsidR="00BC097A" w:rsidRDefault="00BC097A">
            <w:pPr>
              <w:snapToGrid w:val="0"/>
              <w:rPr>
                <w:color w:val="000000"/>
                <w:lang w:eastAsia="ar-SA"/>
              </w:rPr>
            </w:pPr>
            <w:r>
              <w:rPr>
                <w:color w:val="000000"/>
                <w:lang w:eastAsia="ar-SA"/>
              </w:rPr>
              <w:t>sha256WithRSAEncryption</w:t>
            </w:r>
          </w:p>
        </w:tc>
        <w:tc>
          <w:tcPr>
            <w:tcW w:w="6416" w:type="dxa"/>
          </w:tcPr>
          <w:p w14:paraId="2B5C4B83" w14:textId="77777777" w:rsidR="00BC097A" w:rsidRDefault="00BC097A">
            <w:pPr>
              <w:snapToGrid w:val="0"/>
              <w:rPr>
                <w:lang w:eastAsia="ar-SA"/>
              </w:rPr>
            </w:pPr>
            <w:r>
              <w:rPr>
                <w:lang w:eastAsia="ar-SA"/>
              </w:rPr>
              <w:t>{iso(1) member-body(2) us(840) rsadsi(113549) pkcs(1) pkcs</w:t>
            </w:r>
            <w:r>
              <w:rPr>
                <w:lang w:eastAsia="ar-SA"/>
              </w:rPr>
              <w:noBreakHyphen/>
              <w:t>1(1) 11}</w:t>
            </w:r>
          </w:p>
        </w:tc>
      </w:tr>
      <w:tr w:rsidR="00FD3B2E" w14:paraId="2A7EF34A" w14:textId="77777777" w:rsidTr="0047299E">
        <w:trPr>
          <w:jc w:val="center"/>
        </w:trPr>
        <w:tc>
          <w:tcPr>
            <w:tcW w:w="2954" w:type="dxa"/>
          </w:tcPr>
          <w:p w14:paraId="66E31A9A" w14:textId="77777777" w:rsidR="00BC097A" w:rsidRDefault="00BC097A">
            <w:pPr>
              <w:snapToGrid w:val="0"/>
              <w:rPr>
                <w:color w:val="000000"/>
                <w:lang w:eastAsia="ar-SA"/>
              </w:rPr>
            </w:pPr>
            <w:r>
              <w:rPr>
                <w:color w:val="000000"/>
                <w:lang w:eastAsia="ar-SA"/>
              </w:rPr>
              <w:t>RSA with PSS padding</w:t>
            </w:r>
          </w:p>
        </w:tc>
        <w:tc>
          <w:tcPr>
            <w:tcW w:w="6416" w:type="dxa"/>
          </w:tcPr>
          <w:p w14:paraId="3180851A" w14:textId="77777777" w:rsidR="00BC097A" w:rsidRDefault="00BC097A">
            <w:pPr>
              <w:snapToGrid w:val="0"/>
              <w:rPr>
                <w:color w:val="000000"/>
                <w:lang w:eastAsia="ar-SA"/>
              </w:rPr>
            </w:pPr>
            <w:r>
              <w:rPr>
                <w:color w:val="000000"/>
                <w:lang w:eastAsia="ar-SA"/>
              </w:rPr>
              <w:t>id-RSASSA-PSS ::= {iso(1) member-body(2) us(840) rsadsi(113549) pkcs(1) pkcs-1(1) 10}</w:t>
            </w:r>
          </w:p>
        </w:tc>
      </w:tr>
      <w:tr w:rsidR="00FD3B2E" w14:paraId="4B2F568E" w14:textId="77777777" w:rsidTr="0047299E">
        <w:trPr>
          <w:jc w:val="center"/>
        </w:trPr>
        <w:tc>
          <w:tcPr>
            <w:tcW w:w="2954" w:type="dxa"/>
          </w:tcPr>
          <w:p w14:paraId="6348243D" w14:textId="77777777" w:rsidR="00BC097A" w:rsidRDefault="00BC097A">
            <w:pPr>
              <w:snapToGrid w:val="0"/>
              <w:rPr>
                <w:color w:val="000000"/>
                <w:lang w:eastAsia="ar-SA"/>
              </w:rPr>
            </w:pPr>
            <w:r>
              <w:rPr>
                <w:color w:val="000000"/>
                <w:lang w:eastAsia="ar-SA"/>
              </w:rPr>
              <w:t>ecdsa-with-Sha256</w:t>
            </w:r>
          </w:p>
        </w:tc>
        <w:tc>
          <w:tcPr>
            <w:tcW w:w="6416" w:type="dxa"/>
          </w:tcPr>
          <w:p w14:paraId="61A32780" w14:textId="77777777" w:rsidR="00BC097A" w:rsidRDefault="00BC097A">
            <w:pPr>
              <w:snapToGrid w:val="0"/>
              <w:rPr>
                <w:lang w:eastAsia="ar-SA"/>
              </w:rPr>
            </w:pPr>
            <w:r>
              <w:rPr>
                <w:lang w:eastAsia="ar-SA"/>
              </w:rPr>
              <w:t>{iso(1) member-body(2) us(840) ansi-X9-62(10045) signatures(4) ecdsa-with-SHA2(3) 2}</w:t>
            </w:r>
          </w:p>
        </w:tc>
      </w:tr>
      <w:tr w:rsidR="00FD3B2E" w14:paraId="210573AD" w14:textId="77777777" w:rsidTr="0047299E">
        <w:trPr>
          <w:jc w:val="center"/>
        </w:trPr>
        <w:tc>
          <w:tcPr>
            <w:tcW w:w="2954" w:type="dxa"/>
          </w:tcPr>
          <w:p w14:paraId="7218657E" w14:textId="77777777" w:rsidR="00BC097A" w:rsidRDefault="00BC097A">
            <w:pPr>
              <w:snapToGrid w:val="0"/>
              <w:rPr>
                <w:lang w:eastAsia="ar-SA"/>
              </w:rPr>
            </w:pPr>
            <w:r>
              <w:rPr>
                <w:color w:val="000000"/>
                <w:lang w:eastAsia="ar-SA"/>
              </w:rPr>
              <w:t>ecdsa-with-Sha384</w:t>
            </w:r>
          </w:p>
        </w:tc>
        <w:tc>
          <w:tcPr>
            <w:tcW w:w="6416" w:type="dxa"/>
          </w:tcPr>
          <w:p w14:paraId="2CFA7FCC" w14:textId="77777777" w:rsidR="00BC097A" w:rsidRDefault="00BC097A">
            <w:pPr>
              <w:snapToGrid w:val="0"/>
              <w:rPr>
                <w:lang w:eastAsia="ar-SA"/>
              </w:rPr>
            </w:pPr>
            <w:r>
              <w:rPr>
                <w:lang w:eastAsia="ar-SA"/>
              </w:rPr>
              <w:t>{iso(1) member-body(2) us(840) ansi-X9-62(10045) signatures(4) ecdsa-with-SHA2(3) 3}</w:t>
            </w:r>
          </w:p>
        </w:tc>
      </w:tr>
    </w:tbl>
    <w:p w14:paraId="69338106" w14:textId="77777777" w:rsidR="00BC097A" w:rsidRDefault="00BC097A">
      <w:pPr>
        <w:spacing w:before="240"/>
        <w:rPr>
          <w:lang w:eastAsia="ar-SA"/>
        </w:rPr>
      </w:pPr>
      <w:r>
        <w:rPr>
          <w:lang w:eastAsia="ar-SA"/>
        </w:rPr>
        <w:t>The PSS padding scheme OID is independent of the hash algorithm; the hash algorithm is specified as a parameter (for details, see [PKCS#1]).  Certificates issued under this CP must use the SHA-256 hash algorithm when generating RSASSA-PSS signatures.  The following OID shall be used to specify the hash in an RSASSA-PSS digital signature: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27"/>
        <w:gridCol w:w="6404"/>
      </w:tblGrid>
      <w:tr w:rsidR="00FD3B2E" w14:paraId="058F8DC6" w14:textId="77777777" w:rsidTr="0047299E">
        <w:trPr>
          <w:jc w:val="center"/>
        </w:trPr>
        <w:tc>
          <w:tcPr>
            <w:tcW w:w="2827" w:type="dxa"/>
          </w:tcPr>
          <w:p w14:paraId="77E9A076" w14:textId="77777777"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SHA-256</w:t>
            </w:r>
          </w:p>
        </w:tc>
        <w:tc>
          <w:tcPr>
            <w:tcW w:w="6404" w:type="dxa"/>
          </w:tcPr>
          <w:p w14:paraId="58BDD48A" w14:textId="77777777"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id-sha256 ::= {joint-iso-itu-t(2) country(16) us(840) organization(1) gov(101) csor(3) nistalgorithm(4) hashalgs(2) 1}</w:t>
            </w:r>
          </w:p>
        </w:tc>
      </w:tr>
    </w:tbl>
    <w:p w14:paraId="6F3E9E06" w14:textId="77777777" w:rsidR="00BC097A" w:rsidRDefault="00BC097A">
      <w:pPr>
        <w:pStyle w:val="WW-BodyText2"/>
        <w:spacing w:before="240"/>
        <w:rPr>
          <w:lang w:eastAsia="ar-SA"/>
        </w:rPr>
      </w:pPr>
      <w:r>
        <w:rPr>
          <w:lang w:eastAsia="ar-SA"/>
        </w:rPr>
        <w:t>Certificates issued under this CP shall use the following OIDs to identify the algorithm associated with the subject key:</w:t>
      </w:r>
    </w:p>
    <w:tbl>
      <w:tblPr>
        <w:tblW w:w="0" w:type="auto"/>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3"/>
        <w:gridCol w:w="7502"/>
      </w:tblGrid>
      <w:tr w:rsidR="00FD3B2E" w14:paraId="5E8DD4B5" w14:textId="77777777" w:rsidTr="0047299E">
        <w:tc>
          <w:tcPr>
            <w:tcW w:w="1883" w:type="dxa"/>
          </w:tcPr>
          <w:p w14:paraId="504135C1" w14:textId="77777777" w:rsidR="00BC097A" w:rsidRDefault="00BC097A">
            <w:pPr>
              <w:snapToGrid w:val="0"/>
              <w:rPr>
                <w:lang w:eastAsia="ar-SA"/>
              </w:rPr>
            </w:pPr>
            <w:r>
              <w:rPr>
                <w:lang w:eastAsia="ar-SA"/>
              </w:rPr>
              <w:t>rsaEncryption</w:t>
            </w:r>
          </w:p>
        </w:tc>
        <w:tc>
          <w:tcPr>
            <w:tcW w:w="7502" w:type="dxa"/>
          </w:tcPr>
          <w:p w14:paraId="70B80467" w14:textId="77777777" w:rsidR="00BC097A" w:rsidRDefault="00BC097A">
            <w:pPr>
              <w:snapToGrid w:val="0"/>
              <w:rPr>
                <w:lang w:eastAsia="ar-SA"/>
              </w:rPr>
            </w:pPr>
            <w:r>
              <w:rPr>
                <w:lang w:eastAsia="ar-SA"/>
              </w:rPr>
              <w:t>{iso(1) member-body(2) us(840) rsadsi(113549) pkcs(1) pkcs-1(1) 1}</w:t>
            </w:r>
          </w:p>
        </w:tc>
      </w:tr>
      <w:tr w:rsidR="00FD3B2E" w14:paraId="08818D5C" w14:textId="77777777" w:rsidTr="0047299E">
        <w:tc>
          <w:tcPr>
            <w:tcW w:w="1883" w:type="dxa"/>
          </w:tcPr>
          <w:p w14:paraId="0226162C" w14:textId="77777777" w:rsidR="00BC097A" w:rsidRDefault="00BC097A">
            <w:pPr>
              <w:snapToGrid w:val="0"/>
              <w:rPr>
                <w:lang w:eastAsia="ar-SA"/>
              </w:rPr>
            </w:pPr>
            <w:r>
              <w:rPr>
                <w:lang w:eastAsia="ar-SA"/>
              </w:rPr>
              <w:t>id-ecPublicKey</w:t>
            </w:r>
          </w:p>
        </w:tc>
        <w:tc>
          <w:tcPr>
            <w:tcW w:w="7502" w:type="dxa"/>
          </w:tcPr>
          <w:p w14:paraId="0A2D577A" w14:textId="77777777" w:rsidR="00BC097A" w:rsidRDefault="00BC097A">
            <w:pPr>
              <w:snapToGrid w:val="0"/>
              <w:rPr>
                <w:lang w:eastAsia="ar-SA"/>
              </w:rPr>
            </w:pPr>
            <w:r>
              <w:rPr>
                <w:lang w:eastAsia="ar-SA"/>
              </w:rPr>
              <w:t>{iso(1) member-body(2) us(840) ansi-X9-62(10045) id-publicKeyType(2) 1}</w:t>
            </w:r>
          </w:p>
        </w:tc>
      </w:tr>
    </w:tbl>
    <w:p w14:paraId="6D18C911" w14:textId="77777777" w:rsidR="000E3E7B" w:rsidRDefault="00BC097A">
      <w:pPr>
        <w:spacing w:before="120"/>
        <w:rPr>
          <w:lang w:eastAsia="ar-SA"/>
        </w:rPr>
      </w:pPr>
      <w:r>
        <w:rPr>
          <w:lang w:eastAsia="ar-SA"/>
        </w:rPr>
        <w:t>Where the certificate contains an elliptic curve public key, the parameters shall be specified as one of the following named curves:</w:t>
      </w:r>
    </w:p>
    <w:tbl>
      <w:tblPr>
        <w:tblW w:w="0" w:type="auto"/>
        <w:jc w:val="center"/>
        <w:tblLayout w:type="fixed"/>
        <w:tblLook w:val="0000" w:firstRow="0" w:lastRow="0" w:firstColumn="0" w:lastColumn="0" w:noHBand="0" w:noVBand="0"/>
      </w:tblPr>
      <w:tblGrid>
        <w:gridCol w:w="2971"/>
        <w:gridCol w:w="6406"/>
      </w:tblGrid>
      <w:tr w:rsidR="00BC097A" w14:paraId="76405EE7" w14:textId="77777777" w:rsidTr="005625D2">
        <w:trPr>
          <w:jc w:val="center"/>
        </w:trPr>
        <w:tc>
          <w:tcPr>
            <w:tcW w:w="2971" w:type="dxa"/>
            <w:tcBorders>
              <w:top w:val="single" w:sz="2" w:space="0" w:color="000000"/>
              <w:left w:val="single" w:sz="2" w:space="0" w:color="000000"/>
              <w:bottom w:val="single" w:sz="2" w:space="0" w:color="000000"/>
              <w:right w:val="single" w:sz="2" w:space="0" w:color="000000"/>
            </w:tcBorders>
          </w:tcPr>
          <w:p w14:paraId="6AE68D22" w14:textId="77777777" w:rsidR="00BC097A" w:rsidRDefault="00BC097A">
            <w:pPr>
              <w:snapToGrid w:val="0"/>
              <w:rPr>
                <w:color w:val="000000"/>
                <w:lang w:eastAsia="ar-SA"/>
              </w:rPr>
            </w:pPr>
            <w:r>
              <w:rPr>
                <w:color w:val="000000"/>
                <w:lang w:eastAsia="ar-SA"/>
              </w:rPr>
              <w:t>ansip256r1</w:t>
            </w:r>
          </w:p>
        </w:tc>
        <w:tc>
          <w:tcPr>
            <w:tcW w:w="6406" w:type="dxa"/>
            <w:tcBorders>
              <w:top w:val="single" w:sz="2" w:space="0" w:color="000000"/>
              <w:left w:val="single" w:sz="2" w:space="0" w:color="000000"/>
              <w:bottom w:val="single" w:sz="2" w:space="0" w:color="000000"/>
              <w:right w:val="single" w:sz="2" w:space="0" w:color="000000"/>
            </w:tcBorders>
          </w:tcPr>
          <w:p w14:paraId="29C14352" w14:textId="77777777" w:rsidR="00BC097A" w:rsidRDefault="00BC097A" w:rsidP="000A354A">
            <w:pPr>
              <w:snapToGrid w:val="0"/>
              <w:ind w:left="71"/>
              <w:rPr>
                <w:lang w:eastAsia="ar-SA"/>
              </w:rPr>
            </w:pPr>
            <w:r>
              <w:rPr>
                <w:lang w:eastAsia="ar-SA"/>
              </w:rPr>
              <w:t>{iso(1) member-body(2) us(840) 10045 curves(3) prime(1) 7}</w:t>
            </w:r>
          </w:p>
        </w:tc>
      </w:tr>
      <w:tr w:rsidR="00BC097A" w14:paraId="5FA47DB8" w14:textId="77777777" w:rsidTr="005625D2">
        <w:trPr>
          <w:trHeight w:val="316"/>
          <w:jc w:val="center"/>
        </w:trPr>
        <w:tc>
          <w:tcPr>
            <w:tcW w:w="2971" w:type="dxa"/>
            <w:tcBorders>
              <w:top w:val="single" w:sz="2" w:space="0" w:color="000000"/>
              <w:left w:val="single" w:sz="4" w:space="0" w:color="000000"/>
              <w:bottom w:val="single" w:sz="4" w:space="0" w:color="000000"/>
            </w:tcBorders>
          </w:tcPr>
          <w:p w14:paraId="1E85B403" w14:textId="77777777" w:rsidR="00BC097A" w:rsidRDefault="00BC097A">
            <w:pPr>
              <w:snapToGrid w:val="0"/>
              <w:rPr>
                <w:color w:val="000000"/>
                <w:lang w:eastAsia="ar-SA"/>
              </w:rPr>
            </w:pPr>
            <w:r>
              <w:rPr>
                <w:color w:val="000000"/>
                <w:lang w:eastAsia="ar-SA"/>
              </w:rPr>
              <w:t>ansip384r1</w:t>
            </w:r>
          </w:p>
        </w:tc>
        <w:tc>
          <w:tcPr>
            <w:tcW w:w="6406" w:type="dxa"/>
            <w:tcBorders>
              <w:top w:val="single" w:sz="2" w:space="0" w:color="000000"/>
              <w:left w:val="single" w:sz="4" w:space="0" w:color="000000"/>
              <w:bottom w:val="single" w:sz="4" w:space="0" w:color="000000"/>
              <w:right w:val="single" w:sz="4" w:space="0" w:color="000000"/>
            </w:tcBorders>
            <w:vAlign w:val="center"/>
          </w:tcPr>
          <w:p w14:paraId="0A57A6BE" w14:textId="77777777" w:rsidR="00BC097A" w:rsidRDefault="00BC097A" w:rsidP="000A354A">
            <w:pPr>
              <w:snapToGrid w:val="0"/>
              <w:ind w:left="71"/>
            </w:pPr>
            <w:r>
              <w:rPr>
                <w:color w:val="000000"/>
                <w:lang w:eastAsia="ar-SA"/>
              </w:rPr>
              <w:t>{ iso(1) identified-organization(3) certicom(132) curve(0) 34 }</w:t>
            </w:r>
          </w:p>
        </w:tc>
      </w:tr>
    </w:tbl>
    <w:p w14:paraId="4477EC9C" w14:textId="77777777" w:rsidR="00BC097A" w:rsidRDefault="00BC097A" w:rsidP="00FC419A">
      <w:pPr>
        <w:pStyle w:val="Heading3"/>
      </w:pPr>
      <w:bookmarkStart w:id="497" w:name="_Toc280343938"/>
      <w:bookmarkStart w:id="498" w:name="_Toc37237656"/>
      <w:r>
        <w:t>Name Forms</w:t>
      </w:r>
      <w:bookmarkEnd w:id="497"/>
      <w:bookmarkEnd w:id="498"/>
    </w:p>
    <w:p w14:paraId="47BD04AC" w14:textId="77777777" w:rsidR="00BC097A" w:rsidRDefault="00BC097A">
      <w:r>
        <w:t xml:space="preserve">The subject field in certificates issued under id-fpki-common-policy, id-fpki-common-hardware, </w:t>
      </w:r>
      <w:r w:rsidR="00906B97">
        <w:t>id-fpki-common-authentication</w:t>
      </w:r>
      <w:r w:rsidR="00906B97" w:rsidRPr="00791FDD">
        <w:t xml:space="preserve">, </w:t>
      </w:r>
      <w:r w:rsidR="00791FDD" w:rsidRPr="00791FDD">
        <w:rPr>
          <w:color w:val="000000"/>
        </w:rPr>
        <w:t xml:space="preserve">id-fpki-common-pivi-authentication, </w:t>
      </w:r>
      <w:r w:rsidR="00525C80" w:rsidRPr="00611E40">
        <w:t>id-fpki-common-derived-pivAuth-hardware, id-fpki-common-derived-pivAuth</w:t>
      </w:r>
      <w:r w:rsidR="00525C80">
        <w:t xml:space="preserve">, </w:t>
      </w:r>
      <w:r>
        <w:t>id-fpki-common-High, id-fpki-common-devices</w:t>
      </w:r>
      <w:r w:rsidR="00AA1D46">
        <w:t>, id-fpki-common-devicesHardware</w:t>
      </w:r>
      <w:r w:rsidR="00A66383">
        <w:t>,</w:t>
      </w:r>
      <w:r>
        <w:t xml:space="preserve"> </w:t>
      </w:r>
      <w:r w:rsidR="00B520AF" w:rsidRPr="00B520AF">
        <w:rPr>
          <w:snapToGrid w:val="0"/>
        </w:rPr>
        <w:t>id-fpki-common-piv-contentSigning</w:t>
      </w:r>
      <w:r w:rsidR="00791FDD" w:rsidRPr="00791FDD">
        <w:rPr>
          <w:snapToGrid w:val="0"/>
        </w:rPr>
        <w:t>,</w:t>
      </w:r>
      <w:r w:rsidR="00791FDD" w:rsidRPr="00791FDD">
        <w:rPr>
          <w:color w:val="000000"/>
        </w:rPr>
        <w:t xml:space="preserve"> and </w:t>
      </w:r>
      <w:r w:rsidR="00791FDD" w:rsidRPr="00791FDD">
        <w:t>id-fpki-common-pivi-contentSigning</w:t>
      </w:r>
      <w:r w:rsidR="00EE68DC">
        <w:t xml:space="preserve"> </w:t>
      </w:r>
      <w:r>
        <w:t>shall be populated with an X.500 distinguished name as specified in section 3.1.1.</w:t>
      </w:r>
    </w:p>
    <w:p w14:paraId="396918D2" w14:textId="77777777" w:rsidR="00BC097A" w:rsidRDefault="00BC097A" w:rsidP="004F2652">
      <w:pPr>
        <w:tabs>
          <w:tab w:val="left" w:pos="2610"/>
        </w:tabs>
      </w:pPr>
      <w:r>
        <w:t>The issuer field of certificates issued under the policies in this document shall be populated with a</w:t>
      </w:r>
      <w:r w:rsidR="004F2652">
        <w:t xml:space="preserve"> </w:t>
      </w:r>
      <w:r>
        <w:t>n</w:t>
      </w:r>
      <w:r w:rsidR="004F2652">
        <w:t>on-empty</w:t>
      </w:r>
      <w:r>
        <w:t xml:space="preserve"> X.500 Distinguished Name as specified in section 3.1.1.</w:t>
      </w:r>
    </w:p>
    <w:p w14:paraId="0FE9FE11" w14:textId="77777777" w:rsidR="00BC097A" w:rsidRDefault="00BC097A">
      <w:pPr>
        <w:autoSpaceDE w:val="0"/>
        <w:spacing w:after="120"/>
        <w:rPr>
          <w:lang w:eastAsia="ar-SA"/>
        </w:rPr>
      </w:pPr>
      <w:r>
        <w:rPr>
          <w:lang w:eastAsia="ar-SA"/>
        </w:rPr>
        <w:t>The subject alternative name extension shall be present and include the pivFASC-N name type in certificates issued under id-fpki-common-authentication and id-fpki-common-cardAuth.</w:t>
      </w:r>
    </w:p>
    <w:p w14:paraId="1EC49A7C" w14:textId="77777777" w:rsidR="00A82DCA" w:rsidRPr="00A82DCA" w:rsidRDefault="00A82DCA">
      <w:pPr>
        <w:autoSpaceDE w:val="0"/>
        <w:spacing w:after="120"/>
      </w:pPr>
      <w:r w:rsidRPr="00611E40">
        <w:rPr>
          <w:lang w:eastAsia="ar-SA"/>
        </w:rPr>
        <w:t>The subject alternative name extension shall be present and include a UUID, encoded as a URI, in certificates issued under id-</w:t>
      </w:r>
      <w:r w:rsidRPr="00A82DCA">
        <w:rPr>
          <w:lang w:eastAsia="ar-SA"/>
        </w:rPr>
        <w:t>fpki-common-authentication, id-fpki-common-cardAuth,</w:t>
      </w:r>
      <w:r w:rsidRPr="00611E40">
        <w:rPr>
          <w:lang w:eastAsia="ar-SA"/>
        </w:rPr>
        <w:t xml:space="preserve"> id-fpki-common-derived-</w:t>
      </w:r>
      <w:r w:rsidRPr="000D51F0">
        <w:rPr>
          <w:lang w:eastAsia="ar-SA"/>
        </w:rPr>
        <w:t>pivAuth-hardware</w:t>
      </w:r>
      <w:r w:rsidR="000D51F0" w:rsidRPr="000D51F0">
        <w:rPr>
          <w:lang w:eastAsia="ar-SA"/>
        </w:rPr>
        <w:t xml:space="preserve">, </w:t>
      </w:r>
      <w:r w:rsidRPr="000D51F0">
        <w:rPr>
          <w:lang w:eastAsia="ar-SA"/>
        </w:rPr>
        <w:t>id-fpki-common-derived-pivAuth</w:t>
      </w:r>
      <w:r w:rsidR="000D51F0" w:rsidRPr="000D51F0">
        <w:rPr>
          <w:lang w:eastAsia="ar-SA"/>
        </w:rPr>
        <w:t>,</w:t>
      </w:r>
      <w:r w:rsidR="000D51F0" w:rsidRPr="000D51F0">
        <w:rPr>
          <w:color w:val="000000"/>
        </w:rPr>
        <w:t xml:space="preserve"> id-fpki-common-pivi-authentication, and id-fpki-common-pivi-cardAuth.</w:t>
      </w:r>
    </w:p>
    <w:p w14:paraId="77674562" w14:textId="77777777" w:rsidR="00BC097A" w:rsidRDefault="00BC097A" w:rsidP="00FC419A">
      <w:pPr>
        <w:pStyle w:val="Heading3"/>
      </w:pPr>
      <w:bookmarkStart w:id="499" w:name="_Toc280343939"/>
      <w:bookmarkStart w:id="500" w:name="_Toc37237657"/>
      <w:r>
        <w:t>Name Constraints</w:t>
      </w:r>
      <w:bookmarkEnd w:id="499"/>
      <w:bookmarkEnd w:id="500"/>
    </w:p>
    <w:p w14:paraId="4FDDC599" w14:textId="77777777" w:rsidR="00BC097A" w:rsidRDefault="00BC097A">
      <w:pPr>
        <w:autoSpaceDE w:val="0"/>
        <w:spacing w:after="120"/>
        <w:rPr>
          <w:szCs w:val="24"/>
          <w:lang w:eastAsia="ar-SA"/>
        </w:rPr>
      </w:pPr>
      <w:r>
        <w:rPr>
          <w:lang w:eastAsia="ar-SA"/>
        </w:rPr>
        <w:t>The CAs may assert name constraints in CA certificates</w:t>
      </w:r>
      <w:r>
        <w:rPr>
          <w:szCs w:val="24"/>
          <w:lang w:eastAsia="ar-SA"/>
        </w:rPr>
        <w:t>.</w:t>
      </w:r>
    </w:p>
    <w:p w14:paraId="09F2684F" w14:textId="77777777" w:rsidR="00BC097A" w:rsidRDefault="00BC097A" w:rsidP="00FC419A">
      <w:pPr>
        <w:pStyle w:val="Heading3"/>
      </w:pPr>
      <w:bookmarkStart w:id="501" w:name="_Toc280343940"/>
      <w:bookmarkStart w:id="502" w:name="_Toc37237658"/>
      <w:r>
        <w:t>Certificate Policy Object Identifier</w:t>
      </w:r>
      <w:bookmarkEnd w:id="501"/>
      <w:bookmarkEnd w:id="502"/>
    </w:p>
    <w:p w14:paraId="33985D7D" w14:textId="77777777" w:rsidR="00BC097A" w:rsidRDefault="00BC097A">
      <w:r>
        <w:t xml:space="preserve">Certificates issued under this CP shall </w:t>
      </w:r>
      <w:r w:rsidR="004F2652">
        <w:t xml:space="preserve">assert at least </w:t>
      </w:r>
      <w:r>
        <w:t>one of the following OIDs in the certificate policies extension, as appropriate:</w:t>
      </w:r>
    </w:p>
    <w:p w14:paraId="7747667D" w14:textId="77777777" w:rsidR="00BC097A" w:rsidRPr="00A3241E" w:rsidRDefault="00BC097A" w:rsidP="00FC419A">
      <w:pPr>
        <w:keepNext/>
        <w:keepLines/>
        <w:spacing w:after="120"/>
        <w:ind w:left="720"/>
        <w:rPr>
          <w:color w:val="000000"/>
          <w:lang w:eastAsia="ar-SA"/>
        </w:rPr>
      </w:pPr>
      <w:r w:rsidRPr="00A3241E">
        <w:rPr>
          <w:color w:val="000000"/>
          <w:lang w:eastAsia="ar-SA"/>
        </w:rPr>
        <w:t>id-fpki-common-policy ::= {2 16 840 1 101 3 2 1 3 6}</w:t>
      </w:r>
    </w:p>
    <w:p w14:paraId="0933C0B3" w14:textId="77777777" w:rsidR="00BC097A" w:rsidRPr="00A3241E" w:rsidRDefault="008C0CF9" w:rsidP="00FC419A">
      <w:pPr>
        <w:pStyle w:val="WW-BodyText2"/>
        <w:spacing w:after="120"/>
        <w:ind w:left="720"/>
        <w:rPr>
          <w:color w:val="000000"/>
          <w:lang w:eastAsia="ar-SA"/>
        </w:rPr>
      </w:pPr>
      <w:r>
        <w:rPr>
          <w:color w:val="000000"/>
          <w:lang w:eastAsia="ar-SA"/>
        </w:rPr>
        <w:t>id-fpki-common-hardware ::= {2 16 840 1 101 3 2 1 3 7}</w:t>
      </w:r>
    </w:p>
    <w:p w14:paraId="21744D19" w14:textId="77777777" w:rsidR="00BC097A" w:rsidRPr="00A3241E" w:rsidRDefault="008C0CF9" w:rsidP="00FC419A">
      <w:pPr>
        <w:keepNext/>
        <w:keepLines/>
        <w:spacing w:after="120"/>
        <w:ind w:left="720"/>
        <w:rPr>
          <w:color w:val="000000"/>
          <w:lang w:eastAsia="ar-SA"/>
        </w:rPr>
      </w:pPr>
      <w:r>
        <w:rPr>
          <w:color w:val="000000"/>
          <w:lang w:eastAsia="ar-SA"/>
        </w:rPr>
        <w:t>id-fpki-common-devices ::= {2 16 840 1 101 3 2 1 3 8}</w:t>
      </w:r>
    </w:p>
    <w:p w14:paraId="05BE8929" w14:textId="77777777" w:rsidR="00DE4699" w:rsidRPr="00A3241E" w:rsidRDefault="008C0CF9" w:rsidP="00DE4699">
      <w:pPr>
        <w:keepNext/>
        <w:keepLines/>
        <w:spacing w:after="120"/>
        <w:ind w:left="720"/>
        <w:rPr>
          <w:color w:val="000000"/>
          <w:lang w:eastAsia="ar-SA"/>
        </w:rPr>
      </w:pPr>
      <w:r>
        <w:rPr>
          <w:color w:val="000000"/>
          <w:lang w:eastAsia="ar-SA"/>
        </w:rPr>
        <w:t>id-fpki-common-devicesHardware ::= {2 16 840 1 101 3 2 1 3 36}</w:t>
      </w:r>
    </w:p>
    <w:p w14:paraId="79A08B89" w14:textId="77777777" w:rsidR="00BC097A" w:rsidRDefault="008C0CF9" w:rsidP="00FC419A">
      <w:pPr>
        <w:autoSpaceDE w:val="0"/>
        <w:spacing w:after="120"/>
        <w:ind w:left="720"/>
        <w:rPr>
          <w:color w:val="000000"/>
          <w:lang w:eastAsia="ar-SA"/>
        </w:rPr>
      </w:pPr>
      <w:r>
        <w:rPr>
          <w:color w:val="000000"/>
          <w:lang w:eastAsia="ar-SA"/>
        </w:rPr>
        <w:t>id-fpki-common-authentication ::= {2 16 840 1 101 3 2 1 3 13}</w:t>
      </w:r>
    </w:p>
    <w:p w14:paraId="1F15F5F7" w14:textId="77777777" w:rsidR="00325B6D" w:rsidRPr="00611E40" w:rsidRDefault="00325B6D" w:rsidP="00325B6D">
      <w:pPr>
        <w:autoSpaceDE w:val="0"/>
        <w:spacing w:after="120"/>
        <w:ind w:left="720"/>
        <w:rPr>
          <w:color w:val="000000"/>
          <w:lang w:eastAsia="ar-SA"/>
        </w:rPr>
      </w:pPr>
      <w:r w:rsidRPr="00611E40">
        <w:rPr>
          <w:color w:val="000000"/>
          <w:lang w:eastAsia="ar-SA"/>
        </w:rPr>
        <w:t>id-fpki-common-derived-pivAuth ::= {2 16 840 1 101 3 2 1 3 40}</w:t>
      </w:r>
    </w:p>
    <w:p w14:paraId="2889CD7D" w14:textId="77777777" w:rsidR="00325B6D" w:rsidRPr="00325B6D" w:rsidRDefault="00325B6D" w:rsidP="00325B6D">
      <w:pPr>
        <w:autoSpaceDE w:val="0"/>
        <w:spacing w:after="120"/>
        <w:ind w:left="720"/>
        <w:rPr>
          <w:rFonts w:eastAsia="TimesNewRomanPSMT"/>
          <w:szCs w:val="24"/>
          <w:lang w:eastAsia="ar-SA"/>
        </w:rPr>
      </w:pPr>
      <w:r w:rsidRPr="00611E40">
        <w:rPr>
          <w:color w:val="000000"/>
          <w:lang w:eastAsia="ar-SA"/>
        </w:rPr>
        <w:t>id-fpki-common-derived-pivAuth-hardware ::= {2 16 840 1 101 3 2 1 3 41}</w:t>
      </w:r>
    </w:p>
    <w:p w14:paraId="499CF632" w14:textId="77777777" w:rsidR="00BC097A" w:rsidRPr="00A3241E" w:rsidRDefault="00B520AF" w:rsidP="00FC419A">
      <w:pPr>
        <w:autoSpaceDE w:val="0"/>
        <w:spacing w:after="120"/>
        <w:ind w:left="720"/>
        <w:rPr>
          <w:rFonts w:eastAsia="TimesNewRomanPSMT"/>
          <w:szCs w:val="24"/>
          <w:lang w:eastAsia="ar-SA"/>
        </w:rPr>
      </w:pPr>
      <w:r w:rsidRPr="00B520AF">
        <w:rPr>
          <w:rFonts w:eastAsia="TimesNewRomanPSMT"/>
          <w:szCs w:val="24"/>
          <w:lang w:eastAsia="ar-SA"/>
        </w:rPr>
        <w:t>id-fpki-common-High ::= {2 16 840 1 101 3 2 1 3 16}</w:t>
      </w:r>
    </w:p>
    <w:p w14:paraId="259DC870" w14:textId="77777777" w:rsidR="00BC097A" w:rsidRDefault="00B520AF" w:rsidP="00FC419A">
      <w:pPr>
        <w:autoSpaceDE w:val="0"/>
        <w:spacing w:after="120"/>
        <w:ind w:left="720"/>
        <w:rPr>
          <w:rFonts w:eastAsia="TimesNewRomanPSMT"/>
          <w:szCs w:val="24"/>
          <w:lang w:eastAsia="ar-SA"/>
        </w:rPr>
      </w:pPr>
      <w:r w:rsidRPr="00B520AF">
        <w:rPr>
          <w:rFonts w:eastAsia="TimesNewRomanPSMT"/>
          <w:szCs w:val="24"/>
          <w:lang w:eastAsia="ar-SA"/>
        </w:rPr>
        <w:t>id-fpki-common-cardAuth ::= {2 16 840 1 101 3 2 1 3 17}</w:t>
      </w:r>
    </w:p>
    <w:p w14:paraId="311F3639" w14:textId="77777777" w:rsidR="00B13454" w:rsidRDefault="00B520AF" w:rsidP="00B13454">
      <w:pPr>
        <w:autoSpaceDE w:val="0"/>
        <w:spacing w:after="120"/>
        <w:ind w:left="720"/>
        <w:rPr>
          <w:color w:val="000000"/>
          <w:lang w:eastAsia="ar-SA"/>
        </w:rPr>
      </w:pPr>
      <w:r w:rsidRPr="00B520AF">
        <w:rPr>
          <w:snapToGrid w:val="0"/>
        </w:rPr>
        <w:t xml:space="preserve">id-fpki-common-piv-contentSigning </w:t>
      </w:r>
      <w:r w:rsidRPr="00B520AF">
        <w:rPr>
          <w:color w:val="000000"/>
          <w:lang w:eastAsia="ar-SA"/>
        </w:rPr>
        <w:t xml:space="preserve">::= {2 16 840 1 101 3 2 1 3 </w:t>
      </w:r>
      <w:r w:rsidR="00A66383">
        <w:rPr>
          <w:color w:val="000000"/>
          <w:lang w:eastAsia="ar-SA"/>
        </w:rPr>
        <w:t>39</w:t>
      </w:r>
      <w:r w:rsidRPr="00B520AF">
        <w:rPr>
          <w:color w:val="000000"/>
          <w:lang w:eastAsia="ar-SA"/>
        </w:rPr>
        <w:t>}</w:t>
      </w:r>
    </w:p>
    <w:p w14:paraId="156FF1C4" w14:textId="77777777" w:rsidR="00B13454" w:rsidRPr="00B13454" w:rsidRDefault="00B13454" w:rsidP="00B13454">
      <w:pPr>
        <w:autoSpaceDE w:val="0"/>
        <w:spacing w:after="120"/>
        <w:ind w:left="720"/>
        <w:rPr>
          <w:color w:val="000000"/>
          <w:lang w:eastAsia="ar-SA"/>
        </w:rPr>
      </w:pPr>
      <w:r w:rsidRPr="00B13454">
        <w:rPr>
          <w:color w:val="000000"/>
        </w:rPr>
        <w:t xml:space="preserve">id-fpki-common-pivi-authentication  ::= {2 16 840 1 101 3 2 1 3 </w:t>
      </w:r>
      <w:r>
        <w:rPr>
          <w:color w:val="000000"/>
        </w:rPr>
        <w:t>45</w:t>
      </w:r>
      <w:r w:rsidRPr="00B13454">
        <w:rPr>
          <w:color w:val="000000"/>
        </w:rPr>
        <w:t>}</w:t>
      </w:r>
    </w:p>
    <w:p w14:paraId="029AA381" w14:textId="77777777" w:rsidR="00B13454" w:rsidRPr="00B13454" w:rsidRDefault="00B13454" w:rsidP="00B13454">
      <w:pPr>
        <w:autoSpaceDE w:val="0"/>
        <w:spacing w:after="120"/>
        <w:ind w:left="720"/>
        <w:rPr>
          <w:color w:val="000000"/>
          <w:lang w:eastAsia="ar-SA"/>
        </w:rPr>
      </w:pPr>
      <w:r w:rsidRPr="00B13454">
        <w:rPr>
          <w:color w:val="000000"/>
        </w:rPr>
        <w:t xml:space="preserve">id-fpki-common-pivi-cardAuth  ::= {2 16 840 1 101 3 2 1 3 </w:t>
      </w:r>
      <w:r>
        <w:rPr>
          <w:color w:val="000000"/>
        </w:rPr>
        <w:t>46</w:t>
      </w:r>
      <w:r w:rsidRPr="00B13454">
        <w:rPr>
          <w:color w:val="000000"/>
        </w:rPr>
        <w:t>}</w:t>
      </w:r>
    </w:p>
    <w:p w14:paraId="017F414B" w14:textId="77777777" w:rsidR="00B13454" w:rsidRPr="00B13454" w:rsidRDefault="00B13454" w:rsidP="00B13454">
      <w:pPr>
        <w:autoSpaceDE w:val="0"/>
        <w:spacing w:after="120"/>
        <w:ind w:left="720"/>
        <w:rPr>
          <w:color w:val="000000"/>
          <w:lang w:eastAsia="ar-SA"/>
        </w:rPr>
      </w:pPr>
      <w:r w:rsidRPr="00B13454">
        <w:rPr>
          <w:color w:val="000000"/>
        </w:rPr>
        <w:t>id-fpki-common-piv</w:t>
      </w:r>
      <w:r w:rsidRPr="00B13454">
        <w:t>i</w:t>
      </w:r>
      <w:r w:rsidRPr="00B13454">
        <w:rPr>
          <w:color w:val="000000"/>
        </w:rPr>
        <w:t xml:space="preserve">-contentSigning  ::= {2 16 840 1 101 3 2 1 3 </w:t>
      </w:r>
      <w:r>
        <w:rPr>
          <w:color w:val="000000"/>
        </w:rPr>
        <w:t>47</w:t>
      </w:r>
      <w:r w:rsidRPr="00B13454">
        <w:rPr>
          <w:color w:val="000000"/>
        </w:rPr>
        <w:t>}</w:t>
      </w:r>
    </w:p>
    <w:p w14:paraId="09F87AEC" w14:textId="77777777" w:rsidR="002F32ED" w:rsidRPr="00A24136" w:rsidRDefault="0083543F">
      <w:pPr>
        <w:pStyle w:val="NoSpacing"/>
        <w:rPr>
          <w:szCs w:val="24"/>
        </w:rPr>
      </w:pPr>
      <w:r>
        <w:br/>
      </w:r>
      <w:r w:rsidR="00B520AF" w:rsidRPr="00A24136">
        <w:rPr>
          <w:szCs w:val="24"/>
        </w:rPr>
        <w:t>Certificates that express the id-fpki-common-piv-contentSigning</w:t>
      </w:r>
      <w:r w:rsidR="00B13454">
        <w:rPr>
          <w:szCs w:val="24"/>
        </w:rPr>
        <w:t xml:space="preserve"> </w:t>
      </w:r>
      <w:r w:rsidR="00B13454" w:rsidRPr="00B13454">
        <w:rPr>
          <w:color w:val="000000"/>
        </w:rPr>
        <w:t xml:space="preserve">or </w:t>
      </w:r>
      <w:r w:rsidR="00B13454" w:rsidRPr="00B13454">
        <w:t>id-fpki-common-pivi-contentSigning</w:t>
      </w:r>
      <w:r w:rsidR="00B520AF" w:rsidRPr="00A24136">
        <w:rPr>
          <w:szCs w:val="24"/>
        </w:rPr>
        <w:t xml:space="preserve"> policy OID shall not express any other policy OIDs.</w:t>
      </w:r>
    </w:p>
    <w:p w14:paraId="1C905B57" w14:textId="77777777" w:rsidR="00BC097A" w:rsidRDefault="00BC097A" w:rsidP="00FC419A">
      <w:pPr>
        <w:pStyle w:val="Heading3"/>
      </w:pPr>
      <w:bookmarkStart w:id="503" w:name="_Toc374963261"/>
      <w:bookmarkStart w:id="504" w:name="_Toc374963262"/>
      <w:bookmarkStart w:id="505" w:name="_Toc374963263"/>
      <w:bookmarkStart w:id="506" w:name="_Toc374963264"/>
      <w:bookmarkStart w:id="507" w:name="_Toc374963265"/>
      <w:bookmarkStart w:id="508" w:name="_Toc374963266"/>
      <w:bookmarkStart w:id="509" w:name="_Toc280343941"/>
      <w:bookmarkStart w:id="510" w:name="_Toc37237659"/>
      <w:bookmarkEnd w:id="503"/>
      <w:bookmarkEnd w:id="504"/>
      <w:bookmarkEnd w:id="505"/>
      <w:bookmarkEnd w:id="506"/>
      <w:bookmarkEnd w:id="507"/>
      <w:bookmarkEnd w:id="508"/>
      <w:r>
        <w:t>Usage of Policy Constraints Extension</w:t>
      </w:r>
      <w:bookmarkEnd w:id="509"/>
      <w:bookmarkEnd w:id="510"/>
    </w:p>
    <w:p w14:paraId="690CD461" w14:textId="77777777" w:rsidR="00BC097A" w:rsidRDefault="00BC097A">
      <w:pPr>
        <w:spacing w:after="120"/>
        <w:rPr>
          <w:lang w:eastAsia="ar-SA"/>
        </w:rPr>
      </w:pPr>
      <w:r>
        <w:rPr>
          <w:lang w:eastAsia="ar-SA"/>
        </w:rPr>
        <w:t>The CAs may assert policy constraints in CA certificates.</w:t>
      </w:r>
      <w:r w:rsidR="00AC4509">
        <w:rPr>
          <w:lang w:eastAsia="ar-SA"/>
        </w:rPr>
        <w:t xml:space="preserve">  </w:t>
      </w:r>
      <w:r w:rsidR="00AC4509" w:rsidRPr="00AC4509">
        <w:rPr>
          <w:szCs w:val="24"/>
        </w:rPr>
        <w:t xml:space="preserve">When this extension appears, at least one of </w:t>
      </w:r>
      <w:r w:rsidR="00AC4509" w:rsidRPr="00AC4509">
        <w:rPr>
          <w:i/>
          <w:szCs w:val="24"/>
        </w:rPr>
        <w:t>requireExplicitPolicy</w:t>
      </w:r>
      <w:r w:rsidR="00AC4509" w:rsidRPr="00AC4509">
        <w:rPr>
          <w:szCs w:val="24"/>
        </w:rPr>
        <w:t xml:space="preserve"> or </w:t>
      </w:r>
      <w:r w:rsidR="00AC4509" w:rsidRPr="00AC4509">
        <w:rPr>
          <w:i/>
          <w:szCs w:val="24"/>
        </w:rPr>
        <w:t>inhibitPolicyMapping</w:t>
      </w:r>
      <w:r w:rsidR="00AC4509" w:rsidRPr="00AC4509">
        <w:rPr>
          <w:szCs w:val="24"/>
        </w:rPr>
        <w:t xml:space="preserve"> must be present. When present, this extension should be marked as noncritical*, to support legacy applications that cannot process </w:t>
      </w:r>
      <w:r w:rsidR="00AC4509" w:rsidRPr="00AC4509">
        <w:rPr>
          <w:i/>
          <w:szCs w:val="24"/>
        </w:rPr>
        <w:t>policyConstraints.</w:t>
      </w:r>
      <w:r w:rsidR="00AC4509" w:rsidRPr="00AC4509">
        <w:rPr>
          <w:szCs w:val="24"/>
        </w:rPr>
        <w:t xml:space="preserve"> For Subordinate CA certificates </w:t>
      </w:r>
      <w:r w:rsidR="00AC4509" w:rsidRPr="00AC4509">
        <w:rPr>
          <w:i/>
          <w:szCs w:val="24"/>
        </w:rPr>
        <w:t>inhibitPolicyMappings,</w:t>
      </w:r>
      <w:r w:rsidR="00AC4509" w:rsidRPr="00AC4509">
        <w:rPr>
          <w:szCs w:val="24"/>
        </w:rPr>
        <w:t xml:space="preserve"> skip certs will be set to 0. For cross-certificates </w:t>
      </w:r>
      <w:r w:rsidR="00AC4509" w:rsidRPr="00AC4509">
        <w:rPr>
          <w:i/>
          <w:szCs w:val="24"/>
        </w:rPr>
        <w:t>inhibitPolicyMappings,</w:t>
      </w:r>
      <w:r w:rsidR="00AC4509" w:rsidRPr="00AC4509">
        <w:rPr>
          <w:szCs w:val="24"/>
        </w:rPr>
        <w:t xml:space="preserve"> skip certs will be set to 1, or 2 for the Federal Bridge CA. When </w:t>
      </w:r>
      <w:r w:rsidR="00AC4509" w:rsidRPr="00AC4509">
        <w:rPr>
          <w:i/>
          <w:szCs w:val="24"/>
        </w:rPr>
        <w:t xml:space="preserve">requireExplicitPolicy </w:t>
      </w:r>
      <w:r w:rsidR="00AC4509" w:rsidRPr="00AC4509">
        <w:rPr>
          <w:szCs w:val="24"/>
        </w:rPr>
        <w:t>is included</w:t>
      </w:r>
      <w:r w:rsidR="00AC4509">
        <w:rPr>
          <w:szCs w:val="24"/>
        </w:rPr>
        <w:t>,</w:t>
      </w:r>
      <w:r w:rsidR="00AC4509" w:rsidRPr="00AC4509">
        <w:rPr>
          <w:szCs w:val="24"/>
        </w:rPr>
        <w:t xml:space="preserve"> skip certs will be set to 0.</w:t>
      </w:r>
      <w:r w:rsidR="00AC4509">
        <w:rPr>
          <w:lang w:eastAsia="ar-SA"/>
        </w:rPr>
        <w:t xml:space="preserve"> </w:t>
      </w:r>
    </w:p>
    <w:p w14:paraId="2C3C6D00" w14:textId="77777777" w:rsidR="00BC097A" w:rsidRDefault="00BC097A" w:rsidP="00FC419A">
      <w:pPr>
        <w:pStyle w:val="Heading3"/>
        <w:rPr>
          <w:lang w:eastAsia="ar-SA"/>
        </w:rPr>
      </w:pPr>
      <w:bookmarkStart w:id="511" w:name="_Toc280343942"/>
      <w:bookmarkStart w:id="512" w:name="_Toc37237660"/>
      <w:r>
        <w:rPr>
          <w:lang w:eastAsia="ar-SA"/>
        </w:rPr>
        <w:t>Policy Qualifiers Syntax and Semantics</w:t>
      </w:r>
      <w:bookmarkEnd w:id="511"/>
      <w:bookmarkEnd w:id="512"/>
    </w:p>
    <w:p w14:paraId="252E51B9" w14:textId="77777777" w:rsidR="00BC097A" w:rsidRDefault="00BC097A">
      <w:pPr>
        <w:autoSpaceDE w:val="0"/>
        <w:spacing w:after="120"/>
        <w:rPr>
          <w:szCs w:val="24"/>
          <w:lang w:eastAsia="ar-SA"/>
        </w:rPr>
      </w:pPr>
      <w:r>
        <w:rPr>
          <w:lang w:eastAsia="ar-SA"/>
        </w:rPr>
        <w:t>Certificates issued under this CP shall not contain policy qualifiers</w:t>
      </w:r>
      <w:r>
        <w:rPr>
          <w:szCs w:val="24"/>
          <w:lang w:eastAsia="ar-SA"/>
        </w:rPr>
        <w:t>.</w:t>
      </w:r>
    </w:p>
    <w:p w14:paraId="7D01ECF0" w14:textId="77777777" w:rsidR="00BC097A" w:rsidRDefault="00BC097A" w:rsidP="00FC419A">
      <w:pPr>
        <w:pStyle w:val="Heading3"/>
        <w:rPr>
          <w:lang w:eastAsia="ar-SA"/>
        </w:rPr>
      </w:pPr>
      <w:bookmarkStart w:id="513" w:name="_Toc280343943"/>
      <w:bookmarkStart w:id="514" w:name="_Toc37237661"/>
      <w:r>
        <w:rPr>
          <w:lang w:eastAsia="ar-SA"/>
        </w:rPr>
        <w:t>Processing Semantics for the Critical Certificate Policies Extension</w:t>
      </w:r>
      <w:bookmarkEnd w:id="513"/>
      <w:bookmarkEnd w:id="514"/>
    </w:p>
    <w:p w14:paraId="4DEB9F02" w14:textId="77777777" w:rsidR="00BC097A" w:rsidRDefault="00BC097A">
      <w:pPr>
        <w:autoSpaceDE w:val="0"/>
        <w:spacing w:after="120"/>
        <w:rPr>
          <w:szCs w:val="24"/>
          <w:lang w:eastAsia="ar-SA"/>
        </w:rPr>
      </w:pPr>
      <w:r>
        <w:rPr>
          <w:lang w:eastAsia="ar-SA"/>
        </w:rPr>
        <w:t>Certificates issued under this policy shall not contain a critical certificate policies extension</w:t>
      </w:r>
      <w:r>
        <w:rPr>
          <w:szCs w:val="24"/>
          <w:lang w:eastAsia="ar-SA"/>
        </w:rPr>
        <w:t>.</w:t>
      </w:r>
    </w:p>
    <w:p w14:paraId="633FF840" w14:textId="77777777" w:rsidR="00AC4509" w:rsidRDefault="00AC4509" w:rsidP="00AC4509">
      <w:pPr>
        <w:pStyle w:val="Heading3"/>
        <w:rPr>
          <w:szCs w:val="24"/>
        </w:rPr>
      </w:pPr>
      <w:bookmarkStart w:id="515" w:name="_Toc37237662"/>
      <w:r w:rsidRPr="00AC4509">
        <w:rPr>
          <w:szCs w:val="24"/>
        </w:rPr>
        <w:t>Inhibit Any Policy Extension</w:t>
      </w:r>
      <w:bookmarkEnd w:id="515"/>
    </w:p>
    <w:p w14:paraId="28239800" w14:textId="77777777" w:rsidR="00AC4509" w:rsidRPr="00AC4509" w:rsidRDefault="00AC4509" w:rsidP="00AC4509">
      <w:pPr>
        <w:pStyle w:val="Default"/>
        <w:spacing w:before="240" w:after="120"/>
        <w:rPr>
          <w:color w:val="auto"/>
        </w:rPr>
      </w:pPr>
      <w:r w:rsidRPr="00AC4509">
        <w:rPr>
          <w:color w:val="auto"/>
        </w:rPr>
        <w:t xml:space="preserve">The CAs may assert </w:t>
      </w:r>
      <w:r w:rsidRPr="00AC4509">
        <w:rPr>
          <w:i/>
          <w:color w:val="auto"/>
        </w:rPr>
        <w:t>InhibitAnyPolicy</w:t>
      </w:r>
      <w:r w:rsidRPr="00AC4509">
        <w:rPr>
          <w:color w:val="auto"/>
        </w:rPr>
        <w:t xml:space="preserve"> in CA certificates.  When present, this extension should be marked as noncritical*, to support legacy applications that cannot process </w:t>
      </w:r>
      <w:r w:rsidRPr="00AC4509">
        <w:rPr>
          <w:i/>
          <w:color w:val="auto"/>
        </w:rPr>
        <w:t>InhibitAnyPolicy</w:t>
      </w:r>
      <w:r>
        <w:rPr>
          <w:i/>
          <w:color w:val="auto"/>
        </w:rPr>
        <w:t>.</w:t>
      </w:r>
      <w:r w:rsidRPr="00AC4509">
        <w:rPr>
          <w:color w:val="auto"/>
        </w:rPr>
        <w:t xml:space="preserve">  </w:t>
      </w:r>
      <w:r>
        <w:rPr>
          <w:color w:val="auto"/>
        </w:rPr>
        <w:t>S</w:t>
      </w:r>
      <w:r w:rsidRPr="00AC4509">
        <w:rPr>
          <w:color w:val="auto"/>
        </w:rPr>
        <w:t xml:space="preserve">kip </w:t>
      </w:r>
      <w:r>
        <w:rPr>
          <w:color w:val="auto"/>
        </w:rPr>
        <w:t>c</w:t>
      </w:r>
      <w:r w:rsidRPr="00AC4509">
        <w:rPr>
          <w:color w:val="auto"/>
        </w:rPr>
        <w:t>erts shall be set to 0, since certificate policies are required in the Federal PKI.</w:t>
      </w:r>
    </w:p>
    <w:p w14:paraId="788B0F4A" w14:textId="77777777" w:rsidR="00AC4509" w:rsidRPr="00AC4509" w:rsidRDefault="00AC4509" w:rsidP="00AC4509">
      <w:pPr>
        <w:rPr>
          <w:szCs w:val="24"/>
        </w:rPr>
      </w:pPr>
      <w:r w:rsidRPr="00AC4509">
        <w:rPr>
          <w:szCs w:val="24"/>
        </w:rPr>
        <w:t>*Note: The recommended criticality setting is different from RFC 5280.</w:t>
      </w:r>
    </w:p>
    <w:p w14:paraId="09D67B2E" w14:textId="77777777" w:rsidR="00BC097A" w:rsidRPr="008F4F0B" w:rsidRDefault="00BC097A">
      <w:pPr>
        <w:pStyle w:val="Heading2"/>
        <w:rPr>
          <w:lang w:eastAsia="ar-SA"/>
        </w:rPr>
      </w:pPr>
      <w:bookmarkStart w:id="516" w:name="_Toc280343944"/>
      <w:bookmarkStart w:id="517" w:name="_Toc37237663"/>
      <w:r w:rsidRPr="008F4F0B">
        <w:rPr>
          <w:lang w:eastAsia="ar-SA"/>
        </w:rPr>
        <w:t>CRL Profile</w:t>
      </w:r>
      <w:bookmarkEnd w:id="516"/>
      <w:bookmarkEnd w:id="517"/>
    </w:p>
    <w:p w14:paraId="04403967" w14:textId="77777777" w:rsidR="00BC097A" w:rsidRDefault="00BC097A">
      <w:pPr>
        <w:spacing w:after="120"/>
        <w:rPr>
          <w:lang w:eastAsia="ar-SA"/>
        </w:rPr>
      </w:pPr>
      <w:r>
        <w:rPr>
          <w:lang w:eastAsia="ar-SA"/>
        </w:rPr>
        <w:t xml:space="preserve">CRLs issued by a CA under </w:t>
      </w:r>
      <w:r w:rsidR="00B6597D">
        <w:rPr>
          <w:lang w:eastAsia="ar-SA"/>
        </w:rPr>
        <w:t xml:space="preserve">this CP </w:t>
      </w:r>
      <w:r>
        <w:rPr>
          <w:lang w:eastAsia="ar-SA"/>
        </w:rPr>
        <w:t>shall conform to the CRL profile specified in [CCP-PROF].</w:t>
      </w:r>
    </w:p>
    <w:p w14:paraId="2EE6E5E8" w14:textId="77777777" w:rsidR="00BC097A" w:rsidRDefault="00BC097A" w:rsidP="00FC419A">
      <w:pPr>
        <w:pStyle w:val="Heading3"/>
      </w:pPr>
      <w:bookmarkStart w:id="518" w:name="_Toc280343945"/>
      <w:bookmarkStart w:id="519" w:name="_Toc37237664"/>
      <w:r>
        <w:t>Version Number(s)</w:t>
      </w:r>
      <w:bookmarkEnd w:id="518"/>
      <w:bookmarkEnd w:id="519"/>
    </w:p>
    <w:p w14:paraId="6B0EC5AD" w14:textId="77777777" w:rsidR="00BC097A" w:rsidRDefault="00BC097A">
      <w:pPr>
        <w:autoSpaceDE w:val="0"/>
        <w:spacing w:after="120"/>
        <w:rPr>
          <w:szCs w:val="24"/>
          <w:lang w:eastAsia="ar-SA"/>
        </w:rPr>
      </w:pPr>
      <w:r>
        <w:rPr>
          <w:lang w:eastAsia="ar-SA"/>
        </w:rPr>
        <w:t>The CAs shall issue X.509 Version two (2) CRLs</w:t>
      </w:r>
      <w:r>
        <w:rPr>
          <w:szCs w:val="24"/>
          <w:lang w:eastAsia="ar-SA"/>
        </w:rPr>
        <w:t>.</w:t>
      </w:r>
    </w:p>
    <w:p w14:paraId="30C27A3B" w14:textId="77777777" w:rsidR="00BC097A" w:rsidRDefault="00BC097A" w:rsidP="00FC419A">
      <w:pPr>
        <w:pStyle w:val="Heading3"/>
      </w:pPr>
      <w:bookmarkStart w:id="520" w:name="_Toc280343946"/>
      <w:bookmarkStart w:id="521" w:name="_Toc37237665"/>
      <w:r>
        <w:t>CRL and CRL Entry Extensions</w:t>
      </w:r>
      <w:bookmarkEnd w:id="520"/>
      <w:bookmarkEnd w:id="521"/>
    </w:p>
    <w:p w14:paraId="2FD7F0FE" w14:textId="77777777" w:rsidR="00BC097A" w:rsidRDefault="00BC097A">
      <w:pPr>
        <w:autoSpaceDE w:val="0"/>
        <w:spacing w:after="120"/>
        <w:rPr>
          <w:szCs w:val="24"/>
          <w:lang w:eastAsia="ar-SA"/>
        </w:rPr>
      </w:pPr>
      <w:r>
        <w:rPr>
          <w:lang w:eastAsia="ar-SA"/>
        </w:rPr>
        <w:t>Detailed CRL profiles addressing the use of each extension are specified in [CCP-PROF]</w:t>
      </w:r>
      <w:r>
        <w:rPr>
          <w:szCs w:val="24"/>
          <w:lang w:eastAsia="ar-SA"/>
        </w:rPr>
        <w:t>.</w:t>
      </w:r>
    </w:p>
    <w:p w14:paraId="0A4505A9" w14:textId="77777777" w:rsidR="00BC097A" w:rsidRPr="008F4F0B" w:rsidRDefault="00BC097A">
      <w:pPr>
        <w:pStyle w:val="Heading2"/>
        <w:rPr>
          <w:lang w:eastAsia="ar-SA"/>
        </w:rPr>
      </w:pPr>
      <w:bookmarkStart w:id="522" w:name="_Toc280343947"/>
      <w:bookmarkStart w:id="523" w:name="_Toc37237666"/>
      <w:r w:rsidRPr="008F4F0B">
        <w:rPr>
          <w:lang w:eastAsia="ar-SA"/>
        </w:rPr>
        <w:t>OCSP Profile</w:t>
      </w:r>
      <w:bookmarkEnd w:id="522"/>
      <w:bookmarkEnd w:id="523"/>
    </w:p>
    <w:p w14:paraId="14F6DF84" w14:textId="77777777" w:rsidR="00BC097A" w:rsidRDefault="00BC097A">
      <w:r>
        <w:t>Certificate status servers (CSSs) operated under this policy shall sign responses using algorithms designated for CRL signing.</w:t>
      </w:r>
    </w:p>
    <w:p w14:paraId="5DE98A7E" w14:textId="77777777" w:rsidR="00BC097A" w:rsidRDefault="00BC097A">
      <w:pPr>
        <w:spacing w:after="120"/>
        <w:rPr>
          <w:lang w:eastAsia="ar-SA"/>
        </w:rPr>
      </w:pPr>
      <w:r>
        <w:rPr>
          <w:lang w:eastAsia="ar-SA"/>
        </w:rPr>
        <w:t>CSSs shall be able to process SHA-1 hashes when included in the CertID field and the keyHash in the responderID field.</w:t>
      </w:r>
    </w:p>
    <w:p w14:paraId="6372DECF" w14:textId="77777777" w:rsidR="00BC097A" w:rsidRDefault="00BC097A" w:rsidP="00FC419A">
      <w:pPr>
        <w:pStyle w:val="Heading3"/>
      </w:pPr>
      <w:bookmarkStart w:id="524" w:name="_Toc280343948"/>
      <w:bookmarkStart w:id="525" w:name="_Toc37237667"/>
      <w:r>
        <w:t>Version Number(s)</w:t>
      </w:r>
      <w:bookmarkEnd w:id="524"/>
      <w:bookmarkEnd w:id="525"/>
    </w:p>
    <w:p w14:paraId="48DA9FA3" w14:textId="77777777" w:rsidR="00BC097A" w:rsidRDefault="00BC097A">
      <w:pPr>
        <w:spacing w:after="120"/>
        <w:rPr>
          <w:lang w:eastAsia="ar-SA"/>
        </w:rPr>
      </w:pPr>
      <w:r>
        <w:rPr>
          <w:lang w:eastAsia="ar-SA"/>
        </w:rPr>
        <w:t>CSSs operated under this policy shall use OCSP version 1.</w:t>
      </w:r>
    </w:p>
    <w:p w14:paraId="062B1466" w14:textId="77777777" w:rsidR="00BC097A" w:rsidRDefault="00BC097A" w:rsidP="00FC419A">
      <w:pPr>
        <w:pStyle w:val="Heading3"/>
      </w:pPr>
      <w:bookmarkStart w:id="526" w:name="_Toc280343949"/>
      <w:bookmarkStart w:id="527" w:name="_Toc37237668"/>
      <w:r>
        <w:t>OCSP Extensions</w:t>
      </w:r>
      <w:bookmarkEnd w:id="526"/>
      <w:bookmarkEnd w:id="527"/>
    </w:p>
    <w:p w14:paraId="3DBA3AE9" w14:textId="77777777" w:rsidR="00BC097A" w:rsidRDefault="00BC097A" w:rsidP="008D1DE9">
      <w:pPr>
        <w:spacing w:after="0"/>
      </w:pPr>
      <w:r>
        <w:t>Critical OCSP extensions shall not be used.</w:t>
      </w:r>
    </w:p>
    <w:p w14:paraId="2C72DCC7" w14:textId="77777777" w:rsidR="00BC097A" w:rsidRDefault="002B6B6D" w:rsidP="00FC419A">
      <w:pPr>
        <w:pStyle w:val="Heading1"/>
        <w:tabs>
          <w:tab w:val="clear" w:pos="432"/>
        </w:tabs>
        <w:spacing w:before="600"/>
        <w:ind w:left="540" w:hanging="540"/>
      </w:pPr>
      <w:bookmarkStart w:id="528" w:name="_Toc280343950"/>
      <w:r>
        <w:br w:type="page"/>
      </w:r>
      <w:bookmarkStart w:id="529" w:name="_Toc37237669"/>
      <w:r w:rsidR="00BC097A">
        <w:t>Compliance Audit and Other Assessments</w:t>
      </w:r>
      <w:bookmarkEnd w:id="528"/>
      <w:bookmarkEnd w:id="529"/>
    </w:p>
    <w:p w14:paraId="4D8C99DB" w14:textId="77777777" w:rsidR="00A74CB5" w:rsidRPr="00A74CB5" w:rsidRDefault="00A74CB5">
      <w:pPr>
        <w:autoSpaceDE w:val="0"/>
        <w:rPr>
          <w:szCs w:val="24"/>
          <w:lang w:eastAsia="ar-SA"/>
        </w:rPr>
      </w:pPr>
      <w:r w:rsidRPr="00A74CB5">
        <w:rPr>
          <w:lang w:eastAsia="ar-SA"/>
        </w:rPr>
        <w:t>CAs operating under this policy are subject to an annual review by the FPKIPA to ensure their policies and operations remain compliant with this policy</w:t>
      </w:r>
      <w:r>
        <w:rPr>
          <w:lang w:eastAsia="ar-SA"/>
        </w:rPr>
        <w:t>.</w:t>
      </w:r>
    </w:p>
    <w:p w14:paraId="25F73F0D" w14:textId="77777777" w:rsidR="00BC097A" w:rsidRDefault="00BC097A">
      <w:pPr>
        <w:autoSpaceDE w:val="0"/>
        <w:rPr>
          <w:szCs w:val="24"/>
          <w:lang w:eastAsia="ar-SA"/>
        </w:rPr>
      </w:pPr>
      <w:r>
        <w:rPr>
          <w:szCs w:val="24"/>
          <w:lang w:eastAsia="ar-SA"/>
        </w:rPr>
        <w:t>CAs operating under this policy shall have a compliance audit mechanism in place to ensure that the requirements of their CPS are being implemented and enforced.</w:t>
      </w:r>
      <w:r w:rsidR="002B6B6D">
        <w:rPr>
          <w:szCs w:val="24"/>
          <w:lang w:eastAsia="ar-SA"/>
        </w:rPr>
        <w:t xml:space="preserve">  </w:t>
      </w:r>
      <w:r w:rsidR="002B6B6D" w:rsidRPr="002B6B6D">
        <w:rPr>
          <w:szCs w:val="24"/>
          <w:lang w:eastAsia="ar-SA"/>
        </w:rPr>
        <w:t>The SSP PMA shall be responsible for ensuring audits are conducted for all PKI functions regardless of how or by whom the PKI components are managed and operated.</w:t>
      </w:r>
    </w:p>
    <w:p w14:paraId="193A9D0F" w14:textId="77777777" w:rsidR="00BC097A" w:rsidRDefault="00BC097A">
      <w:pPr>
        <w:autoSpaceDE w:val="0"/>
        <w:rPr>
          <w:szCs w:val="24"/>
          <w:lang w:eastAsia="ar-SA"/>
        </w:rPr>
      </w:pPr>
      <w:r>
        <w:rPr>
          <w:szCs w:val="24"/>
          <w:lang w:eastAsia="ar-SA"/>
        </w:rPr>
        <w:t xml:space="preserve">For the Common Policy Root CA, the </w:t>
      </w:r>
      <w:r w:rsidR="00FC1D49">
        <w:rPr>
          <w:szCs w:val="24"/>
          <w:lang w:eastAsia="ar-SA"/>
        </w:rPr>
        <w:t>FPKIMA</w:t>
      </w:r>
      <w:r>
        <w:rPr>
          <w:szCs w:val="24"/>
          <w:lang w:eastAsia="ar-SA"/>
        </w:rPr>
        <w:t xml:space="preserve"> shall have a compliance audit mechanism in place to ensure that the requirements of this CP are being implemented and enforced by its CPS.</w:t>
      </w:r>
    </w:p>
    <w:p w14:paraId="78A7F8ED" w14:textId="77777777" w:rsidR="00BC097A" w:rsidRDefault="00BC097A">
      <w:pPr>
        <w:autoSpaceDE w:val="0"/>
        <w:spacing w:after="120"/>
        <w:rPr>
          <w:b/>
          <w:i/>
          <w:caps/>
          <w:sz w:val="28"/>
          <w:lang w:eastAsia="ar-SA"/>
        </w:rPr>
      </w:pPr>
      <w:r>
        <w:rPr>
          <w:szCs w:val="24"/>
          <w:lang w:eastAsia="ar-SA"/>
        </w:rPr>
        <w:t>This specification does not impose a requirement for any particular assessment methodology.</w:t>
      </w:r>
    </w:p>
    <w:p w14:paraId="5F0589F1" w14:textId="77777777" w:rsidR="00BC097A" w:rsidRPr="008F4F0B" w:rsidRDefault="00BC097A">
      <w:pPr>
        <w:pStyle w:val="Heading2"/>
        <w:rPr>
          <w:lang w:eastAsia="ar-SA"/>
        </w:rPr>
      </w:pPr>
      <w:bookmarkStart w:id="530" w:name="_Toc280343951"/>
      <w:bookmarkStart w:id="531" w:name="_Toc37237670"/>
      <w:r w:rsidRPr="008F4F0B">
        <w:rPr>
          <w:lang w:eastAsia="ar-SA"/>
        </w:rPr>
        <w:t>Frequency or Circumstances of Assessment</w:t>
      </w:r>
      <w:bookmarkEnd w:id="530"/>
      <w:bookmarkEnd w:id="531"/>
    </w:p>
    <w:p w14:paraId="7289C77A" w14:textId="77777777" w:rsidR="000D10BE" w:rsidRDefault="00BC097A" w:rsidP="000D10BE">
      <w:pPr>
        <w:autoSpaceDE w:val="0"/>
        <w:rPr>
          <w:szCs w:val="24"/>
          <w:lang w:eastAsia="ar-SA"/>
        </w:rPr>
      </w:pPr>
      <w:r>
        <w:rPr>
          <w:szCs w:val="24"/>
          <w:lang w:eastAsia="ar-SA"/>
        </w:rPr>
        <w:t xml:space="preserve">CAs and RAs operating under this policy shall be subject to a periodic compliance audit at least once per </w:t>
      </w:r>
      <w:r w:rsidRPr="006459EC">
        <w:rPr>
          <w:szCs w:val="24"/>
          <w:lang w:eastAsia="ar-SA"/>
        </w:rPr>
        <w:t>year</w:t>
      </w:r>
      <w:r w:rsidR="006459EC" w:rsidRPr="006459EC">
        <w:rPr>
          <w:szCs w:val="24"/>
          <w:lang w:eastAsia="ar-SA"/>
        </w:rPr>
        <w:t xml:space="preserve"> in accordance with the </w:t>
      </w:r>
      <w:r w:rsidR="0061221A" w:rsidRPr="00A74CB5">
        <w:rPr>
          <w:i/>
          <w:szCs w:val="24"/>
          <w:lang w:eastAsia="ar-SA"/>
        </w:rPr>
        <w:t xml:space="preserve">FPKI </w:t>
      </w:r>
      <w:r w:rsidR="00A74CB5" w:rsidRPr="00A74CB5">
        <w:rPr>
          <w:i/>
          <w:szCs w:val="24"/>
          <w:lang w:eastAsia="ar-SA"/>
        </w:rPr>
        <w:t>Annual Review</w:t>
      </w:r>
      <w:r w:rsidR="006459EC" w:rsidRPr="00A74CB5">
        <w:rPr>
          <w:i/>
          <w:szCs w:val="24"/>
          <w:lang w:eastAsia="ar-SA"/>
        </w:rPr>
        <w:t xml:space="preserve"> Requirements</w:t>
      </w:r>
      <w:r w:rsidR="006459EC" w:rsidRPr="006459EC">
        <w:rPr>
          <w:szCs w:val="24"/>
          <w:lang w:eastAsia="ar-SA"/>
        </w:rPr>
        <w:t xml:space="preserve"> document</w:t>
      </w:r>
      <w:r w:rsidR="0041035D">
        <w:rPr>
          <w:szCs w:val="24"/>
          <w:lang w:eastAsia="ar-SA"/>
        </w:rPr>
        <w:t xml:space="preserve"> [AUDIT]</w:t>
      </w:r>
      <w:r w:rsidR="00CA6B29">
        <w:rPr>
          <w:szCs w:val="24"/>
          <w:lang w:eastAsia="ar-SA"/>
        </w:rPr>
        <w:t>.</w:t>
      </w:r>
    </w:p>
    <w:p w14:paraId="2AB686DD" w14:textId="77777777" w:rsidR="00BC097A" w:rsidRDefault="00BC097A" w:rsidP="000D10BE">
      <w:pPr>
        <w:autoSpaceDE w:val="0"/>
        <w:rPr>
          <w:szCs w:val="24"/>
          <w:lang w:eastAsia="ar-SA"/>
        </w:rPr>
      </w:pPr>
      <w:r>
        <w:rPr>
          <w:szCs w:val="24"/>
          <w:lang w:eastAsia="ar-SA"/>
        </w:rPr>
        <w:t xml:space="preserve">Further, the </w:t>
      </w:r>
      <w:r w:rsidR="00712040">
        <w:rPr>
          <w:szCs w:val="24"/>
          <w:lang w:eastAsia="ar-SA"/>
        </w:rPr>
        <w:t>FPKIPA</w:t>
      </w:r>
      <w:r>
        <w:rPr>
          <w:szCs w:val="24"/>
          <w:lang w:eastAsia="ar-SA"/>
        </w:rPr>
        <w:t xml:space="preserve"> has the right to require aperiodic compliance audits of CAs operating under this policy.  The </w:t>
      </w:r>
      <w:r w:rsidR="00712040">
        <w:rPr>
          <w:szCs w:val="24"/>
          <w:lang w:eastAsia="ar-SA"/>
        </w:rPr>
        <w:t>FPKIPA</w:t>
      </w:r>
      <w:r>
        <w:rPr>
          <w:szCs w:val="24"/>
          <w:lang w:eastAsia="ar-SA"/>
        </w:rPr>
        <w:t xml:space="preserve"> shall state the reason for any aperiodic compliance audit.</w:t>
      </w:r>
    </w:p>
    <w:p w14:paraId="3760835C" w14:textId="77777777" w:rsidR="00BC097A" w:rsidRPr="008F4F0B" w:rsidRDefault="00BC097A">
      <w:pPr>
        <w:pStyle w:val="Heading2"/>
        <w:rPr>
          <w:lang w:eastAsia="ar-SA"/>
        </w:rPr>
      </w:pPr>
      <w:bookmarkStart w:id="532" w:name="_Toc280343952"/>
      <w:bookmarkStart w:id="533" w:name="_Toc37237671"/>
      <w:r w:rsidRPr="008F4F0B">
        <w:rPr>
          <w:lang w:eastAsia="ar-SA"/>
        </w:rPr>
        <w:t>Identity/Qualifications of Assessor</w:t>
      </w:r>
      <w:bookmarkEnd w:id="532"/>
      <w:bookmarkEnd w:id="533"/>
    </w:p>
    <w:p w14:paraId="0C9C274F" w14:textId="77777777" w:rsidR="00BC097A" w:rsidRDefault="00BC097A">
      <w:pPr>
        <w:autoSpaceDE w:val="0"/>
        <w:spacing w:after="120"/>
        <w:rPr>
          <w:b/>
          <w:i/>
          <w:caps/>
          <w:sz w:val="28"/>
          <w:lang w:eastAsia="ar-SA"/>
        </w:rPr>
      </w:pPr>
      <w:r>
        <w:rPr>
          <w:lang w:eastAsia="ar-SA"/>
        </w:rPr>
        <w:t>The auditor must demonstrate competence in the field of compliance audits, and must be thoroughly familiar with the CA’s CPS and this CP</w:t>
      </w:r>
      <w:r>
        <w:rPr>
          <w:szCs w:val="24"/>
          <w:lang w:eastAsia="ar-SA"/>
        </w:rPr>
        <w:t>.  The compliance auditor must perform such compliance audits as a regular ongoing business activity.  In addition to the previous requirements, the auditor must be a certified information system auditor (CISA) or IT security specialist, and a PKI subject matter specialist who can offer input regarding acceptable risks, mitigation strategies, and industry best practices.</w:t>
      </w:r>
    </w:p>
    <w:p w14:paraId="5D9CAEBB" w14:textId="77777777" w:rsidR="00BC097A" w:rsidRPr="008F4F0B" w:rsidRDefault="00BC097A">
      <w:pPr>
        <w:pStyle w:val="Heading2"/>
        <w:rPr>
          <w:lang w:eastAsia="ar-SA"/>
        </w:rPr>
      </w:pPr>
      <w:bookmarkStart w:id="534" w:name="_Toc280343953"/>
      <w:bookmarkStart w:id="535" w:name="_Toc37237672"/>
      <w:r w:rsidRPr="008F4F0B">
        <w:rPr>
          <w:lang w:eastAsia="ar-SA"/>
        </w:rPr>
        <w:t>Assessor’s Relationship to Assessed Entity</w:t>
      </w:r>
      <w:bookmarkEnd w:id="534"/>
      <w:bookmarkEnd w:id="535"/>
    </w:p>
    <w:p w14:paraId="5EE81C24" w14:textId="77777777" w:rsidR="00BC097A" w:rsidRDefault="00BC097A">
      <w:r>
        <w:t xml:space="preserve">The compliance auditor either shall be a private firm that is independent from the entities (CA and RAs) being audited, or it shall be sufficiently organizationally separated from those entities to provide an unbiased, independent evaluation.  An example of the latter situation may be an Agency inspector general.  </w:t>
      </w:r>
      <w:r w:rsidR="00EA1B1F">
        <w:t xml:space="preserve">To insure independence and objectivity, the compliance auditor may not have served the entity in developing or maintaining the entity’s CA Facility or certificate practices statement. </w:t>
      </w:r>
      <w:r>
        <w:t>The FPKIPA shall determine whether a compliance auditor meets this requirement.</w:t>
      </w:r>
    </w:p>
    <w:p w14:paraId="098C739D" w14:textId="77777777" w:rsidR="00BC097A" w:rsidRDefault="00BC097A">
      <w:pPr>
        <w:autoSpaceDE w:val="0"/>
        <w:spacing w:after="120"/>
        <w:rPr>
          <w:szCs w:val="24"/>
          <w:lang w:eastAsia="ar-SA"/>
        </w:rPr>
      </w:pPr>
      <w:r>
        <w:rPr>
          <w:lang w:eastAsia="ar-SA"/>
        </w:rPr>
        <w:t>The Agency PMA is responsible for identifying and engaging a qualified auditor of agency operations implementing aspects of this CP</w:t>
      </w:r>
      <w:r>
        <w:rPr>
          <w:szCs w:val="24"/>
          <w:lang w:eastAsia="ar-SA"/>
        </w:rPr>
        <w:t>.</w:t>
      </w:r>
    </w:p>
    <w:p w14:paraId="6C3BFC0A" w14:textId="77777777" w:rsidR="00BC097A" w:rsidRPr="008F4F0B" w:rsidRDefault="00BC097A">
      <w:pPr>
        <w:pStyle w:val="Heading2"/>
        <w:rPr>
          <w:lang w:eastAsia="ar-SA"/>
        </w:rPr>
      </w:pPr>
      <w:bookmarkStart w:id="536" w:name="_Toc280343954"/>
      <w:bookmarkStart w:id="537" w:name="_Toc37237673"/>
      <w:r w:rsidRPr="008F4F0B">
        <w:rPr>
          <w:lang w:eastAsia="ar-SA"/>
        </w:rPr>
        <w:t>Topics Covered by Assessment</w:t>
      </w:r>
      <w:bookmarkEnd w:id="536"/>
      <w:bookmarkEnd w:id="537"/>
    </w:p>
    <w:p w14:paraId="5440F9B4" w14:textId="77777777" w:rsidR="00BC097A" w:rsidRPr="009C39A0" w:rsidRDefault="00BC097A">
      <w:pPr>
        <w:autoSpaceDE w:val="0"/>
        <w:spacing w:after="120"/>
        <w:rPr>
          <w:lang w:eastAsia="ar-SA"/>
        </w:rPr>
      </w:pPr>
      <w:r>
        <w:rPr>
          <w:lang w:eastAsia="ar-SA"/>
        </w:rPr>
        <w:t xml:space="preserve">The purpose of a compliance audit shall be to verify that a CA </w:t>
      </w:r>
      <w:r w:rsidR="00921049" w:rsidRPr="00921049">
        <w:rPr>
          <w:lang w:eastAsia="ar-SA"/>
        </w:rPr>
        <w:t>operated by a SSP and all RAs</w:t>
      </w:r>
      <w:r w:rsidR="00142338">
        <w:rPr>
          <w:lang w:eastAsia="ar-SA"/>
        </w:rPr>
        <w:t xml:space="preserve"> </w:t>
      </w:r>
      <w:r w:rsidR="00921049" w:rsidRPr="00921049">
        <w:rPr>
          <w:lang w:eastAsia="ar-SA"/>
        </w:rPr>
        <w:t xml:space="preserve">of that CA comply </w:t>
      </w:r>
      <w:r>
        <w:rPr>
          <w:lang w:eastAsia="ar-SA"/>
        </w:rPr>
        <w:t xml:space="preserve">with all the requirements of the current versions of </w:t>
      </w:r>
      <w:r w:rsidR="009E70F4">
        <w:rPr>
          <w:lang w:eastAsia="ar-SA"/>
        </w:rPr>
        <w:t xml:space="preserve">the </w:t>
      </w:r>
      <w:r w:rsidR="00407E96" w:rsidRPr="00185514">
        <w:t>Federal Common Policy Root CA</w:t>
      </w:r>
      <w:r w:rsidR="00407E96">
        <w:rPr>
          <w:lang w:eastAsia="ar-SA"/>
        </w:rPr>
        <w:t xml:space="preserve"> </w:t>
      </w:r>
      <w:r>
        <w:rPr>
          <w:lang w:eastAsia="ar-SA"/>
        </w:rPr>
        <w:t xml:space="preserve">CP and the </w:t>
      </w:r>
      <w:r w:rsidR="009E70F4">
        <w:rPr>
          <w:lang w:eastAsia="ar-SA"/>
        </w:rPr>
        <w:t xml:space="preserve">SSP’s </w:t>
      </w:r>
      <w:r>
        <w:rPr>
          <w:lang w:eastAsia="ar-SA"/>
        </w:rPr>
        <w:t>CPS.  All aspects of the CA/RA operation shall be subject to compliance audit inspections</w:t>
      </w:r>
      <w:r w:rsidRPr="009C39A0">
        <w:rPr>
          <w:lang w:eastAsia="ar-SA"/>
        </w:rPr>
        <w:t>.</w:t>
      </w:r>
      <w:r w:rsidR="009C39A0" w:rsidRPr="009C39A0">
        <w:rPr>
          <w:lang w:eastAsia="ar-SA"/>
        </w:rPr>
        <w:t xml:space="preserve">  Components other than CAs may be audited fully or by using a representative sample.  If the auditor uses statistical sampling, all PKI components, PKI component managers and operators shall be considered in the sample. The samples shall vary on an annual basis.</w:t>
      </w:r>
    </w:p>
    <w:p w14:paraId="5BB841C9" w14:textId="77777777" w:rsidR="00BC097A" w:rsidRPr="008F4F0B" w:rsidRDefault="00BC097A">
      <w:pPr>
        <w:pStyle w:val="Heading2"/>
        <w:rPr>
          <w:lang w:eastAsia="ar-SA"/>
        </w:rPr>
      </w:pPr>
      <w:bookmarkStart w:id="538" w:name="_Toc280343955"/>
      <w:bookmarkStart w:id="539" w:name="_Toc37237674"/>
      <w:r w:rsidRPr="008F4F0B">
        <w:rPr>
          <w:lang w:eastAsia="ar-SA"/>
        </w:rPr>
        <w:t>Actions Taken as a Result of Deficiency</w:t>
      </w:r>
      <w:bookmarkEnd w:id="538"/>
      <w:bookmarkEnd w:id="539"/>
    </w:p>
    <w:p w14:paraId="46C09C3A" w14:textId="77777777" w:rsidR="00BC097A" w:rsidRDefault="00BC097A">
      <w:pPr>
        <w:spacing w:after="120"/>
        <w:rPr>
          <w:lang w:eastAsia="ar-SA"/>
        </w:rPr>
      </w:pPr>
      <w:r>
        <w:rPr>
          <w:lang w:eastAsia="ar-SA"/>
        </w:rPr>
        <w:t>When the compliance auditor finds a discrepancy between the requirements of this CP or the stipulations in the CPS and the design, operation, or maintenance of the PKI Authorities, the following actions shall be performed:</w:t>
      </w:r>
    </w:p>
    <w:p w14:paraId="66363F99" w14:textId="77777777" w:rsidR="00BC097A" w:rsidRDefault="00BC097A" w:rsidP="0027346D">
      <w:pPr>
        <w:pStyle w:val="BulletDouble"/>
        <w:numPr>
          <w:ilvl w:val="0"/>
          <w:numId w:val="29"/>
        </w:numPr>
        <w:tabs>
          <w:tab w:val="left" w:pos="720"/>
        </w:tabs>
        <w:rPr>
          <w:lang w:eastAsia="ar-SA"/>
        </w:rPr>
      </w:pPr>
      <w:r>
        <w:rPr>
          <w:lang w:eastAsia="ar-SA"/>
        </w:rPr>
        <w:t>The compliance auditor shall note the discrepancy;</w:t>
      </w:r>
    </w:p>
    <w:p w14:paraId="4A32CB50" w14:textId="77777777" w:rsidR="00BC097A" w:rsidRDefault="00BC097A" w:rsidP="0027346D">
      <w:pPr>
        <w:pStyle w:val="BulletDouble"/>
        <w:numPr>
          <w:ilvl w:val="0"/>
          <w:numId w:val="29"/>
        </w:numPr>
        <w:tabs>
          <w:tab w:val="left" w:pos="720"/>
        </w:tabs>
        <w:rPr>
          <w:lang w:eastAsia="ar-SA"/>
        </w:rPr>
      </w:pPr>
      <w:r>
        <w:rPr>
          <w:lang w:eastAsia="ar-SA"/>
        </w:rPr>
        <w:t xml:space="preserve">The compliance auditor shall notify </w:t>
      </w:r>
      <w:r w:rsidR="00142338" w:rsidRPr="00142338">
        <w:rPr>
          <w:lang w:eastAsia="ar-SA"/>
        </w:rPr>
        <w:t>the responsible party promptly</w:t>
      </w:r>
      <w:r>
        <w:rPr>
          <w:lang w:eastAsia="ar-SA"/>
        </w:rPr>
        <w:t>; and</w:t>
      </w:r>
    </w:p>
    <w:p w14:paraId="19AEAA23" w14:textId="77777777" w:rsidR="00BC097A" w:rsidRDefault="00BC097A" w:rsidP="0027346D">
      <w:pPr>
        <w:pStyle w:val="BulletDouble"/>
        <w:numPr>
          <w:ilvl w:val="0"/>
          <w:numId w:val="29"/>
        </w:numPr>
        <w:tabs>
          <w:tab w:val="left" w:pos="720"/>
        </w:tabs>
        <w:rPr>
          <w:lang w:eastAsia="ar-SA"/>
        </w:rPr>
      </w:pPr>
      <w:r>
        <w:rPr>
          <w:lang w:eastAsia="ar-SA"/>
        </w:rPr>
        <w:t>The party responsible for correcting the discrepancy will propose a remedy, including expected time for completion, to the FPKIPA and appropriate Agency PMA.</w:t>
      </w:r>
    </w:p>
    <w:p w14:paraId="5CC1ADAC" w14:textId="77777777" w:rsidR="00BC097A" w:rsidRPr="006D43D6" w:rsidRDefault="00BC097A">
      <w:pPr>
        <w:autoSpaceDE w:val="0"/>
        <w:spacing w:after="120"/>
        <w:rPr>
          <w:lang w:eastAsia="ar-SA"/>
        </w:rPr>
      </w:pPr>
      <w:r>
        <w:rPr>
          <w:lang w:eastAsia="ar-SA"/>
        </w:rPr>
        <w:t>Depending upon the nature and severity of the discrepancy, and how quickly it can be corrected, the FPKIPA may decide to temporarily halt operation of the CA or RA, to revoke a certificate issued to the CA or RA, or take other actions it deems appropriate.  The FPKIPA will develop procedures for making and implementing such determinations</w:t>
      </w:r>
      <w:r w:rsidRPr="006D43D6">
        <w:rPr>
          <w:lang w:eastAsia="ar-SA"/>
        </w:rPr>
        <w:t>.</w:t>
      </w:r>
      <w:r w:rsidR="006D43D6" w:rsidRPr="006D43D6">
        <w:rPr>
          <w:lang w:eastAsia="ar-SA"/>
        </w:rPr>
        <w:t xml:space="preserve">  </w:t>
      </w:r>
      <w:r w:rsidR="006D43D6" w:rsidRPr="00BE7C63">
        <w:rPr>
          <w:lang w:eastAsia="ar-SA"/>
        </w:rPr>
        <w:t>In accordance with section 8.1,</w:t>
      </w:r>
      <w:r w:rsidR="006D43D6" w:rsidRPr="006D43D6">
        <w:rPr>
          <w:lang w:eastAsia="ar-SA"/>
        </w:rPr>
        <w:t xml:space="preserve"> a compliance audit may be required to confirm the implementation and effectiveness of the remedy.</w:t>
      </w:r>
    </w:p>
    <w:p w14:paraId="0D3078BA" w14:textId="77777777" w:rsidR="00BC097A" w:rsidRPr="008F4F0B" w:rsidRDefault="00BC097A">
      <w:pPr>
        <w:pStyle w:val="Heading2"/>
        <w:rPr>
          <w:lang w:eastAsia="ar-SA"/>
        </w:rPr>
      </w:pPr>
      <w:bookmarkStart w:id="540" w:name="_Toc280343956"/>
      <w:bookmarkStart w:id="541" w:name="_Toc37237675"/>
      <w:r w:rsidRPr="008F4F0B">
        <w:rPr>
          <w:lang w:eastAsia="ar-SA"/>
        </w:rPr>
        <w:t>Communication of Results</w:t>
      </w:r>
      <w:bookmarkEnd w:id="540"/>
      <w:bookmarkEnd w:id="541"/>
    </w:p>
    <w:p w14:paraId="179437DD" w14:textId="77777777" w:rsidR="000B7E56" w:rsidRPr="000B7E56" w:rsidRDefault="000B7E56" w:rsidP="000B7E56">
      <w:pPr>
        <w:rPr>
          <w:lang w:eastAsia="ar-SA"/>
        </w:rPr>
      </w:pPr>
      <w:r w:rsidRPr="000B7E56">
        <w:rPr>
          <w:lang w:eastAsia="ar-SA"/>
        </w:rPr>
        <w:t xml:space="preserve">On an annual basis, an Auditor Letter of Compliance, prepared in accordance with the </w:t>
      </w:r>
      <w:r w:rsidR="0061221A" w:rsidRPr="00A74CB5">
        <w:rPr>
          <w:i/>
          <w:lang w:eastAsia="ar-SA"/>
        </w:rPr>
        <w:t xml:space="preserve">FPKI </w:t>
      </w:r>
      <w:r w:rsidR="00A74CB5" w:rsidRPr="00A74CB5">
        <w:rPr>
          <w:i/>
          <w:lang w:eastAsia="ar-SA"/>
        </w:rPr>
        <w:t>Annual Review</w:t>
      </w:r>
      <w:r w:rsidRPr="00A74CB5">
        <w:rPr>
          <w:i/>
          <w:lang w:eastAsia="ar-SA"/>
        </w:rPr>
        <w:t xml:space="preserve"> Requirements</w:t>
      </w:r>
      <w:r w:rsidRPr="000B7E56">
        <w:rPr>
          <w:lang w:eastAsia="ar-SA"/>
        </w:rPr>
        <w:t xml:space="preserve"> document, on behalf of an Agency PMA shall be provided to the SSP.</w:t>
      </w:r>
    </w:p>
    <w:p w14:paraId="2C2FC6EB" w14:textId="77777777" w:rsidR="0060080C" w:rsidRPr="000B7E56" w:rsidRDefault="000B7E56" w:rsidP="008D1DE9">
      <w:pPr>
        <w:autoSpaceDE w:val="0"/>
        <w:spacing w:after="0"/>
        <w:rPr>
          <w:lang w:eastAsia="ar-SA"/>
        </w:rPr>
      </w:pPr>
      <w:r w:rsidRPr="000B7E56">
        <w:rPr>
          <w:lang w:eastAsia="ar-SA"/>
        </w:rPr>
        <w:t xml:space="preserve">On an annual basis, the SSP PMA shall submit an </w:t>
      </w:r>
      <w:r w:rsidR="00A74CB5">
        <w:rPr>
          <w:lang w:eastAsia="ar-SA"/>
        </w:rPr>
        <w:t>annual review</w:t>
      </w:r>
      <w:r w:rsidRPr="000B7E56">
        <w:rPr>
          <w:lang w:eastAsia="ar-SA"/>
        </w:rPr>
        <w:t xml:space="preserve"> package to the FPKIPA.  This package shall be prepared</w:t>
      </w:r>
      <w:r w:rsidR="00A74CB5">
        <w:rPr>
          <w:lang w:eastAsia="ar-SA"/>
        </w:rPr>
        <w:t xml:space="preserve"> by the SSP PMA,</w:t>
      </w:r>
      <w:r w:rsidRPr="000B7E56">
        <w:rPr>
          <w:lang w:eastAsia="ar-SA"/>
        </w:rPr>
        <w:t xml:space="preserve"> in accordance with the </w:t>
      </w:r>
      <w:r w:rsidR="0061221A" w:rsidRPr="00A74CB5">
        <w:rPr>
          <w:i/>
          <w:lang w:eastAsia="ar-SA"/>
        </w:rPr>
        <w:t xml:space="preserve">FPKI </w:t>
      </w:r>
      <w:r w:rsidR="00A74CB5" w:rsidRPr="00A74CB5">
        <w:rPr>
          <w:i/>
          <w:lang w:eastAsia="ar-SA"/>
        </w:rPr>
        <w:t xml:space="preserve">Annual Review </w:t>
      </w:r>
      <w:r w:rsidRPr="00A74CB5">
        <w:rPr>
          <w:i/>
          <w:lang w:eastAsia="ar-SA"/>
        </w:rPr>
        <w:t>Requirements</w:t>
      </w:r>
      <w:r w:rsidRPr="000B7E56">
        <w:rPr>
          <w:lang w:eastAsia="ar-SA"/>
        </w:rPr>
        <w:t xml:space="preserve"> document and include an assertion that all PKI components have been audited - including any components that may be separately managed and operated.  The report shall identify the versions of this CP and </w:t>
      </w:r>
      <w:r w:rsidR="00A74CB5">
        <w:rPr>
          <w:lang w:eastAsia="ar-SA"/>
        </w:rPr>
        <w:t xml:space="preserve">the </w:t>
      </w:r>
      <w:r w:rsidRPr="000B7E56">
        <w:rPr>
          <w:lang w:eastAsia="ar-SA"/>
        </w:rPr>
        <w:t xml:space="preserve">CPS used in the assessment. Additionally, where necessary, the results shall be communicated as set forth in </w:t>
      </w:r>
      <w:r w:rsidR="00AE3E63">
        <w:rPr>
          <w:lang w:eastAsia="ar-SA"/>
        </w:rPr>
        <w:t>s</w:t>
      </w:r>
      <w:r w:rsidRPr="000B7E56">
        <w:rPr>
          <w:lang w:eastAsia="ar-SA"/>
        </w:rPr>
        <w:t>ection 8.5 above.</w:t>
      </w:r>
    </w:p>
    <w:p w14:paraId="3FEEF099" w14:textId="77777777" w:rsidR="00BC097A" w:rsidRDefault="002B6B6D" w:rsidP="008D1DE9">
      <w:pPr>
        <w:pStyle w:val="Heading1"/>
        <w:tabs>
          <w:tab w:val="left" w:pos="432"/>
        </w:tabs>
        <w:spacing w:before="600"/>
      </w:pPr>
      <w:bookmarkStart w:id="542" w:name="_Toc280343957"/>
      <w:r>
        <w:br w:type="page"/>
      </w:r>
      <w:bookmarkStart w:id="543" w:name="_Toc37237676"/>
      <w:r w:rsidR="00BC097A">
        <w:t>Other Business and Legal Matters</w:t>
      </w:r>
      <w:bookmarkEnd w:id="542"/>
      <w:bookmarkEnd w:id="543"/>
    </w:p>
    <w:p w14:paraId="4C910582" w14:textId="77777777" w:rsidR="00BC097A" w:rsidRPr="008F4F0B" w:rsidRDefault="00BC097A">
      <w:pPr>
        <w:pStyle w:val="Heading2"/>
        <w:rPr>
          <w:lang w:eastAsia="ar-SA"/>
        </w:rPr>
      </w:pPr>
      <w:bookmarkStart w:id="544" w:name="_Toc280343958"/>
      <w:bookmarkStart w:id="545" w:name="_Toc37237677"/>
      <w:r w:rsidRPr="008F4F0B">
        <w:rPr>
          <w:lang w:eastAsia="ar-SA"/>
        </w:rPr>
        <w:t>Fees</w:t>
      </w:r>
      <w:bookmarkEnd w:id="544"/>
      <w:bookmarkEnd w:id="545"/>
    </w:p>
    <w:p w14:paraId="728D2397" w14:textId="77777777" w:rsidR="00BC097A" w:rsidRDefault="00BC097A" w:rsidP="00FC419A">
      <w:pPr>
        <w:pStyle w:val="Heading3"/>
        <w:rPr>
          <w:lang w:eastAsia="ar-SA"/>
        </w:rPr>
      </w:pPr>
      <w:bookmarkStart w:id="546" w:name="_Toc280343959"/>
      <w:bookmarkStart w:id="547" w:name="_Toc37237678"/>
      <w:r>
        <w:rPr>
          <w:lang w:eastAsia="ar-SA"/>
        </w:rPr>
        <w:t>Certificate Issuance or Renewal Fees</w:t>
      </w:r>
      <w:bookmarkEnd w:id="546"/>
      <w:bookmarkEnd w:id="547"/>
    </w:p>
    <w:p w14:paraId="2B9B501E" w14:textId="77777777" w:rsidR="00BC097A" w:rsidRDefault="00F77471">
      <w:pPr>
        <w:spacing w:after="120"/>
        <w:rPr>
          <w:lang w:eastAsia="ar-SA"/>
        </w:rPr>
      </w:pPr>
      <w:r>
        <w:rPr>
          <w:lang w:eastAsia="ar-SA"/>
        </w:rPr>
        <w:t>No s</w:t>
      </w:r>
      <w:r w:rsidR="00BC097A">
        <w:rPr>
          <w:lang w:eastAsia="ar-SA"/>
        </w:rPr>
        <w:t>tipulation.</w:t>
      </w:r>
    </w:p>
    <w:p w14:paraId="005D56E9" w14:textId="77777777" w:rsidR="00BC097A" w:rsidRDefault="00BC097A" w:rsidP="00FC419A">
      <w:pPr>
        <w:pStyle w:val="Heading3"/>
      </w:pPr>
      <w:bookmarkStart w:id="548" w:name="_Toc280343960"/>
      <w:bookmarkStart w:id="549" w:name="_Toc37237679"/>
      <w:r>
        <w:t>Certificate Access Fees</w:t>
      </w:r>
      <w:bookmarkEnd w:id="548"/>
      <w:bookmarkEnd w:id="549"/>
    </w:p>
    <w:p w14:paraId="17DBCB1D" w14:textId="77777777" w:rsidR="00BC097A" w:rsidRDefault="00BC097A">
      <w:pPr>
        <w:spacing w:after="120"/>
      </w:pPr>
      <w:r>
        <w:rPr>
          <w:lang w:eastAsia="ar-SA"/>
        </w:rPr>
        <w:t>Section 2 of this policy requires that CA certificates be publicly available.  CAs operating under this policy must not charge additional fees for access to this information.</w:t>
      </w:r>
    </w:p>
    <w:p w14:paraId="660BE04A" w14:textId="77777777" w:rsidR="00BC097A" w:rsidRDefault="00BC097A" w:rsidP="00FC419A">
      <w:pPr>
        <w:pStyle w:val="Heading3"/>
      </w:pPr>
      <w:bookmarkStart w:id="550" w:name="_Toc280343961"/>
      <w:bookmarkStart w:id="551" w:name="_Toc37237680"/>
      <w:r>
        <w:t>Revocation or Status Information Access Fees</w:t>
      </w:r>
      <w:bookmarkEnd w:id="550"/>
      <w:bookmarkEnd w:id="551"/>
    </w:p>
    <w:p w14:paraId="70A86D66" w14:textId="77777777" w:rsidR="00BC097A" w:rsidRDefault="00BC097A">
      <w:pPr>
        <w:spacing w:after="120"/>
      </w:pPr>
      <w:r>
        <w:rPr>
          <w:lang w:eastAsia="ar-SA"/>
        </w:rPr>
        <w:t>CAs operating under this policy must not charge additional fees for access to CRLs and OCSP status information.</w:t>
      </w:r>
    </w:p>
    <w:p w14:paraId="0879D167" w14:textId="77777777" w:rsidR="00BC097A" w:rsidRDefault="00BC097A" w:rsidP="00FC419A">
      <w:pPr>
        <w:pStyle w:val="Heading3"/>
      </w:pPr>
      <w:bookmarkStart w:id="552" w:name="_Toc280343962"/>
      <w:bookmarkStart w:id="553" w:name="_Toc37237681"/>
      <w:r>
        <w:t>Fees for other Services</w:t>
      </w:r>
      <w:bookmarkEnd w:id="552"/>
      <w:bookmarkEnd w:id="553"/>
    </w:p>
    <w:p w14:paraId="44630CE6" w14:textId="77777777" w:rsidR="00BC097A" w:rsidRDefault="00F77471">
      <w:pPr>
        <w:spacing w:after="120"/>
        <w:rPr>
          <w:lang w:eastAsia="ar-SA"/>
        </w:rPr>
      </w:pPr>
      <w:r>
        <w:rPr>
          <w:lang w:eastAsia="ar-SA"/>
        </w:rPr>
        <w:t>No s</w:t>
      </w:r>
      <w:r w:rsidR="00BC097A">
        <w:rPr>
          <w:lang w:eastAsia="ar-SA"/>
        </w:rPr>
        <w:t>tipulation.</w:t>
      </w:r>
    </w:p>
    <w:p w14:paraId="26F29B0A" w14:textId="77777777" w:rsidR="00BC097A" w:rsidRDefault="00BC097A" w:rsidP="00FC419A">
      <w:pPr>
        <w:pStyle w:val="Heading3"/>
      </w:pPr>
      <w:bookmarkStart w:id="554" w:name="_Toc280343963"/>
      <w:bookmarkStart w:id="555" w:name="_Toc37237682"/>
      <w:r>
        <w:t>Refund Policy</w:t>
      </w:r>
      <w:bookmarkEnd w:id="554"/>
      <w:bookmarkEnd w:id="555"/>
    </w:p>
    <w:p w14:paraId="44328D0C" w14:textId="77777777" w:rsidR="00BC097A" w:rsidRDefault="00F77471">
      <w:r>
        <w:t>No s</w:t>
      </w:r>
      <w:r w:rsidR="00BC097A">
        <w:t>tipulation.</w:t>
      </w:r>
    </w:p>
    <w:p w14:paraId="6259EAF6" w14:textId="77777777" w:rsidR="00BC097A" w:rsidRPr="008F4F0B" w:rsidRDefault="00BC097A">
      <w:pPr>
        <w:pStyle w:val="Heading2"/>
        <w:rPr>
          <w:lang w:eastAsia="ar-SA"/>
        </w:rPr>
      </w:pPr>
      <w:bookmarkStart w:id="556" w:name="_Toc280343964"/>
      <w:bookmarkStart w:id="557" w:name="_Toc37237683"/>
      <w:r w:rsidRPr="008F4F0B">
        <w:rPr>
          <w:lang w:eastAsia="ar-SA"/>
        </w:rPr>
        <w:t>Financial Responsibility</w:t>
      </w:r>
      <w:bookmarkEnd w:id="556"/>
      <w:bookmarkEnd w:id="557"/>
    </w:p>
    <w:p w14:paraId="2E97C4E5" w14:textId="77777777" w:rsidR="00BC097A" w:rsidRDefault="00BC097A">
      <w:pPr>
        <w:spacing w:after="120"/>
        <w:rPr>
          <w:b/>
          <w:lang w:eastAsia="ar-SA"/>
        </w:rPr>
      </w:pPr>
      <w:r>
        <w:rPr>
          <w:lang w:eastAsia="ar-SA"/>
        </w:rPr>
        <w:t>This CP contains no limits on the use of certificates issued by CAs under this policy.  Rather, entities, acting as relying parties, shall determine what financial limits, if any, they wish to impose for certificates used to consummate a transaction.</w:t>
      </w:r>
    </w:p>
    <w:p w14:paraId="0F6963C1" w14:textId="77777777" w:rsidR="00BC097A" w:rsidRDefault="00BC097A" w:rsidP="00FC419A">
      <w:pPr>
        <w:pStyle w:val="Heading3"/>
        <w:rPr>
          <w:lang w:eastAsia="ar-SA"/>
        </w:rPr>
      </w:pPr>
      <w:bookmarkStart w:id="558" w:name="_Toc280343965"/>
      <w:bookmarkStart w:id="559" w:name="_Toc37237684"/>
      <w:r>
        <w:rPr>
          <w:lang w:eastAsia="ar-SA"/>
        </w:rPr>
        <w:t>Insurance Coverage</w:t>
      </w:r>
      <w:bookmarkEnd w:id="558"/>
      <w:bookmarkEnd w:id="559"/>
    </w:p>
    <w:p w14:paraId="59249F6E" w14:textId="77777777" w:rsidR="00BC097A" w:rsidRDefault="00BC097A">
      <w:pPr>
        <w:spacing w:after="120"/>
        <w:rPr>
          <w:lang w:eastAsia="ar-SA"/>
        </w:rPr>
      </w:pPr>
      <w:r>
        <w:rPr>
          <w:lang w:eastAsia="ar-SA"/>
        </w:rPr>
        <w:t>No stipulation.</w:t>
      </w:r>
    </w:p>
    <w:p w14:paraId="6D052144" w14:textId="77777777" w:rsidR="00BC097A" w:rsidRDefault="00BC097A" w:rsidP="00FC419A">
      <w:pPr>
        <w:pStyle w:val="Heading3"/>
        <w:rPr>
          <w:lang w:eastAsia="ar-SA"/>
        </w:rPr>
      </w:pPr>
      <w:bookmarkStart w:id="560" w:name="_Toc280343966"/>
      <w:bookmarkStart w:id="561" w:name="_Toc37237685"/>
      <w:r>
        <w:rPr>
          <w:lang w:eastAsia="ar-SA"/>
        </w:rPr>
        <w:t>Other Assets</w:t>
      </w:r>
      <w:bookmarkEnd w:id="560"/>
      <w:bookmarkEnd w:id="561"/>
    </w:p>
    <w:p w14:paraId="78DA1387" w14:textId="77777777" w:rsidR="00BC097A" w:rsidRDefault="00BC097A">
      <w:pPr>
        <w:spacing w:after="120"/>
        <w:rPr>
          <w:lang w:eastAsia="ar-SA"/>
        </w:rPr>
      </w:pPr>
      <w:r>
        <w:rPr>
          <w:lang w:eastAsia="ar-SA"/>
        </w:rPr>
        <w:t>No stipulation.</w:t>
      </w:r>
    </w:p>
    <w:p w14:paraId="612C1C8D" w14:textId="77777777" w:rsidR="00BC097A" w:rsidRDefault="00BC097A" w:rsidP="00FC419A">
      <w:pPr>
        <w:pStyle w:val="Heading3"/>
      </w:pPr>
      <w:bookmarkStart w:id="562" w:name="_Toc280343967"/>
      <w:bookmarkStart w:id="563" w:name="_Toc37237686"/>
      <w:r>
        <w:t>Insurance or Warranty Coverage for End-Entities</w:t>
      </w:r>
      <w:bookmarkEnd w:id="562"/>
      <w:bookmarkEnd w:id="563"/>
    </w:p>
    <w:p w14:paraId="74502676" w14:textId="77777777" w:rsidR="00BC097A" w:rsidRDefault="00BC097A">
      <w:pPr>
        <w:spacing w:after="120"/>
        <w:rPr>
          <w:lang w:eastAsia="ar-SA"/>
        </w:rPr>
      </w:pPr>
      <w:r>
        <w:rPr>
          <w:lang w:eastAsia="ar-SA"/>
        </w:rPr>
        <w:t>No stipulation.</w:t>
      </w:r>
    </w:p>
    <w:p w14:paraId="41E06385" w14:textId="77777777" w:rsidR="00BC097A" w:rsidRPr="008F4F0B" w:rsidRDefault="00BC097A">
      <w:pPr>
        <w:pStyle w:val="Heading2"/>
        <w:rPr>
          <w:lang w:eastAsia="ar-SA"/>
        </w:rPr>
      </w:pPr>
      <w:bookmarkStart w:id="564" w:name="_Toc280343968"/>
      <w:bookmarkStart w:id="565" w:name="_Toc37237687"/>
      <w:r w:rsidRPr="008F4F0B">
        <w:rPr>
          <w:lang w:eastAsia="ar-SA"/>
        </w:rPr>
        <w:t>Confidentiality of Business Information</w:t>
      </w:r>
      <w:bookmarkEnd w:id="564"/>
      <w:bookmarkEnd w:id="565"/>
    </w:p>
    <w:p w14:paraId="5856B976" w14:textId="77777777" w:rsidR="00BC097A" w:rsidRDefault="00BC097A">
      <w:pPr>
        <w:autoSpaceDE w:val="0"/>
        <w:spacing w:after="120"/>
        <w:rPr>
          <w:szCs w:val="24"/>
          <w:lang w:eastAsia="ar-SA"/>
        </w:rPr>
      </w:pPr>
      <w:r>
        <w:rPr>
          <w:lang w:eastAsia="ar-SA"/>
        </w:rPr>
        <w:t>CA information not requiring protection shall be made publicly available.  Public access to organizational information shall be determined by the respective organization</w:t>
      </w:r>
      <w:r>
        <w:rPr>
          <w:szCs w:val="24"/>
          <w:lang w:eastAsia="ar-SA"/>
        </w:rPr>
        <w:t>.</w:t>
      </w:r>
    </w:p>
    <w:p w14:paraId="1215BD09" w14:textId="77777777" w:rsidR="00BC097A" w:rsidRDefault="00BC097A" w:rsidP="00FC419A">
      <w:pPr>
        <w:pStyle w:val="Heading3"/>
      </w:pPr>
      <w:bookmarkStart w:id="566" w:name="_Toc280343969"/>
      <w:bookmarkStart w:id="567" w:name="_Toc37237688"/>
      <w:r>
        <w:t>Scope of Confidential Information</w:t>
      </w:r>
      <w:bookmarkEnd w:id="566"/>
      <w:bookmarkEnd w:id="567"/>
    </w:p>
    <w:p w14:paraId="6701BB96" w14:textId="77777777" w:rsidR="00BC097A" w:rsidRDefault="00BC097A">
      <w:pPr>
        <w:spacing w:after="120"/>
        <w:rPr>
          <w:lang w:eastAsia="ar-SA"/>
        </w:rPr>
      </w:pPr>
      <w:r>
        <w:rPr>
          <w:lang w:eastAsia="ar-SA"/>
        </w:rPr>
        <w:t>No stipulation.</w:t>
      </w:r>
    </w:p>
    <w:p w14:paraId="488667F9" w14:textId="77777777" w:rsidR="00BC097A" w:rsidRDefault="00BC097A" w:rsidP="00FC419A">
      <w:pPr>
        <w:pStyle w:val="Heading3"/>
      </w:pPr>
      <w:bookmarkStart w:id="568" w:name="_Toc280343970"/>
      <w:bookmarkStart w:id="569" w:name="_Toc37237689"/>
      <w:r>
        <w:t>Information not within the Scope of Confidential Information</w:t>
      </w:r>
      <w:bookmarkEnd w:id="568"/>
      <w:bookmarkEnd w:id="569"/>
    </w:p>
    <w:p w14:paraId="674F864F" w14:textId="77777777" w:rsidR="00BC097A" w:rsidRDefault="00BC097A">
      <w:pPr>
        <w:spacing w:after="120"/>
        <w:rPr>
          <w:lang w:eastAsia="ar-SA"/>
        </w:rPr>
      </w:pPr>
      <w:r>
        <w:rPr>
          <w:lang w:eastAsia="ar-SA"/>
        </w:rPr>
        <w:t>No stipulation.</w:t>
      </w:r>
    </w:p>
    <w:p w14:paraId="70E07025" w14:textId="77777777" w:rsidR="00BC097A" w:rsidRDefault="00BC097A" w:rsidP="00FC419A">
      <w:pPr>
        <w:pStyle w:val="Heading3"/>
      </w:pPr>
      <w:bookmarkStart w:id="570" w:name="_Toc280343971"/>
      <w:bookmarkStart w:id="571" w:name="_Toc37237690"/>
      <w:r>
        <w:t>Responsibility to Protect Confidential Information</w:t>
      </w:r>
      <w:bookmarkEnd w:id="570"/>
      <w:bookmarkEnd w:id="571"/>
    </w:p>
    <w:p w14:paraId="6D3B2769" w14:textId="77777777" w:rsidR="00BC097A" w:rsidRDefault="00BC097A">
      <w:pPr>
        <w:spacing w:after="120"/>
        <w:rPr>
          <w:lang w:eastAsia="ar-SA"/>
        </w:rPr>
      </w:pPr>
      <w:r>
        <w:rPr>
          <w:lang w:eastAsia="ar-SA"/>
        </w:rPr>
        <w:t>No stipulation.</w:t>
      </w:r>
    </w:p>
    <w:p w14:paraId="1163DD9C" w14:textId="77777777" w:rsidR="00BC097A" w:rsidRPr="008F4F0B" w:rsidRDefault="00BC097A">
      <w:pPr>
        <w:pStyle w:val="Heading2"/>
        <w:rPr>
          <w:lang w:eastAsia="ar-SA"/>
        </w:rPr>
      </w:pPr>
      <w:bookmarkStart w:id="572" w:name="_Toc280343972"/>
      <w:bookmarkStart w:id="573" w:name="_Toc37237691"/>
      <w:r w:rsidRPr="008F4F0B">
        <w:rPr>
          <w:lang w:eastAsia="ar-SA"/>
        </w:rPr>
        <w:t>Privacy of Personal Information</w:t>
      </w:r>
      <w:bookmarkEnd w:id="572"/>
      <w:bookmarkEnd w:id="573"/>
    </w:p>
    <w:p w14:paraId="3F3963E4" w14:textId="77777777" w:rsidR="00BC097A" w:rsidRDefault="00BC097A" w:rsidP="00FC419A">
      <w:pPr>
        <w:pStyle w:val="Heading3"/>
        <w:rPr>
          <w:lang w:eastAsia="ar-SA"/>
        </w:rPr>
      </w:pPr>
      <w:bookmarkStart w:id="574" w:name="_Toc280343973"/>
      <w:bookmarkStart w:id="575" w:name="_Toc37237692"/>
      <w:r>
        <w:rPr>
          <w:lang w:eastAsia="ar-SA"/>
        </w:rPr>
        <w:t>Privacy Plan</w:t>
      </w:r>
      <w:bookmarkEnd w:id="574"/>
      <w:bookmarkEnd w:id="575"/>
    </w:p>
    <w:p w14:paraId="17BA00D7" w14:textId="77777777" w:rsidR="00BC097A" w:rsidRDefault="00BC097A">
      <w:pPr>
        <w:spacing w:after="120"/>
        <w:rPr>
          <w:lang w:eastAsia="ar-SA"/>
        </w:rPr>
      </w:pPr>
      <w:r>
        <w:rPr>
          <w:lang w:eastAsia="ar-SA"/>
        </w:rPr>
        <w:t xml:space="preserve">The </w:t>
      </w:r>
      <w:r w:rsidR="00FC1D49">
        <w:rPr>
          <w:lang w:eastAsia="ar-SA"/>
        </w:rPr>
        <w:t>FPKIMA</w:t>
      </w:r>
      <w:r>
        <w:rPr>
          <w:lang w:eastAsia="ar-SA"/>
        </w:rPr>
        <w:t xml:space="preserve"> or Agency PMA shall conduct a Privacy Impact Assessment.  If deemed necessary, the </w:t>
      </w:r>
      <w:r w:rsidR="00FC1D49">
        <w:rPr>
          <w:lang w:eastAsia="ar-SA"/>
        </w:rPr>
        <w:t>FPKIMA</w:t>
      </w:r>
      <w:r>
        <w:rPr>
          <w:lang w:eastAsia="ar-SA"/>
        </w:rPr>
        <w:t xml:space="preserve"> or Agency PMA shall have a Privacy Plan to protect personally identifying information</w:t>
      </w:r>
      <w:r w:rsidR="003F7354">
        <w:rPr>
          <w:lang w:eastAsia="ar-SA"/>
        </w:rPr>
        <w:t xml:space="preserve"> (PII)</w:t>
      </w:r>
      <w:r>
        <w:rPr>
          <w:lang w:eastAsia="ar-SA"/>
        </w:rPr>
        <w:t xml:space="preserve"> from unauthorized disclosure.  For the Common Policy Root CA, the </w:t>
      </w:r>
      <w:r w:rsidR="00712040">
        <w:rPr>
          <w:lang w:eastAsia="ar-SA"/>
        </w:rPr>
        <w:t>FPKIPA</w:t>
      </w:r>
      <w:r>
        <w:rPr>
          <w:lang w:eastAsia="ar-SA"/>
        </w:rPr>
        <w:t xml:space="preserve"> shall approve the Privacy Plan.  Privacy plans will be implemented in accordance with the requirements of the Privacy Act of 1974, as amended.</w:t>
      </w:r>
    </w:p>
    <w:p w14:paraId="55BEF7DE" w14:textId="77777777" w:rsidR="00BC097A" w:rsidRDefault="00BC097A" w:rsidP="00FC419A">
      <w:pPr>
        <w:pStyle w:val="Heading3"/>
      </w:pPr>
      <w:bookmarkStart w:id="576" w:name="_Toc280343974"/>
      <w:bookmarkStart w:id="577" w:name="_Toc37237693"/>
      <w:r>
        <w:t>Information Treated as Private</w:t>
      </w:r>
      <w:bookmarkEnd w:id="576"/>
      <w:bookmarkEnd w:id="577"/>
    </w:p>
    <w:p w14:paraId="1A37EF98" w14:textId="77777777" w:rsidR="00BC097A" w:rsidRDefault="00BC097A">
      <w:pPr>
        <w:spacing w:after="120"/>
        <w:rPr>
          <w:szCs w:val="24"/>
          <w:lang w:eastAsia="ar-SA"/>
        </w:rPr>
      </w:pPr>
      <w:r>
        <w:rPr>
          <w:lang w:eastAsia="ar-SA"/>
        </w:rPr>
        <w:t xml:space="preserve">Federal entities acquiring services under this policy shall protect all subscriber </w:t>
      </w:r>
      <w:r w:rsidR="003F7354">
        <w:rPr>
          <w:lang w:eastAsia="ar-SA"/>
        </w:rPr>
        <w:t>PII</w:t>
      </w:r>
      <w:r>
        <w:rPr>
          <w:lang w:eastAsia="ar-SA"/>
        </w:rPr>
        <w:t xml:space="preserve"> from unauthorized disclosure.</w:t>
      </w:r>
      <w:r>
        <w:rPr>
          <w:szCs w:val="24"/>
          <w:lang w:eastAsia="ar-SA"/>
        </w:rPr>
        <w:t xml:space="preserve">  Records of individual transactions may be released upon request of any subscribers involved in the transaction or their legally recognized agents.  The contents of the archives maintained by CAs operating under this policy shall not be released except as required by law.</w:t>
      </w:r>
    </w:p>
    <w:p w14:paraId="6EEF5BEE" w14:textId="77777777" w:rsidR="003F7354" w:rsidRDefault="003F7354">
      <w:pPr>
        <w:spacing w:after="120"/>
        <w:rPr>
          <w:szCs w:val="24"/>
          <w:lang w:eastAsia="ar-SA"/>
        </w:rPr>
      </w:pPr>
      <w:r>
        <w:rPr>
          <w:szCs w:val="24"/>
          <w:lang w:eastAsia="ar-SA"/>
        </w:rPr>
        <w:t xml:space="preserve">Collection of PII shall be limited to the minimum necessary to validate the identity of the subscriber.  This may include attributes that correlate identity evidence to authoritative sources.  The RA shall provide explicit notice to the subscriber regarding the purpose for collecting and maintaining a record of the PII necessary for identity proofing and the consequences for not providing the information.  PII collected for identity proofing purposes shall not be used for any other purpose. </w:t>
      </w:r>
    </w:p>
    <w:p w14:paraId="6FA69EC3" w14:textId="77777777" w:rsidR="00BC097A" w:rsidRDefault="00BC097A" w:rsidP="00FC419A">
      <w:pPr>
        <w:pStyle w:val="Heading3"/>
      </w:pPr>
      <w:bookmarkStart w:id="578" w:name="_Toc280343975"/>
      <w:bookmarkStart w:id="579" w:name="_Toc37237694"/>
      <w:r>
        <w:t>Information not Deemed Private</w:t>
      </w:r>
      <w:bookmarkEnd w:id="578"/>
      <w:bookmarkEnd w:id="579"/>
    </w:p>
    <w:p w14:paraId="66258EDB"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Information included in certificates is not subject to protections outlined in section 9.4.2.  However, certificates that contain the FASC-N</w:t>
      </w:r>
      <w:r w:rsidR="003F7354">
        <w:rPr>
          <w:lang w:eastAsia="ar-SA"/>
        </w:rPr>
        <w:t xml:space="preserve"> and/or UUID</w:t>
      </w:r>
      <w:r>
        <w:rPr>
          <w:lang w:eastAsia="ar-SA"/>
        </w:rPr>
        <w:t xml:space="preserve"> in the subject alternative name extension, such as PIV Authentication Certificates, shall not be distributed via public repositories (e.g., via LDAP or HTTP).</w:t>
      </w:r>
    </w:p>
    <w:p w14:paraId="49E656AD" w14:textId="77777777" w:rsidR="00BC097A" w:rsidRDefault="00BC097A" w:rsidP="00FC419A">
      <w:pPr>
        <w:pStyle w:val="Heading3"/>
      </w:pPr>
      <w:bookmarkStart w:id="580" w:name="_Toc280343976"/>
      <w:bookmarkStart w:id="581" w:name="_Toc37237695"/>
      <w:r>
        <w:t>Responsibility to Protect Private Information</w:t>
      </w:r>
      <w:bookmarkEnd w:id="580"/>
      <w:bookmarkEnd w:id="581"/>
    </w:p>
    <w:p w14:paraId="24981300" w14:textId="77777777" w:rsidR="00BC097A" w:rsidRDefault="00BC097A">
      <w:pPr>
        <w:spacing w:after="120"/>
        <w:rPr>
          <w:lang w:eastAsia="ar-SA"/>
        </w:rPr>
      </w:pPr>
      <w:r>
        <w:rPr>
          <w:lang w:eastAsia="ar-SA"/>
        </w:rPr>
        <w:t>Sensitive information must be stored securely, and may be released only in accordance with other stipulations in section 9.4.</w:t>
      </w:r>
    </w:p>
    <w:p w14:paraId="791DACE8" w14:textId="77777777" w:rsidR="003F7354" w:rsidRDefault="003F7354">
      <w:pPr>
        <w:spacing w:after="120"/>
      </w:pPr>
      <w:r>
        <w:t>All information collected as part of the identity proofing process shall be protected to ensure confidentiality and integrity.  In the event the Agency PMA terminates PKI activities, it shall be responsible for disposing of or destroying sensitive information, including PII, in a secure manner, and maintaining its protection from unauthorized access until destruction.</w:t>
      </w:r>
    </w:p>
    <w:p w14:paraId="027F2C2F" w14:textId="77777777" w:rsidR="00BC097A" w:rsidRDefault="00BC097A" w:rsidP="00FC419A">
      <w:pPr>
        <w:pStyle w:val="Heading3"/>
      </w:pPr>
      <w:bookmarkStart w:id="582" w:name="_Toc280343977"/>
      <w:bookmarkStart w:id="583" w:name="_Toc37237696"/>
      <w:r>
        <w:t>Notice and Consent to Use Private Information</w:t>
      </w:r>
      <w:bookmarkEnd w:id="582"/>
      <w:bookmarkEnd w:id="583"/>
    </w:p>
    <w:p w14:paraId="63CEA9C4" w14:textId="77777777" w:rsidR="00BC097A" w:rsidRDefault="00BC097A" w:rsidP="00FA6220">
      <w:pPr>
        <w:suppressAutoHyphens w:val="0"/>
        <w:autoSpaceDE w:val="0"/>
        <w:autoSpaceDN w:val="0"/>
        <w:adjustRightInd w:val="0"/>
        <w:spacing w:after="0"/>
      </w:pPr>
      <w:r>
        <w:rPr>
          <w:lang w:eastAsia="ar-SA"/>
        </w:rPr>
        <w:t xml:space="preserve">The </w:t>
      </w:r>
      <w:r w:rsidR="00FC1D49">
        <w:rPr>
          <w:lang w:eastAsia="ar-SA"/>
        </w:rPr>
        <w:t>FPKIMA</w:t>
      </w:r>
      <w:r>
        <w:rPr>
          <w:lang w:eastAsia="ar-SA"/>
        </w:rPr>
        <w:t xml:space="preserve"> or Agency PMA is not required to provide any notice or obtain the consent of the subscriber or </w:t>
      </w:r>
      <w:r w:rsidR="00FA6220" w:rsidRPr="00FA6220">
        <w:rPr>
          <w:color w:val="000000"/>
          <w:szCs w:val="24"/>
        </w:rPr>
        <w:t>Authorized Agency Personnel</w:t>
      </w:r>
      <w:r w:rsidR="00FA6220">
        <w:rPr>
          <w:color w:val="000000"/>
          <w:szCs w:val="24"/>
        </w:rPr>
        <w:t xml:space="preserve"> </w:t>
      </w:r>
      <w:r>
        <w:rPr>
          <w:lang w:eastAsia="ar-SA"/>
        </w:rPr>
        <w:t>in order to release private information in accordance with other stipulations of section 9.4.</w:t>
      </w:r>
    </w:p>
    <w:p w14:paraId="0A53A1DF" w14:textId="77777777" w:rsidR="00BC097A" w:rsidRDefault="00BC097A" w:rsidP="00FC419A">
      <w:pPr>
        <w:pStyle w:val="Heading3"/>
      </w:pPr>
      <w:bookmarkStart w:id="584" w:name="_Toc280343978"/>
      <w:bookmarkStart w:id="585" w:name="_Toc37237697"/>
      <w:r>
        <w:t>Disclosure Pursuant to Judicial or Administrative Process</w:t>
      </w:r>
      <w:bookmarkEnd w:id="584"/>
      <w:bookmarkEnd w:id="585"/>
    </w:p>
    <w:p w14:paraId="45758E13" w14:textId="77777777" w:rsidR="00BC097A" w:rsidRDefault="00BC097A">
      <w:pPr>
        <w:spacing w:after="120"/>
        <w:rPr>
          <w:lang w:eastAsia="ar-SA"/>
        </w:rPr>
      </w:pPr>
      <w:r>
        <w:rPr>
          <w:lang w:eastAsia="ar-SA"/>
        </w:rPr>
        <w:t xml:space="preserve">The </w:t>
      </w:r>
      <w:r w:rsidR="00FC1D49">
        <w:rPr>
          <w:lang w:eastAsia="ar-SA"/>
        </w:rPr>
        <w:t>FPKIMA</w:t>
      </w:r>
      <w:r>
        <w:rPr>
          <w:lang w:eastAsia="ar-SA"/>
        </w:rPr>
        <w:t xml:space="preserve"> or Agency PMA shall not disclose private information to any third party unless authorized by this policy, required by law, government rule or regulation, or order of a court of competent jurisdiction.  Any request for release of information shall be processed according to 41 CFR 105-60.605.</w:t>
      </w:r>
    </w:p>
    <w:p w14:paraId="49D8533B" w14:textId="77777777" w:rsidR="00BC097A" w:rsidRDefault="00BC097A" w:rsidP="00FC419A">
      <w:pPr>
        <w:pStyle w:val="Heading3"/>
      </w:pPr>
      <w:bookmarkStart w:id="586" w:name="_Toc280343979"/>
      <w:bookmarkStart w:id="587" w:name="_Toc37237698"/>
      <w:r>
        <w:t>Other Information Disclosure Circumstances</w:t>
      </w:r>
      <w:bookmarkEnd w:id="586"/>
      <w:bookmarkEnd w:id="587"/>
    </w:p>
    <w:p w14:paraId="0AFDE098" w14:textId="77777777" w:rsidR="00BC097A" w:rsidRDefault="00BC097A">
      <w:pPr>
        <w:spacing w:after="120"/>
        <w:rPr>
          <w:b/>
          <w:i/>
          <w:caps/>
          <w:sz w:val="28"/>
          <w:lang w:eastAsia="ar-SA"/>
        </w:rPr>
      </w:pPr>
      <w:r>
        <w:rPr>
          <w:lang w:eastAsia="ar-SA"/>
        </w:rPr>
        <w:t>None.</w:t>
      </w:r>
    </w:p>
    <w:p w14:paraId="489DD8BF" w14:textId="77777777" w:rsidR="00BC097A" w:rsidRPr="008F4F0B" w:rsidRDefault="00BC097A">
      <w:pPr>
        <w:pStyle w:val="Heading2"/>
        <w:rPr>
          <w:lang w:eastAsia="ar-SA"/>
        </w:rPr>
      </w:pPr>
      <w:bookmarkStart w:id="588" w:name="_Toc280343980"/>
      <w:bookmarkStart w:id="589" w:name="_Toc37237699"/>
      <w:r w:rsidRPr="008F4F0B">
        <w:rPr>
          <w:lang w:eastAsia="ar-SA"/>
        </w:rPr>
        <w:t>Intellectual Property Rights</w:t>
      </w:r>
      <w:bookmarkEnd w:id="588"/>
      <w:bookmarkEnd w:id="589"/>
    </w:p>
    <w:p w14:paraId="6A90F3B2" w14:textId="77777777" w:rsidR="00BC097A" w:rsidRDefault="00BC097A">
      <w:pPr>
        <w:autoSpaceDE w:val="0"/>
        <w:spacing w:after="120"/>
        <w:rPr>
          <w:szCs w:val="24"/>
          <w:lang w:eastAsia="ar-SA"/>
        </w:rPr>
      </w:pPr>
      <w:r>
        <w:rPr>
          <w:szCs w:val="24"/>
          <w:lang w:eastAsia="ar-SA"/>
        </w:rPr>
        <w:t xml:space="preserve">The </w:t>
      </w:r>
      <w:r w:rsidR="00FC1D49">
        <w:rPr>
          <w:szCs w:val="24"/>
          <w:lang w:eastAsia="ar-SA"/>
        </w:rPr>
        <w:t>FPKIMA</w:t>
      </w:r>
      <w:r>
        <w:rPr>
          <w:szCs w:val="24"/>
          <w:lang w:eastAsia="ar-SA"/>
        </w:rPr>
        <w:t xml:space="preserve"> will not knowingly violate intellectual property rights held by others.</w:t>
      </w:r>
    </w:p>
    <w:p w14:paraId="55E1EB79" w14:textId="77777777" w:rsidR="00BC097A" w:rsidRPr="008F4F0B" w:rsidRDefault="00BC097A">
      <w:pPr>
        <w:pStyle w:val="Heading2"/>
        <w:rPr>
          <w:lang w:eastAsia="ar-SA"/>
        </w:rPr>
      </w:pPr>
      <w:bookmarkStart w:id="590" w:name="_Toc280343981"/>
      <w:bookmarkStart w:id="591" w:name="_Toc37237700"/>
      <w:r w:rsidRPr="008F4F0B">
        <w:rPr>
          <w:lang w:eastAsia="ar-SA"/>
        </w:rPr>
        <w:t>Representations and Warranties</w:t>
      </w:r>
      <w:bookmarkEnd w:id="590"/>
      <w:bookmarkEnd w:id="591"/>
    </w:p>
    <w:p w14:paraId="57136BCE" w14:textId="77777777" w:rsidR="00BC097A" w:rsidRDefault="00BC097A">
      <w:pPr>
        <w:autoSpaceDE w:val="0"/>
        <w:rPr>
          <w:szCs w:val="24"/>
          <w:lang w:eastAsia="ar-SA"/>
        </w:rPr>
      </w:pPr>
      <w:r>
        <w:rPr>
          <w:szCs w:val="24"/>
          <w:lang w:eastAsia="ar-SA"/>
        </w:rPr>
        <w:t xml:space="preserve">The obligations described below pertain to the </w:t>
      </w:r>
      <w:r w:rsidR="00FC1D49">
        <w:rPr>
          <w:szCs w:val="24"/>
          <w:lang w:eastAsia="ar-SA"/>
        </w:rPr>
        <w:t>FPKIMA</w:t>
      </w:r>
      <w:r>
        <w:rPr>
          <w:szCs w:val="24"/>
          <w:lang w:eastAsia="ar-SA"/>
        </w:rPr>
        <w:t xml:space="preserve"> and Agency PMAs.</w:t>
      </w:r>
    </w:p>
    <w:p w14:paraId="1F1B986D" w14:textId="77777777" w:rsidR="00BC097A" w:rsidRDefault="00BC097A">
      <w:pPr>
        <w:spacing w:after="120"/>
        <w:rPr>
          <w:lang w:eastAsia="ar-SA"/>
        </w:rPr>
      </w:pPr>
      <w:r>
        <w:rPr>
          <w:lang w:eastAsia="ar-SA"/>
        </w:rPr>
        <w:t xml:space="preserve">The </w:t>
      </w:r>
      <w:r w:rsidR="00712040">
        <w:rPr>
          <w:lang w:eastAsia="ar-SA"/>
        </w:rPr>
        <w:t>FPKIPA</w:t>
      </w:r>
      <w:r>
        <w:rPr>
          <w:lang w:eastAsia="ar-SA"/>
        </w:rPr>
        <w:t xml:space="preserve"> shall—</w:t>
      </w:r>
    </w:p>
    <w:p w14:paraId="00B3583B" w14:textId="77777777" w:rsidR="00BC097A" w:rsidRDefault="00BC097A" w:rsidP="0027346D">
      <w:pPr>
        <w:pStyle w:val="BulletDouble"/>
        <w:numPr>
          <w:ilvl w:val="0"/>
          <w:numId w:val="34"/>
        </w:numPr>
        <w:tabs>
          <w:tab w:val="left" w:pos="720"/>
        </w:tabs>
        <w:rPr>
          <w:lang w:eastAsia="ar-SA"/>
        </w:rPr>
      </w:pPr>
      <w:r>
        <w:rPr>
          <w:lang w:eastAsia="ar-SA"/>
        </w:rPr>
        <w:t>Approve the CPS for each CA that issues certificates under this policy;</w:t>
      </w:r>
    </w:p>
    <w:p w14:paraId="7B4C7F9C" w14:textId="77777777" w:rsidR="00BC097A" w:rsidRDefault="00BC097A" w:rsidP="0027346D">
      <w:pPr>
        <w:pStyle w:val="BulletDouble"/>
        <w:numPr>
          <w:ilvl w:val="0"/>
          <w:numId w:val="34"/>
        </w:numPr>
        <w:tabs>
          <w:tab w:val="left" w:pos="720"/>
        </w:tabs>
        <w:rPr>
          <w:lang w:eastAsia="ar-SA"/>
        </w:rPr>
      </w:pPr>
      <w:r>
        <w:rPr>
          <w:lang w:eastAsia="ar-SA"/>
        </w:rPr>
        <w:t>Review periodic compliance audits to ensure that CAs are operating in compliance with their approved CPSs;</w:t>
      </w:r>
    </w:p>
    <w:p w14:paraId="40C87C02" w14:textId="77777777" w:rsidR="00BC097A" w:rsidRDefault="00BC097A" w:rsidP="0027346D">
      <w:pPr>
        <w:pStyle w:val="BulletDouble"/>
        <w:numPr>
          <w:ilvl w:val="0"/>
          <w:numId w:val="34"/>
        </w:numPr>
        <w:tabs>
          <w:tab w:val="left" w:pos="720"/>
        </w:tabs>
        <w:rPr>
          <w:lang w:eastAsia="ar-SA"/>
        </w:rPr>
      </w:pPr>
      <w:r>
        <w:rPr>
          <w:lang w:eastAsia="ar-SA"/>
        </w:rPr>
        <w:t>Review name space control procedures to ensure that distinguished names are uniquely assigned for all certificates issued under this CP;</w:t>
      </w:r>
    </w:p>
    <w:p w14:paraId="664A332A" w14:textId="77777777" w:rsidR="00BC097A" w:rsidRDefault="00BC097A" w:rsidP="0027346D">
      <w:pPr>
        <w:pStyle w:val="BulletDouble"/>
        <w:numPr>
          <w:ilvl w:val="0"/>
          <w:numId w:val="34"/>
        </w:numPr>
        <w:tabs>
          <w:tab w:val="left" w:pos="720"/>
        </w:tabs>
        <w:rPr>
          <w:lang w:eastAsia="ar-SA"/>
        </w:rPr>
      </w:pPr>
      <w:r>
        <w:rPr>
          <w:lang w:eastAsia="ar-SA"/>
        </w:rPr>
        <w:t>Revise this CP to maintain the level of assurance and operational practicality;</w:t>
      </w:r>
    </w:p>
    <w:p w14:paraId="4799B550" w14:textId="77777777" w:rsidR="00BC097A" w:rsidRDefault="00BC097A" w:rsidP="0027346D">
      <w:pPr>
        <w:pStyle w:val="BulletDouble"/>
        <w:numPr>
          <w:ilvl w:val="0"/>
          <w:numId w:val="34"/>
        </w:numPr>
        <w:tabs>
          <w:tab w:val="left" w:pos="720"/>
        </w:tabs>
        <w:rPr>
          <w:lang w:eastAsia="ar-SA"/>
        </w:rPr>
      </w:pPr>
      <w:r>
        <w:rPr>
          <w:lang w:eastAsia="ar-SA"/>
        </w:rPr>
        <w:t>Publicly distribute this CP; and</w:t>
      </w:r>
    </w:p>
    <w:p w14:paraId="6ECD9CD8" w14:textId="77777777" w:rsidR="00BC097A" w:rsidRDefault="00BC097A" w:rsidP="0027346D">
      <w:pPr>
        <w:pStyle w:val="BulletDouble"/>
        <w:numPr>
          <w:ilvl w:val="0"/>
          <w:numId w:val="34"/>
        </w:numPr>
        <w:tabs>
          <w:tab w:val="left" w:pos="720"/>
        </w:tabs>
        <w:spacing w:after="240"/>
        <w:rPr>
          <w:lang w:eastAsia="ar-SA"/>
        </w:rPr>
      </w:pPr>
      <w:r>
        <w:rPr>
          <w:lang w:eastAsia="ar-SA"/>
        </w:rPr>
        <w:t>Coordinate modifications to this CP to ensure continued compliance by CAs operating under approved CPSs.</w:t>
      </w:r>
    </w:p>
    <w:p w14:paraId="6107020D" w14:textId="77777777" w:rsidR="00BC097A" w:rsidRDefault="00BC097A">
      <w:pPr>
        <w:spacing w:after="120"/>
        <w:rPr>
          <w:lang w:eastAsia="ar-SA"/>
        </w:rPr>
      </w:pPr>
      <w:r>
        <w:rPr>
          <w:lang w:eastAsia="ar-SA"/>
        </w:rPr>
        <w:t>The Agency Policy Management Authorities shall—</w:t>
      </w:r>
    </w:p>
    <w:p w14:paraId="64E6A907" w14:textId="77777777" w:rsidR="00BC097A" w:rsidRDefault="00BC097A" w:rsidP="0027346D">
      <w:pPr>
        <w:pStyle w:val="BulletDouble"/>
        <w:numPr>
          <w:ilvl w:val="0"/>
          <w:numId w:val="9"/>
        </w:numPr>
        <w:tabs>
          <w:tab w:val="left" w:pos="720"/>
        </w:tabs>
        <w:rPr>
          <w:lang w:eastAsia="ar-SA"/>
        </w:rPr>
      </w:pPr>
      <w:r>
        <w:rPr>
          <w:lang w:eastAsia="ar-SA"/>
        </w:rPr>
        <w:t>Review periodic compliance audits to ensure that RAs and other components operated by the agency are operating in compliance with their approved CPSs; and</w:t>
      </w:r>
    </w:p>
    <w:p w14:paraId="7FEF587E" w14:textId="77777777" w:rsidR="00BC097A" w:rsidRDefault="00BC097A" w:rsidP="0027346D">
      <w:pPr>
        <w:pStyle w:val="BulletDouble"/>
        <w:numPr>
          <w:ilvl w:val="0"/>
          <w:numId w:val="9"/>
        </w:numPr>
        <w:tabs>
          <w:tab w:val="left" w:pos="720"/>
        </w:tabs>
      </w:pPr>
      <w:r>
        <w:rPr>
          <w:lang w:eastAsia="ar-SA"/>
        </w:rPr>
        <w:t>Review name space control procedures to ensure that distinguished names are uniquely assigned within their agency</w:t>
      </w:r>
      <w:r>
        <w:rPr>
          <w:szCs w:val="24"/>
          <w:lang w:eastAsia="ar-SA"/>
        </w:rPr>
        <w:t>.</w:t>
      </w:r>
    </w:p>
    <w:p w14:paraId="1C22C9A5" w14:textId="77777777" w:rsidR="00BC097A" w:rsidRDefault="00BC097A" w:rsidP="00FC419A">
      <w:pPr>
        <w:pStyle w:val="Heading3"/>
      </w:pPr>
      <w:bookmarkStart w:id="592" w:name="_Toc280343982"/>
      <w:bookmarkStart w:id="593" w:name="_Toc37237701"/>
      <w:r>
        <w:t>CA Representations and Warranties</w:t>
      </w:r>
      <w:bookmarkEnd w:id="592"/>
      <w:bookmarkEnd w:id="593"/>
    </w:p>
    <w:p w14:paraId="7D9E79C2" w14:textId="77777777" w:rsidR="00BC097A" w:rsidRDefault="00BC097A">
      <w:r>
        <w:t>CAs operating under this policy shall warrant that their procedures are implemented in accordance with this CP, and that any certificates issued that assert the policy OIDs identified in this CP were issued in accordance with the stipulations of this policy.</w:t>
      </w:r>
    </w:p>
    <w:p w14:paraId="43B1F7DE" w14:textId="77777777" w:rsidR="00BC097A" w:rsidRDefault="00BC097A">
      <w:r>
        <w:t>A CA that issues certificates that assert a policy defined in this document shall conform to the stipulations of this document, including—</w:t>
      </w:r>
    </w:p>
    <w:p w14:paraId="1D7EEB2C" w14:textId="77777777" w:rsidR="00BC097A" w:rsidRDefault="00BC097A" w:rsidP="0027346D">
      <w:pPr>
        <w:pStyle w:val="BulletDouble"/>
        <w:numPr>
          <w:ilvl w:val="0"/>
          <w:numId w:val="19"/>
        </w:numPr>
        <w:tabs>
          <w:tab w:val="left" w:pos="720"/>
        </w:tabs>
        <w:rPr>
          <w:lang w:eastAsia="ar-SA"/>
        </w:rPr>
      </w:pPr>
      <w:r>
        <w:rPr>
          <w:lang w:eastAsia="ar-SA"/>
        </w:rPr>
        <w:t>Providing to the FPKIPA a CPS, as well as any subsequent changes, for conformance assessment.</w:t>
      </w:r>
    </w:p>
    <w:p w14:paraId="2910C390" w14:textId="77777777" w:rsidR="00BC097A" w:rsidRDefault="00BC097A" w:rsidP="0027346D">
      <w:pPr>
        <w:pStyle w:val="BulletDouble"/>
        <w:numPr>
          <w:ilvl w:val="0"/>
          <w:numId w:val="19"/>
        </w:numPr>
        <w:tabs>
          <w:tab w:val="left" w:pos="720"/>
        </w:tabs>
        <w:rPr>
          <w:lang w:eastAsia="ar-SA"/>
        </w:rPr>
      </w:pPr>
      <w:r>
        <w:rPr>
          <w:lang w:eastAsia="ar-SA"/>
        </w:rPr>
        <w:t>Maintaining its operations in conformance to the stipulations of the approved CPS.</w:t>
      </w:r>
    </w:p>
    <w:p w14:paraId="032B3738" w14:textId="77777777" w:rsidR="00BC097A" w:rsidRDefault="00BC097A" w:rsidP="0027346D">
      <w:pPr>
        <w:pStyle w:val="BulletDouble"/>
        <w:numPr>
          <w:ilvl w:val="0"/>
          <w:numId w:val="19"/>
        </w:numPr>
        <w:tabs>
          <w:tab w:val="left" w:pos="720"/>
        </w:tabs>
        <w:rPr>
          <w:lang w:eastAsia="ar-SA"/>
        </w:rPr>
      </w:pPr>
      <w:r>
        <w:rPr>
          <w:lang w:eastAsia="ar-SA"/>
        </w:rPr>
        <w:t>Ensuring that registration information is accepted only from approved RAs operating under an approved CPS.</w:t>
      </w:r>
    </w:p>
    <w:p w14:paraId="2BF212E5" w14:textId="77777777" w:rsidR="00BC097A" w:rsidRDefault="00BC097A" w:rsidP="0027346D">
      <w:pPr>
        <w:pStyle w:val="BulletDouble"/>
        <w:numPr>
          <w:ilvl w:val="0"/>
          <w:numId w:val="19"/>
        </w:numPr>
        <w:tabs>
          <w:tab w:val="left" w:pos="720"/>
        </w:tabs>
        <w:rPr>
          <w:lang w:eastAsia="ar-SA"/>
        </w:rPr>
      </w:pPr>
      <w:r>
        <w:rPr>
          <w:lang w:eastAsia="ar-SA"/>
        </w:rPr>
        <w:t>Including only valid and appropriate information in certificates, and maintaining evidence that due diligence was exercised in validating the information contained in the certificates.</w:t>
      </w:r>
    </w:p>
    <w:p w14:paraId="00CBB3D7" w14:textId="77777777" w:rsidR="00BC097A" w:rsidRDefault="00BC097A" w:rsidP="0027346D">
      <w:pPr>
        <w:pStyle w:val="BulletDouble"/>
        <w:numPr>
          <w:ilvl w:val="0"/>
          <w:numId w:val="19"/>
        </w:numPr>
        <w:tabs>
          <w:tab w:val="left" w:pos="720"/>
        </w:tabs>
        <w:rPr>
          <w:lang w:eastAsia="ar-SA"/>
        </w:rPr>
      </w:pPr>
      <w:r>
        <w:rPr>
          <w:lang w:eastAsia="ar-SA"/>
        </w:rPr>
        <w:t>Revoking the certificates of subscribers found to have acted in a manner counter to their obligations in accordance with section 9.6.3.</w:t>
      </w:r>
    </w:p>
    <w:p w14:paraId="21BEDEA7" w14:textId="77777777" w:rsidR="00BC097A" w:rsidRDefault="00BC097A" w:rsidP="0027346D">
      <w:pPr>
        <w:pStyle w:val="BulletDouble"/>
        <w:numPr>
          <w:ilvl w:val="0"/>
          <w:numId w:val="19"/>
        </w:numPr>
        <w:tabs>
          <w:tab w:val="left" w:pos="720"/>
        </w:tabs>
        <w:rPr>
          <w:lang w:eastAsia="ar-SA"/>
        </w:rPr>
      </w:pPr>
      <w:r>
        <w:rPr>
          <w:lang w:eastAsia="ar-SA"/>
        </w:rPr>
        <w:t>Operating or providing for the services of an on-line repository, and informing the repository service provider of their obligations if applicable.</w:t>
      </w:r>
    </w:p>
    <w:p w14:paraId="32707234" w14:textId="77777777" w:rsidR="00BC097A" w:rsidRDefault="00BC097A" w:rsidP="00FC419A">
      <w:pPr>
        <w:pStyle w:val="Heading3"/>
      </w:pPr>
      <w:bookmarkStart w:id="594" w:name="_Toc280343983"/>
      <w:bookmarkStart w:id="595" w:name="_Toc37237702"/>
      <w:r>
        <w:t>RA Representations and Warranties</w:t>
      </w:r>
      <w:bookmarkEnd w:id="594"/>
      <w:bookmarkEnd w:id="595"/>
    </w:p>
    <w:p w14:paraId="1EDA0973" w14:textId="77777777" w:rsidR="00BC097A" w:rsidRDefault="00BC097A">
      <w:r>
        <w:t>An RA that performs registration functions as described in this policy shall comply with the stipulations of this policy, and comply with a CPS approved by the FPKIPA for use with this policy.  An RA who is found to have acted in a manner inconsistent with these obligations is subject to revocation of RA responsibilities.  An RA supporting this policy shall conform to the stipulations of this document, including—</w:t>
      </w:r>
    </w:p>
    <w:p w14:paraId="2DA946B9" w14:textId="77777777" w:rsidR="00BC097A" w:rsidRDefault="00BC097A" w:rsidP="0027346D">
      <w:pPr>
        <w:pStyle w:val="BulletDouble"/>
        <w:numPr>
          <w:ilvl w:val="0"/>
          <w:numId w:val="26"/>
        </w:numPr>
        <w:tabs>
          <w:tab w:val="left" w:pos="720"/>
        </w:tabs>
        <w:rPr>
          <w:lang w:eastAsia="ar-SA"/>
        </w:rPr>
      </w:pPr>
      <w:r>
        <w:rPr>
          <w:lang w:eastAsia="ar-SA"/>
        </w:rPr>
        <w:t>Maintaining its operations in conformance to the stipulations of the approved CPS.</w:t>
      </w:r>
    </w:p>
    <w:p w14:paraId="520B0368" w14:textId="77777777" w:rsidR="00BC097A" w:rsidRDefault="00BC097A" w:rsidP="0027346D">
      <w:pPr>
        <w:pStyle w:val="BulletDouble"/>
        <w:numPr>
          <w:ilvl w:val="0"/>
          <w:numId w:val="26"/>
        </w:numPr>
        <w:tabs>
          <w:tab w:val="left" w:pos="720"/>
        </w:tabs>
        <w:rPr>
          <w:lang w:eastAsia="ar-SA"/>
        </w:rPr>
      </w:pPr>
      <w:r>
        <w:rPr>
          <w:lang w:eastAsia="ar-SA"/>
        </w:rPr>
        <w:t>Including only valid and appropriate information in certificate requests, and maintaining evidence that due diligence was exercised in validating the information contained in the certificate.</w:t>
      </w:r>
    </w:p>
    <w:p w14:paraId="0B8E86F6" w14:textId="77777777" w:rsidR="00BC097A" w:rsidRDefault="00BC097A" w:rsidP="0027346D">
      <w:pPr>
        <w:pStyle w:val="BulletDouble"/>
        <w:numPr>
          <w:ilvl w:val="0"/>
          <w:numId w:val="26"/>
        </w:numPr>
        <w:tabs>
          <w:tab w:val="left" w:pos="720"/>
        </w:tabs>
        <w:rPr>
          <w:lang w:eastAsia="ar-SA"/>
        </w:rPr>
      </w:pPr>
      <w:r>
        <w:rPr>
          <w:lang w:eastAsia="ar-SA"/>
        </w:rPr>
        <w:t>Ensuring that obligations are imposed on subscribers in accordance with section 9.6.3, and that subscribers are informed of the consequences of not complying with those obligations.</w:t>
      </w:r>
    </w:p>
    <w:p w14:paraId="75DC42D0" w14:textId="77777777" w:rsidR="00BC097A" w:rsidRDefault="00BC097A" w:rsidP="00FC419A">
      <w:pPr>
        <w:pStyle w:val="Heading3"/>
      </w:pPr>
      <w:bookmarkStart w:id="596" w:name="_Toc280343984"/>
      <w:bookmarkStart w:id="597" w:name="_Toc37237703"/>
      <w:r>
        <w:t>Subscriber Representations and Warranties</w:t>
      </w:r>
      <w:bookmarkEnd w:id="596"/>
      <w:bookmarkEnd w:id="597"/>
    </w:p>
    <w:p w14:paraId="1DFC0F4A" w14:textId="77777777" w:rsidR="00BC097A" w:rsidRDefault="00BC097A">
      <w:r>
        <w:rPr>
          <w:szCs w:val="24"/>
        </w:rPr>
        <w:t>A</w:t>
      </w:r>
      <w:r>
        <w:t xml:space="preserve"> subscriber (or human sponsor for device certificates) shall be required to sign a document containing the requirements the subscriber shall meet respecting protection of the private key and use of the certificate before being issued the certificate.</w:t>
      </w:r>
      <w:r w:rsidR="0035213C">
        <w:t xml:space="preserve"> </w:t>
      </w:r>
      <w:r w:rsidR="0035213C" w:rsidRPr="0035213C">
        <w:t>Wherever possible, subscriber documents must be digitally signed.</w:t>
      </w:r>
    </w:p>
    <w:p w14:paraId="69E348BF" w14:textId="77777777" w:rsidR="00BC097A" w:rsidRDefault="00BC097A">
      <w:r>
        <w:t>Subscribers shall—</w:t>
      </w:r>
    </w:p>
    <w:p w14:paraId="4F6AB070" w14:textId="77777777" w:rsidR="00BC097A" w:rsidRDefault="00BC097A" w:rsidP="0027346D">
      <w:pPr>
        <w:pStyle w:val="BulletDouble"/>
        <w:numPr>
          <w:ilvl w:val="0"/>
          <w:numId w:val="8"/>
        </w:numPr>
        <w:tabs>
          <w:tab w:val="left" w:pos="720"/>
        </w:tabs>
        <w:rPr>
          <w:lang w:eastAsia="ar-SA"/>
        </w:rPr>
      </w:pPr>
      <w:r>
        <w:rPr>
          <w:lang w:eastAsia="ar-SA"/>
        </w:rPr>
        <w:t>Accurately represent themselves in all communications with the PKI authorities.</w:t>
      </w:r>
    </w:p>
    <w:p w14:paraId="4AFF857D" w14:textId="77777777" w:rsidR="00BC097A" w:rsidRDefault="00BC097A" w:rsidP="0027346D">
      <w:pPr>
        <w:pStyle w:val="BulletDouble"/>
        <w:numPr>
          <w:ilvl w:val="0"/>
          <w:numId w:val="8"/>
        </w:numPr>
        <w:tabs>
          <w:tab w:val="left" w:pos="720"/>
        </w:tabs>
        <w:rPr>
          <w:lang w:eastAsia="ar-SA"/>
        </w:rPr>
      </w:pPr>
      <w:r>
        <w:rPr>
          <w:lang w:eastAsia="ar-SA"/>
        </w:rPr>
        <w:t>Protect their private key(s) at all times, in accordance with this policy, as stipulated in their certificate acceptance agreements and local procedures.</w:t>
      </w:r>
    </w:p>
    <w:p w14:paraId="47B0ED38" w14:textId="77777777" w:rsidR="00BC097A" w:rsidRDefault="00BC097A" w:rsidP="0027346D">
      <w:pPr>
        <w:pStyle w:val="BulletDouble"/>
        <w:numPr>
          <w:ilvl w:val="0"/>
          <w:numId w:val="8"/>
        </w:numPr>
        <w:tabs>
          <w:tab w:val="left" w:pos="720"/>
        </w:tabs>
        <w:rPr>
          <w:lang w:eastAsia="ar-SA"/>
        </w:rPr>
      </w:pPr>
      <w:r>
        <w:rPr>
          <w:lang w:eastAsia="ar-SA"/>
        </w:rPr>
        <w:t>Promptly notify the appropriate CA upon suspicion of loss or compromise of their private key(s).  Such noti</w:t>
      </w:r>
      <w:r w:rsidR="00F77471">
        <w:rPr>
          <w:lang w:eastAsia="ar-SA"/>
        </w:rPr>
        <w:t>fication shall be made directly</w:t>
      </w:r>
      <w:r>
        <w:rPr>
          <w:lang w:eastAsia="ar-SA"/>
        </w:rPr>
        <w:t xml:space="preserve"> or indirectly through mechanisms consistent with the CA’s CPS.</w:t>
      </w:r>
    </w:p>
    <w:p w14:paraId="69894AE4" w14:textId="77777777" w:rsidR="00BC097A" w:rsidRDefault="00BC097A" w:rsidP="0027346D">
      <w:pPr>
        <w:pStyle w:val="BulletDouble"/>
        <w:numPr>
          <w:ilvl w:val="0"/>
          <w:numId w:val="8"/>
        </w:numPr>
        <w:tabs>
          <w:tab w:val="left" w:pos="720"/>
        </w:tabs>
        <w:rPr>
          <w:lang w:eastAsia="ar-SA"/>
        </w:rPr>
      </w:pPr>
      <w:r>
        <w:rPr>
          <w:lang w:eastAsia="ar-SA"/>
        </w:rPr>
        <w:t>Abide by all the terms, conditions, and restrictions levied on the use of their private key(s) and certificate(s).</w:t>
      </w:r>
    </w:p>
    <w:p w14:paraId="530B0CF4" w14:textId="77777777" w:rsidR="0035213C" w:rsidRPr="0035213C" w:rsidRDefault="0035213C" w:rsidP="0035213C">
      <w:pPr>
        <w:pStyle w:val="BulletDouble"/>
        <w:rPr>
          <w:lang w:eastAsia="ar-SA"/>
        </w:rPr>
      </w:pPr>
      <w:r w:rsidRPr="0035213C">
        <w:t>If the human sponsor for a device is not physically located near the sponsored device, and/or does not have sufficient administrative privileges on the sponsored device to protect the device’s private key and ensure that the device’s certificate is only used for authorized purposes, the device sponsor may delegate these responsibilities to an authorized administrator for the device.  The delegation shall be documented and signed by both the device sponsor and the authorized administrator for the device.  Delegation does not relieve the device sponsor of his or her accountability for these responsibilities.</w:t>
      </w:r>
    </w:p>
    <w:p w14:paraId="69FCDDB5" w14:textId="77777777" w:rsidR="00BC097A" w:rsidRDefault="00BC097A" w:rsidP="00FC419A">
      <w:pPr>
        <w:pStyle w:val="Heading3"/>
      </w:pPr>
      <w:bookmarkStart w:id="598" w:name="_Toc280343985"/>
      <w:bookmarkStart w:id="599" w:name="_Toc37237704"/>
      <w:r>
        <w:t>Relying Parties Representations and Warranties</w:t>
      </w:r>
      <w:bookmarkEnd w:id="598"/>
      <w:bookmarkEnd w:id="599"/>
    </w:p>
    <w:p w14:paraId="24D24644" w14:textId="77777777" w:rsidR="00BC097A" w:rsidRDefault="00BC097A">
      <w:pPr>
        <w:spacing w:after="120"/>
        <w:rPr>
          <w:bCs/>
          <w:lang w:eastAsia="ar-SA"/>
        </w:rPr>
      </w:pPr>
      <w:r>
        <w:rPr>
          <w:lang w:eastAsia="ar-SA"/>
        </w:rPr>
        <w:t>This CP does not specify the steps a relying party should take to determine whether to rely upon a certificate.  The relying party decides, pursuant to its own policies, what steps to take.  The CA merely provides the tools (i.e., certificates and CRLs) needed to perform the trust path creation, validation, and CP mappings that the relying party may wish to employ in its determination</w:t>
      </w:r>
      <w:r>
        <w:rPr>
          <w:bCs/>
          <w:lang w:eastAsia="ar-SA"/>
        </w:rPr>
        <w:t>.</w:t>
      </w:r>
    </w:p>
    <w:p w14:paraId="31DE6C8E" w14:textId="77777777" w:rsidR="00BC097A" w:rsidRDefault="00BC097A" w:rsidP="00FC419A">
      <w:pPr>
        <w:pStyle w:val="Heading3"/>
        <w:rPr>
          <w:lang w:eastAsia="ar-SA"/>
        </w:rPr>
      </w:pPr>
      <w:bookmarkStart w:id="600" w:name="_Toc280343986"/>
      <w:bookmarkStart w:id="601" w:name="_Toc37237705"/>
      <w:r>
        <w:rPr>
          <w:lang w:eastAsia="ar-SA"/>
        </w:rPr>
        <w:t>Representations and Warranties of Other Participants</w:t>
      </w:r>
      <w:bookmarkEnd w:id="600"/>
      <w:bookmarkEnd w:id="601"/>
    </w:p>
    <w:p w14:paraId="3CF752DC" w14:textId="77777777" w:rsidR="00BC097A" w:rsidRDefault="00BC097A">
      <w:pPr>
        <w:spacing w:after="120"/>
        <w:rPr>
          <w:lang w:eastAsia="ar-SA"/>
        </w:rPr>
      </w:pPr>
      <w:r>
        <w:rPr>
          <w:lang w:eastAsia="ar-SA"/>
        </w:rPr>
        <w:t>None.</w:t>
      </w:r>
    </w:p>
    <w:p w14:paraId="7732A280" w14:textId="77777777" w:rsidR="00BC097A" w:rsidRPr="008F4F0B" w:rsidRDefault="00BC097A">
      <w:pPr>
        <w:pStyle w:val="Heading2"/>
        <w:rPr>
          <w:lang w:eastAsia="ar-SA"/>
        </w:rPr>
      </w:pPr>
      <w:bookmarkStart w:id="602" w:name="_Toc280343987"/>
      <w:bookmarkStart w:id="603" w:name="_Toc37237706"/>
      <w:r w:rsidRPr="008F4F0B">
        <w:rPr>
          <w:lang w:eastAsia="ar-SA"/>
        </w:rPr>
        <w:t>Disclaimers of Warranties</w:t>
      </w:r>
      <w:bookmarkEnd w:id="602"/>
      <w:bookmarkEnd w:id="603"/>
    </w:p>
    <w:p w14:paraId="6C910DDF" w14:textId="77777777" w:rsidR="00BC097A" w:rsidRDefault="00BC097A">
      <w:pPr>
        <w:autoSpaceDE w:val="0"/>
        <w:spacing w:after="120"/>
        <w:rPr>
          <w:b/>
          <w:i/>
          <w:caps/>
          <w:sz w:val="28"/>
          <w:lang w:eastAsia="ar-SA"/>
        </w:rPr>
      </w:pPr>
      <w:r>
        <w:rPr>
          <w:szCs w:val="24"/>
          <w:lang w:eastAsia="ar-SA"/>
        </w:rPr>
        <w:t>CAs operating under this policy may not disclaim any responsibilities described in this CP.</w:t>
      </w:r>
    </w:p>
    <w:p w14:paraId="13CE0A24" w14:textId="77777777" w:rsidR="00BC097A" w:rsidRPr="008F4F0B" w:rsidRDefault="00BC097A">
      <w:pPr>
        <w:pStyle w:val="Heading2"/>
        <w:rPr>
          <w:lang w:eastAsia="ar-SA"/>
        </w:rPr>
      </w:pPr>
      <w:bookmarkStart w:id="604" w:name="_Toc280343988"/>
      <w:bookmarkStart w:id="605" w:name="_Toc37237707"/>
      <w:r w:rsidRPr="008F4F0B">
        <w:rPr>
          <w:lang w:eastAsia="ar-SA"/>
        </w:rPr>
        <w:t>Limitations of Liability</w:t>
      </w:r>
      <w:bookmarkEnd w:id="604"/>
      <w:bookmarkEnd w:id="605"/>
    </w:p>
    <w:p w14:paraId="6267D0BB" w14:textId="77777777" w:rsidR="00BC097A" w:rsidRDefault="00BC097A">
      <w:pPr>
        <w:autoSpaceDE w:val="0"/>
        <w:spacing w:after="120"/>
        <w:rPr>
          <w:szCs w:val="24"/>
          <w:lang w:eastAsia="ar-SA"/>
        </w:rPr>
      </w:pPr>
      <w:r>
        <w:rPr>
          <w:szCs w:val="24"/>
          <w:lang w:eastAsia="ar-SA"/>
        </w:rPr>
        <w:t>The U.S. Government shall not be liable to any party, except as determined pursuant to the Federal Tort Claims Act (FTCA), 28 U.S.C. 2671-2680, or as determined through a valid express written contract between the Government and another party.</w:t>
      </w:r>
    </w:p>
    <w:p w14:paraId="43BF84FA" w14:textId="77777777" w:rsidR="00BC097A" w:rsidRPr="008F4F0B" w:rsidRDefault="00BC097A">
      <w:pPr>
        <w:pStyle w:val="Heading2"/>
        <w:rPr>
          <w:lang w:eastAsia="ar-SA"/>
        </w:rPr>
      </w:pPr>
      <w:bookmarkStart w:id="606" w:name="_Toc280343989"/>
      <w:bookmarkStart w:id="607" w:name="_Toc37237708"/>
      <w:r w:rsidRPr="008F4F0B">
        <w:rPr>
          <w:lang w:eastAsia="ar-SA"/>
        </w:rPr>
        <w:t>Indemnities</w:t>
      </w:r>
      <w:bookmarkEnd w:id="606"/>
      <w:bookmarkEnd w:id="607"/>
    </w:p>
    <w:p w14:paraId="255D4C01" w14:textId="77777777" w:rsidR="00BC097A" w:rsidRDefault="00BC097A">
      <w:pPr>
        <w:autoSpaceDE w:val="0"/>
        <w:spacing w:after="120"/>
        <w:rPr>
          <w:szCs w:val="24"/>
          <w:lang w:eastAsia="ar-SA"/>
        </w:rPr>
      </w:pPr>
      <w:r>
        <w:rPr>
          <w:szCs w:val="24"/>
          <w:lang w:eastAsia="ar-SA"/>
        </w:rPr>
        <w:t>No stipulation.</w:t>
      </w:r>
    </w:p>
    <w:p w14:paraId="07398C65" w14:textId="77777777" w:rsidR="00BC097A" w:rsidRPr="008F4F0B" w:rsidRDefault="00BC097A">
      <w:pPr>
        <w:pStyle w:val="Heading2"/>
        <w:rPr>
          <w:lang w:eastAsia="ar-SA"/>
        </w:rPr>
      </w:pPr>
      <w:bookmarkStart w:id="608" w:name="_Toc280343990"/>
      <w:bookmarkStart w:id="609" w:name="_Toc37237709"/>
      <w:r w:rsidRPr="008F4F0B">
        <w:rPr>
          <w:lang w:eastAsia="ar-SA"/>
        </w:rPr>
        <w:t>Term and Termination</w:t>
      </w:r>
      <w:bookmarkEnd w:id="608"/>
      <w:bookmarkEnd w:id="609"/>
    </w:p>
    <w:p w14:paraId="45CBC3DA" w14:textId="77777777" w:rsidR="00BC097A" w:rsidRDefault="00BC097A" w:rsidP="00FC419A">
      <w:pPr>
        <w:pStyle w:val="Heading3"/>
        <w:rPr>
          <w:lang w:eastAsia="ar-SA"/>
        </w:rPr>
      </w:pPr>
      <w:bookmarkStart w:id="610" w:name="_Toc280343991"/>
      <w:bookmarkStart w:id="611" w:name="_Toc37237710"/>
      <w:r>
        <w:rPr>
          <w:lang w:eastAsia="ar-SA"/>
        </w:rPr>
        <w:t>Term</w:t>
      </w:r>
      <w:bookmarkEnd w:id="610"/>
      <w:bookmarkEnd w:id="611"/>
    </w:p>
    <w:p w14:paraId="35254EC6" w14:textId="77777777" w:rsidR="00BC097A" w:rsidRDefault="00BC097A">
      <w:pPr>
        <w:spacing w:after="120"/>
        <w:rPr>
          <w:lang w:eastAsia="ar-SA"/>
        </w:rPr>
      </w:pPr>
      <w:r>
        <w:rPr>
          <w:lang w:eastAsia="ar-SA"/>
        </w:rPr>
        <w:t xml:space="preserve">This CP becomes effective when approved by the </w:t>
      </w:r>
      <w:r w:rsidR="00712040">
        <w:rPr>
          <w:lang w:eastAsia="ar-SA"/>
        </w:rPr>
        <w:t>FPKIPA</w:t>
      </w:r>
      <w:r>
        <w:rPr>
          <w:lang w:eastAsia="ar-SA"/>
        </w:rPr>
        <w:t>.  This CP has no specified term.</w:t>
      </w:r>
    </w:p>
    <w:p w14:paraId="734BCDD4" w14:textId="77777777" w:rsidR="00BC097A" w:rsidRDefault="00BC097A" w:rsidP="00FC419A">
      <w:pPr>
        <w:pStyle w:val="Heading3"/>
      </w:pPr>
      <w:bookmarkStart w:id="612" w:name="_Toc280343992"/>
      <w:bookmarkStart w:id="613" w:name="_Toc37237711"/>
      <w:r>
        <w:t>Termination</w:t>
      </w:r>
      <w:bookmarkEnd w:id="612"/>
      <w:bookmarkEnd w:id="613"/>
    </w:p>
    <w:p w14:paraId="3E243E4B" w14:textId="77777777" w:rsidR="00BC097A" w:rsidRDefault="00BC097A">
      <w:pPr>
        <w:autoSpaceDE w:val="0"/>
        <w:spacing w:after="120"/>
        <w:rPr>
          <w:szCs w:val="24"/>
          <w:lang w:eastAsia="ar-SA"/>
        </w:rPr>
      </w:pPr>
      <w:r>
        <w:rPr>
          <w:szCs w:val="24"/>
          <w:lang w:eastAsia="ar-SA"/>
        </w:rPr>
        <w:t xml:space="preserve">Termination of this CP is at the discretion of the </w:t>
      </w:r>
      <w:r w:rsidR="00712040">
        <w:rPr>
          <w:szCs w:val="24"/>
          <w:lang w:eastAsia="ar-SA"/>
        </w:rPr>
        <w:t>FPKIPA</w:t>
      </w:r>
      <w:r>
        <w:rPr>
          <w:szCs w:val="24"/>
          <w:lang w:eastAsia="ar-SA"/>
        </w:rPr>
        <w:t>.</w:t>
      </w:r>
    </w:p>
    <w:p w14:paraId="0F769BE4" w14:textId="77777777" w:rsidR="00BC097A" w:rsidRDefault="00BC097A" w:rsidP="00FC419A">
      <w:pPr>
        <w:pStyle w:val="Heading3"/>
      </w:pPr>
      <w:bookmarkStart w:id="614" w:name="_Toc280343993"/>
      <w:bookmarkStart w:id="615" w:name="_Toc37237712"/>
      <w:r>
        <w:t>Effect of Termination and Survival</w:t>
      </w:r>
      <w:bookmarkEnd w:id="614"/>
      <w:bookmarkEnd w:id="615"/>
    </w:p>
    <w:p w14:paraId="544728BB" w14:textId="77777777" w:rsidR="00BC097A" w:rsidRDefault="00BC097A">
      <w:pPr>
        <w:spacing w:after="120"/>
        <w:rPr>
          <w:b/>
          <w:i/>
          <w:caps/>
          <w:sz w:val="28"/>
          <w:lang w:eastAsia="ar-SA"/>
        </w:rPr>
      </w:pPr>
      <w:r>
        <w:rPr>
          <w:lang w:eastAsia="ar-SA"/>
        </w:rPr>
        <w:t>The requirements of this CP remain in effect through the end of the archive period for the last certificate issued.</w:t>
      </w:r>
    </w:p>
    <w:p w14:paraId="48F282E5" w14:textId="77777777" w:rsidR="00BC097A" w:rsidRPr="008F4F0B" w:rsidRDefault="00BC097A">
      <w:pPr>
        <w:pStyle w:val="Heading2"/>
        <w:rPr>
          <w:lang w:eastAsia="ar-SA"/>
        </w:rPr>
      </w:pPr>
      <w:bookmarkStart w:id="616" w:name="_Toc280343994"/>
      <w:bookmarkStart w:id="617" w:name="_Toc37237713"/>
      <w:r w:rsidRPr="008F4F0B">
        <w:rPr>
          <w:lang w:eastAsia="ar-SA"/>
        </w:rPr>
        <w:t>Individual Notices and Communications with Participants</w:t>
      </w:r>
      <w:bookmarkEnd w:id="616"/>
      <w:bookmarkEnd w:id="617"/>
    </w:p>
    <w:p w14:paraId="1A9479CA" w14:textId="77777777" w:rsidR="00BC097A" w:rsidRDefault="00BC097A">
      <w:pPr>
        <w:rPr>
          <w:lang w:eastAsia="ar-SA"/>
        </w:rPr>
      </w:pPr>
      <w:r>
        <w:t>The FPKIPA shall establish appropriate procedures for communications with CAs operating under this policy via contracts or memoranda of agreement as applicable.</w:t>
      </w:r>
    </w:p>
    <w:p w14:paraId="4D10F1C1" w14:textId="77777777" w:rsidR="00A16791" w:rsidRPr="00A16791" w:rsidRDefault="00A16791" w:rsidP="00A16791">
      <w:pPr>
        <w:ind w:right="720"/>
        <w:rPr>
          <w:szCs w:val="24"/>
        </w:rPr>
      </w:pPr>
      <w:r w:rsidRPr="00A16791">
        <w:rPr>
          <w:szCs w:val="24"/>
        </w:rPr>
        <w:t>For CAs operating under this policy, any planned changes to the infrastructure that has the potential to affect the FPKI operational environment shall be communicated to the FPKIPA at least two weeks prior to implementation, and all new artifacts (CA certificates, CRL DP, AIA and/or SIA URLs, etc.) produced as a result of the change must be provided to the FPKIPA within 24 hours following implementation.</w:t>
      </w:r>
    </w:p>
    <w:p w14:paraId="1E175BDF" w14:textId="77777777" w:rsidR="00BC097A" w:rsidRDefault="00BC097A">
      <w:pPr>
        <w:spacing w:after="120"/>
        <w:rPr>
          <w:b/>
          <w:i/>
          <w:caps/>
          <w:sz w:val="28"/>
          <w:lang w:eastAsia="ar-SA"/>
        </w:rPr>
      </w:pPr>
      <w:r>
        <w:rPr>
          <w:lang w:eastAsia="ar-SA"/>
        </w:rPr>
        <w:t>For all other communications, no stipulation.</w:t>
      </w:r>
    </w:p>
    <w:p w14:paraId="012C3CED" w14:textId="77777777" w:rsidR="00BC097A" w:rsidRPr="008F4F0B" w:rsidRDefault="00BC097A">
      <w:pPr>
        <w:pStyle w:val="Heading2"/>
        <w:rPr>
          <w:lang w:eastAsia="ar-SA"/>
        </w:rPr>
      </w:pPr>
      <w:bookmarkStart w:id="618" w:name="_Toc280343995"/>
      <w:bookmarkStart w:id="619" w:name="_Toc37237714"/>
      <w:r w:rsidRPr="008F4F0B">
        <w:rPr>
          <w:lang w:eastAsia="ar-SA"/>
        </w:rPr>
        <w:t>Amendments</w:t>
      </w:r>
      <w:bookmarkEnd w:id="618"/>
      <w:bookmarkEnd w:id="619"/>
    </w:p>
    <w:p w14:paraId="192A0B72" w14:textId="77777777" w:rsidR="00BC097A" w:rsidRDefault="00BC097A" w:rsidP="00FC419A">
      <w:pPr>
        <w:pStyle w:val="Heading3"/>
      </w:pPr>
      <w:bookmarkStart w:id="620" w:name="_Toc280343996"/>
      <w:bookmarkStart w:id="621" w:name="_Toc37237715"/>
      <w:r>
        <w:t>Procedure for Amendment</w:t>
      </w:r>
      <w:bookmarkEnd w:id="620"/>
      <w:bookmarkEnd w:id="621"/>
    </w:p>
    <w:p w14:paraId="7D05C27E" w14:textId="77777777" w:rsidR="00BC097A" w:rsidRDefault="00BC097A">
      <w:pPr>
        <w:autoSpaceDE w:val="0"/>
        <w:spacing w:after="120"/>
        <w:rPr>
          <w:szCs w:val="24"/>
          <w:lang w:eastAsia="ar-SA"/>
        </w:rPr>
      </w:pPr>
      <w:r>
        <w:rPr>
          <w:lang w:eastAsia="ar-SA"/>
        </w:rPr>
        <w:t>The FPKIPA shall review this CP at least once every year.  Corrections, updates, or changes to this CP shall be publicly available.  Suggested changes to this CP shall be communicated to the contact in section 1.5.2; such communication must include a description of the change, a change justification, and contact information for the person requesting the change</w:t>
      </w:r>
      <w:r>
        <w:rPr>
          <w:szCs w:val="24"/>
          <w:lang w:eastAsia="ar-SA"/>
        </w:rPr>
        <w:t>.</w:t>
      </w:r>
    </w:p>
    <w:p w14:paraId="61035C50" w14:textId="77777777" w:rsidR="00BC097A" w:rsidRDefault="00BC097A" w:rsidP="00FC419A">
      <w:pPr>
        <w:pStyle w:val="Heading3"/>
      </w:pPr>
      <w:bookmarkStart w:id="622" w:name="_Toc280343997"/>
      <w:bookmarkStart w:id="623" w:name="_Toc37237716"/>
      <w:r>
        <w:t>Notification Mechanism and Period</w:t>
      </w:r>
      <w:bookmarkEnd w:id="622"/>
      <w:bookmarkEnd w:id="623"/>
    </w:p>
    <w:p w14:paraId="58F946F2" w14:textId="77777777" w:rsidR="00BC097A" w:rsidRDefault="00BC097A">
      <w:pPr>
        <w:autoSpaceDE w:val="0"/>
        <w:spacing w:after="120"/>
      </w:pPr>
      <w:r>
        <w:rPr>
          <w:szCs w:val="24"/>
          <w:lang w:eastAsia="ar-SA"/>
        </w:rPr>
        <w:t xml:space="preserve">Proposed changes to this CP shall be distributed electronically to </w:t>
      </w:r>
      <w:r w:rsidR="00835C67">
        <w:rPr>
          <w:szCs w:val="24"/>
          <w:lang w:eastAsia="ar-SA"/>
        </w:rPr>
        <w:t>FPKIPA</w:t>
      </w:r>
      <w:r>
        <w:rPr>
          <w:szCs w:val="24"/>
          <w:lang w:eastAsia="ar-SA"/>
        </w:rPr>
        <w:t xml:space="preserve"> members and observers in accordance with the Charter and By-laws.</w:t>
      </w:r>
    </w:p>
    <w:p w14:paraId="6E23A29B" w14:textId="77777777" w:rsidR="00BC097A" w:rsidRDefault="00BC097A" w:rsidP="00FC419A">
      <w:pPr>
        <w:pStyle w:val="Heading3"/>
      </w:pPr>
      <w:bookmarkStart w:id="624" w:name="_Toc280343998"/>
      <w:bookmarkStart w:id="625" w:name="_Toc37237717"/>
      <w:r>
        <w:t>Circumstances under which OID must be Changed</w:t>
      </w:r>
      <w:bookmarkEnd w:id="624"/>
      <w:bookmarkEnd w:id="625"/>
    </w:p>
    <w:p w14:paraId="6821F557" w14:textId="77777777" w:rsidR="00BC097A" w:rsidRDefault="00BC097A">
      <w:pPr>
        <w:autoSpaceDE w:val="0"/>
        <w:spacing w:after="120"/>
        <w:rPr>
          <w:szCs w:val="24"/>
          <w:lang w:eastAsia="ar-SA"/>
        </w:rPr>
      </w:pPr>
      <w:r>
        <w:rPr>
          <w:szCs w:val="24"/>
          <w:lang w:eastAsia="ar-SA"/>
        </w:rPr>
        <w:t xml:space="preserve">OIDs will be changed if the </w:t>
      </w:r>
      <w:r w:rsidR="00835C67">
        <w:rPr>
          <w:szCs w:val="24"/>
          <w:lang w:eastAsia="ar-SA"/>
        </w:rPr>
        <w:t xml:space="preserve">FPKIPA </w:t>
      </w:r>
      <w:r>
        <w:rPr>
          <w:szCs w:val="24"/>
          <w:lang w:eastAsia="ar-SA"/>
        </w:rPr>
        <w:t>determines that a change in the CP reduces the level of assurance provided.</w:t>
      </w:r>
    </w:p>
    <w:p w14:paraId="79CDED22" w14:textId="77777777" w:rsidR="00BC097A" w:rsidRPr="008F4F0B" w:rsidRDefault="00BC097A">
      <w:pPr>
        <w:pStyle w:val="Heading2"/>
        <w:rPr>
          <w:lang w:eastAsia="ar-SA"/>
        </w:rPr>
      </w:pPr>
      <w:bookmarkStart w:id="626" w:name="_Toc280343999"/>
      <w:bookmarkStart w:id="627" w:name="_Toc37237718"/>
      <w:r w:rsidRPr="008F4F0B">
        <w:rPr>
          <w:lang w:eastAsia="ar-SA"/>
        </w:rPr>
        <w:t>Dispute Resolution Provisions</w:t>
      </w:r>
      <w:bookmarkEnd w:id="626"/>
      <w:bookmarkEnd w:id="627"/>
    </w:p>
    <w:p w14:paraId="6C0F2C15" w14:textId="77777777" w:rsidR="00BC097A" w:rsidRDefault="00BC097A">
      <w:pPr>
        <w:autoSpaceDE w:val="0"/>
        <w:spacing w:after="120"/>
        <w:rPr>
          <w:szCs w:val="24"/>
          <w:lang w:eastAsia="ar-SA"/>
        </w:rPr>
      </w:pPr>
      <w:r>
        <w:rPr>
          <w:color w:val="000000"/>
          <w:lang w:eastAsia="ar-SA"/>
        </w:rPr>
        <w:t>The FPKIPA shall facilitate the resolution between entities when conflicts arise as a result of the use of certificates issued under this policy.  When the dispute is between Federal agencies, and the FPKIPA is unable to facilitate resolution, dispute resolution may be escalated to OMB or U.S. Department of Justice, Office of Legal Counsel as necessary</w:t>
      </w:r>
      <w:r>
        <w:rPr>
          <w:szCs w:val="24"/>
          <w:lang w:eastAsia="ar-SA"/>
        </w:rPr>
        <w:t>.</w:t>
      </w:r>
    </w:p>
    <w:p w14:paraId="1D1B0FDA" w14:textId="77777777" w:rsidR="004F2874" w:rsidRDefault="004F2874" w:rsidP="005625D2">
      <w:pPr>
        <w:suppressAutoHyphens w:val="0"/>
        <w:autoSpaceDE w:val="0"/>
        <w:autoSpaceDN w:val="0"/>
        <w:adjustRightInd w:val="0"/>
        <w:spacing w:after="0"/>
        <w:rPr>
          <w:szCs w:val="24"/>
          <w:lang w:eastAsia="ar-SA"/>
        </w:rPr>
      </w:pPr>
      <w:r>
        <w:rPr>
          <w:szCs w:val="24"/>
          <w:lang w:eastAsia="ar-SA"/>
        </w:rPr>
        <w:t xml:space="preserve">For CAs operating </w:t>
      </w:r>
      <w:r w:rsidR="00187159">
        <w:rPr>
          <w:szCs w:val="24"/>
          <w:lang w:eastAsia="ar-SA"/>
        </w:rPr>
        <w:t>as Shared Service Providers</w:t>
      </w:r>
      <w:r>
        <w:rPr>
          <w:szCs w:val="24"/>
          <w:lang w:eastAsia="ar-SA"/>
        </w:rPr>
        <w:t xml:space="preserve">, </w:t>
      </w:r>
      <w:r w:rsidR="00FA6220" w:rsidRPr="00FA6220">
        <w:rPr>
          <w:color w:val="000000"/>
          <w:szCs w:val="24"/>
        </w:rPr>
        <w:t xml:space="preserve">disputes as to operational or policy issues shall use the procedure set forth in </w:t>
      </w:r>
      <w:r w:rsidR="00FA6220">
        <w:rPr>
          <w:color w:val="000000"/>
          <w:szCs w:val="24"/>
        </w:rPr>
        <w:t xml:space="preserve">the </w:t>
      </w:r>
      <w:r w:rsidR="00FA6220" w:rsidRPr="00FA6220">
        <w:rPr>
          <w:i/>
          <w:color w:val="000000"/>
          <w:szCs w:val="24"/>
        </w:rPr>
        <w:t>Shared Service Provider Roadmap</w:t>
      </w:r>
      <w:r w:rsidR="00FA6220">
        <w:rPr>
          <w:color w:val="000000"/>
          <w:szCs w:val="24"/>
        </w:rPr>
        <w:t>.</w:t>
      </w:r>
    </w:p>
    <w:p w14:paraId="323BD92A" w14:textId="77777777" w:rsidR="00BC097A" w:rsidRPr="008F4F0B" w:rsidRDefault="00BC097A">
      <w:pPr>
        <w:pStyle w:val="Heading2"/>
        <w:rPr>
          <w:lang w:eastAsia="ar-SA"/>
        </w:rPr>
      </w:pPr>
      <w:bookmarkStart w:id="628" w:name="_Toc280344000"/>
      <w:bookmarkStart w:id="629" w:name="_Toc37237719"/>
      <w:r w:rsidRPr="008F4F0B">
        <w:rPr>
          <w:lang w:eastAsia="ar-SA"/>
        </w:rPr>
        <w:t>Governing Law</w:t>
      </w:r>
      <w:bookmarkEnd w:id="628"/>
      <w:bookmarkEnd w:id="629"/>
    </w:p>
    <w:p w14:paraId="3D06F839" w14:textId="77777777" w:rsidR="00BC097A" w:rsidRDefault="00BC097A">
      <w:pPr>
        <w:spacing w:after="120"/>
        <w:rPr>
          <w:szCs w:val="24"/>
          <w:lang w:eastAsia="ar-SA"/>
        </w:rPr>
      </w:pPr>
      <w:r>
        <w:rPr>
          <w:szCs w:val="24"/>
          <w:lang w:eastAsia="ar-SA"/>
        </w:rPr>
        <w:t>The construction, validity, performance and effect of certificates issued under this CP for all purposes shall be governed by United States Federal law (statute, case law, or regulation).</w:t>
      </w:r>
    </w:p>
    <w:p w14:paraId="4F6D85FD" w14:textId="77777777" w:rsidR="00BC097A" w:rsidRPr="008F4F0B" w:rsidRDefault="00BC097A">
      <w:pPr>
        <w:pStyle w:val="Heading2"/>
        <w:rPr>
          <w:lang w:eastAsia="ar-SA"/>
        </w:rPr>
      </w:pPr>
      <w:bookmarkStart w:id="630" w:name="_Toc280344001"/>
      <w:bookmarkStart w:id="631" w:name="_Toc37237720"/>
      <w:r w:rsidRPr="008F4F0B">
        <w:rPr>
          <w:lang w:eastAsia="ar-SA"/>
        </w:rPr>
        <w:t>Compliance with Applicable Law</w:t>
      </w:r>
      <w:bookmarkEnd w:id="630"/>
      <w:bookmarkEnd w:id="631"/>
    </w:p>
    <w:p w14:paraId="37BA083D" w14:textId="77777777" w:rsidR="00BC097A" w:rsidRDefault="00BC097A">
      <w:pPr>
        <w:spacing w:after="120"/>
        <w:rPr>
          <w:b/>
          <w:i/>
          <w:caps/>
          <w:sz w:val="28"/>
          <w:lang w:eastAsia="ar-SA"/>
        </w:rPr>
      </w:pPr>
      <w:r>
        <w:rPr>
          <w:lang w:eastAsia="ar-SA"/>
        </w:rPr>
        <w:t>All CAs operating under this policy are required to comply with applicable law.</w:t>
      </w:r>
    </w:p>
    <w:p w14:paraId="76DAD104" w14:textId="77777777" w:rsidR="00BC097A" w:rsidRPr="008F4F0B" w:rsidRDefault="00BC097A">
      <w:pPr>
        <w:pStyle w:val="Heading2"/>
        <w:rPr>
          <w:lang w:eastAsia="ar-SA"/>
        </w:rPr>
      </w:pPr>
      <w:bookmarkStart w:id="632" w:name="_Toc280344002"/>
      <w:bookmarkStart w:id="633" w:name="_Toc37237721"/>
      <w:r w:rsidRPr="008F4F0B">
        <w:rPr>
          <w:lang w:eastAsia="ar-SA"/>
        </w:rPr>
        <w:t>Miscellaneous Provisions</w:t>
      </w:r>
      <w:bookmarkEnd w:id="632"/>
      <w:bookmarkEnd w:id="633"/>
    </w:p>
    <w:p w14:paraId="439183E2" w14:textId="77777777" w:rsidR="00BC097A" w:rsidRDefault="00BC097A" w:rsidP="00FC419A">
      <w:pPr>
        <w:pStyle w:val="Heading3"/>
      </w:pPr>
      <w:bookmarkStart w:id="634" w:name="_Toc280344003"/>
      <w:bookmarkStart w:id="635" w:name="_Toc37237722"/>
      <w:r>
        <w:t>Entire Agreement</w:t>
      </w:r>
      <w:bookmarkEnd w:id="634"/>
      <w:bookmarkEnd w:id="635"/>
    </w:p>
    <w:p w14:paraId="407D51A3" w14:textId="77777777" w:rsidR="00BC097A" w:rsidRDefault="00BC097A">
      <w:pPr>
        <w:spacing w:after="120"/>
        <w:rPr>
          <w:lang w:eastAsia="ar-SA"/>
        </w:rPr>
      </w:pPr>
      <w:r>
        <w:rPr>
          <w:lang w:eastAsia="ar-SA"/>
        </w:rPr>
        <w:t>No stipulation.</w:t>
      </w:r>
    </w:p>
    <w:p w14:paraId="22B1C092" w14:textId="77777777" w:rsidR="00BC097A" w:rsidRDefault="00BC097A" w:rsidP="00FC419A">
      <w:pPr>
        <w:pStyle w:val="Heading3"/>
      </w:pPr>
      <w:bookmarkStart w:id="636" w:name="_Toc280344004"/>
      <w:bookmarkStart w:id="637" w:name="_Toc37237723"/>
      <w:r>
        <w:t>Assignment</w:t>
      </w:r>
      <w:bookmarkEnd w:id="636"/>
      <w:bookmarkEnd w:id="637"/>
    </w:p>
    <w:p w14:paraId="1835592A" w14:textId="77777777" w:rsidR="00BC097A" w:rsidRDefault="00BC097A">
      <w:pPr>
        <w:spacing w:after="120"/>
        <w:rPr>
          <w:lang w:eastAsia="ar-SA"/>
        </w:rPr>
      </w:pPr>
      <w:r>
        <w:rPr>
          <w:lang w:eastAsia="ar-SA"/>
        </w:rPr>
        <w:t>No stipulation.</w:t>
      </w:r>
    </w:p>
    <w:p w14:paraId="51AA559B" w14:textId="77777777" w:rsidR="00BC097A" w:rsidRDefault="00BC097A" w:rsidP="00FC419A">
      <w:pPr>
        <w:pStyle w:val="Heading3"/>
      </w:pPr>
      <w:bookmarkStart w:id="638" w:name="_Toc280344005"/>
      <w:bookmarkStart w:id="639" w:name="_Toc37237724"/>
      <w:r>
        <w:t>Severability</w:t>
      </w:r>
      <w:bookmarkEnd w:id="638"/>
      <w:bookmarkEnd w:id="639"/>
    </w:p>
    <w:p w14:paraId="0EA301BD" w14:textId="77777777" w:rsidR="00BC097A" w:rsidRDefault="00BC097A">
      <w:pPr>
        <w:autoSpaceDE w:val="0"/>
        <w:spacing w:after="120"/>
        <w:rPr>
          <w:szCs w:val="24"/>
          <w:lang w:eastAsia="ar-SA"/>
        </w:rPr>
      </w:pPr>
      <w:r>
        <w:rPr>
          <w:szCs w:val="24"/>
          <w:lang w:eastAsia="ar-SA"/>
        </w:rPr>
        <w:t>Should it be determined that one section of this CP is incorrect or invalid, the other sections of this CP shall remain in effect until the CP is updated.  The process for updating this CP is described in section 9.12.</w:t>
      </w:r>
    </w:p>
    <w:p w14:paraId="1E866EC1" w14:textId="77777777" w:rsidR="00BC097A" w:rsidRDefault="00BC097A" w:rsidP="00FC419A">
      <w:pPr>
        <w:pStyle w:val="Heading3"/>
      </w:pPr>
      <w:bookmarkStart w:id="640" w:name="_Toc280344006"/>
      <w:bookmarkStart w:id="641" w:name="_Toc37237725"/>
      <w:r>
        <w:t>Enforcement (Attorneys’ Fees and Waiver of Rights)</w:t>
      </w:r>
      <w:bookmarkEnd w:id="640"/>
      <w:bookmarkEnd w:id="641"/>
    </w:p>
    <w:p w14:paraId="26539358" w14:textId="77777777" w:rsidR="00BC097A" w:rsidRDefault="00BC097A">
      <w:pPr>
        <w:spacing w:after="120"/>
        <w:rPr>
          <w:lang w:eastAsia="ar-SA"/>
        </w:rPr>
      </w:pPr>
      <w:r>
        <w:rPr>
          <w:lang w:eastAsia="ar-SA"/>
        </w:rPr>
        <w:t>No stipulation.</w:t>
      </w:r>
    </w:p>
    <w:p w14:paraId="6F485768" w14:textId="77777777" w:rsidR="00BC097A" w:rsidRDefault="00BC097A" w:rsidP="00FC419A">
      <w:pPr>
        <w:pStyle w:val="Heading3"/>
      </w:pPr>
      <w:bookmarkStart w:id="642" w:name="_Toc280344007"/>
      <w:bookmarkStart w:id="643" w:name="_Toc37237726"/>
      <w:r>
        <w:t>Force Majeure</w:t>
      </w:r>
      <w:bookmarkEnd w:id="642"/>
      <w:bookmarkEnd w:id="643"/>
    </w:p>
    <w:p w14:paraId="454E12B6" w14:textId="77777777" w:rsidR="00BC097A" w:rsidRDefault="00BC097A">
      <w:pPr>
        <w:spacing w:after="120"/>
        <w:rPr>
          <w:lang w:eastAsia="ar-SA"/>
        </w:rPr>
      </w:pPr>
      <w:r>
        <w:rPr>
          <w:lang w:eastAsia="ar-SA"/>
        </w:rPr>
        <w:t>No stipulation.</w:t>
      </w:r>
    </w:p>
    <w:p w14:paraId="5F30B98A" w14:textId="77777777" w:rsidR="00BC097A" w:rsidRPr="008F4F0B" w:rsidRDefault="00BC097A">
      <w:pPr>
        <w:pStyle w:val="Heading2"/>
        <w:rPr>
          <w:lang w:eastAsia="ar-SA"/>
        </w:rPr>
      </w:pPr>
      <w:bookmarkStart w:id="644" w:name="_Toc280344008"/>
      <w:bookmarkStart w:id="645" w:name="_Toc37237727"/>
      <w:r w:rsidRPr="008F4F0B">
        <w:rPr>
          <w:lang w:eastAsia="ar-SA"/>
        </w:rPr>
        <w:t>Other Provisions</w:t>
      </w:r>
      <w:bookmarkEnd w:id="644"/>
      <w:bookmarkEnd w:id="645"/>
    </w:p>
    <w:p w14:paraId="6B4AD2C6" w14:textId="77777777" w:rsidR="00BC097A" w:rsidRDefault="00BC097A" w:rsidP="008D1DE9">
      <w:pPr>
        <w:spacing w:after="0"/>
      </w:pPr>
      <w:r>
        <w:t>No stipulation.</w:t>
      </w:r>
    </w:p>
    <w:p w14:paraId="3084E87F" w14:textId="77777777" w:rsidR="0060080C" w:rsidRDefault="0060080C" w:rsidP="008D1DE9">
      <w:pPr>
        <w:spacing w:after="0"/>
      </w:pPr>
    </w:p>
    <w:p w14:paraId="75D81FA2" w14:textId="77777777" w:rsidR="00BC097A" w:rsidRDefault="000E3E7B" w:rsidP="00FC419A">
      <w:pPr>
        <w:pStyle w:val="Heading1"/>
        <w:tabs>
          <w:tab w:val="clear" w:pos="432"/>
          <w:tab w:val="left" w:pos="540"/>
        </w:tabs>
        <w:spacing w:before="600"/>
        <w:ind w:left="540" w:hanging="540"/>
        <w:rPr>
          <w:lang w:eastAsia="ar-SA"/>
        </w:rPr>
      </w:pPr>
      <w:bookmarkStart w:id="646" w:name="_Toc280344009"/>
      <w:r>
        <w:rPr>
          <w:lang w:eastAsia="ar-SA"/>
        </w:rPr>
        <w:br w:type="page"/>
      </w:r>
      <w:bookmarkStart w:id="647" w:name="_Toc37237728"/>
      <w:r w:rsidR="00BC097A">
        <w:rPr>
          <w:lang w:eastAsia="ar-SA"/>
        </w:rPr>
        <w:t>Bibliography</w:t>
      </w:r>
      <w:bookmarkEnd w:id="646"/>
      <w:bookmarkEnd w:id="647"/>
    </w:p>
    <w:p w14:paraId="7F427F56" w14:textId="77777777" w:rsidR="00BC097A" w:rsidRDefault="00BC097A">
      <w:r>
        <w:t>The following documents were used in part to develop this CP:</w:t>
      </w:r>
    </w:p>
    <w:tbl>
      <w:tblPr>
        <w:tblW w:w="0" w:type="auto"/>
        <w:tblLayout w:type="fixed"/>
        <w:tblLook w:val="0000" w:firstRow="0" w:lastRow="0" w:firstColumn="0" w:lastColumn="0" w:noHBand="0" w:noVBand="0"/>
      </w:tblPr>
      <w:tblGrid>
        <w:gridCol w:w="1526"/>
        <w:gridCol w:w="7654"/>
      </w:tblGrid>
      <w:tr w:rsidR="00BC097A" w:rsidRPr="00E12635" w14:paraId="6840F0BF" w14:textId="77777777">
        <w:tc>
          <w:tcPr>
            <w:tcW w:w="1526" w:type="dxa"/>
          </w:tcPr>
          <w:p w14:paraId="351BFF41" w14:textId="77777777" w:rsidR="00BC097A" w:rsidRPr="00E12635" w:rsidRDefault="00BC097A">
            <w:pPr>
              <w:snapToGrid w:val="0"/>
              <w:rPr>
                <w:szCs w:val="24"/>
                <w:lang w:eastAsia="ar-SA"/>
              </w:rPr>
            </w:pPr>
            <w:r w:rsidRPr="00E12635">
              <w:rPr>
                <w:szCs w:val="24"/>
                <w:lang w:eastAsia="ar-SA"/>
              </w:rPr>
              <w:t>ABADSG</w:t>
            </w:r>
          </w:p>
        </w:tc>
        <w:tc>
          <w:tcPr>
            <w:tcW w:w="7654" w:type="dxa"/>
          </w:tcPr>
          <w:p w14:paraId="0E1C2194" w14:textId="77777777" w:rsidR="00BC097A" w:rsidRPr="00DD18B3" w:rsidRDefault="00BC097A">
            <w:pPr>
              <w:snapToGrid w:val="0"/>
              <w:rPr>
                <w:rFonts w:eastAsia="TimesNewRomanPSMT"/>
                <w:szCs w:val="24"/>
                <w:lang w:eastAsia="ar-SA"/>
              </w:rPr>
            </w:pPr>
            <w:r w:rsidRPr="00E12635">
              <w:rPr>
                <w:szCs w:val="24"/>
                <w:lang w:eastAsia="ar-SA"/>
              </w:rPr>
              <w:t xml:space="preserve">Digital Signature Guidelines, 1996-08-01.  </w:t>
            </w:r>
            <w:hyperlink r:id="rId28" w:history="1">
              <w:r w:rsidR="006A3EC1" w:rsidRPr="00DB42A8">
                <w:rPr>
                  <w:rStyle w:val="Hyperlink"/>
                  <w:snapToGrid w:val="0"/>
                </w:rPr>
                <w:t>http://itlaw.wikia.com/wiki/American_Bar_Association_(ABA)_Digital_Signature_Guidelines</w:t>
              </w:r>
            </w:hyperlink>
            <w:r w:rsidR="005804E8" w:rsidRPr="00E12635">
              <w:rPr>
                <w:szCs w:val="24"/>
                <w:lang w:eastAsia="ar-SA"/>
              </w:rPr>
              <w:t xml:space="preserve"> </w:t>
            </w:r>
          </w:p>
        </w:tc>
      </w:tr>
      <w:tr w:rsidR="00A74AC8" w:rsidRPr="00E12635" w14:paraId="2B6DD5C2" w14:textId="77777777" w:rsidTr="00631BB5">
        <w:tc>
          <w:tcPr>
            <w:tcW w:w="1526" w:type="dxa"/>
          </w:tcPr>
          <w:p w14:paraId="1E60C241" w14:textId="77777777" w:rsidR="00A74AC8" w:rsidRPr="00E12635" w:rsidRDefault="00A74AC8" w:rsidP="00631BB5">
            <w:pPr>
              <w:snapToGrid w:val="0"/>
              <w:rPr>
                <w:szCs w:val="24"/>
                <w:lang w:eastAsia="ar-SA"/>
              </w:rPr>
            </w:pPr>
            <w:r w:rsidRPr="00E12635">
              <w:rPr>
                <w:szCs w:val="24"/>
                <w:lang w:eastAsia="ar-SA"/>
              </w:rPr>
              <w:t>APL</w:t>
            </w:r>
          </w:p>
        </w:tc>
        <w:tc>
          <w:tcPr>
            <w:tcW w:w="7654" w:type="dxa"/>
          </w:tcPr>
          <w:p w14:paraId="0108FC8D" w14:textId="77777777" w:rsidR="00A74AC8" w:rsidRPr="00E12635" w:rsidRDefault="00A74AC8" w:rsidP="00631BB5">
            <w:pPr>
              <w:pStyle w:val="Default"/>
              <w:rPr>
                <w:color w:val="auto"/>
                <w:lang w:eastAsia="ar-SA"/>
              </w:rPr>
            </w:pPr>
            <w:r w:rsidRPr="00E12635">
              <w:rPr>
                <w:color w:val="auto"/>
                <w:lang w:eastAsia="ar-SA"/>
              </w:rPr>
              <w:t>Approved Products List (APL)</w:t>
            </w:r>
          </w:p>
          <w:p w14:paraId="50CD64E5" w14:textId="77777777" w:rsidR="004F48E1" w:rsidRPr="00611E40" w:rsidRDefault="00000000" w:rsidP="00631BB5">
            <w:pPr>
              <w:pStyle w:val="Default"/>
              <w:rPr>
                <w:rStyle w:val="Hyperlink"/>
                <w:lang w:eastAsia="ar-SA"/>
              </w:rPr>
            </w:pPr>
            <w:hyperlink r:id="rId29" w:history="1">
              <w:r w:rsidR="00A74AC8" w:rsidRPr="006E108D">
                <w:rPr>
                  <w:rStyle w:val="Hyperlink"/>
                  <w:lang w:eastAsia="ar-SA"/>
                </w:rPr>
                <w:t>http://www.idmanagement.gov/approved-products-list-apl</w:t>
              </w:r>
            </w:hyperlink>
          </w:p>
          <w:p w14:paraId="72A47D75" w14:textId="77777777" w:rsidR="00C06856" w:rsidRPr="00E12635" w:rsidRDefault="00C06856">
            <w:pPr>
              <w:pStyle w:val="Default"/>
              <w:rPr>
                <w:lang w:eastAsia="ar-SA"/>
              </w:rPr>
            </w:pPr>
          </w:p>
        </w:tc>
      </w:tr>
      <w:tr w:rsidR="005804E8" w:rsidRPr="00E12635" w14:paraId="56B35449" w14:textId="77777777" w:rsidTr="00706154">
        <w:tc>
          <w:tcPr>
            <w:tcW w:w="1526" w:type="dxa"/>
          </w:tcPr>
          <w:p w14:paraId="2FAE4ED1" w14:textId="77777777" w:rsidR="005804E8" w:rsidRPr="00E12635" w:rsidRDefault="005804E8" w:rsidP="00706154">
            <w:pPr>
              <w:snapToGrid w:val="0"/>
              <w:rPr>
                <w:szCs w:val="24"/>
                <w:lang w:eastAsia="ar-SA"/>
              </w:rPr>
            </w:pPr>
            <w:r w:rsidRPr="00E12635">
              <w:rPr>
                <w:szCs w:val="24"/>
                <w:lang w:eastAsia="ar-SA"/>
              </w:rPr>
              <w:t>AUDIT</w:t>
            </w:r>
          </w:p>
        </w:tc>
        <w:tc>
          <w:tcPr>
            <w:tcW w:w="7654" w:type="dxa"/>
          </w:tcPr>
          <w:p w14:paraId="4D126B83" w14:textId="77777777" w:rsidR="005804E8" w:rsidRPr="00E12635" w:rsidRDefault="00000000" w:rsidP="00706154">
            <w:pPr>
              <w:snapToGrid w:val="0"/>
              <w:rPr>
                <w:szCs w:val="24"/>
                <w:lang w:eastAsia="ar-SA"/>
              </w:rPr>
            </w:pPr>
            <w:hyperlink r:id="rId30" w:history="1">
              <w:r w:rsidR="005804E8" w:rsidRPr="006A3EC1">
                <w:rPr>
                  <w:rStyle w:val="Hyperlink"/>
                  <w:szCs w:val="24"/>
                  <w:lang w:eastAsia="ar-SA"/>
                </w:rPr>
                <w:t xml:space="preserve">FPKI </w:t>
              </w:r>
              <w:r w:rsidR="00A74CB5" w:rsidRPr="006A3EC1">
                <w:rPr>
                  <w:rStyle w:val="Hyperlink"/>
                  <w:szCs w:val="24"/>
                  <w:lang w:eastAsia="ar-SA"/>
                </w:rPr>
                <w:t>Annual Review</w:t>
              </w:r>
              <w:r w:rsidR="005804E8" w:rsidRPr="006A3EC1">
                <w:rPr>
                  <w:rStyle w:val="Hyperlink"/>
                  <w:szCs w:val="24"/>
                  <w:lang w:eastAsia="ar-SA"/>
                </w:rPr>
                <w:t xml:space="preserve"> Requirements</w:t>
              </w:r>
            </w:hyperlink>
            <w:r w:rsidR="005804E8" w:rsidRPr="00E12635">
              <w:rPr>
                <w:szCs w:val="24"/>
                <w:lang w:eastAsia="ar-SA"/>
              </w:rPr>
              <w:t xml:space="preserve"> </w:t>
            </w:r>
          </w:p>
        </w:tc>
      </w:tr>
      <w:tr w:rsidR="00BC097A" w:rsidRPr="00E12635" w14:paraId="488C3F1F" w14:textId="77777777">
        <w:tc>
          <w:tcPr>
            <w:tcW w:w="1526" w:type="dxa"/>
          </w:tcPr>
          <w:p w14:paraId="38B54A3D" w14:textId="77777777" w:rsidR="00BC097A" w:rsidRPr="006E108D" w:rsidRDefault="00BC097A">
            <w:pPr>
              <w:snapToGrid w:val="0"/>
              <w:rPr>
                <w:rFonts w:eastAsia="TimesNewRomanPSMT"/>
                <w:szCs w:val="24"/>
                <w:lang w:eastAsia="ar-SA"/>
              </w:rPr>
            </w:pPr>
            <w:r w:rsidRPr="00DD18B3">
              <w:rPr>
                <w:rFonts w:eastAsia="TimesNewRomanPSMT"/>
                <w:szCs w:val="24"/>
                <w:lang w:eastAsia="ar-SA"/>
              </w:rPr>
              <w:t>CCP-PROF</w:t>
            </w:r>
          </w:p>
        </w:tc>
        <w:tc>
          <w:tcPr>
            <w:tcW w:w="7654" w:type="dxa"/>
          </w:tcPr>
          <w:p w14:paraId="1DEDD836" w14:textId="77777777" w:rsidR="00BC097A" w:rsidRPr="00E12635" w:rsidRDefault="00BC097A">
            <w:pPr>
              <w:snapToGrid w:val="0"/>
              <w:rPr>
                <w:szCs w:val="24"/>
                <w:lang w:eastAsia="ar-SA"/>
              </w:rPr>
            </w:pPr>
            <w:r w:rsidRPr="00ED624B">
              <w:rPr>
                <w:rFonts w:eastAsia="TimesNewRomanPSMT"/>
                <w:szCs w:val="24"/>
                <w:lang w:eastAsia="ar-SA"/>
              </w:rPr>
              <w:t>X.509 Certificate and Certificate Revocation List (CRL) Extens</w:t>
            </w:r>
            <w:r w:rsidRPr="00611E40">
              <w:rPr>
                <w:rFonts w:eastAsia="TimesNewRomanPSMT"/>
                <w:szCs w:val="24"/>
                <w:lang w:eastAsia="ar-SA"/>
              </w:rPr>
              <w:t xml:space="preserve">ions Profile for the Shared Service Providers (SSP) Program.  </w:t>
            </w:r>
            <w:hyperlink r:id="rId31" w:history="1">
              <w:r w:rsidR="00EA7786" w:rsidRPr="006E108D">
                <w:rPr>
                  <w:rStyle w:val="Hyperlink"/>
                  <w:szCs w:val="24"/>
                  <w:lang w:eastAsia="ar-SA"/>
                </w:rPr>
                <w:t>http://www.idmanagement.gov/fpkipa/documents/CertCRLprofileForCP.pdf</w:t>
              </w:r>
            </w:hyperlink>
          </w:p>
        </w:tc>
      </w:tr>
      <w:tr w:rsidR="00BC097A" w:rsidRPr="00E12635" w14:paraId="1350B053" w14:textId="77777777">
        <w:tc>
          <w:tcPr>
            <w:tcW w:w="1526" w:type="dxa"/>
          </w:tcPr>
          <w:p w14:paraId="475E683F" w14:textId="77777777" w:rsidR="00BC097A" w:rsidRPr="00E12635" w:rsidRDefault="00BC097A">
            <w:pPr>
              <w:snapToGrid w:val="0"/>
              <w:rPr>
                <w:szCs w:val="24"/>
                <w:lang w:eastAsia="ar-SA"/>
              </w:rPr>
            </w:pPr>
            <w:r w:rsidRPr="00E12635">
              <w:rPr>
                <w:szCs w:val="24"/>
                <w:lang w:eastAsia="ar-SA"/>
              </w:rPr>
              <w:t>CIMC</w:t>
            </w:r>
          </w:p>
        </w:tc>
        <w:tc>
          <w:tcPr>
            <w:tcW w:w="7654" w:type="dxa"/>
          </w:tcPr>
          <w:p w14:paraId="0BD20684" w14:textId="77777777" w:rsidR="00BC097A" w:rsidRPr="00E12635" w:rsidRDefault="00BC097A">
            <w:pPr>
              <w:snapToGrid w:val="0"/>
              <w:rPr>
                <w:szCs w:val="24"/>
                <w:lang w:eastAsia="ar-SA"/>
              </w:rPr>
            </w:pPr>
            <w:r w:rsidRPr="00E12635">
              <w:rPr>
                <w:szCs w:val="24"/>
                <w:lang w:eastAsia="ar-SA"/>
              </w:rPr>
              <w:t>Certificate Issuing and Management Components Family of Protection Profiles, version 1.0, October 31, 2001.</w:t>
            </w:r>
            <w:r w:rsidRPr="00E12635">
              <w:rPr>
                <w:szCs w:val="24"/>
                <w:lang w:eastAsia="ar-SA"/>
              </w:rPr>
              <w:br/>
            </w:r>
            <w:hyperlink r:id="rId32" w:history="1">
              <w:r w:rsidRPr="006E108D">
                <w:rPr>
                  <w:rStyle w:val="Hyperlink"/>
                  <w:szCs w:val="24"/>
                  <w:lang w:eastAsia="ar-SA"/>
                </w:rPr>
                <w:t>http://csrc.nist.gov/pki/documents/CIMC_PP_20011031.pdf</w:t>
              </w:r>
            </w:hyperlink>
          </w:p>
        </w:tc>
      </w:tr>
      <w:tr w:rsidR="00BC097A" w:rsidRPr="00E12635" w14:paraId="38354D67" w14:textId="77777777">
        <w:tc>
          <w:tcPr>
            <w:tcW w:w="1526" w:type="dxa"/>
          </w:tcPr>
          <w:p w14:paraId="198926BD" w14:textId="77777777" w:rsidR="00BC097A" w:rsidRPr="00E12635" w:rsidRDefault="00BC097A">
            <w:pPr>
              <w:snapToGrid w:val="0"/>
              <w:rPr>
                <w:szCs w:val="24"/>
                <w:lang w:eastAsia="ar-SA"/>
              </w:rPr>
            </w:pPr>
            <w:r w:rsidRPr="00E12635">
              <w:rPr>
                <w:szCs w:val="24"/>
                <w:lang w:eastAsia="ar-SA"/>
              </w:rPr>
              <w:t>E-Auth</w:t>
            </w:r>
          </w:p>
        </w:tc>
        <w:tc>
          <w:tcPr>
            <w:tcW w:w="7654" w:type="dxa"/>
          </w:tcPr>
          <w:p w14:paraId="3D9FD82F" w14:textId="77777777" w:rsidR="00BC097A" w:rsidRPr="00E12635" w:rsidRDefault="00BC097A">
            <w:pPr>
              <w:snapToGrid w:val="0"/>
              <w:rPr>
                <w:szCs w:val="24"/>
                <w:lang w:eastAsia="ar-SA"/>
              </w:rPr>
            </w:pPr>
            <w:r w:rsidRPr="00DD18B3">
              <w:rPr>
                <w:rFonts w:eastAsia="TimesNewRoman"/>
                <w:szCs w:val="24"/>
                <w:lang w:eastAsia="ar-SA"/>
              </w:rPr>
              <w:t>E-Authentication Guidance for Federal Agencies, M-04-04, December 16, 2003.</w:t>
            </w:r>
            <w:r w:rsidRPr="00DD18B3">
              <w:rPr>
                <w:rFonts w:eastAsia="TimesNewRoman"/>
                <w:szCs w:val="24"/>
                <w:lang w:eastAsia="ar-SA"/>
              </w:rPr>
              <w:br/>
            </w:r>
            <w:hyperlink r:id="rId33" w:history="1">
              <w:r w:rsidRPr="006E108D">
                <w:rPr>
                  <w:rStyle w:val="Hyperlink"/>
                  <w:szCs w:val="24"/>
                  <w:lang w:eastAsia="ar-SA"/>
                </w:rPr>
                <w:t>http://www.whitehouse.gov/omb/memoranda/fy04/m04-04.pdf</w:t>
              </w:r>
            </w:hyperlink>
          </w:p>
        </w:tc>
      </w:tr>
      <w:tr w:rsidR="00BC097A" w:rsidRPr="00E12635" w14:paraId="01F8025A" w14:textId="77777777">
        <w:tc>
          <w:tcPr>
            <w:tcW w:w="1526" w:type="dxa"/>
          </w:tcPr>
          <w:p w14:paraId="6FE74973" w14:textId="77777777" w:rsidR="00BC097A" w:rsidRPr="00E12635" w:rsidRDefault="00BC097A">
            <w:pPr>
              <w:snapToGrid w:val="0"/>
              <w:rPr>
                <w:szCs w:val="24"/>
                <w:lang w:eastAsia="ar-SA"/>
              </w:rPr>
            </w:pPr>
            <w:r w:rsidRPr="00E12635">
              <w:rPr>
                <w:szCs w:val="24"/>
                <w:lang w:eastAsia="ar-SA"/>
              </w:rPr>
              <w:t>FIPS 140-2</w:t>
            </w:r>
          </w:p>
        </w:tc>
        <w:tc>
          <w:tcPr>
            <w:tcW w:w="7654" w:type="dxa"/>
          </w:tcPr>
          <w:p w14:paraId="16F9A33C" w14:textId="77777777" w:rsidR="00BC097A" w:rsidRPr="00E12635" w:rsidRDefault="00BC097A">
            <w:pPr>
              <w:snapToGrid w:val="0"/>
              <w:rPr>
                <w:szCs w:val="24"/>
                <w:lang w:eastAsia="ar-SA"/>
              </w:rPr>
            </w:pPr>
            <w:r w:rsidRPr="00E12635">
              <w:rPr>
                <w:szCs w:val="24"/>
                <w:lang w:eastAsia="ar-SA"/>
              </w:rPr>
              <w:t>Security Requirements for Cryptographic Modules, FIPS 140-2, May 25, 2001.</w:t>
            </w:r>
            <w:r w:rsidRPr="00E12635">
              <w:rPr>
                <w:szCs w:val="24"/>
                <w:lang w:eastAsia="ar-SA"/>
              </w:rPr>
              <w:br/>
            </w:r>
            <w:hyperlink r:id="rId34" w:history="1">
              <w:r w:rsidRPr="00E12635">
                <w:rPr>
                  <w:rStyle w:val="Hyperlink"/>
                  <w:szCs w:val="24"/>
                  <w:lang w:eastAsia="ar-SA"/>
                </w:rPr>
                <w:t>http://csrc.nist.gov/publications/fips/fips140-2/fips1402.pdf</w:t>
              </w:r>
            </w:hyperlink>
          </w:p>
        </w:tc>
      </w:tr>
      <w:tr w:rsidR="00BC097A" w:rsidRPr="00E12635" w14:paraId="42EA9288" w14:textId="77777777">
        <w:tc>
          <w:tcPr>
            <w:tcW w:w="1526" w:type="dxa"/>
          </w:tcPr>
          <w:p w14:paraId="227EEA19" w14:textId="77777777" w:rsidR="00BC097A" w:rsidRPr="00E12635" w:rsidRDefault="00BC097A">
            <w:pPr>
              <w:snapToGrid w:val="0"/>
              <w:rPr>
                <w:szCs w:val="24"/>
                <w:lang w:eastAsia="ar-SA"/>
              </w:rPr>
            </w:pPr>
            <w:r w:rsidRPr="00E12635">
              <w:rPr>
                <w:szCs w:val="24"/>
                <w:lang w:eastAsia="ar-SA"/>
              </w:rPr>
              <w:t>FIPS 186-</w:t>
            </w:r>
            <w:r w:rsidR="00861A27" w:rsidRPr="00E12635">
              <w:rPr>
                <w:szCs w:val="24"/>
                <w:lang w:eastAsia="ar-SA"/>
              </w:rPr>
              <w:t>4</w:t>
            </w:r>
          </w:p>
        </w:tc>
        <w:tc>
          <w:tcPr>
            <w:tcW w:w="7654" w:type="dxa"/>
          </w:tcPr>
          <w:p w14:paraId="79E78BC9" w14:textId="77777777" w:rsidR="00BC097A" w:rsidRPr="00E12635" w:rsidRDefault="00BC097A">
            <w:pPr>
              <w:snapToGrid w:val="0"/>
              <w:rPr>
                <w:szCs w:val="24"/>
                <w:lang w:eastAsia="ar-SA"/>
              </w:rPr>
            </w:pPr>
            <w:r w:rsidRPr="00E12635">
              <w:rPr>
                <w:szCs w:val="24"/>
                <w:lang w:eastAsia="ar-SA"/>
              </w:rPr>
              <w:t>Digital Signature Standard (DSS), FIPS 186-</w:t>
            </w:r>
            <w:r w:rsidR="00861A27" w:rsidRPr="00E12635">
              <w:rPr>
                <w:szCs w:val="24"/>
                <w:lang w:eastAsia="ar-SA"/>
              </w:rPr>
              <w:t>4</w:t>
            </w:r>
            <w:r w:rsidRPr="00E12635">
              <w:rPr>
                <w:szCs w:val="24"/>
                <w:lang w:eastAsia="ar-SA"/>
              </w:rPr>
              <w:t xml:space="preserve">, </w:t>
            </w:r>
            <w:r w:rsidR="00861A27" w:rsidRPr="00611E40">
              <w:rPr>
                <w:szCs w:val="24"/>
                <w:lang w:eastAsia="ar-SA"/>
              </w:rPr>
              <w:t>July 2013</w:t>
            </w:r>
            <w:r w:rsidRPr="00E12635">
              <w:rPr>
                <w:szCs w:val="24"/>
                <w:lang w:eastAsia="ar-SA"/>
              </w:rPr>
              <w:t>.</w:t>
            </w:r>
            <w:r w:rsidRPr="00E12635">
              <w:rPr>
                <w:szCs w:val="24"/>
                <w:lang w:eastAsia="ar-SA"/>
              </w:rPr>
              <w:br/>
            </w:r>
            <w:hyperlink r:id="rId35" w:history="1"/>
            <w:hyperlink r:id="rId36" w:history="1">
              <w:r w:rsidR="00ED624B" w:rsidRPr="00ED624B">
                <w:rPr>
                  <w:rStyle w:val="Hyperlink"/>
                  <w:szCs w:val="24"/>
                </w:rPr>
                <w:t>http://nvlpubs.nist.gov/nistpubs/FIPS/NIST.FIPS.186-4.pdf</w:t>
              </w:r>
            </w:hyperlink>
          </w:p>
        </w:tc>
      </w:tr>
      <w:tr w:rsidR="00BC097A" w:rsidRPr="00E12635" w14:paraId="711F64F8" w14:textId="77777777">
        <w:tc>
          <w:tcPr>
            <w:tcW w:w="1526" w:type="dxa"/>
          </w:tcPr>
          <w:p w14:paraId="3C0456A1" w14:textId="77777777" w:rsidR="00BC097A" w:rsidRPr="00DD18B3" w:rsidRDefault="00BC097A">
            <w:pPr>
              <w:snapToGrid w:val="0"/>
              <w:rPr>
                <w:szCs w:val="24"/>
                <w:lang w:eastAsia="ar-SA"/>
              </w:rPr>
            </w:pPr>
            <w:r w:rsidRPr="00E12635">
              <w:rPr>
                <w:szCs w:val="24"/>
                <w:lang w:eastAsia="ar-SA"/>
              </w:rPr>
              <w:t>FIPS 201-</w:t>
            </w:r>
            <w:r w:rsidR="00710C2D">
              <w:rPr>
                <w:szCs w:val="24"/>
                <w:lang w:eastAsia="ar-SA"/>
              </w:rPr>
              <w:t>2</w:t>
            </w:r>
          </w:p>
        </w:tc>
        <w:tc>
          <w:tcPr>
            <w:tcW w:w="7654" w:type="dxa"/>
          </w:tcPr>
          <w:p w14:paraId="0D7C358F" w14:textId="77777777" w:rsidR="00BC097A" w:rsidRPr="00E12635" w:rsidRDefault="00BC097A">
            <w:pPr>
              <w:snapToGrid w:val="0"/>
              <w:rPr>
                <w:szCs w:val="24"/>
                <w:lang w:eastAsia="ar-SA"/>
              </w:rPr>
            </w:pPr>
            <w:r w:rsidRPr="006E108D">
              <w:rPr>
                <w:szCs w:val="24"/>
                <w:lang w:eastAsia="ar-SA"/>
              </w:rPr>
              <w:t>Personal Identity Verification (PIV) of Federal Employees and Contractors, FIPS 201-</w:t>
            </w:r>
            <w:r w:rsidR="00710C2D">
              <w:rPr>
                <w:szCs w:val="24"/>
                <w:lang w:eastAsia="ar-SA"/>
              </w:rPr>
              <w:t>2</w:t>
            </w:r>
            <w:r w:rsidRPr="006E108D">
              <w:rPr>
                <w:szCs w:val="24"/>
                <w:lang w:eastAsia="ar-SA"/>
              </w:rPr>
              <w:t xml:space="preserve">, </w:t>
            </w:r>
            <w:r w:rsidR="00710C2D">
              <w:rPr>
                <w:szCs w:val="24"/>
                <w:lang w:eastAsia="ar-SA"/>
              </w:rPr>
              <w:t>August</w:t>
            </w:r>
            <w:r w:rsidR="00710C2D" w:rsidRPr="006E108D">
              <w:rPr>
                <w:szCs w:val="24"/>
                <w:lang w:eastAsia="ar-SA"/>
              </w:rPr>
              <w:t xml:space="preserve"> </w:t>
            </w:r>
            <w:r w:rsidRPr="006E108D">
              <w:rPr>
                <w:szCs w:val="24"/>
                <w:lang w:eastAsia="ar-SA"/>
              </w:rPr>
              <w:t>20</w:t>
            </w:r>
            <w:r w:rsidR="00710C2D">
              <w:rPr>
                <w:szCs w:val="24"/>
                <w:lang w:eastAsia="ar-SA"/>
              </w:rPr>
              <w:t>13</w:t>
            </w:r>
            <w:r w:rsidRPr="006E108D">
              <w:rPr>
                <w:szCs w:val="24"/>
                <w:lang w:eastAsia="ar-SA"/>
              </w:rPr>
              <w:t>.</w:t>
            </w:r>
            <w:r w:rsidRPr="006E108D">
              <w:rPr>
                <w:szCs w:val="24"/>
                <w:lang w:eastAsia="ar-SA"/>
              </w:rPr>
              <w:br/>
            </w:r>
            <w:hyperlink r:id="rId37" w:history="1"/>
            <w:r w:rsidR="00710C2D" w:rsidRPr="00710C2D">
              <w:rPr>
                <w:rStyle w:val="Hyperlink"/>
                <w:szCs w:val="24"/>
                <w:lang w:eastAsia="ar-SA"/>
              </w:rPr>
              <w:t>http://nvlpubs.nist.gov/nistpubs/FIPS/NIST.FIPS.201-2.pdf</w:t>
            </w:r>
          </w:p>
        </w:tc>
      </w:tr>
      <w:tr w:rsidR="00BC097A" w:rsidRPr="00E12635" w14:paraId="3CA8F6A0" w14:textId="77777777">
        <w:tc>
          <w:tcPr>
            <w:tcW w:w="1526" w:type="dxa"/>
          </w:tcPr>
          <w:p w14:paraId="5C717CDF" w14:textId="77777777" w:rsidR="00BC097A" w:rsidRPr="00E12635" w:rsidRDefault="00BC097A">
            <w:pPr>
              <w:snapToGrid w:val="0"/>
              <w:rPr>
                <w:szCs w:val="24"/>
                <w:lang w:eastAsia="ar-SA"/>
              </w:rPr>
            </w:pPr>
            <w:r w:rsidRPr="00E12635">
              <w:rPr>
                <w:szCs w:val="24"/>
                <w:lang w:eastAsia="ar-SA"/>
              </w:rPr>
              <w:t>FOIACT</w:t>
            </w:r>
          </w:p>
        </w:tc>
        <w:tc>
          <w:tcPr>
            <w:tcW w:w="7654" w:type="dxa"/>
          </w:tcPr>
          <w:p w14:paraId="08D05DBE" w14:textId="77777777" w:rsidR="00BC097A" w:rsidRPr="00E12635" w:rsidRDefault="00BC097A">
            <w:pPr>
              <w:snapToGrid w:val="0"/>
              <w:rPr>
                <w:szCs w:val="24"/>
                <w:lang w:eastAsia="ar-SA"/>
              </w:rPr>
            </w:pPr>
            <w:r w:rsidRPr="00E12635">
              <w:rPr>
                <w:szCs w:val="24"/>
                <w:lang w:eastAsia="ar-SA"/>
              </w:rPr>
              <w:t xml:space="preserve">5 U.S.C. 552, Freedom of Information Act. </w:t>
            </w:r>
            <w:hyperlink r:id="rId38" w:history="1"/>
            <w:hyperlink r:id="rId39" w:history="1">
              <w:hyperlink r:id="rId40" w:history="1"/>
              <w:hyperlink r:id="rId41" w:history="1"/>
              <w:hyperlink r:id="rId42" w:history="1"/>
              <w:hyperlink r:id="rId43" w:history="1"/>
              <w:hyperlink r:id="rId44" w:history="1"/>
              <w:hyperlink r:id="rId45" w:history="1"/>
              <w:hyperlink r:id="rId46" w:history="1"/>
              <w:hyperlink r:id="rId47" w:history="1"/>
              <w:hyperlink r:id="rId48" w:history="1"/>
              <w:hyperlink r:id="rId49" w:history="1"/>
              <w:hyperlink r:id="rId50" w:history="1"/>
              <w:hyperlink r:id="rId51" w:history="1"/>
              <w:hyperlink r:id="rId52" w:history="1"/>
              <w:hyperlink r:id="rId53" w:history="1"/>
              <w:hyperlink r:id="rId54" w:history="1"/>
              <w:hyperlink r:id="rId55" w:history="1"/>
              <w:hyperlink r:id="rId56" w:history="1"/>
              <w:hyperlink r:id="rId57" w:history="1"/>
              <w:hyperlink r:id="rId58" w:history="1"/>
              <w:hyperlink r:id="rId59" w:history="1"/>
              <w:hyperlink r:id="rId60" w:history="1"/>
              <w:hyperlink r:id="rId61" w:history="1"/>
              <w:hyperlink r:id="rId62" w:history="1"/>
              <w:hyperlink r:id="rId63" w:history="1"/>
              <w:hyperlink r:id="rId64" w:history="1"/>
              <w:hyperlink r:id="rId65" w:history="1"/>
              <w:hyperlink r:id="rId66" w:history="1"/>
              <w:hyperlink r:id="rId67" w:history="1"/>
              <w:hyperlink r:id="rId68" w:history="1"/>
              <w:hyperlink r:id="rId69" w:history="1"/>
              <w:hyperlink r:id="rId70" w:history="1"/>
              <w:hyperlink r:id="rId71" w:history="1"/>
              <w:hyperlink r:id="rId72" w:history="1"/>
              <w:hyperlink r:id="rId73" w:history="1"/>
              <w:hyperlink r:id="rId74" w:history="1"/>
              <w:hyperlink r:id="rId75" w:history="1"/>
              <w:hyperlink r:id="rId76" w:history="1"/>
              <w:hyperlink r:id="rId77" w:history="1"/>
              <w:hyperlink r:id="rId78" w:history="1"/>
              <w:hyperlink r:id="rId79" w:history="1"/>
              <w:hyperlink r:id="rId80" w:history="1"/>
              <w:hyperlink r:id="rId81" w:history="1"/>
              <w:hyperlink r:id="rId82" w:history="1"/>
              <w:hyperlink r:id="rId83" w:history="1"/>
              <w:hyperlink r:id="rId84" w:history="1"/>
              <w:hyperlink r:id="rId85" w:history="1"/>
              <w:hyperlink r:id="rId86" w:history="1"/>
              <w:hyperlink r:id="rId87" w:history="1"/>
              <w:hyperlink r:id="rId88" w:history="1"/>
              <w:hyperlink r:id="rId89" w:history="1"/>
              <w:hyperlink r:id="rId90" w:history="1"/>
              <w:hyperlink r:id="rId91" w:history="1"/>
              <w:hyperlink r:id="rId92" w:history="1"/>
              <w:hyperlink r:id="rId93" w:history="1"/>
              <w:hyperlink r:id="rId94" w:history="1"/>
              <w:hyperlink r:id="rId95" w:history="1"/>
              <w:hyperlink r:id="rId96" w:history="1"/>
              <w:hyperlink r:id="rId97" w:history="1"/>
              <w:hyperlink r:id="rId98" w:history="1"/>
              <w:hyperlink r:id="rId99" w:history="1"/>
              <w:hyperlink r:id="rId100" w:history="1"/>
              <w:hyperlink r:id="rId101" w:history="1"/>
              <w:hyperlink r:id="rId102" w:history="1"/>
              <w:hyperlink r:id="rId103" w:history="1"/>
              <w:hyperlink r:id="rId104" w:history="1"/>
              <w:hyperlink r:id="rId105" w:history="1"/>
              <w:hyperlink r:id="rId106" w:history="1"/>
              <w:hyperlink r:id="rId107" w:history="1"/>
              <w:hyperlink r:id="rId108" w:history="1"/>
              <w:hyperlink r:id="rId109" w:history="1"/>
              <w:r w:rsidRPr="00611E40">
                <w:rPr>
                  <w:rStyle w:val="Hyperlink"/>
                  <w:szCs w:val="24"/>
                  <w:lang w:eastAsia="ar-SA"/>
                </w:rPr>
                <w:t xml:space="preserve"> http://www4.law.cornell.edu/uscode/5/552.html</w:t>
              </w:r>
            </w:hyperlink>
          </w:p>
        </w:tc>
      </w:tr>
      <w:tr w:rsidR="00BC097A" w:rsidRPr="00E12635" w14:paraId="0F3EBA25" w14:textId="77777777">
        <w:tc>
          <w:tcPr>
            <w:tcW w:w="1526" w:type="dxa"/>
          </w:tcPr>
          <w:p w14:paraId="390A1F3C" w14:textId="77777777" w:rsidR="00BC097A" w:rsidRPr="00E12635" w:rsidRDefault="00BC097A">
            <w:pPr>
              <w:snapToGrid w:val="0"/>
              <w:rPr>
                <w:szCs w:val="24"/>
                <w:lang w:eastAsia="ar-SA"/>
              </w:rPr>
            </w:pPr>
            <w:r w:rsidRPr="00E12635">
              <w:rPr>
                <w:szCs w:val="24"/>
                <w:lang w:eastAsia="ar-SA"/>
              </w:rPr>
              <w:t>ISO9594-8</w:t>
            </w:r>
          </w:p>
        </w:tc>
        <w:tc>
          <w:tcPr>
            <w:tcW w:w="7654" w:type="dxa"/>
          </w:tcPr>
          <w:p w14:paraId="545D02BC" w14:textId="77777777" w:rsidR="00BC097A" w:rsidRPr="00E12635" w:rsidRDefault="00BC097A">
            <w:pPr>
              <w:snapToGrid w:val="0"/>
              <w:rPr>
                <w:szCs w:val="24"/>
                <w:lang w:eastAsia="ar-SA"/>
              </w:rPr>
            </w:pPr>
            <w:r w:rsidRPr="00E12635">
              <w:rPr>
                <w:szCs w:val="24"/>
                <w:lang w:eastAsia="ar-SA"/>
              </w:rPr>
              <w:t>ITU-T Recommendation X.509 (2005) | ISO/IEC 9594-8:2005, Information technology - Open Systems Interconnection - The Directory: Public-key and attribute certificate frameworks.</w:t>
            </w:r>
          </w:p>
        </w:tc>
      </w:tr>
    </w:tbl>
    <w:p w14:paraId="7477DABB" w14:textId="77777777" w:rsidR="004F48E1" w:rsidRPr="006E108D" w:rsidRDefault="004F48E1">
      <w:pPr>
        <w:rPr>
          <w:szCs w:val="24"/>
        </w:rPr>
      </w:pPr>
      <w:r w:rsidRPr="00DD18B3">
        <w:rPr>
          <w:szCs w:val="24"/>
        </w:rPr>
        <w:br w:type="page"/>
      </w:r>
    </w:p>
    <w:tbl>
      <w:tblPr>
        <w:tblW w:w="0" w:type="auto"/>
        <w:tblLayout w:type="fixed"/>
        <w:tblLook w:val="0000" w:firstRow="0" w:lastRow="0" w:firstColumn="0" w:lastColumn="0" w:noHBand="0" w:noVBand="0"/>
      </w:tblPr>
      <w:tblGrid>
        <w:gridCol w:w="1526"/>
        <w:gridCol w:w="7654"/>
      </w:tblGrid>
      <w:tr w:rsidR="00BC097A" w:rsidRPr="00E12635" w14:paraId="1D7CD2A0" w14:textId="77777777">
        <w:tc>
          <w:tcPr>
            <w:tcW w:w="1526" w:type="dxa"/>
          </w:tcPr>
          <w:p w14:paraId="350F281A" w14:textId="77777777" w:rsidR="00BC097A" w:rsidRPr="00E12635" w:rsidRDefault="00BC097A">
            <w:pPr>
              <w:snapToGrid w:val="0"/>
              <w:rPr>
                <w:szCs w:val="24"/>
                <w:lang w:eastAsia="ar-SA"/>
              </w:rPr>
            </w:pPr>
            <w:r w:rsidRPr="00E12635">
              <w:rPr>
                <w:szCs w:val="24"/>
                <w:lang w:eastAsia="ar-SA"/>
              </w:rPr>
              <w:t>ITMRA</w:t>
            </w:r>
          </w:p>
        </w:tc>
        <w:tc>
          <w:tcPr>
            <w:tcW w:w="7654" w:type="dxa"/>
          </w:tcPr>
          <w:p w14:paraId="21824424" w14:textId="77777777" w:rsidR="005804E8" w:rsidRPr="00E12635" w:rsidRDefault="00BC097A">
            <w:pPr>
              <w:snapToGrid w:val="0"/>
              <w:rPr>
                <w:szCs w:val="24"/>
                <w:lang w:eastAsia="ar-SA"/>
              </w:rPr>
            </w:pPr>
            <w:r w:rsidRPr="00E12635">
              <w:rPr>
                <w:szCs w:val="24"/>
                <w:lang w:eastAsia="ar-SA"/>
              </w:rPr>
              <w:t>40 U.S.C. 1452, Information Technology Management Reform Act of 1996.</w:t>
            </w:r>
            <w:r w:rsidR="00ED624B">
              <w:rPr>
                <w:szCs w:val="24"/>
                <w:lang w:eastAsia="ar-SA"/>
              </w:rPr>
              <w:t xml:space="preserve">   </w:t>
            </w:r>
            <w:hyperlink r:id="rId110" w:history="1"/>
            <w:hyperlink r:id="rId111" w:history="1">
              <w:hyperlink r:id="rId112" w:history="1"/>
              <w:hyperlink r:id="rId113" w:history="1"/>
              <w:hyperlink r:id="rId114" w:history="1"/>
              <w:hyperlink r:id="rId115" w:history="1"/>
              <w:hyperlink r:id="rId116" w:history="1"/>
              <w:hyperlink r:id="rId117" w:history="1"/>
              <w:hyperlink r:id="rId118" w:history="1"/>
              <w:hyperlink r:id="rId119" w:history="1"/>
              <w:hyperlink r:id="rId120" w:history="1"/>
              <w:hyperlink r:id="rId121" w:history="1"/>
              <w:hyperlink r:id="rId122" w:history="1"/>
              <w:hyperlink r:id="rId123" w:history="1"/>
              <w:hyperlink r:id="rId124" w:history="1"/>
              <w:hyperlink r:id="rId125" w:history="1"/>
              <w:hyperlink r:id="rId126" w:history="1"/>
              <w:hyperlink r:id="rId127" w:history="1"/>
              <w:hyperlink r:id="rId128" w:history="1"/>
              <w:hyperlink r:id="rId129" w:history="1"/>
              <w:hyperlink r:id="rId130" w:history="1"/>
              <w:hyperlink r:id="rId131" w:history="1"/>
              <w:hyperlink r:id="rId132" w:history="1"/>
              <w:hyperlink r:id="rId133" w:history="1"/>
              <w:hyperlink r:id="rId134" w:history="1"/>
              <w:hyperlink r:id="rId135" w:history="1"/>
              <w:hyperlink r:id="rId136" w:history="1"/>
              <w:hyperlink r:id="rId137" w:history="1"/>
              <w:hyperlink r:id="rId138" w:history="1"/>
              <w:hyperlink r:id="rId139" w:history="1"/>
              <w:hyperlink r:id="rId140" w:history="1"/>
              <w:hyperlink r:id="rId141" w:history="1"/>
              <w:hyperlink r:id="rId142" w:history="1"/>
              <w:hyperlink r:id="rId143" w:history="1"/>
              <w:hyperlink r:id="rId144" w:history="1"/>
              <w:hyperlink r:id="rId145" w:history="1"/>
              <w:hyperlink r:id="rId146" w:history="1"/>
              <w:hyperlink r:id="rId147" w:history="1"/>
              <w:hyperlink r:id="rId148" w:history="1"/>
              <w:hyperlink r:id="rId149" w:history="1"/>
              <w:hyperlink r:id="rId150" w:history="1"/>
              <w:hyperlink r:id="rId151" w:history="1"/>
              <w:hyperlink r:id="rId152" w:history="1"/>
              <w:hyperlink r:id="rId153" w:history="1"/>
              <w:hyperlink r:id="rId154" w:history="1"/>
              <w:hyperlink r:id="rId155" w:history="1"/>
              <w:hyperlink r:id="rId156" w:history="1"/>
              <w:hyperlink r:id="rId157" w:history="1"/>
              <w:hyperlink r:id="rId158" w:history="1"/>
              <w:hyperlink r:id="rId159" w:history="1"/>
              <w:hyperlink r:id="rId160" w:history="1"/>
              <w:hyperlink r:id="rId161" w:history="1"/>
              <w:hyperlink r:id="rId162" w:history="1"/>
              <w:hyperlink r:id="rId163" w:history="1"/>
              <w:hyperlink r:id="rId164" w:history="1"/>
              <w:hyperlink r:id="rId165" w:history="1"/>
              <w:hyperlink r:id="rId166" w:history="1"/>
              <w:hyperlink r:id="rId167" w:history="1"/>
              <w:hyperlink r:id="rId168" w:history="1"/>
              <w:hyperlink r:id="rId169" w:history="1"/>
              <w:hyperlink r:id="rId170" w:history="1"/>
              <w:hyperlink r:id="rId171" w:history="1"/>
              <w:hyperlink r:id="rId172" w:history="1"/>
              <w:hyperlink r:id="rId173" w:history="1"/>
              <w:hyperlink r:id="rId174" w:history="1"/>
              <w:hyperlink r:id="rId175" w:history="1"/>
              <w:hyperlink r:id="rId176" w:history="1"/>
              <w:hyperlink r:id="rId177" w:history="1"/>
              <w:hyperlink r:id="rId178" w:history="1"/>
              <w:hyperlink r:id="rId179" w:history="1"/>
              <w:hyperlink r:id="rId180" w:history="1"/>
              <w:hyperlink r:id="rId181" w:history="1"/>
              <w:r w:rsidRPr="00611E40">
                <w:rPr>
                  <w:rStyle w:val="Hyperlink"/>
                  <w:szCs w:val="24"/>
                  <w:lang w:eastAsia="ar-SA"/>
                </w:rPr>
                <w:t xml:space="preserve"> http://www4.law.cornell.edu/uscode/40/1452.html</w:t>
              </w:r>
            </w:hyperlink>
          </w:p>
        </w:tc>
      </w:tr>
      <w:tr w:rsidR="00BC097A" w:rsidRPr="00E12635" w14:paraId="359B8ACC" w14:textId="77777777">
        <w:tc>
          <w:tcPr>
            <w:tcW w:w="1526" w:type="dxa"/>
          </w:tcPr>
          <w:p w14:paraId="58A90AC8" w14:textId="77777777" w:rsidR="00BC097A" w:rsidRPr="00E12635" w:rsidRDefault="00BC097A">
            <w:pPr>
              <w:snapToGrid w:val="0"/>
              <w:rPr>
                <w:szCs w:val="24"/>
                <w:lang w:eastAsia="ar-SA"/>
              </w:rPr>
            </w:pPr>
            <w:r w:rsidRPr="00E12635">
              <w:rPr>
                <w:szCs w:val="24"/>
                <w:lang w:eastAsia="ar-SA"/>
              </w:rPr>
              <w:t>NAG69C</w:t>
            </w:r>
          </w:p>
        </w:tc>
        <w:tc>
          <w:tcPr>
            <w:tcW w:w="7654" w:type="dxa"/>
          </w:tcPr>
          <w:p w14:paraId="680F7F82" w14:textId="77777777" w:rsidR="000E3E7B" w:rsidRPr="00E12635" w:rsidRDefault="00BC097A">
            <w:pPr>
              <w:snapToGrid w:val="0"/>
              <w:rPr>
                <w:szCs w:val="24"/>
                <w:lang w:eastAsia="ar-SA"/>
              </w:rPr>
            </w:pPr>
            <w:r w:rsidRPr="00E12635">
              <w:rPr>
                <w:szCs w:val="24"/>
                <w:lang w:eastAsia="ar-SA"/>
              </w:rPr>
              <w:t>Information System Security Policy and Certification Practice Statement for Certification Authorities, rev C, November 1999.</w:t>
            </w:r>
          </w:p>
        </w:tc>
      </w:tr>
      <w:tr w:rsidR="00BC097A" w:rsidRPr="00E12635" w14:paraId="528D2E9F" w14:textId="77777777">
        <w:tc>
          <w:tcPr>
            <w:tcW w:w="1526" w:type="dxa"/>
          </w:tcPr>
          <w:p w14:paraId="2B289585" w14:textId="77777777" w:rsidR="00BC097A" w:rsidRPr="00E12635" w:rsidRDefault="00BC097A">
            <w:pPr>
              <w:snapToGrid w:val="0"/>
              <w:rPr>
                <w:szCs w:val="24"/>
                <w:lang w:eastAsia="ar-SA"/>
              </w:rPr>
            </w:pPr>
            <w:r w:rsidRPr="00E12635">
              <w:rPr>
                <w:szCs w:val="24"/>
                <w:lang w:eastAsia="ar-SA"/>
              </w:rPr>
              <w:t>NSD42</w:t>
            </w:r>
          </w:p>
        </w:tc>
        <w:tc>
          <w:tcPr>
            <w:tcW w:w="7654" w:type="dxa"/>
          </w:tcPr>
          <w:p w14:paraId="4EFCC7E3" w14:textId="77777777" w:rsidR="00BC097A" w:rsidRPr="00E12635" w:rsidRDefault="00BC097A">
            <w:pPr>
              <w:snapToGrid w:val="0"/>
              <w:rPr>
                <w:szCs w:val="24"/>
                <w:lang w:eastAsia="ar-SA"/>
              </w:rPr>
            </w:pPr>
            <w:r w:rsidRPr="00E12635">
              <w:rPr>
                <w:szCs w:val="24"/>
                <w:lang w:eastAsia="ar-SA"/>
              </w:rPr>
              <w:t xml:space="preserve">National Policy for the Security of National Security Telecom and Information Systems, 5 Jul 1990. </w:t>
            </w:r>
            <w:hyperlink r:id="rId182" w:history="1"/>
            <w:hyperlink r:id="rId183" w:history="1">
              <w:hyperlink r:id="rId184" w:history="1"/>
              <w:hyperlink r:id="rId185" w:history="1"/>
              <w:hyperlink r:id="rId186" w:history="1"/>
              <w:hyperlink r:id="rId187" w:history="1"/>
              <w:hyperlink r:id="rId188" w:history="1"/>
              <w:hyperlink r:id="rId189" w:history="1"/>
              <w:hyperlink r:id="rId190" w:history="1"/>
              <w:hyperlink r:id="rId191" w:history="1"/>
              <w:hyperlink r:id="rId192" w:history="1"/>
              <w:hyperlink r:id="rId193" w:history="1"/>
              <w:hyperlink r:id="rId194" w:history="1"/>
              <w:hyperlink r:id="rId195" w:history="1"/>
              <w:hyperlink r:id="rId196" w:history="1"/>
              <w:hyperlink r:id="rId197" w:history="1"/>
              <w:hyperlink r:id="rId198" w:history="1"/>
              <w:hyperlink r:id="rId199" w:history="1"/>
              <w:hyperlink r:id="rId200" w:history="1"/>
              <w:hyperlink r:id="rId201" w:history="1"/>
              <w:hyperlink r:id="rId202" w:history="1"/>
              <w:hyperlink r:id="rId203" w:history="1"/>
              <w:hyperlink r:id="rId204" w:history="1"/>
              <w:hyperlink r:id="rId205" w:history="1"/>
              <w:hyperlink r:id="rId206" w:history="1"/>
              <w:hyperlink r:id="rId207" w:history="1"/>
              <w:hyperlink r:id="rId208" w:history="1"/>
              <w:hyperlink r:id="rId209" w:history="1"/>
              <w:hyperlink r:id="rId210" w:history="1"/>
              <w:hyperlink r:id="rId211" w:history="1"/>
              <w:hyperlink r:id="rId212" w:history="1"/>
              <w:hyperlink r:id="rId213" w:history="1"/>
              <w:hyperlink r:id="rId214" w:history="1"/>
              <w:hyperlink r:id="rId215" w:history="1"/>
              <w:hyperlink r:id="rId216" w:history="1"/>
              <w:hyperlink r:id="rId217" w:history="1"/>
              <w:hyperlink r:id="rId218" w:history="1"/>
              <w:hyperlink r:id="rId219" w:history="1"/>
              <w:hyperlink r:id="rId220" w:history="1"/>
              <w:hyperlink r:id="rId221" w:history="1"/>
              <w:hyperlink r:id="rId222" w:history="1"/>
              <w:hyperlink r:id="rId223" w:history="1"/>
              <w:hyperlink r:id="rId224" w:history="1"/>
              <w:hyperlink r:id="rId225" w:history="1"/>
              <w:hyperlink r:id="rId226" w:history="1"/>
              <w:hyperlink r:id="rId227" w:history="1"/>
              <w:hyperlink r:id="rId228" w:history="1"/>
              <w:hyperlink r:id="rId229" w:history="1"/>
              <w:hyperlink r:id="rId230" w:history="1"/>
              <w:hyperlink r:id="rId231" w:history="1"/>
              <w:hyperlink r:id="rId232" w:history="1"/>
              <w:hyperlink r:id="rId233" w:history="1"/>
              <w:hyperlink r:id="rId234" w:history="1"/>
              <w:hyperlink r:id="rId235" w:history="1"/>
              <w:hyperlink r:id="rId236" w:history="1"/>
              <w:hyperlink r:id="rId237" w:history="1"/>
              <w:hyperlink r:id="rId238" w:history="1"/>
              <w:hyperlink r:id="rId239" w:history="1"/>
              <w:hyperlink r:id="rId240" w:history="1"/>
              <w:hyperlink r:id="rId241" w:history="1"/>
              <w:hyperlink r:id="rId242" w:history="1"/>
              <w:hyperlink r:id="rId243" w:history="1"/>
              <w:hyperlink r:id="rId244" w:history="1"/>
              <w:hyperlink r:id="rId245" w:history="1"/>
              <w:hyperlink r:id="rId246" w:history="1"/>
              <w:hyperlink r:id="rId247" w:history="1"/>
              <w:hyperlink r:id="rId248" w:history="1"/>
              <w:hyperlink r:id="rId249" w:history="1"/>
              <w:hyperlink r:id="rId250" w:history="1"/>
              <w:hyperlink r:id="rId251" w:history="1"/>
              <w:hyperlink r:id="rId252" w:history="1"/>
              <w:hyperlink r:id="rId253" w:history="1"/>
              <w:r w:rsidRPr="00611E40">
                <w:rPr>
                  <w:rStyle w:val="Hyperlink"/>
                  <w:szCs w:val="24"/>
                  <w:lang w:eastAsia="ar-SA"/>
                </w:rPr>
                <w:t xml:space="preserve"> http://snyside.sunnyside.com/cpsr/privacy/computer_security/nsd_42.txt</w:t>
              </w:r>
            </w:hyperlink>
            <w:r w:rsidRPr="00E12635">
              <w:rPr>
                <w:szCs w:val="24"/>
                <w:lang w:eastAsia="ar-SA"/>
              </w:rPr>
              <w:t xml:space="preserve"> (redacted version)</w:t>
            </w:r>
          </w:p>
        </w:tc>
      </w:tr>
      <w:tr w:rsidR="00BC097A" w:rsidRPr="00E12635" w14:paraId="58A83885" w14:textId="77777777">
        <w:tc>
          <w:tcPr>
            <w:tcW w:w="1526" w:type="dxa"/>
          </w:tcPr>
          <w:p w14:paraId="0D427DD4" w14:textId="77777777" w:rsidR="00BC097A" w:rsidRPr="00E12635" w:rsidRDefault="00BC097A">
            <w:pPr>
              <w:snapToGrid w:val="0"/>
              <w:rPr>
                <w:szCs w:val="24"/>
                <w:lang w:eastAsia="ar-SA"/>
              </w:rPr>
            </w:pPr>
            <w:r w:rsidRPr="00E12635">
              <w:rPr>
                <w:szCs w:val="24"/>
                <w:lang w:eastAsia="ar-SA"/>
              </w:rPr>
              <w:t>NS4005</w:t>
            </w:r>
          </w:p>
        </w:tc>
        <w:tc>
          <w:tcPr>
            <w:tcW w:w="7654" w:type="dxa"/>
          </w:tcPr>
          <w:p w14:paraId="4AE1EF5A" w14:textId="77777777" w:rsidR="00BC097A" w:rsidRPr="00E12635" w:rsidRDefault="00BC097A">
            <w:pPr>
              <w:snapToGrid w:val="0"/>
              <w:rPr>
                <w:szCs w:val="24"/>
                <w:lang w:eastAsia="ar-SA"/>
              </w:rPr>
            </w:pPr>
            <w:r w:rsidRPr="00E12635">
              <w:rPr>
                <w:szCs w:val="24"/>
                <w:lang w:eastAsia="ar-SA"/>
              </w:rPr>
              <w:t>NSTISSI 4005, Safeguarding COMSEC Facilities and Material, August 1997.</w:t>
            </w:r>
          </w:p>
        </w:tc>
      </w:tr>
      <w:tr w:rsidR="00BC097A" w:rsidRPr="00E12635" w14:paraId="2D72BBD5" w14:textId="77777777">
        <w:tc>
          <w:tcPr>
            <w:tcW w:w="1526" w:type="dxa"/>
          </w:tcPr>
          <w:p w14:paraId="488D2493" w14:textId="77777777" w:rsidR="00BC097A" w:rsidRPr="00E12635" w:rsidRDefault="00BC097A">
            <w:pPr>
              <w:snapToGrid w:val="0"/>
              <w:rPr>
                <w:szCs w:val="24"/>
                <w:lang w:eastAsia="ar-SA"/>
              </w:rPr>
            </w:pPr>
            <w:r w:rsidRPr="00E12635">
              <w:rPr>
                <w:szCs w:val="24"/>
                <w:lang w:eastAsia="ar-SA"/>
              </w:rPr>
              <w:t>NS4009</w:t>
            </w:r>
          </w:p>
        </w:tc>
        <w:tc>
          <w:tcPr>
            <w:tcW w:w="7654" w:type="dxa"/>
          </w:tcPr>
          <w:p w14:paraId="69C10892" w14:textId="77777777" w:rsidR="00BC097A" w:rsidRPr="00E12635" w:rsidRDefault="00BC097A">
            <w:pPr>
              <w:snapToGrid w:val="0"/>
              <w:rPr>
                <w:szCs w:val="24"/>
                <w:lang w:eastAsia="ar-SA"/>
              </w:rPr>
            </w:pPr>
            <w:r w:rsidRPr="00E12635">
              <w:rPr>
                <w:szCs w:val="24"/>
                <w:lang w:eastAsia="ar-SA"/>
              </w:rPr>
              <w:t>NSTISSI 4009, National Information Systems Security Glossary, January 1999.</w:t>
            </w:r>
          </w:p>
        </w:tc>
      </w:tr>
      <w:tr w:rsidR="00BC097A" w:rsidRPr="00E12635" w14:paraId="5E618584" w14:textId="77777777">
        <w:tc>
          <w:tcPr>
            <w:tcW w:w="1526" w:type="dxa"/>
          </w:tcPr>
          <w:p w14:paraId="259C9859" w14:textId="77777777" w:rsidR="00BC097A" w:rsidRPr="00E12635" w:rsidRDefault="00BC097A">
            <w:pPr>
              <w:snapToGrid w:val="0"/>
              <w:rPr>
                <w:szCs w:val="24"/>
                <w:lang w:eastAsia="ar-SA"/>
              </w:rPr>
            </w:pPr>
            <w:r w:rsidRPr="00E12635">
              <w:rPr>
                <w:szCs w:val="24"/>
                <w:lang w:eastAsia="ar-SA"/>
              </w:rPr>
              <w:t>PACS</w:t>
            </w:r>
          </w:p>
        </w:tc>
        <w:tc>
          <w:tcPr>
            <w:tcW w:w="7654" w:type="dxa"/>
          </w:tcPr>
          <w:p w14:paraId="038D4A21" w14:textId="77777777" w:rsidR="00BC097A" w:rsidRPr="00DD18B3" w:rsidRDefault="00BC097A">
            <w:pPr>
              <w:snapToGrid w:val="0"/>
              <w:rPr>
                <w:rFonts w:eastAsia="TimesNewRomanPSMT"/>
                <w:szCs w:val="24"/>
                <w:lang w:eastAsia="ar-SA"/>
              </w:rPr>
            </w:pPr>
            <w:r w:rsidRPr="00DD18B3">
              <w:rPr>
                <w:rFonts w:eastAsia="TimesNewRomanPS-ItalicMT"/>
                <w:i/>
                <w:iCs/>
                <w:szCs w:val="24"/>
                <w:lang w:eastAsia="ar-SA"/>
              </w:rPr>
              <w:t>Technical Implementation Guidance: Smart Card Enabled Physical Access Control Systems</w:t>
            </w:r>
            <w:r w:rsidRPr="006E108D">
              <w:rPr>
                <w:rFonts w:eastAsia="TimesNewRomanPSMT"/>
                <w:szCs w:val="24"/>
                <w:lang w:eastAsia="ar-SA"/>
              </w:rPr>
              <w:t>, Version 2.2, The Government Smart Card Interagency Advisory Board’s Physical Security Interagency Interoperability Working Group, July 30, 2004.</w:t>
            </w:r>
            <w:r w:rsidRPr="006E108D">
              <w:rPr>
                <w:rFonts w:eastAsia="TimesNewRomanPSMT"/>
                <w:szCs w:val="24"/>
                <w:lang w:eastAsia="ar-SA"/>
              </w:rPr>
              <w:br/>
            </w:r>
            <w:hyperlink r:id="rId254" w:history="1">
              <w:r w:rsidR="00BA4822" w:rsidRPr="006E108D">
                <w:rPr>
                  <w:rStyle w:val="Hyperlink"/>
                  <w:szCs w:val="24"/>
                  <w:lang w:eastAsia="ar-SA"/>
                </w:rPr>
                <w:t>http://www.idmanagement.gov/smartcard/information/TIG_SCEPACS_v2.2.pdf</w:t>
              </w:r>
            </w:hyperlink>
          </w:p>
        </w:tc>
      </w:tr>
      <w:tr w:rsidR="005E2B97" w:rsidRPr="00E12635" w14:paraId="453EB3A7" w14:textId="77777777">
        <w:tc>
          <w:tcPr>
            <w:tcW w:w="1526" w:type="dxa"/>
          </w:tcPr>
          <w:p w14:paraId="5E4BF543" w14:textId="77777777" w:rsidR="005E2B97" w:rsidRPr="005E2B97" w:rsidRDefault="005E2B97" w:rsidP="005E2B97">
            <w:r w:rsidRPr="005E2B97">
              <w:t>PIV-I Issuers</w:t>
            </w:r>
          </w:p>
        </w:tc>
        <w:tc>
          <w:tcPr>
            <w:tcW w:w="7654" w:type="dxa"/>
          </w:tcPr>
          <w:p w14:paraId="230D0327" w14:textId="77777777" w:rsidR="005E2B97" w:rsidRPr="005E2B97" w:rsidRDefault="005E2B97" w:rsidP="005E2B97">
            <w:r w:rsidRPr="005E2B97">
              <w:t>Personal Identity Verification Interoperability for Issuers</w:t>
            </w:r>
            <w:r w:rsidRPr="005E2B97">
              <w:br/>
            </w:r>
            <w:hyperlink r:id="rId255">
              <w:r w:rsidRPr="005E2B97">
                <w:rPr>
                  <w:rStyle w:val="Hyperlink"/>
                  <w:szCs w:val="24"/>
                  <w:lang w:eastAsia="ar-SA"/>
                </w:rPr>
                <w:t>https://www.idmanagement.gov/wp-content/uploads/sites/1171/uploads/piv-i-for-issuers.pdf</w:t>
              </w:r>
            </w:hyperlink>
          </w:p>
        </w:tc>
      </w:tr>
      <w:tr w:rsidR="005E2B97" w:rsidRPr="00E12635" w14:paraId="56216EDA" w14:textId="77777777">
        <w:tc>
          <w:tcPr>
            <w:tcW w:w="1526" w:type="dxa"/>
          </w:tcPr>
          <w:p w14:paraId="117EE842" w14:textId="77777777" w:rsidR="005E2B97" w:rsidRPr="005E2B97" w:rsidRDefault="005E2B97" w:rsidP="005E2B97">
            <w:r w:rsidRPr="005E2B97">
              <w:t>PIV-I Profiles</w:t>
            </w:r>
          </w:p>
        </w:tc>
        <w:tc>
          <w:tcPr>
            <w:tcW w:w="7654" w:type="dxa"/>
          </w:tcPr>
          <w:p w14:paraId="4CA0F69B" w14:textId="77777777" w:rsidR="005E2B97" w:rsidRPr="005E2B97" w:rsidRDefault="005E2B97" w:rsidP="005E2B97">
            <w:r w:rsidRPr="005E2B97">
              <w:t>X.509 Certificate and Certificate Revocation List (CRL) Extensions Profile for Personal Identity Verification Interoperable (PIV-I) Cards</w:t>
            </w:r>
            <w:r w:rsidRPr="005E2B97">
              <w:br/>
            </w:r>
            <w:hyperlink r:id="rId256">
              <w:r w:rsidRPr="005E2B97">
                <w:rPr>
                  <w:rStyle w:val="Hyperlink"/>
                  <w:szCs w:val="24"/>
                  <w:lang w:eastAsia="ar-SA"/>
                </w:rPr>
                <w:t>https://www.idmanagement.gov/wp-content/uploads/sites/1171/uploads/fpki-pivi-cert-profiles.pdf</w:t>
              </w:r>
            </w:hyperlink>
          </w:p>
        </w:tc>
      </w:tr>
      <w:tr w:rsidR="005E2B97" w:rsidRPr="00E12635" w14:paraId="72365D6B" w14:textId="77777777">
        <w:tc>
          <w:tcPr>
            <w:tcW w:w="1526" w:type="dxa"/>
          </w:tcPr>
          <w:p w14:paraId="5BA6732A" w14:textId="77777777" w:rsidR="005E2B97" w:rsidRPr="006E108D" w:rsidRDefault="005E2B97" w:rsidP="005E2B97">
            <w:pPr>
              <w:snapToGrid w:val="0"/>
              <w:rPr>
                <w:rFonts w:eastAsia="TimesNewRomanPSMT"/>
                <w:szCs w:val="24"/>
                <w:lang w:eastAsia="ar-SA"/>
              </w:rPr>
            </w:pPr>
            <w:r w:rsidRPr="00DD18B3">
              <w:rPr>
                <w:rFonts w:eastAsia="TimesNewRomanPSMT"/>
                <w:szCs w:val="24"/>
                <w:lang w:eastAsia="ar-SA"/>
              </w:rPr>
              <w:t>PKCS#1</w:t>
            </w:r>
          </w:p>
        </w:tc>
        <w:tc>
          <w:tcPr>
            <w:tcW w:w="7654" w:type="dxa"/>
          </w:tcPr>
          <w:p w14:paraId="1B9D0786" w14:textId="77777777" w:rsidR="005E2B97" w:rsidRPr="00E12635" w:rsidRDefault="005E2B97" w:rsidP="005E2B97">
            <w:pPr>
              <w:snapToGrid w:val="0"/>
              <w:rPr>
                <w:szCs w:val="24"/>
                <w:lang w:eastAsia="ar-SA"/>
              </w:rPr>
            </w:pPr>
            <w:r w:rsidRPr="00ED624B">
              <w:rPr>
                <w:rFonts w:eastAsia="TimesNewRomanPSMT"/>
                <w:szCs w:val="24"/>
                <w:lang w:eastAsia="ar-SA"/>
              </w:rPr>
              <w:t>Jakob Jonsson and Burt Kaliski, Public-Key Cryptography Standards (PKCS) #1: RSA Cryptograp</w:t>
            </w:r>
            <w:r w:rsidRPr="00611E40">
              <w:rPr>
                <w:rFonts w:eastAsia="TimesNewRomanPSMT"/>
                <w:szCs w:val="24"/>
                <w:lang w:eastAsia="ar-SA"/>
              </w:rPr>
              <w:t>hy Specifications Version 2.1, RFC 3447, February 2003.</w:t>
            </w:r>
            <w:r w:rsidRPr="00611E40">
              <w:rPr>
                <w:rFonts w:eastAsia="TimesNewRomanPSMT"/>
                <w:szCs w:val="24"/>
                <w:lang w:eastAsia="ar-SA"/>
              </w:rPr>
              <w:br/>
            </w:r>
            <w:hyperlink r:id="rId257" w:history="1">
              <w:r w:rsidRPr="006E108D">
                <w:rPr>
                  <w:rStyle w:val="Hyperlink"/>
                  <w:szCs w:val="24"/>
                  <w:lang w:eastAsia="ar-SA"/>
                </w:rPr>
                <w:t>http://www.ietf.org/rfc/rfc3447.txt</w:t>
              </w:r>
            </w:hyperlink>
          </w:p>
        </w:tc>
      </w:tr>
      <w:tr w:rsidR="005E2B97" w:rsidRPr="00E12635" w14:paraId="3005E708" w14:textId="77777777">
        <w:tc>
          <w:tcPr>
            <w:tcW w:w="1526" w:type="dxa"/>
          </w:tcPr>
          <w:p w14:paraId="2AAAC57D" w14:textId="77777777" w:rsidR="005E2B97" w:rsidRPr="00E12635" w:rsidRDefault="005E2B97" w:rsidP="005E2B97">
            <w:pPr>
              <w:snapToGrid w:val="0"/>
              <w:rPr>
                <w:szCs w:val="24"/>
                <w:lang w:eastAsia="ar-SA"/>
              </w:rPr>
            </w:pPr>
            <w:r w:rsidRPr="00E12635">
              <w:rPr>
                <w:szCs w:val="24"/>
                <w:lang w:eastAsia="ar-SA"/>
              </w:rPr>
              <w:t>PKCS#12</w:t>
            </w:r>
          </w:p>
        </w:tc>
        <w:tc>
          <w:tcPr>
            <w:tcW w:w="7654" w:type="dxa"/>
          </w:tcPr>
          <w:p w14:paraId="74670A5F" w14:textId="77777777" w:rsidR="005E2B97" w:rsidRPr="00611E40" w:rsidRDefault="005E2B97" w:rsidP="005E2B97">
            <w:pPr>
              <w:snapToGrid w:val="0"/>
              <w:rPr>
                <w:rFonts w:eastAsia="TimesNewRomanPSMT"/>
                <w:szCs w:val="24"/>
                <w:lang w:eastAsia="ar-SA"/>
              </w:rPr>
            </w:pPr>
            <w:r w:rsidRPr="00DD18B3">
              <w:rPr>
                <w:rFonts w:eastAsia="TimesNewRomanPSMT"/>
                <w:szCs w:val="24"/>
                <w:lang w:eastAsia="ar-SA"/>
              </w:rPr>
              <w:t xml:space="preserve">PKCS 12 v1.0: </w:t>
            </w:r>
            <w:r w:rsidRPr="006E108D">
              <w:rPr>
                <w:rFonts w:eastAsia="TimesNewRomanPSMT"/>
                <w:color w:val="000000"/>
                <w:szCs w:val="24"/>
                <w:lang w:eastAsia="ar-SA"/>
              </w:rPr>
              <w:t>Personal Information Exchange Syntax</w:t>
            </w:r>
            <w:r w:rsidRPr="00ED624B">
              <w:rPr>
                <w:rFonts w:eastAsia="TimesNewRomanPSMT"/>
                <w:strike/>
                <w:color w:val="000000"/>
                <w:szCs w:val="24"/>
                <w:lang w:eastAsia="ar-SA"/>
              </w:rPr>
              <w:t xml:space="preserve"> </w:t>
            </w:r>
            <w:r w:rsidRPr="00611E40">
              <w:rPr>
                <w:rFonts w:eastAsia="TimesNewRomanPSMT"/>
                <w:color w:val="000000"/>
                <w:szCs w:val="24"/>
                <w:lang w:eastAsia="ar-SA"/>
              </w:rPr>
              <w:t xml:space="preserve">June 24, 1999. </w:t>
            </w:r>
            <w:r w:rsidRPr="00611E40">
              <w:rPr>
                <w:rFonts w:eastAsia="TimesNewRomanPSMT"/>
                <w:szCs w:val="24"/>
                <w:lang w:eastAsia="ar-SA"/>
              </w:rPr>
              <w:t>ftp://ftp.rsasecurity.com/pub/pkcs/pkcs-12/pkcs-12v1.pdf</w:t>
            </w:r>
          </w:p>
        </w:tc>
      </w:tr>
      <w:tr w:rsidR="005E2B97" w:rsidRPr="00E12635" w14:paraId="4BC2279D" w14:textId="77777777">
        <w:tc>
          <w:tcPr>
            <w:tcW w:w="1526" w:type="dxa"/>
          </w:tcPr>
          <w:p w14:paraId="6D7CF5F2" w14:textId="77777777" w:rsidR="005E2B97" w:rsidRPr="00E12635" w:rsidRDefault="005E2B97" w:rsidP="005E2B97">
            <w:pPr>
              <w:snapToGrid w:val="0"/>
              <w:rPr>
                <w:szCs w:val="24"/>
                <w:lang w:eastAsia="ar-SA"/>
              </w:rPr>
            </w:pPr>
            <w:r w:rsidRPr="00E12635">
              <w:rPr>
                <w:szCs w:val="24"/>
                <w:lang w:eastAsia="ar-SA"/>
              </w:rPr>
              <w:t>RFC 3647</w:t>
            </w:r>
          </w:p>
        </w:tc>
        <w:tc>
          <w:tcPr>
            <w:tcW w:w="7654" w:type="dxa"/>
          </w:tcPr>
          <w:p w14:paraId="6DF42F29" w14:textId="77777777" w:rsidR="005E2B97" w:rsidRPr="00E12635" w:rsidRDefault="005E2B97" w:rsidP="005E2B97">
            <w:pPr>
              <w:snapToGrid w:val="0"/>
              <w:rPr>
                <w:szCs w:val="24"/>
                <w:lang w:eastAsia="ar-SA"/>
              </w:rPr>
            </w:pPr>
            <w:r w:rsidRPr="00DD18B3">
              <w:rPr>
                <w:szCs w:val="24"/>
                <w:lang w:eastAsia="ar-SA"/>
              </w:rPr>
              <w:t>Certificate Policy and Certification Practices Framework, Chok</w:t>
            </w:r>
            <w:r w:rsidRPr="006E108D">
              <w:rPr>
                <w:szCs w:val="24"/>
                <w:lang w:eastAsia="ar-SA"/>
              </w:rPr>
              <w:t>hani and Ford, Sabett, Merrill, and Wu, November 2003.</w:t>
            </w:r>
            <w:r w:rsidRPr="006E108D">
              <w:rPr>
                <w:szCs w:val="24"/>
                <w:lang w:eastAsia="ar-SA"/>
              </w:rPr>
              <w:br/>
            </w:r>
            <w:hyperlink r:id="rId258" w:history="1">
              <w:r w:rsidRPr="006E108D">
                <w:rPr>
                  <w:rStyle w:val="Hyperlink"/>
                  <w:szCs w:val="24"/>
                  <w:lang w:eastAsia="ar-SA"/>
                </w:rPr>
                <w:t>http://www.ietf.org/rfc/rfc3647.txt</w:t>
              </w:r>
            </w:hyperlink>
          </w:p>
        </w:tc>
      </w:tr>
      <w:tr w:rsidR="005E2B97" w:rsidRPr="00E12635" w14:paraId="0E185986" w14:textId="77777777">
        <w:tc>
          <w:tcPr>
            <w:tcW w:w="1526" w:type="dxa"/>
          </w:tcPr>
          <w:p w14:paraId="72768547" w14:textId="77777777" w:rsidR="005E2B97" w:rsidRPr="00E12635" w:rsidRDefault="005E2B97" w:rsidP="005E2B97">
            <w:pPr>
              <w:snapToGrid w:val="0"/>
              <w:rPr>
                <w:szCs w:val="24"/>
                <w:lang w:eastAsia="ar-SA"/>
              </w:rPr>
            </w:pPr>
            <w:r w:rsidRPr="00E12635">
              <w:rPr>
                <w:szCs w:val="24"/>
                <w:lang w:eastAsia="ar-SA"/>
              </w:rPr>
              <w:t>RFC 4122</w:t>
            </w:r>
          </w:p>
        </w:tc>
        <w:tc>
          <w:tcPr>
            <w:tcW w:w="7654" w:type="dxa"/>
          </w:tcPr>
          <w:p w14:paraId="47E3ED6D" w14:textId="77777777" w:rsidR="005E2B97" w:rsidRPr="00DD18B3" w:rsidRDefault="005E2B97" w:rsidP="005E2B97">
            <w:pPr>
              <w:snapToGrid w:val="0"/>
              <w:rPr>
                <w:szCs w:val="24"/>
              </w:rPr>
            </w:pPr>
            <w:r w:rsidRPr="00DD18B3">
              <w:rPr>
                <w:szCs w:val="24"/>
                <w:lang w:eastAsia="ar-SA"/>
              </w:rPr>
              <w:t>A Universally Unique I</w:t>
            </w:r>
            <w:r w:rsidRPr="006E108D">
              <w:rPr>
                <w:szCs w:val="24"/>
                <w:lang w:eastAsia="ar-SA"/>
              </w:rPr>
              <w:t>D</w:t>
            </w:r>
            <w:r w:rsidRPr="00ED624B">
              <w:rPr>
                <w:szCs w:val="24"/>
                <w:lang w:eastAsia="ar-SA"/>
              </w:rPr>
              <w:t>entifier (UUID) URN Namespace, Paul J. Leach, Michael Mealling, and Rich Salz, July 2005.</w:t>
            </w:r>
            <w:r w:rsidRPr="00ED624B">
              <w:rPr>
                <w:szCs w:val="24"/>
                <w:lang w:eastAsia="ar-SA"/>
              </w:rPr>
              <w:br/>
            </w:r>
            <w:hyperlink r:id="rId259" w:history="1">
              <w:r w:rsidRPr="006E108D">
                <w:rPr>
                  <w:rStyle w:val="Hyperlink"/>
                  <w:szCs w:val="24"/>
                  <w:lang w:eastAsia="ar-SA"/>
                </w:rPr>
                <w:t>http://www.ietf.org/rfc/rfc4122.txt</w:t>
              </w:r>
            </w:hyperlink>
          </w:p>
        </w:tc>
      </w:tr>
      <w:tr w:rsidR="005E2B97" w:rsidRPr="00E12635" w14:paraId="79859404" w14:textId="77777777">
        <w:tc>
          <w:tcPr>
            <w:tcW w:w="1526" w:type="dxa"/>
          </w:tcPr>
          <w:p w14:paraId="572F24DF" w14:textId="77777777" w:rsidR="005E2B97" w:rsidRPr="00E12635" w:rsidRDefault="005E2B97" w:rsidP="005E2B97">
            <w:pPr>
              <w:snapToGrid w:val="0"/>
              <w:rPr>
                <w:szCs w:val="24"/>
                <w:lang w:eastAsia="ar-SA"/>
              </w:rPr>
            </w:pPr>
            <w:r>
              <w:t>RFC 5280</w:t>
            </w:r>
          </w:p>
        </w:tc>
        <w:tc>
          <w:tcPr>
            <w:tcW w:w="7654" w:type="dxa"/>
          </w:tcPr>
          <w:p w14:paraId="46A66BE2" w14:textId="77777777" w:rsidR="005E2B97" w:rsidRPr="006E108D" w:rsidRDefault="005E2B97" w:rsidP="005E2B97">
            <w:pPr>
              <w:snapToGrid w:val="0"/>
              <w:rPr>
                <w:szCs w:val="24"/>
                <w:lang w:eastAsia="ar-SA"/>
              </w:rPr>
            </w:pPr>
            <w:r w:rsidRPr="00D56DC5">
              <w:t>Internet X.509 Public Key Infrastructure Certificate and Certificate Revocation List (CRL) Profile</w:t>
            </w:r>
            <w:r>
              <w:t xml:space="preserve">.                               </w:t>
            </w:r>
            <w:hyperlink r:id="rId260" w:history="1">
              <w:r w:rsidRPr="00F146A9">
                <w:rPr>
                  <w:rStyle w:val="Hyperlink"/>
                </w:rPr>
                <w:t>https://www.ietf.org/rfc/rfc5280.txt</w:t>
              </w:r>
            </w:hyperlink>
            <w:r>
              <w:t xml:space="preserve"> </w:t>
            </w:r>
          </w:p>
        </w:tc>
      </w:tr>
      <w:tr w:rsidR="005E2B97" w:rsidRPr="00E12635" w14:paraId="47BB1E45" w14:textId="77777777">
        <w:tc>
          <w:tcPr>
            <w:tcW w:w="1526" w:type="dxa"/>
          </w:tcPr>
          <w:p w14:paraId="148C5245" w14:textId="77777777" w:rsidR="005E2B97" w:rsidRDefault="005E2B97" w:rsidP="005E2B97">
            <w:pPr>
              <w:snapToGrid w:val="0"/>
            </w:pPr>
            <w:r>
              <w:t>RFC 5322</w:t>
            </w:r>
          </w:p>
        </w:tc>
        <w:tc>
          <w:tcPr>
            <w:tcW w:w="7654" w:type="dxa"/>
          </w:tcPr>
          <w:p w14:paraId="663CDB6F" w14:textId="77777777" w:rsidR="005E2B97" w:rsidRPr="00F2346C" w:rsidRDefault="005E2B97" w:rsidP="005E2B97">
            <w:pPr>
              <w:snapToGrid w:val="0"/>
              <w:rPr>
                <w:szCs w:val="24"/>
              </w:rPr>
            </w:pPr>
            <w:r w:rsidRPr="00F94B76">
              <w:rPr>
                <w:szCs w:val="24"/>
              </w:rPr>
              <w:t xml:space="preserve">Internet Message Format  </w:t>
            </w:r>
            <w:r>
              <w:rPr>
                <w:szCs w:val="24"/>
              </w:rPr>
              <w:t xml:space="preserve">                                           </w:t>
            </w:r>
            <w:hyperlink r:id="rId261" w:history="1">
              <w:r w:rsidRPr="00F94B76">
                <w:rPr>
                  <w:rStyle w:val="Hyperlink"/>
                  <w:szCs w:val="24"/>
                  <w:u w:val="none"/>
                </w:rPr>
                <w:t>http://www.ietf.org/rfc/rfc5322.txt</w:t>
              </w:r>
            </w:hyperlink>
          </w:p>
        </w:tc>
      </w:tr>
      <w:tr w:rsidR="005E2B97" w:rsidRPr="00E12635" w14:paraId="522F2720" w14:textId="77777777">
        <w:tc>
          <w:tcPr>
            <w:tcW w:w="1526" w:type="dxa"/>
          </w:tcPr>
          <w:p w14:paraId="70851AF3" w14:textId="77777777" w:rsidR="005E2B97" w:rsidRPr="00E12635" w:rsidRDefault="005E2B97" w:rsidP="005E2B97">
            <w:pPr>
              <w:snapToGrid w:val="0"/>
              <w:rPr>
                <w:szCs w:val="24"/>
                <w:lang w:eastAsia="ar-SA"/>
              </w:rPr>
            </w:pPr>
            <w:r>
              <w:t>RFC 6960</w:t>
            </w:r>
          </w:p>
        </w:tc>
        <w:tc>
          <w:tcPr>
            <w:tcW w:w="7654" w:type="dxa"/>
          </w:tcPr>
          <w:p w14:paraId="3D67CCF8" w14:textId="77777777" w:rsidR="005E2B97" w:rsidRPr="006E108D" w:rsidRDefault="005E2B97" w:rsidP="005E2B97">
            <w:pPr>
              <w:snapToGrid w:val="0"/>
              <w:rPr>
                <w:szCs w:val="24"/>
                <w:lang w:eastAsia="ar-SA"/>
              </w:rPr>
            </w:pPr>
            <w:r w:rsidRPr="00D56DC5">
              <w:t>X.509 Internet Public Key Infrastructure Online Certificate Status Protocol – OCSP</w:t>
            </w:r>
            <w:r>
              <w:t xml:space="preserve">.                                                                       </w:t>
            </w:r>
            <w:hyperlink r:id="rId262" w:history="1">
              <w:r w:rsidRPr="00F146A9">
                <w:rPr>
                  <w:rStyle w:val="Hyperlink"/>
                </w:rPr>
                <w:t>https://tools.ietf.org/html/rfc6960</w:t>
              </w:r>
            </w:hyperlink>
            <w:r>
              <w:t xml:space="preserve"> </w:t>
            </w:r>
          </w:p>
        </w:tc>
      </w:tr>
      <w:tr w:rsidR="005E2B97" w:rsidRPr="00E12635" w14:paraId="04A6A6D0" w14:textId="77777777">
        <w:tc>
          <w:tcPr>
            <w:tcW w:w="1526" w:type="dxa"/>
          </w:tcPr>
          <w:p w14:paraId="75FCD914" w14:textId="77777777" w:rsidR="005E2B97" w:rsidRPr="00DD18B3" w:rsidRDefault="005E2B97" w:rsidP="005E2B97">
            <w:pPr>
              <w:snapToGrid w:val="0"/>
              <w:rPr>
                <w:szCs w:val="24"/>
                <w:lang w:eastAsia="ar-SA"/>
              </w:rPr>
            </w:pPr>
            <w:r w:rsidRPr="00E12635">
              <w:rPr>
                <w:szCs w:val="24"/>
                <w:lang w:eastAsia="ar-SA"/>
              </w:rPr>
              <w:t>SP 800-37</w:t>
            </w:r>
          </w:p>
        </w:tc>
        <w:tc>
          <w:tcPr>
            <w:tcW w:w="7654" w:type="dxa"/>
          </w:tcPr>
          <w:p w14:paraId="0020C809" w14:textId="77777777" w:rsidR="005E2B97" w:rsidRPr="00DD18B3" w:rsidRDefault="005E2B97" w:rsidP="005E2B97">
            <w:pPr>
              <w:snapToGrid w:val="0"/>
              <w:rPr>
                <w:szCs w:val="24"/>
              </w:rPr>
            </w:pPr>
            <w:r w:rsidRPr="006E108D">
              <w:rPr>
                <w:szCs w:val="24"/>
                <w:lang w:eastAsia="ar-SA"/>
              </w:rPr>
              <w:t xml:space="preserve">Guide for </w:t>
            </w:r>
            <w:r w:rsidRPr="00ED624B">
              <w:rPr>
                <w:szCs w:val="24"/>
                <w:lang w:eastAsia="ar-SA"/>
              </w:rPr>
              <w:t xml:space="preserve">Applying </w:t>
            </w:r>
            <w:r w:rsidRPr="00611E40">
              <w:rPr>
                <w:szCs w:val="24"/>
                <w:lang w:eastAsia="ar-SA"/>
              </w:rPr>
              <w:t>the Risk Management Framework to Federal Information Systems: A Security Life Cycle Approach</w:t>
            </w:r>
            <w:r w:rsidRPr="00DD18B3">
              <w:rPr>
                <w:szCs w:val="24"/>
                <w:lang w:eastAsia="ar-SA"/>
              </w:rPr>
              <w:t xml:space="preserve">, NIST Special Publication 800-37, </w:t>
            </w:r>
            <w:r w:rsidRPr="00611E40">
              <w:rPr>
                <w:szCs w:val="24"/>
                <w:lang w:eastAsia="ar-SA"/>
              </w:rPr>
              <w:t>Revision 1</w:t>
            </w:r>
            <w:r w:rsidRPr="00DD18B3">
              <w:rPr>
                <w:szCs w:val="24"/>
                <w:lang w:eastAsia="ar-SA"/>
              </w:rPr>
              <w:t xml:space="preserve">, </w:t>
            </w:r>
            <w:r w:rsidRPr="00611E40">
              <w:rPr>
                <w:szCs w:val="24"/>
                <w:lang w:eastAsia="ar-SA"/>
              </w:rPr>
              <w:t>February 2010</w:t>
            </w:r>
            <w:r w:rsidRPr="006E108D">
              <w:rPr>
                <w:szCs w:val="24"/>
                <w:lang w:eastAsia="ar-SA"/>
              </w:rPr>
              <w:t>.</w:t>
            </w:r>
            <w:r w:rsidRPr="006E108D">
              <w:rPr>
                <w:szCs w:val="24"/>
                <w:lang w:eastAsia="ar-SA"/>
              </w:rPr>
              <w:br/>
            </w:r>
            <w:hyperlink w:history="1"/>
            <w:hyperlink r:id="rId263" w:history="1"/>
            <w:hyperlink r:id="rId264" w:history="1">
              <w:r w:rsidRPr="006E108D">
                <w:rPr>
                  <w:rStyle w:val="Hyperlink"/>
                  <w:szCs w:val="24"/>
                </w:rPr>
                <w:t>http://csrc.nist.gov/publications/nistpubs/800-37-rev1/sp800-37-rev1-final.pdf</w:t>
              </w:r>
            </w:hyperlink>
          </w:p>
        </w:tc>
      </w:tr>
      <w:tr w:rsidR="005E2B97" w:rsidRPr="00E12635" w14:paraId="2DCC4629" w14:textId="77777777">
        <w:tc>
          <w:tcPr>
            <w:tcW w:w="1526" w:type="dxa"/>
          </w:tcPr>
          <w:p w14:paraId="085A2D1E" w14:textId="77777777" w:rsidR="005E2B97" w:rsidRPr="00611E40" w:rsidRDefault="005E2B97" w:rsidP="005E2B97">
            <w:pPr>
              <w:snapToGrid w:val="0"/>
              <w:rPr>
                <w:szCs w:val="24"/>
                <w:lang w:eastAsia="ar-SA"/>
              </w:rPr>
            </w:pPr>
            <w:r>
              <w:rPr>
                <w:color w:val="000000"/>
                <w:sz w:val="23"/>
                <w:szCs w:val="23"/>
              </w:rPr>
              <w:t>SP 800-56A</w:t>
            </w:r>
          </w:p>
        </w:tc>
        <w:tc>
          <w:tcPr>
            <w:tcW w:w="7654" w:type="dxa"/>
          </w:tcPr>
          <w:p w14:paraId="0681988D" w14:textId="77777777" w:rsidR="005E2B97" w:rsidRPr="00FB2694" w:rsidRDefault="005E2B97" w:rsidP="005E2B97">
            <w:pPr>
              <w:suppressAutoHyphens w:val="0"/>
              <w:autoSpaceDE w:val="0"/>
              <w:autoSpaceDN w:val="0"/>
              <w:adjustRightInd w:val="0"/>
              <w:spacing w:after="0"/>
              <w:rPr>
                <w:color w:val="000000"/>
                <w:sz w:val="23"/>
                <w:szCs w:val="23"/>
              </w:rPr>
            </w:pPr>
            <w:r w:rsidRPr="00790798">
              <w:rPr>
                <w:color w:val="000000"/>
                <w:sz w:val="23"/>
                <w:szCs w:val="23"/>
              </w:rPr>
              <w:t>Recommendation for Pair-Wise Key Establishment Schemes Using Discrete Logarithm Cryptography</w:t>
            </w:r>
            <w:r w:rsidRPr="00FB2694">
              <w:rPr>
                <w:color w:val="000000"/>
                <w:sz w:val="23"/>
                <w:szCs w:val="23"/>
              </w:rPr>
              <w:t xml:space="preserve">, NIST Special </w:t>
            </w:r>
            <w:r>
              <w:rPr>
                <w:color w:val="000000"/>
                <w:sz w:val="23"/>
                <w:szCs w:val="23"/>
              </w:rPr>
              <w:t>Publication 800-56A</w:t>
            </w:r>
            <w:r w:rsidRPr="00FB2694">
              <w:rPr>
                <w:color w:val="000000"/>
                <w:sz w:val="23"/>
                <w:szCs w:val="23"/>
              </w:rPr>
              <w:t xml:space="preserve"> </w:t>
            </w:r>
          </w:p>
          <w:p w14:paraId="34C612CE" w14:textId="77777777" w:rsidR="005E2B97" w:rsidRPr="00611E40" w:rsidRDefault="00000000" w:rsidP="005E2B97">
            <w:pPr>
              <w:snapToGrid w:val="0"/>
              <w:rPr>
                <w:szCs w:val="24"/>
                <w:lang w:eastAsia="ar-SA"/>
              </w:rPr>
            </w:pPr>
            <w:hyperlink r:id="rId265" w:history="1">
              <w:r w:rsidR="005E2B97" w:rsidRPr="00FA4F1F">
                <w:rPr>
                  <w:rStyle w:val="Hyperlink"/>
                  <w:sz w:val="23"/>
                  <w:szCs w:val="23"/>
                </w:rPr>
                <w:t>http://csrc.nist.gov/publications/nistpubs/</w:t>
              </w:r>
            </w:hyperlink>
          </w:p>
        </w:tc>
      </w:tr>
      <w:tr w:rsidR="005E2B97" w:rsidRPr="00E12635" w14:paraId="4B4177A2" w14:textId="77777777">
        <w:tc>
          <w:tcPr>
            <w:tcW w:w="1526" w:type="dxa"/>
          </w:tcPr>
          <w:p w14:paraId="10AC6282" w14:textId="77777777" w:rsidR="005E2B97" w:rsidRPr="00E12635" w:rsidRDefault="005E2B97" w:rsidP="005E2B97">
            <w:pPr>
              <w:snapToGrid w:val="0"/>
              <w:rPr>
                <w:szCs w:val="24"/>
                <w:lang w:eastAsia="ar-SA"/>
              </w:rPr>
            </w:pPr>
            <w:r w:rsidRPr="00611E40">
              <w:rPr>
                <w:szCs w:val="24"/>
                <w:lang w:eastAsia="ar-SA"/>
              </w:rPr>
              <w:t>SP 800-63</w:t>
            </w:r>
            <w:r>
              <w:rPr>
                <w:szCs w:val="24"/>
                <w:lang w:eastAsia="ar-SA"/>
              </w:rPr>
              <w:t>-3</w:t>
            </w:r>
          </w:p>
        </w:tc>
        <w:tc>
          <w:tcPr>
            <w:tcW w:w="7654" w:type="dxa"/>
          </w:tcPr>
          <w:p w14:paraId="404BDB9F" w14:textId="77777777" w:rsidR="005E2B97" w:rsidRDefault="005E2B97" w:rsidP="005E2B97">
            <w:pPr>
              <w:snapToGrid w:val="0"/>
              <w:spacing w:after="0"/>
              <w:rPr>
                <w:szCs w:val="24"/>
                <w:lang w:eastAsia="ar-SA"/>
              </w:rPr>
            </w:pPr>
            <w:r>
              <w:rPr>
                <w:szCs w:val="24"/>
                <w:lang w:eastAsia="ar-SA"/>
              </w:rPr>
              <w:t xml:space="preserve">Digital Identity Guidelines  </w:t>
            </w:r>
          </w:p>
          <w:p w14:paraId="39354269" w14:textId="77777777" w:rsidR="005E2B97" w:rsidRPr="00DD18B3" w:rsidRDefault="00000000" w:rsidP="005E2B97">
            <w:pPr>
              <w:snapToGrid w:val="0"/>
              <w:rPr>
                <w:szCs w:val="24"/>
                <w:lang w:eastAsia="ar-SA"/>
              </w:rPr>
            </w:pPr>
            <w:hyperlink r:id="rId266" w:history="1">
              <w:r w:rsidR="005E2B97" w:rsidRPr="0096127A">
                <w:rPr>
                  <w:rStyle w:val="Hyperlink"/>
                  <w:rFonts w:ascii="TimesNewRomanPSMT" w:hAnsi="TimesNewRomanPSMT" w:cs="TimesNewRomanPSMT"/>
                  <w:szCs w:val="24"/>
                </w:rPr>
                <w:t>https://csrc.nist.gov/publications/detail/sp/800-63/3/final</w:t>
              </w:r>
            </w:hyperlink>
            <w:r w:rsidR="005E2B97">
              <w:rPr>
                <w:rFonts w:ascii="TimesNewRomanPSMT" w:hAnsi="TimesNewRomanPSMT" w:cs="TimesNewRomanPSMT"/>
                <w:szCs w:val="24"/>
              </w:rPr>
              <w:t xml:space="preserve"> </w:t>
            </w:r>
          </w:p>
        </w:tc>
      </w:tr>
      <w:tr w:rsidR="005E2B97" w:rsidRPr="00E12635" w14:paraId="53C4199F" w14:textId="77777777">
        <w:tc>
          <w:tcPr>
            <w:tcW w:w="1526" w:type="dxa"/>
          </w:tcPr>
          <w:p w14:paraId="29975240" w14:textId="77777777" w:rsidR="005E2B97" w:rsidRPr="00E12635" w:rsidRDefault="005E2B97" w:rsidP="005E2B97">
            <w:pPr>
              <w:snapToGrid w:val="0"/>
              <w:rPr>
                <w:szCs w:val="24"/>
                <w:lang w:eastAsia="ar-SA"/>
              </w:rPr>
            </w:pPr>
            <w:r w:rsidRPr="00E12635">
              <w:rPr>
                <w:szCs w:val="24"/>
                <w:lang w:eastAsia="ar-SA"/>
              </w:rPr>
              <w:t>SP 800-73-3(1)</w:t>
            </w:r>
          </w:p>
        </w:tc>
        <w:tc>
          <w:tcPr>
            <w:tcW w:w="7654" w:type="dxa"/>
          </w:tcPr>
          <w:p w14:paraId="2D3B3745" w14:textId="77777777" w:rsidR="005E2B97" w:rsidRPr="00DD18B3" w:rsidRDefault="005E2B97" w:rsidP="005E2B97">
            <w:pPr>
              <w:snapToGrid w:val="0"/>
              <w:rPr>
                <w:szCs w:val="24"/>
              </w:rPr>
            </w:pPr>
            <w:r w:rsidRPr="00DD18B3">
              <w:rPr>
                <w:szCs w:val="24"/>
                <w:lang w:eastAsia="ar-SA"/>
              </w:rPr>
              <w:t>Interfaces for Personal Identity Verification – Part 1: End-Poin</w:t>
            </w:r>
            <w:r w:rsidRPr="006E108D">
              <w:rPr>
                <w:szCs w:val="24"/>
                <w:lang w:eastAsia="ar-SA"/>
              </w:rPr>
              <w:t>t PIV Card Application Namespace, Data Model and Representation, NIST Special Publication 800-73-3, February 2010.</w:t>
            </w:r>
            <w:r w:rsidRPr="00ED624B">
              <w:rPr>
                <w:szCs w:val="24"/>
                <w:lang w:eastAsia="ar-SA"/>
              </w:rPr>
              <w:br/>
            </w:r>
            <w:hyperlink r:id="rId267" w:history="1">
              <w:r w:rsidRPr="006E108D">
                <w:rPr>
                  <w:rStyle w:val="Hyperlink"/>
                  <w:szCs w:val="24"/>
                  <w:lang w:eastAsia="ar-SA"/>
                </w:rPr>
                <w:t>http://csrc.ni</w:t>
              </w:r>
              <w:r w:rsidRPr="00ED624B">
                <w:rPr>
                  <w:rStyle w:val="Hyperlink"/>
                  <w:szCs w:val="24"/>
                  <w:lang w:eastAsia="ar-SA"/>
                </w:rPr>
                <w:t>st.gov/publications/nistpubs/800-73-3/sp800-73-3_PART1_piv-card-applic-namespace-date-model-</w:t>
              </w:r>
              <w:r w:rsidRPr="00611E40">
                <w:rPr>
                  <w:rStyle w:val="Hyperlink"/>
                  <w:szCs w:val="24"/>
                  <w:lang w:eastAsia="ar-SA"/>
                </w:rPr>
                <w:t>rep.pdf</w:t>
              </w:r>
            </w:hyperlink>
          </w:p>
        </w:tc>
      </w:tr>
      <w:tr w:rsidR="005E2B97" w:rsidRPr="00E12635" w14:paraId="50D93912" w14:textId="77777777" w:rsidTr="00A74AC8">
        <w:tc>
          <w:tcPr>
            <w:tcW w:w="1526" w:type="dxa"/>
          </w:tcPr>
          <w:p w14:paraId="2517D483" w14:textId="77777777" w:rsidR="005E2B97" w:rsidRPr="00E12635" w:rsidRDefault="005E2B97" w:rsidP="005E2B97">
            <w:pPr>
              <w:snapToGrid w:val="0"/>
              <w:rPr>
                <w:szCs w:val="24"/>
                <w:lang w:eastAsia="ar-SA"/>
              </w:rPr>
            </w:pPr>
            <w:r w:rsidRPr="00611E40">
              <w:rPr>
                <w:szCs w:val="24"/>
                <w:lang w:eastAsia="ar-SA"/>
              </w:rPr>
              <w:t>SP 800-76</w:t>
            </w:r>
          </w:p>
        </w:tc>
        <w:tc>
          <w:tcPr>
            <w:tcW w:w="7654" w:type="dxa"/>
          </w:tcPr>
          <w:p w14:paraId="1E4060B6" w14:textId="77777777" w:rsidR="005E2B97" w:rsidRPr="00DD18B3" w:rsidRDefault="005E2B97" w:rsidP="005E2B97">
            <w:pPr>
              <w:snapToGrid w:val="0"/>
              <w:spacing w:after="0"/>
              <w:rPr>
                <w:szCs w:val="24"/>
              </w:rPr>
            </w:pPr>
            <w:r w:rsidRPr="00611E40">
              <w:rPr>
                <w:szCs w:val="24"/>
                <w:lang w:eastAsia="ar-SA"/>
              </w:rPr>
              <w:t>Biometric Specifications for Personal Identity Verification, NIST Special Publication 800-76-2, July 2013.</w:t>
            </w:r>
            <w:r w:rsidRPr="00611E40">
              <w:rPr>
                <w:szCs w:val="24"/>
                <w:lang w:eastAsia="ar-SA"/>
              </w:rPr>
              <w:br/>
            </w:r>
            <w:hyperlink r:id="rId268" w:history="1">
              <w:r w:rsidRPr="00611E40">
                <w:rPr>
                  <w:rStyle w:val="Hyperlink"/>
                  <w:szCs w:val="24"/>
                  <w:u w:val="none"/>
                </w:rPr>
                <w:t>http://nvlpubs.nist.gov/nistpubs/SpecialPublications/NIST.SP.800-76-2.pdf</w:t>
              </w:r>
            </w:hyperlink>
          </w:p>
          <w:p w14:paraId="26CAE5A9" w14:textId="77777777" w:rsidR="005E2B97" w:rsidRPr="006E108D" w:rsidRDefault="005E2B97" w:rsidP="005E2B97">
            <w:pPr>
              <w:snapToGrid w:val="0"/>
              <w:spacing w:after="0"/>
              <w:rPr>
                <w:szCs w:val="24"/>
                <w:lang w:eastAsia="ar-SA"/>
              </w:rPr>
            </w:pPr>
          </w:p>
        </w:tc>
      </w:tr>
      <w:tr w:rsidR="005E2B97" w:rsidRPr="00E12635" w14:paraId="44931AA9" w14:textId="77777777" w:rsidTr="00A74AC8">
        <w:tc>
          <w:tcPr>
            <w:tcW w:w="1526" w:type="dxa"/>
          </w:tcPr>
          <w:p w14:paraId="386F359D" w14:textId="77777777" w:rsidR="005E2B97" w:rsidRPr="00E12635" w:rsidRDefault="005E2B97" w:rsidP="005E2B97">
            <w:pPr>
              <w:snapToGrid w:val="0"/>
              <w:rPr>
                <w:szCs w:val="24"/>
                <w:lang w:eastAsia="ar-SA"/>
              </w:rPr>
            </w:pPr>
            <w:r w:rsidRPr="00E12635">
              <w:rPr>
                <w:szCs w:val="24"/>
                <w:lang w:eastAsia="ar-SA"/>
              </w:rPr>
              <w:t>SP 800-79</w:t>
            </w:r>
          </w:p>
        </w:tc>
        <w:tc>
          <w:tcPr>
            <w:tcW w:w="7654" w:type="dxa"/>
          </w:tcPr>
          <w:p w14:paraId="1D68AC37" w14:textId="77777777" w:rsidR="005E2B97" w:rsidRPr="00ED624B" w:rsidRDefault="005E2B97" w:rsidP="005E2B97">
            <w:pPr>
              <w:snapToGrid w:val="0"/>
              <w:spacing w:after="0"/>
              <w:rPr>
                <w:szCs w:val="24"/>
                <w:lang w:eastAsia="ar-SA"/>
              </w:rPr>
            </w:pPr>
            <w:r w:rsidRPr="00DD18B3">
              <w:rPr>
                <w:szCs w:val="24"/>
                <w:lang w:eastAsia="ar-SA"/>
              </w:rPr>
              <w:t xml:space="preserve">Guidelines for the Accreditation of Personal Identity Verification Card Issuers, NIST Special </w:t>
            </w:r>
            <w:r w:rsidRPr="006E108D">
              <w:rPr>
                <w:szCs w:val="24"/>
                <w:lang w:eastAsia="ar-SA"/>
              </w:rPr>
              <w:t>Publication 800-79</w:t>
            </w:r>
          </w:p>
          <w:p w14:paraId="53A38E33" w14:textId="77777777" w:rsidR="005E2B97" w:rsidRPr="006E108D" w:rsidRDefault="00000000" w:rsidP="005E2B97">
            <w:pPr>
              <w:snapToGrid w:val="0"/>
              <w:rPr>
                <w:szCs w:val="24"/>
                <w:lang w:eastAsia="ar-SA"/>
              </w:rPr>
            </w:pPr>
            <w:hyperlink r:id="rId269" w:history="1">
              <w:r w:rsidR="005E2B97" w:rsidRPr="006E108D">
                <w:rPr>
                  <w:rStyle w:val="Hyperlink"/>
                  <w:szCs w:val="24"/>
                  <w:lang w:eastAsia="ar-SA"/>
                </w:rPr>
                <w:t>http://csrc.nist.gov/publications/nistpubs/</w:t>
              </w:r>
            </w:hyperlink>
            <w:r w:rsidR="005E2B97" w:rsidRPr="00DD18B3">
              <w:rPr>
                <w:szCs w:val="24"/>
                <w:lang w:eastAsia="ar-SA"/>
              </w:rPr>
              <w:t xml:space="preserve"> </w:t>
            </w:r>
          </w:p>
        </w:tc>
      </w:tr>
      <w:tr w:rsidR="005E2B97" w:rsidRPr="00E12635" w14:paraId="01206C71" w14:textId="77777777" w:rsidTr="00A74AC8">
        <w:tc>
          <w:tcPr>
            <w:tcW w:w="1526" w:type="dxa"/>
          </w:tcPr>
          <w:p w14:paraId="5A72A0F5" w14:textId="77777777" w:rsidR="005E2B97" w:rsidRPr="00611E40" w:rsidRDefault="005E2B97" w:rsidP="005E2B97">
            <w:pPr>
              <w:snapToGrid w:val="0"/>
              <w:rPr>
                <w:szCs w:val="24"/>
                <w:lang w:eastAsia="ar-SA"/>
              </w:rPr>
            </w:pPr>
            <w:r>
              <w:rPr>
                <w:color w:val="000000"/>
                <w:sz w:val="23"/>
                <w:szCs w:val="23"/>
              </w:rPr>
              <w:t>SP 800-8</w:t>
            </w:r>
            <w:r w:rsidRPr="00FB2694">
              <w:rPr>
                <w:color w:val="000000"/>
                <w:sz w:val="23"/>
                <w:szCs w:val="23"/>
              </w:rPr>
              <w:t>9</w:t>
            </w:r>
          </w:p>
        </w:tc>
        <w:tc>
          <w:tcPr>
            <w:tcW w:w="7654" w:type="dxa"/>
          </w:tcPr>
          <w:p w14:paraId="7A95AF7E" w14:textId="77777777" w:rsidR="005E2B97" w:rsidRPr="00FB2694" w:rsidRDefault="005E2B97" w:rsidP="005E2B97">
            <w:pPr>
              <w:suppressAutoHyphens w:val="0"/>
              <w:autoSpaceDE w:val="0"/>
              <w:autoSpaceDN w:val="0"/>
              <w:adjustRightInd w:val="0"/>
              <w:spacing w:after="0"/>
              <w:rPr>
                <w:color w:val="000000"/>
                <w:sz w:val="23"/>
                <w:szCs w:val="23"/>
              </w:rPr>
            </w:pPr>
            <w:r w:rsidRPr="00790798">
              <w:rPr>
                <w:color w:val="000000"/>
                <w:sz w:val="23"/>
                <w:szCs w:val="23"/>
              </w:rPr>
              <w:t>Recommendation for Obtaining</w:t>
            </w:r>
            <w:r>
              <w:rPr>
                <w:color w:val="000000"/>
                <w:sz w:val="23"/>
                <w:szCs w:val="23"/>
              </w:rPr>
              <w:t xml:space="preserve"> </w:t>
            </w:r>
            <w:r w:rsidRPr="00790798">
              <w:rPr>
                <w:color w:val="000000"/>
                <w:sz w:val="23"/>
                <w:szCs w:val="23"/>
              </w:rPr>
              <w:t>Assurances for Digital Signature</w:t>
            </w:r>
            <w:r>
              <w:rPr>
                <w:color w:val="000000"/>
                <w:sz w:val="23"/>
                <w:szCs w:val="23"/>
              </w:rPr>
              <w:t xml:space="preserve"> </w:t>
            </w:r>
            <w:r w:rsidRPr="00790798">
              <w:rPr>
                <w:color w:val="000000"/>
                <w:sz w:val="23"/>
                <w:szCs w:val="23"/>
              </w:rPr>
              <w:t>Applications</w:t>
            </w:r>
            <w:r w:rsidRPr="00FB2694">
              <w:rPr>
                <w:color w:val="000000"/>
                <w:sz w:val="23"/>
                <w:szCs w:val="23"/>
              </w:rPr>
              <w:t>, NIST Special Publication 800-</w:t>
            </w:r>
            <w:r>
              <w:rPr>
                <w:color w:val="000000"/>
                <w:sz w:val="23"/>
                <w:szCs w:val="23"/>
              </w:rPr>
              <w:t>8</w:t>
            </w:r>
            <w:r w:rsidRPr="00FB2694">
              <w:rPr>
                <w:color w:val="000000"/>
                <w:sz w:val="23"/>
                <w:szCs w:val="23"/>
              </w:rPr>
              <w:t xml:space="preserve">9 </w:t>
            </w:r>
          </w:p>
          <w:p w14:paraId="5B7A6278" w14:textId="77777777" w:rsidR="005E2B97" w:rsidRPr="00611E40" w:rsidRDefault="00000000" w:rsidP="005E2B97">
            <w:pPr>
              <w:snapToGrid w:val="0"/>
              <w:rPr>
                <w:szCs w:val="24"/>
                <w:lang w:eastAsia="ar-SA"/>
              </w:rPr>
            </w:pPr>
            <w:hyperlink r:id="rId270" w:history="1">
              <w:r w:rsidR="005E2B97" w:rsidRPr="00FA4F1F">
                <w:rPr>
                  <w:rStyle w:val="Hyperlink"/>
                  <w:sz w:val="23"/>
                  <w:szCs w:val="23"/>
                </w:rPr>
                <w:t>http://csrc.nist.gov/publications/nistpubs/</w:t>
              </w:r>
            </w:hyperlink>
          </w:p>
        </w:tc>
      </w:tr>
      <w:tr w:rsidR="005E2B97" w:rsidRPr="00E12635" w14:paraId="3B6EA41F" w14:textId="77777777" w:rsidTr="00A74AC8">
        <w:tc>
          <w:tcPr>
            <w:tcW w:w="1526" w:type="dxa"/>
          </w:tcPr>
          <w:p w14:paraId="53ECCC2B" w14:textId="77777777" w:rsidR="005E2B97" w:rsidRPr="00E12635" w:rsidRDefault="005E2B97" w:rsidP="005E2B97">
            <w:pPr>
              <w:snapToGrid w:val="0"/>
              <w:rPr>
                <w:szCs w:val="24"/>
                <w:lang w:eastAsia="ar-SA"/>
              </w:rPr>
            </w:pPr>
            <w:r w:rsidRPr="00611E40">
              <w:rPr>
                <w:szCs w:val="24"/>
                <w:lang w:eastAsia="ar-SA"/>
              </w:rPr>
              <w:t>SP 800-157</w:t>
            </w:r>
          </w:p>
        </w:tc>
        <w:tc>
          <w:tcPr>
            <w:tcW w:w="7654" w:type="dxa"/>
          </w:tcPr>
          <w:p w14:paraId="3E617267" w14:textId="77777777" w:rsidR="005E2B97" w:rsidRPr="00DD18B3" w:rsidRDefault="005E2B97" w:rsidP="005E2B97">
            <w:pPr>
              <w:snapToGrid w:val="0"/>
              <w:rPr>
                <w:szCs w:val="24"/>
                <w:lang w:eastAsia="ar-SA"/>
              </w:rPr>
            </w:pPr>
            <w:r w:rsidRPr="00611E40">
              <w:rPr>
                <w:szCs w:val="24"/>
                <w:lang w:eastAsia="ar-SA"/>
              </w:rPr>
              <w:t>Guidelines for Derived Personal Identity Verification (PIV) Credentials, NIST Special Publication 800-157.</w:t>
            </w:r>
            <w:r w:rsidRPr="00DD18B3">
              <w:rPr>
                <w:szCs w:val="24"/>
                <w:lang w:eastAsia="ar-SA"/>
              </w:rPr>
              <w:t xml:space="preserve"> </w:t>
            </w:r>
            <w:hyperlink r:id="rId271" w:history="1">
              <w:r w:rsidRPr="00611E40">
                <w:rPr>
                  <w:rStyle w:val="Hyperlink"/>
                  <w:szCs w:val="24"/>
                  <w:u w:val="none"/>
                </w:rPr>
                <w:t>http://nvlpubs.nist.gov/nistpubs/SpecialPublications/NIST.SP.800-157.pdf</w:t>
              </w:r>
            </w:hyperlink>
            <w:r w:rsidRPr="00611E40">
              <w:rPr>
                <w:szCs w:val="24"/>
              </w:rPr>
              <w:t xml:space="preserve"> or </w:t>
            </w:r>
            <w:hyperlink r:id="rId272" w:history="1">
              <w:r w:rsidRPr="00611E40">
                <w:rPr>
                  <w:rStyle w:val="Hyperlink"/>
                  <w:szCs w:val="24"/>
                </w:rPr>
                <w:t>http://csrc.nist.gov/publications/drafts/800-157/sp800_157_draft.pdf</w:t>
              </w:r>
            </w:hyperlink>
          </w:p>
        </w:tc>
      </w:tr>
    </w:tbl>
    <w:p w14:paraId="1E9B16C6" w14:textId="77777777" w:rsidR="000E3E7B" w:rsidRDefault="000E3E7B" w:rsidP="000E3E7B">
      <w:pPr>
        <w:pStyle w:val="Heading1"/>
        <w:numPr>
          <w:ilvl w:val="0"/>
          <w:numId w:val="0"/>
        </w:numPr>
        <w:tabs>
          <w:tab w:val="left" w:pos="540"/>
        </w:tabs>
        <w:spacing w:before="600"/>
        <w:rPr>
          <w:highlight w:val="lightGray"/>
          <w:lang w:eastAsia="ar-SA"/>
        </w:rPr>
      </w:pPr>
      <w:bookmarkStart w:id="648" w:name="_Toc280344010"/>
    </w:p>
    <w:p w14:paraId="3EC577C8" w14:textId="77777777" w:rsidR="00BC097A" w:rsidRDefault="000E3E7B" w:rsidP="000E3E7B">
      <w:pPr>
        <w:pStyle w:val="Heading1"/>
        <w:tabs>
          <w:tab w:val="clear" w:pos="432"/>
          <w:tab w:val="left" w:pos="540"/>
        </w:tabs>
        <w:spacing w:before="600"/>
        <w:ind w:left="540" w:hanging="540"/>
        <w:rPr>
          <w:lang w:eastAsia="ar-SA"/>
        </w:rPr>
      </w:pPr>
      <w:r>
        <w:rPr>
          <w:highlight w:val="lightGray"/>
          <w:lang w:eastAsia="ar-SA"/>
        </w:rPr>
        <w:br w:type="page"/>
      </w:r>
      <w:bookmarkStart w:id="649" w:name="_Toc37237729"/>
      <w:r w:rsidR="00BC097A">
        <w:rPr>
          <w:lang w:eastAsia="ar-SA"/>
        </w:rPr>
        <w:t>Acronyms and Abbreviations</w:t>
      </w:r>
      <w:bookmarkEnd w:id="648"/>
      <w:bookmarkEnd w:id="649"/>
    </w:p>
    <w:tbl>
      <w:tblPr>
        <w:tblW w:w="0" w:type="auto"/>
        <w:tblLayout w:type="fixed"/>
        <w:tblLook w:val="0000" w:firstRow="0" w:lastRow="0" w:firstColumn="0" w:lastColumn="0" w:noHBand="0" w:noVBand="0"/>
      </w:tblPr>
      <w:tblGrid>
        <w:gridCol w:w="1458"/>
        <w:gridCol w:w="7740"/>
      </w:tblGrid>
      <w:tr w:rsidR="00BC097A" w14:paraId="26A79602" w14:textId="77777777">
        <w:tc>
          <w:tcPr>
            <w:tcW w:w="1458" w:type="dxa"/>
          </w:tcPr>
          <w:p w14:paraId="389102EE" w14:textId="77777777" w:rsidR="00BC097A" w:rsidRDefault="00BC097A">
            <w:pPr>
              <w:snapToGrid w:val="0"/>
              <w:spacing w:before="120" w:after="120"/>
              <w:rPr>
                <w:lang w:eastAsia="ar-SA"/>
              </w:rPr>
            </w:pPr>
            <w:r>
              <w:rPr>
                <w:lang w:eastAsia="ar-SA"/>
              </w:rPr>
              <w:t>CA</w:t>
            </w:r>
          </w:p>
        </w:tc>
        <w:tc>
          <w:tcPr>
            <w:tcW w:w="7740" w:type="dxa"/>
          </w:tcPr>
          <w:p w14:paraId="2E2A450B" w14:textId="77777777" w:rsidR="00BC097A" w:rsidRDefault="00BC097A">
            <w:pPr>
              <w:snapToGrid w:val="0"/>
              <w:spacing w:before="120" w:after="120"/>
              <w:rPr>
                <w:lang w:eastAsia="ar-SA"/>
              </w:rPr>
            </w:pPr>
            <w:r>
              <w:rPr>
                <w:lang w:eastAsia="ar-SA"/>
              </w:rPr>
              <w:t>Certification Authority</w:t>
            </w:r>
          </w:p>
        </w:tc>
      </w:tr>
      <w:tr w:rsidR="00BF724E" w14:paraId="4C8DDDC5" w14:textId="77777777">
        <w:tc>
          <w:tcPr>
            <w:tcW w:w="1458" w:type="dxa"/>
          </w:tcPr>
          <w:p w14:paraId="06328A7F" w14:textId="77777777" w:rsidR="00BF724E" w:rsidRDefault="00BF724E">
            <w:pPr>
              <w:snapToGrid w:val="0"/>
              <w:spacing w:before="120" w:after="120"/>
              <w:rPr>
                <w:lang w:eastAsia="ar-SA"/>
              </w:rPr>
            </w:pPr>
            <w:r>
              <w:rPr>
                <w:lang w:eastAsia="ar-SA"/>
              </w:rPr>
              <w:t>CAA</w:t>
            </w:r>
          </w:p>
        </w:tc>
        <w:tc>
          <w:tcPr>
            <w:tcW w:w="7740" w:type="dxa"/>
          </w:tcPr>
          <w:p w14:paraId="5BF7CD5A" w14:textId="77777777" w:rsidR="00BF724E" w:rsidRPr="00BF724E" w:rsidRDefault="00BF724E">
            <w:pPr>
              <w:snapToGrid w:val="0"/>
              <w:spacing w:before="120" w:after="120"/>
              <w:rPr>
                <w:lang w:eastAsia="ar-SA"/>
              </w:rPr>
            </w:pPr>
            <w:r w:rsidRPr="00A24136">
              <w:rPr>
                <w:lang w:val="en"/>
              </w:rPr>
              <w:t>Certification Authority Authorization</w:t>
            </w:r>
          </w:p>
        </w:tc>
      </w:tr>
      <w:tr w:rsidR="00BC097A" w14:paraId="0BA3D7E1" w14:textId="77777777">
        <w:tc>
          <w:tcPr>
            <w:tcW w:w="1458" w:type="dxa"/>
          </w:tcPr>
          <w:p w14:paraId="7981B3DE" w14:textId="77777777" w:rsidR="00BC097A" w:rsidRDefault="00BC097A">
            <w:pPr>
              <w:snapToGrid w:val="0"/>
              <w:spacing w:before="120" w:after="120"/>
              <w:rPr>
                <w:lang w:eastAsia="ar-SA"/>
              </w:rPr>
            </w:pPr>
            <w:r>
              <w:rPr>
                <w:lang w:eastAsia="ar-SA"/>
              </w:rPr>
              <w:t>C&amp;A</w:t>
            </w:r>
          </w:p>
        </w:tc>
        <w:tc>
          <w:tcPr>
            <w:tcW w:w="7740" w:type="dxa"/>
          </w:tcPr>
          <w:p w14:paraId="7FDE3BAA" w14:textId="77777777" w:rsidR="00BC097A" w:rsidRDefault="00BC097A">
            <w:pPr>
              <w:snapToGrid w:val="0"/>
              <w:spacing w:before="120" w:after="120"/>
              <w:rPr>
                <w:lang w:eastAsia="ar-SA"/>
              </w:rPr>
            </w:pPr>
            <w:r>
              <w:rPr>
                <w:lang w:eastAsia="ar-SA"/>
              </w:rPr>
              <w:t>Certification and Accreditation</w:t>
            </w:r>
          </w:p>
        </w:tc>
      </w:tr>
      <w:tr w:rsidR="007173BF" w14:paraId="2771F411" w14:textId="77777777">
        <w:tc>
          <w:tcPr>
            <w:tcW w:w="1458" w:type="dxa"/>
          </w:tcPr>
          <w:p w14:paraId="279D949A" w14:textId="77777777" w:rsidR="007173BF" w:rsidRDefault="007173BF">
            <w:pPr>
              <w:snapToGrid w:val="0"/>
              <w:spacing w:before="120" w:after="120"/>
              <w:rPr>
                <w:lang w:eastAsia="ar-SA"/>
              </w:rPr>
            </w:pPr>
            <w:r>
              <w:rPr>
                <w:lang w:eastAsia="ar-SA"/>
              </w:rPr>
              <w:t>CHUID</w:t>
            </w:r>
          </w:p>
        </w:tc>
        <w:tc>
          <w:tcPr>
            <w:tcW w:w="7740" w:type="dxa"/>
          </w:tcPr>
          <w:p w14:paraId="635AA4D2" w14:textId="77777777" w:rsidR="00C16A74" w:rsidRDefault="007173BF">
            <w:pPr>
              <w:snapToGrid w:val="0"/>
              <w:spacing w:before="120" w:after="120"/>
              <w:rPr>
                <w:lang w:eastAsia="ar-SA"/>
              </w:rPr>
            </w:pPr>
            <w:r>
              <w:rPr>
                <w:lang w:eastAsia="ar-SA"/>
              </w:rPr>
              <w:t>Card Holder Unique Identifier</w:t>
            </w:r>
          </w:p>
        </w:tc>
      </w:tr>
      <w:tr w:rsidR="00BC097A" w14:paraId="35D5C7F6" w14:textId="77777777">
        <w:tc>
          <w:tcPr>
            <w:tcW w:w="1458" w:type="dxa"/>
          </w:tcPr>
          <w:p w14:paraId="59ACF99B" w14:textId="77777777" w:rsidR="00BC097A" w:rsidRDefault="00BC097A">
            <w:pPr>
              <w:snapToGrid w:val="0"/>
              <w:spacing w:before="120" w:after="120"/>
              <w:rPr>
                <w:lang w:eastAsia="ar-SA"/>
              </w:rPr>
            </w:pPr>
            <w:r>
              <w:rPr>
                <w:lang w:eastAsia="ar-SA"/>
              </w:rPr>
              <w:t>COMSEC</w:t>
            </w:r>
          </w:p>
        </w:tc>
        <w:tc>
          <w:tcPr>
            <w:tcW w:w="7740" w:type="dxa"/>
          </w:tcPr>
          <w:p w14:paraId="5BF08972" w14:textId="77777777" w:rsidR="00BC097A" w:rsidRDefault="00BC097A">
            <w:pPr>
              <w:snapToGrid w:val="0"/>
              <w:spacing w:before="120" w:after="120"/>
              <w:rPr>
                <w:lang w:eastAsia="ar-SA"/>
              </w:rPr>
            </w:pPr>
            <w:r>
              <w:rPr>
                <w:lang w:eastAsia="ar-SA"/>
              </w:rPr>
              <w:t>Communications Security</w:t>
            </w:r>
          </w:p>
        </w:tc>
      </w:tr>
      <w:tr w:rsidR="00A74AC8" w14:paraId="5925EE32" w14:textId="77777777" w:rsidTr="00631BB5">
        <w:tc>
          <w:tcPr>
            <w:tcW w:w="1458" w:type="dxa"/>
          </w:tcPr>
          <w:p w14:paraId="6564F145" w14:textId="77777777" w:rsidR="00A74AC8" w:rsidRDefault="00A74AC8" w:rsidP="00631BB5">
            <w:pPr>
              <w:snapToGrid w:val="0"/>
              <w:spacing w:before="120" w:after="120"/>
              <w:rPr>
                <w:lang w:eastAsia="ar-SA"/>
              </w:rPr>
            </w:pPr>
            <w:r>
              <w:rPr>
                <w:lang w:eastAsia="ar-SA"/>
              </w:rPr>
              <w:t>CMS</w:t>
            </w:r>
          </w:p>
        </w:tc>
        <w:tc>
          <w:tcPr>
            <w:tcW w:w="7740" w:type="dxa"/>
          </w:tcPr>
          <w:p w14:paraId="6C88DA27" w14:textId="77777777" w:rsidR="00A74AC8" w:rsidRDefault="00A74AC8" w:rsidP="00631BB5">
            <w:pPr>
              <w:snapToGrid w:val="0"/>
              <w:spacing w:before="120" w:after="120"/>
              <w:rPr>
                <w:lang w:eastAsia="ar-SA"/>
              </w:rPr>
            </w:pPr>
            <w:r>
              <w:rPr>
                <w:lang w:eastAsia="ar-SA"/>
              </w:rPr>
              <w:t>Card Management System</w:t>
            </w:r>
          </w:p>
        </w:tc>
      </w:tr>
      <w:tr w:rsidR="00BC097A" w14:paraId="6283451B" w14:textId="77777777">
        <w:tc>
          <w:tcPr>
            <w:tcW w:w="1458" w:type="dxa"/>
          </w:tcPr>
          <w:p w14:paraId="1F2FE0E3" w14:textId="77777777" w:rsidR="00BC097A" w:rsidRDefault="00BC097A">
            <w:pPr>
              <w:snapToGrid w:val="0"/>
              <w:spacing w:before="120" w:after="120"/>
              <w:rPr>
                <w:lang w:eastAsia="ar-SA"/>
              </w:rPr>
            </w:pPr>
            <w:r>
              <w:rPr>
                <w:lang w:eastAsia="ar-SA"/>
              </w:rPr>
              <w:t>CP</w:t>
            </w:r>
          </w:p>
        </w:tc>
        <w:tc>
          <w:tcPr>
            <w:tcW w:w="7740" w:type="dxa"/>
          </w:tcPr>
          <w:p w14:paraId="0AD32D73" w14:textId="77777777" w:rsidR="00BC097A" w:rsidRDefault="00BC097A">
            <w:pPr>
              <w:snapToGrid w:val="0"/>
              <w:spacing w:before="120" w:after="120"/>
              <w:rPr>
                <w:lang w:eastAsia="ar-SA"/>
              </w:rPr>
            </w:pPr>
            <w:r>
              <w:rPr>
                <w:lang w:eastAsia="ar-SA"/>
              </w:rPr>
              <w:t>Certificate Policy</w:t>
            </w:r>
          </w:p>
        </w:tc>
      </w:tr>
      <w:tr w:rsidR="00BC097A" w14:paraId="623E445A" w14:textId="77777777">
        <w:tc>
          <w:tcPr>
            <w:tcW w:w="1458" w:type="dxa"/>
          </w:tcPr>
          <w:p w14:paraId="60FEFCB7" w14:textId="77777777" w:rsidR="00BC097A" w:rsidRDefault="00BC097A">
            <w:pPr>
              <w:snapToGrid w:val="0"/>
              <w:spacing w:before="120" w:after="120"/>
              <w:rPr>
                <w:lang w:eastAsia="ar-SA"/>
              </w:rPr>
            </w:pPr>
            <w:r>
              <w:rPr>
                <w:lang w:eastAsia="ar-SA"/>
              </w:rPr>
              <w:t>CPS</w:t>
            </w:r>
          </w:p>
        </w:tc>
        <w:tc>
          <w:tcPr>
            <w:tcW w:w="7740" w:type="dxa"/>
          </w:tcPr>
          <w:p w14:paraId="3131E581" w14:textId="77777777" w:rsidR="00BC097A" w:rsidRDefault="00BC097A">
            <w:pPr>
              <w:snapToGrid w:val="0"/>
              <w:spacing w:before="120" w:after="120"/>
              <w:rPr>
                <w:lang w:eastAsia="ar-SA"/>
              </w:rPr>
            </w:pPr>
            <w:r>
              <w:rPr>
                <w:lang w:eastAsia="ar-SA"/>
              </w:rPr>
              <w:t>Certification Practice Statement</w:t>
            </w:r>
          </w:p>
        </w:tc>
      </w:tr>
      <w:tr w:rsidR="00BC097A" w14:paraId="19B7601C" w14:textId="77777777">
        <w:tc>
          <w:tcPr>
            <w:tcW w:w="1458" w:type="dxa"/>
          </w:tcPr>
          <w:p w14:paraId="09D11D45" w14:textId="77777777" w:rsidR="00BC097A" w:rsidRDefault="00BC097A">
            <w:pPr>
              <w:snapToGrid w:val="0"/>
              <w:spacing w:before="120" w:after="120"/>
              <w:rPr>
                <w:lang w:eastAsia="ar-SA"/>
              </w:rPr>
            </w:pPr>
            <w:r>
              <w:rPr>
                <w:lang w:eastAsia="ar-SA"/>
              </w:rPr>
              <w:t>CRL</w:t>
            </w:r>
          </w:p>
        </w:tc>
        <w:tc>
          <w:tcPr>
            <w:tcW w:w="7740" w:type="dxa"/>
          </w:tcPr>
          <w:p w14:paraId="365C9B1C" w14:textId="77777777" w:rsidR="00BC097A" w:rsidRDefault="00BC097A">
            <w:pPr>
              <w:snapToGrid w:val="0"/>
              <w:spacing w:before="120" w:after="120"/>
              <w:rPr>
                <w:lang w:eastAsia="ar-SA"/>
              </w:rPr>
            </w:pPr>
            <w:r>
              <w:rPr>
                <w:lang w:eastAsia="ar-SA"/>
              </w:rPr>
              <w:t>Certificate Revocation List</w:t>
            </w:r>
          </w:p>
        </w:tc>
      </w:tr>
      <w:tr w:rsidR="00BC097A" w14:paraId="1D9AA873" w14:textId="77777777">
        <w:tc>
          <w:tcPr>
            <w:tcW w:w="1458" w:type="dxa"/>
          </w:tcPr>
          <w:p w14:paraId="2AEECAF8" w14:textId="77777777" w:rsidR="00BC097A" w:rsidRDefault="00BC097A">
            <w:pPr>
              <w:snapToGrid w:val="0"/>
              <w:spacing w:before="120" w:after="120"/>
              <w:rPr>
                <w:lang w:eastAsia="ar-SA"/>
              </w:rPr>
            </w:pPr>
            <w:r>
              <w:rPr>
                <w:lang w:eastAsia="ar-SA"/>
              </w:rPr>
              <w:t>CSOR</w:t>
            </w:r>
          </w:p>
        </w:tc>
        <w:tc>
          <w:tcPr>
            <w:tcW w:w="7740" w:type="dxa"/>
          </w:tcPr>
          <w:p w14:paraId="25ED59CC" w14:textId="77777777" w:rsidR="00BC097A" w:rsidRDefault="00BC097A">
            <w:pPr>
              <w:snapToGrid w:val="0"/>
              <w:spacing w:before="120" w:after="120"/>
              <w:rPr>
                <w:lang w:eastAsia="ar-SA"/>
              </w:rPr>
            </w:pPr>
            <w:r>
              <w:rPr>
                <w:lang w:eastAsia="ar-SA"/>
              </w:rPr>
              <w:t>Computer Security Objects Registry</w:t>
            </w:r>
          </w:p>
        </w:tc>
      </w:tr>
      <w:tr w:rsidR="00BC097A" w14:paraId="06BF660C" w14:textId="77777777">
        <w:tc>
          <w:tcPr>
            <w:tcW w:w="1458" w:type="dxa"/>
          </w:tcPr>
          <w:p w14:paraId="513D063D" w14:textId="77777777" w:rsidR="00BC097A" w:rsidRDefault="00BC097A">
            <w:pPr>
              <w:snapToGrid w:val="0"/>
              <w:spacing w:before="120" w:after="120"/>
              <w:rPr>
                <w:lang w:eastAsia="ar-SA"/>
              </w:rPr>
            </w:pPr>
            <w:r>
              <w:rPr>
                <w:lang w:eastAsia="ar-SA"/>
              </w:rPr>
              <w:t>DN</w:t>
            </w:r>
          </w:p>
        </w:tc>
        <w:tc>
          <w:tcPr>
            <w:tcW w:w="7740" w:type="dxa"/>
          </w:tcPr>
          <w:p w14:paraId="2D25306C" w14:textId="77777777" w:rsidR="00BC097A" w:rsidRDefault="00BC097A">
            <w:pPr>
              <w:snapToGrid w:val="0"/>
              <w:spacing w:before="120" w:after="120"/>
              <w:rPr>
                <w:lang w:eastAsia="ar-SA"/>
              </w:rPr>
            </w:pPr>
            <w:r>
              <w:rPr>
                <w:lang w:eastAsia="ar-SA"/>
              </w:rPr>
              <w:t>Distinguished Name</w:t>
            </w:r>
          </w:p>
        </w:tc>
      </w:tr>
      <w:tr w:rsidR="00F411BF" w14:paraId="7772DD8A" w14:textId="77777777">
        <w:tc>
          <w:tcPr>
            <w:tcW w:w="1458" w:type="dxa"/>
          </w:tcPr>
          <w:p w14:paraId="77BA806B" w14:textId="77777777" w:rsidR="00F411BF" w:rsidRDefault="00F411BF">
            <w:pPr>
              <w:snapToGrid w:val="0"/>
              <w:spacing w:before="120" w:after="120"/>
              <w:rPr>
                <w:lang w:eastAsia="ar-SA"/>
              </w:rPr>
            </w:pPr>
            <w:r w:rsidRPr="00351885">
              <w:rPr>
                <w:lang w:eastAsia="ar-SA"/>
              </w:rPr>
              <w:t>DPCI</w:t>
            </w:r>
          </w:p>
        </w:tc>
        <w:tc>
          <w:tcPr>
            <w:tcW w:w="7740" w:type="dxa"/>
          </w:tcPr>
          <w:p w14:paraId="48DD9390" w14:textId="77777777" w:rsidR="00F411BF" w:rsidRDefault="00F411BF">
            <w:pPr>
              <w:snapToGrid w:val="0"/>
              <w:spacing w:before="120" w:after="120"/>
              <w:rPr>
                <w:lang w:eastAsia="ar-SA"/>
              </w:rPr>
            </w:pPr>
            <w:r>
              <w:rPr>
                <w:lang w:eastAsia="ar-SA"/>
              </w:rPr>
              <w:t>Derived PIV Credential Issuer</w:t>
            </w:r>
          </w:p>
        </w:tc>
      </w:tr>
      <w:tr w:rsidR="00BC097A" w14:paraId="567FB3D0" w14:textId="77777777">
        <w:tc>
          <w:tcPr>
            <w:tcW w:w="1458" w:type="dxa"/>
          </w:tcPr>
          <w:p w14:paraId="0CA9FC5C" w14:textId="77777777" w:rsidR="00BC097A" w:rsidRDefault="00BC097A">
            <w:pPr>
              <w:snapToGrid w:val="0"/>
              <w:spacing w:before="120" w:after="120"/>
              <w:rPr>
                <w:lang w:eastAsia="ar-SA"/>
              </w:rPr>
            </w:pPr>
            <w:r>
              <w:rPr>
                <w:lang w:eastAsia="ar-SA"/>
              </w:rPr>
              <w:t>ECDSA</w:t>
            </w:r>
          </w:p>
        </w:tc>
        <w:tc>
          <w:tcPr>
            <w:tcW w:w="7740" w:type="dxa"/>
          </w:tcPr>
          <w:p w14:paraId="70430765" w14:textId="77777777" w:rsidR="00BC097A" w:rsidRDefault="00BC097A">
            <w:pPr>
              <w:snapToGrid w:val="0"/>
              <w:spacing w:before="120" w:after="120"/>
              <w:rPr>
                <w:lang w:eastAsia="ar-SA"/>
              </w:rPr>
            </w:pPr>
            <w:r>
              <w:rPr>
                <w:lang w:eastAsia="ar-SA"/>
              </w:rPr>
              <w:t>Elliptic Curve Digital Signature Algorithm</w:t>
            </w:r>
          </w:p>
        </w:tc>
      </w:tr>
      <w:tr w:rsidR="002A6A42" w14:paraId="375F1D06" w14:textId="77777777">
        <w:tc>
          <w:tcPr>
            <w:tcW w:w="1458" w:type="dxa"/>
          </w:tcPr>
          <w:p w14:paraId="7C2211CB" w14:textId="77777777" w:rsidR="002A6A42" w:rsidRDefault="002A6A42" w:rsidP="005B4D09">
            <w:pPr>
              <w:snapToGrid w:val="0"/>
              <w:spacing w:before="120" w:after="120"/>
              <w:rPr>
                <w:lang w:eastAsia="ar-SA"/>
              </w:rPr>
            </w:pPr>
            <w:r>
              <w:rPr>
                <w:lang w:eastAsia="ar-SA"/>
              </w:rPr>
              <w:t>EKU</w:t>
            </w:r>
          </w:p>
        </w:tc>
        <w:tc>
          <w:tcPr>
            <w:tcW w:w="7740" w:type="dxa"/>
          </w:tcPr>
          <w:p w14:paraId="421193C7" w14:textId="77777777" w:rsidR="002A6A42" w:rsidRDefault="002A6A42">
            <w:pPr>
              <w:snapToGrid w:val="0"/>
              <w:spacing w:before="120" w:after="120"/>
              <w:rPr>
                <w:lang w:eastAsia="ar-SA"/>
              </w:rPr>
            </w:pPr>
            <w:r>
              <w:rPr>
                <w:lang w:eastAsia="ar-SA"/>
              </w:rPr>
              <w:t>Extended Key Usage</w:t>
            </w:r>
          </w:p>
        </w:tc>
      </w:tr>
      <w:tr w:rsidR="00BC097A" w14:paraId="425A8608" w14:textId="77777777">
        <w:tc>
          <w:tcPr>
            <w:tcW w:w="1458" w:type="dxa"/>
          </w:tcPr>
          <w:p w14:paraId="56E93FF4" w14:textId="77777777" w:rsidR="00BC097A" w:rsidRDefault="00BC097A" w:rsidP="005B4D09">
            <w:pPr>
              <w:snapToGrid w:val="0"/>
              <w:spacing w:before="120" w:after="120"/>
              <w:rPr>
                <w:lang w:eastAsia="ar-SA"/>
              </w:rPr>
            </w:pPr>
            <w:r>
              <w:rPr>
                <w:lang w:eastAsia="ar-SA"/>
              </w:rPr>
              <w:t>FPKI</w:t>
            </w:r>
            <w:r w:rsidR="001B47FE">
              <w:rPr>
                <w:lang w:eastAsia="ar-SA"/>
              </w:rPr>
              <w:t>MA</w:t>
            </w:r>
          </w:p>
        </w:tc>
        <w:tc>
          <w:tcPr>
            <w:tcW w:w="7740" w:type="dxa"/>
          </w:tcPr>
          <w:p w14:paraId="4D474623" w14:textId="77777777" w:rsidR="00BC097A" w:rsidRDefault="00BC097A">
            <w:pPr>
              <w:snapToGrid w:val="0"/>
              <w:spacing w:before="120" w:after="120"/>
              <w:rPr>
                <w:lang w:eastAsia="ar-SA"/>
              </w:rPr>
            </w:pPr>
            <w:r>
              <w:rPr>
                <w:lang w:eastAsia="ar-SA"/>
              </w:rPr>
              <w:t xml:space="preserve">Federal Public Key Infrastructure </w:t>
            </w:r>
            <w:r w:rsidR="001B47FE">
              <w:rPr>
                <w:lang w:eastAsia="ar-SA"/>
              </w:rPr>
              <w:t>Management</w:t>
            </w:r>
            <w:r>
              <w:rPr>
                <w:lang w:eastAsia="ar-SA"/>
              </w:rPr>
              <w:t xml:space="preserve"> Authority</w:t>
            </w:r>
          </w:p>
        </w:tc>
      </w:tr>
      <w:tr w:rsidR="00BC097A" w14:paraId="53049AF4" w14:textId="77777777">
        <w:tc>
          <w:tcPr>
            <w:tcW w:w="1458" w:type="dxa"/>
          </w:tcPr>
          <w:p w14:paraId="25D4A82A" w14:textId="77777777" w:rsidR="00BC097A" w:rsidRDefault="00BC097A">
            <w:pPr>
              <w:snapToGrid w:val="0"/>
              <w:spacing w:before="120" w:after="120"/>
              <w:rPr>
                <w:lang w:eastAsia="ar-SA"/>
              </w:rPr>
            </w:pPr>
            <w:r>
              <w:rPr>
                <w:lang w:eastAsia="ar-SA"/>
              </w:rPr>
              <w:t>FIPS PUB</w:t>
            </w:r>
          </w:p>
        </w:tc>
        <w:tc>
          <w:tcPr>
            <w:tcW w:w="7740" w:type="dxa"/>
          </w:tcPr>
          <w:p w14:paraId="6A442321" w14:textId="77777777" w:rsidR="00BC097A" w:rsidRDefault="00BC097A">
            <w:pPr>
              <w:snapToGrid w:val="0"/>
              <w:spacing w:before="120" w:after="120"/>
              <w:rPr>
                <w:lang w:eastAsia="ar-SA"/>
              </w:rPr>
            </w:pPr>
            <w:r>
              <w:rPr>
                <w:lang w:eastAsia="ar-SA"/>
              </w:rPr>
              <w:t>(US) Federal Information Processing Standards Publication</w:t>
            </w:r>
          </w:p>
        </w:tc>
      </w:tr>
      <w:tr w:rsidR="00BC097A" w14:paraId="66324B1B" w14:textId="77777777">
        <w:tc>
          <w:tcPr>
            <w:tcW w:w="1458" w:type="dxa"/>
          </w:tcPr>
          <w:p w14:paraId="72B9670B" w14:textId="77777777" w:rsidR="00BC097A" w:rsidRDefault="00BC097A">
            <w:pPr>
              <w:snapToGrid w:val="0"/>
              <w:spacing w:before="120" w:after="120"/>
              <w:rPr>
                <w:lang w:eastAsia="ar-SA"/>
              </w:rPr>
            </w:pPr>
            <w:r>
              <w:rPr>
                <w:lang w:eastAsia="ar-SA"/>
              </w:rPr>
              <w:t>FPKI</w:t>
            </w:r>
          </w:p>
        </w:tc>
        <w:tc>
          <w:tcPr>
            <w:tcW w:w="7740" w:type="dxa"/>
          </w:tcPr>
          <w:p w14:paraId="4DB2FA1F" w14:textId="77777777" w:rsidR="00BC097A" w:rsidRDefault="00BC097A">
            <w:pPr>
              <w:snapToGrid w:val="0"/>
              <w:spacing w:before="120" w:after="120"/>
              <w:rPr>
                <w:lang w:eastAsia="ar-SA"/>
              </w:rPr>
            </w:pPr>
            <w:r>
              <w:rPr>
                <w:lang w:eastAsia="ar-SA"/>
              </w:rPr>
              <w:t>Federal Public Key Infrastructure</w:t>
            </w:r>
          </w:p>
        </w:tc>
      </w:tr>
      <w:tr w:rsidR="00430E51" w14:paraId="2D1A10E3" w14:textId="77777777">
        <w:tc>
          <w:tcPr>
            <w:tcW w:w="1458" w:type="dxa"/>
          </w:tcPr>
          <w:p w14:paraId="32782E77" w14:textId="77777777" w:rsidR="00430E51" w:rsidRDefault="00430E51">
            <w:pPr>
              <w:snapToGrid w:val="0"/>
              <w:spacing w:before="120" w:after="120"/>
              <w:rPr>
                <w:lang w:eastAsia="ar-SA"/>
              </w:rPr>
            </w:pPr>
            <w:r>
              <w:rPr>
                <w:lang w:eastAsia="ar-SA"/>
              </w:rPr>
              <w:t>FPKIA</w:t>
            </w:r>
          </w:p>
        </w:tc>
        <w:tc>
          <w:tcPr>
            <w:tcW w:w="7740" w:type="dxa"/>
          </w:tcPr>
          <w:p w14:paraId="479B5509" w14:textId="77777777" w:rsidR="00430E51" w:rsidRDefault="00430E51">
            <w:pPr>
              <w:snapToGrid w:val="0"/>
              <w:spacing w:before="120" w:after="120"/>
              <w:rPr>
                <w:lang w:eastAsia="ar-SA"/>
              </w:rPr>
            </w:pPr>
            <w:r>
              <w:rPr>
                <w:lang w:eastAsia="ar-SA"/>
              </w:rPr>
              <w:t>Federal PKI Architecture</w:t>
            </w:r>
          </w:p>
        </w:tc>
      </w:tr>
      <w:tr w:rsidR="00BC097A" w14:paraId="6CA8076D" w14:textId="77777777">
        <w:tc>
          <w:tcPr>
            <w:tcW w:w="1458" w:type="dxa"/>
          </w:tcPr>
          <w:p w14:paraId="5C06AD67" w14:textId="77777777" w:rsidR="00BC097A" w:rsidRDefault="00BC097A">
            <w:pPr>
              <w:snapToGrid w:val="0"/>
              <w:spacing w:before="120" w:after="120"/>
              <w:rPr>
                <w:lang w:eastAsia="ar-SA"/>
              </w:rPr>
            </w:pPr>
            <w:r>
              <w:rPr>
                <w:lang w:eastAsia="ar-SA"/>
              </w:rPr>
              <w:t>FPKIPA</w:t>
            </w:r>
          </w:p>
        </w:tc>
        <w:tc>
          <w:tcPr>
            <w:tcW w:w="7740" w:type="dxa"/>
          </w:tcPr>
          <w:p w14:paraId="07373990" w14:textId="77777777" w:rsidR="00BC097A" w:rsidRDefault="00BC097A">
            <w:pPr>
              <w:snapToGrid w:val="0"/>
              <w:spacing w:before="120" w:after="120"/>
              <w:rPr>
                <w:lang w:eastAsia="ar-SA"/>
              </w:rPr>
            </w:pPr>
            <w:r>
              <w:rPr>
                <w:lang w:eastAsia="ar-SA"/>
              </w:rPr>
              <w:t>Federal PKI Policy Authority</w:t>
            </w:r>
          </w:p>
        </w:tc>
      </w:tr>
      <w:tr w:rsidR="00BF724E" w14:paraId="59C57856" w14:textId="77777777">
        <w:tc>
          <w:tcPr>
            <w:tcW w:w="1458" w:type="dxa"/>
          </w:tcPr>
          <w:p w14:paraId="0531D0B2" w14:textId="77777777" w:rsidR="00BF724E" w:rsidRDefault="00BF724E">
            <w:pPr>
              <w:snapToGrid w:val="0"/>
              <w:spacing w:before="120" w:after="120"/>
              <w:rPr>
                <w:lang w:eastAsia="ar-SA"/>
              </w:rPr>
            </w:pPr>
            <w:r>
              <w:rPr>
                <w:lang w:eastAsia="ar-SA"/>
              </w:rPr>
              <w:t>FQDN</w:t>
            </w:r>
          </w:p>
        </w:tc>
        <w:tc>
          <w:tcPr>
            <w:tcW w:w="7740" w:type="dxa"/>
          </w:tcPr>
          <w:p w14:paraId="631FE5F3" w14:textId="77777777" w:rsidR="00BF724E" w:rsidRDefault="00BF724E">
            <w:pPr>
              <w:snapToGrid w:val="0"/>
              <w:spacing w:before="120" w:after="120"/>
              <w:rPr>
                <w:lang w:eastAsia="ar-SA"/>
              </w:rPr>
            </w:pPr>
            <w:r>
              <w:rPr>
                <w:lang w:eastAsia="ar-SA"/>
              </w:rPr>
              <w:t>Fully Qualified Domain Name</w:t>
            </w:r>
          </w:p>
        </w:tc>
      </w:tr>
      <w:tr w:rsidR="00BC097A" w14:paraId="58136DE7" w14:textId="77777777">
        <w:tc>
          <w:tcPr>
            <w:tcW w:w="1458" w:type="dxa"/>
          </w:tcPr>
          <w:p w14:paraId="07A66C03" w14:textId="77777777" w:rsidR="00BC097A" w:rsidRDefault="00BC097A">
            <w:pPr>
              <w:snapToGrid w:val="0"/>
              <w:spacing w:before="120" w:after="120"/>
              <w:rPr>
                <w:lang w:eastAsia="ar-SA"/>
              </w:rPr>
            </w:pPr>
            <w:r>
              <w:rPr>
                <w:lang w:eastAsia="ar-SA"/>
              </w:rPr>
              <w:t>HTTP</w:t>
            </w:r>
          </w:p>
        </w:tc>
        <w:tc>
          <w:tcPr>
            <w:tcW w:w="7740" w:type="dxa"/>
          </w:tcPr>
          <w:p w14:paraId="168A70BB" w14:textId="77777777" w:rsidR="00BC097A" w:rsidRDefault="00BC097A">
            <w:pPr>
              <w:snapToGrid w:val="0"/>
              <w:spacing w:before="120" w:after="120"/>
              <w:rPr>
                <w:lang w:eastAsia="ar-SA"/>
              </w:rPr>
            </w:pPr>
            <w:r>
              <w:rPr>
                <w:lang w:eastAsia="ar-SA"/>
              </w:rPr>
              <w:t>Hypertext Transfer Protocol</w:t>
            </w:r>
          </w:p>
        </w:tc>
      </w:tr>
      <w:tr w:rsidR="00BC097A" w14:paraId="4C561EE4" w14:textId="77777777">
        <w:tc>
          <w:tcPr>
            <w:tcW w:w="1458" w:type="dxa"/>
          </w:tcPr>
          <w:p w14:paraId="7C6C2B0E" w14:textId="77777777" w:rsidR="00BC097A" w:rsidRDefault="00BC097A">
            <w:pPr>
              <w:snapToGrid w:val="0"/>
              <w:spacing w:before="120" w:after="120"/>
              <w:rPr>
                <w:lang w:eastAsia="ar-SA"/>
              </w:rPr>
            </w:pPr>
            <w:r>
              <w:rPr>
                <w:lang w:eastAsia="ar-SA"/>
              </w:rPr>
              <w:t>IEC</w:t>
            </w:r>
          </w:p>
        </w:tc>
        <w:tc>
          <w:tcPr>
            <w:tcW w:w="7740" w:type="dxa"/>
          </w:tcPr>
          <w:p w14:paraId="5CBCA6C1" w14:textId="77777777" w:rsidR="00BC097A" w:rsidRDefault="00BC097A">
            <w:pPr>
              <w:snapToGrid w:val="0"/>
              <w:spacing w:before="120" w:after="120"/>
              <w:rPr>
                <w:lang w:eastAsia="ar-SA"/>
              </w:rPr>
            </w:pPr>
            <w:r>
              <w:rPr>
                <w:lang w:eastAsia="ar-SA"/>
              </w:rPr>
              <w:t>International Electrotechnical Commission</w:t>
            </w:r>
          </w:p>
        </w:tc>
      </w:tr>
      <w:tr w:rsidR="00BC097A" w14:paraId="5713FCF8" w14:textId="77777777">
        <w:tc>
          <w:tcPr>
            <w:tcW w:w="1458" w:type="dxa"/>
          </w:tcPr>
          <w:p w14:paraId="1EEBF66F" w14:textId="77777777" w:rsidR="00BC097A" w:rsidRDefault="00BC097A">
            <w:pPr>
              <w:snapToGrid w:val="0"/>
              <w:spacing w:before="120" w:after="120"/>
              <w:rPr>
                <w:lang w:eastAsia="ar-SA"/>
              </w:rPr>
            </w:pPr>
            <w:r>
              <w:rPr>
                <w:lang w:eastAsia="ar-SA"/>
              </w:rPr>
              <w:t>IETF</w:t>
            </w:r>
          </w:p>
        </w:tc>
        <w:tc>
          <w:tcPr>
            <w:tcW w:w="7740" w:type="dxa"/>
          </w:tcPr>
          <w:p w14:paraId="5D59BF7D" w14:textId="77777777" w:rsidR="00BC097A" w:rsidRDefault="00BC097A">
            <w:pPr>
              <w:snapToGrid w:val="0"/>
              <w:spacing w:before="120" w:after="120"/>
              <w:rPr>
                <w:lang w:eastAsia="ar-SA"/>
              </w:rPr>
            </w:pPr>
            <w:r>
              <w:rPr>
                <w:lang w:eastAsia="ar-SA"/>
              </w:rPr>
              <w:t>Internet Engineering Task Force</w:t>
            </w:r>
          </w:p>
        </w:tc>
      </w:tr>
      <w:tr w:rsidR="00BF724E" w14:paraId="100AD1A1" w14:textId="77777777">
        <w:tc>
          <w:tcPr>
            <w:tcW w:w="1458" w:type="dxa"/>
          </w:tcPr>
          <w:p w14:paraId="34DC98C6" w14:textId="77777777" w:rsidR="00BF724E" w:rsidRDefault="00BF724E">
            <w:pPr>
              <w:snapToGrid w:val="0"/>
              <w:spacing w:before="120" w:after="120"/>
              <w:rPr>
                <w:lang w:eastAsia="ar-SA"/>
              </w:rPr>
            </w:pPr>
            <w:r>
              <w:rPr>
                <w:lang w:eastAsia="ar-SA"/>
              </w:rPr>
              <w:t>IP</w:t>
            </w:r>
          </w:p>
        </w:tc>
        <w:tc>
          <w:tcPr>
            <w:tcW w:w="7740" w:type="dxa"/>
          </w:tcPr>
          <w:p w14:paraId="0DDDC63D" w14:textId="77777777" w:rsidR="00BF724E" w:rsidRDefault="00BF724E">
            <w:pPr>
              <w:snapToGrid w:val="0"/>
              <w:spacing w:before="120" w:after="120"/>
              <w:rPr>
                <w:lang w:eastAsia="ar-SA"/>
              </w:rPr>
            </w:pPr>
            <w:r>
              <w:rPr>
                <w:lang w:eastAsia="ar-SA"/>
              </w:rPr>
              <w:t>Internet Protocol</w:t>
            </w:r>
          </w:p>
        </w:tc>
      </w:tr>
      <w:tr w:rsidR="00B0002B" w14:paraId="29D5903A" w14:textId="77777777">
        <w:tc>
          <w:tcPr>
            <w:tcW w:w="1458" w:type="dxa"/>
          </w:tcPr>
          <w:p w14:paraId="0A18BB33" w14:textId="77777777" w:rsidR="00B0002B" w:rsidRDefault="00B0002B">
            <w:pPr>
              <w:snapToGrid w:val="0"/>
              <w:spacing w:before="120" w:after="120"/>
              <w:rPr>
                <w:lang w:eastAsia="ar-SA"/>
              </w:rPr>
            </w:pPr>
            <w:r>
              <w:rPr>
                <w:lang w:eastAsia="ar-SA"/>
              </w:rPr>
              <w:t>KRP</w:t>
            </w:r>
          </w:p>
        </w:tc>
        <w:tc>
          <w:tcPr>
            <w:tcW w:w="7740" w:type="dxa"/>
          </w:tcPr>
          <w:p w14:paraId="71D23F5C" w14:textId="77777777" w:rsidR="00B0002B" w:rsidRDefault="00B0002B">
            <w:pPr>
              <w:snapToGrid w:val="0"/>
              <w:spacing w:before="120" w:after="120"/>
              <w:rPr>
                <w:lang w:eastAsia="ar-SA"/>
              </w:rPr>
            </w:pPr>
            <w:r>
              <w:rPr>
                <w:lang w:eastAsia="ar-SA"/>
              </w:rPr>
              <w:t>Key Recovery Policy</w:t>
            </w:r>
          </w:p>
        </w:tc>
      </w:tr>
      <w:tr w:rsidR="00B0002B" w14:paraId="7C1BDDE0" w14:textId="77777777">
        <w:tc>
          <w:tcPr>
            <w:tcW w:w="1458" w:type="dxa"/>
          </w:tcPr>
          <w:p w14:paraId="010AD8D1" w14:textId="77777777" w:rsidR="00B0002B" w:rsidRDefault="00B0002B">
            <w:pPr>
              <w:snapToGrid w:val="0"/>
              <w:spacing w:before="120" w:after="120"/>
              <w:rPr>
                <w:lang w:eastAsia="ar-SA"/>
              </w:rPr>
            </w:pPr>
            <w:r>
              <w:rPr>
                <w:lang w:eastAsia="ar-SA"/>
              </w:rPr>
              <w:t>KRPS</w:t>
            </w:r>
          </w:p>
        </w:tc>
        <w:tc>
          <w:tcPr>
            <w:tcW w:w="7740" w:type="dxa"/>
          </w:tcPr>
          <w:p w14:paraId="182C71F1" w14:textId="77777777" w:rsidR="00B0002B" w:rsidRDefault="00B0002B">
            <w:pPr>
              <w:snapToGrid w:val="0"/>
              <w:spacing w:before="120" w:after="120"/>
              <w:rPr>
                <w:lang w:eastAsia="ar-SA"/>
              </w:rPr>
            </w:pPr>
            <w:r>
              <w:rPr>
                <w:lang w:eastAsia="ar-SA"/>
              </w:rPr>
              <w:t>Key Recovery Practice Statement</w:t>
            </w:r>
          </w:p>
        </w:tc>
      </w:tr>
      <w:tr w:rsidR="00BC097A" w14:paraId="7494577B" w14:textId="77777777">
        <w:tc>
          <w:tcPr>
            <w:tcW w:w="1458" w:type="dxa"/>
          </w:tcPr>
          <w:p w14:paraId="541BCFF9" w14:textId="77777777" w:rsidR="00BC097A" w:rsidRDefault="00BC097A">
            <w:pPr>
              <w:snapToGrid w:val="0"/>
              <w:spacing w:before="120" w:after="120"/>
              <w:rPr>
                <w:lang w:eastAsia="ar-SA"/>
              </w:rPr>
            </w:pPr>
            <w:r>
              <w:rPr>
                <w:lang w:eastAsia="ar-SA"/>
              </w:rPr>
              <w:t>LDAP</w:t>
            </w:r>
          </w:p>
        </w:tc>
        <w:tc>
          <w:tcPr>
            <w:tcW w:w="7740" w:type="dxa"/>
          </w:tcPr>
          <w:p w14:paraId="4A0673C6" w14:textId="77777777" w:rsidR="00BC097A" w:rsidRDefault="00BC097A">
            <w:pPr>
              <w:snapToGrid w:val="0"/>
              <w:spacing w:before="120" w:after="120"/>
              <w:rPr>
                <w:lang w:eastAsia="ar-SA"/>
              </w:rPr>
            </w:pPr>
            <w:r>
              <w:rPr>
                <w:lang w:eastAsia="ar-SA"/>
              </w:rPr>
              <w:t>Lightweight Directory Access Protocol</w:t>
            </w:r>
          </w:p>
        </w:tc>
      </w:tr>
      <w:tr w:rsidR="00BC097A" w14:paraId="530F5063" w14:textId="77777777">
        <w:tc>
          <w:tcPr>
            <w:tcW w:w="1458" w:type="dxa"/>
          </w:tcPr>
          <w:p w14:paraId="79ED00BE" w14:textId="77777777" w:rsidR="00BC097A" w:rsidRDefault="00BC097A">
            <w:pPr>
              <w:snapToGrid w:val="0"/>
              <w:spacing w:before="120" w:after="120"/>
              <w:rPr>
                <w:lang w:eastAsia="ar-SA"/>
              </w:rPr>
            </w:pPr>
            <w:r>
              <w:rPr>
                <w:lang w:eastAsia="ar-SA"/>
              </w:rPr>
              <w:t>ISO</w:t>
            </w:r>
          </w:p>
        </w:tc>
        <w:tc>
          <w:tcPr>
            <w:tcW w:w="7740" w:type="dxa"/>
          </w:tcPr>
          <w:p w14:paraId="14426AFE" w14:textId="77777777" w:rsidR="00BC097A" w:rsidRDefault="00BC097A">
            <w:pPr>
              <w:snapToGrid w:val="0"/>
              <w:spacing w:before="120" w:after="120"/>
              <w:rPr>
                <w:lang w:eastAsia="ar-SA"/>
              </w:rPr>
            </w:pPr>
            <w:r>
              <w:rPr>
                <w:lang w:eastAsia="ar-SA"/>
              </w:rPr>
              <w:t>International Organization for Standardization</w:t>
            </w:r>
          </w:p>
        </w:tc>
      </w:tr>
      <w:tr w:rsidR="00BC097A" w14:paraId="358C1525" w14:textId="77777777">
        <w:tc>
          <w:tcPr>
            <w:tcW w:w="1458" w:type="dxa"/>
          </w:tcPr>
          <w:p w14:paraId="0D8BD610" w14:textId="77777777" w:rsidR="00BC097A" w:rsidRDefault="00BC097A">
            <w:pPr>
              <w:snapToGrid w:val="0"/>
              <w:spacing w:before="120" w:after="120"/>
              <w:rPr>
                <w:lang w:eastAsia="ar-SA"/>
              </w:rPr>
            </w:pPr>
            <w:r>
              <w:rPr>
                <w:lang w:eastAsia="ar-SA"/>
              </w:rPr>
              <w:t>ISSO</w:t>
            </w:r>
          </w:p>
        </w:tc>
        <w:tc>
          <w:tcPr>
            <w:tcW w:w="7740" w:type="dxa"/>
          </w:tcPr>
          <w:p w14:paraId="489FCD19" w14:textId="77777777" w:rsidR="00BC097A" w:rsidRDefault="00BC097A">
            <w:pPr>
              <w:snapToGrid w:val="0"/>
              <w:spacing w:before="120" w:after="120"/>
              <w:rPr>
                <w:lang w:eastAsia="ar-SA"/>
              </w:rPr>
            </w:pPr>
            <w:r>
              <w:rPr>
                <w:lang w:eastAsia="ar-SA"/>
              </w:rPr>
              <w:t>Information Systems Security Officer</w:t>
            </w:r>
          </w:p>
        </w:tc>
      </w:tr>
      <w:tr w:rsidR="00BC097A" w14:paraId="333F6DEE" w14:textId="77777777">
        <w:tc>
          <w:tcPr>
            <w:tcW w:w="1458" w:type="dxa"/>
          </w:tcPr>
          <w:p w14:paraId="5A13F6D8" w14:textId="77777777" w:rsidR="00BC097A" w:rsidRDefault="00BC097A">
            <w:pPr>
              <w:snapToGrid w:val="0"/>
              <w:spacing w:before="120" w:after="120"/>
              <w:rPr>
                <w:lang w:eastAsia="ar-SA"/>
              </w:rPr>
            </w:pPr>
            <w:r>
              <w:rPr>
                <w:lang w:eastAsia="ar-SA"/>
              </w:rPr>
              <w:t>ITU</w:t>
            </w:r>
          </w:p>
        </w:tc>
        <w:tc>
          <w:tcPr>
            <w:tcW w:w="7740" w:type="dxa"/>
          </w:tcPr>
          <w:p w14:paraId="4AF1A478" w14:textId="77777777" w:rsidR="00BC097A" w:rsidRDefault="00BC097A">
            <w:pPr>
              <w:snapToGrid w:val="0"/>
              <w:spacing w:before="120" w:after="120"/>
              <w:rPr>
                <w:lang w:eastAsia="ar-SA"/>
              </w:rPr>
            </w:pPr>
            <w:r>
              <w:rPr>
                <w:lang w:eastAsia="ar-SA"/>
              </w:rPr>
              <w:t>International Telecommunications Union</w:t>
            </w:r>
          </w:p>
        </w:tc>
      </w:tr>
      <w:tr w:rsidR="00BC097A" w14:paraId="4128CEEF" w14:textId="77777777">
        <w:tc>
          <w:tcPr>
            <w:tcW w:w="1458" w:type="dxa"/>
          </w:tcPr>
          <w:p w14:paraId="2369113D" w14:textId="77777777" w:rsidR="00BC097A" w:rsidRDefault="00BC097A">
            <w:pPr>
              <w:snapToGrid w:val="0"/>
              <w:spacing w:before="120" w:after="120"/>
              <w:rPr>
                <w:lang w:eastAsia="ar-SA"/>
              </w:rPr>
            </w:pPr>
            <w:r>
              <w:rPr>
                <w:lang w:eastAsia="ar-SA"/>
              </w:rPr>
              <w:t>ITU-T</w:t>
            </w:r>
          </w:p>
        </w:tc>
        <w:tc>
          <w:tcPr>
            <w:tcW w:w="7740" w:type="dxa"/>
          </w:tcPr>
          <w:p w14:paraId="10C71978" w14:textId="77777777" w:rsidR="00BC097A" w:rsidRDefault="00BC097A">
            <w:pPr>
              <w:snapToGrid w:val="0"/>
              <w:spacing w:before="120" w:after="120"/>
              <w:rPr>
                <w:lang w:eastAsia="ar-SA"/>
              </w:rPr>
            </w:pPr>
            <w:r>
              <w:rPr>
                <w:lang w:eastAsia="ar-SA"/>
              </w:rPr>
              <w:t>International Telecommunications Union – Telecommunications Sector</w:t>
            </w:r>
          </w:p>
        </w:tc>
      </w:tr>
      <w:tr w:rsidR="00BC097A" w14:paraId="46368D5A" w14:textId="77777777">
        <w:tc>
          <w:tcPr>
            <w:tcW w:w="1458" w:type="dxa"/>
          </w:tcPr>
          <w:p w14:paraId="55978575" w14:textId="77777777" w:rsidR="00BC097A" w:rsidRDefault="00BC097A">
            <w:pPr>
              <w:snapToGrid w:val="0"/>
              <w:spacing w:before="120" w:after="120"/>
              <w:rPr>
                <w:lang w:eastAsia="ar-SA"/>
              </w:rPr>
            </w:pPr>
            <w:r>
              <w:rPr>
                <w:lang w:eastAsia="ar-SA"/>
              </w:rPr>
              <w:t>NARA</w:t>
            </w:r>
          </w:p>
        </w:tc>
        <w:tc>
          <w:tcPr>
            <w:tcW w:w="7740" w:type="dxa"/>
          </w:tcPr>
          <w:p w14:paraId="30E7C327" w14:textId="77777777" w:rsidR="00BC097A" w:rsidRDefault="00BC097A">
            <w:pPr>
              <w:snapToGrid w:val="0"/>
              <w:spacing w:before="120" w:after="120"/>
              <w:rPr>
                <w:lang w:eastAsia="ar-SA"/>
              </w:rPr>
            </w:pPr>
            <w:r>
              <w:rPr>
                <w:lang w:eastAsia="ar-SA"/>
              </w:rPr>
              <w:t xml:space="preserve">U.S. National Archives and Records Administration </w:t>
            </w:r>
          </w:p>
        </w:tc>
      </w:tr>
      <w:tr w:rsidR="00BC097A" w14:paraId="1437A467" w14:textId="77777777">
        <w:tc>
          <w:tcPr>
            <w:tcW w:w="1458" w:type="dxa"/>
          </w:tcPr>
          <w:p w14:paraId="35D99BE6" w14:textId="77777777" w:rsidR="00BC097A" w:rsidRDefault="00BC097A">
            <w:pPr>
              <w:snapToGrid w:val="0"/>
              <w:spacing w:before="120" w:after="120"/>
              <w:rPr>
                <w:lang w:eastAsia="ar-SA"/>
              </w:rPr>
            </w:pPr>
            <w:r>
              <w:rPr>
                <w:lang w:eastAsia="ar-SA"/>
              </w:rPr>
              <w:t>NIST</w:t>
            </w:r>
          </w:p>
        </w:tc>
        <w:tc>
          <w:tcPr>
            <w:tcW w:w="7740" w:type="dxa"/>
          </w:tcPr>
          <w:p w14:paraId="783E9719" w14:textId="77777777" w:rsidR="00BC097A" w:rsidRDefault="00BC097A">
            <w:pPr>
              <w:snapToGrid w:val="0"/>
              <w:spacing w:before="120" w:after="120"/>
              <w:rPr>
                <w:lang w:eastAsia="ar-SA"/>
              </w:rPr>
            </w:pPr>
            <w:r>
              <w:rPr>
                <w:lang w:eastAsia="ar-SA"/>
              </w:rPr>
              <w:t>National Institute of Standards and Technology</w:t>
            </w:r>
          </w:p>
        </w:tc>
      </w:tr>
      <w:tr w:rsidR="00BC097A" w14:paraId="5BC2662E" w14:textId="77777777">
        <w:tc>
          <w:tcPr>
            <w:tcW w:w="1458" w:type="dxa"/>
          </w:tcPr>
          <w:p w14:paraId="35AAC2E2" w14:textId="77777777" w:rsidR="00BC097A" w:rsidRDefault="00BC097A">
            <w:pPr>
              <w:snapToGrid w:val="0"/>
              <w:spacing w:before="120" w:after="120"/>
              <w:rPr>
                <w:lang w:eastAsia="ar-SA"/>
              </w:rPr>
            </w:pPr>
            <w:r>
              <w:rPr>
                <w:lang w:eastAsia="ar-SA"/>
              </w:rPr>
              <w:t>NSA</w:t>
            </w:r>
          </w:p>
        </w:tc>
        <w:tc>
          <w:tcPr>
            <w:tcW w:w="7740" w:type="dxa"/>
          </w:tcPr>
          <w:p w14:paraId="73032C2B" w14:textId="77777777" w:rsidR="00BC097A" w:rsidRDefault="00BC097A">
            <w:pPr>
              <w:snapToGrid w:val="0"/>
              <w:spacing w:before="120" w:after="120"/>
              <w:rPr>
                <w:lang w:eastAsia="ar-SA"/>
              </w:rPr>
            </w:pPr>
            <w:r>
              <w:rPr>
                <w:lang w:eastAsia="ar-SA"/>
              </w:rPr>
              <w:t>National Security Agency</w:t>
            </w:r>
          </w:p>
        </w:tc>
      </w:tr>
      <w:tr w:rsidR="00BC097A" w14:paraId="0D8DADEF" w14:textId="77777777">
        <w:tc>
          <w:tcPr>
            <w:tcW w:w="1458" w:type="dxa"/>
          </w:tcPr>
          <w:p w14:paraId="4BD6D697" w14:textId="77777777" w:rsidR="00BC097A" w:rsidRDefault="00BC097A">
            <w:pPr>
              <w:snapToGrid w:val="0"/>
              <w:spacing w:before="120" w:after="120"/>
              <w:rPr>
                <w:lang w:eastAsia="ar-SA"/>
              </w:rPr>
            </w:pPr>
            <w:r>
              <w:rPr>
                <w:lang w:eastAsia="ar-SA"/>
              </w:rPr>
              <w:t>NSTISSI</w:t>
            </w:r>
          </w:p>
        </w:tc>
        <w:tc>
          <w:tcPr>
            <w:tcW w:w="7740" w:type="dxa"/>
          </w:tcPr>
          <w:p w14:paraId="0BF33D91" w14:textId="77777777" w:rsidR="00BC097A" w:rsidRDefault="00BC097A">
            <w:pPr>
              <w:snapToGrid w:val="0"/>
              <w:spacing w:before="120" w:after="120"/>
              <w:rPr>
                <w:lang w:eastAsia="ar-SA"/>
              </w:rPr>
            </w:pPr>
            <w:r>
              <w:rPr>
                <w:lang w:eastAsia="ar-SA"/>
              </w:rPr>
              <w:t>National Security Telecommunications and Information Systems Security Instruction</w:t>
            </w:r>
          </w:p>
        </w:tc>
      </w:tr>
      <w:tr w:rsidR="00BC097A" w14:paraId="0BCBE502" w14:textId="77777777">
        <w:tc>
          <w:tcPr>
            <w:tcW w:w="1458" w:type="dxa"/>
          </w:tcPr>
          <w:p w14:paraId="0F565D87" w14:textId="77777777"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OCSP</w:t>
            </w:r>
          </w:p>
        </w:tc>
        <w:tc>
          <w:tcPr>
            <w:tcW w:w="7740" w:type="dxa"/>
          </w:tcPr>
          <w:p w14:paraId="7F4EC441" w14:textId="77777777"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Online Certificate Status Protocol</w:t>
            </w:r>
          </w:p>
        </w:tc>
      </w:tr>
      <w:tr w:rsidR="00BC097A" w14:paraId="4D5DAA02" w14:textId="77777777">
        <w:tc>
          <w:tcPr>
            <w:tcW w:w="1458" w:type="dxa"/>
          </w:tcPr>
          <w:p w14:paraId="281D26B7" w14:textId="77777777" w:rsidR="00BC097A" w:rsidRDefault="00BC097A">
            <w:pPr>
              <w:snapToGrid w:val="0"/>
              <w:spacing w:before="120" w:after="120"/>
              <w:rPr>
                <w:lang w:eastAsia="ar-SA"/>
              </w:rPr>
            </w:pPr>
            <w:r>
              <w:rPr>
                <w:lang w:eastAsia="ar-SA"/>
              </w:rPr>
              <w:t>OID</w:t>
            </w:r>
          </w:p>
        </w:tc>
        <w:tc>
          <w:tcPr>
            <w:tcW w:w="7740" w:type="dxa"/>
          </w:tcPr>
          <w:p w14:paraId="0162FBAC" w14:textId="77777777" w:rsidR="00BC097A" w:rsidRDefault="00BC097A">
            <w:pPr>
              <w:snapToGrid w:val="0"/>
              <w:spacing w:before="120" w:after="120"/>
              <w:rPr>
                <w:lang w:eastAsia="ar-SA"/>
              </w:rPr>
            </w:pPr>
            <w:r>
              <w:rPr>
                <w:lang w:eastAsia="ar-SA"/>
              </w:rPr>
              <w:t>Object Identifier</w:t>
            </w:r>
          </w:p>
        </w:tc>
      </w:tr>
      <w:tr w:rsidR="00A74AC8" w14:paraId="7FA7E774" w14:textId="77777777" w:rsidTr="00631BB5">
        <w:tc>
          <w:tcPr>
            <w:tcW w:w="1458" w:type="dxa"/>
          </w:tcPr>
          <w:p w14:paraId="1D4FF53B" w14:textId="77777777" w:rsidR="00A74AC8" w:rsidRDefault="00A74AC8" w:rsidP="00631BB5">
            <w:pPr>
              <w:snapToGrid w:val="0"/>
              <w:spacing w:before="120" w:after="120"/>
              <w:rPr>
                <w:lang w:eastAsia="ar-SA"/>
              </w:rPr>
            </w:pPr>
            <w:r>
              <w:rPr>
                <w:lang w:eastAsia="ar-SA"/>
              </w:rPr>
              <w:t>PCI</w:t>
            </w:r>
          </w:p>
        </w:tc>
        <w:tc>
          <w:tcPr>
            <w:tcW w:w="7740" w:type="dxa"/>
          </w:tcPr>
          <w:p w14:paraId="1F7FA9F5" w14:textId="77777777" w:rsidR="00A74AC8" w:rsidRDefault="00A74AC8" w:rsidP="00631BB5">
            <w:pPr>
              <w:snapToGrid w:val="0"/>
              <w:spacing w:before="120" w:after="120"/>
              <w:rPr>
                <w:lang w:eastAsia="ar-SA"/>
              </w:rPr>
            </w:pPr>
            <w:r>
              <w:rPr>
                <w:lang w:eastAsia="ar-SA"/>
              </w:rPr>
              <w:t>PIV Card Issuer</w:t>
            </w:r>
          </w:p>
        </w:tc>
      </w:tr>
      <w:tr w:rsidR="00401663" w14:paraId="545761A1" w14:textId="77777777" w:rsidTr="00631BB5">
        <w:tc>
          <w:tcPr>
            <w:tcW w:w="1458" w:type="dxa"/>
          </w:tcPr>
          <w:p w14:paraId="676749F8" w14:textId="77777777" w:rsidR="00401663" w:rsidRDefault="00401663" w:rsidP="00631BB5">
            <w:pPr>
              <w:snapToGrid w:val="0"/>
              <w:spacing w:before="120" w:after="120"/>
              <w:rPr>
                <w:lang w:eastAsia="ar-SA"/>
              </w:rPr>
            </w:pPr>
            <w:r>
              <w:rPr>
                <w:lang w:eastAsia="ar-SA"/>
              </w:rPr>
              <w:t>PII</w:t>
            </w:r>
          </w:p>
        </w:tc>
        <w:tc>
          <w:tcPr>
            <w:tcW w:w="7740" w:type="dxa"/>
          </w:tcPr>
          <w:p w14:paraId="008DA09D" w14:textId="77777777" w:rsidR="00401663" w:rsidRDefault="00401663" w:rsidP="00631BB5">
            <w:pPr>
              <w:snapToGrid w:val="0"/>
              <w:spacing w:before="120" w:after="120"/>
              <w:rPr>
                <w:lang w:eastAsia="ar-SA"/>
              </w:rPr>
            </w:pPr>
            <w:r>
              <w:rPr>
                <w:lang w:eastAsia="ar-SA"/>
              </w:rPr>
              <w:t>Personal Identifying Information</w:t>
            </w:r>
          </w:p>
        </w:tc>
      </w:tr>
      <w:tr w:rsidR="00BC097A" w14:paraId="339AE7A3" w14:textId="77777777">
        <w:tc>
          <w:tcPr>
            <w:tcW w:w="1458" w:type="dxa"/>
          </w:tcPr>
          <w:p w14:paraId="374938FA" w14:textId="77777777" w:rsidR="00BC097A" w:rsidRDefault="00BC097A">
            <w:pPr>
              <w:snapToGrid w:val="0"/>
              <w:spacing w:before="120" w:after="120"/>
              <w:rPr>
                <w:lang w:eastAsia="ar-SA"/>
              </w:rPr>
            </w:pPr>
            <w:r>
              <w:rPr>
                <w:lang w:eastAsia="ar-SA"/>
              </w:rPr>
              <w:t>PIN</w:t>
            </w:r>
          </w:p>
        </w:tc>
        <w:tc>
          <w:tcPr>
            <w:tcW w:w="7740" w:type="dxa"/>
          </w:tcPr>
          <w:p w14:paraId="0F1BABCF" w14:textId="77777777" w:rsidR="00BC097A" w:rsidRDefault="00BC097A">
            <w:pPr>
              <w:snapToGrid w:val="0"/>
              <w:spacing w:before="120" w:after="120"/>
              <w:rPr>
                <w:lang w:eastAsia="ar-SA"/>
              </w:rPr>
            </w:pPr>
            <w:r>
              <w:rPr>
                <w:lang w:eastAsia="ar-SA"/>
              </w:rPr>
              <w:t>Personal Identification Number</w:t>
            </w:r>
          </w:p>
        </w:tc>
      </w:tr>
      <w:tr w:rsidR="00BC097A" w14:paraId="6EC8552A" w14:textId="77777777">
        <w:tc>
          <w:tcPr>
            <w:tcW w:w="1458" w:type="dxa"/>
          </w:tcPr>
          <w:p w14:paraId="58B51DF9" w14:textId="77777777" w:rsidR="00BC097A" w:rsidRDefault="00BC097A">
            <w:pPr>
              <w:snapToGrid w:val="0"/>
              <w:spacing w:before="120" w:after="120"/>
              <w:rPr>
                <w:lang w:eastAsia="ar-SA"/>
              </w:rPr>
            </w:pPr>
            <w:r>
              <w:rPr>
                <w:lang w:eastAsia="ar-SA"/>
              </w:rPr>
              <w:t>PIV</w:t>
            </w:r>
          </w:p>
        </w:tc>
        <w:tc>
          <w:tcPr>
            <w:tcW w:w="7740" w:type="dxa"/>
          </w:tcPr>
          <w:p w14:paraId="374BB76B" w14:textId="77777777" w:rsidR="00BC097A" w:rsidRDefault="00BC097A">
            <w:pPr>
              <w:snapToGrid w:val="0"/>
              <w:spacing w:before="120" w:after="120"/>
              <w:rPr>
                <w:lang w:eastAsia="ar-SA"/>
              </w:rPr>
            </w:pPr>
            <w:r>
              <w:rPr>
                <w:lang w:eastAsia="ar-SA"/>
              </w:rPr>
              <w:t>Personal Identity Verification</w:t>
            </w:r>
          </w:p>
        </w:tc>
      </w:tr>
      <w:tr w:rsidR="00BC097A" w14:paraId="5653890A" w14:textId="77777777">
        <w:tc>
          <w:tcPr>
            <w:tcW w:w="1458" w:type="dxa"/>
          </w:tcPr>
          <w:p w14:paraId="16782F89" w14:textId="77777777" w:rsidR="00BC097A" w:rsidRDefault="00BC097A">
            <w:pPr>
              <w:snapToGrid w:val="0"/>
              <w:spacing w:before="120" w:after="120"/>
              <w:rPr>
                <w:lang w:eastAsia="ar-SA"/>
              </w:rPr>
            </w:pPr>
            <w:r>
              <w:rPr>
                <w:lang w:eastAsia="ar-SA"/>
              </w:rPr>
              <w:t>PKCS</w:t>
            </w:r>
          </w:p>
        </w:tc>
        <w:tc>
          <w:tcPr>
            <w:tcW w:w="7740" w:type="dxa"/>
          </w:tcPr>
          <w:p w14:paraId="1BC4573D" w14:textId="77777777" w:rsidR="00BC097A" w:rsidRDefault="00BC097A">
            <w:pPr>
              <w:snapToGrid w:val="0"/>
              <w:spacing w:before="120" w:after="120"/>
              <w:rPr>
                <w:lang w:eastAsia="ar-SA"/>
              </w:rPr>
            </w:pPr>
            <w:r>
              <w:rPr>
                <w:lang w:eastAsia="ar-SA"/>
              </w:rPr>
              <w:t>Public Key Cryptography Standards</w:t>
            </w:r>
          </w:p>
        </w:tc>
      </w:tr>
      <w:tr w:rsidR="00BC097A" w14:paraId="31D87D69" w14:textId="77777777">
        <w:tc>
          <w:tcPr>
            <w:tcW w:w="1458" w:type="dxa"/>
          </w:tcPr>
          <w:p w14:paraId="5DBD2237" w14:textId="77777777" w:rsidR="00BC097A" w:rsidRDefault="00BC097A">
            <w:pPr>
              <w:snapToGrid w:val="0"/>
              <w:spacing w:before="120" w:after="120"/>
              <w:rPr>
                <w:lang w:eastAsia="ar-SA"/>
              </w:rPr>
            </w:pPr>
            <w:r>
              <w:rPr>
                <w:lang w:eastAsia="ar-SA"/>
              </w:rPr>
              <w:t>PKI</w:t>
            </w:r>
          </w:p>
        </w:tc>
        <w:tc>
          <w:tcPr>
            <w:tcW w:w="7740" w:type="dxa"/>
          </w:tcPr>
          <w:p w14:paraId="3BD6932A" w14:textId="77777777" w:rsidR="00BC097A" w:rsidRDefault="00BC097A">
            <w:pPr>
              <w:snapToGrid w:val="0"/>
              <w:spacing w:before="120" w:after="120"/>
              <w:rPr>
                <w:lang w:eastAsia="ar-SA"/>
              </w:rPr>
            </w:pPr>
            <w:r>
              <w:rPr>
                <w:lang w:eastAsia="ar-SA"/>
              </w:rPr>
              <w:t>Public Key Infrastructure</w:t>
            </w:r>
          </w:p>
        </w:tc>
      </w:tr>
      <w:tr w:rsidR="00BC097A" w14:paraId="1B091859" w14:textId="77777777">
        <w:tc>
          <w:tcPr>
            <w:tcW w:w="1458" w:type="dxa"/>
          </w:tcPr>
          <w:p w14:paraId="5950061A" w14:textId="77777777" w:rsidR="00BC097A" w:rsidRDefault="00BC097A">
            <w:pPr>
              <w:snapToGrid w:val="0"/>
              <w:spacing w:before="120" w:after="120"/>
              <w:rPr>
                <w:lang w:eastAsia="ar-SA"/>
              </w:rPr>
            </w:pPr>
            <w:r>
              <w:rPr>
                <w:lang w:eastAsia="ar-SA"/>
              </w:rPr>
              <w:t>PKIX</w:t>
            </w:r>
          </w:p>
        </w:tc>
        <w:tc>
          <w:tcPr>
            <w:tcW w:w="7740" w:type="dxa"/>
          </w:tcPr>
          <w:p w14:paraId="6E06EEEE" w14:textId="77777777" w:rsidR="00BC097A" w:rsidRDefault="00BC097A">
            <w:pPr>
              <w:snapToGrid w:val="0"/>
              <w:spacing w:before="120" w:after="120"/>
              <w:rPr>
                <w:lang w:eastAsia="ar-SA"/>
              </w:rPr>
            </w:pPr>
            <w:r>
              <w:rPr>
                <w:lang w:eastAsia="ar-SA"/>
              </w:rPr>
              <w:t>Public Key Infrastructure X.509</w:t>
            </w:r>
          </w:p>
        </w:tc>
      </w:tr>
      <w:tr w:rsidR="00BC097A" w14:paraId="74E6E869" w14:textId="77777777">
        <w:tc>
          <w:tcPr>
            <w:tcW w:w="1458" w:type="dxa"/>
          </w:tcPr>
          <w:p w14:paraId="46F7D9C9" w14:textId="77777777" w:rsidR="00BC097A" w:rsidRDefault="00BC097A">
            <w:pPr>
              <w:snapToGrid w:val="0"/>
              <w:spacing w:before="120" w:after="120"/>
              <w:rPr>
                <w:lang w:eastAsia="ar-SA"/>
              </w:rPr>
            </w:pPr>
            <w:r>
              <w:rPr>
                <w:lang w:eastAsia="ar-SA"/>
              </w:rPr>
              <w:t>PSS</w:t>
            </w:r>
          </w:p>
        </w:tc>
        <w:tc>
          <w:tcPr>
            <w:tcW w:w="7740" w:type="dxa"/>
          </w:tcPr>
          <w:p w14:paraId="2D6ACA7D" w14:textId="77777777" w:rsidR="00BC097A" w:rsidRDefault="00BC097A">
            <w:pPr>
              <w:snapToGrid w:val="0"/>
              <w:spacing w:before="120" w:after="120"/>
              <w:rPr>
                <w:lang w:eastAsia="ar-SA"/>
              </w:rPr>
            </w:pPr>
            <w:r>
              <w:rPr>
                <w:lang w:eastAsia="ar-SA"/>
              </w:rPr>
              <w:t>Probabilistic Signature Scheme</w:t>
            </w:r>
          </w:p>
        </w:tc>
      </w:tr>
      <w:tr w:rsidR="00BC097A" w14:paraId="4C9407B4" w14:textId="77777777">
        <w:tc>
          <w:tcPr>
            <w:tcW w:w="1458" w:type="dxa"/>
          </w:tcPr>
          <w:p w14:paraId="596EFD87" w14:textId="77777777" w:rsidR="00BC097A" w:rsidRDefault="00BC097A">
            <w:pPr>
              <w:snapToGrid w:val="0"/>
              <w:spacing w:before="120" w:after="120"/>
              <w:rPr>
                <w:lang w:eastAsia="ar-SA"/>
              </w:rPr>
            </w:pPr>
            <w:r>
              <w:rPr>
                <w:lang w:eastAsia="ar-SA"/>
              </w:rPr>
              <w:t>RA</w:t>
            </w:r>
          </w:p>
        </w:tc>
        <w:tc>
          <w:tcPr>
            <w:tcW w:w="7740" w:type="dxa"/>
          </w:tcPr>
          <w:p w14:paraId="120107C7" w14:textId="77777777" w:rsidR="00BC097A" w:rsidRDefault="00BC097A">
            <w:pPr>
              <w:snapToGrid w:val="0"/>
              <w:spacing w:before="120" w:after="120"/>
              <w:rPr>
                <w:lang w:eastAsia="ar-SA"/>
              </w:rPr>
            </w:pPr>
            <w:r>
              <w:rPr>
                <w:lang w:eastAsia="ar-SA"/>
              </w:rPr>
              <w:t>Registration Authority</w:t>
            </w:r>
          </w:p>
        </w:tc>
      </w:tr>
      <w:tr w:rsidR="00BC097A" w14:paraId="01788EEB" w14:textId="77777777">
        <w:tc>
          <w:tcPr>
            <w:tcW w:w="1458" w:type="dxa"/>
          </w:tcPr>
          <w:p w14:paraId="65F856E2" w14:textId="77777777" w:rsidR="00BC097A" w:rsidRDefault="00BC097A">
            <w:pPr>
              <w:snapToGrid w:val="0"/>
              <w:spacing w:before="120" w:after="120"/>
              <w:rPr>
                <w:lang w:eastAsia="ar-SA"/>
              </w:rPr>
            </w:pPr>
            <w:r>
              <w:rPr>
                <w:lang w:eastAsia="ar-SA"/>
              </w:rPr>
              <w:t>RDN</w:t>
            </w:r>
          </w:p>
        </w:tc>
        <w:tc>
          <w:tcPr>
            <w:tcW w:w="7740" w:type="dxa"/>
          </w:tcPr>
          <w:p w14:paraId="032A1BC9" w14:textId="77777777" w:rsidR="00BC097A" w:rsidRDefault="00BC097A">
            <w:pPr>
              <w:snapToGrid w:val="0"/>
              <w:spacing w:before="120" w:after="120"/>
              <w:rPr>
                <w:lang w:eastAsia="ar-SA"/>
              </w:rPr>
            </w:pPr>
            <w:r>
              <w:rPr>
                <w:lang w:eastAsia="ar-SA"/>
              </w:rPr>
              <w:t>Relative Distinguished Name</w:t>
            </w:r>
          </w:p>
        </w:tc>
      </w:tr>
      <w:tr w:rsidR="00BC097A" w14:paraId="7CE52799" w14:textId="77777777">
        <w:tc>
          <w:tcPr>
            <w:tcW w:w="1458" w:type="dxa"/>
          </w:tcPr>
          <w:p w14:paraId="090F76E3" w14:textId="77777777" w:rsidR="00BC097A" w:rsidRDefault="00BC097A">
            <w:pPr>
              <w:snapToGrid w:val="0"/>
              <w:spacing w:before="120" w:after="120"/>
              <w:rPr>
                <w:lang w:eastAsia="ar-SA"/>
              </w:rPr>
            </w:pPr>
            <w:r>
              <w:rPr>
                <w:lang w:eastAsia="ar-SA"/>
              </w:rPr>
              <w:t>RFC</w:t>
            </w:r>
          </w:p>
        </w:tc>
        <w:tc>
          <w:tcPr>
            <w:tcW w:w="7740" w:type="dxa"/>
          </w:tcPr>
          <w:p w14:paraId="31509EB4" w14:textId="77777777" w:rsidR="00BC097A" w:rsidRDefault="00BC097A">
            <w:pPr>
              <w:snapToGrid w:val="0"/>
              <w:spacing w:before="120" w:after="120"/>
              <w:rPr>
                <w:lang w:eastAsia="ar-SA"/>
              </w:rPr>
            </w:pPr>
            <w:r>
              <w:rPr>
                <w:lang w:eastAsia="ar-SA"/>
              </w:rPr>
              <w:t>Request For Comments</w:t>
            </w:r>
          </w:p>
        </w:tc>
      </w:tr>
      <w:tr w:rsidR="00BC097A" w14:paraId="3EAF589A" w14:textId="77777777">
        <w:tc>
          <w:tcPr>
            <w:tcW w:w="1458" w:type="dxa"/>
          </w:tcPr>
          <w:p w14:paraId="7E2D248B" w14:textId="77777777" w:rsidR="00BC097A" w:rsidRDefault="00BC097A">
            <w:pPr>
              <w:snapToGrid w:val="0"/>
              <w:spacing w:before="120" w:after="120"/>
              <w:rPr>
                <w:lang w:eastAsia="ar-SA"/>
              </w:rPr>
            </w:pPr>
            <w:r>
              <w:rPr>
                <w:lang w:eastAsia="ar-SA"/>
              </w:rPr>
              <w:t>RSA</w:t>
            </w:r>
          </w:p>
        </w:tc>
        <w:tc>
          <w:tcPr>
            <w:tcW w:w="7740" w:type="dxa"/>
          </w:tcPr>
          <w:p w14:paraId="24DFF464" w14:textId="77777777" w:rsidR="00BC097A" w:rsidRDefault="00BC097A">
            <w:pPr>
              <w:snapToGrid w:val="0"/>
              <w:spacing w:before="120" w:after="120"/>
              <w:rPr>
                <w:lang w:eastAsia="ar-SA"/>
              </w:rPr>
            </w:pPr>
            <w:r>
              <w:rPr>
                <w:lang w:eastAsia="ar-SA"/>
              </w:rPr>
              <w:t>Rivest-Shamir-Adleman (encryption algorithm)</w:t>
            </w:r>
          </w:p>
        </w:tc>
      </w:tr>
      <w:tr w:rsidR="00BC097A" w14:paraId="16F0DB9A" w14:textId="77777777">
        <w:tc>
          <w:tcPr>
            <w:tcW w:w="1458" w:type="dxa"/>
          </w:tcPr>
          <w:p w14:paraId="67E6CF3B" w14:textId="77777777" w:rsidR="00BC097A" w:rsidRDefault="00BC097A">
            <w:pPr>
              <w:snapToGrid w:val="0"/>
              <w:spacing w:before="120" w:after="120"/>
              <w:rPr>
                <w:lang w:eastAsia="ar-SA"/>
              </w:rPr>
            </w:pPr>
            <w:r>
              <w:rPr>
                <w:lang w:eastAsia="ar-SA"/>
              </w:rPr>
              <w:t>RSASSA</w:t>
            </w:r>
          </w:p>
        </w:tc>
        <w:tc>
          <w:tcPr>
            <w:tcW w:w="7740" w:type="dxa"/>
          </w:tcPr>
          <w:p w14:paraId="1CA8E89F" w14:textId="77777777" w:rsidR="00BC097A" w:rsidRDefault="00BC097A">
            <w:pPr>
              <w:snapToGrid w:val="0"/>
              <w:spacing w:before="120" w:after="120"/>
              <w:rPr>
                <w:lang w:eastAsia="ar-SA"/>
              </w:rPr>
            </w:pPr>
            <w:r>
              <w:rPr>
                <w:lang w:eastAsia="ar-SA"/>
              </w:rPr>
              <w:t>RSA Signature Scheme with Appendix</w:t>
            </w:r>
          </w:p>
        </w:tc>
      </w:tr>
      <w:tr w:rsidR="00BC097A" w14:paraId="363FA140" w14:textId="77777777">
        <w:tc>
          <w:tcPr>
            <w:tcW w:w="1458" w:type="dxa"/>
          </w:tcPr>
          <w:p w14:paraId="3125737F" w14:textId="77777777" w:rsidR="00BC097A" w:rsidRDefault="00BC097A">
            <w:pPr>
              <w:snapToGrid w:val="0"/>
              <w:spacing w:before="120" w:after="120"/>
              <w:rPr>
                <w:lang w:eastAsia="ar-SA"/>
              </w:rPr>
            </w:pPr>
            <w:r>
              <w:rPr>
                <w:lang w:eastAsia="ar-SA"/>
              </w:rPr>
              <w:t>SHA</w:t>
            </w:r>
          </w:p>
        </w:tc>
        <w:tc>
          <w:tcPr>
            <w:tcW w:w="7740" w:type="dxa"/>
          </w:tcPr>
          <w:p w14:paraId="04CC8CBB" w14:textId="77777777" w:rsidR="00BC097A" w:rsidRDefault="00BC097A">
            <w:pPr>
              <w:snapToGrid w:val="0"/>
              <w:spacing w:before="120" w:after="120"/>
              <w:rPr>
                <w:lang w:eastAsia="ar-SA"/>
              </w:rPr>
            </w:pPr>
            <w:r>
              <w:rPr>
                <w:lang w:eastAsia="ar-SA"/>
              </w:rPr>
              <w:t>Secure Hash Algorithm</w:t>
            </w:r>
          </w:p>
        </w:tc>
      </w:tr>
      <w:tr w:rsidR="00BC097A" w14:paraId="2CC9AEB1" w14:textId="77777777">
        <w:tc>
          <w:tcPr>
            <w:tcW w:w="1458" w:type="dxa"/>
          </w:tcPr>
          <w:p w14:paraId="4219DA62" w14:textId="77777777" w:rsidR="00BC097A" w:rsidRDefault="00BC097A">
            <w:pPr>
              <w:snapToGrid w:val="0"/>
              <w:spacing w:before="120" w:after="120"/>
              <w:rPr>
                <w:lang w:eastAsia="ar-SA"/>
              </w:rPr>
            </w:pPr>
            <w:r>
              <w:rPr>
                <w:lang w:eastAsia="ar-SA"/>
              </w:rPr>
              <w:t>S/MIME</w:t>
            </w:r>
          </w:p>
        </w:tc>
        <w:tc>
          <w:tcPr>
            <w:tcW w:w="7740" w:type="dxa"/>
          </w:tcPr>
          <w:p w14:paraId="74DBBC0A" w14:textId="77777777" w:rsidR="00BC097A" w:rsidRDefault="00BC097A">
            <w:pPr>
              <w:snapToGrid w:val="0"/>
              <w:spacing w:before="120" w:after="120"/>
              <w:rPr>
                <w:lang w:eastAsia="ar-SA"/>
              </w:rPr>
            </w:pPr>
            <w:r>
              <w:rPr>
                <w:lang w:eastAsia="ar-SA"/>
              </w:rPr>
              <w:t>Secure/Multipurpose Internet Mail Extensions</w:t>
            </w:r>
          </w:p>
        </w:tc>
      </w:tr>
      <w:tr w:rsidR="00BC097A" w14:paraId="40565BAF" w14:textId="77777777">
        <w:tc>
          <w:tcPr>
            <w:tcW w:w="1458" w:type="dxa"/>
          </w:tcPr>
          <w:p w14:paraId="503F74DF" w14:textId="77777777" w:rsidR="00BC097A" w:rsidRDefault="00BC097A">
            <w:pPr>
              <w:snapToGrid w:val="0"/>
              <w:spacing w:before="120" w:after="120"/>
              <w:rPr>
                <w:lang w:eastAsia="ar-SA"/>
              </w:rPr>
            </w:pPr>
            <w:r>
              <w:rPr>
                <w:lang w:eastAsia="ar-SA"/>
              </w:rPr>
              <w:t>SP</w:t>
            </w:r>
          </w:p>
        </w:tc>
        <w:tc>
          <w:tcPr>
            <w:tcW w:w="7740" w:type="dxa"/>
          </w:tcPr>
          <w:p w14:paraId="2D736E2C" w14:textId="77777777" w:rsidR="00BC097A" w:rsidRDefault="00BC097A">
            <w:pPr>
              <w:snapToGrid w:val="0"/>
              <w:spacing w:before="120" w:after="120"/>
              <w:rPr>
                <w:lang w:eastAsia="ar-SA"/>
              </w:rPr>
            </w:pPr>
            <w:r>
              <w:rPr>
                <w:lang w:eastAsia="ar-SA"/>
              </w:rPr>
              <w:t>Special Publication</w:t>
            </w:r>
          </w:p>
        </w:tc>
      </w:tr>
      <w:tr w:rsidR="00BC097A" w14:paraId="799859DF" w14:textId="77777777">
        <w:tc>
          <w:tcPr>
            <w:tcW w:w="1458" w:type="dxa"/>
          </w:tcPr>
          <w:p w14:paraId="4C083046" w14:textId="77777777" w:rsidR="00BC097A" w:rsidRDefault="00BC097A">
            <w:pPr>
              <w:snapToGrid w:val="0"/>
              <w:spacing w:before="120" w:after="120"/>
              <w:rPr>
                <w:lang w:eastAsia="ar-SA"/>
              </w:rPr>
            </w:pPr>
            <w:r>
              <w:rPr>
                <w:lang w:eastAsia="ar-SA"/>
              </w:rPr>
              <w:t>SSL</w:t>
            </w:r>
          </w:p>
        </w:tc>
        <w:tc>
          <w:tcPr>
            <w:tcW w:w="7740" w:type="dxa"/>
          </w:tcPr>
          <w:p w14:paraId="7130D640" w14:textId="77777777" w:rsidR="00BC097A" w:rsidRDefault="00BC097A">
            <w:pPr>
              <w:snapToGrid w:val="0"/>
              <w:spacing w:before="120" w:after="120"/>
              <w:rPr>
                <w:lang w:eastAsia="ar-SA"/>
              </w:rPr>
            </w:pPr>
            <w:r>
              <w:rPr>
                <w:lang w:eastAsia="ar-SA"/>
              </w:rPr>
              <w:t>Secure Sockets Layer</w:t>
            </w:r>
          </w:p>
        </w:tc>
      </w:tr>
      <w:tr w:rsidR="001608CB" w14:paraId="36ABB67B" w14:textId="77777777">
        <w:trPr>
          <w:trHeight w:val="516"/>
        </w:trPr>
        <w:tc>
          <w:tcPr>
            <w:tcW w:w="1458" w:type="dxa"/>
          </w:tcPr>
          <w:p w14:paraId="64BCAD55" w14:textId="77777777" w:rsidR="001608CB" w:rsidRDefault="001608CB">
            <w:pPr>
              <w:snapToGrid w:val="0"/>
              <w:spacing w:before="120" w:after="120"/>
              <w:ind w:right="-288"/>
              <w:rPr>
                <w:lang w:eastAsia="ar-SA"/>
              </w:rPr>
            </w:pPr>
            <w:r>
              <w:rPr>
                <w:lang w:eastAsia="ar-SA"/>
              </w:rPr>
              <w:t>SSP-REP</w:t>
            </w:r>
          </w:p>
        </w:tc>
        <w:tc>
          <w:tcPr>
            <w:tcW w:w="7740" w:type="dxa"/>
          </w:tcPr>
          <w:p w14:paraId="35527051" w14:textId="77777777" w:rsidR="001608CB" w:rsidRPr="00430E51" w:rsidRDefault="00430E51">
            <w:pPr>
              <w:snapToGrid w:val="0"/>
              <w:spacing w:before="120" w:after="120"/>
              <w:rPr>
                <w:lang w:eastAsia="ar-SA"/>
              </w:rPr>
            </w:pPr>
            <w:r w:rsidRPr="00430E51">
              <w:rPr>
                <w:color w:val="000000"/>
                <w:szCs w:val="22"/>
              </w:rPr>
              <w:t>Shared Service Provider Repository Service Requirements</w:t>
            </w:r>
          </w:p>
        </w:tc>
      </w:tr>
      <w:tr w:rsidR="00BE64D0" w14:paraId="1B9B46DF" w14:textId="77777777">
        <w:trPr>
          <w:trHeight w:val="516"/>
        </w:trPr>
        <w:tc>
          <w:tcPr>
            <w:tcW w:w="1458" w:type="dxa"/>
          </w:tcPr>
          <w:p w14:paraId="74846B77" w14:textId="77777777" w:rsidR="00BE64D0" w:rsidRDefault="00BE64D0">
            <w:pPr>
              <w:snapToGrid w:val="0"/>
              <w:spacing w:before="120" w:after="120"/>
              <w:ind w:right="-288"/>
              <w:rPr>
                <w:lang w:eastAsia="ar-SA"/>
              </w:rPr>
            </w:pPr>
            <w:r>
              <w:rPr>
                <w:lang w:eastAsia="ar-SA"/>
              </w:rPr>
              <w:t>TSA</w:t>
            </w:r>
          </w:p>
        </w:tc>
        <w:tc>
          <w:tcPr>
            <w:tcW w:w="7740" w:type="dxa"/>
          </w:tcPr>
          <w:p w14:paraId="171BABD2" w14:textId="77777777" w:rsidR="00BE64D0" w:rsidRDefault="00BE64D0" w:rsidP="00052E9E">
            <w:pPr>
              <w:snapToGrid w:val="0"/>
              <w:spacing w:before="120" w:after="120"/>
              <w:rPr>
                <w:lang w:eastAsia="ar-SA"/>
              </w:rPr>
            </w:pPr>
            <w:r>
              <w:rPr>
                <w:lang w:eastAsia="ar-SA"/>
              </w:rPr>
              <w:t>Time</w:t>
            </w:r>
            <w:r w:rsidR="00052E9E">
              <w:rPr>
                <w:lang w:eastAsia="ar-SA"/>
              </w:rPr>
              <w:t xml:space="preserve"> S</w:t>
            </w:r>
            <w:r>
              <w:rPr>
                <w:lang w:eastAsia="ar-SA"/>
              </w:rPr>
              <w:t>tamp Authority</w:t>
            </w:r>
          </w:p>
        </w:tc>
      </w:tr>
      <w:tr w:rsidR="00BC097A" w14:paraId="56AA86E2" w14:textId="77777777">
        <w:trPr>
          <w:trHeight w:val="516"/>
        </w:trPr>
        <w:tc>
          <w:tcPr>
            <w:tcW w:w="1458" w:type="dxa"/>
          </w:tcPr>
          <w:p w14:paraId="2EFA999A" w14:textId="77777777" w:rsidR="00BC097A" w:rsidRDefault="00BC097A">
            <w:pPr>
              <w:snapToGrid w:val="0"/>
              <w:spacing w:before="120" w:after="120"/>
              <w:ind w:right="-288"/>
              <w:rPr>
                <w:lang w:eastAsia="ar-SA"/>
              </w:rPr>
            </w:pPr>
            <w:r>
              <w:rPr>
                <w:lang w:eastAsia="ar-SA"/>
              </w:rPr>
              <w:t>UPS</w:t>
            </w:r>
          </w:p>
        </w:tc>
        <w:tc>
          <w:tcPr>
            <w:tcW w:w="7740" w:type="dxa"/>
          </w:tcPr>
          <w:p w14:paraId="5EE37273" w14:textId="77777777" w:rsidR="00BC097A" w:rsidRDefault="00BC097A">
            <w:pPr>
              <w:snapToGrid w:val="0"/>
              <w:spacing w:before="120" w:after="120"/>
              <w:rPr>
                <w:lang w:eastAsia="ar-SA"/>
              </w:rPr>
            </w:pPr>
            <w:r>
              <w:rPr>
                <w:lang w:eastAsia="ar-SA"/>
              </w:rPr>
              <w:t>Uninterrupted Power Supply</w:t>
            </w:r>
          </w:p>
        </w:tc>
      </w:tr>
      <w:tr w:rsidR="00BC097A" w14:paraId="12598D5C" w14:textId="77777777">
        <w:tc>
          <w:tcPr>
            <w:tcW w:w="1458" w:type="dxa"/>
          </w:tcPr>
          <w:p w14:paraId="67057586" w14:textId="77777777" w:rsidR="00BC097A" w:rsidRDefault="00BC097A">
            <w:pPr>
              <w:snapToGrid w:val="0"/>
              <w:spacing w:before="120" w:after="120"/>
              <w:rPr>
                <w:lang w:eastAsia="ar-SA"/>
              </w:rPr>
            </w:pPr>
            <w:r>
              <w:rPr>
                <w:lang w:eastAsia="ar-SA"/>
              </w:rPr>
              <w:t>URL</w:t>
            </w:r>
          </w:p>
        </w:tc>
        <w:tc>
          <w:tcPr>
            <w:tcW w:w="7740" w:type="dxa"/>
          </w:tcPr>
          <w:p w14:paraId="577A8552" w14:textId="77777777" w:rsidR="00BC097A" w:rsidRDefault="00BC097A">
            <w:pPr>
              <w:snapToGrid w:val="0"/>
              <w:spacing w:before="120" w:after="120"/>
              <w:rPr>
                <w:lang w:eastAsia="ar-SA"/>
              </w:rPr>
            </w:pPr>
            <w:r>
              <w:rPr>
                <w:lang w:eastAsia="ar-SA"/>
              </w:rPr>
              <w:t>Uniform Resource Locator</w:t>
            </w:r>
          </w:p>
        </w:tc>
      </w:tr>
      <w:tr w:rsidR="00BC097A" w14:paraId="021CADA9" w14:textId="77777777">
        <w:tc>
          <w:tcPr>
            <w:tcW w:w="1458" w:type="dxa"/>
          </w:tcPr>
          <w:p w14:paraId="1090AB7C" w14:textId="77777777" w:rsidR="00BC097A" w:rsidRDefault="00BC097A">
            <w:pPr>
              <w:snapToGrid w:val="0"/>
              <w:spacing w:before="120" w:after="120"/>
              <w:rPr>
                <w:lang w:eastAsia="ar-SA"/>
              </w:rPr>
            </w:pPr>
            <w:r>
              <w:rPr>
                <w:lang w:eastAsia="ar-SA"/>
              </w:rPr>
              <w:t>U.S.C.</w:t>
            </w:r>
          </w:p>
        </w:tc>
        <w:tc>
          <w:tcPr>
            <w:tcW w:w="7740" w:type="dxa"/>
          </w:tcPr>
          <w:p w14:paraId="190F7C35" w14:textId="77777777" w:rsidR="00BC097A" w:rsidRDefault="00BC097A">
            <w:pPr>
              <w:snapToGrid w:val="0"/>
              <w:spacing w:before="120" w:after="120"/>
              <w:rPr>
                <w:lang w:eastAsia="ar-SA"/>
              </w:rPr>
            </w:pPr>
            <w:r>
              <w:rPr>
                <w:lang w:eastAsia="ar-SA"/>
              </w:rPr>
              <w:t>United States Code</w:t>
            </w:r>
          </w:p>
        </w:tc>
      </w:tr>
      <w:tr w:rsidR="00BC097A" w14:paraId="31B705F1" w14:textId="77777777">
        <w:tc>
          <w:tcPr>
            <w:tcW w:w="1458" w:type="dxa"/>
          </w:tcPr>
          <w:p w14:paraId="213EECE9" w14:textId="77777777" w:rsidR="00BC097A" w:rsidRDefault="00650CF4">
            <w:pPr>
              <w:snapToGrid w:val="0"/>
              <w:spacing w:before="120" w:after="120"/>
              <w:rPr>
                <w:lang w:eastAsia="ar-SA"/>
              </w:rPr>
            </w:pPr>
            <w:r>
              <w:rPr>
                <w:lang w:eastAsia="ar-SA"/>
              </w:rPr>
              <w:t>UUID</w:t>
            </w:r>
          </w:p>
        </w:tc>
        <w:tc>
          <w:tcPr>
            <w:tcW w:w="7740" w:type="dxa"/>
          </w:tcPr>
          <w:p w14:paraId="06136930" w14:textId="77777777" w:rsidR="00BC097A" w:rsidRDefault="00650CF4">
            <w:pPr>
              <w:snapToGrid w:val="0"/>
              <w:spacing w:before="120" w:after="120"/>
              <w:rPr>
                <w:lang w:eastAsia="ar-SA"/>
              </w:rPr>
            </w:pPr>
            <w:r>
              <w:rPr>
                <w:lang w:eastAsia="ar-SA"/>
              </w:rPr>
              <w:t>Universal Unique Identifier</w:t>
            </w:r>
          </w:p>
        </w:tc>
      </w:tr>
      <w:tr w:rsidR="006A3EC1" w14:paraId="4390A26D" w14:textId="77777777">
        <w:tc>
          <w:tcPr>
            <w:tcW w:w="1458" w:type="dxa"/>
          </w:tcPr>
          <w:p w14:paraId="556BCE88" w14:textId="77777777" w:rsidR="006A3EC1" w:rsidRDefault="006A3EC1">
            <w:pPr>
              <w:snapToGrid w:val="0"/>
              <w:spacing w:before="120" w:after="120"/>
              <w:rPr>
                <w:lang w:eastAsia="ar-SA"/>
              </w:rPr>
            </w:pPr>
            <w:r>
              <w:rPr>
                <w:lang w:eastAsia="ar-SA"/>
              </w:rPr>
              <w:t>VM</w:t>
            </w:r>
          </w:p>
        </w:tc>
        <w:tc>
          <w:tcPr>
            <w:tcW w:w="7740" w:type="dxa"/>
          </w:tcPr>
          <w:p w14:paraId="23DF2B66" w14:textId="77777777" w:rsidR="006A3EC1" w:rsidRDefault="006A3EC1">
            <w:pPr>
              <w:snapToGrid w:val="0"/>
              <w:spacing w:before="120" w:after="120"/>
              <w:rPr>
                <w:lang w:eastAsia="ar-SA"/>
              </w:rPr>
            </w:pPr>
            <w:r>
              <w:rPr>
                <w:lang w:eastAsia="ar-SA"/>
              </w:rPr>
              <w:t>Virtual Machine</w:t>
            </w:r>
          </w:p>
        </w:tc>
      </w:tr>
      <w:tr w:rsidR="00BB4626" w14:paraId="620757E9" w14:textId="77777777">
        <w:tc>
          <w:tcPr>
            <w:tcW w:w="1458" w:type="dxa"/>
          </w:tcPr>
          <w:p w14:paraId="1EB3F62F" w14:textId="77777777" w:rsidR="00BB4626" w:rsidRDefault="00BB4626">
            <w:pPr>
              <w:snapToGrid w:val="0"/>
              <w:spacing w:before="120" w:after="120"/>
              <w:rPr>
                <w:lang w:eastAsia="ar-SA"/>
              </w:rPr>
            </w:pPr>
            <w:r>
              <w:rPr>
                <w:lang w:eastAsia="ar-SA"/>
              </w:rPr>
              <w:t>VME</w:t>
            </w:r>
          </w:p>
        </w:tc>
        <w:tc>
          <w:tcPr>
            <w:tcW w:w="7740" w:type="dxa"/>
          </w:tcPr>
          <w:p w14:paraId="78F82098" w14:textId="77777777" w:rsidR="00BB4626" w:rsidRDefault="00BB4626">
            <w:pPr>
              <w:snapToGrid w:val="0"/>
              <w:spacing w:before="120" w:after="120"/>
              <w:rPr>
                <w:lang w:eastAsia="ar-SA"/>
              </w:rPr>
            </w:pPr>
            <w:r>
              <w:rPr>
                <w:lang w:eastAsia="ar-SA"/>
              </w:rPr>
              <w:t>Virtual Machine Environment</w:t>
            </w:r>
          </w:p>
        </w:tc>
      </w:tr>
      <w:tr w:rsidR="00650CF4" w14:paraId="2C6DC6BD" w14:textId="77777777">
        <w:tc>
          <w:tcPr>
            <w:tcW w:w="1458" w:type="dxa"/>
          </w:tcPr>
          <w:p w14:paraId="4EC466AD" w14:textId="77777777" w:rsidR="00650CF4" w:rsidRDefault="00650CF4">
            <w:pPr>
              <w:snapToGrid w:val="0"/>
              <w:spacing w:before="120" w:after="120"/>
              <w:rPr>
                <w:lang w:eastAsia="ar-SA"/>
              </w:rPr>
            </w:pPr>
            <w:r>
              <w:rPr>
                <w:lang w:eastAsia="ar-SA"/>
              </w:rPr>
              <w:t>WWW</w:t>
            </w:r>
          </w:p>
        </w:tc>
        <w:tc>
          <w:tcPr>
            <w:tcW w:w="7740" w:type="dxa"/>
          </w:tcPr>
          <w:p w14:paraId="5FA3DD4D" w14:textId="77777777" w:rsidR="0060080C" w:rsidRDefault="00650CF4">
            <w:pPr>
              <w:snapToGrid w:val="0"/>
              <w:spacing w:before="120" w:after="120"/>
              <w:rPr>
                <w:lang w:eastAsia="ar-SA"/>
              </w:rPr>
            </w:pPr>
            <w:r>
              <w:rPr>
                <w:lang w:eastAsia="ar-SA"/>
              </w:rPr>
              <w:t>World Wide Web</w:t>
            </w:r>
          </w:p>
        </w:tc>
      </w:tr>
    </w:tbl>
    <w:p w14:paraId="0A6E0C7E" w14:textId="77777777" w:rsidR="003B6713" w:rsidRDefault="003B6713" w:rsidP="003B6713">
      <w:pPr>
        <w:pStyle w:val="Heading1"/>
        <w:numPr>
          <w:ilvl w:val="0"/>
          <w:numId w:val="0"/>
        </w:numPr>
        <w:tabs>
          <w:tab w:val="left" w:pos="540"/>
        </w:tabs>
        <w:spacing w:before="600"/>
        <w:ind w:left="540"/>
        <w:rPr>
          <w:lang w:eastAsia="ar-SA"/>
        </w:rPr>
      </w:pPr>
      <w:bookmarkStart w:id="650" w:name="_Toc280344011"/>
    </w:p>
    <w:p w14:paraId="3AE1EA5B" w14:textId="77777777" w:rsidR="00BC097A" w:rsidRDefault="003B6713" w:rsidP="003B6713">
      <w:pPr>
        <w:pStyle w:val="Heading1"/>
        <w:tabs>
          <w:tab w:val="clear" w:pos="432"/>
          <w:tab w:val="left" w:pos="540"/>
        </w:tabs>
        <w:spacing w:before="600"/>
        <w:ind w:left="540" w:hanging="540"/>
        <w:rPr>
          <w:lang w:eastAsia="ar-SA"/>
        </w:rPr>
      </w:pPr>
      <w:r>
        <w:rPr>
          <w:lang w:eastAsia="ar-SA"/>
        </w:rPr>
        <w:br w:type="page"/>
      </w:r>
      <w:bookmarkStart w:id="651" w:name="_Toc37237730"/>
      <w:r w:rsidR="00BC097A">
        <w:rPr>
          <w:lang w:eastAsia="ar-SA"/>
        </w:rPr>
        <w:t>Glossary</w:t>
      </w:r>
      <w:bookmarkEnd w:id="650"/>
      <w:bookmarkEnd w:id="651"/>
    </w:p>
    <w:tbl>
      <w:tblPr>
        <w:tblW w:w="9818" w:type="dxa"/>
        <w:tblLayout w:type="fixed"/>
        <w:tblLook w:val="0000" w:firstRow="0" w:lastRow="0" w:firstColumn="0" w:lastColumn="0" w:noHBand="0" w:noVBand="0"/>
      </w:tblPr>
      <w:tblGrid>
        <w:gridCol w:w="2943"/>
        <w:gridCol w:w="6875"/>
      </w:tblGrid>
      <w:tr w:rsidR="00BC097A" w14:paraId="29641F33" w14:textId="77777777" w:rsidTr="002701C6">
        <w:tc>
          <w:tcPr>
            <w:tcW w:w="2943" w:type="dxa"/>
          </w:tcPr>
          <w:p w14:paraId="07E881D3" w14:textId="77777777" w:rsidR="00BC097A" w:rsidRDefault="00BC097A">
            <w:pPr>
              <w:snapToGrid w:val="0"/>
              <w:rPr>
                <w:lang w:eastAsia="ar-SA"/>
              </w:rPr>
            </w:pPr>
            <w:r>
              <w:rPr>
                <w:lang w:eastAsia="ar-SA"/>
              </w:rPr>
              <w:t>Access</w:t>
            </w:r>
          </w:p>
        </w:tc>
        <w:tc>
          <w:tcPr>
            <w:tcW w:w="6875" w:type="dxa"/>
          </w:tcPr>
          <w:p w14:paraId="7DC92A2E" w14:textId="77777777" w:rsidR="00BC097A" w:rsidRDefault="00BC097A">
            <w:pPr>
              <w:snapToGrid w:val="0"/>
              <w:rPr>
                <w:lang w:eastAsia="ar-SA"/>
              </w:rPr>
            </w:pPr>
            <w:r>
              <w:rPr>
                <w:lang w:eastAsia="ar-SA"/>
              </w:rPr>
              <w:t>Ability to make use of any information system (IS) resource. [NS4009]</w:t>
            </w:r>
          </w:p>
        </w:tc>
      </w:tr>
      <w:tr w:rsidR="00BC097A" w14:paraId="1AB2894A" w14:textId="77777777" w:rsidTr="002701C6">
        <w:tc>
          <w:tcPr>
            <w:tcW w:w="2943" w:type="dxa"/>
          </w:tcPr>
          <w:p w14:paraId="010D9E01" w14:textId="77777777" w:rsidR="00BC097A" w:rsidRDefault="00BC097A">
            <w:pPr>
              <w:snapToGrid w:val="0"/>
              <w:rPr>
                <w:lang w:eastAsia="ar-SA"/>
              </w:rPr>
            </w:pPr>
            <w:r>
              <w:rPr>
                <w:lang w:eastAsia="ar-SA"/>
              </w:rPr>
              <w:t>Access Control</w:t>
            </w:r>
          </w:p>
        </w:tc>
        <w:tc>
          <w:tcPr>
            <w:tcW w:w="6875" w:type="dxa"/>
          </w:tcPr>
          <w:p w14:paraId="027341DE" w14:textId="77777777" w:rsidR="00BC097A" w:rsidRDefault="00BC097A">
            <w:pPr>
              <w:snapToGrid w:val="0"/>
              <w:rPr>
                <w:lang w:eastAsia="ar-SA"/>
              </w:rPr>
            </w:pPr>
            <w:r>
              <w:rPr>
                <w:lang w:eastAsia="ar-SA"/>
              </w:rPr>
              <w:t>Process of granting access to information system resources only to authorized users, programs, processes, or other systems. [NS4009]</w:t>
            </w:r>
          </w:p>
        </w:tc>
      </w:tr>
      <w:tr w:rsidR="00BC097A" w14:paraId="5C37AB12" w14:textId="77777777" w:rsidTr="002701C6">
        <w:tc>
          <w:tcPr>
            <w:tcW w:w="2943" w:type="dxa"/>
          </w:tcPr>
          <w:p w14:paraId="4E499E3B" w14:textId="77777777" w:rsidR="00BC097A" w:rsidRDefault="00BC097A">
            <w:pPr>
              <w:snapToGrid w:val="0"/>
              <w:rPr>
                <w:lang w:eastAsia="ar-SA"/>
              </w:rPr>
            </w:pPr>
            <w:r>
              <w:rPr>
                <w:lang w:eastAsia="ar-SA"/>
              </w:rPr>
              <w:t>Accreditation</w:t>
            </w:r>
          </w:p>
        </w:tc>
        <w:tc>
          <w:tcPr>
            <w:tcW w:w="6875" w:type="dxa"/>
          </w:tcPr>
          <w:p w14:paraId="79480D6B" w14:textId="77777777" w:rsidR="00BC097A" w:rsidRDefault="00BC097A">
            <w:pPr>
              <w:snapToGrid w:val="0"/>
              <w:rPr>
                <w:lang w:eastAsia="ar-SA"/>
              </w:rPr>
            </w:pPr>
            <w:r>
              <w:rPr>
                <w:lang w:eastAsia="ar-SA"/>
              </w:rPr>
              <w:t>Formal declaration by a Designated Approving Authority that an Information System is approved to operate in a particular security mode using a prescribed set of safeguards at an acceptable level of risk. [NS4009]</w:t>
            </w:r>
          </w:p>
        </w:tc>
      </w:tr>
      <w:tr w:rsidR="00BC097A" w14:paraId="1807AFBA" w14:textId="77777777" w:rsidTr="002701C6">
        <w:tc>
          <w:tcPr>
            <w:tcW w:w="2943" w:type="dxa"/>
          </w:tcPr>
          <w:p w14:paraId="5EAAAC47" w14:textId="77777777" w:rsidR="00BC097A" w:rsidRDefault="00BC097A">
            <w:pPr>
              <w:snapToGrid w:val="0"/>
              <w:rPr>
                <w:lang w:eastAsia="ar-SA"/>
              </w:rPr>
            </w:pPr>
            <w:r>
              <w:rPr>
                <w:lang w:eastAsia="ar-SA"/>
              </w:rPr>
              <w:t>Activation Data</w:t>
            </w:r>
          </w:p>
        </w:tc>
        <w:tc>
          <w:tcPr>
            <w:tcW w:w="6875" w:type="dxa"/>
          </w:tcPr>
          <w:p w14:paraId="549FF85B" w14:textId="77777777" w:rsidR="00BC097A" w:rsidRDefault="00BC097A">
            <w:pPr>
              <w:snapToGrid w:val="0"/>
              <w:rPr>
                <w:lang w:eastAsia="ar-SA"/>
              </w:rPr>
            </w:pPr>
            <w:r>
              <w:rPr>
                <w:lang w:eastAsia="ar-SA"/>
              </w:rPr>
              <w:t>Private data, other than keys, that are required to access cryptographic modules (i.e., unlock private keys for signing or decryption events).</w:t>
            </w:r>
          </w:p>
        </w:tc>
      </w:tr>
      <w:tr w:rsidR="00BC097A" w14:paraId="58F0FCC2" w14:textId="77777777" w:rsidTr="002701C6">
        <w:tc>
          <w:tcPr>
            <w:tcW w:w="2943" w:type="dxa"/>
          </w:tcPr>
          <w:p w14:paraId="79ED1EED" w14:textId="77777777" w:rsidR="00BC097A" w:rsidRDefault="00BC097A">
            <w:pPr>
              <w:snapToGrid w:val="0"/>
              <w:rPr>
                <w:lang w:eastAsia="ar-SA"/>
              </w:rPr>
            </w:pPr>
            <w:r>
              <w:rPr>
                <w:lang w:eastAsia="ar-SA"/>
              </w:rPr>
              <w:t>Applicant</w:t>
            </w:r>
          </w:p>
        </w:tc>
        <w:tc>
          <w:tcPr>
            <w:tcW w:w="6875" w:type="dxa"/>
          </w:tcPr>
          <w:p w14:paraId="18C85852" w14:textId="77777777" w:rsidR="00BC097A" w:rsidRDefault="00BC097A">
            <w:pPr>
              <w:snapToGrid w:val="0"/>
              <w:rPr>
                <w:lang w:eastAsia="ar-SA"/>
              </w:rPr>
            </w:pPr>
            <w:r>
              <w:rPr>
                <w:lang w:eastAsia="ar-SA"/>
              </w:rPr>
              <w:t>The subscriber is sometimes also called an "applicant" after applying to a certification authority for a certificate, but before the certificate issuance procedure is completed. [ABADSG footnote 32]</w:t>
            </w:r>
          </w:p>
        </w:tc>
      </w:tr>
      <w:tr w:rsidR="00BC097A" w14:paraId="735A7A34" w14:textId="77777777" w:rsidTr="002701C6">
        <w:tc>
          <w:tcPr>
            <w:tcW w:w="2943" w:type="dxa"/>
          </w:tcPr>
          <w:p w14:paraId="301D7672" w14:textId="77777777" w:rsidR="00BC097A" w:rsidRDefault="00BC097A">
            <w:pPr>
              <w:snapToGrid w:val="0"/>
              <w:rPr>
                <w:lang w:eastAsia="ar-SA"/>
              </w:rPr>
            </w:pPr>
            <w:r>
              <w:rPr>
                <w:lang w:eastAsia="ar-SA"/>
              </w:rPr>
              <w:t>Archive</w:t>
            </w:r>
          </w:p>
        </w:tc>
        <w:tc>
          <w:tcPr>
            <w:tcW w:w="6875" w:type="dxa"/>
          </w:tcPr>
          <w:p w14:paraId="7555B054" w14:textId="77777777" w:rsidR="00BC097A" w:rsidRDefault="00BC097A">
            <w:pPr>
              <w:snapToGrid w:val="0"/>
              <w:rPr>
                <w:lang w:eastAsia="ar-SA"/>
              </w:rPr>
            </w:pPr>
            <w:r>
              <w:rPr>
                <w:lang w:eastAsia="ar-SA"/>
              </w:rPr>
              <w:t>Long-term, physically separate storage.</w:t>
            </w:r>
          </w:p>
        </w:tc>
      </w:tr>
      <w:tr w:rsidR="00BC097A" w14:paraId="53142B47" w14:textId="77777777" w:rsidTr="002701C6">
        <w:tc>
          <w:tcPr>
            <w:tcW w:w="2943" w:type="dxa"/>
          </w:tcPr>
          <w:p w14:paraId="710F081C" w14:textId="77777777" w:rsidR="00BC097A" w:rsidRDefault="00BC097A">
            <w:pPr>
              <w:snapToGrid w:val="0"/>
              <w:rPr>
                <w:lang w:eastAsia="ar-SA"/>
              </w:rPr>
            </w:pPr>
            <w:r>
              <w:rPr>
                <w:lang w:eastAsia="ar-SA"/>
              </w:rPr>
              <w:t>Attribute Authority</w:t>
            </w:r>
          </w:p>
        </w:tc>
        <w:tc>
          <w:tcPr>
            <w:tcW w:w="6875" w:type="dxa"/>
          </w:tcPr>
          <w:p w14:paraId="68B717AD" w14:textId="77777777" w:rsidR="00BC097A" w:rsidRDefault="00BC097A">
            <w:pPr>
              <w:snapToGrid w:val="0"/>
              <w:rPr>
                <w:lang w:eastAsia="ar-SA"/>
              </w:rPr>
            </w:pPr>
            <w:r>
              <w:rPr>
                <w:lang w:eastAsia="ar-SA"/>
              </w:rPr>
              <w:t>An entity, recognized by the FPKIPA or comparable body as having the authority to verify the association of attributes to an identity.</w:t>
            </w:r>
          </w:p>
        </w:tc>
      </w:tr>
      <w:tr w:rsidR="00BC097A" w14:paraId="5A1B7DFE" w14:textId="77777777" w:rsidTr="002701C6">
        <w:tc>
          <w:tcPr>
            <w:tcW w:w="2943" w:type="dxa"/>
          </w:tcPr>
          <w:p w14:paraId="47CD1E0E" w14:textId="77777777" w:rsidR="00BC097A" w:rsidRDefault="00BC097A">
            <w:pPr>
              <w:snapToGrid w:val="0"/>
              <w:rPr>
                <w:lang w:eastAsia="ar-SA"/>
              </w:rPr>
            </w:pPr>
            <w:r>
              <w:rPr>
                <w:lang w:eastAsia="ar-SA"/>
              </w:rPr>
              <w:t>Audit</w:t>
            </w:r>
          </w:p>
        </w:tc>
        <w:tc>
          <w:tcPr>
            <w:tcW w:w="6875" w:type="dxa"/>
          </w:tcPr>
          <w:p w14:paraId="2306E211" w14:textId="77777777" w:rsidR="00BC097A" w:rsidRDefault="00BC097A">
            <w:pPr>
              <w:snapToGrid w:val="0"/>
              <w:rPr>
                <w:lang w:eastAsia="ar-SA"/>
              </w:rPr>
            </w:pPr>
            <w:r>
              <w:rPr>
                <w:lang w:eastAsia="ar-SA"/>
              </w:rPr>
              <w:t>Independent review and examination of records and activities to assess the adequacy of system controls, to ensure compliance with established policies and operational procedures, and to recommend necessary changes in controls, policies, or procedures. [NS4009]</w:t>
            </w:r>
          </w:p>
        </w:tc>
      </w:tr>
      <w:tr w:rsidR="00BC097A" w14:paraId="6EF9665A" w14:textId="77777777" w:rsidTr="002701C6">
        <w:tc>
          <w:tcPr>
            <w:tcW w:w="2943" w:type="dxa"/>
          </w:tcPr>
          <w:p w14:paraId="6BBD4E9D" w14:textId="77777777" w:rsidR="00BC097A" w:rsidRDefault="00BC097A">
            <w:pPr>
              <w:snapToGrid w:val="0"/>
              <w:rPr>
                <w:lang w:eastAsia="ar-SA"/>
              </w:rPr>
            </w:pPr>
            <w:r>
              <w:rPr>
                <w:lang w:eastAsia="ar-SA"/>
              </w:rPr>
              <w:t>Audit Data</w:t>
            </w:r>
          </w:p>
        </w:tc>
        <w:tc>
          <w:tcPr>
            <w:tcW w:w="6875" w:type="dxa"/>
          </w:tcPr>
          <w:p w14:paraId="587DD8F7" w14:textId="77777777" w:rsidR="00BC097A" w:rsidRDefault="00BC097A">
            <w:pPr>
              <w:snapToGrid w:val="0"/>
              <w:rPr>
                <w:lang w:eastAsia="ar-SA"/>
              </w:rPr>
            </w:pPr>
            <w:r>
              <w:rPr>
                <w:lang w:eastAsia="ar-SA"/>
              </w:rPr>
              <w:t>Chronological record of system activities to enable the reconstruction and examination of the sequence of events and changes in an event. [NS4009, "audit trail"]</w:t>
            </w:r>
          </w:p>
        </w:tc>
      </w:tr>
      <w:tr w:rsidR="00BC097A" w14:paraId="0E07E4B1" w14:textId="77777777" w:rsidTr="002701C6">
        <w:tc>
          <w:tcPr>
            <w:tcW w:w="2943" w:type="dxa"/>
          </w:tcPr>
          <w:p w14:paraId="70D876BD" w14:textId="77777777" w:rsidR="00BC097A" w:rsidRDefault="00BC097A">
            <w:pPr>
              <w:snapToGrid w:val="0"/>
              <w:rPr>
                <w:lang w:eastAsia="ar-SA"/>
              </w:rPr>
            </w:pPr>
            <w:r>
              <w:rPr>
                <w:lang w:eastAsia="ar-SA"/>
              </w:rPr>
              <w:t>Authenticate</w:t>
            </w:r>
          </w:p>
        </w:tc>
        <w:tc>
          <w:tcPr>
            <w:tcW w:w="6875" w:type="dxa"/>
          </w:tcPr>
          <w:p w14:paraId="3B502E2A" w14:textId="77777777" w:rsidR="00BC097A" w:rsidRDefault="00BC097A">
            <w:pPr>
              <w:snapToGrid w:val="0"/>
              <w:rPr>
                <w:lang w:eastAsia="ar-SA"/>
              </w:rPr>
            </w:pPr>
            <w:r>
              <w:rPr>
                <w:lang w:eastAsia="ar-SA"/>
              </w:rPr>
              <w:t>To confirm the identity of an entity when that identity is presented.</w:t>
            </w:r>
          </w:p>
        </w:tc>
      </w:tr>
      <w:tr w:rsidR="00BC097A" w14:paraId="2743250B" w14:textId="77777777" w:rsidTr="002701C6">
        <w:tc>
          <w:tcPr>
            <w:tcW w:w="2943" w:type="dxa"/>
          </w:tcPr>
          <w:p w14:paraId="5FDD0F33" w14:textId="77777777" w:rsidR="00BC097A" w:rsidRDefault="00BC097A">
            <w:pPr>
              <w:snapToGrid w:val="0"/>
              <w:rPr>
                <w:lang w:eastAsia="ar-SA"/>
              </w:rPr>
            </w:pPr>
            <w:r>
              <w:rPr>
                <w:lang w:eastAsia="ar-SA"/>
              </w:rPr>
              <w:t>Authentication</w:t>
            </w:r>
          </w:p>
        </w:tc>
        <w:tc>
          <w:tcPr>
            <w:tcW w:w="6875" w:type="dxa"/>
          </w:tcPr>
          <w:p w14:paraId="3E9CFA82" w14:textId="77777777" w:rsidR="00BC097A" w:rsidRDefault="00BC097A">
            <w:pPr>
              <w:snapToGrid w:val="0"/>
              <w:rPr>
                <w:lang w:eastAsia="ar-SA"/>
              </w:rPr>
            </w:pPr>
            <w:r>
              <w:rPr>
                <w:lang w:eastAsia="ar-SA"/>
              </w:rPr>
              <w:t>Security measure designed to establish the validity of a transmission, message, or originator, or a means of verifying an individual's authorization to receive specific categories of information. [NS4009]</w:t>
            </w:r>
          </w:p>
        </w:tc>
      </w:tr>
      <w:tr w:rsidR="00BC097A" w14:paraId="36F8D175" w14:textId="77777777" w:rsidTr="002701C6">
        <w:tc>
          <w:tcPr>
            <w:tcW w:w="2943" w:type="dxa"/>
          </w:tcPr>
          <w:p w14:paraId="55F0EC57" w14:textId="77777777" w:rsidR="00BC097A" w:rsidRDefault="00BC097A">
            <w:pPr>
              <w:snapToGrid w:val="0"/>
              <w:rPr>
                <w:lang w:eastAsia="ar-SA"/>
              </w:rPr>
            </w:pPr>
            <w:r>
              <w:rPr>
                <w:lang w:eastAsia="ar-SA"/>
              </w:rPr>
              <w:t>Backup</w:t>
            </w:r>
          </w:p>
        </w:tc>
        <w:tc>
          <w:tcPr>
            <w:tcW w:w="6875" w:type="dxa"/>
          </w:tcPr>
          <w:p w14:paraId="16A79B2D" w14:textId="77777777" w:rsidR="00BC097A" w:rsidRDefault="00BC097A">
            <w:pPr>
              <w:snapToGrid w:val="0"/>
              <w:rPr>
                <w:lang w:eastAsia="ar-SA"/>
              </w:rPr>
            </w:pPr>
            <w:r>
              <w:rPr>
                <w:lang w:eastAsia="ar-SA"/>
              </w:rPr>
              <w:t>Copy of files and programs made to facilitate recovery if necessary. [NS4009]</w:t>
            </w:r>
          </w:p>
        </w:tc>
      </w:tr>
      <w:tr w:rsidR="00BC097A" w14:paraId="6DC464BC" w14:textId="77777777" w:rsidTr="002701C6">
        <w:tc>
          <w:tcPr>
            <w:tcW w:w="2943" w:type="dxa"/>
          </w:tcPr>
          <w:p w14:paraId="0288539E" w14:textId="77777777" w:rsidR="00BC097A" w:rsidRDefault="00BC097A">
            <w:pPr>
              <w:snapToGrid w:val="0"/>
              <w:rPr>
                <w:lang w:eastAsia="ar-SA"/>
              </w:rPr>
            </w:pPr>
            <w:r>
              <w:rPr>
                <w:lang w:eastAsia="ar-SA"/>
              </w:rPr>
              <w:t>Binding</w:t>
            </w:r>
          </w:p>
        </w:tc>
        <w:tc>
          <w:tcPr>
            <w:tcW w:w="6875" w:type="dxa"/>
          </w:tcPr>
          <w:p w14:paraId="42FC8D45" w14:textId="77777777" w:rsidR="00BC097A" w:rsidRDefault="00BC097A">
            <w:pPr>
              <w:snapToGrid w:val="0"/>
              <w:rPr>
                <w:lang w:eastAsia="ar-SA"/>
              </w:rPr>
            </w:pPr>
            <w:r>
              <w:rPr>
                <w:lang w:eastAsia="ar-SA"/>
              </w:rPr>
              <w:t>Process of associating two related elements of information. [NS4009]</w:t>
            </w:r>
          </w:p>
        </w:tc>
      </w:tr>
      <w:tr w:rsidR="00BC097A" w14:paraId="72D7EB92" w14:textId="77777777" w:rsidTr="002701C6">
        <w:tc>
          <w:tcPr>
            <w:tcW w:w="2943" w:type="dxa"/>
          </w:tcPr>
          <w:p w14:paraId="22597AE2" w14:textId="77777777" w:rsidR="00BC097A" w:rsidRDefault="00BC097A">
            <w:pPr>
              <w:snapToGrid w:val="0"/>
              <w:rPr>
                <w:lang w:eastAsia="ar-SA"/>
              </w:rPr>
            </w:pPr>
            <w:r>
              <w:rPr>
                <w:lang w:eastAsia="ar-SA"/>
              </w:rPr>
              <w:t>Biometric</w:t>
            </w:r>
          </w:p>
        </w:tc>
        <w:tc>
          <w:tcPr>
            <w:tcW w:w="6875" w:type="dxa"/>
          </w:tcPr>
          <w:p w14:paraId="5DCBE9DF" w14:textId="77777777" w:rsidR="00BC097A" w:rsidRDefault="00BC097A">
            <w:pPr>
              <w:snapToGrid w:val="0"/>
              <w:rPr>
                <w:lang w:eastAsia="ar-SA"/>
              </w:rPr>
            </w:pPr>
            <w:r>
              <w:rPr>
                <w:lang w:eastAsia="ar-SA"/>
              </w:rPr>
              <w:t>A physical or behavioral characteristic of a human being.</w:t>
            </w:r>
          </w:p>
        </w:tc>
      </w:tr>
      <w:tr w:rsidR="00BC097A" w14:paraId="05A33165" w14:textId="77777777" w:rsidTr="002701C6">
        <w:tc>
          <w:tcPr>
            <w:tcW w:w="2943" w:type="dxa"/>
          </w:tcPr>
          <w:p w14:paraId="60753EE4" w14:textId="77777777" w:rsidR="00BC097A" w:rsidRDefault="00BC097A">
            <w:pPr>
              <w:snapToGrid w:val="0"/>
              <w:rPr>
                <w:lang w:eastAsia="ar-SA"/>
              </w:rPr>
            </w:pPr>
            <w:r>
              <w:rPr>
                <w:lang w:eastAsia="ar-SA"/>
              </w:rPr>
              <w:t>Certificate</w:t>
            </w:r>
          </w:p>
        </w:tc>
        <w:tc>
          <w:tcPr>
            <w:tcW w:w="6875" w:type="dxa"/>
          </w:tcPr>
          <w:p w14:paraId="0CFA9E9A" w14:textId="77777777" w:rsidR="00BC097A" w:rsidRDefault="00BC097A">
            <w:pPr>
              <w:snapToGrid w:val="0"/>
              <w:rPr>
                <w:lang w:eastAsia="ar-SA"/>
              </w:rPr>
            </w:pPr>
            <w:r>
              <w:rPr>
                <w:lang w:eastAsia="ar-SA"/>
              </w:rPr>
              <w:t>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certificatePolicies extension.</w:t>
            </w:r>
          </w:p>
        </w:tc>
      </w:tr>
      <w:tr w:rsidR="00BC097A" w14:paraId="1CAA1975" w14:textId="77777777" w:rsidTr="002701C6">
        <w:tc>
          <w:tcPr>
            <w:tcW w:w="2943" w:type="dxa"/>
          </w:tcPr>
          <w:p w14:paraId="60AAB30D" w14:textId="77777777" w:rsidR="00BC097A" w:rsidRDefault="00BC097A">
            <w:pPr>
              <w:snapToGrid w:val="0"/>
              <w:rPr>
                <w:lang w:eastAsia="ar-SA"/>
              </w:rPr>
            </w:pPr>
            <w:r>
              <w:rPr>
                <w:lang w:eastAsia="ar-SA"/>
              </w:rPr>
              <w:t>Certification Authority (CA)</w:t>
            </w:r>
          </w:p>
        </w:tc>
        <w:tc>
          <w:tcPr>
            <w:tcW w:w="6875" w:type="dxa"/>
          </w:tcPr>
          <w:p w14:paraId="0FA3DEE1" w14:textId="77777777" w:rsidR="00BC097A" w:rsidRDefault="00BC097A">
            <w:pPr>
              <w:snapToGrid w:val="0"/>
              <w:rPr>
                <w:lang w:eastAsia="ar-SA"/>
              </w:rPr>
            </w:pPr>
            <w:r>
              <w:rPr>
                <w:lang w:eastAsia="ar-SA"/>
              </w:rPr>
              <w:t>An authority trusted by one or more users to issue and manage X.509 public key certificates and CRLs.</w:t>
            </w:r>
          </w:p>
        </w:tc>
      </w:tr>
      <w:tr w:rsidR="00BC097A" w14:paraId="7211FFFA" w14:textId="77777777" w:rsidTr="002701C6">
        <w:tc>
          <w:tcPr>
            <w:tcW w:w="2943" w:type="dxa"/>
          </w:tcPr>
          <w:p w14:paraId="449F6E6D" w14:textId="77777777" w:rsidR="00BC097A" w:rsidRDefault="00BC097A">
            <w:pPr>
              <w:snapToGrid w:val="0"/>
              <w:rPr>
                <w:lang w:eastAsia="ar-SA"/>
              </w:rPr>
            </w:pPr>
            <w:r>
              <w:rPr>
                <w:lang w:eastAsia="ar-SA"/>
              </w:rPr>
              <w:t>CA Facility</w:t>
            </w:r>
          </w:p>
        </w:tc>
        <w:tc>
          <w:tcPr>
            <w:tcW w:w="6875" w:type="dxa"/>
          </w:tcPr>
          <w:p w14:paraId="335C2C08" w14:textId="77777777" w:rsidR="00BC097A" w:rsidRDefault="00BC097A">
            <w:pPr>
              <w:snapToGrid w:val="0"/>
              <w:rPr>
                <w:lang w:eastAsia="ar-SA"/>
              </w:rPr>
            </w:pPr>
            <w:r>
              <w:rPr>
                <w:lang w:eastAsia="ar-SA"/>
              </w:rPr>
              <w:t>The collection of equipment, personnel, procedures and structures that are used by a certification authority to perform certificate issuance and revocation.</w:t>
            </w:r>
          </w:p>
        </w:tc>
      </w:tr>
      <w:tr w:rsidR="00BC097A" w14:paraId="4EEBD77A" w14:textId="77777777" w:rsidTr="002701C6">
        <w:tc>
          <w:tcPr>
            <w:tcW w:w="2943" w:type="dxa"/>
          </w:tcPr>
          <w:p w14:paraId="37960831" w14:textId="77777777" w:rsidR="00BC097A" w:rsidRDefault="00BC097A">
            <w:pPr>
              <w:snapToGrid w:val="0"/>
              <w:rPr>
                <w:lang w:eastAsia="ar-SA"/>
              </w:rPr>
            </w:pPr>
            <w:r>
              <w:rPr>
                <w:lang w:eastAsia="ar-SA"/>
              </w:rPr>
              <w:t>Certification Authority Software</w:t>
            </w:r>
          </w:p>
        </w:tc>
        <w:tc>
          <w:tcPr>
            <w:tcW w:w="6875" w:type="dxa"/>
          </w:tcPr>
          <w:p w14:paraId="11C508B6" w14:textId="77777777" w:rsidR="00BC097A" w:rsidRDefault="00BC097A">
            <w:pPr>
              <w:snapToGrid w:val="0"/>
              <w:rPr>
                <w:lang w:eastAsia="ar-SA"/>
              </w:rPr>
            </w:pPr>
            <w:r>
              <w:rPr>
                <w:lang w:eastAsia="ar-SA"/>
              </w:rPr>
              <w:t>Key management and cryptographic software used to manage certificates issued to subscribers.</w:t>
            </w:r>
          </w:p>
        </w:tc>
      </w:tr>
      <w:tr w:rsidR="00BC097A" w14:paraId="7C111831" w14:textId="77777777" w:rsidTr="002701C6">
        <w:tc>
          <w:tcPr>
            <w:tcW w:w="2943" w:type="dxa"/>
          </w:tcPr>
          <w:p w14:paraId="48B64759" w14:textId="77777777" w:rsidR="00BC097A" w:rsidRDefault="00BC097A">
            <w:pPr>
              <w:snapToGrid w:val="0"/>
              <w:rPr>
                <w:lang w:eastAsia="ar-SA"/>
              </w:rPr>
            </w:pPr>
            <w:r>
              <w:rPr>
                <w:lang w:eastAsia="ar-SA"/>
              </w:rPr>
              <w:t>Certificate Policy (CP)</w:t>
            </w:r>
          </w:p>
        </w:tc>
        <w:tc>
          <w:tcPr>
            <w:tcW w:w="6875" w:type="dxa"/>
          </w:tcPr>
          <w:p w14:paraId="13DC0DFB" w14:textId="77777777" w:rsidR="00BC097A" w:rsidRDefault="00BC097A">
            <w:pPr>
              <w:snapToGrid w:val="0"/>
              <w:rPr>
                <w:lang w:eastAsia="ar-SA"/>
              </w:rPr>
            </w:pPr>
            <w:r>
              <w:rPr>
                <w:lang w:eastAsia="ar-SA"/>
              </w:rPr>
              <w:t>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particular applications.</w:t>
            </w:r>
          </w:p>
        </w:tc>
      </w:tr>
      <w:tr w:rsidR="00BC097A" w14:paraId="742E3B3C" w14:textId="77777777" w:rsidTr="002701C6">
        <w:tc>
          <w:tcPr>
            <w:tcW w:w="2943" w:type="dxa"/>
          </w:tcPr>
          <w:p w14:paraId="36DA10FA" w14:textId="77777777" w:rsidR="00BC097A" w:rsidRDefault="00BC097A">
            <w:pPr>
              <w:snapToGrid w:val="0"/>
              <w:rPr>
                <w:lang w:eastAsia="ar-SA"/>
              </w:rPr>
            </w:pPr>
            <w:r>
              <w:rPr>
                <w:lang w:eastAsia="ar-SA"/>
              </w:rPr>
              <w:t>Certification Practice Statement (CPS)</w:t>
            </w:r>
          </w:p>
        </w:tc>
        <w:tc>
          <w:tcPr>
            <w:tcW w:w="6875" w:type="dxa"/>
          </w:tcPr>
          <w:p w14:paraId="66CA265A" w14:textId="77777777" w:rsidR="00BC097A" w:rsidRDefault="00BC097A">
            <w:pPr>
              <w:snapToGrid w:val="0"/>
              <w:rPr>
                <w:lang w:eastAsia="ar-SA"/>
              </w:rPr>
            </w:pPr>
            <w:r>
              <w:rPr>
                <w:lang w:eastAsia="ar-SA"/>
              </w:rP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BC097A" w14:paraId="17DFC796" w14:textId="77777777" w:rsidTr="002701C6">
        <w:tc>
          <w:tcPr>
            <w:tcW w:w="2943" w:type="dxa"/>
          </w:tcPr>
          <w:p w14:paraId="2CA36642" w14:textId="77777777" w:rsidR="00BC097A" w:rsidRDefault="00BC097A">
            <w:pPr>
              <w:snapToGrid w:val="0"/>
              <w:rPr>
                <w:lang w:eastAsia="ar-SA"/>
              </w:rPr>
            </w:pPr>
            <w:r>
              <w:rPr>
                <w:lang w:eastAsia="ar-SA"/>
              </w:rPr>
              <w:t>Certificate-Related Information</w:t>
            </w:r>
          </w:p>
        </w:tc>
        <w:tc>
          <w:tcPr>
            <w:tcW w:w="6875" w:type="dxa"/>
          </w:tcPr>
          <w:p w14:paraId="1396B664" w14:textId="77777777" w:rsidR="00BC097A" w:rsidRDefault="00BC097A">
            <w:pPr>
              <w:snapToGrid w:val="0"/>
              <w:rPr>
                <w:lang w:eastAsia="ar-SA"/>
              </w:rPr>
            </w:pPr>
            <w:r>
              <w:rPr>
                <w:lang w:eastAsia="ar-SA"/>
              </w:rPr>
              <w:t>Information, such as a subscriber's postal address, that is not included in a certificate.  May be used by a CA managing certificates.</w:t>
            </w:r>
          </w:p>
        </w:tc>
      </w:tr>
      <w:tr w:rsidR="00BC097A" w14:paraId="5D612FF1" w14:textId="77777777" w:rsidTr="002701C6">
        <w:tc>
          <w:tcPr>
            <w:tcW w:w="2943" w:type="dxa"/>
          </w:tcPr>
          <w:p w14:paraId="7EF8943D" w14:textId="77777777" w:rsidR="00BC097A" w:rsidRDefault="00BC097A">
            <w:pPr>
              <w:snapToGrid w:val="0"/>
              <w:rPr>
                <w:lang w:eastAsia="ar-SA"/>
              </w:rPr>
            </w:pPr>
            <w:r>
              <w:rPr>
                <w:lang w:eastAsia="ar-SA"/>
              </w:rPr>
              <w:t>Certificate Revocation List (CRL)</w:t>
            </w:r>
          </w:p>
        </w:tc>
        <w:tc>
          <w:tcPr>
            <w:tcW w:w="6875" w:type="dxa"/>
          </w:tcPr>
          <w:p w14:paraId="215BE4B1" w14:textId="77777777" w:rsidR="00BC097A" w:rsidRDefault="00BC097A">
            <w:pPr>
              <w:snapToGrid w:val="0"/>
              <w:rPr>
                <w:lang w:eastAsia="ar-SA"/>
              </w:rPr>
            </w:pPr>
            <w:r>
              <w:rPr>
                <w:lang w:eastAsia="ar-SA"/>
              </w:rPr>
              <w:t>A list maintained by a certification authority of the certificates that it has issued that are revoked prior to their stated expiration date.</w:t>
            </w:r>
          </w:p>
        </w:tc>
      </w:tr>
      <w:tr w:rsidR="00BC097A" w14:paraId="0AC9D507" w14:textId="77777777" w:rsidTr="002701C6">
        <w:tc>
          <w:tcPr>
            <w:tcW w:w="2943" w:type="dxa"/>
          </w:tcPr>
          <w:p w14:paraId="747921FD" w14:textId="77777777" w:rsidR="00BC097A" w:rsidRDefault="00BC097A">
            <w:pPr>
              <w:snapToGrid w:val="0"/>
              <w:rPr>
                <w:lang w:eastAsia="ar-SA"/>
              </w:rPr>
            </w:pPr>
            <w:r>
              <w:rPr>
                <w:lang w:eastAsia="ar-SA"/>
              </w:rPr>
              <w:t>Certificate Status Server (CSS)</w:t>
            </w:r>
          </w:p>
        </w:tc>
        <w:tc>
          <w:tcPr>
            <w:tcW w:w="6875" w:type="dxa"/>
          </w:tcPr>
          <w:p w14:paraId="6619E743" w14:textId="77777777" w:rsidR="00BC097A" w:rsidRDefault="00BC097A">
            <w:pPr>
              <w:snapToGrid w:val="0"/>
              <w:rPr>
                <w:lang w:eastAsia="ar-SA"/>
              </w:rPr>
            </w:pPr>
            <w:r>
              <w:rPr>
                <w:lang w:eastAsia="ar-SA"/>
              </w:rPr>
              <w:t>A trusted entity that provides on-line verification to a relying party of a subject certificate's revocation status, and may also provide additional attribute information for the subject certificate.</w:t>
            </w:r>
          </w:p>
        </w:tc>
      </w:tr>
      <w:tr w:rsidR="00BC097A" w14:paraId="2224A764" w14:textId="77777777" w:rsidTr="002701C6">
        <w:tc>
          <w:tcPr>
            <w:tcW w:w="2943" w:type="dxa"/>
          </w:tcPr>
          <w:p w14:paraId="7BFE1F4B" w14:textId="77777777" w:rsidR="00BC097A" w:rsidRDefault="00BC097A">
            <w:pPr>
              <w:snapToGrid w:val="0"/>
              <w:rPr>
                <w:lang w:eastAsia="ar-SA"/>
              </w:rPr>
            </w:pPr>
            <w:r>
              <w:rPr>
                <w:lang w:eastAsia="ar-SA"/>
              </w:rPr>
              <w:t>Client (application)</w:t>
            </w:r>
          </w:p>
        </w:tc>
        <w:tc>
          <w:tcPr>
            <w:tcW w:w="6875" w:type="dxa"/>
          </w:tcPr>
          <w:p w14:paraId="5F037176" w14:textId="77777777" w:rsidR="00BC097A" w:rsidRDefault="00BC097A">
            <w:pPr>
              <w:snapToGrid w:val="0"/>
              <w:rPr>
                <w:lang w:eastAsia="ar-SA"/>
              </w:rPr>
            </w:pPr>
            <w:r>
              <w:rPr>
                <w:lang w:eastAsia="ar-SA"/>
              </w:rPr>
              <w:t>A system entity, usually a computer process a</w:t>
            </w:r>
            <w:r w:rsidR="005C6AA6">
              <w:rPr>
                <w:lang w:eastAsia="ar-SA"/>
              </w:rPr>
              <w:t>cting on behalf of a human user</w:t>
            </w:r>
            <w:r>
              <w:rPr>
                <w:lang w:eastAsia="ar-SA"/>
              </w:rPr>
              <w:t xml:space="preserve"> that makes use of a service provided by a server.</w:t>
            </w:r>
          </w:p>
        </w:tc>
      </w:tr>
      <w:tr w:rsidR="00BC097A" w14:paraId="00628011" w14:textId="77777777" w:rsidTr="002701C6">
        <w:tc>
          <w:tcPr>
            <w:tcW w:w="2943" w:type="dxa"/>
          </w:tcPr>
          <w:p w14:paraId="733673E7" w14:textId="77777777" w:rsidR="00BC097A" w:rsidRDefault="00BC097A">
            <w:pPr>
              <w:snapToGrid w:val="0"/>
              <w:rPr>
                <w:lang w:eastAsia="ar-SA"/>
              </w:rPr>
            </w:pPr>
            <w:r>
              <w:rPr>
                <w:lang w:eastAsia="ar-SA"/>
              </w:rPr>
              <w:t>Common Criteria</w:t>
            </w:r>
          </w:p>
        </w:tc>
        <w:tc>
          <w:tcPr>
            <w:tcW w:w="6875" w:type="dxa"/>
          </w:tcPr>
          <w:p w14:paraId="0B095730" w14:textId="77777777" w:rsidR="00BC097A" w:rsidRDefault="00BC097A">
            <w:pPr>
              <w:snapToGrid w:val="0"/>
              <w:rPr>
                <w:lang w:eastAsia="ar-SA"/>
              </w:rPr>
            </w:pPr>
            <w:r>
              <w:rPr>
                <w:lang w:eastAsia="ar-SA"/>
              </w:rPr>
              <w:t>A set of internationally accepted semantic tools and constructs for describing the security needs of customers and the security attributes of products.</w:t>
            </w:r>
          </w:p>
        </w:tc>
      </w:tr>
      <w:tr w:rsidR="00BC097A" w14:paraId="387F39F7" w14:textId="77777777" w:rsidTr="002701C6">
        <w:tc>
          <w:tcPr>
            <w:tcW w:w="2943" w:type="dxa"/>
          </w:tcPr>
          <w:p w14:paraId="5DD7C56B" w14:textId="77777777" w:rsidR="00BC097A" w:rsidRDefault="00BC097A">
            <w:pPr>
              <w:snapToGrid w:val="0"/>
              <w:rPr>
                <w:lang w:eastAsia="ar-SA"/>
              </w:rPr>
            </w:pPr>
            <w:r>
              <w:rPr>
                <w:lang w:eastAsia="ar-SA"/>
              </w:rPr>
              <w:t>Compromise</w:t>
            </w:r>
          </w:p>
        </w:tc>
        <w:tc>
          <w:tcPr>
            <w:tcW w:w="6875" w:type="dxa"/>
          </w:tcPr>
          <w:p w14:paraId="39BD9162" w14:textId="77777777" w:rsidR="00BC097A" w:rsidRDefault="00BC097A">
            <w:pPr>
              <w:snapToGrid w:val="0"/>
              <w:rPr>
                <w:lang w:eastAsia="ar-SA"/>
              </w:rPr>
            </w:pPr>
            <w:r>
              <w:rPr>
                <w:lang w:eastAsia="ar-SA"/>
              </w:rPr>
              <w:t>Disclosure of information to unauthorized persons, or a violation of the security policy of a system in which unauthorized intentional or unintentional disclosure, modification, destruction, or loss of an object may have occurred. [NS4009]</w:t>
            </w:r>
          </w:p>
        </w:tc>
      </w:tr>
      <w:tr w:rsidR="00BC097A" w14:paraId="19574D57" w14:textId="77777777" w:rsidTr="002701C6">
        <w:tc>
          <w:tcPr>
            <w:tcW w:w="2943" w:type="dxa"/>
          </w:tcPr>
          <w:p w14:paraId="03DF78A6" w14:textId="77777777" w:rsidR="00BC097A" w:rsidRDefault="00BC097A">
            <w:pPr>
              <w:snapToGrid w:val="0"/>
              <w:rPr>
                <w:lang w:eastAsia="ar-SA"/>
              </w:rPr>
            </w:pPr>
            <w:r>
              <w:rPr>
                <w:lang w:eastAsia="ar-SA"/>
              </w:rPr>
              <w:t>Computer Security Objects Registry (CSOR)</w:t>
            </w:r>
          </w:p>
        </w:tc>
        <w:tc>
          <w:tcPr>
            <w:tcW w:w="6875" w:type="dxa"/>
          </w:tcPr>
          <w:p w14:paraId="2F242976" w14:textId="77777777" w:rsidR="00BC097A" w:rsidRDefault="00BC097A">
            <w:pPr>
              <w:snapToGrid w:val="0"/>
              <w:rPr>
                <w:lang w:eastAsia="ar-SA"/>
              </w:rPr>
            </w:pPr>
            <w:r>
              <w:rPr>
                <w:lang w:eastAsia="ar-SA"/>
              </w:rPr>
              <w:t>Computer Security Objects Registry operated by the National Institute of Standards and Technology.</w:t>
            </w:r>
          </w:p>
        </w:tc>
      </w:tr>
      <w:tr w:rsidR="00BC097A" w14:paraId="79FF7089" w14:textId="77777777" w:rsidTr="002701C6">
        <w:tc>
          <w:tcPr>
            <w:tcW w:w="2943" w:type="dxa"/>
          </w:tcPr>
          <w:p w14:paraId="453EC24B" w14:textId="77777777" w:rsidR="00BC097A" w:rsidRDefault="00BC097A">
            <w:pPr>
              <w:snapToGrid w:val="0"/>
              <w:rPr>
                <w:lang w:eastAsia="ar-SA"/>
              </w:rPr>
            </w:pPr>
            <w:r>
              <w:rPr>
                <w:lang w:eastAsia="ar-SA"/>
              </w:rPr>
              <w:t>Confidentiality</w:t>
            </w:r>
          </w:p>
        </w:tc>
        <w:tc>
          <w:tcPr>
            <w:tcW w:w="6875" w:type="dxa"/>
          </w:tcPr>
          <w:p w14:paraId="13B0A039" w14:textId="77777777" w:rsidR="00BC097A" w:rsidRDefault="00BC097A">
            <w:pPr>
              <w:snapToGrid w:val="0"/>
              <w:rPr>
                <w:lang w:eastAsia="ar-SA"/>
              </w:rPr>
            </w:pPr>
            <w:r>
              <w:rPr>
                <w:lang w:eastAsia="ar-SA"/>
              </w:rPr>
              <w:t>Assurance that information is not disclosed to unauthorized entities or processes. [NS4009]</w:t>
            </w:r>
          </w:p>
        </w:tc>
      </w:tr>
      <w:tr w:rsidR="00BC097A" w14:paraId="36876C11" w14:textId="77777777" w:rsidTr="002701C6">
        <w:tc>
          <w:tcPr>
            <w:tcW w:w="2943" w:type="dxa"/>
          </w:tcPr>
          <w:p w14:paraId="578D430F" w14:textId="77777777" w:rsidR="00BC097A" w:rsidRDefault="00BC097A">
            <w:pPr>
              <w:snapToGrid w:val="0"/>
              <w:rPr>
                <w:lang w:eastAsia="ar-SA"/>
              </w:rPr>
            </w:pPr>
            <w:r>
              <w:rPr>
                <w:lang w:eastAsia="ar-SA"/>
              </w:rPr>
              <w:t>Cross-Certificate</w:t>
            </w:r>
          </w:p>
        </w:tc>
        <w:tc>
          <w:tcPr>
            <w:tcW w:w="6875" w:type="dxa"/>
          </w:tcPr>
          <w:p w14:paraId="61528A10" w14:textId="77777777" w:rsidR="00BC097A" w:rsidRDefault="00BC097A">
            <w:pPr>
              <w:snapToGrid w:val="0"/>
              <w:rPr>
                <w:lang w:eastAsia="ar-SA"/>
              </w:rPr>
            </w:pPr>
            <w:r>
              <w:rPr>
                <w:lang w:eastAsia="ar-SA"/>
              </w:rPr>
              <w:t>A certificate used to establish a trust relationship between two certification authorities.</w:t>
            </w:r>
          </w:p>
        </w:tc>
      </w:tr>
      <w:tr w:rsidR="00BC097A" w14:paraId="4631280C" w14:textId="77777777" w:rsidTr="002701C6">
        <w:tc>
          <w:tcPr>
            <w:tcW w:w="2943" w:type="dxa"/>
          </w:tcPr>
          <w:p w14:paraId="0449A35E" w14:textId="77777777" w:rsidR="00BC097A" w:rsidRDefault="00BC097A">
            <w:pPr>
              <w:snapToGrid w:val="0"/>
              <w:rPr>
                <w:lang w:eastAsia="ar-SA"/>
              </w:rPr>
            </w:pPr>
            <w:r>
              <w:rPr>
                <w:lang w:eastAsia="ar-SA"/>
              </w:rPr>
              <w:t>Cryptographic Module</w:t>
            </w:r>
          </w:p>
        </w:tc>
        <w:tc>
          <w:tcPr>
            <w:tcW w:w="6875" w:type="dxa"/>
          </w:tcPr>
          <w:p w14:paraId="180D02CD" w14:textId="77777777" w:rsidR="00BC097A" w:rsidRDefault="00BC097A">
            <w:pPr>
              <w:snapToGrid w:val="0"/>
              <w:rPr>
                <w:lang w:eastAsia="ar-SA"/>
              </w:rPr>
            </w:pPr>
            <w:r>
              <w:rPr>
                <w:lang w:eastAsia="ar-SA"/>
              </w:rPr>
              <w:t>The set of hardware, software, firmware, or some combination thereof that implements cryptographic logic or processes, including cryptographic algorithms, and is contained within the cryptographic boundary of the module. [FIPS 140-2]</w:t>
            </w:r>
          </w:p>
        </w:tc>
      </w:tr>
      <w:tr w:rsidR="00BC097A" w14:paraId="226A9707" w14:textId="77777777" w:rsidTr="002701C6">
        <w:tc>
          <w:tcPr>
            <w:tcW w:w="2943" w:type="dxa"/>
          </w:tcPr>
          <w:p w14:paraId="66DA2953" w14:textId="77777777" w:rsidR="00BC097A" w:rsidRDefault="00BC097A">
            <w:pPr>
              <w:snapToGrid w:val="0"/>
              <w:rPr>
                <w:lang w:eastAsia="ar-SA"/>
              </w:rPr>
            </w:pPr>
            <w:r>
              <w:rPr>
                <w:lang w:eastAsia="ar-SA"/>
              </w:rPr>
              <w:t>Data Integrity</w:t>
            </w:r>
          </w:p>
        </w:tc>
        <w:tc>
          <w:tcPr>
            <w:tcW w:w="6875" w:type="dxa"/>
          </w:tcPr>
          <w:p w14:paraId="5A70549B" w14:textId="77777777" w:rsidR="00BC097A" w:rsidRDefault="00BC097A">
            <w:pPr>
              <w:snapToGrid w:val="0"/>
              <w:rPr>
                <w:lang w:eastAsia="ar-SA"/>
              </w:rPr>
            </w:pPr>
            <w:r>
              <w:rPr>
                <w:lang w:eastAsia="ar-SA"/>
              </w:rPr>
              <w:t>Assurance that the data are unchanged from creation to reception.</w:t>
            </w:r>
          </w:p>
        </w:tc>
      </w:tr>
      <w:tr w:rsidR="00BC097A" w14:paraId="46F93173" w14:textId="77777777" w:rsidTr="002701C6">
        <w:tc>
          <w:tcPr>
            <w:tcW w:w="2943" w:type="dxa"/>
          </w:tcPr>
          <w:p w14:paraId="6E309D6A" w14:textId="77777777" w:rsidR="00BC097A" w:rsidRDefault="00BC097A">
            <w:pPr>
              <w:snapToGrid w:val="0"/>
              <w:rPr>
                <w:lang w:eastAsia="ar-SA"/>
              </w:rPr>
            </w:pPr>
            <w:r>
              <w:rPr>
                <w:lang w:eastAsia="ar-SA"/>
              </w:rPr>
              <w:t>Digital Signature</w:t>
            </w:r>
          </w:p>
        </w:tc>
        <w:tc>
          <w:tcPr>
            <w:tcW w:w="6875" w:type="dxa"/>
          </w:tcPr>
          <w:p w14:paraId="5A13DC59" w14:textId="77777777" w:rsidR="00BC097A" w:rsidRDefault="00BC097A">
            <w:pPr>
              <w:snapToGrid w:val="0"/>
              <w:rPr>
                <w:lang w:eastAsia="ar-SA"/>
              </w:rPr>
            </w:pPr>
            <w:r>
              <w:rPr>
                <w:lang w:eastAsia="ar-SA"/>
              </w:rP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BC097A" w14:paraId="47FA220C" w14:textId="77777777" w:rsidTr="002701C6">
        <w:tc>
          <w:tcPr>
            <w:tcW w:w="2943" w:type="dxa"/>
          </w:tcPr>
          <w:p w14:paraId="60EAF0ED" w14:textId="77777777" w:rsidR="00BC097A" w:rsidRDefault="00BC097A">
            <w:pPr>
              <w:snapToGrid w:val="0"/>
              <w:rPr>
                <w:lang w:eastAsia="ar-SA"/>
              </w:rPr>
            </w:pPr>
            <w:r>
              <w:rPr>
                <w:lang w:eastAsia="ar-SA"/>
              </w:rPr>
              <w:t>Dual Use Certificate</w:t>
            </w:r>
          </w:p>
        </w:tc>
        <w:tc>
          <w:tcPr>
            <w:tcW w:w="6875" w:type="dxa"/>
          </w:tcPr>
          <w:p w14:paraId="3029A05F" w14:textId="77777777" w:rsidR="00BC097A" w:rsidRDefault="00BC097A">
            <w:pPr>
              <w:snapToGrid w:val="0"/>
              <w:rPr>
                <w:lang w:eastAsia="ar-SA"/>
              </w:rPr>
            </w:pPr>
            <w:r>
              <w:rPr>
                <w:lang w:eastAsia="ar-SA"/>
              </w:rPr>
              <w:t>A certificate that is intended for use with both digital signature and data encryption services.</w:t>
            </w:r>
          </w:p>
        </w:tc>
      </w:tr>
      <w:tr w:rsidR="00BC097A" w14:paraId="3EEBB469" w14:textId="77777777" w:rsidTr="002701C6">
        <w:tc>
          <w:tcPr>
            <w:tcW w:w="2943" w:type="dxa"/>
          </w:tcPr>
          <w:p w14:paraId="61F8EF6A" w14:textId="77777777" w:rsidR="00BC097A" w:rsidRDefault="00BC097A">
            <w:pPr>
              <w:snapToGrid w:val="0"/>
              <w:rPr>
                <w:lang w:eastAsia="ar-SA"/>
              </w:rPr>
            </w:pPr>
            <w:r>
              <w:rPr>
                <w:lang w:eastAsia="ar-SA"/>
              </w:rPr>
              <w:t>Encryption Certificate</w:t>
            </w:r>
          </w:p>
        </w:tc>
        <w:tc>
          <w:tcPr>
            <w:tcW w:w="6875" w:type="dxa"/>
          </w:tcPr>
          <w:p w14:paraId="2605932C" w14:textId="77777777" w:rsidR="00BC097A" w:rsidRDefault="00BC097A">
            <w:pPr>
              <w:snapToGrid w:val="0"/>
              <w:rPr>
                <w:lang w:eastAsia="ar-SA"/>
              </w:rPr>
            </w:pPr>
            <w:r>
              <w:rPr>
                <w:lang w:eastAsia="ar-SA"/>
              </w:rPr>
              <w:t>A certificate containing a public key that is used to encrypt electronic messages, files, documents, or data transmissions, or to establish or exchange a session key for these same purposes.</w:t>
            </w:r>
          </w:p>
        </w:tc>
      </w:tr>
      <w:tr w:rsidR="002701C6" w14:paraId="29360D41" w14:textId="77777777" w:rsidTr="002701C6">
        <w:tc>
          <w:tcPr>
            <w:tcW w:w="2943" w:type="dxa"/>
          </w:tcPr>
          <w:p w14:paraId="7374E72C" w14:textId="77777777" w:rsidR="002701C6" w:rsidRDefault="002701C6">
            <w:pPr>
              <w:snapToGrid w:val="0"/>
              <w:rPr>
                <w:lang w:eastAsia="ar-SA"/>
              </w:rPr>
            </w:pPr>
            <w:r>
              <w:rPr>
                <w:lang w:eastAsia="ar-SA"/>
              </w:rPr>
              <w:t>End Entity Certificate</w:t>
            </w:r>
          </w:p>
        </w:tc>
        <w:tc>
          <w:tcPr>
            <w:tcW w:w="6875" w:type="dxa"/>
          </w:tcPr>
          <w:p w14:paraId="66D58AAD" w14:textId="77777777" w:rsidR="002701C6" w:rsidRDefault="002701C6">
            <w:pPr>
              <w:snapToGrid w:val="0"/>
              <w:rPr>
                <w:lang w:eastAsia="ar-SA"/>
              </w:rPr>
            </w:pPr>
            <w:r>
              <w:rPr>
                <w:lang w:eastAsia="ar-SA"/>
              </w:rPr>
              <w:t>A certificate in which the subject is not a CA.</w:t>
            </w:r>
          </w:p>
        </w:tc>
      </w:tr>
      <w:tr w:rsidR="00BC097A" w14:paraId="148D29FE" w14:textId="77777777" w:rsidTr="002701C6">
        <w:tc>
          <w:tcPr>
            <w:tcW w:w="2943" w:type="dxa"/>
          </w:tcPr>
          <w:p w14:paraId="19A73A80" w14:textId="77777777" w:rsidR="00BC097A" w:rsidRDefault="00BC097A" w:rsidP="005B4D09">
            <w:pPr>
              <w:snapToGrid w:val="0"/>
              <w:rPr>
                <w:lang w:eastAsia="ar-SA"/>
              </w:rPr>
            </w:pPr>
            <w:r>
              <w:rPr>
                <w:lang w:eastAsia="ar-SA"/>
              </w:rPr>
              <w:t xml:space="preserve">FPKI </w:t>
            </w:r>
            <w:r w:rsidR="001B47FE">
              <w:rPr>
                <w:lang w:eastAsia="ar-SA"/>
              </w:rPr>
              <w:t>Management</w:t>
            </w:r>
            <w:r>
              <w:rPr>
                <w:lang w:eastAsia="ar-SA"/>
              </w:rPr>
              <w:t xml:space="preserve"> Authority (FPKI</w:t>
            </w:r>
            <w:r w:rsidR="001B47FE">
              <w:rPr>
                <w:lang w:eastAsia="ar-SA"/>
              </w:rPr>
              <w:t>MA</w:t>
            </w:r>
            <w:r>
              <w:rPr>
                <w:lang w:eastAsia="ar-SA"/>
              </w:rPr>
              <w:t>)</w:t>
            </w:r>
          </w:p>
        </w:tc>
        <w:tc>
          <w:tcPr>
            <w:tcW w:w="6875" w:type="dxa"/>
          </w:tcPr>
          <w:p w14:paraId="3F7C09B5" w14:textId="77777777" w:rsidR="00BC097A" w:rsidRDefault="00BC097A">
            <w:pPr>
              <w:snapToGrid w:val="0"/>
              <w:rPr>
                <w:lang w:eastAsia="ar-SA"/>
              </w:rPr>
            </w:pPr>
            <w:r>
              <w:rPr>
                <w:lang w:eastAsia="ar-SA"/>
              </w:rPr>
              <w:t xml:space="preserve">The Federal Public Key Infrastructure </w:t>
            </w:r>
            <w:r w:rsidR="001B47FE">
              <w:rPr>
                <w:lang w:eastAsia="ar-SA"/>
              </w:rPr>
              <w:t>Management</w:t>
            </w:r>
            <w:r>
              <w:rPr>
                <w:lang w:eastAsia="ar-SA"/>
              </w:rPr>
              <w:t xml:space="preserve"> Authority is the organization responsible for operating the Common Policy Root Certification Authority.</w:t>
            </w:r>
          </w:p>
        </w:tc>
      </w:tr>
      <w:tr w:rsidR="00BC097A" w14:paraId="42240CCF" w14:textId="77777777" w:rsidTr="002701C6">
        <w:tc>
          <w:tcPr>
            <w:tcW w:w="2943" w:type="dxa"/>
          </w:tcPr>
          <w:p w14:paraId="0690A276" w14:textId="77777777" w:rsidR="00BC097A" w:rsidRDefault="00BC097A">
            <w:pPr>
              <w:snapToGrid w:val="0"/>
              <w:rPr>
                <w:lang w:eastAsia="ar-SA"/>
              </w:rPr>
            </w:pPr>
            <w:r>
              <w:rPr>
                <w:lang w:eastAsia="ar-SA"/>
              </w:rPr>
              <w:t>Federal Public Key Infrastructure Policy Authority (FPKIPA)</w:t>
            </w:r>
          </w:p>
        </w:tc>
        <w:tc>
          <w:tcPr>
            <w:tcW w:w="6875" w:type="dxa"/>
          </w:tcPr>
          <w:p w14:paraId="75B52A48" w14:textId="77777777" w:rsidR="00BC097A" w:rsidRDefault="00BC097A">
            <w:pPr>
              <w:snapToGrid w:val="0"/>
              <w:rPr>
                <w:lang w:eastAsia="ar-SA"/>
              </w:rPr>
            </w:pPr>
            <w:r>
              <w:rPr>
                <w:lang w:eastAsia="ar-SA"/>
              </w:rPr>
              <w:t xml:space="preserve">The FPKIPA is a Federal Government body responsible for setting, implementing, and administering policy decisions regarding the </w:t>
            </w:r>
            <w:r w:rsidR="002701C6">
              <w:rPr>
                <w:lang w:eastAsia="ar-SA"/>
              </w:rPr>
              <w:t>Federal PKI Architecture</w:t>
            </w:r>
            <w:r>
              <w:rPr>
                <w:lang w:eastAsia="ar-SA"/>
              </w:rPr>
              <w:t>.</w:t>
            </w:r>
          </w:p>
        </w:tc>
      </w:tr>
      <w:tr w:rsidR="00BC097A" w14:paraId="4C6DA481" w14:textId="77777777" w:rsidTr="002701C6">
        <w:tc>
          <w:tcPr>
            <w:tcW w:w="2943" w:type="dxa"/>
          </w:tcPr>
          <w:p w14:paraId="7C0C3664" w14:textId="77777777" w:rsidR="00BC097A" w:rsidRDefault="00BC097A">
            <w:pPr>
              <w:snapToGrid w:val="0"/>
              <w:rPr>
                <w:lang w:eastAsia="ar-SA"/>
              </w:rPr>
            </w:pPr>
            <w:r>
              <w:rPr>
                <w:lang w:eastAsia="ar-SA"/>
              </w:rPr>
              <w:t>Firewall</w:t>
            </w:r>
          </w:p>
        </w:tc>
        <w:tc>
          <w:tcPr>
            <w:tcW w:w="6875" w:type="dxa"/>
          </w:tcPr>
          <w:p w14:paraId="7B8F8852" w14:textId="77777777" w:rsidR="00BC097A" w:rsidRDefault="00BC097A">
            <w:pPr>
              <w:snapToGrid w:val="0"/>
              <w:rPr>
                <w:lang w:eastAsia="ar-SA"/>
              </w:rPr>
            </w:pPr>
            <w:r>
              <w:rPr>
                <w:lang w:eastAsia="ar-SA"/>
              </w:rPr>
              <w:t>Gateway that limits access between networks in accordance with local security policy. [NS4009]</w:t>
            </w:r>
          </w:p>
        </w:tc>
      </w:tr>
      <w:tr w:rsidR="00BC097A" w14:paraId="40582AF4" w14:textId="77777777" w:rsidTr="002701C6">
        <w:tc>
          <w:tcPr>
            <w:tcW w:w="2943" w:type="dxa"/>
          </w:tcPr>
          <w:p w14:paraId="254CC64D" w14:textId="77777777" w:rsidR="00BC097A" w:rsidRDefault="00BC097A">
            <w:pPr>
              <w:snapToGrid w:val="0"/>
              <w:rPr>
                <w:lang w:eastAsia="ar-SA"/>
              </w:rPr>
            </w:pPr>
            <w:r>
              <w:rPr>
                <w:lang w:eastAsia="ar-SA"/>
              </w:rPr>
              <w:t>High Assurance Guard (HAG)</w:t>
            </w:r>
          </w:p>
        </w:tc>
        <w:tc>
          <w:tcPr>
            <w:tcW w:w="6875" w:type="dxa"/>
          </w:tcPr>
          <w:p w14:paraId="0D603EDC" w14:textId="77777777" w:rsidR="00BC097A" w:rsidRDefault="00BC097A">
            <w:pPr>
              <w:snapToGrid w:val="0"/>
              <w:rPr>
                <w:lang w:eastAsia="ar-SA"/>
              </w:rPr>
            </w:pPr>
            <w:r>
              <w:rPr>
                <w:lang w:eastAsia="ar-SA"/>
              </w:rP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BB4626" w14:paraId="61ECF127" w14:textId="77777777" w:rsidTr="002701C6">
        <w:tc>
          <w:tcPr>
            <w:tcW w:w="2943" w:type="dxa"/>
          </w:tcPr>
          <w:p w14:paraId="1174B2DA" w14:textId="77777777" w:rsidR="00BB4626" w:rsidRDefault="00BB4626">
            <w:pPr>
              <w:snapToGrid w:val="0"/>
              <w:rPr>
                <w:lang w:eastAsia="ar-SA"/>
              </w:rPr>
            </w:pPr>
            <w:r>
              <w:rPr>
                <w:lang w:eastAsia="ar-SA"/>
              </w:rPr>
              <w:t>Hypervisor</w:t>
            </w:r>
          </w:p>
        </w:tc>
        <w:tc>
          <w:tcPr>
            <w:tcW w:w="6875" w:type="dxa"/>
          </w:tcPr>
          <w:p w14:paraId="44FE115D" w14:textId="77777777" w:rsidR="00BB4626" w:rsidRPr="00BB4626" w:rsidRDefault="00BB4626">
            <w:pPr>
              <w:snapToGrid w:val="0"/>
              <w:rPr>
                <w:lang w:eastAsia="ar-SA"/>
              </w:rPr>
            </w:pPr>
            <w:r w:rsidRPr="00BB4626">
              <w:rPr>
                <w:color w:val="000000"/>
              </w:rPr>
              <w:t xml:space="preserve">Computer software, firmware or hardware that creates and runs virtual machines.  A </w:t>
            </w:r>
            <w:hyperlink r:id="rId273" w:tooltip="Hypervisor" w:history="1">
              <w:r w:rsidRPr="00BB4626">
                <w:rPr>
                  <w:color w:val="000000"/>
                </w:rPr>
                <w:t>hypervisor</w:t>
              </w:r>
            </w:hyperlink>
            <w:r w:rsidRPr="00BB4626">
              <w:rPr>
                <w:color w:val="000000"/>
              </w:rPr>
              <w:t xml:space="preserve"> uses </w:t>
            </w:r>
            <w:hyperlink r:id="rId274" w:tooltip="Native code" w:history="1">
              <w:r w:rsidRPr="00BB4626">
                <w:rPr>
                  <w:color w:val="000000"/>
                </w:rPr>
                <w:t>native execution</w:t>
              </w:r>
            </w:hyperlink>
            <w:r w:rsidRPr="00BB4626">
              <w:rPr>
                <w:color w:val="000000"/>
              </w:rPr>
              <w:t xml:space="preserve"> to share and manage hardware, allowing for multiple environments which are isolated from one another, yet exist on the same physical machine.  Also known as an isolation kernel or virtual machine monitor.</w:t>
            </w:r>
          </w:p>
        </w:tc>
      </w:tr>
      <w:tr w:rsidR="00BC097A" w14:paraId="35982DED" w14:textId="77777777" w:rsidTr="002701C6">
        <w:tc>
          <w:tcPr>
            <w:tcW w:w="2943" w:type="dxa"/>
          </w:tcPr>
          <w:p w14:paraId="59EC533D" w14:textId="77777777" w:rsidR="00BC097A" w:rsidRDefault="00BC097A">
            <w:pPr>
              <w:snapToGrid w:val="0"/>
              <w:rPr>
                <w:lang w:eastAsia="ar-SA"/>
              </w:rPr>
            </w:pPr>
            <w:r>
              <w:rPr>
                <w:lang w:eastAsia="ar-SA"/>
              </w:rPr>
              <w:t>Information Systems Security Officer (ISSO)</w:t>
            </w:r>
          </w:p>
        </w:tc>
        <w:tc>
          <w:tcPr>
            <w:tcW w:w="6875" w:type="dxa"/>
          </w:tcPr>
          <w:p w14:paraId="5A421E7B" w14:textId="77777777" w:rsidR="00BC097A" w:rsidRDefault="00BC097A">
            <w:pPr>
              <w:snapToGrid w:val="0"/>
              <w:rPr>
                <w:lang w:eastAsia="ar-SA"/>
              </w:rPr>
            </w:pPr>
            <w:r>
              <w:rPr>
                <w:lang w:eastAsia="ar-SA"/>
              </w:rPr>
              <w:t>Person responsible to the Designated Approving Authority for ensuring the security of an information system throughout its life-cycle, from design through disposal. [NS4009]</w:t>
            </w:r>
          </w:p>
        </w:tc>
      </w:tr>
      <w:tr w:rsidR="00BC097A" w14:paraId="4C8E5298" w14:textId="77777777" w:rsidTr="002701C6">
        <w:tc>
          <w:tcPr>
            <w:tcW w:w="2943" w:type="dxa"/>
          </w:tcPr>
          <w:p w14:paraId="2A269D63" w14:textId="77777777" w:rsidR="00BC097A" w:rsidRDefault="00BC097A">
            <w:pPr>
              <w:snapToGrid w:val="0"/>
              <w:rPr>
                <w:lang w:eastAsia="ar-SA"/>
              </w:rPr>
            </w:pPr>
            <w:r>
              <w:rPr>
                <w:lang w:eastAsia="ar-SA"/>
              </w:rPr>
              <w:t>Inside Threat</w:t>
            </w:r>
          </w:p>
        </w:tc>
        <w:tc>
          <w:tcPr>
            <w:tcW w:w="6875" w:type="dxa"/>
          </w:tcPr>
          <w:p w14:paraId="2670B2F6" w14:textId="77777777" w:rsidR="00BC097A" w:rsidRDefault="00BC097A">
            <w:pPr>
              <w:snapToGrid w:val="0"/>
              <w:rPr>
                <w:lang w:eastAsia="ar-SA"/>
              </w:rPr>
            </w:pPr>
            <w:r>
              <w:rPr>
                <w:lang w:eastAsia="ar-SA"/>
              </w:rPr>
              <w:t>An entity with authorized access that has the potential to harm an information system through destruction, disclosure, modification of data, and/or denial of service.</w:t>
            </w:r>
          </w:p>
        </w:tc>
      </w:tr>
      <w:tr w:rsidR="00BC097A" w14:paraId="28747219" w14:textId="77777777" w:rsidTr="002701C6">
        <w:tc>
          <w:tcPr>
            <w:tcW w:w="2943" w:type="dxa"/>
          </w:tcPr>
          <w:p w14:paraId="0B037926" w14:textId="77777777" w:rsidR="00BC097A" w:rsidRDefault="00BC097A">
            <w:pPr>
              <w:snapToGrid w:val="0"/>
              <w:rPr>
                <w:lang w:eastAsia="ar-SA"/>
              </w:rPr>
            </w:pPr>
            <w:r>
              <w:rPr>
                <w:lang w:eastAsia="ar-SA"/>
              </w:rPr>
              <w:t>Integrity</w:t>
            </w:r>
          </w:p>
        </w:tc>
        <w:tc>
          <w:tcPr>
            <w:tcW w:w="6875" w:type="dxa"/>
          </w:tcPr>
          <w:p w14:paraId="1F4B57CF" w14:textId="77777777" w:rsidR="00BC097A" w:rsidRDefault="00BC097A">
            <w:pPr>
              <w:snapToGrid w:val="0"/>
              <w:rPr>
                <w:lang w:eastAsia="ar-SA"/>
              </w:rPr>
            </w:pPr>
            <w:r>
              <w:rPr>
                <w:lang w:eastAsia="ar-SA"/>
              </w:rPr>
              <w:t>Protection against unauthorized modification or destruction of information. [NS4009].  A state in which information has remained unaltered from the point it was produced by a source, during transmission, storage, and eventual receipt by the destination.</w:t>
            </w:r>
          </w:p>
        </w:tc>
      </w:tr>
      <w:tr w:rsidR="00BC097A" w14:paraId="5070384D" w14:textId="77777777" w:rsidTr="002701C6">
        <w:tc>
          <w:tcPr>
            <w:tcW w:w="2943" w:type="dxa"/>
          </w:tcPr>
          <w:p w14:paraId="1649F104" w14:textId="77777777" w:rsidR="00BC097A" w:rsidRDefault="00BC097A">
            <w:pPr>
              <w:snapToGrid w:val="0"/>
              <w:rPr>
                <w:lang w:eastAsia="ar-SA"/>
              </w:rPr>
            </w:pPr>
            <w:r>
              <w:rPr>
                <w:lang w:eastAsia="ar-SA"/>
              </w:rPr>
              <w:t>Intellectual Property</w:t>
            </w:r>
          </w:p>
        </w:tc>
        <w:tc>
          <w:tcPr>
            <w:tcW w:w="6875" w:type="dxa"/>
          </w:tcPr>
          <w:p w14:paraId="2DAFE851" w14:textId="77777777" w:rsidR="00BC097A" w:rsidRDefault="00BC097A">
            <w:pPr>
              <w:snapToGrid w:val="0"/>
              <w:rPr>
                <w:lang w:eastAsia="ar-SA"/>
              </w:rPr>
            </w:pPr>
            <w:r>
              <w:rPr>
                <w:lang w:eastAsia="ar-SA"/>
              </w:rPr>
              <w:t>Useful artistic, technical, and/or industrial information, knowledge or ideas that convey ownership and control of tangible or virtual usage and/or representation.</w:t>
            </w:r>
          </w:p>
        </w:tc>
      </w:tr>
      <w:tr w:rsidR="00BC097A" w14:paraId="2AF582DA" w14:textId="77777777" w:rsidTr="002701C6">
        <w:tc>
          <w:tcPr>
            <w:tcW w:w="2943" w:type="dxa"/>
          </w:tcPr>
          <w:p w14:paraId="7C2CC9BF" w14:textId="77777777" w:rsidR="00BC097A" w:rsidRDefault="00BC097A">
            <w:pPr>
              <w:snapToGrid w:val="0"/>
              <w:rPr>
                <w:lang w:eastAsia="ar-SA"/>
              </w:rPr>
            </w:pPr>
            <w:r>
              <w:rPr>
                <w:lang w:eastAsia="ar-SA"/>
              </w:rPr>
              <w:t>Intermediate CA</w:t>
            </w:r>
          </w:p>
        </w:tc>
        <w:tc>
          <w:tcPr>
            <w:tcW w:w="6875" w:type="dxa"/>
          </w:tcPr>
          <w:p w14:paraId="5D44942E" w14:textId="77777777" w:rsidR="00BC097A" w:rsidRDefault="00BC097A">
            <w:pPr>
              <w:snapToGrid w:val="0"/>
              <w:rPr>
                <w:lang w:eastAsia="ar-SA"/>
              </w:rPr>
            </w:pPr>
            <w:r>
              <w:rPr>
                <w:lang w:eastAsia="ar-SA"/>
              </w:rPr>
              <w:t>A CA that is subordinate to another CA, and has a CA subordinate to itself.</w:t>
            </w:r>
          </w:p>
        </w:tc>
      </w:tr>
      <w:tr w:rsidR="00BC097A" w14:paraId="3E5F312A" w14:textId="77777777" w:rsidTr="002701C6">
        <w:tc>
          <w:tcPr>
            <w:tcW w:w="2943" w:type="dxa"/>
          </w:tcPr>
          <w:p w14:paraId="27A9AC61" w14:textId="77777777" w:rsidR="00BC097A" w:rsidRDefault="00BC097A">
            <w:pPr>
              <w:snapToGrid w:val="0"/>
              <w:rPr>
                <w:lang w:eastAsia="ar-SA"/>
              </w:rPr>
            </w:pPr>
            <w:r>
              <w:rPr>
                <w:lang w:eastAsia="ar-SA"/>
              </w:rPr>
              <w:t>Key Escrow</w:t>
            </w:r>
          </w:p>
        </w:tc>
        <w:tc>
          <w:tcPr>
            <w:tcW w:w="6875" w:type="dxa"/>
          </w:tcPr>
          <w:p w14:paraId="3346CE25" w14:textId="77777777" w:rsidR="00BC097A" w:rsidRDefault="00BC097A">
            <w:pPr>
              <w:snapToGrid w:val="0"/>
              <w:rPr>
                <w:lang w:eastAsia="ar-SA"/>
              </w:rPr>
            </w:pPr>
            <w:r>
              <w:rPr>
                <w:lang w:eastAsia="ar-SA"/>
              </w:rP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BC097A" w14:paraId="737358A1" w14:textId="77777777" w:rsidTr="002701C6">
        <w:tc>
          <w:tcPr>
            <w:tcW w:w="2943" w:type="dxa"/>
          </w:tcPr>
          <w:p w14:paraId="64EDFC49" w14:textId="77777777" w:rsidR="00BC097A" w:rsidRDefault="00BC097A">
            <w:pPr>
              <w:snapToGrid w:val="0"/>
              <w:rPr>
                <w:lang w:eastAsia="ar-SA"/>
              </w:rPr>
            </w:pPr>
            <w:r>
              <w:rPr>
                <w:lang w:eastAsia="ar-SA"/>
              </w:rPr>
              <w:t>Key Exchange</w:t>
            </w:r>
          </w:p>
        </w:tc>
        <w:tc>
          <w:tcPr>
            <w:tcW w:w="6875" w:type="dxa"/>
          </w:tcPr>
          <w:p w14:paraId="18F4692B" w14:textId="77777777" w:rsidR="00BC097A" w:rsidRDefault="00BC097A">
            <w:pPr>
              <w:snapToGrid w:val="0"/>
              <w:rPr>
                <w:lang w:eastAsia="ar-SA"/>
              </w:rPr>
            </w:pPr>
            <w:r>
              <w:rPr>
                <w:lang w:eastAsia="ar-SA"/>
              </w:rPr>
              <w:t>The process of exchanging public keys in order to establish secure communications.</w:t>
            </w:r>
          </w:p>
        </w:tc>
      </w:tr>
      <w:tr w:rsidR="00BC097A" w14:paraId="67C0FD6C" w14:textId="77777777" w:rsidTr="002701C6">
        <w:tc>
          <w:tcPr>
            <w:tcW w:w="2943" w:type="dxa"/>
          </w:tcPr>
          <w:p w14:paraId="2B1C19AB" w14:textId="77777777" w:rsidR="00BC097A" w:rsidRDefault="00BC097A">
            <w:pPr>
              <w:snapToGrid w:val="0"/>
              <w:rPr>
                <w:lang w:eastAsia="ar-SA"/>
              </w:rPr>
            </w:pPr>
            <w:r>
              <w:rPr>
                <w:lang w:eastAsia="ar-SA"/>
              </w:rPr>
              <w:t>Key Generation Material</w:t>
            </w:r>
          </w:p>
        </w:tc>
        <w:tc>
          <w:tcPr>
            <w:tcW w:w="6875" w:type="dxa"/>
          </w:tcPr>
          <w:p w14:paraId="70116E4A" w14:textId="77777777" w:rsidR="003B6713" w:rsidRDefault="00BC097A" w:rsidP="00401663">
            <w:pPr>
              <w:snapToGrid w:val="0"/>
              <w:rPr>
                <w:lang w:eastAsia="ar-SA"/>
              </w:rPr>
            </w:pPr>
            <w:r>
              <w:rPr>
                <w:lang w:eastAsia="ar-SA"/>
              </w:rPr>
              <w:t>Random numbers, pseudo-random numbers, and cryptographic parameters used in generating cryptographic keys.</w:t>
            </w:r>
          </w:p>
        </w:tc>
      </w:tr>
      <w:tr w:rsidR="00BC097A" w14:paraId="2B8D0696" w14:textId="77777777" w:rsidTr="002701C6">
        <w:tc>
          <w:tcPr>
            <w:tcW w:w="2943" w:type="dxa"/>
          </w:tcPr>
          <w:p w14:paraId="71C711D7" w14:textId="77777777" w:rsidR="00BC097A" w:rsidRDefault="00BC097A">
            <w:pPr>
              <w:snapToGrid w:val="0"/>
              <w:rPr>
                <w:lang w:eastAsia="ar-SA"/>
              </w:rPr>
            </w:pPr>
            <w:r>
              <w:rPr>
                <w:lang w:eastAsia="ar-SA"/>
              </w:rPr>
              <w:t>Key Pair</w:t>
            </w:r>
          </w:p>
        </w:tc>
        <w:tc>
          <w:tcPr>
            <w:tcW w:w="6875" w:type="dxa"/>
          </w:tcPr>
          <w:p w14:paraId="7D045DBD" w14:textId="77777777" w:rsidR="00BC097A" w:rsidRDefault="00BC097A">
            <w:pPr>
              <w:snapToGrid w:val="0"/>
              <w:rPr>
                <w:lang w:eastAsia="ar-SA"/>
              </w:rPr>
            </w:pPr>
            <w:r>
              <w:rPr>
                <w:lang w:eastAsia="ar-SA"/>
              </w:rP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B0002B" w:rsidRPr="000971B3" w14:paraId="0677DF3A" w14:textId="77777777" w:rsidTr="00B0002B">
        <w:tc>
          <w:tcPr>
            <w:tcW w:w="2943" w:type="dxa"/>
          </w:tcPr>
          <w:p w14:paraId="5C4263C2" w14:textId="77777777" w:rsidR="00B0002B" w:rsidRPr="00B0002B" w:rsidRDefault="00B0002B" w:rsidP="00B0002B">
            <w:pPr>
              <w:snapToGrid w:val="0"/>
              <w:rPr>
                <w:lang w:eastAsia="ar-SA"/>
              </w:rPr>
            </w:pPr>
            <w:r w:rsidRPr="00B0002B">
              <w:rPr>
                <w:lang w:eastAsia="ar-SA"/>
              </w:rPr>
              <w:t>Key Recovery Policy (KRP)</w:t>
            </w:r>
          </w:p>
        </w:tc>
        <w:tc>
          <w:tcPr>
            <w:tcW w:w="6875" w:type="dxa"/>
          </w:tcPr>
          <w:p w14:paraId="79F9FD50" w14:textId="77777777" w:rsidR="00B0002B" w:rsidRPr="00B0002B" w:rsidRDefault="00B0002B" w:rsidP="00B0002B">
            <w:pPr>
              <w:snapToGrid w:val="0"/>
              <w:rPr>
                <w:lang w:eastAsia="ar-SA"/>
              </w:rPr>
            </w:pPr>
            <w:r w:rsidRPr="00B0002B">
              <w:rPr>
                <w:lang w:eastAsia="ar-SA"/>
              </w:rPr>
              <w:t xml:space="preserve">A key recovery policy is a specialized form of administrative policy tuned to the protection and recovery of key management private keys (i.e. decryption keys) held in escrow.  A key recovery policy addresses all aspects associated with the storage and recovery of key management certificates.  </w:t>
            </w:r>
          </w:p>
        </w:tc>
      </w:tr>
      <w:tr w:rsidR="00B0002B" w:rsidRPr="000971B3" w14:paraId="54B6D1C2" w14:textId="77777777" w:rsidTr="00B0002B">
        <w:tc>
          <w:tcPr>
            <w:tcW w:w="2943" w:type="dxa"/>
          </w:tcPr>
          <w:p w14:paraId="3FBB5C9B" w14:textId="77777777" w:rsidR="00B0002B" w:rsidRPr="00B0002B" w:rsidRDefault="00B0002B" w:rsidP="00B0002B">
            <w:pPr>
              <w:snapToGrid w:val="0"/>
              <w:rPr>
                <w:lang w:eastAsia="ar-SA"/>
              </w:rPr>
            </w:pPr>
            <w:r w:rsidRPr="00B0002B">
              <w:rPr>
                <w:lang w:eastAsia="ar-SA"/>
              </w:rPr>
              <w:t>Key Recovery Practices Statement (KRPS)</w:t>
            </w:r>
          </w:p>
        </w:tc>
        <w:tc>
          <w:tcPr>
            <w:tcW w:w="6875" w:type="dxa"/>
          </w:tcPr>
          <w:p w14:paraId="11DC8A6A" w14:textId="77777777" w:rsidR="00B0002B" w:rsidRPr="00B0002B" w:rsidRDefault="00B0002B" w:rsidP="00B0002B">
            <w:pPr>
              <w:snapToGrid w:val="0"/>
              <w:rPr>
                <w:lang w:eastAsia="ar-SA"/>
              </w:rPr>
            </w:pPr>
            <w:r w:rsidRPr="00B0002B">
              <w:rPr>
                <w:lang w:eastAsia="ar-SA"/>
              </w:rPr>
              <w:t>A statement of the practices that a Key Recovery System employs in protecting and recovering key management private keys, in accordance with specific requirements (i.e., requirements specified in the KRP).</w:t>
            </w:r>
          </w:p>
        </w:tc>
      </w:tr>
      <w:tr w:rsidR="003A4ADA" w14:paraId="20BB7947" w14:textId="77777777" w:rsidTr="002701C6">
        <w:tc>
          <w:tcPr>
            <w:tcW w:w="2943" w:type="dxa"/>
          </w:tcPr>
          <w:p w14:paraId="0499E3BC" w14:textId="77777777" w:rsidR="003A4ADA" w:rsidRDefault="003A4ADA">
            <w:pPr>
              <w:snapToGrid w:val="0"/>
              <w:rPr>
                <w:lang w:eastAsia="ar-SA"/>
              </w:rPr>
            </w:pPr>
            <w:r>
              <w:rPr>
                <w:lang w:eastAsia="ar-SA"/>
              </w:rPr>
              <w:t>Legacy Federal PKI</w:t>
            </w:r>
          </w:p>
        </w:tc>
        <w:tc>
          <w:tcPr>
            <w:tcW w:w="6875" w:type="dxa"/>
          </w:tcPr>
          <w:p w14:paraId="1EC25820" w14:textId="77777777" w:rsidR="003A4ADA" w:rsidRDefault="003A4ADA">
            <w:pPr>
              <w:snapToGrid w:val="0"/>
              <w:rPr>
                <w:lang w:eastAsia="ar-SA"/>
              </w:rPr>
            </w:pPr>
            <w:r>
              <w:rPr>
                <w:lang w:eastAsia="ar-SA"/>
              </w:rPr>
              <w:t>A PKI Implementation owned and managed by a Federal Agency and cross-certified with the Federal Bridge prior to 12/31/2005.</w:t>
            </w:r>
          </w:p>
        </w:tc>
      </w:tr>
      <w:tr w:rsidR="00BC097A" w14:paraId="30F5F4FD" w14:textId="77777777" w:rsidTr="002701C6">
        <w:tc>
          <w:tcPr>
            <w:tcW w:w="2943" w:type="dxa"/>
          </w:tcPr>
          <w:p w14:paraId="53284E5E" w14:textId="77777777" w:rsidR="00BC097A" w:rsidRDefault="00BC097A">
            <w:pPr>
              <w:snapToGrid w:val="0"/>
              <w:rPr>
                <w:lang w:eastAsia="ar-SA"/>
              </w:rPr>
            </w:pPr>
            <w:r>
              <w:rPr>
                <w:lang w:eastAsia="ar-SA"/>
              </w:rPr>
              <w:t>Modification (of a certificate)</w:t>
            </w:r>
          </w:p>
        </w:tc>
        <w:tc>
          <w:tcPr>
            <w:tcW w:w="6875" w:type="dxa"/>
          </w:tcPr>
          <w:p w14:paraId="4C53411E" w14:textId="77777777" w:rsidR="00BC097A" w:rsidRDefault="00BC097A">
            <w:pPr>
              <w:snapToGrid w:val="0"/>
              <w:rPr>
                <w:lang w:eastAsia="ar-SA"/>
              </w:rPr>
            </w:pPr>
            <w:r>
              <w:rPr>
                <w:lang w:eastAsia="ar-SA"/>
              </w:rPr>
              <w:t>The act or process by which data items bound in an existing public key certificate, especially authorizations granted to the subject, are changed by issuing a new certificate.</w:t>
            </w:r>
          </w:p>
        </w:tc>
      </w:tr>
      <w:tr w:rsidR="00BC097A" w14:paraId="38C28E44" w14:textId="77777777" w:rsidTr="002701C6">
        <w:tc>
          <w:tcPr>
            <w:tcW w:w="2943" w:type="dxa"/>
          </w:tcPr>
          <w:p w14:paraId="66C466A0" w14:textId="77777777" w:rsidR="00BC097A" w:rsidRDefault="00BC097A">
            <w:pPr>
              <w:snapToGrid w:val="0"/>
              <w:rPr>
                <w:lang w:eastAsia="ar-SA"/>
              </w:rPr>
            </w:pPr>
            <w:r>
              <w:rPr>
                <w:lang w:eastAsia="ar-SA"/>
              </w:rPr>
              <w:t>Mutual Authentication</w:t>
            </w:r>
          </w:p>
        </w:tc>
        <w:tc>
          <w:tcPr>
            <w:tcW w:w="6875" w:type="dxa"/>
          </w:tcPr>
          <w:p w14:paraId="17A1E45D" w14:textId="77777777" w:rsidR="00BC097A" w:rsidRDefault="00BC097A">
            <w:pPr>
              <w:snapToGrid w:val="0"/>
              <w:rPr>
                <w:lang w:eastAsia="ar-SA"/>
              </w:rPr>
            </w:pPr>
            <w:r>
              <w:rPr>
                <w:lang w:eastAsia="ar-SA"/>
              </w:rPr>
              <w:t>Occurs when parties at both ends of a communication activity authenticate each other (see authentication).</w:t>
            </w:r>
          </w:p>
        </w:tc>
      </w:tr>
      <w:tr w:rsidR="00BC097A" w14:paraId="43E31628" w14:textId="77777777" w:rsidTr="002701C6">
        <w:tc>
          <w:tcPr>
            <w:tcW w:w="2943" w:type="dxa"/>
          </w:tcPr>
          <w:p w14:paraId="1AD88F50" w14:textId="77777777" w:rsidR="00BC097A" w:rsidRDefault="00BC097A">
            <w:pPr>
              <w:snapToGrid w:val="0"/>
              <w:rPr>
                <w:lang w:eastAsia="ar-SA"/>
              </w:rPr>
            </w:pPr>
            <w:r>
              <w:rPr>
                <w:lang w:eastAsia="ar-SA"/>
              </w:rPr>
              <w:t>Naming Authority</w:t>
            </w:r>
          </w:p>
        </w:tc>
        <w:tc>
          <w:tcPr>
            <w:tcW w:w="6875" w:type="dxa"/>
          </w:tcPr>
          <w:p w14:paraId="00FEA3EB" w14:textId="77777777" w:rsidR="00BC097A" w:rsidRDefault="00BC097A">
            <w:pPr>
              <w:snapToGrid w:val="0"/>
              <w:rPr>
                <w:lang w:eastAsia="ar-SA"/>
              </w:rPr>
            </w:pPr>
            <w:r>
              <w:rPr>
                <w:lang w:eastAsia="ar-SA"/>
              </w:rPr>
              <w:t>An organizational entity responsible for assigning distinguished names (DNs) and for assuring that each DN is meaningful and unique within its domain.</w:t>
            </w:r>
          </w:p>
        </w:tc>
      </w:tr>
      <w:tr w:rsidR="00BC097A" w14:paraId="2D205992" w14:textId="77777777" w:rsidTr="002701C6">
        <w:tc>
          <w:tcPr>
            <w:tcW w:w="2943" w:type="dxa"/>
          </w:tcPr>
          <w:p w14:paraId="79D5E7AD" w14:textId="77777777" w:rsidR="00BC097A" w:rsidRDefault="00BC097A">
            <w:pPr>
              <w:snapToGrid w:val="0"/>
              <w:rPr>
                <w:lang w:eastAsia="ar-SA"/>
              </w:rPr>
            </w:pPr>
            <w:r>
              <w:rPr>
                <w:lang w:eastAsia="ar-SA"/>
              </w:rPr>
              <w:t>National Security System</w:t>
            </w:r>
          </w:p>
        </w:tc>
        <w:tc>
          <w:tcPr>
            <w:tcW w:w="6875" w:type="dxa"/>
          </w:tcPr>
          <w:p w14:paraId="1E25D9C7" w14:textId="77777777" w:rsidR="00BC097A" w:rsidRDefault="00BC097A">
            <w:pPr>
              <w:snapToGrid w:val="0"/>
              <w:rPr>
                <w:lang w:eastAsia="ar-SA"/>
              </w:rPr>
            </w:pPr>
            <w:r>
              <w:rPr>
                <w:lang w:eastAsia="ar-SA"/>
              </w:rPr>
              <w:t>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is to be used for routine administrative and business applications (including payroll, finance, logistics, and personnel management applications). [ITMRA]</w:t>
            </w:r>
          </w:p>
        </w:tc>
      </w:tr>
      <w:tr w:rsidR="00BC097A" w14:paraId="5652E634" w14:textId="77777777" w:rsidTr="002701C6">
        <w:tc>
          <w:tcPr>
            <w:tcW w:w="2943" w:type="dxa"/>
          </w:tcPr>
          <w:p w14:paraId="4D190B4F" w14:textId="77777777" w:rsidR="00BC097A" w:rsidRDefault="00BC097A">
            <w:pPr>
              <w:snapToGrid w:val="0"/>
              <w:rPr>
                <w:lang w:eastAsia="ar-SA"/>
              </w:rPr>
            </w:pPr>
            <w:r>
              <w:rPr>
                <w:lang w:eastAsia="ar-SA"/>
              </w:rPr>
              <w:t>Non-Repudiation</w:t>
            </w:r>
          </w:p>
        </w:tc>
        <w:tc>
          <w:tcPr>
            <w:tcW w:w="6875" w:type="dxa"/>
          </w:tcPr>
          <w:p w14:paraId="54D3A44C" w14:textId="77777777" w:rsidR="00BC097A" w:rsidRDefault="00BC097A">
            <w:pPr>
              <w:snapToGrid w:val="0"/>
              <w:rPr>
                <w:lang w:eastAsia="ar-SA"/>
              </w:rPr>
            </w:pPr>
            <w:r>
              <w:rPr>
                <w:lang w:eastAsia="ar-SA"/>
              </w:rPr>
              <w:t>Assurance that the sender is provided with proof of delivery and that the recipient is provided with proof of the sender's identity so that neither can later deny having processed the data. [NS4009</w:t>
            </w:r>
            <w:r w:rsidR="003B2290">
              <w:rPr>
                <w:lang w:eastAsia="ar-SA"/>
              </w:rPr>
              <w:t>] Technical</w:t>
            </w:r>
            <w:r>
              <w:rPr>
                <w:lang w:eastAsia="ar-SA"/>
              </w:rPr>
              <w:t xml:space="preserve"> non-repudiation refers to the assurance a relying party has that if a public key is used to validate a digital signature, that signature had to have been made by the corresponding private signature key.</w:t>
            </w:r>
          </w:p>
        </w:tc>
      </w:tr>
      <w:tr w:rsidR="00BC097A" w14:paraId="50C8F303" w14:textId="77777777" w:rsidTr="002701C6">
        <w:tc>
          <w:tcPr>
            <w:tcW w:w="2943" w:type="dxa"/>
          </w:tcPr>
          <w:p w14:paraId="455636A0" w14:textId="77777777" w:rsidR="00BC097A" w:rsidRDefault="00BC097A">
            <w:pPr>
              <w:snapToGrid w:val="0"/>
              <w:rPr>
                <w:lang w:eastAsia="ar-SA"/>
              </w:rPr>
            </w:pPr>
            <w:r>
              <w:rPr>
                <w:lang w:eastAsia="ar-SA"/>
              </w:rPr>
              <w:t>Object Identifier (OID)</w:t>
            </w:r>
          </w:p>
        </w:tc>
        <w:tc>
          <w:tcPr>
            <w:tcW w:w="6875" w:type="dxa"/>
          </w:tcPr>
          <w:p w14:paraId="177A7AE2" w14:textId="77777777" w:rsidR="003B6713" w:rsidRDefault="00BC097A" w:rsidP="00401663">
            <w:pPr>
              <w:snapToGrid w:val="0"/>
              <w:rPr>
                <w:lang w:eastAsia="ar-SA"/>
              </w:rPr>
            </w:pPr>
            <w:r>
              <w:rPr>
                <w:lang w:eastAsia="ar-SA"/>
              </w:rP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tc>
      </w:tr>
      <w:tr w:rsidR="00BC097A" w14:paraId="0649D744" w14:textId="77777777" w:rsidTr="002701C6">
        <w:tc>
          <w:tcPr>
            <w:tcW w:w="2943" w:type="dxa"/>
          </w:tcPr>
          <w:p w14:paraId="481F9BCC" w14:textId="77777777" w:rsidR="00BC097A" w:rsidRDefault="00BC097A">
            <w:pPr>
              <w:snapToGrid w:val="0"/>
              <w:rPr>
                <w:lang w:eastAsia="ar-SA"/>
              </w:rPr>
            </w:pPr>
            <w:r>
              <w:rPr>
                <w:lang w:eastAsia="ar-SA"/>
              </w:rPr>
              <w:t>Out-of-Band</w:t>
            </w:r>
          </w:p>
        </w:tc>
        <w:tc>
          <w:tcPr>
            <w:tcW w:w="6875" w:type="dxa"/>
          </w:tcPr>
          <w:p w14:paraId="7FA8B58D" w14:textId="77777777" w:rsidR="00BC097A" w:rsidRDefault="00BC097A">
            <w:pPr>
              <w:snapToGrid w:val="0"/>
              <w:rPr>
                <w:lang w:eastAsia="ar-SA"/>
              </w:rPr>
            </w:pPr>
            <w:r>
              <w:rPr>
                <w:lang w:eastAsia="ar-SA"/>
              </w:rPr>
              <w:t>Communication between parties utilizing a means or method that differs from the current method of communication (e.g., one party uses U.S. Postal Service mail to communicate with another party where current communication is occurring on-line).</w:t>
            </w:r>
          </w:p>
        </w:tc>
      </w:tr>
      <w:tr w:rsidR="00BC097A" w14:paraId="5B7CF54C" w14:textId="77777777" w:rsidTr="002701C6">
        <w:tc>
          <w:tcPr>
            <w:tcW w:w="2943" w:type="dxa"/>
          </w:tcPr>
          <w:p w14:paraId="59D3F4B0" w14:textId="77777777" w:rsidR="00BC097A" w:rsidRDefault="00BC097A">
            <w:pPr>
              <w:snapToGrid w:val="0"/>
              <w:rPr>
                <w:lang w:eastAsia="ar-SA"/>
              </w:rPr>
            </w:pPr>
            <w:r>
              <w:rPr>
                <w:lang w:eastAsia="ar-SA"/>
              </w:rPr>
              <w:t>Outside Threat</w:t>
            </w:r>
          </w:p>
        </w:tc>
        <w:tc>
          <w:tcPr>
            <w:tcW w:w="6875" w:type="dxa"/>
          </w:tcPr>
          <w:p w14:paraId="335EEB7D" w14:textId="77777777" w:rsidR="00BC097A" w:rsidRDefault="00BC097A">
            <w:pPr>
              <w:snapToGrid w:val="0"/>
              <w:rPr>
                <w:lang w:eastAsia="ar-SA"/>
              </w:rPr>
            </w:pPr>
            <w:r>
              <w:rPr>
                <w:lang w:eastAsia="ar-SA"/>
              </w:rPr>
              <w:t>An unauthorized entity from outside the domain perimeter that has the potential to harm an information system through destruction, disclosure, modification of data, and/or denial of service.</w:t>
            </w:r>
          </w:p>
        </w:tc>
      </w:tr>
      <w:tr w:rsidR="00BC097A" w14:paraId="3D5C63B0" w14:textId="77777777" w:rsidTr="002701C6">
        <w:tc>
          <w:tcPr>
            <w:tcW w:w="2943" w:type="dxa"/>
          </w:tcPr>
          <w:p w14:paraId="63DB4B1C" w14:textId="77777777" w:rsidR="00BC097A" w:rsidRDefault="00BC097A">
            <w:pPr>
              <w:snapToGrid w:val="0"/>
              <w:rPr>
                <w:lang w:eastAsia="ar-SA"/>
              </w:rPr>
            </w:pPr>
            <w:r>
              <w:rPr>
                <w:lang w:eastAsia="ar-SA"/>
              </w:rPr>
              <w:t>Physically Isolated Network</w:t>
            </w:r>
          </w:p>
        </w:tc>
        <w:tc>
          <w:tcPr>
            <w:tcW w:w="6875" w:type="dxa"/>
          </w:tcPr>
          <w:p w14:paraId="6EDD5D97" w14:textId="77777777" w:rsidR="00BC097A" w:rsidRDefault="00BC097A">
            <w:pPr>
              <w:snapToGrid w:val="0"/>
              <w:rPr>
                <w:lang w:eastAsia="ar-SA"/>
              </w:rPr>
            </w:pPr>
            <w:r>
              <w:rPr>
                <w:lang w:eastAsia="ar-SA"/>
              </w:rPr>
              <w:t>A network that is not connected to entities or systems outside a physically controlled space.</w:t>
            </w:r>
          </w:p>
        </w:tc>
      </w:tr>
      <w:tr w:rsidR="00BC097A" w14:paraId="1E6A3871" w14:textId="77777777" w:rsidTr="002701C6">
        <w:tc>
          <w:tcPr>
            <w:tcW w:w="2943" w:type="dxa"/>
          </w:tcPr>
          <w:p w14:paraId="1C693E44" w14:textId="77777777" w:rsidR="00BC097A" w:rsidRDefault="00BC097A">
            <w:pPr>
              <w:snapToGrid w:val="0"/>
              <w:rPr>
                <w:lang w:eastAsia="ar-SA"/>
              </w:rPr>
            </w:pPr>
            <w:r>
              <w:rPr>
                <w:lang w:eastAsia="ar-SA"/>
              </w:rPr>
              <w:t>PKI Sponsor</w:t>
            </w:r>
          </w:p>
        </w:tc>
        <w:tc>
          <w:tcPr>
            <w:tcW w:w="6875" w:type="dxa"/>
          </w:tcPr>
          <w:p w14:paraId="0C867CB1" w14:textId="77777777" w:rsidR="00BC097A" w:rsidRDefault="00BC097A">
            <w:pPr>
              <w:snapToGrid w:val="0"/>
              <w:rPr>
                <w:lang w:eastAsia="ar-SA"/>
              </w:rPr>
            </w:pPr>
            <w:r>
              <w:rPr>
                <w:lang w:eastAsia="ar-SA"/>
              </w:rPr>
              <w:t>Fills the role of a subscriber for non-human system components that are named as public key certificate subjects, and is responsible for meeting the obligations of subscribers as defined throughout this CP.</w:t>
            </w:r>
          </w:p>
        </w:tc>
      </w:tr>
      <w:tr w:rsidR="00BC097A" w14:paraId="00B94C79" w14:textId="77777777" w:rsidTr="002701C6">
        <w:tc>
          <w:tcPr>
            <w:tcW w:w="2943" w:type="dxa"/>
          </w:tcPr>
          <w:p w14:paraId="6C040BFC" w14:textId="77777777" w:rsidR="00BC097A" w:rsidRDefault="00BC097A">
            <w:pPr>
              <w:snapToGrid w:val="0"/>
              <w:rPr>
                <w:lang w:eastAsia="ar-SA"/>
              </w:rPr>
            </w:pPr>
            <w:r>
              <w:rPr>
                <w:lang w:eastAsia="ar-SA"/>
              </w:rPr>
              <w:t>Policy Management Authority (PMA)</w:t>
            </w:r>
          </w:p>
        </w:tc>
        <w:tc>
          <w:tcPr>
            <w:tcW w:w="6875" w:type="dxa"/>
          </w:tcPr>
          <w:p w14:paraId="724CA094" w14:textId="77777777" w:rsidR="00BC097A" w:rsidRDefault="009E1C8A" w:rsidP="009E1C8A">
            <w:pPr>
              <w:snapToGrid w:val="0"/>
              <w:rPr>
                <w:lang w:eastAsia="ar-SA"/>
              </w:rPr>
            </w:pPr>
            <w:r w:rsidRPr="009E1C8A">
              <w:rPr>
                <w:lang w:eastAsia="ar-SA"/>
              </w:rPr>
              <w:t>The individual or group that is responsible</w:t>
            </w:r>
            <w:r>
              <w:rPr>
                <w:lang w:eastAsia="ar-SA"/>
              </w:rPr>
              <w:t xml:space="preserve"> for the creation and </w:t>
            </w:r>
            <w:r w:rsidRPr="009E1C8A">
              <w:rPr>
                <w:lang w:eastAsia="ar-SA"/>
              </w:rPr>
              <w:t>maintenance</w:t>
            </w:r>
            <w:r>
              <w:rPr>
                <w:lang w:eastAsia="ar-SA"/>
              </w:rPr>
              <w:t xml:space="preserve"> of Certificate Policies </w:t>
            </w:r>
            <w:r w:rsidRPr="009E1C8A">
              <w:rPr>
                <w:lang w:eastAsia="ar-SA"/>
              </w:rPr>
              <w:t>and</w:t>
            </w:r>
            <w:r>
              <w:rPr>
                <w:lang w:eastAsia="ar-SA"/>
              </w:rPr>
              <w:t xml:space="preserve"> Certification Practice Statements, and </w:t>
            </w:r>
            <w:r w:rsidRPr="009E1C8A">
              <w:rPr>
                <w:lang w:eastAsia="ar-SA"/>
              </w:rPr>
              <w:t>for ensuring that all Entity PKI components (e.g., CAs, CSSs, CMSs, RAs) are audited and operated in compliance with the entity PKI CP.</w:t>
            </w:r>
            <w:r>
              <w:rPr>
                <w:lang w:eastAsia="ar-SA"/>
              </w:rPr>
              <w:t xml:space="preserve"> The PMA evaluates non-domain policies for acceptance within the domain, and generally oversees and manages the PKI certificate policies.  For the Common Policy, the PMA is the FPKIPA</w:t>
            </w:r>
            <w:r w:rsidR="000B7E56" w:rsidRPr="000B7E56">
              <w:rPr>
                <w:lang w:eastAsia="ar-SA"/>
              </w:rPr>
              <w:t>.</w:t>
            </w:r>
          </w:p>
        </w:tc>
      </w:tr>
      <w:tr w:rsidR="00BC097A" w14:paraId="2E6DB2BF" w14:textId="77777777" w:rsidTr="002701C6">
        <w:tc>
          <w:tcPr>
            <w:tcW w:w="2943" w:type="dxa"/>
          </w:tcPr>
          <w:p w14:paraId="5FB7776D" w14:textId="77777777" w:rsidR="00BC097A" w:rsidRDefault="00BC097A">
            <w:pPr>
              <w:snapToGrid w:val="0"/>
              <w:rPr>
                <w:lang w:eastAsia="ar-SA"/>
              </w:rPr>
            </w:pPr>
            <w:r>
              <w:rPr>
                <w:lang w:eastAsia="ar-SA"/>
              </w:rPr>
              <w:t>Privacy</w:t>
            </w:r>
          </w:p>
        </w:tc>
        <w:tc>
          <w:tcPr>
            <w:tcW w:w="6875" w:type="dxa"/>
          </w:tcPr>
          <w:p w14:paraId="1C6D76A7" w14:textId="77777777" w:rsidR="00BC097A" w:rsidRDefault="00BC097A">
            <w:pPr>
              <w:snapToGrid w:val="0"/>
              <w:rPr>
                <w:lang w:eastAsia="ar-SA"/>
              </w:rPr>
            </w:pPr>
            <w:r>
              <w:rPr>
                <w:lang w:eastAsia="ar-SA"/>
              </w:rPr>
              <w:t>Restricting access to subscriber or relying party information in accordance with Federal law</w:t>
            </w:r>
            <w:r w:rsidR="00CB13BE">
              <w:rPr>
                <w:lang w:eastAsia="ar-SA"/>
              </w:rPr>
              <w:t>.</w:t>
            </w:r>
            <w:r>
              <w:rPr>
                <w:lang w:eastAsia="ar-SA"/>
              </w:rPr>
              <w:t xml:space="preserve"> </w:t>
            </w:r>
          </w:p>
        </w:tc>
      </w:tr>
      <w:tr w:rsidR="00BC097A" w14:paraId="1280544F" w14:textId="77777777" w:rsidTr="002701C6">
        <w:tc>
          <w:tcPr>
            <w:tcW w:w="2943" w:type="dxa"/>
          </w:tcPr>
          <w:p w14:paraId="416F0734" w14:textId="77777777" w:rsidR="00BC097A" w:rsidRDefault="00BC097A">
            <w:pPr>
              <w:snapToGrid w:val="0"/>
              <w:rPr>
                <w:lang w:eastAsia="ar-SA"/>
              </w:rPr>
            </w:pPr>
            <w:r>
              <w:rPr>
                <w:lang w:eastAsia="ar-SA"/>
              </w:rPr>
              <w:t>Private Key</w:t>
            </w:r>
          </w:p>
        </w:tc>
        <w:tc>
          <w:tcPr>
            <w:tcW w:w="6875" w:type="dxa"/>
          </w:tcPr>
          <w:p w14:paraId="5B742A1C" w14:textId="77777777" w:rsidR="00BC097A" w:rsidRDefault="00BC097A">
            <w:pPr>
              <w:snapToGrid w:val="0"/>
              <w:rPr>
                <w:lang w:eastAsia="ar-SA"/>
              </w:rPr>
            </w:pPr>
            <w:r>
              <w:rPr>
                <w:lang w:eastAsia="ar-SA"/>
              </w:rPr>
              <w:t>(1) The key of a signature key pair used to create a digital signature. (2) The key of an encryption key pair that is used to decrypt confidential information.  In both cases, this key must be kept secret.</w:t>
            </w:r>
          </w:p>
        </w:tc>
      </w:tr>
      <w:tr w:rsidR="00BC097A" w14:paraId="75246AB0" w14:textId="77777777" w:rsidTr="002701C6">
        <w:tc>
          <w:tcPr>
            <w:tcW w:w="2943" w:type="dxa"/>
          </w:tcPr>
          <w:p w14:paraId="602F0FE6" w14:textId="77777777" w:rsidR="00BC097A" w:rsidRDefault="00BC097A">
            <w:pPr>
              <w:snapToGrid w:val="0"/>
              <w:rPr>
                <w:lang w:eastAsia="ar-SA"/>
              </w:rPr>
            </w:pPr>
            <w:r>
              <w:rPr>
                <w:lang w:eastAsia="ar-SA"/>
              </w:rPr>
              <w:t>Public Key</w:t>
            </w:r>
          </w:p>
        </w:tc>
        <w:tc>
          <w:tcPr>
            <w:tcW w:w="6875" w:type="dxa"/>
          </w:tcPr>
          <w:p w14:paraId="0881C30C" w14:textId="77777777" w:rsidR="00BC097A" w:rsidRDefault="00BC097A">
            <w:pPr>
              <w:snapToGrid w:val="0"/>
              <w:rPr>
                <w:lang w:eastAsia="ar-SA"/>
              </w:rPr>
            </w:pPr>
            <w:r>
              <w:rPr>
                <w:lang w:eastAsia="ar-SA"/>
              </w:rPr>
              <w:t>(1) The key of a signature key pair used to validate a digital signature.  (2) The key of an encryption key pair that is used to encrypt confidential information.  In both cases, this key is normally made publicly available in the form of a digital certificate.</w:t>
            </w:r>
          </w:p>
        </w:tc>
      </w:tr>
      <w:tr w:rsidR="00BC097A" w14:paraId="081E0363" w14:textId="77777777" w:rsidTr="002701C6">
        <w:tc>
          <w:tcPr>
            <w:tcW w:w="2943" w:type="dxa"/>
          </w:tcPr>
          <w:p w14:paraId="111DDF25" w14:textId="77777777" w:rsidR="00BC097A" w:rsidRDefault="00BC097A">
            <w:pPr>
              <w:snapToGrid w:val="0"/>
              <w:rPr>
                <w:lang w:eastAsia="ar-SA"/>
              </w:rPr>
            </w:pPr>
            <w:r>
              <w:rPr>
                <w:lang w:eastAsia="ar-SA"/>
              </w:rPr>
              <w:t>Public Key Infrastructure (PKI)</w:t>
            </w:r>
          </w:p>
        </w:tc>
        <w:tc>
          <w:tcPr>
            <w:tcW w:w="6875" w:type="dxa"/>
          </w:tcPr>
          <w:p w14:paraId="42065600" w14:textId="77777777" w:rsidR="00BC097A" w:rsidRDefault="00BC097A">
            <w:pPr>
              <w:snapToGrid w:val="0"/>
              <w:rPr>
                <w:lang w:eastAsia="ar-SA"/>
              </w:rPr>
            </w:pPr>
            <w:r>
              <w:rPr>
                <w:lang w:eastAsia="ar-SA"/>
              </w:rPr>
              <w:t>A set of policies, processes, server platforms, software, and workstations used for the purpose of administering certificates and public/private key pairs, including the ability to issue, maintain, and revoke public key certificates.</w:t>
            </w:r>
          </w:p>
        </w:tc>
      </w:tr>
      <w:tr w:rsidR="00BC097A" w14:paraId="37372373" w14:textId="77777777" w:rsidTr="002701C6">
        <w:tc>
          <w:tcPr>
            <w:tcW w:w="2943" w:type="dxa"/>
          </w:tcPr>
          <w:p w14:paraId="0274A816" w14:textId="77777777" w:rsidR="00BC097A" w:rsidRDefault="00BC097A">
            <w:pPr>
              <w:snapToGrid w:val="0"/>
              <w:rPr>
                <w:lang w:eastAsia="ar-SA"/>
              </w:rPr>
            </w:pPr>
            <w:r>
              <w:rPr>
                <w:lang w:eastAsia="ar-SA"/>
              </w:rPr>
              <w:t>Registration Authority (RA)</w:t>
            </w:r>
          </w:p>
        </w:tc>
        <w:tc>
          <w:tcPr>
            <w:tcW w:w="6875" w:type="dxa"/>
          </w:tcPr>
          <w:p w14:paraId="50611388" w14:textId="77777777" w:rsidR="00BC097A" w:rsidRDefault="00BC097A">
            <w:pPr>
              <w:snapToGrid w:val="0"/>
              <w:rPr>
                <w:lang w:eastAsia="ar-SA"/>
              </w:rPr>
            </w:pPr>
            <w:r>
              <w:rPr>
                <w:lang w:eastAsia="ar-SA"/>
              </w:rPr>
              <w:t>An entity that is responsible for identification and authentication of certificate subjects, but that does not sign or issue certificates (i.e., a registration authority is delegated certain tasks on behalf of an authorized CA).</w:t>
            </w:r>
          </w:p>
        </w:tc>
      </w:tr>
      <w:tr w:rsidR="00BC097A" w14:paraId="1E251E83" w14:textId="77777777" w:rsidTr="002701C6">
        <w:tc>
          <w:tcPr>
            <w:tcW w:w="2943" w:type="dxa"/>
          </w:tcPr>
          <w:p w14:paraId="5957B17E" w14:textId="77777777" w:rsidR="00BC097A" w:rsidRDefault="00BC097A">
            <w:pPr>
              <w:snapToGrid w:val="0"/>
              <w:rPr>
                <w:lang w:eastAsia="ar-SA"/>
              </w:rPr>
            </w:pPr>
            <w:r>
              <w:rPr>
                <w:lang w:eastAsia="ar-SA"/>
              </w:rPr>
              <w:t>Re-key (a certificate)</w:t>
            </w:r>
          </w:p>
        </w:tc>
        <w:tc>
          <w:tcPr>
            <w:tcW w:w="6875" w:type="dxa"/>
          </w:tcPr>
          <w:p w14:paraId="144109E4" w14:textId="77777777" w:rsidR="00E47386" w:rsidRDefault="00BC097A">
            <w:pPr>
              <w:snapToGrid w:val="0"/>
              <w:rPr>
                <w:lang w:eastAsia="ar-SA"/>
              </w:rPr>
            </w:pPr>
            <w:r>
              <w:rPr>
                <w:lang w:eastAsia="ar-SA"/>
              </w:rPr>
              <w:t>To change the value of a cryptographic key that is being used in a cryptographic system application; this normally entails issuing a new certificate that contains the new public key.</w:t>
            </w:r>
          </w:p>
        </w:tc>
      </w:tr>
      <w:tr w:rsidR="00BC097A" w14:paraId="5EB1CF25" w14:textId="77777777" w:rsidTr="002701C6">
        <w:tc>
          <w:tcPr>
            <w:tcW w:w="2943" w:type="dxa"/>
          </w:tcPr>
          <w:p w14:paraId="1110414A" w14:textId="77777777" w:rsidR="00BC097A" w:rsidRDefault="00BC097A">
            <w:pPr>
              <w:snapToGrid w:val="0"/>
              <w:rPr>
                <w:lang w:eastAsia="ar-SA"/>
              </w:rPr>
            </w:pPr>
            <w:r>
              <w:rPr>
                <w:lang w:eastAsia="ar-SA"/>
              </w:rPr>
              <w:t>Relying Party</w:t>
            </w:r>
          </w:p>
        </w:tc>
        <w:tc>
          <w:tcPr>
            <w:tcW w:w="6875" w:type="dxa"/>
          </w:tcPr>
          <w:p w14:paraId="37A5621D" w14:textId="77777777" w:rsidR="00BC097A" w:rsidRDefault="00BC097A">
            <w:pPr>
              <w:snapToGrid w:val="0"/>
              <w:rPr>
                <w:lang w:eastAsia="ar-SA"/>
              </w:rPr>
            </w:pPr>
            <w:r>
              <w:rPr>
                <w:lang w:eastAsia="ar-SA"/>
              </w:rPr>
              <w:t>A person or entity who has received information that includes a certificate and a digital signature verifiable with reference to a public key listed in the certificate, and is in a position to rely on them.</w:t>
            </w:r>
          </w:p>
        </w:tc>
      </w:tr>
      <w:tr w:rsidR="00BC097A" w14:paraId="0478D0FB" w14:textId="77777777" w:rsidTr="002701C6">
        <w:tc>
          <w:tcPr>
            <w:tcW w:w="2943" w:type="dxa"/>
          </w:tcPr>
          <w:p w14:paraId="6664ABC2" w14:textId="77777777" w:rsidR="00BC097A" w:rsidRDefault="00BC097A">
            <w:pPr>
              <w:snapToGrid w:val="0"/>
              <w:rPr>
                <w:lang w:eastAsia="ar-SA"/>
              </w:rPr>
            </w:pPr>
            <w:r>
              <w:rPr>
                <w:lang w:eastAsia="ar-SA"/>
              </w:rPr>
              <w:t>Renew (a certificate)</w:t>
            </w:r>
          </w:p>
        </w:tc>
        <w:tc>
          <w:tcPr>
            <w:tcW w:w="6875" w:type="dxa"/>
          </w:tcPr>
          <w:p w14:paraId="3F1E3234" w14:textId="77777777" w:rsidR="00BC097A" w:rsidRDefault="00BC097A">
            <w:pPr>
              <w:snapToGrid w:val="0"/>
              <w:rPr>
                <w:lang w:eastAsia="ar-SA"/>
              </w:rPr>
            </w:pPr>
            <w:r>
              <w:rPr>
                <w:lang w:eastAsia="ar-SA"/>
              </w:rPr>
              <w:t>The act or process of extending the validity of the data binding asserted by a public key certificate by issuing a new certificate.</w:t>
            </w:r>
          </w:p>
        </w:tc>
      </w:tr>
      <w:tr w:rsidR="00BC097A" w14:paraId="591DC356" w14:textId="77777777" w:rsidTr="002701C6">
        <w:tc>
          <w:tcPr>
            <w:tcW w:w="2943" w:type="dxa"/>
          </w:tcPr>
          <w:p w14:paraId="29F5E9BA" w14:textId="77777777" w:rsidR="00BC097A" w:rsidRDefault="00BC097A">
            <w:pPr>
              <w:snapToGrid w:val="0"/>
              <w:rPr>
                <w:lang w:eastAsia="ar-SA"/>
              </w:rPr>
            </w:pPr>
            <w:r>
              <w:rPr>
                <w:lang w:eastAsia="ar-SA"/>
              </w:rPr>
              <w:t>Repository</w:t>
            </w:r>
          </w:p>
        </w:tc>
        <w:tc>
          <w:tcPr>
            <w:tcW w:w="6875" w:type="dxa"/>
          </w:tcPr>
          <w:p w14:paraId="5A14556B" w14:textId="77777777" w:rsidR="00BC097A" w:rsidRDefault="00BC097A">
            <w:pPr>
              <w:snapToGrid w:val="0"/>
              <w:rPr>
                <w:lang w:eastAsia="ar-SA"/>
              </w:rPr>
            </w:pPr>
            <w:r>
              <w:rPr>
                <w:lang w:eastAsia="ar-SA"/>
              </w:rPr>
              <w:t>A database containing information and data relating to certificates as specified in this CP; may also be referred to as a directory.</w:t>
            </w:r>
          </w:p>
        </w:tc>
      </w:tr>
      <w:tr w:rsidR="00BC097A" w14:paraId="1B2CAD25" w14:textId="77777777" w:rsidTr="002701C6">
        <w:tc>
          <w:tcPr>
            <w:tcW w:w="2943" w:type="dxa"/>
          </w:tcPr>
          <w:p w14:paraId="65DB8F6F" w14:textId="77777777" w:rsidR="00BC097A" w:rsidRDefault="00BC097A">
            <w:pPr>
              <w:snapToGrid w:val="0"/>
              <w:rPr>
                <w:lang w:eastAsia="ar-SA"/>
              </w:rPr>
            </w:pPr>
            <w:r>
              <w:rPr>
                <w:lang w:eastAsia="ar-SA"/>
              </w:rPr>
              <w:t>Revoke a Certificate</w:t>
            </w:r>
          </w:p>
        </w:tc>
        <w:tc>
          <w:tcPr>
            <w:tcW w:w="6875" w:type="dxa"/>
          </w:tcPr>
          <w:p w14:paraId="331A8352" w14:textId="77777777" w:rsidR="00BC097A" w:rsidRDefault="00BC097A">
            <w:pPr>
              <w:snapToGrid w:val="0"/>
              <w:rPr>
                <w:lang w:eastAsia="ar-SA"/>
              </w:rPr>
            </w:pPr>
            <w:r>
              <w:rPr>
                <w:lang w:eastAsia="ar-SA"/>
              </w:rPr>
              <w:t>To prematurely end the operational period of a certificate effective at a specific date and time.</w:t>
            </w:r>
          </w:p>
        </w:tc>
      </w:tr>
      <w:tr w:rsidR="00BC097A" w14:paraId="5CE5443F" w14:textId="77777777" w:rsidTr="002701C6">
        <w:tc>
          <w:tcPr>
            <w:tcW w:w="2943" w:type="dxa"/>
          </w:tcPr>
          <w:p w14:paraId="1BFB1B71" w14:textId="77777777" w:rsidR="00BC097A" w:rsidRDefault="00BC097A">
            <w:pPr>
              <w:snapToGrid w:val="0"/>
              <w:rPr>
                <w:lang w:eastAsia="ar-SA"/>
              </w:rPr>
            </w:pPr>
            <w:r>
              <w:rPr>
                <w:lang w:eastAsia="ar-SA"/>
              </w:rPr>
              <w:t>Risk</w:t>
            </w:r>
          </w:p>
        </w:tc>
        <w:tc>
          <w:tcPr>
            <w:tcW w:w="6875" w:type="dxa"/>
          </w:tcPr>
          <w:p w14:paraId="0B587DF8" w14:textId="77777777" w:rsidR="00BC097A" w:rsidRDefault="00BC097A">
            <w:pPr>
              <w:snapToGrid w:val="0"/>
              <w:rPr>
                <w:lang w:eastAsia="ar-SA"/>
              </w:rPr>
            </w:pPr>
            <w:r>
              <w:rPr>
                <w:lang w:eastAsia="ar-SA"/>
              </w:rPr>
              <w:t>An expectation of loss expressed as the probability that a particular threat will exploit a particular vulnerability with a particular harmful result.</w:t>
            </w:r>
          </w:p>
        </w:tc>
      </w:tr>
      <w:tr w:rsidR="00BC097A" w14:paraId="61E1F62A" w14:textId="77777777" w:rsidTr="002701C6">
        <w:tc>
          <w:tcPr>
            <w:tcW w:w="2943" w:type="dxa"/>
          </w:tcPr>
          <w:p w14:paraId="627804B8" w14:textId="77777777" w:rsidR="00BC097A" w:rsidRDefault="00BC097A">
            <w:pPr>
              <w:snapToGrid w:val="0"/>
              <w:rPr>
                <w:lang w:eastAsia="ar-SA"/>
              </w:rPr>
            </w:pPr>
            <w:r>
              <w:rPr>
                <w:lang w:eastAsia="ar-SA"/>
              </w:rPr>
              <w:t>Risk Tolerance</w:t>
            </w:r>
          </w:p>
        </w:tc>
        <w:tc>
          <w:tcPr>
            <w:tcW w:w="6875" w:type="dxa"/>
          </w:tcPr>
          <w:p w14:paraId="3159ECE6" w14:textId="77777777" w:rsidR="00BC097A" w:rsidRDefault="00BC097A">
            <w:pPr>
              <w:snapToGrid w:val="0"/>
              <w:rPr>
                <w:lang w:eastAsia="ar-SA"/>
              </w:rPr>
            </w:pPr>
            <w:r>
              <w:rPr>
                <w:lang w:eastAsia="ar-SA"/>
              </w:rPr>
              <w:t>The level of risk an entity is willing to assume in order to achieve a potential desired result.</w:t>
            </w:r>
          </w:p>
        </w:tc>
      </w:tr>
      <w:tr w:rsidR="00BC097A" w14:paraId="21E447B8" w14:textId="77777777" w:rsidTr="002701C6">
        <w:tc>
          <w:tcPr>
            <w:tcW w:w="2943" w:type="dxa"/>
          </w:tcPr>
          <w:p w14:paraId="34AD9575" w14:textId="77777777" w:rsidR="00BC097A" w:rsidRDefault="00BC097A">
            <w:pPr>
              <w:snapToGrid w:val="0"/>
              <w:rPr>
                <w:lang w:eastAsia="ar-SA"/>
              </w:rPr>
            </w:pPr>
            <w:r>
              <w:rPr>
                <w:lang w:eastAsia="ar-SA"/>
              </w:rPr>
              <w:t>Root CA</w:t>
            </w:r>
          </w:p>
        </w:tc>
        <w:tc>
          <w:tcPr>
            <w:tcW w:w="6875" w:type="dxa"/>
          </w:tcPr>
          <w:p w14:paraId="024B6813" w14:textId="77777777" w:rsidR="00BC097A" w:rsidRDefault="00BC097A">
            <w:pPr>
              <w:snapToGrid w:val="0"/>
              <w:rPr>
                <w:lang w:eastAsia="ar-SA"/>
              </w:rPr>
            </w:pPr>
            <w:r>
              <w:rPr>
                <w:lang w:eastAsia="ar-SA"/>
              </w:rPr>
              <w:t>In a hierarchical PKI, the CA whose public key serves as the most trusted datum (i.e., the beginning of trust paths) for a security domain.</w:t>
            </w:r>
          </w:p>
        </w:tc>
      </w:tr>
      <w:tr w:rsidR="00BC097A" w14:paraId="4F932F86" w14:textId="77777777" w:rsidTr="002701C6">
        <w:tc>
          <w:tcPr>
            <w:tcW w:w="2943" w:type="dxa"/>
          </w:tcPr>
          <w:p w14:paraId="4DA014C5" w14:textId="77777777" w:rsidR="00BC097A" w:rsidRDefault="00BC097A">
            <w:pPr>
              <w:snapToGrid w:val="0"/>
              <w:rPr>
                <w:lang w:eastAsia="ar-SA"/>
              </w:rPr>
            </w:pPr>
            <w:r>
              <w:rPr>
                <w:lang w:eastAsia="ar-SA"/>
              </w:rPr>
              <w:t>Server</w:t>
            </w:r>
          </w:p>
        </w:tc>
        <w:tc>
          <w:tcPr>
            <w:tcW w:w="6875" w:type="dxa"/>
          </w:tcPr>
          <w:p w14:paraId="11499985" w14:textId="77777777" w:rsidR="00BC097A" w:rsidRDefault="00BC097A">
            <w:pPr>
              <w:snapToGrid w:val="0"/>
              <w:rPr>
                <w:lang w:eastAsia="ar-SA"/>
              </w:rPr>
            </w:pPr>
            <w:r>
              <w:rPr>
                <w:lang w:eastAsia="ar-SA"/>
              </w:rPr>
              <w:t>A system entity that provides a service in response to requests from clients.</w:t>
            </w:r>
          </w:p>
        </w:tc>
      </w:tr>
      <w:tr w:rsidR="00BC097A" w14:paraId="544281E5" w14:textId="77777777" w:rsidTr="002701C6">
        <w:tc>
          <w:tcPr>
            <w:tcW w:w="2943" w:type="dxa"/>
          </w:tcPr>
          <w:p w14:paraId="5C9307F6" w14:textId="77777777" w:rsidR="00BC097A" w:rsidRDefault="00BC097A">
            <w:pPr>
              <w:snapToGrid w:val="0"/>
              <w:rPr>
                <w:lang w:eastAsia="ar-SA"/>
              </w:rPr>
            </w:pPr>
            <w:r>
              <w:rPr>
                <w:lang w:eastAsia="ar-SA"/>
              </w:rPr>
              <w:t>Signature Certificate</w:t>
            </w:r>
          </w:p>
        </w:tc>
        <w:tc>
          <w:tcPr>
            <w:tcW w:w="6875" w:type="dxa"/>
          </w:tcPr>
          <w:p w14:paraId="0FA551DF" w14:textId="77777777" w:rsidR="00BC097A" w:rsidRDefault="00BC097A">
            <w:pPr>
              <w:snapToGrid w:val="0"/>
              <w:rPr>
                <w:lang w:eastAsia="ar-SA"/>
              </w:rPr>
            </w:pPr>
            <w:r>
              <w:rPr>
                <w:lang w:eastAsia="ar-SA"/>
              </w:rPr>
              <w:t>A public key certificate that contains a public key intended for verifying digital signatures rather than encrypting data or performing any other cryptographic functions.</w:t>
            </w:r>
          </w:p>
        </w:tc>
      </w:tr>
      <w:tr w:rsidR="00BC097A" w14:paraId="26528317" w14:textId="77777777" w:rsidTr="002701C6">
        <w:tc>
          <w:tcPr>
            <w:tcW w:w="2943" w:type="dxa"/>
          </w:tcPr>
          <w:p w14:paraId="167E1CA3" w14:textId="77777777" w:rsidR="00BC097A" w:rsidRDefault="00BC097A">
            <w:pPr>
              <w:snapToGrid w:val="0"/>
              <w:rPr>
                <w:lang w:eastAsia="ar-SA"/>
              </w:rPr>
            </w:pPr>
            <w:r>
              <w:rPr>
                <w:lang w:eastAsia="ar-SA"/>
              </w:rPr>
              <w:t>Structural Container</w:t>
            </w:r>
          </w:p>
        </w:tc>
        <w:tc>
          <w:tcPr>
            <w:tcW w:w="6875" w:type="dxa"/>
          </w:tcPr>
          <w:p w14:paraId="7F1D6903" w14:textId="77777777" w:rsidR="00BC097A" w:rsidRDefault="00BC097A">
            <w:pPr>
              <w:snapToGrid w:val="0"/>
              <w:rPr>
                <w:lang w:eastAsia="ar-SA"/>
              </w:rPr>
            </w:pPr>
            <w:r>
              <w:rPr>
                <w:lang w:eastAsia="ar-SA"/>
              </w:rPr>
              <w:t>An organizational unit attribute included in a distinguished name solely to support local directory requirements, such as differentiation between human subscribers and devices.</w:t>
            </w:r>
          </w:p>
        </w:tc>
      </w:tr>
      <w:tr w:rsidR="00BC097A" w14:paraId="013923B0" w14:textId="77777777" w:rsidTr="002701C6">
        <w:tc>
          <w:tcPr>
            <w:tcW w:w="2943" w:type="dxa"/>
          </w:tcPr>
          <w:p w14:paraId="467BCB84" w14:textId="77777777" w:rsidR="00BC097A" w:rsidRDefault="00BC097A">
            <w:pPr>
              <w:snapToGrid w:val="0"/>
              <w:rPr>
                <w:lang w:eastAsia="ar-SA"/>
              </w:rPr>
            </w:pPr>
            <w:r>
              <w:rPr>
                <w:lang w:eastAsia="ar-SA"/>
              </w:rPr>
              <w:t>Subordinate CA</w:t>
            </w:r>
          </w:p>
        </w:tc>
        <w:tc>
          <w:tcPr>
            <w:tcW w:w="6875" w:type="dxa"/>
          </w:tcPr>
          <w:p w14:paraId="163B6FB5" w14:textId="77777777" w:rsidR="003B6713" w:rsidRDefault="00BC097A" w:rsidP="00401663">
            <w:pPr>
              <w:snapToGrid w:val="0"/>
              <w:rPr>
                <w:lang w:eastAsia="ar-SA"/>
              </w:rPr>
            </w:pPr>
            <w:r>
              <w:rPr>
                <w:lang w:eastAsia="ar-SA"/>
              </w:rPr>
              <w:t>In a hierarchical PKI, a CA whose certificate signature key is certified by another CA, and whose activities are constrained by that other CA. (See superior CA).</w:t>
            </w:r>
          </w:p>
        </w:tc>
      </w:tr>
      <w:tr w:rsidR="00BC097A" w14:paraId="58A7775C" w14:textId="77777777" w:rsidTr="002701C6">
        <w:tc>
          <w:tcPr>
            <w:tcW w:w="2943" w:type="dxa"/>
          </w:tcPr>
          <w:p w14:paraId="081ABB82" w14:textId="77777777" w:rsidR="00BC097A" w:rsidRDefault="00BC097A">
            <w:pPr>
              <w:snapToGrid w:val="0"/>
              <w:rPr>
                <w:lang w:eastAsia="ar-SA"/>
              </w:rPr>
            </w:pPr>
            <w:r>
              <w:rPr>
                <w:lang w:eastAsia="ar-SA"/>
              </w:rPr>
              <w:t>Subscriber</w:t>
            </w:r>
          </w:p>
        </w:tc>
        <w:tc>
          <w:tcPr>
            <w:tcW w:w="6875" w:type="dxa"/>
          </w:tcPr>
          <w:p w14:paraId="04980FEC" w14:textId="77777777" w:rsidR="00BC097A" w:rsidRDefault="00BC097A">
            <w:pPr>
              <w:snapToGrid w:val="0"/>
              <w:rPr>
                <w:lang w:eastAsia="ar-SA"/>
              </w:rPr>
            </w:pPr>
            <w:r>
              <w:rPr>
                <w:lang w:eastAsia="ar-SA"/>
              </w:rP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w:t>
            </w:r>
            <w:r w:rsidR="0060080C">
              <w:rPr>
                <w:lang w:eastAsia="ar-SA"/>
              </w:rPr>
              <w:t>, an application</w:t>
            </w:r>
            <w:r>
              <w:rPr>
                <w:lang w:eastAsia="ar-SA"/>
              </w:rPr>
              <w:t xml:space="preserve"> or network device.</w:t>
            </w:r>
          </w:p>
        </w:tc>
      </w:tr>
      <w:tr w:rsidR="00BC097A" w14:paraId="7BA0B5D0" w14:textId="77777777" w:rsidTr="002701C6">
        <w:tc>
          <w:tcPr>
            <w:tcW w:w="2943" w:type="dxa"/>
          </w:tcPr>
          <w:p w14:paraId="2B9AE378" w14:textId="77777777" w:rsidR="00BC097A" w:rsidRDefault="00BC097A">
            <w:pPr>
              <w:snapToGrid w:val="0"/>
              <w:rPr>
                <w:lang w:eastAsia="ar-SA"/>
              </w:rPr>
            </w:pPr>
            <w:r>
              <w:rPr>
                <w:lang w:eastAsia="ar-SA"/>
              </w:rPr>
              <w:t>Superior CA</w:t>
            </w:r>
          </w:p>
        </w:tc>
        <w:tc>
          <w:tcPr>
            <w:tcW w:w="6875" w:type="dxa"/>
          </w:tcPr>
          <w:p w14:paraId="7015490F" w14:textId="77777777" w:rsidR="00BC097A" w:rsidRDefault="00BC097A">
            <w:pPr>
              <w:snapToGrid w:val="0"/>
              <w:rPr>
                <w:lang w:eastAsia="ar-SA"/>
              </w:rPr>
            </w:pPr>
            <w:r>
              <w:rPr>
                <w:lang w:eastAsia="ar-SA"/>
              </w:rPr>
              <w:t>In a hierarchical PKI, a CA that has certified the certificate signature key of another CA, and that constrains the activities of that CA. (See subordinate CA).</w:t>
            </w:r>
          </w:p>
        </w:tc>
      </w:tr>
      <w:tr w:rsidR="00401663" w14:paraId="24DBCC7A" w14:textId="77777777" w:rsidTr="00401663">
        <w:trPr>
          <w:trHeight w:val="3078"/>
        </w:trPr>
        <w:tc>
          <w:tcPr>
            <w:tcW w:w="2943" w:type="dxa"/>
          </w:tcPr>
          <w:p w14:paraId="5F6BE605" w14:textId="77777777" w:rsidR="00401663" w:rsidRDefault="00401663">
            <w:pPr>
              <w:snapToGrid w:val="0"/>
              <w:rPr>
                <w:lang w:eastAsia="ar-SA"/>
              </w:rPr>
            </w:pPr>
            <w:r>
              <w:rPr>
                <w:lang w:eastAsia="ar-SA"/>
              </w:rPr>
              <w:t>Supervised Remote Identity Proofing</w:t>
            </w:r>
          </w:p>
        </w:tc>
        <w:tc>
          <w:tcPr>
            <w:tcW w:w="6875" w:type="dxa"/>
          </w:tcPr>
          <w:p w14:paraId="49643897" w14:textId="77777777" w:rsidR="00401663" w:rsidRDefault="00401663" w:rsidP="00401663">
            <w:pPr>
              <w:suppressAutoHyphens w:val="0"/>
              <w:autoSpaceDE w:val="0"/>
              <w:autoSpaceDN w:val="0"/>
              <w:adjustRightInd w:val="0"/>
              <w:spacing w:after="0"/>
              <w:rPr>
                <w:lang w:eastAsia="ar-SA"/>
              </w:rPr>
            </w:pPr>
            <w:r>
              <w:rPr>
                <w:rFonts w:ascii="TimesNewRomanPSMT" w:hAnsi="TimesNewRomanPSMT" w:cs="TimesNewRomanPSMT"/>
                <w:szCs w:val="24"/>
              </w:rPr>
              <w:t>A real-time identity proofing event where the RA/Trusted Agent is not in the same physical location as the applicant/subscriber. The RA/Trusted Agent controls a device which is utilized by the applicant/subscriber in order to ensure the remote identity proofing process employs physical, technical and procedural measures to provide sufficient confidence that the remote session can be considered equivalent to a physical, in-person identity proofing process. Supervised Remote Identity Proofing must meet the criteria specified in NIST SP 800-63A Section 5.3.3; and must have the capacity to capture an approved biometric.</w:t>
            </w:r>
          </w:p>
        </w:tc>
      </w:tr>
      <w:tr w:rsidR="00BC097A" w14:paraId="3A0B683F" w14:textId="77777777" w:rsidTr="002701C6">
        <w:tc>
          <w:tcPr>
            <w:tcW w:w="2943" w:type="dxa"/>
          </w:tcPr>
          <w:p w14:paraId="1F403313" w14:textId="77777777" w:rsidR="00BC097A" w:rsidRDefault="00BC097A">
            <w:pPr>
              <w:snapToGrid w:val="0"/>
              <w:rPr>
                <w:lang w:eastAsia="ar-SA"/>
              </w:rPr>
            </w:pPr>
            <w:r>
              <w:rPr>
                <w:lang w:eastAsia="ar-SA"/>
              </w:rPr>
              <w:t>System Equipment Configuration</w:t>
            </w:r>
          </w:p>
        </w:tc>
        <w:tc>
          <w:tcPr>
            <w:tcW w:w="6875" w:type="dxa"/>
          </w:tcPr>
          <w:p w14:paraId="7CF40FB4" w14:textId="77777777" w:rsidR="00BC097A" w:rsidRDefault="00BC097A">
            <w:pPr>
              <w:snapToGrid w:val="0"/>
              <w:rPr>
                <w:lang w:eastAsia="ar-SA"/>
              </w:rPr>
            </w:pPr>
            <w:r>
              <w:rPr>
                <w:lang w:eastAsia="ar-SA"/>
              </w:rPr>
              <w:t>A comprehensive accounting of all system hardware and software types and settings.</w:t>
            </w:r>
          </w:p>
        </w:tc>
      </w:tr>
      <w:tr w:rsidR="00BC097A" w14:paraId="358158B3" w14:textId="77777777" w:rsidTr="002701C6">
        <w:tc>
          <w:tcPr>
            <w:tcW w:w="2943" w:type="dxa"/>
          </w:tcPr>
          <w:p w14:paraId="62AB1C77" w14:textId="77777777" w:rsidR="00BC097A" w:rsidRDefault="00BC097A">
            <w:pPr>
              <w:snapToGrid w:val="0"/>
              <w:rPr>
                <w:lang w:eastAsia="ar-SA"/>
              </w:rPr>
            </w:pPr>
            <w:r>
              <w:rPr>
                <w:lang w:eastAsia="ar-SA"/>
              </w:rPr>
              <w:t>System High</w:t>
            </w:r>
          </w:p>
        </w:tc>
        <w:tc>
          <w:tcPr>
            <w:tcW w:w="6875" w:type="dxa"/>
          </w:tcPr>
          <w:p w14:paraId="596FEA6E" w14:textId="77777777" w:rsidR="00BC097A" w:rsidRDefault="00BC097A">
            <w:pPr>
              <w:snapToGrid w:val="0"/>
              <w:rPr>
                <w:lang w:eastAsia="ar-SA"/>
              </w:rPr>
            </w:pPr>
            <w:r>
              <w:rPr>
                <w:lang w:eastAsia="ar-SA"/>
              </w:rPr>
              <w:t>The highest security level supported by an information system. [NS4009]</w:t>
            </w:r>
          </w:p>
        </w:tc>
      </w:tr>
      <w:tr w:rsidR="00BC097A" w14:paraId="0FD6DD0A" w14:textId="77777777" w:rsidTr="002701C6">
        <w:tc>
          <w:tcPr>
            <w:tcW w:w="2943" w:type="dxa"/>
          </w:tcPr>
          <w:p w14:paraId="3E34A398" w14:textId="77777777" w:rsidR="00BC097A" w:rsidRDefault="00BC097A">
            <w:pPr>
              <w:snapToGrid w:val="0"/>
              <w:rPr>
                <w:lang w:eastAsia="ar-SA"/>
              </w:rPr>
            </w:pPr>
            <w:r>
              <w:rPr>
                <w:lang w:eastAsia="ar-SA"/>
              </w:rPr>
              <w:t>Threat</w:t>
            </w:r>
          </w:p>
        </w:tc>
        <w:tc>
          <w:tcPr>
            <w:tcW w:w="6875" w:type="dxa"/>
          </w:tcPr>
          <w:p w14:paraId="0474CC86" w14:textId="77777777" w:rsidR="00BC097A" w:rsidRDefault="00BC097A">
            <w:pPr>
              <w:snapToGrid w:val="0"/>
              <w:rPr>
                <w:lang w:eastAsia="ar-SA"/>
              </w:rPr>
            </w:pPr>
            <w:r>
              <w:rPr>
                <w:lang w:eastAsia="ar-SA"/>
              </w:rPr>
              <w:t>Any circumstance or event with the potential to cause harm to an information system in the form of destruction, disclosure, adverse modification of data, and/or denial of service. [NS4009]</w:t>
            </w:r>
          </w:p>
        </w:tc>
      </w:tr>
      <w:tr w:rsidR="006B5567" w14:paraId="3B452D1F" w14:textId="77777777" w:rsidTr="002701C6">
        <w:tc>
          <w:tcPr>
            <w:tcW w:w="2943" w:type="dxa"/>
          </w:tcPr>
          <w:p w14:paraId="40EA907D" w14:textId="77777777" w:rsidR="006B5567" w:rsidRDefault="006B5567">
            <w:pPr>
              <w:snapToGrid w:val="0"/>
              <w:rPr>
                <w:lang w:eastAsia="ar-SA"/>
              </w:rPr>
            </w:pPr>
            <w:r>
              <w:rPr>
                <w:lang w:eastAsia="ar-SA"/>
              </w:rPr>
              <w:t>Time Stamp Authority</w:t>
            </w:r>
          </w:p>
        </w:tc>
        <w:tc>
          <w:tcPr>
            <w:tcW w:w="6875" w:type="dxa"/>
          </w:tcPr>
          <w:p w14:paraId="01B5ECAC" w14:textId="77777777" w:rsidR="006B5567" w:rsidRDefault="006B5567" w:rsidP="006B5567">
            <w:pPr>
              <w:snapToGrid w:val="0"/>
              <w:rPr>
                <w:lang w:eastAsia="ar-SA"/>
              </w:rPr>
            </w:pPr>
            <w:r>
              <w:t xml:space="preserve">An independent, </w:t>
            </w:r>
            <w:r w:rsidR="00710C2D">
              <w:t>reliable service</w:t>
            </w:r>
            <w:r>
              <w:t xml:space="preserve"> that issues and verifies electronic time stamps.</w:t>
            </w:r>
          </w:p>
        </w:tc>
      </w:tr>
      <w:tr w:rsidR="00BC097A" w14:paraId="10B6F9C7" w14:textId="77777777" w:rsidTr="002701C6">
        <w:tc>
          <w:tcPr>
            <w:tcW w:w="2943" w:type="dxa"/>
          </w:tcPr>
          <w:p w14:paraId="67E0BF4D" w14:textId="77777777" w:rsidR="00BC097A" w:rsidRDefault="00BC097A">
            <w:pPr>
              <w:snapToGrid w:val="0"/>
              <w:rPr>
                <w:lang w:eastAsia="ar-SA"/>
              </w:rPr>
            </w:pPr>
            <w:r>
              <w:rPr>
                <w:lang w:eastAsia="ar-SA"/>
              </w:rPr>
              <w:t>Trust List</w:t>
            </w:r>
          </w:p>
        </w:tc>
        <w:tc>
          <w:tcPr>
            <w:tcW w:w="6875" w:type="dxa"/>
          </w:tcPr>
          <w:p w14:paraId="3417D0EE" w14:textId="77777777" w:rsidR="00BC097A" w:rsidRDefault="00BC097A">
            <w:pPr>
              <w:snapToGrid w:val="0"/>
              <w:rPr>
                <w:lang w:eastAsia="ar-SA"/>
              </w:rPr>
            </w:pPr>
            <w:r>
              <w:rPr>
                <w:lang w:eastAsia="ar-SA"/>
              </w:rPr>
              <w:t>Collection of Trusted Certificates used by relying parties to authenticate other certificates.</w:t>
            </w:r>
          </w:p>
        </w:tc>
      </w:tr>
      <w:tr w:rsidR="00BC097A" w14:paraId="798CE152" w14:textId="77777777" w:rsidTr="002701C6">
        <w:tc>
          <w:tcPr>
            <w:tcW w:w="2943" w:type="dxa"/>
          </w:tcPr>
          <w:p w14:paraId="56990D6D" w14:textId="77777777" w:rsidR="00BC097A" w:rsidRDefault="00BC097A">
            <w:pPr>
              <w:snapToGrid w:val="0"/>
              <w:rPr>
                <w:lang w:eastAsia="ar-SA"/>
              </w:rPr>
            </w:pPr>
            <w:r>
              <w:rPr>
                <w:lang w:eastAsia="ar-SA"/>
              </w:rPr>
              <w:t>Trusted Agent</w:t>
            </w:r>
          </w:p>
        </w:tc>
        <w:tc>
          <w:tcPr>
            <w:tcW w:w="6875" w:type="dxa"/>
          </w:tcPr>
          <w:p w14:paraId="48A4E909" w14:textId="77777777" w:rsidR="00BC097A" w:rsidRDefault="00BC097A">
            <w:pPr>
              <w:snapToGrid w:val="0"/>
              <w:rPr>
                <w:lang w:eastAsia="ar-SA"/>
              </w:rPr>
            </w:pPr>
            <w:r>
              <w:rPr>
                <w:lang w:eastAsia="ar-SA"/>
              </w:rPr>
              <w:t>Entity authorized to act as a representative of a CA in confirming subscriber identification during the registration process.  Trusted agents do not have automated interfaces with certification authorities.</w:t>
            </w:r>
          </w:p>
        </w:tc>
      </w:tr>
      <w:tr w:rsidR="00BC097A" w14:paraId="4384BCF5" w14:textId="77777777" w:rsidTr="002701C6">
        <w:tc>
          <w:tcPr>
            <w:tcW w:w="2943" w:type="dxa"/>
          </w:tcPr>
          <w:p w14:paraId="2CAD0BF0" w14:textId="77777777" w:rsidR="00BC097A" w:rsidRDefault="00BC097A">
            <w:pPr>
              <w:snapToGrid w:val="0"/>
              <w:rPr>
                <w:lang w:eastAsia="ar-SA"/>
              </w:rPr>
            </w:pPr>
            <w:r>
              <w:rPr>
                <w:lang w:eastAsia="ar-SA"/>
              </w:rPr>
              <w:t>Trusted Certificate</w:t>
            </w:r>
          </w:p>
        </w:tc>
        <w:tc>
          <w:tcPr>
            <w:tcW w:w="6875" w:type="dxa"/>
          </w:tcPr>
          <w:p w14:paraId="05AFC77D" w14:textId="77777777" w:rsidR="00BC097A" w:rsidRDefault="00BC097A">
            <w:pPr>
              <w:snapToGrid w:val="0"/>
              <w:rPr>
                <w:lang w:eastAsia="ar-SA"/>
              </w:rPr>
            </w:pPr>
            <w:r>
              <w:rPr>
                <w:lang w:eastAsia="ar-SA"/>
              </w:rPr>
              <w:t>A certificate that is trusted by the relying party on the basis of secure and authenticated delivery.  The public keys included in trusted certificates are used to start certification paths.  Also known as a "trust anchor".</w:t>
            </w:r>
          </w:p>
        </w:tc>
      </w:tr>
      <w:tr w:rsidR="00BC097A" w14:paraId="3A500D59" w14:textId="77777777" w:rsidTr="002701C6">
        <w:tc>
          <w:tcPr>
            <w:tcW w:w="2943" w:type="dxa"/>
          </w:tcPr>
          <w:p w14:paraId="5651E5D5" w14:textId="77777777" w:rsidR="00BC097A" w:rsidRDefault="00BC097A">
            <w:pPr>
              <w:snapToGrid w:val="0"/>
              <w:rPr>
                <w:lang w:eastAsia="ar-SA"/>
              </w:rPr>
            </w:pPr>
            <w:r>
              <w:rPr>
                <w:lang w:eastAsia="ar-SA"/>
              </w:rPr>
              <w:t>Trusted Timestamp</w:t>
            </w:r>
          </w:p>
        </w:tc>
        <w:tc>
          <w:tcPr>
            <w:tcW w:w="6875" w:type="dxa"/>
          </w:tcPr>
          <w:p w14:paraId="1EEB0CA0" w14:textId="77777777" w:rsidR="00BC097A" w:rsidRDefault="00BC097A">
            <w:pPr>
              <w:snapToGrid w:val="0"/>
              <w:rPr>
                <w:lang w:eastAsia="ar-SA"/>
              </w:rPr>
            </w:pPr>
            <w:r>
              <w:rPr>
                <w:lang w:eastAsia="ar-SA"/>
              </w:rPr>
              <w:t>A digitally signed assertion by a trusted authority that a specific digital object existed at a particular time.</w:t>
            </w:r>
          </w:p>
        </w:tc>
      </w:tr>
      <w:tr w:rsidR="00BC097A" w14:paraId="481365BF" w14:textId="77777777" w:rsidTr="002701C6">
        <w:tc>
          <w:tcPr>
            <w:tcW w:w="2943" w:type="dxa"/>
          </w:tcPr>
          <w:p w14:paraId="2C1CE427" w14:textId="77777777" w:rsidR="00BC097A" w:rsidRDefault="00BC097A">
            <w:pPr>
              <w:snapToGrid w:val="0"/>
              <w:rPr>
                <w:lang w:eastAsia="ar-SA"/>
              </w:rPr>
            </w:pPr>
            <w:r>
              <w:rPr>
                <w:lang w:eastAsia="ar-SA"/>
              </w:rPr>
              <w:t>Trustworthy System</w:t>
            </w:r>
          </w:p>
        </w:tc>
        <w:tc>
          <w:tcPr>
            <w:tcW w:w="6875" w:type="dxa"/>
          </w:tcPr>
          <w:p w14:paraId="6B697752" w14:textId="77777777" w:rsidR="006B5567" w:rsidRDefault="00BC097A" w:rsidP="00401663">
            <w:pPr>
              <w:snapToGrid w:val="0"/>
              <w:rPr>
                <w:lang w:eastAsia="ar-SA"/>
              </w:rPr>
            </w:pPr>
            <w:r>
              <w:rPr>
                <w:lang w:eastAsia="ar-SA"/>
              </w:rPr>
              <w:t>Computer hardware, software, and procedures that: (1) are reasonably secure from intrusion and misuse; (2) provide a reasonable level of availability, reliability, and correct operation; (3) are reasonably suited to performing their intended functions; and (4) adhere to generally accepted security procedures.</w:t>
            </w:r>
          </w:p>
        </w:tc>
      </w:tr>
      <w:tr w:rsidR="00BC097A" w14:paraId="010D73CB" w14:textId="77777777" w:rsidTr="002701C6">
        <w:tc>
          <w:tcPr>
            <w:tcW w:w="2943" w:type="dxa"/>
          </w:tcPr>
          <w:p w14:paraId="2B332C07" w14:textId="77777777" w:rsidR="00BC097A" w:rsidRDefault="00BC097A">
            <w:pPr>
              <w:snapToGrid w:val="0"/>
              <w:rPr>
                <w:lang w:eastAsia="ar-SA"/>
              </w:rPr>
            </w:pPr>
            <w:r>
              <w:rPr>
                <w:lang w:eastAsia="ar-SA"/>
              </w:rPr>
              <w:t>Two-Person Control</w:t>
            </w:r>
          </w:p>
        </w:tc>
        <w:tc>
          <w:tcPr>
            <w:tcW w:w="6875" w:type="dxa"/>
          </w:tcPr>
          <w:p w14:paraId="652CC1A3" w14:textId="77777777" w:rsidR="00BC097A" w:rsidRDefault="00BC097A">
            <w:pPr>
              <w:snapToGrid w:val="0"/>
              <w:rPr>
                <w:lang w:eastAsia="ar-SA"/>
              </w:rPr>
            </w:pPr>
            <w:r>
              <w:rPr>
                <w:lang w:eastAsia="ar-SA"/>
              </w:rPr>
              <w:t>Continuous surveillance and control of positive control material at all times by a minimum of two authorized individuals, each capable of detecting incorrect and/or unauthorized procedures with resp</w:t>
            </w:r>
            <w:r w:rsidR="005C6AA6">
              <w:rPr>
                <w:lang w:eastAsia="ar-SA"/>
              </w:rPr>
              <w:t>ect to the task being performed</w:t>
            </w:r>
            <w:r>
              <w:rPr>
                <w:lang w:eastAsia="ar-SA"/>
              </w:rPr>
              <w:t xml:space="preserve"> and each familiar with established security and safety requirements. [NS4009]</w:t>
            </w:r>
          </w:p>
        </w:tc>
      </w:tr>
      <w:tr w:rsidR="00BB4626" w14:paraId="25BEF612" w14:textId="77777777" w:rsidTr="002701C6">
        <w:tc>
          <w:tcPr>
            <w:tcW w:w="2943" w:type="dxa"/>
          </w:tcPr>
          <w:p w14:paraId="7C1FE399" w14:textId="77777777" w:rsidR="00BB4626" w:rsidRDefault="00BB4626">
            <w:pPr>
              <w:snapToGrid w:val="0"/>
              <w:rPr>
                <w:lang w:eastAsia="ar-SA"/>
              </w:rPr>
            </w:pPr>
            <w:r>
              <w:rPr>
                <w:lang w:eastAsia="ar-SA"/>
              </w:rPr>
              <w:t>Virtual Machine Environment</w:t>
            </w:r>
          </w:p>
        </w:tc>
        <w:tc>
          <w:tcPr>
            <w:tcW w:w="6875" w:type="dxa"/>
          </w:tcPr>
          <w:p w14:paraId="6E6B4EE7" w14:textId="77777777" w:rsidR="00BB4626" w:rsidRPr="00BB4626" w:rsidRDefault="00BB4626">
            <w:pPr>
              <w:snapToGrid w:val="0"/>
              <w:rPr>
                <w:lang w:eastAsia="ar-SA"/>
              </w:rPr>
            </w:pPr>
            <w:r w:rsidRPr="00BB4626">
              <w:rPr>
                <w:color w:val="000000"/>
              </w:rPr>
              <w:t xml:space="preserve">An emulation of a computer system (in this case, a CA) that provides the functionality of a physical machine in a platform-independent environment.  They provide functionality needed to execute entire operating systems.  </w:t>
            </w:r>
            <w:r w:rsidRPr="00BB4626">
              <w:t>At this time, allowed VMEs are limited to Hypervisor type virtual environments.  Other technology, such as Docker Containers, is not permitted.</w:t>
            </w:r>
          </w:p>
        </w:tc>
      </w:tr>
      <w:tr w:rsidR="00BC097A" w14:paraId="2F33C75F" w14:textId="77777777" w:rsidTr="002701C6">
        <w:tc>
          <w:tcPr>
            <w:tcW w:w="2943" w:type="dxa"/>
          </w:tcPr>
          <w:p w14:paraId="29F2D7A6" w14:textId="77777777" w:rsidR="00BC097A" w:rsidRDefault="00BC097A">
            <w:pPr>
              <w:snapToGrid w:val="0"/>
              <w:rPr>
                <w:lang w:eastAsia="ar-SA"/>
              </w:rPr>
            </w:pPr>
            <w:r>
              <w:rPr>
                <w:lang w:eastAsia="ar-SA"/>
              </w:rPr>
              <w:t>Zeroize</w:t>
            </w:r>
          </w:p>
        </w:tc>
        <w:tc>
          <w:tcPr>
            <w:tcW w:w="6875" w:type="dxa"/>
          </w:tcPr>
          <w:p w14:paraId="6447BD3D" w14:textId="77777777" w:rsidR="00BC097A" w:rsidRDefault="00BC097A">
            <w:pPr>
              <w:snapToGrid w:val="0"/>
              <w:rPr>
                <w:lang w:eastAsia="ar-SA"/>
              </w:rPr>
            </w:pPr>
            <w:r>
              <w:rPr>
                <w:lang w:eastAsia="ar-SA"/>
              </w:rPr>
              <w:t>A method of erasing electronically stored data by altering the contents of the data storage so as to prevent the recovery of the data. [FIPS 140-2]</w:t>
            </w:r>
          </w:p>
        </w:tc>
      </w:tr>
    </w:tbl>
    <w:p w14:paraId="707444CD" w14:textId="77777777" w:rsidR="003B6713" w:rsidRDefault="003B6713" w:rsidP="003B6713">
      <w:pPr>
        <w:pStyle w:val="Heading1"/>
        <w:numPr>
          <w:ilvl w:val="0"/>
          <w:numId w:val="0"/>
        </w:numPr>
        <w:tabs>
          <w:tab w:val="left" w:pos="540"/>
        </w:tabs>
        <w:spacing w:before="600"/>
        <w:ind w:left="540"/>
        <w:rPr>
          <w:lang w:eastAsia="ar-SA"/>
        </w:rPr>
      </w:pPr>
      <w:bookmarkStart w:id="652" w:name="_Toc280344012"/>
    </w:p>
    <w:p w14:paraId="37805CA4" w14:textId="77777777" w:rsidR="00BC097A" w:rsidRDefault="003B6713" w:rsidP="003B6713">
      <w:pPr>
        <w:pStyle w:val="Heading1"/>
        <w:tabs>
          <w:tab w:val="clear" w:pos="432"/>
          <w:tab w:val="left" w:pos="540"/>
        </w:tabs>
        <w:spacing w:before="600"/>
        <w:ind w:left="540" w:hanging="540"/>
        <w:rPr>
          <w:lang w:eastAsia="ar-SA"/>
        </w:rPr>
      </w:pPr>
      <w:r>
        <w:rPr>
          <w:lang w:eastAsia="ar-SA"/>
        </w:rPr>
        <w:br w:type="page"/>
      </w:r>
      <w:bookmarkStart w:id="653" w:name="_Toc37237731"/>
      <w:r w:rsidR="00BC097A">
        <w:rPr>
          <w:lang w:eastAsia="ar-SA"/>
        </w:rPr>
        <w:t>Acknowledgments</w:t>
      </w:r>
      <w:bookmarkEnd w:id="652"/>
      <w:bookmarkEnd w:id="653"/>
    </w:p>
    <w:p w14:paraId="526ED645" w14:textId="77777777" w:rsidR="00BC097A" w:rsidRDefault="00BC097A">
      <w:r>
        <w:t>The Certificate Policy Working Group developed this CP based on RFC 3647 and the original U.S. Federal PKI Common Policy Framework Certificate Policy.</w:t>
      </w:r>
    </w:p>
    <w:p w14:paraId="011EF4FB" w14:textId="77777777" w:rsidR="005E2B97" w:rsidRDefault="005E2B97"/>
    <w:p w14:paraId="1BA8E17B" w14:textId="77777777" w:rsidR="005E2B97" w:rsidRDefault="005E2B97"/>
    <w:p w14:paraId="38DEEA2D" w14:textId="77777777" w:rsidR="005E2B97" w:rsidRDefault="005E2B97"/>
    <w:p w14:paraId="5ACA920E" w14:textId="77777777" w:rsidR="005E2B97" w:rsidRDefault="005E2B97"/>
    <w:p w14:paraId="2852132E" w14:textId="77777777" w:rsidR="005E2B97" w:rsidRDefault="005E2B97"/>
    <w:p w14:paraId="6FB69B5B" w14:textId="77777777" w:rsidR="005E2B97" w:rsidRDefault="005E2B97"/>
    <w:p w14:paraId="4B72F57C" w14:textId="77777777" w:rsidR="005E2B97" w:rsidRDefault="005E2B97"/>
    <w:p w14:paraId="1440609B" w14:textId="77777777" w:rsidR="005E2B97" w:rsidRDefault="005E2B97"/>
    <w:p w14:paraId="04C6C386" w14:textId="77777777" w:rsidR="005E2B97" w:rsidRDefault="005E2B97"/>
    <w:p w14:paraId="58479B68" w14:textId="77777777" w:rsidR="005E2B97" w:rsidRDefault="005E2B97"/>
    <w:p w14:paraId="4E21D9AB" w14:textId="77777777" w:rsidR="005E2B97" w:rsidRDefault="005E2B97"/>
    <w:p w14:paraId="03A85CC0" w14:textId="77777777" w:rsidR="005E2B97" w:rsidRDefault="005E2B97"/>
    <w:p w14:paraId="6CFAED3E" w14:textId="77777777" w:rsidR="005E2B97" w:rsidRDefault="005E2B97"/>
    <w:p w14:paraId="716C45E7" w14:textId="77777777" w:rsidR="005E2B97" w:rsidRDefault="005E2B97"/>
    <w:p w14:paraId="61C29BC9" w14:textId="77777777" w:rsidR="005E2B97" w:rsidRDefault="005E2B97"/>
    <w:p w14:paraId="01DF6B61" w14:textId="77777777" w:rsidR="005E2B97" w:rsidRDefault="005E2B97"/>
    <w:p w14:paraId="7327174A" w14:textId="77777777" w:rsidR="005E2B97" w:rsidRDefault="005E2B97"/>
    <w:p w14:paraId="3DB574C9" w14:textId="77777777" w:rsidR="005E2B97" w:rsidRDefault="005E2B97"/>
    <w:p w14:paraId="754E1A02" w14:textId="77777777" w:rsidR="005E2B97" w:rsidRDefault="005E2B97"/>
    <w:p w14:paraId="5048BA82" w14:textId="77777777" w:rsidR="005E2B97" w:rsidRDefault="005E2B97"/>
    <w:p w14:paraId="1127E9C4" w14:textId="77777777" w:rsidR="005E2B97" w:rsidRDefault="005E2B97"/>
    <w:p w14:paraId="433FC431" w14:textId="77777777" w:rsidR="005E2B97" w:rsidRDefault="005E2B97"/>
    <w:p w14:paraId="00566A4A" w14:textId="77777777" w:rsidR="005E2B97" w:rsidRDefault="005E2B97" w:rsidP="005E2B97">
      <w:pPr>
        <w:pStyle w:val="Heading1"/>
        <w:numPr>
          <w:ilvl w:val="0"/>
          <w:numId w:val="0"/>
        </w:numPr>
        <w:ind w:left="432" w:hanging="432"/>
      </w:pPr>
      <w:bookmarkStart w:id="654" w:name="_Toc37237732"/>
      <w:r w:rsidRPr="005E2B97">
        <w:t>Appendix A – PIV and Common PIV Interoperable (Common PIV-I) Comparison</w:t>
      </w:r>
      <w:bookmarkEnd w:id="654"/>
    </w:p>
    <w:p w14:paraId="0E384E3C" w14:textId="77777777" w:rsidR="00143CED" w:rsidRPr="00143CED" w:rsidRDefault="00143CED" w:rsidP="00143CED">
      <w:pPr>
        <w:spacing w:after="0"/>
      </w:pPr>
    </w:p>
    <w:tbl>
      <w:tblPr>
        <w:tblStyle w:val="TableGrid"/>
        <w:tblW w:w="9535" w:type="dxa"/>
        <w:tblLook w:val="04A0" w:firstRow="1" w:lastRow="0" w:firstColumn="1" w:lastColumn="0" w:noHBand="0" w:noVBand="1"/>
      </w:tblPr>
      <w:tblGrid>
        <w:gridCol w:w="1975"/>
        <w:gridCol w:w="5850"/>
        <w:gridCol w:w="900"/>
        <w:gridCol w:w="810"/>
      </w:tblGrid>
      <w:tr w:rsidR="00BA593A" w14:paraId="280D6C31" w14:textId="77777777" w:rsidTr="00143CED">
        <w:trPr>
          <w:trHeight w:val="422"/>
        </w:trPr>
        <w:tc>
          <w:tcPr>
            <w:tcW w:w="1975" w:type="dxa"/>
            <w:vMerge w:val="restart"/>
            <w:shd w:val="clear" w:color="auto" w:fill="BFBFBF" w:themeFill="background1" w:themeFillShade="BF"/>
            <w:textDirection w:val="btLr"/>
            <w:vAlign w:val="center"/>
          </w:tcPr>
          <w:p w14:paraId="211E13DD" w14:textId="77777777" w:rsidR="00BA593A" w:rsidRPr="00ED11B9" w:rsidRDefault="00BA593A" w:rsidP="00FC0EF8">
            <w:pPr>
              <w:ind w:left="113" w:right="113"/>
              <w:jc w:val="center"/>
              <w:rPr>
                <w:b/>
                <w:bCs/>
              </w:rPr>
            </w:pPr>
            <w:r w:rsidRPr="00ED11B9">
              <w:rPr>
                <w:b/>
                <w:bCs/>
              </w:rPr>
              <w:t>Trust</w:t>
            </w:r>
          </w:p>
        </w:tc>
        <w:tc>
          <w:tcPr>
            <w:tcW w:w="5850" w:type="dxa"/>
            <w:shd w:val="pct20" w:color="auto" w:fill="auto"/>
            <w:vAlign w:val="center"/>
          </w:tcPr>
          <w:p w14:paraId="19ECD2BF" w14:textId="77777777" w:rsidR="00BA593A" w:rsidRPr="00ED11B9" w:rsidRDefault="00BA593A" w:rsidP="00BA593A">
            <w:pPr>
              <w:widowControl w:val="0"/>
              <w:pBdr>
                <w:top w:val="nil"/>
                <w:left w:val="nil"/>
                <w:bottom w:val="nil"/>
                <w:right w:val="nil"/>
                <w:between w:val="nil"/>
              </w:pBdr>
              <w:jc w:val="center"/>
              <w:rPr>
                <w:b/>
                <w:bCs/>
              </w:rPr>
            </w:pPr>
            <w:r w:rsidRPr="00ED11B9">
              <w:rPr>
                <w:b/>
                <w:bCs/>
              </w:rPr>
              <w:t>Technical Requirements</w:t>
            </w:r>
          </w:p>
        </w:tc>
        <w:tc>
          <w:tcPr>
            <w:tcW w:w="900" w:type="dxa"/>
            <w:shd w:val="pct20" w:color="auto" w:fill="auto"/>
            <w:vAlign w:val="center"/>
          </w:tcPr>
          <w:p w14:paraId="2D5D9DB0" w14:textId="77777777" w:rsidR="00BA593A" w:rsidRPr="00ED11B9" w:rsidRDefault="00BA593A" w:rsidP="00BA593A">
            <w:pPr>
              <w:widowControl w:val="0"/>
              <w:pBdr>
                <w:top w:val="nil"/>
                <w:left w:val="nil"/>
                <w:bottom w:val="nil"/>
                <w:right w:val="nil"/>
                <w:between w:val="nil"/>
              </w:pBdr>
              <w:jc w:val="center"/>
              <w:rPr>
                <w:b/>
                <w:bCs/>
              </w:rPr>
            </w:pPr>
            <w:r w:rsidRPr="00ED11B9">
              <w:rPr>
                <w:b/>
                <w:bCs/>
              </w:rPr>
              <w:t>PIV</w:t>
            </w:r>
          </w:p>
        </w:tc>
        <w:tc>
          <w:tcPr>
            <w:tcW w:w="810" w:type="dxa"/>
            <w:shd w:val="pct20" w:color="auto" w:fill="auto"/>
            <w:vAlign w:val="center"/>
          </w:tcPr>
          <w:p w14:paraId="7B773A88" w14:textId="77777777" w:rsidR="00BA593A" w:rsidRPr="00ED11B9" w:rsidRDefault="00BA593A" w:rsidP="00BA593A">
            <w:pPr>
              <w:widowControl w:val="0"/>
              <w:pBdr>
                <w:top w:val="nil"/>
                <w:left w:val="nil"/>
                <w:bottom w:val="nil"/>
                <w:right w:val="nil"/>
                <w:between w:val="nil"/>
              </w:pBdr>
              <w:jc w:val="center"/>
              <w:rPr>
                <w:b/>
                <w:bCs/>
              </w:rPr>
            </w:pPr>
            <w:r w:rsidRPr="00ED11B9">
              <w:rPr>
                <w:b/>
                <w:bCs/>
              </w:rPr>
              <w:t>PIV-I</w:t>
            </w:r>
          </w:p>
        </w:tc>
      </w:tr>
      <w:tr w:rsidR="00BA593A" w14:paraId="215B528E" w14:textId="77777777" w:rsidTr="00143CED">
        <w:trPr>
          <w:trHeight w:val="1340"/>
        </w:trPr>
        <w:tc>
          <w:tcPr>
            <w:tcW w:w="1975" w:type="dxa"/>
            <w:vMerge/>
            <w:shd w:val="clear" w:color="auto" w:fill="BFBFBF" w:themeFill="background1" w:themeFillShade="BF"/>
          </w:tcPr>
          <w:p w14:paraId="25FC6626" w14:textId="77777777" w:rsidR="00BA593A" w:rsidRDefault="00BA593A" w:rsidP="00F9194D"/>
        </w:tc>
        <w:tc>
          <w:tcPr>
            <w:tcW w:w="5850" w:type="dxa"/>
          </w:tcPr>
          <w:p w14:paraId="5EE78B2E" w14:textId="77777777" w:rsidR="00BA593A" w:rsidRPr="005E2B97" w:rsidRDefault="00BA593A" w:rsidP="00F9194D">
            <w:pPr>
              <w:widowControl w:val="0"/>
              <w:pBdr>
                <w:top w:val="nil"/>
                <w:left w:val="nil"/>
                <w:bottom w:val="nil"/>
                <w:right w:val="nil"/>
                <w:between w:val="nil"/>
              </w:pBdr>
              <w:spacing w:after="120"/>
            </w:pPr>
            <w:r w:rsidRPr="005E2B97">
              <w:t>Suitability Assurance:</w:t>
            </w:r>
          </w:p>
          <w:p w14:paraId="73D35992" w14:textId="77777777" w:rsidR="00BA593A" w:rsidRPr="005E2B97" w:rsidRDefault="00BA593A" w:rsidP="00FC0EF8">
            <w:pPr>
              <w:widowControl w:val="0"/>
              <w:pBdr>
                <w:top w:val="nil"/>
                <w:left w:val="nil"/>
                <w:bottom w:val="nil"/>
                <w:right w:val="nil"/>
                <w:between w:val="nil"/>
              </w:pBdr>
              <w:spacing w:after="0"/>
              <w:ind w:left="360"/>
            </w:pPr>
            <w:r w:rsidRPr="005E2B97">
              <w:t>Favorably adjudicated National Agency</w:t>
            </w:r>
          </w:p>
          <w:p w14:paraId="0E202B88" w14:textId="77777777" w:rsidR="00BA593A" w:rsidRPr="005E2B97" w:rsidRDefault="00BA593A" w:rsidP="00FC0EF8">
            <w:pPr>
              <w:widowControl w:val="0"/>
              <w:pBdr>
                <w:top w:val="nil"/>
                <w:left w:val="nil"/>
                <w:bottom w:val="nil"/>
                <w:right w:val="nil"/>
                <w:between w:val="nil"/>
              </w:pBdr>
              <w:spacing w:after="0"/>
              <w:ind w:left="360"/>
            </w:pPr>
            <w:r w:rsidRPr="005E2B97">
              <w:t>Check with Inquiries (minimum) or other Tier 1</w:t>
            </w:r>
          </w:p>
          <w:p w14:paraId="0332ACB1" w14:textId="77777777" w:rsidR="00BA593A" w:rsidRPr="005E2B97" w:rsidRDefault="00BA593A" w:rsidP="00FC0EF8">
            <w:pPr>
              <w:widowControl w:val="0"/>
              <w:pBdr>
                <w:top w:val="nil"/>
                <w:left w:val="nil"/>
                <w:bottom w:val="nil"/>
                <w:right w:val="nil"/>
                <w:between w:val="nil"/>
              </w:pBdr>
              <w:spacing w:after="0"/>
              <w:ind w:left="360"/>
            </w:pPr>
            <w:r w:rsidRPr="005E2B97">
              <w:t>investigation</w:t>
            </w:r>
          </w:p>
        </w:tc>
        <w:tc>
          <w:tcPr>
            <w:tcW w:w="900" w:type="dxa"/>
            <w:vAlign w:val="center"/>
          </w:tcPr>
          <w:p w14:paraId="4A17C330" w14:textId="77777777" w:rsidR="00BA593A" w:rsidRPr="005E2B97" w:rsidRDefault="00BA593A" w:rsidP="00F9194D">
            <w:pPr>
              <w:widowControl w:val="0"/>
              <w:pBdr>
                <w:top w:val="nil"/>
                <w:left w:val="nil"/>
                <w:bottom w:val="nil"/>
                <w:right w:val="nil"/>
                <w:between w:val="nil"/>
              </w:pBdr>
              <w:jc w:val="center"/>
            </w:pPr>
            <w:r w:rsidRPr="005E2B97">
              <w:t>x</w:t>
            </w:r>
          </w:p>
        </w:tc>
        <w:tc>
          <w:tcPr>
            <w:tcW w:w="810" w:type="dxa"/>
            <w:vAlign w:val="center"/>
          </w:tcPr>
          <w:p w14:paraId="0CA7EDD2" w14:textId="77777777" w:rsidR="00BA593A" w:rsidRPr="005E2B97" w:rsidRDefault="00BA593A" w:rsidP="00F9194D">
            <w:pPr>
              <w:widowControl w:val="0"/>
              <w:pBdr>
                <w:top w:val="nil"/>
                <w:left w:val="nil"/>
                <w:bottom w:val="nil"/>
                <w:right w:val="nil"/>
                <w:between w:val="nil"/>
              </w:pBdr>
              <w:jc w:val="center"/>
            </w:pPr>
          </w:p>
        </w:tc>
      </w:tr>
      <w:tr w:rsidR="00BA593A" w14:paraId="5012A53E" w14:textId="77777777" w:rsidTr="00143CED">
        <w:tc>
          <w:tcPr>
            <w:tcW w:w="1975" w:type="dxa"/>
            <w:vMerge/>
            <w:shd w:val="clear" w:color="auto" w:fill="BFBFBF" w:themeFill="background1" w:themeFillShade="BF"/>
          </w:tcPr>
          <w:p w14:paraId="477ACD14" w14:textId="77777777" w:rsidR="00BA593A" w:rsidRDefault="00BA593A" w:rsidP="00F9194D"/>
        </w:tc>
        <w:tc>
          <w:tcPr>
            <w:tcW w:w="5850" w:type="dxa"/>
          </w:tcPr>
          <w:p w14:paraId="4D1A5AA5" w14:textId="77777777" w:rsidR="00BA593A" w:rsidRPr="005E2B97" w:rsidRDefault="00BA593A" w:rsidP="00F9194D">
            <w:pPr>
              <w:widowControl w:val="0"/>
              <w:pBdr>
                <w:top w:val="nil"/>
                <w:left w:val="nil"/>
                <w:bottom w:val="nil"/>
                <w:right w:val="nil"/>
                <w:between w:val="nil"/>
              </w:pBdr>
            </w:pPr>
            <w:r w:rsidRPr="005E2B97">
              <w:t xml:space="preserve">PIV policy object identifier on PIV Authentication Certificates </w:t>
            </w:r>
          </w:p>
        </w:tc>
        <w:tc>
          <w:tcPr>
            <w:tcW w:w="900" w:type="dxa"/>
            <w:vAlign w:val="center"/>
          </w:tcPr>
          <w:p w14:paraId="071458BE" w14:textId="77777777" w:rsidR="00BA593A" w:rsidRPr="005E2B97" w:rsidRDefault="00BA593A" w:rsidP="00F9194D">
            <w:pPr>
              <w:widowControl w:val="0"/>
              <w:pBdr>
                <w:top w:val="nil"/>
                <w:left w:val="nil"/>
                <w:bottom w:val="nil"/>
                <w:right w:val="nil"/>
                <w:between w:val="nil"/>
              </w:pBdr>
              <w:jc w:val="center"/>
            </w:pPr>
            <w:r w:rsidRPr="005E2B97">
              <w:t>x</w:t>
            </w:r>
          </w:p>
        </w:tc>
        <w:tc>
          <w:tcPr>
            <w:tcW w:w="810" w:type="dxa"/>
            <w:vAlign w:val="center"/>
          </w:tcPr>
          <w:p w14:paraId="329D1A9C" w14:textId="77777777" w:rsidR="00BA593A" w:rsidRPr="005E2B97" w:rsidRDefault="00BA593A" w:rsidP="00F9194D">
            <w:pPr>
              <w:widowControl w:val="0"/>
              <w:pBdr>
                <w:top w:val="nil"/>
                <w:left w:val="nil"/>
                <w:bottom w:val="nil"/>
                <w:right w:val="nil"/>
                <w:between w:val="nil"/>
              </w:pBdr>
              <w:jc w:val="center"/>
            </w:pPr>
          </w:p>
        </w:tc>
      </w:tr>
      <w:tr w:rsidR="00BA593A" w14:paraId="4AA3643A" w14:textId="77777777" w:rsidTr="00143CED">
        <w:tc>
          <w:tcPr>
            <w:tcW w:w="1975" w:type="dxa"/>
            <w:vMerge/>
            <w:shd w:val="clear" w:color="auto" w:fill="BFBFBF" w:themeFill="background1" w:themeFillShade="BF"/>
          </w:tcPr>
          <w:p w14:paraId="765A1BCE" w14:textId="77777777" w:rsidR="00BA593A" w:rsidRDefault="00BA593A" w:rsidP="00F9194D"/>
        </w:tc>
        <w:tc>
          <w:tcPr>
            <w:tcW w:w="5850" w:type="dxa"/>
          </w:tcPr>
          <w:p w14:paraId="79E99755" w14:textId="77777777" w:rsidR="00BA593A" w:rsidRPr="005E2B97" w:rsidRDefault="00BA593A" w:rsidP="00F9194D">
            <w:pPr>
              <w:widowControl w:val="0"/>
              <w:pBdr>
                <w:top w:val="nil"/>
                <w:left w:val="nil"/>
                <w:bottom w:val="nil"/>
                <w:right w:val="nil"/>
                <w:between w:val="nil"/>
              </w:pBdr>
            </w:pPr>
            <w:r w:rsidRPr="005E2B97">
              <w:t xml:space="preserve">PIV-I equivalent policy object identifier on PIV-I Authentication Certificates </w:t>
            </w:r>
          </w:p>
        </w:tc>
        <w:tc>
          <w:tcPr>
            <w:tcW w:w="900" w:type="dxa"/>
            <w:vAlign w:val="center"/>
          </w:tcPr>
          <w:p w14:paraId="115F8E7E" w14:textId="77777777" w:rsidR="00BA593A" w:rsidRPr="005E2B97" w:rsidRDefault="00BA593A" w:rsidP="00F9194D">
            <w:pPr>
              <w:widowControl w:val="0"/>
              <w:pBdr>
                <w:top w:val="nil"/>
                <w:left w:val="nil"/>
                <w:bottom w:val="nil"/>
                <w:right w:val="nil"/>
                <w:between w:val="nil"/>
              </w:pBdr>
              <w:jc w:val="center"/>
            </w:pPr>
          </w:p>
        </w:tc>
        <w:tc>
          <w:tcPr>
            <w:tcW w:w="810" w:type="dxa"/>
            <w:vAlign w:val="center"/>
          </w:tcPr>
          <w:p w14:paraId="19EA3FEF" w14:textId="77777777" w:rsidR="00BA593A" w:rsidRPr="005E2B97" w:rsidRDefault="00BA593A" w:rsidP="00F9194D">
            <w:pPr>
              <w:widowControl w:val="0"/>
              <w:pBdr>
                <w:top w:val="nil"/>
                <w:left w:val="nil"/>
                <w:bottom w:val="nil"/>
                <w:right w:val="nil"/>
                <w:between w:val="nil"/>
              </w:pBdr>
              <w:jc w:val="center"/>
            </w:pPr>
            <w:r w:rsidRPr="005E2B97">
              <w:t>x</w:t>
            </w:r>
          </w:p>
        </w:tc>
      </w:tr>
      <w:tr w:rsidR="00BA593A" w14:paraId="21774C00" w14:textId="77777777" w:rsidTr="00143CED">
        <w:tc>
          <w:tcPr>
            <w:tcW w:w="1975" w:type="dxa"/>
            <w:vMerge/>
            <w:shd w:val="clear" w:color="auto" w:fill="BFBFBF" w:themeFill="background1" w:themeFillShade="BF"/>
          </w:tcPr>
          <w:p w14:paraId="7948EBF2" w14:textId="77777777" w:rsidR="00BA593A" w:rsidRDefault="00BA593A" w:rsidP="00F9194D"/>
        </w:tc>
        <w:tc>
          <w:tcPr>
            <w:tcW w:w="5850" w:type="dxa"/>
          </w:tcPr>
          <w:p w14:paraId="7D908BCF" w14:textId="77777777" w:rsidR="00BA593A" w:rsidRPr="005E2B97" w:rsidRDefault="00BA593A" w:rsidP="00F9194D">
            <w:pPr>
              <w:widowControl w:val="0"/>
              <w:pBdr>
                <w:top w:val="nil"/>
                <w:left w:val="nil"/>
                <w:bottom w:val="nil"/>
                <w:right w:val="nil"/>
                <w:between w:val="nil"/>
              </w:pBdr>
            </w:pPr>
            <w:r w:rsidRPr="005E2B97">
              <w:t>PIV Content Signing object signing certificate</w:t>
            </w:r>
          </w:p>
        </w:tc>
        <w:tc>
          <w:tcPr>
            <w:tcW w:w="900" w:type="dxa"/>
            <w:vAlign w:val="center"/>
          </w:tcPr>
          <w:p w14:paraId="2D508FCB" w14:textId="77777777" w:rsidR="00BA593A" w:rsidRPr="005E2B97" w:rsidRDefault="00BA593A" w:rsidP="00F9194D">
            <w:pPr>
              <w:widowControl w:val="0"/>
              <w:pBdr>
                <w:top w:val="nil"/>
                <w:left w:val="nil"/>
                <w:bottom w:val="nil"/>
                <w:right w:val="nil"/>
                <w:between w:val="nil"/>
              </w:pBdr>
              <w:jc w:val="center"/>
            </w:pPr>
            <w:r w:rsidRPr="005E2B97">
              <w:t>x</w:t>
            </w:r>
          </w:p>
        </w:tc>
        <w:tc>
          <w:tcPr>
            <w:tcW w:w="810" w:type="dxa"/>
            <w:vAlign w:val="center"/>
          </w:tcPr>
          <w:p w14:paraId="06A92183" w14:textId="77777777" w:rsidR="00BA593A" w:rsidRPr="005E2B97" w:rsidRDefault="00BA593A" w:rsidP="00F9194D">
            <w:pPr>
              <w:widowControl w:val="0"/>
              <w:pBdr>
                <w:top w:val="nil"/>
                <w:left w:val="nil"/>
                <w:bottom w:val="nil"/>
                <w:right w:val="nil"/>
                <w:between w:val="nil"/>
              </w:pBdr>
              <w:jc w:val="center"/>
            </w:pPr>
          </w:p>
        </w:tc>
      </w:tr>
      <w:tr w:rsidR="00BA593A" w14:paraId="294A3F53" w14:textId="77777777" w:rsidTr="00143CED">
        <w:tc>
          <w:tcPr>
            <w:tcW w:w="1975" w:type="dxa"/>
            <w:vMerge/>
            <w:shd w:val="clear" w:color="auto" w:fill="BFBFBF" w:themeFill="background1" w:themeFillShade="BF"/>
          </w:tcPr>
          <w:p w14:paraId="78AB5252" w14:textId="77777777" w:rsidR="00BA593A" w:rsidRDefault="00BA593A" w:rsidP="00F9194D"/>
        </w:tc>
        <w:tc>
          <w:tcPr>
            <w:tcW w:w="5850" w:type="dxa"/>
          </w:tcPr>
          <w:p w14:paraId="5F820813" w14:textId="77777777" w:rsidR="00BA593A" w:rsidRPr="005E2B97" w:rsidRDefault="00BA593A" w:rsidP="00F9194D">
            <w:pPr>
              <w:widowControl w:val="0"/>
            </w:pPr>
            <w:r w:rsidRPr="005E2B97">
              <w:t>PIV-I Content Signing equivalent object signing certificate</w:t>
            </w:r>
          </w:p>
        </w:tc>
        <w:tc>
          <w:tcPr>
            <w:tcW w:w="900" w:type="dxa"/>
            <w:vAlign w:val="center"/>
          </w:tcPr>
          <w:p w14:paraId="1A7CBD83" w14:textId="77777777" w:rsidR="00BA593A" w:rsidRPr="005E2B97" w:rsidRDefault="00BA593A" w:rsidP="00F9194D">
            <w:pPr>
              <w:widowControl w:val="0"/>
              <w:pBdr>
                <w:top w:val="nil"/>
                <w:left w:val="nil"/>
                <w:bottom w:val="nil"/>
                <w:right w:val="nil"/>
                <w:between w:val="nil"/>
              </w:pBdr>
              <w:jc w:val="center"/>
            </w:pPr>
          </w:p>
        </w:tc>
        <w:tc>
          <w:tcPr>
            <w:tcW w:w="810" w:type="dxa"/>
            <w:vAlign w:val="center"/>
          </w:tcPr>
          <w:p w14:paraId="3E7F00B0" w14:textId="77777777" w:rsidR="00BA593A" w:rsidRPr="005E2B97" w:rsidRDefault="00BA593A" w:rsidP="00F9194D">
            <w:pPr>
              <w:widowControl w:val="0"/>
              <w:pBdr>
                <w:top w:val="nil"/>
                <w:left w:val="nil"/>
                <w:bottom w:val="nil"/>
                <w:right w:val="nil"/>
                <w:between w:val="nil"/>
              </w:pBdr>
              <w:jc w:val="center"/>
            </w:pPr>
            <w:r w:rsidRPr="005E2B97">
              <w:t>x</w:t>
            </w:r>
          </w:p>
        </w:tc>
      </w:tr>
      <w:tr w:rsidR="00BA593A" w14:paraId="5358AD0D" w14:textId="77777777" w:rsidTr="00143CED">
        <w:tc>
          <w:tcPr>
            <w:tcW w:w="1975" w:type="dxa"/>
            <w:vMerge/>
            <w:shd w:val="clear" w:color="auto" w:fill="BFBFBF" w:themeFill="background1" w:themeFillShade="BF"/>
          </w:tcPr>
          <w:p w14:paraId="206C0F66" w14:textId="77777777" w:rsidR="00BA593A" w:rsidRDefault="00BA593A" w:rsidP="00F9194D"/>
        </w:tc>
        <w:tc>
          <w:tcPr>
            <w:tcW w:w="5850" w:type="dxa"/>
          </w:tcPr>
          <w:p w14:paraId="6C977107" w14:textId="77777777" w:rsidR="00BA593A" w:rsidRPr="005E2B97" w:rsidRDefault="00BA593A" w:rsidP="00F9194D">
            <w:pPr>
              <w:widowControl w:val="0"/>
            </w:pPr>
            <w:r w:rsidRPr="005E2B97">
              <w:t>PIV Card Authentication Certificate</w:t>
            </w:r>
          </w:p>
        </w:tc>
        <w:tc>
          <w:tcPr>
            <w:tcW w:w="900" w:type="dxa"/>
            <w:vAlign w:val="center"/>
          </w:tcPr>
          <w:p w14:paraId="08D8037F" w14:textId="77777777" w:rsidR="00BA593A" w:rsidRPr="005E2B97" w:rsidRDefault="00BA593A" w:rsidP="00F9194D">
            <w:pPr>
              <w:widowControl w:val="0"/>
              <w:pBdr>
                <w:top w:val="nil"/>
                <w:left w:val="nil"/>
                <w:bottom w:val="nil"/>
                <w:right w:val="nil"/>
                <w:between w:val="nil"/>
              </w:pBdr>
              <w:jc w:val="center"/>
            </w:pPr>
            <w:r w:rsidRPr="005E2B97">
              <w:t>x</w:t>
            </w:r>
          </w:p>
        </w:tc>
        <w:tc>
          <w:tcPr>
            <w:tcW w:w="810" w:type="dxa"/>
            <w:vAlign w:val="center"/>
          </w:tcPr>
          <w:p w14:paraId="620ACC9E" w14:textId="77777777" w:rsidR="00BA593A" w:rsidRPr="005E2B97" w:rsidRDefault="00BA593A" w:rsidP="00F9194D">
            <w:pPr>
              <w:widowControl w:val="0"/>
              <w:pBdr>
                <w:top w:val="nil"/>
                <w:left w:val="nil"/>
                <w:bottom w:val="nil"/>
                <w:right w:val="nil"/>
                <w:between w:val="nil"/>
              </w:pBdr>
              <w:jc w:val="center"/>
            </w:pPr>
          </w:p>
        </w:tc>
      </w:tr>
      <w:tr w:rsidR="00BA593A" w14:paraId="1B161D39" w14:textId="77777777" w:rsidTr="00143CED">
        <w:tc>
          <w:tcPr>
            <w:tcW w:w="1975" w:type="dxa"/>
            <w:vMerge/>
            <w:shd w:val="clear" w:color="auto" w:fill="BFBFBF" w:themeFill="background1" w:themeFillShade="BF"/>
          </w:tcPr>
          <w:p w14:paraId="0BF3BBE5" w14:textId="77777777" w:rsidR="00BA593A" w:rsidRDefault="00BA593A" w:rsidP="00F9194D"/>
        </w:tc>
        <w:tc>
          <w:tcPr>
            <w:tcW w:w="5850" w:type="dxa"/>
          </w:tcPr>
          <w:p w14:paraId="207BF073" w14:textId="77777777" w:rsidR="00BA593A" w:rsidRPr="005E2B97" w:rsidRDefault="00BA593A" w:rsidP="00F9194D">
            <w:pPr>
              <w:widowControl w:val="0"/>
            </w:pPr>
            <w:r w:rsidRPr="005E2B97">
              <w:t>PIV-I Card Authentication Certificate</w:t>
            </w:r>
          </w:p>
        </w:tc>
        <w:tc>
          <w:tcPr>
            <w:tcW w:w="900" w:type="dxa"/>
            <w:vAlign w:val="center"/>
          </w:tcPr>
          <w:p w14:paraId="4DC41E5A" w14:textId="77777777" w:rsidR="00BA593A" w:rsidRPr="005E2B97" w:rsidRDefault="00BA593A" w:rsidP="00F9194D">
            <w:pPr>
              <w:widowControl w:val="0"/>
              <w:pBdr>
                <w:top w:val="nil"/>
                <w:left w:val="nil"/>
                <w:bottom w:val="nil"/>
                <w:right w:val="nil"/>
                <w:between w:val="nil"/>
              </w:pBdr>
              <w:jc w:val="center"/>
            </w:pPr>
          </w:p>
        </w:tc>
        <w:tc>
          <w:tcPr>
            <w:tcW w:w="810" w:type="dxa"/>
            <w:vAlign w:val="center"/>
          </w:tcPr>
          <w:p w14:paraId="77CD53D5" w14:textId="77777777" w:rsidR="00BA593A" w:rsidRPr="005E2B97" w:rsidRDefault="00BA593A" w:rsidP="00F9194D">
            <w:pPr>
              <w:widowControl w:val="0"/>
              <w:pBdr>
                <w:top w:val="nil"/>
                <w:left w:val="nil"/>
                <w:bottom w:val="nil"/>
                <w:right w:val="nil"/>
                <w:between w:val="nil"/>
              </w:pBdr>
              <w:jc w:val="center"/>
            </w:pPr>
            <w:r w:rsidRPr="005E2B97">
              <w:t>x</w:t>
            </w:r>
          </w:p>
        </w:tc>
      </w:tr>
      <w:tr w:rsidR="00BA593A" w14:paraId="4C108907" w14:textId="77777777" w:rsidTr="00143CED">
        <w:tc>
          <w:tcPr>
            <w:tcW w:w="1975" w:type="dxa"/>
            <w:vMerge/>
            <w:shd w:val="clear" w:color="auto" w:fill="BFBFBF" w:themeFill="background1" w:themeFillShade="BF"/>
          </w:tcPr>
          <w:p w14:paraId="3A6BDD83" w14:textId="77777777" w:rsidR="00BA593A" w:rsidRDefault="00BA593A" w:rsidP="00F9194D"/>
        </w:tc>
        <w:tc>
          <w:tcPr>
            <w:tcW w:w="5850" w:type="dxa"/>
          </w:tcPr>
          <w:p w14:paraId="571DC135" w14:textId="77777777" w:rsidR="00BA593A" w:rsidRPr="005E2B97" w:rsidRDefault="00BA593A" w:rsidP="00F9194D">
            <w:pPr>
              <w:widowControl w:val="0"/>
              <w:pBdr>
                <w:top w:val="nil"/>
                <w:left w:val="nil"/>
                <w:bottom w:val="nil"/>
                <w:right w:val="nil"/>
                <w:between w:val="nil"/>
              </w:pBdr>
            </w:pPr>
            <w:r w:rsidRPr="005E2B97">
              <w:t>Card shall not be valid for more than 6 years and card expiration shall not exceed the expiration date of object signing certificate</w:t>
            </w:r>
          </w:p>
        </w:tc>
        <w:tc>
          <w:tcPr>
            <w:tcW w:w="900" w:type="dxa"/>
            <w:vAlign w:val="center"/>
          </w:tcPr>
          <w:p w14:paraId="2B89E732" w14:textId="77777777" w:rsidR="00BA593A" w:rsidRPr="005E2B97" w:rsidRDefault="00BA593A" w:rsidP="00F9194D">
            <w:pPr>
              <w:widowControl w:val="0"/>
              <w:pBdr>
                <w:top w:val="nil"/>
                <w:left w:val="nil"/>
                <w:bottom w:val="nil"/>
                <w:right w:val="nil"/>
                <w:between w:val="nil"/>
              </w:pBdr>
              <w:jc w:val="center"/>
            </w:pPr>
            <w:r w:rsidRPr="005E2B97">
              <w:t>x</w:t>
            </w:r>
          </w:p>
        </w:tc>
        <w:tc>
          <w:tcPr>
            <w:tcW w:w="810" w:type="dxa"/>
            <w:vAlign w:val="center"/>
          </w:tcPr>
          <w:p w14:paraId="647733F1" w14:textId="77777777" w:rsidR="00BA593A" w:rsidRPr="005E2B97" w:rsidRDefault="00BA593A" w:rsidP="00F9194D">
            <w:pPr>
              <w:widowControl w:val="0"/>
              <w:pBdr>
                <w:top w:val="nil"/>
                <w:left w:val="nil"/>
                <w:bottom w:val="nil"/>
                <w:right w:val="nil"/>
                <w:between w:val="nil"/>
              </w:pBdr>
              <w:jc w:val="center"/>
            </w:pPr>
            <w:r w:rsidRPr="005E2B97">
              <w:t>x</w:t>
            </w:r>
          </w:p>
        </w:tc>
      </w:tr>
      <w:tr w:rsidR="00FC0EF8" w14:paraId="5A23844C" w14:textId="77777777" w:rsidTr="00143CED">
        <w:tc>
          <w:tcPr>
            <w:tcW w:w="1975" w:type="dxa"/>
            <w:vMerge w:val="restart"/>
            <w:shd w:val="clear" w:color="auto" w:fill="BFBFBF" w:themeFill="background1" w:themeFillShade="BF"/>
            <w:textDirection w:val="btLr"/>
            <w:vAlign w:val="center"/>
          </w:tcPr>
          <w:p w14:paraId="3165C1A3" w14:textId="77777777" w:rsidR="00FC0EF8" w:rsidRPr="00FC0EF8" w:rsidRDefault="00FC0EF8" w:rsidP="00FC0EF8">
            <w:pPr>
              <w:ind w:left="113" w:right="113"/>
              <w:jc w:val="center"/>
              <w:rPr>
                <w:b/>
                <w:bCs/>
              </w:rPr>
            </w:pPr>
            <w:r w:rsidRPr="00FC0EF8">
              <w:rPr>
                <w:b/>
                <w:bCs/>
              </w:rPr>
              <w:t>Credential Edge</w:t>
            </w:r>
          </w:p>
        </w:tc>
        <w:tc>
          <w:tcPr>
            <w:tcW w:w="5850" w:type="dxa"/>
          </w:tcPr>
          <w:p w14:paraId="27C259DE" w14:textId="77777777" w:rsidR="00FC0EF8" w:rsidRPr="00FC0EF8" w:rsidRDefault="00FC0EF8" w:rsidP="00FC0EF8">
            <w:pPr>
              <w:widowControl w:val="0"/>
              <w:pBdr>
                <w:top w:val="nil"/>
                <w:left w:val="nil"/>
                <w:bottom w:val="nil"/>
                <w:right w:val="nil"/>
                <w:between w:val="nil"/>
              </w:pBdr>
            </w:pPr>
            <w:r w:rsidRPr="00FC0EF8">
              <w:t>Card stock certified by FIPS 201 Evaluation Program</w:t>
            </w:r>
          </w:p>
        </w:tc>
        <w:tc>
          <w:tcPr>
            <w:tcW w:w="900" w:type="dxa"/>
            <w:vAlign w:val="center"/>
          </w:tcPr>
          <w:p w14:paraId="65FE5058" w14:textId="77777777" w:rsidR="00FC0EF8" w:rsidRPr="005E2B97" w:rsidRDefault="00FC0EF8" w:rsidP="00FC0EF8">
            <w:pPr>
              <w:widowControl w:val="0"/>
              <w:pBdr>
                <w:top w:val="nil"/>
                <w:left w:val="nil"/>
                <w:bottom w:val="nil"/>
                <w:right w:val="nil"/>
                <w:between w:val="nil"/>
              </w:pBdr>
              <w:jc w:val="center"/>
            </w:pPr>
            <w:r w:rsidRPr="005E2B97">
              <w:t>x</w:t>
            </w:r>
          </w:p>
        </w:tc>
        <w:tc>
          <w:tcPr>
            <w:tcW w:w="810" w:type="dxa"/>
            <w:vAlign w:val="center"/>
          </w:tcPr>
          <w:p w14:paraId="685D30BC" w14:textId="77777777" w:rsidR="00FC0EF8" w:rsidRPr="005E2B97" w:rsidRDefault="00FC0EF8" w:rsidP="00FC0EF8">
            <w:pPr>
              <w:widowControl w:val="0"/>
              <w:pBdr>
                <w:top w:val="nil"/>
                <w:left w:val="nil"/>
                <w:bottom w:val="nil"/>
                <w:right w:val="nil"/>
                <w:between w:val="nil"/>
              </w:pBdr>
              <w:jc w:val="center"/>
            </w:pPr>
            <w:r w:rsidRPr="005E2B97">
              <w:t>x</w:t>
            </w:r>
          </w:p>
        </w:tc>
      </w:tr>
      <w:tr w:rsidR="00FC0EF8" w14:paraId="7D3B6CB9" w14:textId="77777777" w:rsidTr="00143CED">
        <w:tc>
          <w:tcPr>
            <w:tcW w:w="1975" w:type="dxa"/>
            <w:vMerge/>
            <w:shd w:val="clear" w:color="auto" w:fill="BFBFBF" w:themeFill="background1" w:themeFillShade="BF"/>
          </w:tcPr>
          <w:p w14:paraId="1F9735F2" w14:textId="77777777" w:rsidR="00FC0EF8" w:rsidRDefault="00FC0EF8" w:rsidP="00FC0EF8"/>
        </w:tc>
        <w:tc>
          <w:tcPr>
            <w:tcW w:w="5850" w:type="dxa"/>
          </w:tcPr>
          <w:p w14:paraId="06FD52B2" w14:textId="77777777" w:rsidR="00FC0EF8" w:rsidRPr="005E2B97" w:rsidRDefault="00FC0EF8" w:rsidP="00FC0EF8">
            <w:pPr>
              <w:widowControl w:val="0"/>
            </w:pPr>
            <w:r w:rsidRPr="005E2B97">
              <w:t>Command edge and NIST SP 800-85 conformant</w:t>
            </w:r>
          </w:p>
        </w:tc>
        <w:tc>
          <w:tcPr>
            <w:tcW w:w="900" w:type="dxa"/>
            <w:vAlign w:val="center"/>
          </w:tcPr>
          <w:p w14:paraId="3F5A189B" w14:textId="77777777" w:rsidR="00FC0EF8" w:rsidRPr="005E2B97" w:rsidRDefault="00FC0EF8" w:rsidP="00FC0EF8">
            <w:pPr>
              <w:widowControl w:val="0"/>
              <w:pBdr>
                <w:top w:val="nil"/>
                <w:left w:val="nil"/>
                <w:bottom w:val="nil"/>
                <w:right w:val="nil"/>
                <w:between w:val="nil"/>
              </w:pBdr>
              <w:jc w:val="center"/>
            </w:pPr>
            <w:r w:rsidRPr="005E2B97">
              <w:t>x</w:t>
            </w:r>
          </w:p>
        </w:tc>
        <w:tc>
          <w:tcPr>
            <w:tcW w:w="810" w:type="dxa"/>
            <w:vAlign w:val="center"/>
          </w:tcPr>
          <w:p w14:paraId="7E6ED702" w14:textId="77777777" w:rsidR="00FC0EF8" w:rsidRPr="005E2B97" w:rsidRDefault="00FC0EF8" w:rsidP="00FC0EF8">
            <w:pPr>
              <w:widowControl w:val="0"/>
              <w:pBdr>
                <w:top w:val="nil"/>
                <w:left w:val="nil"/>
                <w:bottom w:val="nil"/>
                <w:right w:val="nil"/>
                <w:between w:val="nil"/>
              </w:pBdr>
              <w:jc w:val="center"/>
            </w:pPr>
            <w:r w:rsidRPr="005E2B97">
              <w:t>x</w:t>
            </w:r>
          </w:p>
        </w:tc>
      </w:tr>
      <w:tr w:rsidR="00FC0EF8" w14:paraId="11363FD2" w14:textId="77777777" w:rsidTr="00143CED">
        <w:tc>
          <w:tcPr>
            <w:tcW w:w="1975" w:type="dxa"/>
            <w:vMerge/>
            <w:shd w:val="clear" w:color="auto" w:fill="BFBFBF" w:themeFill="background1" w:themeFillShade="BF"/>
          </w:tcPr>
          <w:p w14:paraId="6BC6DEEE" w14:textId="77777777" w:rsidR="00FC0EF8" w:rsidRDefault="00FC0EF8" w:rsidP="00FC0EF8"/>
        </w:tc>
        <w:tc>
          <w:tcPr>
            <w:tcW w:w="5850" w:type="dxa"/>
          </w:tcPr>
          <w:p w14:paraId="476335B0" w14:textId="77777777" w:rsidR="00FC0EF8" w:rsidRPr="005E2B97" w:rsidRDefault="00FC0EF8" w:rsidP="00FC0EF8">
            <w:pPr>
              <w:widowControl w:val="0"/>
              <w:pBdr>
                <w:top w:val="nil"/>
                <w:left w:val="nil"/>
                <w:bottom w:val="nil"/>
                <w:right w:val="nil"/>
                <w:between w:val="nil"/>
              </w:pBdr>
            </w:pPr>
            <w:r w:rsidRPr="005E2B97">
              <w:t xml:space="preserve">NIST SP 800-73 conformant data model and PIV Application Identifier (AID) </w:t>
            </w:r>
          </w:p>
        </w:tc>
        <w:tc>
          <w:tcPr>
            <w:tcW w:w="900" w:type="dxa"/>
            <w:vAlign w:val="center"/>
          </w:tcPr>
          <w:p w14:paraId="440F8A10" w14:textId="77777777" w:rsidR="00FC0EF8" w:rsidRPr="005E2B97" w:rsidRDefault="00FC0EF8" w:rsidP="00FC0EF8">
            <w:pPr>
              <w:widowControl w:val="0"/>
              <w:pBdr>
                <w:top w:val="nil"/>
                <w:left w:val="nil"/>
                <w:bottom w:val="nil"/>
                <w:right w:val="nil"/>
                <w:between w:val="nil"/>
              </w:pBdr>
              <w:jc w:val="center"/>
            </w:pPr>
            <w:r w:rsidRPr="005E2B97">
              <w:t>x</w:t>
            </w:r>
          </w:p>
        </w:tc>
        <w:tc>
          <w:tcPr>
            <w:tcW w:w="810" w:type="dxa"/>
            <w:vAlign w:val="center"/>
          </w:tcPr>
          <w:p w14:paraId="23305B96" w14:textId="77777777" w:rsidR="00FC0EF8" w:rsidRPr="005E2B97" w:rsidRDefault="00FC0EF8" w:rsidP="00FC0EF8">
            <w:pPr>
              <w:widowControl w:val="0"/>
              <w:pBdr>
                <w:top w:val="nil"/>
                <w:left w:val="nil"/>
                <w:bottom w:val="nil"/>
                <w:right w:val="nil"/>
                <w:between w:val="nil"/>
              </w:pBdr>
              <w:jc w:val="center"/>
            </w:pPr>
            <w:r w:rsidRPr="005E2B97">
              <w:t>x</w:t>
            </w:r>
          </w:p>
        </w:tc>
      </w:tr>
      <w:tr w:rsidR="00FC0EF8" w14:paraId="4916750B" w14:textId="77777777" w:rsidTr="00143CED">
        <w:tc>
          <w:tcPr>
            <w:tcW w:w="1975" w:type="dxa"/>
            <w:vMerge/>
            <w:shd w:val="clear" w:color="auto" w:fill="BFBFBF" w:themeFill="background1" w:themeFillShade="BF"/>
          </w:tcPr>
          <w:p w14:paraId="693B02D9" w14:textId="77777777" w:rsidR="00FC0EF8" w:rsidRDefault="00FC0EF8" w:rsidP="00FC0EF8"/>
        </w:tc>
        <w:tc>
          <w:tcPr>
            <w:tcW w:w="5850" w:type="dxa"/>
          </w:tcPr>
          <w:p w14:paraId="17E93B71" w14:textId="77777777" w:rsidR="00FC0EF8" w:rsidRPr="005E2B97" w:rsidRDefault="00FC0EF8" w:rsidP="00FC0EF8">
            <w:pPr>
              <w:widowControl w:val="0"/>
              <w:pBdr>
                <w:top w:val="nil"/>
                <w:left w:val="nil"/>
                <w:bottom w:val="nil"/>
                <w:right w:val="nil"/>
                <w:between w:val="nil"/>
              </w:pBdr>
            </w:pPr>
            <w:r w:rsidRPr="005E2B97">
              <w:t>NIST SP 800-73 conformant to include GUID present in the CHUID</w:t>
            </w:r>
          </w:p>
        </w:tc>
        <w:tc>
          <w:tcPr>
            <w:tcW w:w="900" w:type="dxa"/>
            <w:vAlign w:val="center"/>
          </w:tcPr>
          <w:p w14:paraId="699A1426" w14:textId="77777777" w:rsidR="00FC0EF8" w:rsidRPr="005E2B97" w:rsidRDefault="00FC0EF8" w:rsidP="00FC0EF8">
            <w:pPr>
              <w:widowControl w:val="0"/>
              <w:pBdr>
                <w:top w:val="nil"/>
                <w:left w:val="nil"/>
                <w:bottom w:val="nil"/>
                <w:right w:val="nil"/>
                <w:between w:val="nil"/>
              </w:pBdr>
              <w:jc w:val="center"/>
            </w:pPr>
            <w:r w:rsidRPr="005E2B97">
              <w:t>x</w:t>
            </w:r>
          </w:p>
        </w:tc>
        <w:tc>
          <w:tcPr>
            <w:tcW w:w="810" w:type="dxa"/>
            <w:vAlign w:val="center"/>
          </w:tcPr>
          <w:p w14:paraId="5703D530" w14:textId="77777777" w:rsidR="00FC0EF8" w:rsidRPr="005E2B97" w:rsidRDefault="00FC0EF8" w:rsidP="00FC0EF8">
            <w:pPr>
              <w:widowControl w:val="0"/>
              <w:pBdr>
                <w:top w:val="nil"/>
                <w:left w:val="nil"/>
                <w:bottom w:val="nil"/>
                <w:right w:val="nil"/>
                <w:between w:val="nil"/>
              </w:pBdr>
              <w:jc w:val="center"/>
            </w:pPr>
            <w:r w:rsidRPr="005E2B97">
              <w:t>x</w:t>
            </w:r>
          </w:p>
        </w:tc>
      </w:tr>
      <w:tr w:rsidR="00FC0EF8" w14:paraId="112DBE93" w14:textId="77777777" w:rsidTr="00143CED">
        <w:tc>
          <w:tcPr>
            <w:tcW w:w="1975" w:type="dxa"/>
            <w:vMerge/>
            <w:shd w:val="clear" w:color="auto" w:fill="BFBFBF" w:themeFill="background1" w:themeFillShade="BF"/>
          </w:tcPr>
          <w:p w14:paraId="7D950255" w14:textId="77777777" w:rsidR="00FC0EF8" w:rsidRDefault="00FC0EF8" w:rsidP="00FC0EF8"/>
        </w:tc>
        <w:tc>
          <w:tcPr>
            <w:tcW w:w="5850" w:type="dxa"/>
          </w:tcPr>
          <w:p w14:paraId="588760D4" w14:textId="77777777" w:rsidR="00FC0EF8" w:rsidRPr="005E2B97" w:rsidRDefault="00FC0EF8" w:rsidP="00FC0EF8">
            <w:pPr>
              <w:widowControl w:val="0"/>
              <w:pBdr>
                <w:top w:val="nil"/>
                <w:left w:val="nil"/>
                <w:bottom w:val="nil"/>
                <w:right w:val="nil"/>
                <w:between w:val="nil"/>
              </w:pBdr>
            </w:pPr>
            <w:r w:rsidRPr="005E2B97">
              <w:t xml:space="preserve">RFC 4122 conformant UUID required in the GUID data element of the CHUID </w:t>
            </w:r>
          </w:p>
        </w:tc>
        <w:tc>
          <w:tcPr>
            <w:tcW w:w="900" w:type="dxa"/>
            <w:vAlign w:val="center"/>
          </w:tcPr>
          <w:p w14:paraId="5C9A78DC" w14:textId="77777777" w:rsidR="00FC0EF8" w:rsidRPr="005E2B97" w:rsidRDefault="00FC0EF8" w:rsidP="00FC0EF8">
            <w:pPr>
              <w:widowControl w:val="0"/>
              <w:pBdr>
                <w:top w:val="nil"/>
                <w:left w:val="nil"/>
                <w:bottom w:val="nil"/>
                <w:right w:val="nil"/>
                <w:between w:val="nil"/>
              </w:pBdr>
              <w:jc w:val="center"/>
            </w:pPr>
            <w:r w:rsidRPr="005E2B97">
              <w:t>x</w:t>
            </w:r>
          </w:p>
        </w:tc>
        <w:tc>
          <w:tcPr>
            <w:tcW w:w="810" w:type="dxa"/>
            <w:vAlign w:val="center"/>
          </w:tcPr>
          <w:p w14:paraId="2D1B7394" w14:textId="77777777" w:rsidR="00FC0EF8" w:rsidRPr="005E2B97" w:rsidRDefault="00FC0EF8" w:rsidP="00FC0EF8">
            <w:pPr>
              <w:widowControl w:val="0"/>
              <w:pBdr>
                <w:top w:val="nil"/>
                <w:left w:val="nil"/>
                <w:bottom w:val="nil"/>
                <w:right w:val="nil"/>
                <w:between w:val="nil"/>
              </w:pBdr>
              <w:jc w:val="center"/>
            </w:pPr>
            <w:r w:rsidRPr="005E2B97">
              <w:t>x</w:t>
            </w:r>
          </w:p>
        </w:tc>
      </w:tr>
      <w:tr w:rsidR="00FC0EF8" w14:paraId="2B5C2086" w14:textId="77777777" w:rsidTr="00143CED">
        <w:tc>
          <w:tcPr>
            <w:tcW w:w="1975" w:type="dxa"/>
            <w:vMerge/>
            <w:shd w:val="clear" w:color="auto" w:fill="BFBFBF" w:themeFill="background1" w:themeFillShade="BF"/>
          </w:tcPr>
          <w:p w14:paraId="22F4BDA9" w14:textId="77777777" w:rsidR="00FC0EF8" w:rsidRDefault="00FC0EF8" w:rsidP="00FC0EF8"/>
        </w:tc>
        <w:tc>
          <w:tcPr>
            <w:tcW w:w="5850" w:type="dxa"/>
          </w:tcPr>
          <w:p w14:paraId="221CAEF9" w14:textId="77777777" w:rsidR="00FC0EF8" w:rsidRPr="005E2B97" w:rsidRDefault="00FC0EF8" w:rsidP="00FC0EF8">
            <w:pPr>
              <w:widowControl w:val="0"/>
              <w:pBdr>
                <w:top w:val="nil"/>
                <w:left w:val="nil"/>
                <w:bottom w:val="nil"/>
                <w:right w:val="nil"/>
                <w:between w:val="nil"/>
              </w:pBdr>
            </w:pPr>
            <w:r w:rsidRPr="005E2B97">
              <w:t xml:space="preserve">RFC 4122 conformant UUID present in the Authentication Certificates </w:t>
            </w:r>
          </w:p>
        </w:tc>
        <w:tc>
          <w:tcPr>
            <w:tcW w:w="900" w:type="dxa"/>
            <w:vAlign w:val="center"/>
          </w:tcPr>
          <w:p w14:paraId="4171513C" w14:textId="77777777" w:rsidR="00FC0EF8" w:rsidRPr="005E2B97" w:rsidRDefault="00FC0EF8" w:rsidP="00FC0EF8">
            <w:pPr>
              <w:widowControl w:val="0"/>
              <w:pBdr>
                <w:top w:val="nil"/>
                <w:left w:val="nil"/>
                <w:bottom w:val="nil"/>
                <w:right w:val="nil"/>
                <w:between w:val="nil"/>
              </w:pBdr>
              <w:jc w:val="center"/>
            </w:pPr>
            <w:r w:rsidRPr="005E2B97">
              <w:t>x</w:t>
            </w:r>
          </w:p>
        </w:tc>
        <w:tc>
          <w:tcPr>
            <w:tcW w:w="810" w:type="dxa"/>
            <w:vAlign w:val="center"/>
          </w:tcPr>
          <w:p w14:paraId="33464F47" w14:textId="77777777" w:rsidR="00FC0EF8" w:rsidRPr="005E2B97" w:rsidRDefault="00FC0EF8" w:rsidP="00FC0EF8">
            <w:pPr>
              <w:widowControl w:val="0"/>
              <w:pBdr>
                <w:top w:val="nil"/>
                <w:left w:val="nil"/>
                <w:bottom w:val="nil"/>
                <w:right w:val="nil"/>
                <w:between w:val="nil"/>
              </w:pBdr>
              <w:jc w:val="center"/>
            </w:pPr>
            <w:r w:rsidRPr="005E2B97">
              <w:t>x</w:t>
            </w:r>
          </w:p>
        </w:tc>
      </w:tr>
      <w:tr w:rsidR="00FC0EF8" w14:paraId="17A5C219" w14:textId="77777777" w:rsidTr="00143CED">
        <w:tc>
          <w:tcPr>
            <w:tcW w:w="1975" w:type="dxa"/>
            <w:vMerge w:val="restart"/>
            <w:shd w:val="clear" w:color="auto" w:fill="BFBFBF" w:themeFill="background1" w:themeFillShade="BF"/>
            <w:textDirection w:val="btLr"/>
            <w:vAlign w:val="center"/>
          </w:tcPr>
          <w:p w14:paraId="08588455" w14:textId="77777777" w:rsidR="00FC0EF8" w:rsidRPr="00FC0EF8" w:rsidRDefault="00FC0EF8" w:rsidP="00FC0EF8">
            <w:pPr>
              <w:ind w:left="113" w:right="113"/>
              <w:jc w:val="center"/>
              <w:rPr>
                <w:b/>
                <w:bCs/>
              </w:rPr>
            </w:pPr>
            <w:r w:rsidRPr="00FC0EF8">
              <w:rPr>
                <w:b/>
                <w:bCs/>
              </w:rPr>
              <w:t>Topography</w:t>
            </w:r>
          </w:p>
        </w:tc>
        <w:tc>
          <w:tcPr>
            <w:tcW w:w="5850" w:type="dxa"/>
          </w:tcPr>
          <w:p w14:paraId="46D96794" w14:textId="77777777" w:rsidR="00FC0EF8" w:rsidRPr="005E2B97" w:rsidRDefault="00FC0EF8" w:rsidP="00FC0EF8">
            <w:pPr>
              <w:widowControl w:val="0"/>
              <w:pBdr>
                <w:top w:val="nil"/>
                <w:left w:val="nil"/>
                <w:bottom w:val="nil"/>
                <w:right w:val="nil"/>
                <w:between w:val="nil"/>
              </w:pBdr>
            </w:pPr>
            <w:r w:rsidRPr="005E2B97">
              <w:t>FIPS 201 compliant topography</w:t>
            </w:r>
          </w:p>
        </w:tc>
        <w:tc>
          <w:tcPr>
            <w:tcW w:w="900" w:type="dxa"/>
            <w:vAlign w:val="center"/>
          </w:tcPr>
          <w:p w14:paraId="1D67632C" w14:textId="77777777" w:rsidR="00FC0EF8" w:rsidRPr="005E2B97" w:rsidRDefault="00FC0EF8" w:rsidP="00FC0EF8">
            <w:pPr>
              <w:widowControl w:val="0"/>
              <w:pBdr>
                <w:top w:val="nil"/>
                <w:left w:val="nil"/>
                <w:bottom w:val="nil"/>
                <w:right w:val="nil"/>
                <w:between w:val="nil"/>
              </w:pBdr>
              <w:jc w:val="center"/>
            </w:pPr>
            <w:r w:rsidRPr="005E2B97">
              <w:t>x</w:t>
            </w:r>
          </w:p>
        </w:tc>
        <w:tc>
          <w:tcPr>
            <w:tcW w:w="810" w:type="dxa"/>
            <w:vAlign w:val="center"/>
          </w:tcPr>
          <w:p w14:paraId="225450A0" w14:textId="77777777" w:rsidR="00FC0EF8" w:rsidRPr="005E2B97" w:rsidRDefault="00FC0EF8" w:rsidP="00FC0EF8">
            <w:pPr>
              <w:widowControl w:val="0"/>
              <w:pBdr>
                <w:top w:val="nil"/>
                <w:left w:val="nil"/>
                <w:bottom w:val="nil"/>
                <w:right w:val="nil"/>
                <w:between w:val="nil"/>
              </w:pBdr>
              <w:jc w:val="center"/>
            </w:pPr>
          </w:p>
        </w:tc>
      </w:tr>
      <w:tr w:rsidR="00FC0EF8" w14:paraId="69AD42F6" w14:textId="77777777" w:rsidTr="00143CED">
        <w:tc>
          <w:tcPr>
            <w:tcW w:w="1975" w:type="dxa"/>
            <w:vMerge/>
            <w:shd w:val="clear" w:color="auto" w:fill="BFBFBF" w:themeFill="background1" w:themeFillShade="BF"/>
          </w:tcPr>
          <w:p w14:paraId="4D1406DB" w14:textId="77777777" w:rsidR="00FC0EF8" w:rsidRPr="00FC0EF8" w:rsidRDefault="00FC0EF8" w:rsidP="00FC0EF8">
            <w:pPr>
              <w:rPr>
                <w:b/>
                <w:bCs/>
              </w:rPr>
            </w:pPr>
          </w:p>
        </w:tc>
        <w:tc>
          <w:tcPr>
            <w:tcW w:w="5850" w:type="dxa"/>
          </w:tcPr>
          <w:p w14:paraId="1457EE3B" w14:textId="77777777" w:rsidR="00FC0EF8" w:rsidRPr="005E2B97" w:rsidRDefault="00FC0EF8" w:rsidP="00FC0EF8">
            <w:pPr>
              <w:widowControl w:val="0"/>
              <w:pBdr>
                <w:top w:val="nil"/>
                <w:left w:val="nil"/>
                <w:bottom w:val="nil"/>
                <w:right w:val="nil"/>
                <w:between w:val="nil"/>
              </w:pBdr>
            </w:pPr>
            <w:r w:rsidRPr="005E2B97">
              <w:t>Minimally contains facial image, cardholder name, issuing organization, and expiration, but does not replicate FIPS 201 topography requirements</w:t>
            </w:r>
          </w:p>
        </w:tc>
        <w:tc>
          <w:tcPr>
            <w:tcW w:w="900" w:type="dxa"/>
            <w:vAlign w:val="center"/>
          </w:tcPr>
          <w:p w14:paraId="0C5B0BC7" w14:textId="77777777" w:rsidR="00FC0EF8" w:rsidRPr="005E2B97" w:rsidRDefault="00FC0EF8" w:rsidP="00FC0EF8">
            <w:pPr>
              <w:widowControl w:val="0"/>
              <w:pBdr>
                <w:top w:val="nil"/>
                <w:left w:val="nil"/>
                <w:bottom w:val="nil"/>
                <w:right w:val="nil"/>
                <w:between w:val="nil"/>
              </w:pBdr>
              <w:jc w:val="center"/>
            </w:pPr>
          </w:p>
        </w:tc>
        <w:tc>
          <w:tcPr>
            <w:tcW w:w="810" w:type="dxa"/>
            <w:vAlign w:val="center"/>
          </w:tcPr>
          <w:p w14:paraId="1BDF8991" w14:textId="77777777" w:rsidR="00FC0EF8" w:rsidRPr="005E2B97" w:rsidRDefault="00FC0EF8" w:rsidP="00FC0EF8">
            <w:pPr>
              <w:widowControl w:val="0"/>
              <w:pBdr>
                <w:top w:val="nil"/>
                <w:left w:val="nil"/>
                <w:bottom w:val="nil"/>
                <w:right w:val="nil"/>
                <w:between w:val="nil"/>
              </w:pBdr>
              <w:jc w:val="center"/>
            </w:pPr>
            <w:r w:rsidRPr="005E2B97">
              <w:t>x</w:t>
            </w:r>
          </w:p>
        </w:tc>
      </w:tr>
      <w:tr w:rsidR="00FC0EF8" w14:paraId="3C12F951" w14:textId="77777777" w:rsidTr="00143CED">
        <w:trPr>
          <w:cantSplit/>
          <w:trHeight w:val="1134"/>
        </w:trPr>
        <w:tc>
          <w:tcPr>
            <w:tcW w:w="1975" w:type="dxa"/>
            <w:shd w:val="clear" w:color="auto" w:fill="BFBFBF" w:themeFill="background1" w:themeFillShade="BF"/>
            <w:textDirection w:val="btLr"/>
            <w:vAlign w:val="center"/>
          </w:tcPr>
          <w:p w14:paraId="36EEB58E" w14:textId="77777777" w:rsidR="00FC0EF8" w:rsidRPr="00FC0EF8" w:rsidRDefault="00FC0EF8" w:rsidP="00FC0EF8">
            <w:pPr>
              <w:widowControl w:val="0"/>
              <w:pBdr>
                <w:top w:val="nil"/>
                <w:left w:val="nil"/>
                <w:bottom w:val="nil"/>
                <w:right w:val="nil"/>
                <w:between w:val="nil"/>
              </w:pBdr>
              <w:spacing w:line="276" w:lineRule="auto"/>
              <w:ind w:left="113" w:right="113"/>
              <w:jc w:val="center"/>
              <w:rPr>
                <w:b/>
                <w:bCs/>
              </w:rPr>
            </w:pPr>
            <w:r w:rsidRPr="00FC0EF8">
              <w:rPr>
                <w:b/>
                <w:bCs/>
              </w:rPr>
              <w:t>Card Management System</w:t>
            </w:r>
          </w:p>
        </w:tc>
        <w:tc>
          <w:tcPr>
            <w:tcW w:w="5850" w:type="dxa"/>
          </w:tcPr>
          <w:p w14:paraId="7EB7C86C" w14:textId="77777777" w:rsidR="00FC0EF8" w:rsidRPr="005E2B97" w:rsidRDefault="00FC0EF8" w:rsidP="00FC0EF8">
            <w:r w:rsidRPr="005E2B97">
              <w:t>Card Management Master Key maintained in a FIPS 140-2 Level 2 Cryptographic Module and conforms to [NIST SP 800-78] requirements; activation of the Card Management Master Key requires commensurate authentication of Trusted Roles</w:t>
            </w:r>
          </w:p>
        </w:tc>
        <w:tc>
          <w:tcPr>
            <w:tcW w:w="900" w:type="dxa"/>
            <w:vAlign w:val="center"/>
          </w:tcPr>
          <w:p w14:paraId="6B90CE25" w14:textId="77777777" w:rsidR="00FC0EF8" w:rsidRPr="005E2B97" w:rsidRDefault="00FC0EF8" w:rsidP="00FC0EF8">
            <w:pPr>
              <w:widowControl w:val="0"/>
              <w:pBdr>
                <w:top w:val="nil"/>
                <w:left w:val="nil"/>
                <w:bottom w:val="nil"/>
                <w:right w:val="nil"/>
                <w:between w:val="nil"/>
              </w:pBdr>
              <w:jc w:val="center"/>
            </w:pPr>
            <w:r w:rsidRPr="005E2B97">
              <w:t>x</w:t>
            </w:r>
          </w:p>
        </w:tc>
        <w:tc>
          <w:tcPr>
            <w:tcW w:w="810" w:type="dxa"/>
            <w:vAlign w:val="center"/>
          </w:tcPr>
          <w:p w14:paraId="2D414579" w14:textId="77777777" w:rsidR="00FC0EF8" w:rsidRPr="005E2B97" w:rsidRDefault="00FC0EF8" w:rsidP="00FC0EF8">
            <w:pPr>
              <w:widowControl w:val="0"/>
              <w:pBdr>
                <w:top w:val="nil"/>
                <w:left w:val="nil"/>
                <w:bottom w:val="nil"/>
                <w:right w:val="nil"/>
                <w:between w:val="nil"/>
              </w:pBdr>
              <w:jc w:val="center"/>
            </w:pPr>
            <w:r w:rsidRPr="005E2B97">
              <w:t>x</w:t>
            </w:r>
          </w:p>
        </w:tc>
      </w:tr>
    </w:tbl>
    <w:p w14:paraId="3EF36168" w14:textId="77777777" w:rsidR="00F9194D" w:rsidRDefault="00F9194D" w:rsidP="005E2B97"/>
    <w:p w14:paraId="19ECA97A" w14:textId="77777777" w:rsidR="00F9194D" w:rsidRDefault="00F9194D" w:rsidP="005E2B97"/>
    <w:p w14:paraId="272E66DE" w14:textId="77777777" w:rsidR="00F9194D" w:rsidRPr="005E2B97" w:rsidRDefault="00F9194D" w:rsidP="005E2B97"/>
    <w:p w14:paraId="3A2D194E" w14:textId="77777777" w:rsidR="005E2B97" w:rsidRDefault="005E2B97" w:rsidP="005E2B97">
      <w:pPr>
        <w:rPr>
          <w:u w:val="single"/>
        </w:rPr>
      </w:pPr>
    </w:p>
    <w:p w14:paraId="6F30AA30" w14:textId="77777777" w:rsidR="005E2B97" w:rsidRDefault="005E2B97"/>
    <w:sectPr w:rsidR="005E2B97" w:rsidSect="002E216E">
      <w:footerReference w:type="default" r:id="rId275"/>
      <w:pgSz w:w="12240" w:h="15840"/>
      <w:pgMar w:top="1440" w:right="1440" w:bottom="1440" w:left="1440" w:header="720" w:footer="720"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D626F" w14:textId="77777777" w:rsidR="002E216E" w:rsidRDefault="002E216E">
      <w:r>
        <w:separator/>
      </w:r>
    </w:p>
  </w:endnote>
  <w:endnote w:type="continuationSeparator" w:id="0">
    <w:p w14:paraId="2A700F9B" w14:textId="77777777" w:rsidR="002E216E" w:rsidRDefault="002E21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auto"/>
    <w:notTrueType/>
    <w:pitch w:val="default"/>
    <w:sig w:usb0="00002003" w:usb1="00000000" w:usb2="00000000" w:usb3="00000000" w:csb0="0000004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ItalicMT">
    <w:altName w:val="Arial Unicode MS"/>
    <w:panose1 w:val="020B0604020202020204"/>
    <w:charset w:val="00"/>
    <w:family w:val="roman"/>
    <w:pitch w:val="default"/>
    <w:sig w:usb0="03000000" w:usb1="00000000" w:usb2="00000000" w:usb3="00000000" w:csb0="00000001" w:csb1="00000000"/>
  </w:font>
  <w:font w:name="TimesNew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BABF5" w14:textId="77777777" w:rsidR="00BA593A" w:rsidRDefault="00BA593A" w:rsidP="00FA6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D0C8A6" w14:textId="77777777" w:rsidR="00BA593A" w:rsidRDefault="00BA593A" w:rsidP="00FA67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DE9A6" w14:textId="77777777" w:rsidR="00496682" w:rsidRDefault="004966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4A962" w14:textId="77777777" w:rsidR="00496682" w:rsidRDefault="0049668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2DD95" w14:textId="77777777" w:rsidR="00BA593A" w:rsidRDefault="00BA593A" w:rsidP="00AD425A">
    <w:pPr>
      <w:spacing w:after="0"/>
      <w:ind w:right="360"/>
      <w:jc w:val="center"/>
      <w:rPr>
        <w:lang w:eastAsia="ar-S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936467"/>
      <w:docPartObj>
        <w:docPartGallery w:val="Page Numbers (Bottom of Page)"/>
        <w:docPartUnique/>
      </w:docPartObj>
    </w:sdtPr>
    <w:sdtEndPr>
      <w:rPr>
        <w:noProof/>
      </w:rPr>
    </w:sdtEndPr>
    <w:sdtContent>
      <w:p w14:paraId="0EFC1433" w14:textId="77777777" w:rsidR="00BA593A" w:rsidRDefault="00BA59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9F9E19" w14:textId="77777777" w:rsidR="00BA593A" w:rsidRPr="009E7408" w:rsidRDefault="00BA593A" w:rsidP="009E740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497165"/>
      <w:docPartObj>
        <w:docPartGallery w:val="Page Numbers (Bottom of Page)"/>
        <w:docPartUnique/>
      </w:docPartObj>
    </w:sdtPr>
    <w:sdtEndPr>
      <w:rPr>
        <w:noProof/>
      </w:rPr>
    </w:sdtEndPr>
    <w:sdtContent>
      <w:p w14:paraId="302B74A1" w14:textId="77777777" w:rsidR="00BA593A" w:rsidRDefault="00BA59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E260FB8" w14:textId="77777777" w:rsidR="00BA593A" w:rsidRDefault="00BA593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2D052" w14:textId="77777777" w:rsidR="00BA593A" w:rsidRDefault="00BA593A">
    <w:pPr>
      <w:pStyle w:val="Footer"/>
      <w:jc w:val="right"/>
    </w:pPr>
  </w:p>
  <w:p w14:paraId="401EC204" w14:textId="77777777" w:rsidR="00BA593A" w:rsidRPr="00401663" w:rsidRDefault="00BA593A" w:rsidP="00401663">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717912"/>
      <w:docPartObj>
        <w:docPartGallery w:val="Page Numbers (Bottom of Page)"/>
        <w:docPartUnique/>
      </w:docPartObj>
    </w:sdtPr>
    <w:sdtEndPr>
      <w:rPr>
        <w:noProof/>
      </w:rPr>
    </w:sdtEndPr>
    <w:sdtContent>
      <w:p w14:paraId="377BDE4B" w14:textId="77777777" w:rsidR="00BA593A" w:rsidRDefault="00BA59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60BACC1" w14:textId="77777777" w:rsidR="00BA593A" w:rsidRPr="00401663" w:rsidRDefault="00BA593A" w:rsidP="004016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86A172" w14:textId="77777777" w:rsidR="002E216E" w:rsidRDefault="002E216E">
      <w:r>
        <w:separator/>
      </w:r>
    </w:p>
  </w:footnote>
  <w:footnote w:type="continuationSeparator" w:id="0">
    <w:p w14:paraId="376F88E7" w14:textId="77777777" w:rsidR="002E216E" w:rsidRDefault="002E216E">
      <w:r>
        <w:continuationSeparator/>
      </w:r>
    </w:p>
  </w:footnote>
  <w:footnote w:id="1">
    <w:p w14:paraId="5246D0D3" w14:textId="77777777" w:rsidR="00BA593A" w:rsidRPr="006F6E4A" w:rsidRDefault="00BA593A">
      <w:pPr>
        <w:pStyle w:val="FootnoteText"/>
        <w:rPr>
          <w:rFonts w:ascii="Times New Roman" w:hAnsi="Times New Roman"/>
          <w:sz w:val="22"/>
        </w:rPr>
      </w:pPr>
      <w:r w:rsidRPr="006F6E4A">
        <w:rPr>
          <w:rStyle w:val="FootnoteReference"/>
          <w:rFonts w:ascii="Times New Roman" w:hAnsi="Times New Roman"/>
          <w:sz w:val="22"/>
        </w:rPr>
        <w:footnoteRef/>
      </w:r>
      <w:r w:rsidRPr="006F6E4A">
        <w:rPr>
          <w:rFonts w:ascii="Times New Roman" w:hAnsi="Times New Roman"/>
          <w:sz w:val="22"/>
        </w:rPr>
        <w:t xml:space="preserve"> The minimum requirements associated with supervised remote identity proofing are described in NIST SP 800-63A, </w:t>
      </w:r>
      <w:r w:rsidRPr="006F6E4A">
        <w:rPr>
          <w:rFonts w:ascii="Times New Roman" w:hAnsi="Times New Roman"/>
          <w:i/>
          <w:sz w:val="22"/>
        </w:rPr>
        <w:t>Digital Identity Guidelines: Enrollment and Identity Proofing</w:t>
      </w:r>
      <w:r w:rsidRPr="006F6E4A">
        <w:rPr>
          <w:rFonts w:ascii="Times New Roman" w:hAnsi="Times New Roman"/>
          <w:sz w:val="22"/>
        </w:rPr>
        <w:t>, Section 5.3.3.  In addition, the supervised remote process must have the capability of capturing an approved biometric.</w:t>
      </w:r>
    </w:p>
  </w:footnote>
  <w:footnote w:id="2">
    <w:p w14:paraId="01C6215F" w14:textId="77777777" w:rsidR="00BA593A" w:rsidRPr="00A9601B" w:rsidRDefault="00BA593A" w:rsidP="00BB4626">
      <w:pPr>
        <w:pStyle w:val="FootnoteText"/>
        <w:rPr>
          <w:u w:val="single"/>
        </w:rPr>
      </w:pPr>
      <w:r>
        <w:rPr>
          <w:rStyle w:val="FootnoteReference"/>
        </w:rPr>
        <w:footnoteRef/>
      </w:r>
      <w:r>
        <w:t xml:space="preserve"> </w:t>
      </w:r>
      <w:bookmarkStart w:id="344" w:name="_Hlk496701668"/>
      <w:bookmarkStart w:id="345" w:name="_Hlk496701669"/>
      <w:bookmarkStart w:id="346" w:name="_Hlk496701670"/>
      <w:bookmarkStart w:id="347" w:name="_Hlk496701671"/>
      <w:r w:rsidRPr="00BB4626">
        <w:rPr>
          <w:rFonts w:ascii="Times New Roman" w:hAnsi="Times New Roman"/>
          <w:sz w:val="20"/>
        </w:rPr>
        <w:t>For the purposes of this policy, the definition of a virtual machine environment does not include cloud-based solutions (e.g. platform-as-a-service) or container-type solutions (e.g. Docker), which are not permitted for any CA operating under this policy.</w:t>
      </w:r>
      <w:bookmarkEnd w:id="344"/>
      <w:bookmarkEnd w:id="345"/>
      <w:bookmarkEnd w:id="346"/>
      <w:bookmarkEnd w:id="347"/>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D0382" w14:textId="77777777" w:rsidR="00496682" w:rsidRDefault="004966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17DDB" w14:textId="77777777" w:rsidR="00496682" w:rsidRDefault="004966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74284" w14:textId="77777777" w:rsidR="00496682" w:rsidRDefault="0049668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9BF05" w14:textId="77777777" w:rsidR="00BA593A" w:rsidRPr="00AD425A" w:rsidRDefault="00BA593A" w:rsidP="00AD425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CAD47" w14:textId="77777777" w:rsidR="00BA593A" w:rsidRPr="00AD425A" w:rsidRDefault="00BA593A" w:rsidP="00AD425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55BC0" w14:textId="77777777" w:rsidR="00BA593A" w:rsidRDefault="00BA593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FB825" w14:textId="77777777" w:rsidR="00BA593A" w:rsidRPr="00AD425A" w:rsidRDefault="00BA593A" w:rsidP="00AD4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5"/>
    <w:lvl w:ilvl="0">
      <w:start w:val="1"/>
      <w:numFmt w:val="bullet"/>
      <w:lvlText w:val="·"/>
      <w:lvlJc w:val="left"/>
      <w:pPr>
        <w:tabs>
          <w:tab w:val="num" w:pos="0"/>
        </w:tabs>
        <w:ind w:left="0" w:firstLine="0"/>
      </w:pPr>
      <w:rPr>
        <w:rFonts w:ascii="Symbol" w:hAnsi="Symbol"/>
      </w:r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1" w15:restartNumberingAfterBreak="0">
    <w:nsid w:val="00000003"/>
    <w:multiLevelType w:val="multilevel"/>
    <w:tmpl w:val="00000003"/>
    <w:name w:val="WW8Num7"/>
    <w:lvl w:ilvl="0">
      <w:start w:val="1"/>
      <w:numFmt w:val="decimal"/>
      <w:lvlText w:val="%1)"/>
      <w:lvlJc w:val="left"/>
      <w:pPr>
        <w:tabs>
          <w:tab w:val="num" w:pos="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2" w15:restartNumberingAfterBreak="0">
    <w:nsid w:val="00000004"/>
    <w:multiLevelType w:val="multilevel"/>
    <w:tmpl w:val="00000004"/>
    <w:name w:val="WW8Num8"/>
    <w:lvl w:ilvl="0">
      <w:start w:val="1"/>
      <w:numFmt w:val="decimal"/>
      <w:lvlText w:val="%1)"/>
      <w:lvlJc w:val="left"/>
      <w:pPr>
        <w:tabs>
          <w:tab w:val="num" w:pos="360"/>
        </w:tabs>
        <w:ind w:left="36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3" w15:restartNumberingAfterBreak="0">
    <w:nsid w:val="00000005"/>
    <w:multiLevelType w:val="singleLevel"/>
    <w:tmpl w:val="B6E26DC4"/>
    <w:name w:val="WW8Num9"/>
    <w:lvl w:ilvl="0">
      <w:start w:val="1"/>
      <w:numFmt w:val="decimal"/>
      <w:lvlText w:val="(%1)"/>
      <w:lvlJc w:val="left"/>
      <w:pPr>
        <w:tabs>
          <w:tab w:val="num" w:pos="720"/>
        </w:tabs>
        <w:ind w:left="720" w:hanging="360"/>
      </w:pPr>
      <w:rPr>
        <w:b w:val="0"/>
        <w:i w:val="0"/>
        <w:color w:val="000000"/>
        <w:sz w:val="24"/>
      </w:rPr>
    </w:lvl>
  </w:abstractNum>
  <w:abstractNum w:abstractNumId="4"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Symbol" w:hAnsi="Symbol"/>
        <w:sz w:val="20"/>
        <w:szCs w:val="20"/>
      </w:rPr>
    </w:lvl>
  </w:abstractNum>
  <w:abstractNum w:abstractNumId="5" w15:restartNumberingAfterBreak="0">
    <w:nsid w:val="00000007"/>
    <w:multiLevelType w:val="singleLevel"/>
    <w:tmpl w:val="00000007"/>
    <w:name w:val="WW8Num11"/>
    <w:lvl w:ilvl="0">
      <w:start w:val="1"/>
      <w:numFmt w:val="decimal"/>
      <w:lvlText w:val="(%1)"/>
      <w:lvlJc w:val="left"/>
      <w:pPr>
        <w:tabs>
          <w:tab w:val="num" w:pos="360"/>
        </w:tabs>
        <w:ind w:left="360" w:hanging="360"/>
      </w:pPr>
    </w:lvl>
  </w:abstractNum>
  <w:abstractNum w:abstractNumId="6" w15:restartNumberingAfterBreak="0">
    <w:nsid w:val="00000008"/>
    <w:multiLevelType w:val="singleLevel"/>
    <w:tmpl w:val="00000008"/>
    <w:name w:val="WW8Num12"/>
    <w:lvl w:ilvl="0">
      <w:start w:val="1"/>
      <w:numFmt w:val="bullet"/>
      <w:lvlText w:val=""/>
      <w:lvlJc w:val="left"/>
      <w:pPr>
        <w:tabs>
          <w:tab w:val="num" w:pos="720"/>
        </w:tabs>
        <w:ind w:left="720" w:hanging="360"/>
      </w:pPr>
      <w:rPr>
        <w:rFonts w:ascii="Symbol" w:hAnsi="Symbol"/>
        <w:color w:val="000000"/>
        <w:sz w:val="20"/>
        <w:szCs w:val="20"/>
      </w:rPr>
    </w:lvl>
  </w:abstractNum>
  <w:abstractNum w:abstractNumId="7" w15:restartNumberingAfterBreak="0">
    <w:nsid w:val="00000009"/>
    <w:multiLevelType w:val="singleLevel"/>
    <w:tmpl w:val="00000009"/>
    <w:name w:val="WW8Num13"/>
    <w:lvl w:ilvl="0">
      <w:start w:val="1"/>
      <w:numFmt w:val="bullet"/>
      <w:lvlText w:val=""/>
      <w:lvlJc w:val="left"/>
      <w:pPr>
        <w:tabs>
          <w:tab w:val="num" w:pos="720"/>
        </w:tabs>
        <w:ind w:left="720" w:hanging="360"/>
      </w:pPr>
      <w:rPr>
        <w:rFonts w:ascii="Symbol" w:hAnsi="Symbol"/>
      </w:rPr>
    </w:lvl>
  </w:abstractNum>
  <w:abstractNum w:abstractNumId="8" w15:restartNumberingAfterBreak="0">
    <w:nsid w:val="0000000A"/>
    <w:multiLevelType w:val="singleLevel"/>
    <w:tmpl w:val="0000000A"/>
    <w:name w:val="WW8Num14"/>
    <w:lvl w:ilvl="0">
      <w:start w:val="1"/>
      <w:numFmt w:val="bullet"/>
      <w:lvlText w:val="·"/>
      <w:lvlJc w:val="left"/>
      <w:pPr>
        <w:tabs>
          <w:tab w:val="num" w:pos="720"/>
        </w:tabs>
        <w:ind w:left="720" w:firstLine="0"/>
      </w:pPr>
      <w:rPr>
        <w:rFonts w:ascii="Symbol" w:hAnsi="Symbol"/>
        <w:color w:val="339966"/>
        <w:sz w:val="20"/>
        <w:szCs w:val="20"/>
      </w:rPr>
    </w:lvl>
  </w:abstractNum>
  <w:abstractNum w:abstractNumId="9" w15:restartNumberingAfterBreak="0">
    <w:nsid w:val="0000000B"/>
    <w:multiLevelType w:val="singleLevel"/>
    <w:tmpl w:val="E9AAB256"/>
    <w:name w:val="WW8Num15"/>
    <w:lvl w:ilvl="0">
      <w:start w:val="1"/>
      <w:numFmt w:val="bullet"/>
      <w:lvlText w:val=""/>
      <w:lvlJc w:val="left"/>
      <w:pPr>
        <w:tabs>
          <w:tab w:val="num" w:pos="720"/>
        </w:tabs>
        <w:ind w:left="720" w:hanging="360"/>
      </w:pPr>
      <w:rPr>
        <w:rFonts w:ascii="Symbol" w:hAnsi="Symbol"/>
        <w:color w:val="auto"/>
        <w:sz w:val="20"/>
        <w:szCs w:val="20"/>
      </w:rPr>
    </w:lvl>
  </w:abstractNum>
  <w:abstractNum w:abstractNumId="10" w15:restartNumberingAfterBreak="0">
    <w:nsid w:val="0000000C"/>
    <w:multiLevelType w:val="singleLevel"/>
    <w:tmpl w:val="0000000C"/>
    <w:name w:val="WW8Num17"/>
    <w:lvl w:ilvl="0">
      <w:start w:val="1"/>
      <w:numFmt w:val="bullet"/>
      <w:lvlText w:val=""/>
      <w:lvlJc w:val="left"/>
      <w:pPr>
        <w:tabs>
          <w:tab w:val="num" w:pos="720"/>
        </w:tabs>
        <w:ind w:left="720" w:hanging="360"/>
      </w:pPr>
      <w:rPr>
        <w:rFonts w:ascii="Symbol" w:hAnsi="Symbol"/>
        <w:sz w:val="20"/>
        <w:szCs w:val="20"/>
      </w:rPr>
    </w:lvl>
  </w:abstractNum>
  <w:abstractNum w:abstractNumId="11" w15:restartNumberingAfterBreak="0">
    <w:nsid w:val="0000000D"/>
    <w:multiLevelType w:val="singleLevel"/>
    <w:tmpl w:val="AA200ED8"/>
    <w:name w:val="WW8Num21"/>
    <w:lvl w:ilvl="0">
      <w:start w:val="1"/>
      <w:numFmt w:val="bullet"/>
      <w:lvlText w:val="·"/>
      <w:lvlJc w:val="left"/>
      <w:pPr>
        <w:tabs>
          <w:tab w:val="num" w:pos="360"/>
        </w:tabs>
        <w:ind w:left="360" w:firstLine="0"/>
      </w:pPr>
      <w:rPr>
        <w:rFonts w:ascii="Symbol" w:hAnsi="Symbol"/>
        <w:color w:val="auto"/>
      </w:rPr>
    </w:lvl>
  </w:abstractNum>
  <w:abstractNum w:abstractNumId="12" w15:restartNumberingAfterBreak="0">
    <w:nsid w:val="0000000E"/>
    <w:multiLevelType w:val="singleLevel"/>
    <w:tmpl w:val="0000000E"/>
    <w:name w:val="WW8Num22"/>
    <w:lvl w:ilvl="0">
      <w:start w:val="1"/>
      <w:numFmt w:val="bullet"/>
      <w:lvlText w:val=""/>
      <w:lvlJc w:val="left"/>
      <w:pPr>
        <w:tabs>
          <w:tab w:val="num" w:pos="720"/>
        </w:tabs>
        <w:ind w:left="720" w:hanging="360"/>
      </w:pPr>
      <w:rPr>
        <w:rFonts w:ascii="Symbol" w:hAnsi="Symbol"/>
        <w:color w:val="000000"/>
        <w:sz w:val="20"/>
        <w:szCs w:val="20"/>
      </w:rPr>
    </w:lvl>
  </w:abstractNum>
  <w:abstractNum w:abstractNumId="13" w15:restartNumberingAfterBreak="0">
    <w:nsid w:val="0000000F"/>
    <w:multiLevelType w:val="singleLevel"/>
    <w:tmpl w:val="0000000F"/>
    <w:name w:val="WW8Num23"/>
    <w:lvl w:ilvl="0">
      <w:start w:val="1"/>
      <w:numFmt w:val="bullet"/>
      <w:lvlText w:val=""/>
      <w:lvlJc w:val="left"/>
      <w:pPr>
        <w:tabs>
          <w:tab w:val="num" w:pos="720"/>
        </w:tabs>
        <w:ind w:left="720" w:hanging="360"/>
      </w:pPr>
      <w:rPr>
        <w:rFonts w:ascii="Symbol" w:hAnsi="Symbol"/>
        <w:sz w:val="20"/>
        <w:szCs w:val="20"/>
      </w:rPr>
    </w:lvl>
  </w:abstractNum>
  <w:abstractNum w:abstractNumId="14" w15:restartNumberingAfterBreak="0">
    <w:nsid w:val="00000010"/>
    <w:multiLevelType w:val="singleLevel"/>
    <w:tmpl w:val="00000010"/>
    <w:name w:val="WW8Num24"/>
    <w:lvl w:ilvl="0">
      <w:start w:val="1"/>
      <w:numFmt w:val="bullet"/>
      <w:lvlText w:val=""/>
      <w:lvlJc w:val="left"/>
      <w:pPr>
        <w:tabs>
          <w:tab w:val="num" w:pos="720"/>
        </w:tabs>
        <w:ind w:left="720" w:hanging="360"/>
      </w:pPr>
      <w:rPr>
        <w:rFonts w:ascii="Symbol" w:hAnsi="Symbol"/>
        <w:sz w:val="20"/>
        <w:szCs w:val="20"/>
      </w:rPr>
    </w:lvl>
  </w:abstractNum>
  <w:abstractNum w:abstractNumId="15" w15:restartNumberingAfterBreak="0">
    <w:nsid w:val="00000011"/>
    <w:multiLevelType w:val="singleLevel"/>
    <w:tmpl w:val="00000011"/>
    <w:name w:val="WW8Num25"/>
    <w:lvl w:ilvl="0">
      <w:start w:val="1"/>
      <w:numFmt w:val="bullet"/>
      <w:lvlText w:val=""/>
      <w:lvlJc w:val="left"/>
      <w:pPr>
        <w:tabs>
          <w:tab w:val="num" w:pos="360"/>
        </w:tabs>
        <w:ind w:left="360" w:hanging="360"/>
      </w:pPr>
      <w:rPr>
        <w:rFonts w:ascii="Symbol" w:hAnsi="Symbol"/>
      </w:rPr>
    </w:lvl>
  </w:abstractNum>
  <w:abstractNum w:abstractNumId="16" w15:restartNumberingAfterBreak="0">
    <w:nsid w:val="00000012"/>
    <w:multiLevelType w:val="multilevel"/>
    <w:tmpl w:val="00000012"/>
    <w:name w:val="WW8Num2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15:restartNumberingAfterBreak="0">
    <w:nsid w:val="00000013"/>
    <w:multiLevelType w:val="singleLevel"/>
    <w:tmpl w:val="00000013"/>
    <w:name w:val="WW8Num27"/>
    <w:lvl w:ilvl="0">
      <w:start w:val="1"/>
      <w:numFmt w:val="bullet"/>
      <w:lvlText w:val=""/>
      <w:lvlJc w:val="left"/>
      <w:pPr>
        <w:tabs>
          <w:tab w:val="num" w:pos="720"/>
        </w:tabs>
        <w:ind w:left="720" w:hanging="360"/>
      </w:pPr>
      <w:rPr>
        <w:rFonts w:ascii="Symbol" w:hAnsi="Symbol"/>
        <w:color w:val="000000"/>
        <w:sz w:val="20"/>
        <w:szCs w:val="20"/>
      </w:rPr>
    </w:lvl>
  </w:abstractNum>
  <w:abstractNum w:abstractNumId="18" w15:restartNumberingAfterBreak="0">
    <w:nsid w:val="00000014"/>
    <w:multiLevelType w:val="singleLevel"/>
    <w:tmpl w:val="00000014"/>
    <w:name w:val="WW8Num28"/>
    <w:lvl w:ilvl="0">
      <w:start w:val="1"/>
      <w:numFmt w:val="bullet"/>
      <w:lvlText w:val="·"/>
      <w:lvlJc w:val="left"/>
      <w:pPr>
        <w:tabs>
          <w:tab w:val="num" w:pos="720"/>
        </w:tabs>
        <w:ind w:left="720" w:firstLine="0"/>
      </w:pPr>
      <w:rPr>
        <w:rFonts w:ascii="Symbol" w:hAnsi="Symbol"/>
        <w:color w:val="339966"/>
      </w:rPr>
    </w:lvl>
  </w:abstractNum>
  <w:abstractNum w:abstractNumId="19" w15:restartNumberingAfterBreak="0">
    <w:nsid w:val="00000015"/>
    <w:multiLevelType w:val="singleLevel"/>
    <w:tmpl w:val="00000015"/>
    <w:name w:val="WW8Num29"/>
    <w:lvl w:ilvl="0">
      <w:start w:val="1"/>
      <w:numFmt w:val="bullet"/>
      <w:lvlText w:val=""/>
      <w:lvlJc w:val="left"/>
      <w:pPr>
        <w:tabs>
          <w:tab w:val="num" w:pos="720"/>
        </w:tabs>
        <w:ind w:left="720" w:hanging="360"/>
      </w:pPr>
      <w:rPr>
        <w:rFonts w:ascii="Symbol" w:hAnsi="Symbol"/>
      </w:rPr>
    </w:lvl>
  </w:abstractNum>
  <w:abstractNum w:abstractNumId="20" w15:restartNumberingAfterBreak="0">
    <w:nsid w:val="00000016"/>
    <w:multiLevelType w:val="singleLevel"/>
    <w:tmpl w:val="00000016"/>
    <w:name w:val="WW8Num30"/>
    <w:lvl w:ilvl="0">
      <w:start w:val="1"/>
      <w:numFmt w:val="bullet"/>
      <w:lvlText w:val=""/>
      <w:lvlJc w:val="left"/>
      <w:pPr>
        <w:tabs>
          <w:tab w:val="num" w:pos="1080"/>
        </w:tabs>
        <w:ind w:left="1080" w:hanging="360"/>
      </w:pPr>
      <w:rPr>
        <w:rFonts w:ascii="Symbol" w:hAnsi="Symbol"/>
        <w:color w:val="000000"/>
        <w:sz w:val="20"/>
        <w:szCs w:val="20"/>
      </w:rPr>
    </w:lvl>
  </w:abstractNum>
  <w:abstractNum w:abstractNumId="21" w15:restartNumberingAfterBreak="0">
    <w:nsid w:val="00000017"/>
    <w:multiLevelType w:val="singleLevel"/>
    <w:tmpl w:val="00000017"/>
    <w:name w:val="WW8Num31"/>
    <w:lvl w:ilvl="0">
      <w:start w:val="1"/>
      <w:numFmt w:val="bullet"/>
      <w:lvlText w:val=""/>
      <w:lvlJc w:val="left"/>
      <w:pPr>
        <w:tabs>
          <w:tab w:val="num" w:pos="720"/>
        </w:tabs>
        <w:ind w:left="720" w:hanging="360"/>
      </w:pPr>
      <w:rPr>
        <w:rFonts w:ascii="Symbol" w:hAnsi="Symbol"/>
        <w:sz w:val="20"/>
        <w:szCs w:val="20"/>
      </w:rPr>
    </w:lvl>
  </w:abstractNum>
  <w:abstractNum w:abstractNumId="22" w15:restartNumberingAfterBreak="0">
    <w:nsid w:val="00000018"/>
    <w:multiLevelType w:val="singleLevel"/>
    <w:tmpl w:val="00000018"/>
    <w:name w:val="WW8Num32"/>
    <w:lvl w:ilvl="0">
      <w:start w:val="1"/>
      <w:numFmt w:val="bullet"/>
      <w:lvlText w:val=""/>
      <w:lvlJc w:val="left"/>
      <w:pPr>
        <w:tabs>
          <w:tab w:val="num" w:pos="720"/>
        </w:tabs>
        <w:ind w:left="720" w:hanging="360"/>
      </w:pPr>
      <w:rPr>
        <w:rFonts w:ascii="Symbol" w:hAnsi="Symbol"/>
      </w:rPr>
    </w:lvl>
  </w:abstractNum>
  <w:abstractNum w:abstractNumId="23" w15:restartNumberingAfterBreak="0">
    <w:nsid w:val="00000019"/>
    <w:multiLevelType w:val="singleLevel"/>
    <w:tmpl w:val="00000019"/>
    <w:name w:val="WW8Num34"/>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A"/>
    <w:multiLevelType w:val="singleLevel"/>
    <w:tmpl w:val="0000001A"/>
    <w:name w:val="WW8Num38"/>
    <w:lvl w:ilvl="0">
      <w:start w:val="1"/>
      <w:numFmt w:val="bullet"/>
      <w:lvlText w:val=""/>
      <w:lvlJc w:val="left"/>
      <w:pPr>
        <w:tabs>
          <w:tab w:val="num" w:pos="720"/>
        </w:tabs>
        <w:ind w:left="720" w:hanging="360"/>
      </w:pPr>
      <w:rPr>
        <w:rFonts w:ascii="Symbol" w:hAnsi="Symbol"/>
        <w:sz w:val="20"/>
        <w:szCs w:val="20"/>
      </w:rPr>
    </w:lvl>
  </w:abstractNum>
  <w:abstractNum w:abstractNumId="25" w15:restartNumberingAfterBreak="0">
    <w:nsid w:val="0000001B"/>
    <w:multiLevelType w:val="singleLevel"/>
    <w:tmpl w:val="0000001B"/>
    <w:name w:val="WW8Num39"/>
    <w:lvl w:ilvl="0">
      <w:start w:val="1"/>
      <w:numFmt w:val="bullet"/>
      <w:lvlText w:val=""/>
      <w:lvlJc w:val="left"/>
      <w:pPr>
        <w:tabs>
          <w:tab w:val="num" w:pos="1080"/>
        </w:tabs>
        <w:ind w:left="1080" w:hanging="360"/>
      </w:pPr>
      <w:rPr>
        <w:rFonts w:ascii="Symbol" w:hAnsi="Symbol"/>
        <w:sz w:val="20"/>
        <w:szCs w:val="20"/>
      </w:rPr>
    </w:lvl>
  </w:abstractNum>
  <w:abstractNum w:abstractNumId="26" w15:restartNumberingAfterBreak="0">
    <w:nsid w:val="0000001C"/>
    <w:multiLevelType w:val="singleLevel"/>
    <w:tmpl w:val="0000001C"/>
    <w:name w:val="WW8Num41"/>
    <w:lvl w:ilvl="0">
      <w:start w:val="1"/>
      <w:numFmt w:val="bullet"/>
      <w:lvlText w:val=""/>
      <w:lvlJc w:val="left"/>
      <w:pPr>
        <w:tabs>
          <w:tab w:val="num" w:pos="720"/>
        </w:tabs>
        <w:ind w:left="720" w:hanging="360"/>
      </w:pPr>
      <w:rPr>
        <w:rFonts w:ascii="Symbol" w:hAnsi="Symbol"/>
        <w:color w:val="000000"/>
        <w:sz w:val="20"/>
        <w:szCs w:val="20"/>
      </w:rPr>
    </w:lvl>
  </w:abstractNum>
  <w:abstractNum w:abstractNumId="27" w15:restartNumberingAfterBreak="0">
    <w:nsid w:val="0000001D"/>
    <w:multiLevelType w:val="singleLevel"/>
    <w:tmpl w:val="B62E87F4"/>
    <w:name w:val="WW8Num42"/>
    <w:lvl w:ilvl="0">
      <w:start w:val="1"/>
      <w:numFmt w:val="bullet"/>
      <w:lvlText w:val="·"/>
      <w:lvlJc w:val="left"/>
      <w:pPr>
        <w:tabs>
          <w:tab w:val="num" w:pos="720"/>
        </w:tabs>
        <w:ind w:left="720" w:firstLine="0"/>
      </w:pPr>
      <w:rPr>
        <w:rFonts w:ascii="Symbol" w:hAnsi="Symbol"/>
        <w:b w:val="0"/>
        <w:i w:val="0"/>
        <w:color w:val="auto"/>
        <w:sz w:val="20"/>
        <w:szCs w:val="20"/>
      </w:rPr>
    </w:lvl>
  </w:abstractNum>
  <w:abstractNum w:abstractNumId="28" w15:restartNumberingAfterBreak="0">
    <w:nsid w:val="0000001E"/>
    <w:multiLevelType w:val="singleLevel"/>
    <w:tmpl w:val="0000001E"/>
    <w:name w:val="WW8Num45"/>
    <w:lvl w:ilvl="0">
      <w:start w:val="1"/>
      <w:numFmt w:val="bullet"/>
      <w:lvlText w:val=""/>
      <w:lvlJc w:val="left"/>
      <w:pPr>
        <w:tabs>
          <w:tab w:val="num" w:pos="720"/>
        </w:tabs>
        <w:ind w:left="720" w:hanging="360"/>
      </w:pPr>
      <w:rPr>
        <w:rFonts w:ascii="Symbol" w:hAnsi="Symbol"/>
        <w:sz w:val="20"/>
        <w:szCs w:val="20"/>
      </w:rPr>
    </w:lvl>
  </w:abstractNum>
  <w:abstractNum w:abstractNumId="29" w15:restartNumberingAfterBreak="0">
    <w:nsid w:val="0000001F"/>
    <w:multiLevelType w:val="singleLevel"/>
    <w:tmpl w:val="0000001F"/>
    <w:name w:val="WW8Num46"/>
    <w:lvl w:ilvl="0">
      <w:start w:val="1"/>
      <w:numFmt w:val="bullet"/>
      <w:lvlText w:val=""/>
      <w:lvlJc w:val="left"/>
      <w:pPr>
        <w:tabs>
          <w:tab w:val="num" w:pos="720"/>
        </w:tabs>
        <w:ind w:left="720" w:hanging="360"/>
      </w:pPr>
      <w:rPr>
        <w:rFonts w:ascii="Symbol" w:hAnsi="Symbol"/>
        <w:sz w:val="16"/>
      </w:rPr>
    </w:lvl>
  </w:abstractNum>
  <w:abstractNum w:abstractNumId="30" w15:restartNumberingAfterBreak="0">
    <w:nsid w:val="00000020"/>
    <w:multiLevelType w:val="singleLevel"/>
    <w:tmpl w:val="00000020"/>
    <w:name w:val="WW8Num47"/>
    <w:lvl w:ilvl="0">
      <w:start w:val="1"/>
      <w:numFmt w:val="bullet"/>
      <w:lvlText w:val=""/>
      <w:lvlJc w:val="left"/>
      <w:pPr>
        <w:tabs>
          <w:tab w:val="num" w:pos="720"/>
        </w:tabs>
        <w:ind w:left="720" w:hanging="360"/>
      </w:pPr>
      <w:rPr>
        <w:rFonts w:ascii="Symbol" w:hAnsi="Symbol"/>
        <w:sz w:val="20"/>
        <w:szCs w:val="20"/>
      </w:rPr>
    </w:lvl>
  </w:abstractNum>
  <w:abstractNum w:abstractNumId="31" w15:restartNumberingAfterBreak="0">
    <w:nsid w:val="00000021"/>
    <w:multiLevelType w:val="singleLevel"/>
    <w:tmpl w:val="00000021"/>
    <w:name w:val="WW8Num48"/>
    <w:lvl w:ilvl="0">
      <w:start w:val="1"/>
      <w:numFmt w:val="bullet"/>
      <w:lvlText w:val=""/>
      <w:lvlJc w:val="left"/>
      <w:pPr>
        <w:tabs>
          <w:tab w:val="num" w:pos="720"/>
        </w:tabs>
        <w:ind w:left="720" w:hanging="360"/>
      </w:pPr>
      <w:rPr>
        <w:rFonts w:ascii="Symbol" w:hAnsi="Symbol"/>
        <w:color w:val="000000"/>
        <w:sz w:val="20"/>
        <w:szCs w:val="20"/>
      </w:rPr>
    </w:lvl>
  </w:abstractNum>
  <w:abstractNum w:abstractNumId="32" w15:restartNumberingAfterBreak="0">
    <w:nsid w:val="00000022"/>
    <w:multiLevelType w:val="singleLevel"/>
    <w:tmpl w:val="00000022"/>
    <w:name w:val="WW8Num49"/>
    <w:lvl w:ilvl="0">
      <w:start w:val="1"/>
      <w:numFmt w:val="bullet"/>
      <w:lvlText w:val=""/>
      <w:lvlJc w:val="left"/>
      <w:pPr>
        <w:tabs>
          <w:tab w:val="num" w:pos="720"/>
        </w:tabs>
        <w:ind w:left="720" w:hanging="360"/>
      </w:pPr>
      <w:rPr>
        <w:rFonts w:ascii="Symbol" w:hAnsi="Symbol"/>
      </w:rPr>
    </w:lvl>
  </w:abstractNum>
  <w:abstractNum w:abstractNumId="33" w15:restartNumberingAfterBreak="0">
    <w:nsid w:val="00000023"/>
    <w:multiLevelType w:val="singleLevel"/>
    <w:tmpl w:val="00000023"/>
    <w:name w:val="WW8Num50"/>
    <w:lvl w:ilvl="0">
      <w:start w:val="1"/>
      <w:numFmt w:val="bullet"/>
      <w:lvlText w:val="o"/>
      <w:lvlJc w:val="left"/>
      <w:pPr>
        <w:tabs>
          <w:tab w:val="num" w:pos="720"/>
        </w:tabs>
        <w:ind w:left="720" w:hanging="360"/>
      </w:pPr>
      <w:rPr>
        <w:rFonts w:ascii="Courier New" w:hAnsi="Courier New"/>
      </w:rPr>
    </w:lvl>
  </w:abstractNum>
  <w:abstractNum w:abstractNumId="34" w15:restartNumberingAfterBreak="0">
    <w:nsid w:val="00000024"/>
    <w:multiLevelType w:val="singleLevel"/>
    <w:tmpl w:val="00000024"/>
    <w:name w:val="WW8Num51"/>
    <w:lvl w:ilvl="0">
      <w:start w:val="1"/>
      <w:numFmt w:val="bullet"/>
      <w:lvlText w:val=""/>
      <w:lvlJc w:val="left"/>
      <w:pPr>
        <w:tabs>
          <w:tab w:val="num" w:pos="1080"/>
        </w:tabs>
        <w:ind w:left="1080" w:hanging="360"/>
      </w:pPr>
      <w:rPr>
        <w:rFonts w:ascii="Symbol" w:hAnsi="Symbol"/>
        <w:sz w:val="20"/>
        <w:szCs w:val="20"/>
      </w:rPr>
    </w:lvl>
  </w:abstractNum>
  <w:abstractNum w:abstractNumId="35" w15:restartNumberingAfterBreak="0">
    <w:nsid w:val="00000025"/>
    <w:multiLevelType w:val="singleLevel"/>
    <w:tmpl w:val="00000025"/>
    <w:name w:val="WW8Num52"/>
    <w:lvl w:ilvl="0">
      <w:start w:val="1"/>
      <w:numFmt w:val="bullet"/>
      <w:lvlText w:val=""/>
      <w:lvlJc w:val="left"/>
      <w:pPr>
        <w:tabs>
          <w:tab w:val="num" w:pos="1080"/>
        </w:tabs>
        <w:ind w:left="1080" w:hanging="360"/>
      </w:pPr>
      <w:rPr>
        <w:rFonts w:ascii="Symbol" w:hAnsi="Symbol"/>
        <w:sz w:val="20"/>
        <w:szCs w:val="20"/>
      </w:rPr>
    </w:lvl>
  </w:abstractNum>
  <w:abstractNum w:abstractNumId="36" w15:restartNumberingAfterBreak="0">
    <w:nsid w:val="00000026"/>
    <w:multiLevelType w:val="singleLevel"/>
    <w:tmpl w:val="00000026"/>
    <w:name w:val="WW8Num53"/>
    <w:lvl w:ilvl="0">
      <w:start w:val="1"/>
      <w:numFmt w:val="bullet"/>
      <w:lvlText w:val="o"/>
      <w:lvlJc w:val="left"/>
      <w:pPr>
        <w:tabs>
          <w:tab w:val="num" w:pos="1440"/>
        </w:tabs>
        <w:ind w:left="1440" w:hanging="360"/>
      </w:pPr>
      <w:rPr>
        <w:rFonts w:ascii="Courier New" w:hAnsi="Courier New"/>
      </w:rPr>
    </w:lvl>
  </w:abstractNum>
  <w:abstractNum w:abstractNumId="37" w15:restartNumberingAfterBreak="0">
    <w:nsid w:val="00000027"/>
    <w:multiLevelType w:val="singleLevel"/>
    <w:tmpl w:val="00000027"/>
    <w:name w:val="WW8Num55"/>
    <w:lvl w:ilvl="0">
      <w:start w:val="1"/>
      <w:numFmt w:val="bullet"/>
      <w:lvlText w:val=""/>
      <w:lvlJc w:val="left"/>
      <w:pPr>
        <w:tabs>
          <w:tab w:val="num" w:pos="720"/>
        </w:tabs>
        <w:ind w:left="720" w:hanging="360"/>
      </w:pPr>
      <w:rPr>
        <w:rFonts w:ascii="Symbol" w:hAnsi="Symbol"/>
      </w:rPr>
    </w:lvl>
  </w:abstractNum>
  <w:abstractNum w:abstractNumId="38" w15:restartNumberingAfterBreak="0">
    <w:nsid w:val="00000028"/>
    <w:multiLevelType w:val="singleLevel"/>
    <w:tmpl w:val="00000028"/>
    <w:name w:val="WW8Num57"/>
    <w:lvl w:ilvl="0">
      <w:start w:val="1"/>
      <w:numFmt w:val="bullet"/>
      <w:lvlText w:val="·"/>
      <w:lvlJc w:val="left"/>
      <w:pPr>
        <w:tabs>
          <w:tab w:val="num" w:pos="720"/>
        </w:tabs>
        <w:ind w:left="720" w:firstLine="0"/>
      </w:pPr>
      <w:rPr>
        <w:rFonts w:ascii="Symbol" w:hAnsi="Symbol"/>
        <w:color w:val="339966"/>
        <w:sz w:val="20"/>
        <w:szCs w:val="20"/>
      </w:rPr>
    </w:lvl>
  </w:abstractNum>
  <w:abstractNum w:abstractNumId="39" w15:restartNumberingAfterBreak="0">
    <w:nsid w:val="00000029"/>
    <w:multiLevelType w:val="singleLevel"/>
    <w:tmpl w:val="00000029"/>
    <w:name w:val="WW8Num58"/>
    <w:lvl w:ilvl="0">
      <w:start w:val="1"/>
      <w:numFmt w:val="bullet"/>
      <w:lvlText w:val=""/>
      <w:lvlJc w:val="left"/>
      <w:pPr>
        <w:tabs>
          <w:tab w:val="num" w:pos="720"/>
        </w:tabs>
        <w:ind w:left="720" w:hanging="360"/>
      </w:pPr>
      <w:rPr>
        <w:rFonts w:ascii="Symbol" w:hAnsi="Symbol"/>
        <w:sz w:val="20"/>
        <w:szCs w:val="20"/>
      </w:rPr>
    </w:lvl>
  </w:abstractNum>
  <w:abstractNum w:abstractNumId="40" w15:restartNumberingAfterBreak="0">
    <w:nsid w:val="0000002A"/>
    <w:multiLevelType w:val="singleLevel"/>
    <w:tmpl w:val="0000002A"/>
    <w:name w:val="WW8Num59"/>
    <w:lvl w:ilvl="0">
      <w:start w:val="1"/>
      <w:numFmt w:val="bullet"/>
      <w:lvlText w:val=""/>
      <w:lvlJc w:val="left"/>
      <w:pPr>
        <w:tabs>
          <w:tab w:val="num" w:pos="720"/>
        </w:tabs>
        <w:ind w:left="720" w:hanging="360"/>
      </w:pPr>
      <w:rPr>
        <w:rFonts w:ascii="Symbol" w:hAnsi="Symbol"/>
        <w:color w:val="000000"/>
        <w:sz w:val="20"/>
        <w:szCs w:val="20"/>
      </w:rPr>
    </w:lvl>
  </w:abstractNum>
  <w:abstractNum w:abstractNumId="41" w15:restartNumberingAfterBreak="0">
    <w:nsid w:val="0000002B"/>
    <w:multiLevelType w:val="multilevel"/>
    <w:tmpl w:val="8DFA52CA"/>
    <w:lvl w:ilvl="0">
      <w:start w:val="1"/>
      <w:numFmt w:val="bullet"/>
      <w:lvlText w:val="·"/>
      <w:lvlJc w:val="left"/>
      <w:pPr>
        <w:tabs>
          <w:tab w:val="num" w:pos="720"/>
        </w:tabs>
        <w:ind w:left="720" w:firstLine="0"/>
      </w:pPr>
      <w:rPr>
        <w:rFonts w:ascii="Symbol" w:hAnsi="Symbol"/>
        <w:color w:val="auto"/>
      </w:rPr>
    </w:lvl>
    <w:lvl w:ilvl="1">
      <w:start w:val="1"/>
      <w:numFmt w:val="bullet"/>
      <w:lvlText w:val="o"/>
      <w:lvlJc w:val="left"/>
      <w:pPr>
        <w:tabs>
          <w:tab w:val="num" w:pos="2160"/>
        </w:tabs>
        <w:ind w:left="2160" w:hanging="360"/>
      </w:pPr>
      <w:rPr>
        <w:rFonts w:ascii="Courier New" w:hAnsi="Courier New" w:cs="TimesNewRomanPSMT"/>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TimesNewRomanPSMT"/>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TimesNewRomanPSMT"/>
      </w:rPr>
    </w:lvl>
    <w:lvl w:ilvl="8">
      <w:start w:val="1"/>
      <w:numFmt w:val="bullet"/>
      <w:lvlText w:val=""/>
      <w:lvlJc w:val="left"/>
      <w:pPr>
        <w:tabs>
          <w:tab w:val="num" w:pos="7200"/>
        </w:tabs>
        <w:ind w:left="7200" w:hanging="360"/>
      </w:pPr>
      <w:rPr>
        <w:rFonts w:ascii="Wingdings" w:hAnsi="Wingdings"/>
      </w:rPr>
    </w:lvl>
  </w:abstractNum>
  <w:abstractNum w:abstractNumId="42" w15:restartNumberingAfterBreak="0">
    <w:nsid w:val="0000002C"/>
    <w:multiLevelType w:val="multilevel"/>
    <w:tmpl w:val="31E6C6C4"/>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3" w15:restartNumberingAfterBreak="0">
    <w:nsid w:val="0000002D"/>
    <w:multiLevelType w:val="multilevel"/>
    <w:tmpl w:val="7D7A40E0"/>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4" w15:restartNumberingAfterBreak="0">
    <w:nsid w:val="0000002E"/>
    <w:multiLevelType w:val="multilevel"/>
    <w:tmpl w:val="EAE4C3AE"/>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5" w15:restartNumberingAfterBreak="0">
    <w:nsid w:val="0000002F"/>
    <w:multiLevelType w:val="multilevel"/>
    <w:tmpl w:val="35FED78A"/>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6" w15:restartNumberingAfterBreak="0">
    <w:nsid w:val="00000030"/>
    <w:multiLevelType w:val="multilevel"/>
    <w:tmpl w:val="71089B98"/>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7" w15:restartNumberingAfterBreak="0">
    <w:nsid w:val="00000032"/>
    <w:multiLevelType w:val="multilevel"/>
    <w:tmpl w:val="0000003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48" w15:restartNumberingAfterBreak="0">
    <w:nsid w:val="00000033"/>
    <w:multiLevelType w:val="multilevel"/>
    <w:tmpl w:val="00000033"/>
    <w:lvl w:ilvl="0">
      <w:start w:val="1"/>
      <w:numFmt w:val="bullet"/>
      <w:pStyle w:val="List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49" w15:restartNumberingAfterBreak="0">
    <w:nsid w:val="00000037"/>
    <w:multiLevelType w:val="multilevel"/>
    <w:tmpl w:val="0000003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0" w15:restartNumberingAfterBreak="0">
    <w:nsid w:val="00000038"/>
    <w:multiLevelType w:val="multilevel"/>
    <w:tmpl w:val="0000003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1" w15:restartNumberingAfterBreak="0">
    <w:nsid w:val="00000039"/>
    <w:multiLevelType w:val="multilevel"/>
    <w:tmpl w:val="0000003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2" w15:restartNumberingAfterBreak="0">
    <w:nsid w:val="0000003A"/>
    <w:multiLevelType w:val="multilevel"/>
    <w:tmpl w:val="0000003A"/>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3" w15:restartNumberingAfterBreak="0">
    <w:nsid w:val="0000003B"/>
    <w:multiLevelType w:val="multilevel"/>
    <w:tmpl w:val="0000003B"/>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4" w15:restartNumberingAfterBreak="0">
    <w:nsid w:val="0000003C"/>
    <w:multiLevelType w:val="multilevel"/>
    <w:tmpl w:val="0000003C"/>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5" w15:restartNumberingAfterBreak="0">
    <w:nsid w:val="0000003D"/>
    <w:multiLevelType w:val="multilevel"/>
    <w:tmpl w:val="0000003D"/>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6" w15:restartNumberingAfterBreak="0">
    <w:nsid w:val="0000003E"/>
    <w:multiLevelType w:val="multilevel"/>
    <w:tmpl w:val="0000003E"/>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15:restartNumberingAfterBreak="0">
    <w:nsid w:val="06994A88"/>
    <w:multiLevelType w:val="hybridMultilevel"/>
    <w:tmpl w:val="0FD4BC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22B353BB"/>
    <w:multiLevelType w:val="multilevel"/>
    <w:tmpl w:val="00000003"/>
    <w:lvl w:ilvl="0">
      <w:start w:val="1"/>
      <w:numFmt w:val="decimal"/>
      <w:lvlText w:val="%1)"/>
      <w:lvlJc w:val="left"/>
      <w:pPr>
        <w:tabs>
          <w:tab w:val="num" w:pos="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59" w15:restartNumberingAfterBreak="0">
    <w:nsid w:val="4D447E80"/>
    <w:multiLevelType w:val="multilevel"/>
    <w:tmpl w:val="2BD2667A"/>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170"/>
        </w:tabs>
        <w:ind w:left="666" w:hanging="216"/>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0" w15:restartNumberingAfterBreak="0">
    <w:nsid w:val="4D586D75"/>
    <w:multiLevelType w:val="hybridMultilevel"/>
    <w:tmpl w:val="C96A81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1" w15:restartNumberingAfterBreak="0">
    <w:nsid w:val="4E635F9A"/>
    <w:multiLevelType w:val="hybridMultilevel"/>
    <w:tmpl w:val="C0BC6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2" w15:restartNumberingAfterBreak="0">
    <w:nsid w:val="53FE00B5"/>
    <w:multiLevelType w:val="multilevel"/>
    <w:tmpl w:val="B802BCB2"/>
    <w:lvl w:ilvl="0">
      <w:start w:val="1"/>
      <w:numFmt w:val="bullet"/>
      <w:lvlText w:val="●"/>
      <w:lvlJc w:val="left"/>
      <w:pPr>
        <w:ind w:left="360" w:firstLine="0"/>
      </w:pPr>
      <w:rPr>
        <w:rFonts w:ascii="Noto Sans Symbols" w:eastAsia="Noto Sans Symbols" w:hAnsi="Noto Sans Symbols" w:cs="Noto Sans Symbols"/>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3" w15:restartNumberingAfterBreak="0">
    <w:nsid w:val="725E446E"/>
    <w:multiLevelType w:val="multilevel"/>
    <w:tmpl w:val="3F54E0DC"/>
    <w:lvl w:ilvl="0">
      <w:start w:val="1"/>
      <w:numFmt w:val="decimal"/>
      <w:lvlText w:val="%1)"/>
      <w:lvlJc w:val="left"/>
      <w:pPr>
        <w:ind w:left="920" w:hanging="360"/>
      </w:pPr>
      <w:rPr>
        <w:u w:val="none"/>
      </w:rPr>
    </w:lvl>
    <w:lvl w:ilvl="1">
      <w:start w:val="1"/>
      <w:numFmt w:val="lowerLetter"/>
      <w:lvlText w:val="%2."/>
      <w:lvlJc w:val="left"/>
      <w:pPr>
        <w:ind w:left="1640" w:hanging="360"/>
      </w:pPr>
    </w:lvl>
    <w:lvl w:ilvl="2">
      <w:start w:val="1"/>
      <w:numFmt w:val="lowerRoman"/>
      <w:lvlText w:val="%3."/>
      <w:lvlJc w:val="right"/>
      <w:pPr>
        <w:ind w:left="2360" w:hanging="180"/>
      </w:pPr>
    </w:lvl>
    <w:lvl w:ilvl="3">
      <w:start w:val="1"/>
      <w:numFmt w:val="decimal"/>
      <w:lvlText w:val="%4."/>
      <w:lvlJc w:val="left"/>
      <w:pPr>
        <w:ind w:left="3080" w:hanging="360"/>
      </w:pPr>
    </w:lvl>
    <w:lvl w:ilvl="4">
      <w:start w:val="1"/>
      <w:numFmt w:val="lowerLetter"/>
      <w:lvlText w:val="%5."/>
      <w:lvlJc w:val="left"/>
      <w:pPr>
        <w:ind w:left="3800" w:hanging="360"/>
      </w:pPr>
    </w:lvl>
    <w:lvl w:ilvl="5">
      <w:start w:val="1"/>
      <w:numFmt w:val="lowerRoman"/>
      <w:lvlText w:val="%6."/>
      <w:lvlJc w:val="right"/>
      <w:pPr>
        <w:ind w:left="4520" w:hanging="180"/>
      </w:pPr>
    </w:lvl>
    <w:lvl w:ilvl="6">
      <w:start w:val="1"/>
      <w:numFmt w:val="decimal"/>
      <w:lvlText w:val="%7."/>
      <w:lvlJc w:val="left"/>
      <w:pPr>
        <w:ind w:left="5240" w:hanging="360"/>
      </w:pPr>
    </w:lvl>
    <w:lvl w:ilvl="7">
      <w:start w:val="1"/>
      <w:numFmt w:val="lowerLetter"/>
      <w:lvlText w:val="%8."/>
      <w:lvlJc w:val="left"/>
      <w:pPr>
        <w:ind w:left="5960" w:hanging="360"/>
      </w:pPr>
    </w:lvl>
    <w:lvl w:ilvl="8">
      <w:start w:val="1"/>
      <w:numFmt w:val="lowerRoman"/>
      <w:lvlText w:val="%9."/>
      <w:lvlJc w:val="right"/>
      <w:pPr>
        <w:ind w:left="6680" w:hanging="180"/>
      </w:pPr>
    </w:lvl>
  </w:abstractNum>
  <w:abstractNum w:abstractNumId="64" w15:restartNumberingAfterBreak="0">
    <w:nsid w:val="73775CBE"/>
    <w:multiLevelType w:val="multilevel"/>
    <w:tmpl w:val="0792D64E"/>
    <w:lvl w:ilvl="0">
      <w:start w:val="1"/>
      <w:numFmt w:val="decimal"/>
      <w:lvlText w:val="%1)"/>
      <w:lvlJc w:val="left"/>
      <w:pPr>
        <w:ind w:left="920" w:hanging="360"/>
      </w:pPr>
      <w:rPr>
        <w:u w:val="none"/>
      </w:rPr>
    </w:lvl>
    <w:lvl w:ilvl="1">
      <w:start w:val="1"/>
      <w:numFmt w:val="lowerLetter"/>
      <w:lvlText w:val="%2."/>
      <w:lvlJc w:val="left"/>
      <w:pPr>
        <w:ind w:left="1640" w:hanging="360"/>
      </w:pPr>
    </w:lvl>
    <w:lvl w:ilvl="2">
      <w:start w:val="1"/>
      <w:numFmt w:val="lowerRoman"/>
      <w:lvlText w:val="%3."/>
      <w:lvlJc w:val="right"/>
      <w:pPr>
        <w:ind w:left="2360" w:hanging="180"/>
      </w:pPr>
    </w:lvl>
    <w:lvl w:ilvl="3">
      <w:start w:val="1"/>
      <w:numFmt w:val="decimal"/>
      <w:lvlText w:val="%4."/>
      <w:lvlJc w:val="left"/>
      <w:pPr>
        <w:ind w:left="3080" w:hanging="360"/>
      </w:pPr>
    </w:lvl>
    <w:lvl w:ilvl="4">
      <w:start w:val="1"/>
      <w:numFmt w:val="lowerLetter"/>
      <w:lvlText w:val="%5."/>
      <w:lvlJc w:val="left"/>
      <w:pPr>
        <w:ind w:left="3800" w:hanging="360"/>
      </w:pPr>
    </w:lvl>
    <w:lvl w:ilvl="5">
      <w:start w:val="1"/>
      <w:numFmt w:val="lowerRoman"/>
      <w:lvlText w:val="%6."/>
      <w:lvlJc w:val="right"/>
      <w:pPr>
        <w:ind w:left="4520" w:hanging="180"/>
      </w:pPr>
    </w:lvl>
    <w:lvl w:ilvl="6">
      <w:start w:val="1"/>
      <w:numFmt w:val="decimal"/>
      <w:lvlText w:val="%7."/>
      <w:lvlJc w:val="left"/>
      <w:pPr>
        <w:ind w:left="5240" w:hanging="360"/>
      </w:pPr>
    </w:lvl>
    <w:lvl w:ilvl="7">
      <w:start w:val="1"/>
      <w:numFmt w:val="lowerLetter"/>
      <w:lvlText w:val="%8."/>
      <w:lvlJc w:val="left"/>
      <w:pPr>
        <w:ind w:left="5960" w:hanging="360"/>
      </w:pPr>
    </w:lvl>
    <w:lvl w:ilvl="8">
      <w:start w:val="1"/>
      <w:numFmt w:val="lowerRoman"/>
      <w:lvlText w:val="%9."/>
      <w:lvlJc w:val="right"/>
      <w:pPr>
        <w:ind w:left="6680" w:hanging="180"/>
      </w:pPr>
    </w:lvl>
  </w:abstractNum>
  <w:abstractNum w:abstractNumId="65" w15:restartNumberingAfterBreak="0">
    <w:nsid w:val="7D504B56"/>
    <w:multiLevelType w:val="multilevel"/>
    <w:tmpl w:val="83B05A1A"/>
    <w:lvl w:ilvl="0">
      <w:start w:val="1"/>
      <w:numFmt w:val="bullet"/>
      <w:lvlText w:val="●"/>
      <w:lvlJc w:val="left"/>
      <w:pPr>
        <w:ind w:left="360" w:firstLine="0"/>
      </w:pPr>
      <w:rPr>
        <w:rFonts w:ascii="Noto Sans Symbols" w:eastAsia="Noto Sans Symbols" w:hAnsi="Noto Sans Symbols" w:cs="Noto Sans Symbols"/>
        <w:color w:val="000000"/>
        <w:sz w:val="20"/>
        <w:szCs w:val="2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6" w15:restartNumberingAfterBreak="0">
    <w:nsid w:val="7E555E46"/>
    <w:multiLevelType w:val="multilevel"/>
    <w:tmpl w:val="00000004"/>
    <w:lvl w:ilvl="0">
      <w:start w:val="1"/>
      <w:numFmt w:val="decimal"/>
      <w:lvlText w:val="%1)"/>
      <w:lvlJc w:val="left"/>
      <w:pPr>
        <w:tabs>
          <w:tab w:val="num" w:pos="360"/>
        </w:tabs>
        <w:ind w:left="36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num w:numId="1" w16cid:durableId="1233925722">
    <w:abstractNumId w:val="0"/>
  </w:num>
  <w:num w:numId="2" w16cid:durableId="851991174">
    <w:abstractNumId w:val="1"/>
  </w:num>
  <w:num w:numId="3" w16cid:durableId="1082294176">
    <w:abstractNumId w:val="2"/>
  </w:num>
  <w:num w:numId="4" w16cid:durableId="839321150">
    <w:abstractNumId w:val="4"/>
  </w:num>
  <w:num w:numId="5" w16cid:durableId="1356034162">
    <w:abstractNumId w:val="6"/>
  </w:num>
  <w:num w:numId="6" w16cid:durableId="481115879">
    <w:abstractNumId w:val="7"/>
  </w:num>
  <w:num w:numId="7" w16cid:durableId="422385644">
    <w:abstractNumId w:val="8"/>
  </w:num>
  <w:num w:numId="8" w16cid:durableId="944921022">
    <w:abstractNumId w:val="9"/>
  </w:num>
  <w:num w:numId="9" w16cid:durableId="1955212564">
    <w:abstractNumId w:val="10"/>
  </w:num>
  <w:num w:numId="10" w16cid:durableId="111826916">
    <w:abstractNumId w:val="11"/>
  </w:num>
  <w:num w:numId="11" w16cid:durableId="1166823409">
    <w:abstractNumId w:val="12"/>
  </w:num>
  <w:num w:numId="12" w16cid:durableId="529225173">
    <w:abstractNumId w:val="13"/>
  </w:num>
  <w:num w:numId="13" w16cid:durableId="866331834">
    <w:abstractNumId w:val="14"/>
  </w:num>
  <w:num w:numId="14" w16cid:durableId="1013722554">
    <w:abstractNumId w:val="15"/>
  </w:num>
  <w:num w:numId="15" w16cid:durableId="1770464699">
    <w:abstractNumId w:val="16"/>
  </w:num>
  <w:num w:numId="16" w16cid:durableId="2045591238">
    <w:abstractNumId w:val="17"/>
  </w:num>
  <w:num w:numId="17" w16cid:durableId="1770852328">
    <w:abstractNumId w:val="19"/>
  </w:num>
  <w:num w:numId="18" w16cid:durableId="1878814166">
    <w:abstractNumId w:val="20"/>
  </w:num>
  <w:num w:numId="19" w16cid:durableId="607931057">
    <w:abstractNumId w:val="21"/>
  </w:num>
  <w:num w:numId="20" w16cid:durableId="413745154">
    <w:abstractNumId w:val="22"/>
  </w:num>
  <w:num w:numId="21" w16cid:durableId="1451706666">
    <w:abstractNumId w:val="23"/>
  </w:num>
  <w:num w:numId="22" w16cid:durableId="1836069082">
    <w:abstractNumId w:val="24"/>
  </w:num>
  <w:num w:numId="23" w16cid:durableId="824711843">
    <w:abstractNumId w:val="25"/>
  </w:num>
  <w:num w:numId="24" w16cid:durableId="847594785">
    <w:abstractNumId w:val="26"/>
  </w:num>
  <w:num w:numId="25" w16cid:durableId="1177814726">
    <w:abstractNumId w:val="27"/>
  </w:num>
  <w:num w:numId="26" w16cid:durableId="846292267">
    <w:abstractNumId w:val="28"/>
  </w:num>
  <w:num w:numId="27" w16cid:durableId="502210126">
    <w:abstractNumId w:val="29"/>
  </w:num>
  <w:num w:numId="28" w16cid:durableId="678238187">
    <w:abstractNumId w:val="30"/>
  </w:num>
  <w:num w:numId="29" w16cid:durableId="120198528">
    <w:abstractNumId w:val="32"/>
  </w:num>
  <w:num w:numId="30" w16cid:durableId="393891837">
    <w:abstractNumId w:val="33"/>
  </w:num>
  <w:num w:numId="31" w16cid:durableId="2127382238">
    <w:abstractNumId w:val="34"/>
  </w:num>
  <w:num w:numId="32" w16cid:durableId="515047667">
    <w:abstractNumId w:val="35"/>
  </w:num>
  <w:num w:numId="33" w16cid:durableId="2086606220">
    <w:abstractNumId w:val="36"/>
  </w:num>
  <w:num w:numId="34" w16cid:durableId="252671618">
    <w:abstractNumId w:val="39"/>
  </w:num>
  <w:num w:numId="35" w16cid:durableId="1247110350">
    <w:abstractNumId w:val="40"/>
  </w:num>
  <w:num w:numId="36" w16cid:durableId="1814639604">
    <w:abstractNumId w:val="41"/>
  </w:num>
  <w:num w:numId="37" w16cid:durableId="1487014784">
    <w:abstractNumId w:val="42"/>
  </w:num>
  <w:num w:numId="38" w16cid:durableId="744643947">
    <w:abstractNumId w:val="43"/>
  </w:num>
  <w:num w:numId="39" w16cid:durableId="900100126">
    <w:abstractNumId w:val="44"/>
  </w:num>
  <w:num w:numId="40" w16cid:durableId="607658843">
    <w:abstractNumId w:val="45"/>
  </w:num>
  <w:num w:numId="41" w16cid:durableId="1180390368">
    <w:abstractNumId w:val="46"/>
  </w:num>
  <w:num w:numId="42" w16cid:durableId="1011293570">
    <w:abstractNumId w:val="47"/>
  </w:num>
  <w:num w:numId="43" w16cid:durableId="532891123">
    <w:abstractNumId w:val="48"/>
  </w:num>
  <w:num w:numId="44" w16cid:durableId="1989936279">
    <w:abstractNumId w:val="49"/>
  </w:num>
  <w:num w:numId="45" w16cid:durableId="175964750">
    <w:abstractNumId w:val="50"/>
  </w:num>
  <w:num w:numId="46" w16cid:durableId="1519736465">
    <w:abstractNumId w:val="51"/>
  </w:num>
  <w:num w:numId="47" w16cid:durableId="1058555412">
    <w:abstractNumId w:val="52"/>
  </w:num>
  <w:num w:numId="48" w16cid:durableId="634020367">
    <w:abstractNumId w:val="53"/>
  </w:num>
  <w:num w:numId="49" w16cid:durableId="1678265633">
    <w:abstractNumId w:val="54"/>
  </w:num>
  <w:num w:numId="50" w16cid:durableId="1853106076">
    <w:abstractNumId w:val="55"/>
  </w:num>
  <w:num w:numId="51" w16cid:durableId="791291586">
    <w:abstractNumId w:val="56"/>
  </w:num>
  <w:num w:numId="52" w16cid:durableId="600720456">
    <w:abstractNumId w:val="59"/>
  </w:num>
  <w:num w:numId="53" w16cid:durableId="1766685374">
    <w:abstractNumId w:val="57"/>
  </w:num>
  <w:num w:numId="54" w16cid:durableId="1203129607">
    <w:abstractNumId w:val="58"/>
  </w:num>
  <w:num w:numId="55" w16cid:durableId="1231303419">
    <w:abstractNumId w:val="66"/>
  </w:num>
  <w:num w:numId="56" w16cid:durableId="274097018">
    <w:abstractNumId w:val="60"/>
  </w:num>
  <w:num w:numId="57" w16cid:durableId="71685906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3341800">
    <w:abstractNumId w:val="63"/>
  </w:num>
  <w:num w:numId="59" w16cid:durableId="648216787">
    <w:abstractNumId w:val="64"/>
  </w:num>
  <w:num w:numId="60" w16cid:durableId="395903823">
    <w:abstractNumId w:val="65"/>
  </w:num>
  <w:num w:numId="61" w16cid:durableId="1904097031">
    <w:abstractNumId w:val="6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removePersonalInformation/>
  <w:removeDateAndTime/>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AwsjAxMjU0NTc1NbRU0lEKTi0uzszPAymwrAUAOdyvDywAAAA="/>
  </w:docVars>
  <w:rsids>
    <w:rsidRoot w:val="00476AE2"/>
    <w:rsid w:val="00002E71"/>
    <w:rsid w:val="00004C56"/>
    <w:rsid w:val="00015C50"/>
    <w:rsid w:val="00016185"/>
    <w:rsid w:val="00016681"/>
    <w:rsid w:val="00016B29"/>
    <w:rsid w:val="00032941"/>
    <w:rsid w:val="0003360F"/>
    <w:rsid w:val="00035086"/>
    <w:rsid w:val="00041B8F"/>
    <w:rsid w:val="00041CA3"/>
    <w:rsid w:val="0004358F"/>
    <w:rsid w:val="00052E9E"/>
    <w:rsid w:val="00053656"/>
    <w:rsid w:val="0005446A"/>
    <w:rsid w:val="0006108F"/>
    <w:rsid w:val="00064A13"/>
    <w:rsid w:val="00065225"/>
    <w:rsid w:val="00065275"/>
    <w:rsid w:val="000670D1"/>
    <w:rsid w:val="00072624"/>
    <w:rsid w:val="000742C2"/>
    <w:rsid w:val="00075F24"/>
    <w:rsid w:val="000800CF"/>
    <w:rsid w:val="0008265C"/>
    <w:rsid w:val="0008722F"/>
    <w:rsid w:val="000908D8"/>
    <w:rsid w:val="00091713"/>
    <w:rsid w:val="0009229B"/>
    <w:rsid w:val="000A354A"/>
    <w:rsid w:val="000A6902"/>
    <w:rsid w:val="000A72AB"/>
    <w:rsid w:val="000B0467"/>
    <w:rsid w:val="000B1248"/>
    <w:rsid w:val="000B1F26"/>
    <w:rsid w:val="000B2F0C"/>
    <w:rsid w:val="000B7E56"/>
    <w:rsid w:val="000C02BF"/>
    <w:rsid w:val="000C0367"/>
    <w:rsid w:val="000C24C1"/>
    <w:rsid w:val="000C2CDE"/>
    <w:rsid w:val="000C6B6D"/>
    <w:rsid w:val="000C79AD"/>
    <w:rsid w:val="000D10BE"/>
    <w:rsid w:val="000D51F0"/>
    <w:rsid w:val="000D71BF"/>
    <w:rsid w:val="000E1E43"/>
    <w:rsid w:val="000E2C26"/>
    <w:rsid w:val="000E3E7B"/>
    <w:rsid w:val="000E4944"/>
    <w:rsid w:val="000F0C5E"/>
    <w:rsid w:val="000F1315"/>
    <w:rsid w:val="000F14CB"/>
    <w:rsid w:val="000F1523"/>
    <w:rsid w:val="000F1C9D"/>
    <w:rsid w:val="000F3D85"/>
    <w:rsid w:val="000F6056"/>
    <w:rsid w:val="00106DD4"/>
    <w:rsid w:val="00107944"/>
    <w:rsid w:val="001106B6"/>
    <w:rsid w:val="001108F7"/>
    <w:rsid w:val="001113F1"/>
    <w:rsid w:val="00111889"/>
    <w:rsid w:val="00112A31"/>
    <w:rsid w:val="00113C21"/>
    <w:rsid w:val="001224ED"/>
    <w:rsid w:val="00123566"/>
    <w:rsid w:val="00123E93"/>
    <w:rsid w:val="00124290"/>
    <w:rsid w:val="001251C4"/>
    <w:rsid w:val="00130D5E"/>
    <w:rsid w:val="00131264"/>
    <w:rsid w:val="00133156"/>
    <w:rsid w:val="001401F6"/>
    <w:rsid w:val="00142338"/>
    <w:rsid w:val="00143CED"/>
    <w:rsid w:val="00145BAC"/>
    <w:rsid w:val="00152814"/>
    <w:rsid w:val="001562AB"/>
    <w:rsid w:val="001608AE"/>
    <w:rsid w:val="001608CB"/>
    <w:rsid w:val="001625FE"/>
    <w:rsid w:val="001656B9"/>
    <w:rsid w:val="001722B9"/>
    <w:rsid w:val="0017443E"/>
    <w:rsid w:val="00180538"/>
    <w:rsid w:val="00185084"/>
    <w:rsid w:val="00185514"/>
    <w:rsid w:val="0018561F"/>
    <w:rsid w:val="00186516"/>
    <w:rsid w:val="00187159"/>
    <w:rsid w:val="00187CFC"/>
    <w:rsid w:val="001930EB"/>
    <w:rsid w:val="00193D1A"/>
    <w:rsid w:val="001943F8"/>
    <w:rsid w:val="001A1A4E"/>
    <w:rsid w:val="001A2725"/>
    <w:rsid w:val="001A7C30"/>
    <w:rsid w:val="001B47FE"/>
    <w:rsid w:val="001C20D0"/>
    <w:rsid w:val="001C2C54"/>
    <w:rsid w:val="001D1195"/>
    <w:rsid w:val="001D26BF"/>
    <w:rsid w:val="001D6598"/>
    <w:rsid w:val="001E45C1"/>
    <w:rsid w:val="001E4D6F"/>
    <w:rsid w:val="001E780D"/>
    <w:rsid w:val="001F0AD8"/>
    <w:rsid w:val="001F30EC"/>
    <w:rsid w:val="001F6EFE"/>
    <w:rsid w:val="001F7386"/>
    <w:rsid w:val="00205863"/>
    <w:rsid w:val="0020641E"/>
    <w:rsid w:val="00206E5B"/>
    <w:rsid w:val="002075DD"/>
    <w:rsid w:val="00212351"/>
    <w:rsid w:val="00212B78"/>
    <w:rsid w:val="00222229"/>
    <w:rsid w:val="00223B80"/>
    <w:rsid w:val="00235596"/>
    <w:rsid w:val="0023571A"/>
    <w:rsid w:val="00242F80"/>
    <w:rsid w:val="0024605B"/>
    <w:rsid w:val="0025153D"/>
    <w:rsid w:val="0025296A"/>
    <w:rsid w:val="00252AA8"/>
    <w:rsid w:val="0026084B"/>
    <w:rsid w:val="0026376D"/>
    <w:rsid w:val="0026438C"/>
    <w:rsid w:val="002701C6"/>
    <w:rsid w:val="00271FF2"/>
    <w:rsid w:val="0027346D"/>
    <w:rsid w:val="002737A0"/>
    <w:rsid w:val="00273809"/>
    <w:rsid w:val="0027772F"/>
    <w:rsid w:val="00280B11"/>
    <w:rsid w:val="00282554"/>
    <w:rsid w:val="002A0766"/>
    <w:rsid w:val="002A46E2"/>
    <w:rsid w:val="002A6A42"/>
    <w:rsid w:val="002A7850"/>
    <w:rsid w:val="002B1117"/>
    <w:rsid w:val="002B5AA2"/>
    <w:rsid w:val="002B6B6D"/>
    <w:rsid w:val="002B7520"/>
    <w:rsid w:val="002C3977"/>
    <w:rsid w:val="002D3C5E"/>
    <w:rsid w:val="002E216E"/>
    <w:rsid w:val="002E5AE0"/>
    <w:rsid w:val="002F0519"/>
    <w:rsid w:val="002F160D"/>
    <w:rsid w:val="002F1B99"/>
    <w:rsid w:val="002F2055"/>
    <w:rsid w:val="002F24E1"/>
    <w:rsid w:val="002F32ED"/>
    <w:rsid w:val="002F3D2A"/>
    <w:rsid w:val="002F472F"/>
    <w:rsid w:val="002F4E5F"/>
    <w:rsid w:val="002F6366"/>
    <w:rsid w:val="002F7AB4"/>
    <w:rsid w:val="003067D6"/>
    <w:rsid w:val="00306B01"/>
    <w:rsid w:val="00315A94"/>
    <w:rsid w:val="003219A3"/>
    <w:rsid w:val="00325B6D"/>
    <w:rsid w:val="00331C67"/>
    <w:rsid w:val="00335444"/>
    <w:rsid w:val="00337A82"/>
    <w:rsid w:val="00341CF9"/>
    <w:rsid w:val="00346EFC"/>
    <w:rsid w:val="0035213C"/>
    <w:rsid w:val="00352D1F"/>
    <w:rsid w:val="00356150"/>
    <w:rsid w:val="0035712C"/>
    <w:rsid w:val="00360C3E"/>
    <w:rsid w:val="003625BB"/>
    <w:rsid w:val="00365CEF"/>
    <w:rsid w:val="00370B22"/>
    <w:rsid w:val="003718DA"/>
    <w:rsid w:val="00380BFD"/>
    <w:rsid w:val="00381F79"/>
    <w:rsid w:val="00384800"/>
    <w:rsid w:val="00385244"/>
    <w:rsid w:val="003861E0"/>
    <w:rsid w:val="003862FB"/>
    <w:rsid w:val="003874EB"/>
    <w:rsid w:val="00387B3A"/>
    <w:rsid w:val="00387DAA"/>
    <w:rsid w:val="003917FC"/>
    <w:rsid w:val="0039789A"/>
    <w:rsid w:val="003A0D3D"/>
    <w:rsid w:val="003A3183"/>
    <w:rsid w:val="003A4ADA"/>
    <w:rsid w:val="003A4D80"/>
    <w:rsid w:val="003B2290"/>
    <w:rsid w:val="003B2DC6"/>
    <w:rsid w:val="003B345A"/>
    <w:rsid w:val="003B36E0"/>
    <w:rsid w:val="003B3F11"/>
    <w:rsid w:val="003B6713"/>
    <w:rsid w:val="003C3A56"/>
    <w:rsid w:val="003C5B42"/>
    <w:rsid w:val="003D3F58"/>
    <w:rsid w:val="003D5C28"/>
    <w:rsid w:val="003D6D2F"/>
    <w:rsid w:val="003F216C"/>
    <w:rsid w:val="003F6EB4"/>
    <w:rsid w:val="003F7354"/>
    <w:rsid w:val="00401663"/>
    <w:rsid w:val="00401DC1"/>
    <w:rsid w:val="00402201"/>
    <w:rsid w:val="00407E96"/>
    <w:rsid w:val="0041035D"/>
    <w:rsid w:val="00413C8B"/>
    <w:rsid w:val="00413CA1"/>
    <w:rsid w:val="0041563A"/>
    <w:rsid w:val="00416088"/>
    <w:rsid w:val="00417DDF"/>
    <w:rsid w:val="004213C5"/>
    <w:rsid w:val="004224D8"/>
    <w:rsid w:val="004225B9"/>
    <w:rsid w:val="00426D01"/>
    <w:rsid w:val="00430E51"/>
    <w:rsid w:val="00432761"/>
    <w:rsid w:val="0043300C"/>
    <w:rsid w:val="004337AE"/>
    <w:rsid w:val="00441712"/>
    <w:rsid w:val="004444B2"/>
    <w:rsid w:val="00445412"/>
    <w:rsid w:val="004456EB"/>
    <w:rsid w:val="00447D2C"/>
    <w:rsid w:val="00450026"/>
    <w:rsid w:val="00452DD4"/>
    <w:rsid w:val="004550B4"/>
    <w:rsid w:val="00461B93"/>
    <w:rsid w:val="00462505"/>
    <w:rsid w:val="004626F9"/>
    <w:rsid w:val="0046532C"/>
    <w:rsid w:val="00465B58"/>
    <w:rsid w:val="004714AE"/>
    <w:rsid w:val="0047299E"/>
    <w:rsid w:val="00472CDC"/>
    <w:rsid w:val="0047360A"/>
    <w:rsid w:val="00474B1E"/>
    <w:rsid w:val="00474F65"/>
    <w:rsid w:val="00476AE2"/>
    <w:rsid w:val="00485D06"/>
    <w:rsid w:val="0049155E"/>
    <w:rsid w:val="00496682"/>
    <w:rsid w:val="00496D09"/>
    <w:rsid w:val="004A4265"/>
    <w:rsid w:val="004A5C35"/>
    <w:rsid w:val="004B021A"/>
    <w:rsid w:val="004B4A18"/>
    <w:rsid w:val="004B53E0"/>
    <w:rsid w:val="004C3E96"/>
    <w:rsid w:val="004C520D"/>
    <w:rsid w:val="004D224E"/>
    <w:rsid w:val="004D3DB4"/>
    <w:rsid w:val="004D424D"/>
    <w:rsid w:val="004D51D3"/>
    <w:rsid w:val="004D5D5A"/>
    <w:rsid w:val="004E1270"/>
    <w:rsid w:val="004E499F"/>
    <w:rsid w:val="004E65BC"/>
    <w:rsid w:val="004E73FF"/>
    <w:rsid w:val="004F2652"/>
    <w:rsid w:val="004F2837"/>
    <w:rsid w:val="004F2874"/>
    <w:rsid w:val="004F3523"/>
    <w:rsid w:val="004F48E1"/>
    <w:rsid w:val="004F7F8D"/>
    <w:rsid w:val="005017D5"/>
    <w:rsid w:val="00506B6B"/>
    <w:rsid w:val="00517B75"/>
    <w:rsid w:val="005219BE"/>
    <w:rsid w:val="00525C80"/>
    <w:rsid w:val="005323BB"/>
    <w:rsid w:val="0053404B"/>
    <w:rsid w:val="00540758"/>
    <w:rsid w:val="005424BF"/>
    <w:rsid w:val="005512D0"/>
    <w:rsid w:val="005604CD"/>
    <w:rsid w:val="005625D2"/>
    <w:rsid w:val="00563B05"/>
    <w:rsid w:val="005732E8"/>
    <w:rsid w:val="00575016"/>
    <w:rsid w:val="005804E8"/>
    <w:rsid w:val="005873F9"/>
    <w:rsid w:val="005920AE"/>
    <w:rsid w:val="00592120"/>
    <w:rsid w:val="00596130"/>
    <w:rsid w:val="005A099D"/>
    <w:rsid w:val="005B1872"/>
    <w:rsid w:val="005B411E"/>
    <w:rsid w:val="005B4D09"/>
    <w:rsid w:val="005C39A8"/>
    <w:rsid w:val="005C6460"/>
    <w:rsid w:val="005C6AA6"/>
    <w:rsid w:val="005D03F2"/>
    <w:rsid w:val="005D1A54"/>
    <w:rsid w:val="005E2B97"/>
    <w:rsid w:val="005F407F"/>
    <w:rsid w:val="005F4E76"/>
    <w:rsid w:val="005F6B7D"/>
    <w:rsid w:val="005F7078"/>
    <w:rsid w:val="0060080C"/>
    <w:rsid w:val="00603B9B"/>
    <w:rsid w:val="00605234"/>
    <w:rsid w:val="00607666"/>
    <w:rsid w:val="00611E40"/>
    <w:rsid w:val="00611F57"/>
    <w:rsid w:val="0061221A"/>
    <w:rsid w:val="00614885"/>
    <w:rsid w:val="0061648C"/>
    <w:rsid w:val="00631BB5"/>
    <w:rsid w:val="00636A43"/>
    <w:rsid w:val="00640E41"/>
    <w:rsid w:val="006459EC"/>
    <w:rsid w:val="00646960"/>
    <w:rsid w:val="00646DD1"/>
    <w:rsid w:val="00646FA8"/>
    <w:rsid w:val="00647A21"/>
    <w:rsid w:val="00650A87"/>
    <w:rsid w:val="00650CF4"/>
    <w:rsid w:val="006577F8"/>
    <w:rsid w:val="00660337"/>
    <w:rsid w:val="00661DBB"/>
    <w:rsid w:val="00664DB4"/>
    <w:rsid w:val="006664A6"/>
    <w:rsid w:val="006706B8"/>
    <w:rsid w:val="00670909"/>
    <w:rsid w:val="00676311"/>
    <w:rsid w:val="00676B0F"/>
    <w:rsid w:val="00686A5B"/>
    <w:rsid w:val="00690370"/>
    <w:rsid w:val="00690AC4"/>
    <w:rsid w:val="006912B9"/>
    <w:rsid w:val="00692147"/>
    <w:rsid w:val="0069225F"/>
    <w:rsid w:val="0069546E"/>
    <w:rsid w:val="006A27E9"/>
    <w:rsid w:val="006A3EC1"/>
    <w:rsid w:val="006A6E29"/>
    <w:rsid w:val="006A7493"/>
    <w:rsid w:val="006B219E"/>
    <w:rsid w:val="006B5567"/>
    <w:rsid w:val="006B5C9C"/>
    <w:rsid w:val="006C14E1"/>
    <w:rsid w:val="006D24DE"/>
    <w:rsid w:val="006D43D6"/>
    <w:rsid w:val="006E108D"/>
    <w:rsid w:val="006F2BFE"/>
    <w:rsid w:val="006F3D97"/>
    <w:rsid w:val="006F6E4A"/>
    <w:rsid w:val="00700CE5"/>
    <w:rsid w:val="007022D9"/>
    <w:rsid w:val="00702BFA"/>
    <w:rsid w:val="00702F5B"/>
    <w:rsid w:val="00704B54"/>
    <w:rsid w:val="00706154"/>
    <w:rsid w:val="00710C2D"/>
    <w:rsid w:val="00712040"/>
    <w:rsid w:val="00712C80"/>
    <w:rsid w:val="007158A3"/>
    <w:rsid w:val="007173BF"/>
    <w:rsid w:val="00717626"/>
    <w:rsid w:val="007243B8"/>
    <w:rsid w:val="00736908"/>
    <w:rsid w:val="0074326D"/>
    <w:rsid w:val="00745438"/>
    <w:rsid w:val="007504C8"/>
    <w:rsid w:val="00750B8A"/>
    <w:rsid w:val="0075119C"/>
    <w:rsid w:val="007511BD"/>
    <w:rsid w:val="007515E4"/>
    <w:rsid w:val="007559D0"/>
    <w:rsid w:val="00764EF1"/>
    <w:rsid w:val="00767963"/>
    <w:rsid w:val="00772107"/>
    <w:rsid w:val="00774568"/>
    <w:rsid w:val="00780D3E"/>
    <w:rsid w:val="00783B02"/>
    <w:rsid w:val="007847EC"/>
    <w:rsid w:val="00791088"/>
    <w:rsid w:val="00791FDD"/>
    <w:rsid w:val="00796FC0"/>
    <w:rsid w:val="007B38BB"/>
    <w:rsid w:val="007C05DE"/>
    <w:rsid w:val="007C144D"/>
    <w:rsid w:val="007C58D8"/>
    <w:rsid w:val="007C6F9E"/>
    <w:rsid w:val="007D5417"/>
    <w:rsid w:val="007D59A8"/>
    <w:rsid w:val="007F08EC"/>
    <w:rsid w:val="007F124A"/>
    <w:rsid w:val="007F4D4E"/>
    <w:rsid w:val="00810649"/>
    <w:rsid w:val="00810BFC"/>
    <w:rsid w:val="00811B5A"/>
    <w:rsid w:val="00816FEA"/>
    <w:rsid w:val="008216C3"/>
    <w:rsid w:val="00833570"/>
    <w:rsid w:val="0083543F"/>
    <w:rsid w:val="00835C67"/>
    <w:rsid w:val="00847C6B"/>
    <w:rsid w:val="008532AB"/>
    <w:rsid w:val="00854535"/>
    <w:rsid w:val="00856A99"/>
    <w:rsid w:val="00861A27"/>
    <w:rsid w:val="008712CD"/>
    <w:rsid w:val="00872FF2"/>
    <w:rsid w:val="00876BEF"/>
    <w:rsid w:val="0088065B"/>
    <w:rsid w:val="008820CA"/>
    <w:rsid w:val="0088265E"/>
    <w:rsid w:val="00884507"/>
    <w:rsid w:val="008917C9"/>
    <w:rsid w:val="0089415A"/>
    <w:rsid w:val="008A00F5"/>
    <w:rsid w:val="008A6BDC"/>
    <w:rsid w:val="008A7AE7"/>
    <w:rsid w:val="008B0AAC"/>
    <w:rsid w:val="008B1016"/>
    <w:rsid w:val="008B2517"/>
    <w:rsid w:val="008B2EB7"/>
    <w:rsid w:val="008B4829"/>
    <w:rsid w:val="008C0864"/>
    <w:rsid w:val="008C0CF9"/>
    <w:rsid w:val="008C42A4"/>
    <w:rsid w:val="008C5B57"/>
    <w:rsid w:val="008C7641"/>
    <w:rsid w:val="008D1C15"/>
    <w:rsid w:val="008D1DE9"/>
    <w:rsid w:val="008D31F8"/>
    <w:rsid w:val="008D62EA"/>
    <w:rsid w:val="008E1175"/>
    <w:rsid w:val="008E267B"/>
    <w:rsid w:val="008E6F67"/>
    <w:rsid w:val="008F0917"/>
    <w:rsid w:val="008F4F0B"/>
    <w:rsid w:val="00900DD5"/>
    <w:rsid w:val="00903CD8"/>
    <w:rsid w:val="00903D77"/>
    <w:rsid w:val="0090459F"/>
    <w:rsid w:val="00906B97"/>
    <w:rsid w:val="00906D2B"/>
    <w:rsid w:val="00910DFF"/>
    <w:rsid w:val="009134E8"/>
    <w:rsid w:val="00920FBB"/>
    <w:rsid w:val="00921049"/>
    <w:rsid w:val="00922CC4"/>
    <w:rsid w:val="00924EE2"/>
    <w:rsid w:val="00930E0D"/>
    <w:rsid w:val="0093527C"/>
    <w:rsid w:val="00936EB1"/>
    <w:rsid w:val="00937495"/>
    <w:rsid w:val="00944784"/>
    <w:rsid w:val="00945CE0"/>
    <w:rsid w:val="00946FAC"/>
    <w:rsid w:val="009513F9"/>
    <w:rsid w:val="009528F4"/>
    <w:rsid w:val="0095542C"/>
    <w:rsid w:val="00964521"/>
    <w:rsid w:val="00964667"/>
    <w:rsid w:val="009658D3"/>
    <w:rsid w:val="00965E2A"/>
    <w:rsid w:val="00966454"/>
    <w:rsid w:val="00966FA9"/>
    <w:rsid w:val="0096752F"/>
    <w:rsid w:val="00980061"/>
    <w:rsid w:val="0098435A"/>
    <w:rsid w:val="00987CBC"/>
    <w:rsid w:val="00990E87"/>
    <w:rsid w:val="00991CEC"/>
    <w:rsid w:val="009942A5"/>
    <w:rsid w:val="00997FBC"/>
    <w:rsid w:val="009A0737"/>
    <w:rsid w:val="009A0D09"/>
    <w:rsid w:val="009B76D7"/>
    <w:rsid w:val="009C01FB"/>
    <w:rsid w:val="009C266B"/>
    <w:rsid w:val="009C39A0"/>
    <w:rsid w:val="009D3538"/>
    <w:rsid w:val="009E1155"/>
    <w:rsid w:val="009E1C8A"/>
    <w:rsid w:val="009E2959"/>
    <w:rsid w:val="009E4502"/>
    <w:rsid w:val="009E70F4"/>
    <w:rsid w:val="009E7408"/>
    <w:rsid w:val="009F6F81"/>
    <w:rsid w:val="00A04427"/>
    <w:rsid w:val="00A047FC"/>
    <w:rsid w:val="00A158E4"/>
    <w:rsid w:val="00A16791"/>
    <w:rsid w:val="00A2284F"/>
    <w:rsid w:val="00A24136"/>
    <w:rsid w:val="00A26C8D"/>
    <w:rsid w:val="00A27543"/>
    <w:rsid w:val="00A3241E"/>
    <w:rsid w:val="00A35229"/>
    <w:rsid w:val="00A35DB1"/>
    <w:rsid w:val="00A37938"/>
    <w:rsid w:val="00A44168"/>
    <w:rsid w:val="00A4470A"/>
    <w:rsid w:val="00A5638E"/>
    <w:rsid w:val="00A66383"/>
    <w:rsid w:val="00A67772"/>
    <w:rsid w:val="00A70CCD"/>
    <w:rsid w:val="00A74AC8"/>
    <w:rsid w:val="00A74CB5"/>
    <w:rsid w:val="00A7626C"/>
    <w:rsid w:val="00A76868"/>
    <w:rsid w:val="00A81217"/>
    <w:rsid w:val="00A82DCA"/>
    <w:rsid w:val="00A8476D"/>
    <w:rsid w:val="00A87313"/>
    <w:rsid w:val="00A926A7"/>
    <w:rsid w:val="00A952F4"/>
    <w:rsid w:val="00AA1D46"/>
    <w:rsid w:val="00AA261A"/>
    <w:rsid w:val="00AA62E9"/>
    <w:rsid w:val="00AA6EEF"/>
    <w:rsid w:val="00AB5E41"/>
    <w:rsid w:val="00AB7D94"/>
    <w:rsid w:val="00AC0D84"/>
    <w:rsid w:val="00AC2B15"/>
    <w:rsid w:val="00AC4509"/>
    <w:rsid w:val="00AC60C4"/>
    <w:rsid w:val="00AC620A"/>
    <w:rsid w:val="00AD3C79"/>
    <w:rsid w:val="00AD425A"/>
    <w:rsid w:val="00AE0B60"/>
    <w:rsid w:val="00AE2135"/>
    <w:rsid w:val="00AE3E63"/>
    <w:rsid w:val="00AE4BC1"/>
    <w:rsid w:val="00AE65BE"/>
    <w:rsid w:val="00AE68E6"/>
    <w:rsid w:val="00AF456D"/>
    <w:rsid w:val="00AF50D7"/>
    <w:rsid w:val="00B0002B"/>
    <w:rsid w:val="00B015C1"/>
    <w:rsid w:val="00B02A52"/>
    <w:rsid w:val="00B125A0"/>
    <w:rsid w:val="00B13454"/>
    <w:rsid w:val="00B14503"/>
    <w:rsid w:val="00B145B8"/>
    <w:rsid w:val="00B155E0"/>
    <w:rsid w:val="00B20361"/>
    <w:rsid w:val="00B206FF"/>
    <w:rsid w:val="00B22A2A"/>
    <w:rsid w:val="00B24BC2"/>
    <w:rsid w:val="00B27C32"/>
    <w:rsid w:val="00B35CB5"/>
    <w:rsid w:val="00B42EA2"/>
    <w:rsid w:val="00B43C67"/>
    <w:rsid w:val="00B450DE"/>
    <w:rsid w:val="00B50803"/>
    <w:rsid w:val="00B5085B"/>
    <w:rsid w:val="00B516C1"/>
    <w:rsid w:val="00B520AF"/>
    <w:rsid w:val="00B53130"/>
    <w:rsid w:val="00B559E2"/>
    <w:rsid w:val="00B56A77"/>
    <w:rsid w:val="00B6434F"/>
    <w:rsid w:val="00B6597D"/>
    <w:rsid w:val="00B70BAA"/>
    <w:rsid w:val="00B83EEA"/>
    <w:rsid w:val="00B86273"/>
    <w:rsid w:val="00B93CC7"/>
    <w:rsid w:val="00B941D1"/>
    <w:rsid w:val="00BA0E8A"/>
    <w:rsid w:val="00BA4822"/>
    <w:rsid w:val="00BA593A"/>
    <w:rsid w:val="00BB1342"/>
    <w:rsid w:val="00BB16B3"/>
    <w:rsid w:val="00BB347C"/>
    <w:rsid w:val="00BB3B3D"/>
    <w:rsid w:val="00BB4626"/>
    <w:rsid w:val="00BB758B"/>
    <w:rsid w:val="00BB76B1"/>
    <w:rsid w:val="00BC097A"/>
    <w:rsid w:val="00BC21F4"/>
    <w:rsid w:val="00BC2B56"/>
    <w:rsid w:val="00BC6BC2"/>
    <w:rsid w:val="00BD62BD"/>
    <w:rsid w:val="00BD6F73"/>
    <w:rsid w:val="00BE3244"/>
    <w:rsid w:val="00BE64D0"/>
    <w:rsid w:val="00BE75C5"/>
    <w:rsid w:val="00BF2204"/>
    <w:rsid w:val="00BF4A0F"/>
    <w:rsid w:val="00BF6218"/>
    <w:rsid w:val="00BF724E"/>
    <w:rsid w:val="00C0080A"/>
    <w:rsid w:val="00C03755"/>
    <w:rsid w:val="00C0603F"/>
    <w:rsid w:val="00C06856"/>
    <w:rsid w:val="00C16A74"/>
    <w:rsid w:val="00C241C8"/>
    <w:rsid w:val="00C25AF2"/>
    <w:rsid w:val="00C262CF"/>
    <w:rsid w:val="00C26F26"/>
    <w:rsid w:val="00C27821"/>
    <w:rsid w:val="00C301A6"/>
    <w:rsid w:val="00C30DB7"/>
    <w:rsid w:val="00C3164F"/>
    <w:rsid w:val="00C31DCD"/>
    <w:rsid w:val="00C32ABD"/>
    <w:rsid w:val="00C3737A"/>
    <w:rsid w:val="00C37DFB"/>
    <w:rsid w:val="00C43B26"/>
    <w:rsid w:val="00C4415C"/>
    <w:rsid w:val="00C45250"/>
    <w:rsid w:val="00C46017"/>
    <w:rsid w:val="00C51E68"/>
    <w:rsid w:val="00C54615"/>
    <w:rsid w:val="00C54A39"/>
    <w:rsid w:val="00C61BF7"/>
    <w:rsid w:val="00C61C4B"/>
    <w:rsid w:val="00C62E4B"/>
    <w:rsid w:val="00C67990"/>
    <w:rsid w:val="00C679E7"/>
    <w:rsid w:val="00C738DF"/>
    <w:rsid w:val="00C7405E"/>
    <w:rsid w:val="00C8094F"/>
    <w:rsid w:val="00C8516A"/>
    <w:rsid w:val="00C864C5"/>
    <w:rsid w:val="00C87A3A"/>
    <w:rsid w:val="00C90FEA"/>
    <w:rsid w:val="00C91C80"/>
    <w:rsid w:val="00C9517E"/>
    <w:rsid w:val="00C96F62"/>
    <w:rsid w:val="00CA0B2B"/>
    <w:rsid w:val="00CA0B51"/>
    <w:rsid w:val="00CA6103"/>
    <w:rsid w:val="00CA6B29"/>
    <w:rsid w:val="00CB13BE"/>
    <w:rsid w:val="00CB224B"/>
    <w:rsid w:val="00CB5043"/>
    <w:rsid w:val="00CB695F"/>
    <w:rsid w:val="00CB7226"/>
    <w:rsid w:val="00CC15D7"/>
    <w:rsid w:val="00CC1784"/>
    <w:rsid w:val="00CC40F8"/>
    <w:rsid w:val="00CC4B2C"/>
    <w:rsid w:val="00CC4FD5"/>
    <w:rsid w:val="00CD2BA5"/>
    <w:rsid w:val="00CD6396"/>
    <w:rsid w:val="00CE1066"/>
    <w:rsid w:val="00CE2CEE"/>
    <w:rsid w:val="00CE2F38"/>
    <w:rsid w:val="00CE443C"/>
    <w:rsid w:val="00CE47FF"/>
    <w:rsid w:val="00CE6987"/>
    <w:rsid w:val="00CF2DFF"/>
    <w:rsid w:val="00D03CA6"/>
    <w:rsid w:val="00D06DDB"/>
    <w:rsid w:val="00D0793F"/>
    <w:rsid w:val="00D201B3"/>
    <w:rsid w:val="00D2172D"/>
    <w:rsid w:val="00D26E76"/>
    <w:rsid w:val="00D34D6E"/>
    <w:rsid w:val="00D35535"/>
    <w:rsid w:val="00D42609"/>
    <w:rsid w:val="00D42EE8"/>
    <w:rsid w:val="00D43169"/>
    <w:rsid w:val="00D474CC"/>
    <w:rsid w:val="00D53152"/>
    <w:rsid w:val="00D55057"/>
    <w:rsid w:val="00D560D7"/>
    <w:rsid w:val="00D614E5"/>
    <w:rsid w:val="00D6214D"/>
    <w:rsid w:val="00D63EC0"/>
    <w:rsid w:val="00D64C38"/>
    <w:rsid w:val="00D738FD"/>
    <w:rsid w:val="00D74605"/>
    <w:rsid w:val="00D75147"/>
    <w:rsid w:val="00D76F3E"/>
    <w:rsid w:val="00D823BA"/>
    <w:rsid w:val="00D82567"/>
    <w:rsid w:val="00D82D83"/>
    <w:rsid w:val="00D9075E"/>
    <w:rsid w:val="00D92085"/>
    <w:rsid w:val="00D9281D"/>
    <w:rsid w:val="00D96BF0"/>
    <w:rsid w:val="00D96FA4"/>
    <w:rsid w:val="00DA30C2"/>
    <w:rsid w:val="00DA39C2"/>
    <w:rsid w:val="00DA3D47"/>
    <w:rsid w:val="00DA7829"/>
    <w:rsid w:val="00DB61D6"/>
    <w:rsid w:val="00DC0D89"/>
    <w:rsid w:val="00DC20B5"/>
    <w:rsid w:val="00DC54F7"/>
    <w:rsid w:val="00DD18B3"/>
    <w:rsid w:val="00DD2C4F"/>
    <w:rsid w:val="00DD3E51"/>
    <w:rsid w:val="00DD7EC9"/>
    <w:rsid w:val="00DE0E0F"/>
    <w:rsid w:val="00DE1606"/>
    <w:rsid w:val="00DE4699"/>
    <w:rsid w:val="00DE4F95"/>
    <w:rsid w:val="00DF1D36"/>
    <w:rsid w:val="00DF2415"/>
    <w:rsid w:val="00DF6CFD"/>
    <w:rsid w:val="00E10218"/>
    <w:rsid w:val="00E12635"/>
    <w:rsid w:val="00E1303D"/>
    <w:rsid w:val="00E141DD"/>
    <w:rsid w:val="00E208EF"/>
    <w:rsid w:val="00E24C08"/>
    <w:rsid w:val="00E33E35"/>
    <w:rsid w:val="00E35E02"/>
    <w:rsid w:val="00E41613"/>
    <w:rsid w:val="00E43687"/>
    <w:rsid w:val="00E446C0"/>
    <w:rsid w:val="00E44F3A"/>
    <w:rsid w:val="00E47386"/>
    <w:rsid w:val="00E50920"/>
    <w:rsid w:val="00E54D05"/>
    <w:rsid w:val="00E56F6D"/>
    <w:rsid w:val="00E625C8"/>
    <w:rsid w:val="00E7290F"/>
    <w:rsid w:val="00E8442A"/>
    <w:rsid w:val="00E84938"/>
    <w:rsid w:val="00E854AD"/>
    <w:rsid w:val="00E86195"/>
    <w:rsid w:val="00E90A0E"/>
    <w:rsid w:val="00E96F35"/>
    <w:rsid w:val="00EA03BD"/>
    <w:rsid w:val="00EA1B1F"/>
    <w:rsid w:val="00EA1B5B"/>
    <w:rsid w:val="00EA7786"/>
    <w:rsid w:val="00EB04CF"/>
    <w:rsid w:val="00EB4003"/>
    <w:rsid w:val="00EC1973"/>
    <w:rsid w:val="00EC28ED"/>
    <w:rsid w:val="00EC4094"/>
    <w:rsid w:val="00EC4802"/>
    <w:rsid w:val="00EC5A11"/>
    <w:rsid w:val="00ED0D4F"/>
    <w:rsid w:val="00ED11B9"/>
    <w:rsid w:val="00ED3F32"/>
    <w:rsid w:val="00ED4F33"/>
    <w:rsid w:val="00ED624B"/>
    <w:rsid w:val="00ED680E"/>
    <w:rsid w:val="00EE1B5A"/>
    <w:rsid w:val="00EE398C"/>
    <w:rsid w:val="00EE52F0"/>
    <w:rsid w:val="00EE68DC"/>
    <w:rsid w:val="00EF16A1"/>
    <w:rsid w:val="00EF2A78"/>
    <w:rsid w:val="00EF316D"/>
    <w:rsid w:val="00EF4BD3"/>
    <w:rsid w:val="00EF4D88"/>
    <w:rsid w:val="00F03AC9"/>
    <w:rsid w:val="00F11F46"/>
    <w:rsid w:val="00F13343"/>
    <w:rsid w:val="00F15709"/>
    <w:rsid w:val="00F2346C"/>
    <w:rsid w:val="00F25CB7"/>
    <w:rsid w:val="00F4078F"/>
    <w:rsid w:val="00F411BF"/>
    <w:rsid w:val="00F423DB"/>
    <w:rsid w:val="00F42CD2"/>
    <w:rsid w:val="00F46210"/>
    <w:rsid w:val="00F46E19"/>
    <w:rsid w:val="00F47686"/>
    <w:rsid w:val="00F500FE"/>
    <w:rsid w:val="00F5448E"/>
    <w:rsid w:val="00F54549"/>
    <w:rsid w:val="00F562AD"/>
    <w:rsid w:val="00F57F70"/>
    <w:rsid w:val="00F61BC5"/>
    <w:rsid w:val="00F62786"/>
    <w:rsid w:val="00F64D0E"/>
    <w:rsid w:val="00F72F03"/>
    <w:rsid w:val="00F74AC3"/>
    <w:rsid w:val="00F77471"/>
    <w:rsid w:val="00F85422"/>
    <w:rsid w:val="00F904B9"/>
    <w:rsid w:val="00F9194D"/>
    <w:rsid w:val="00F94B76"/>
    <w:rsid w:val="00F96513"/>
    <w:rsid w:val="00FA5589"/>
    <w:rsid w:val="00FA6220"/>
    <w:rsid w:val="00FA67E4"/>
    <w:rsid w:val="00FB15C8"/>
    <w:rsid w:val="00FB7E6C"/>
    <w:rsid w:val="00FC0EF8"/>
    <w:rsid w:val="00FC124D"/>
    <w:rsid w:val="00FC1D49"/>
    <w:rsid w:val="00FC324C"/>
    <w:rsid w:val="00FC4142"/>
    <w:rsid w:val="00FC419A"/>
    <w:rsid w:val="00FD16C0"/>
    <w:rsid w:val="00FD3B2E"/>
    <w:rsid w:val="00FE1289"/>
    <w:rsid w:val="00FE4957"/>
    <w:rsid w:val="00FE4E46"/>
    <w:rsid w:val="00FE6811"/>
    <w:rsid w:val="00FF1CD7"/>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960D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5C8"/>
    <w:pPr>
      <w:suppressAutoHyphens/>
      <w:spacing w:after="240"/>
    </w:pPr>
    <w:rPr>
      <w:sz w:val="24"/>
    </w:rPr>
  </w:style>
  <w:style w:type="paragraph" w:styleId="Heading1">
    <w:name w:val="heading 1"/>
    <w:basedOn w:val="Normal"/>
    <w:next w:val="Normal"/>
    <w:qFormat/>
    <w:rsid w:val="00E625C8"/>
    <w:pPr>
      <w:keepNext/>
      <w:numPr>
        <w:numId w:val="52"/>
      </w:numPr>
      <w:spacing w:before="245" w:after="115"/>
      <w:outlineLvl w:val="0"/>
    </w:pPr>
    <w:rPr>
      <w:rFonts w:ascii="Arial" w:hAnsi="Arial"/>
      <w:b/>
      <w:caps/>
      <w:kern w:val="1"/>
      <w:sz w:val="28"/>
    </w:rPr>
  </w:style>
  <w:style w:type="paragraph" w:styleId="Heading2">
    <w:name w:val="heading 2"/>
    <w:basedOn w:val="Normal"/>
    <w:next w:val="Normal"/>
    <w:autoRedefine/>
    <w:qFormat/>
    <w:rsid w:val="00072624"/>
    <w:pPr>
      <w:keepNext/>
      <w:numPr>
        <w:ilvl w:val="1"/>
        <w:numId w:val="52"/>
      </w:numPr>
      <w:spacing w:before="245" w:after="115"/>
      <w:ind w:left="720" w:hanging="720"/>
      <w:outlineLvl w:val="1"/>
    </w:pPr>
    <w:rPr>
      <w:rFonts w:ascii="Arial" w:hAnsi="Arial"/>
      <w:b/>
      <w:i/>
      <w:caps/>
      <w:sz w:val="28"/>
    </w:rPr>
  </w:style>
  <w:style w:type="paragraph" w:styleId="Heading3">
    <w:name w:val="heading 3"/>
    <w:basedOn w:val="Normal"/>
    <w:next w:val="Normal"/>
    <w:qFormat/>
    <w:rsid w:val="008532AB"/>
    <w:pPr>
      <w:keepNext/>
      <w:numPr>
        <w:ilvl w:val="2"/>
        <w:numId w:val="52"/>
      </w:numPr>
      <w:spacing w:before="245" w:after="115"/>
      <w:ind w:left="216"/>
      <w:outlineLvl w:val="2"/>
    </w:pPr>
    <w:rPr>
      <w:rFonts w:ascii="Arial" w:hAnsi="Arial"/>
      <w:b/>
    </w:rPr>
  </w:style>
  <w:style w:type="paragraph" w:styleId="Heading4">
    <w:name w:val="heading 4"/>
    <w:basedOn w:val="Normal"/>
    <w:next w:val="Normal"/>
    <w:qFormat/>
    <w:rsid w:val="00E625C8"/>
    <w:pPr>
      <w:keepNext/>
      <w:numPr>
        <w:ilvl w:val="3"/>
        <w:numId w:val="52"/>
      </w:numPr>
      <w:spacing w:before="115" w:after="115"/>
      <w:outlineLvl w:val="3"/>
    </w:pPr>
    <w:rPr>
      <w:rFonts w:ascii="Arial" w:hAnsi="Arial"/>
      <w:b/>
      <w:i/>
    </w:rPr>
  </w:style>
  <w:style w:type="paragraph" w:styleId="Heading5">
    <w:name w:val="heading 5"/>
    <w:basedOn w:val="Normal"/>
    <w:next w:val="Normal"/>
    <w:qFormat/>
    <w:rsid w:val="00E625C8"/>
    <w:pPr>
      <w:numPr>
        <w:ilvl w:val="4"/>
        <w:numId w:val="52"/>
      </w:numPr>
      <w:spacing w:before="240" w:after="60"/>
      <w:outlineLvl w:val="4"/>
    </w:pPr>
    <w:rPr>
      <w:b/>
      <w:i/>
    </w:rPr>
  </w:style>
  <w:style w:type="paragraph" w:styleId="Heading6">
    <w:name w:val="heading 6"/>
    <w:basedOn w:val="Normal"/>
    <w:next w:val="Normal"/>
    <w:qFormat/>
    <w:rsid w:val="00E625C8"/>
    <w:pPr>
      <w:numPr>
        <w:ilvl w:val="5"/>
        <w:numId w:val="52"/>
      </w:numPr>
      <w:spacing w:before="240" w:after="60"/>
      <w:outlineLvl w:val="5"/>
    </w:pPr>
    <w:rPr>
      <w:i/>
      <w:sz w:val="22"/>
    </w:rPr>
  </w:style>
  <w:style w:type="paragraph" w:styleId="Heading7">
    <w:name w:val="heading 7"/>
    <w:basedOn w:val="Normal"/>
    <w:next w:val="Normal"/>
    <w:qFormat/>
    <w:rsid w:val="00E625C8"/>
    <w:pPr>
      <w:numPr>
        <w:ilvl w:val="6"/>
        <w:numId w:val="52"/>
      </w:numPr>
      <w:spacing w:before="240" w:after="60"/>
      <w:outlineLvl w:val="6"/>
    </w:pPr>
    <w:rPr>
      <w:rFonts w:ascii="Arial" w:hAnsi="Arial"/>
    </w:rPr>
  </w:style>
  <w:style w:type="paragraph" w:styleId="Heading8">
    <w:name w:val="heading 8"/>
    <w:basedOn w:val="Normal"/>
    <w:next w:val="Normal"/>
    <w:qFormat/>
    <w:rsid w:val="00E625C8"/>
    <w:pPr>
      <w:numPr>
        <w:ilvl w:val="7"/>
        <w:numId w:val="52"/>
      </w:numPr>
      <w:spacing w:before="240" w:after="60"/>
      <w:outlineLvl w:val="7"/>
    </w:pPr>
    <w:rPr>
      <w:rFonts w:ascii="Arial" w:hAnsi="Arial"/>
      <w:i/>
    </w:rPr>
  </w:style>
  <w:style w:type="paragraph" w:styleId="Heading9">
    <w:name w:val="heading 9"/>
    <w:basedOn w:val="Normal"/>
    <w:next w:val="Normal"/>
    <w:qFormat/>
    <w:rsid w:val="00E625C8"/>
    <w:pPr>
      <w:numPr>
        <w:ilvl w:val="8"/>
        <w:numId w:val="5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rsid w:val="00E625C8"/>
    <w:rPr>
      <w:vertAlign w:val="superscript"/>
    </w:rPr>
  </w:style>
  <w:style w:type="character" w:styleId="PageNumber">
    <w:name w:val="page number"/>
    <w:basedOn w:val="DefaultParagraphFont"/>
    <w:rsid w:val="00E625C8"/>
  </w:style>
  <w:style w:type="character" w:customStyle="1" w:styleId="NumberingSymbols">
    <w:name w:val="Numbering Symbols"/>
    <w:rsid w:val="00E625C8"/>
  </w:style>
  <w:style w:type="character" w:styleId="Hyperlink">
    <w:name w:val="Hyperlink"/>
    <w:basedOn w:val="DefaultParagraphFont"/>
    <w:uiPriority w:val="99"/>
    <w:rsid w:val="00E625C8"/>
    <w:rPr>
      <w:color w:val="0000FF"/>
      <w:u w:val="single"/>
    </w:rPr>
  </w:style>
  <w:style w:type="character" w:styleId="FollowedHyperlink">
    <w:name w:val="FollowedHyperlink"/>
    <w:basedOn w:val="DefaultParagraphFont"/>
    <w:rsid w:val="00E625C8"/>
    <w:rPr>
      <w:color w:val="800080"/>
      <w:u w:val="single"/>
    </w:rPr>
  </w:style>
  <w:style w:type="character" w:customStyle="1" w:styleId="WW8Num1z0">
    <w:name w:val="WW8Num1z0"/>
    <w:rsid w:val="00E625C8"/>
    <w:rPr>
      <w:rFonts w:ascii="Symbol" w:hAnsi="Symbol"/>
    </w:rPr>
  </w:style>
  <w:style w:type="character" w:customStyle="1" w:styleId="WW8Num2z0">
    <w:name w:val="WW8Num2z0"/>
    <w:rsid w:val="00E625C8"/>
    <w:rPr>
      <w:rFonts w:ascii="Symbol" w:hAnsi="Symbol"/>
      <w:color w:val="339966"/>
    </w:rPr>
  </w:style>
  <w:style w:type="character" w:customStyle="1" w:styleId="WW8Num3z0">
    <w:name w:val="WW8Num3z0"/>
    <w:rsid w:val="00E625C8"/>
    <w:rPr>
      <w:rFonts w:ascii="Symbol" w:hAnsi="Symbol"/>
    </w:rPr>
  </w:style>
  <w:style w:type="character" w:customStyle="1" w:styleId="WW8Num4z0">
    <w:name w:val="WW8Num4z0"/>
    <w:rsid w:val="00E625C8"/>
    <w:rPr>
      <w:rFonts w:ascii="Symbol" w:hAnsi="Symbol"/>
    </w:rPr>
  </w:style>
  <w:style w:type="character" w:customStyle="1" w:styleId="WW8Num5z0">
    <w:name w:val="WW8Num5z0"/>
    <w:rsid w:val="00E625C8"/>
    <w:rPr>
      <w:rFonts w:ascii="Symbol" w:hAnsi="Symbol"/>
    </w:rPr>
  </w:style>
  <w:style w:type="character" w:customStyle="1" w:styleId="WW8Num6z0">
    <w:name w:val="WW8Num6z0"/>
    <w:rsid w:val="00E625C8"/>
    <w:rPr>
      <w:rFonts w:ascii="Symbol" w:hAnsi="Symbol"/>
      <w:color w:val="339966"/>
    </w:rPr>
  </w:style>
  <w:style w:type="character" w:customStyle="1" w:styleId="WW8Num9z0">
    <w:name w:val="WW8Num9z0"/>
    <w:rsid w:val="00E625C8"/>
    <w:rPr>
      <w:color w:val="000000"/>
    </w:rPr>
  </w:style>
  <w:style w:type="character" w:customStyle="1" w:styleId="WW8Num10z0">
    <w:name w:val="WW8Num10z0"/>
    <w:rsid w:val="00E625C8"/>
    <w:rPr>
      <w:rFonts w:ascii="Symbol" w:hAnsi="Symbol"/>
      <w:sz w:val="20"/>
      <w:szCs w:val="20"/>
    </w:rPr>
  </w:style>
  <w:style w:type="character" w:customStyle="1" w:styleId="WW8Num10z1">
    <w:name w:val="WW8Num10z1"/>
    <w:rsid w:val="00E625C8"/>
    <w:rPr>
      <w:rFonts w:ascii="Courier New" w:hAnsi="Courier New" w:cs="Courier New"/>
    </w:rPr>
  </w:style>
  <w:style w:type="character" w:customStyle="1" w:styleId="WW8Num10z2">
    <w:name w:val="WW8Num10z2"/>
    <w:rsid w:val="00E625C8"/>
    <w:rPr>
      <w:rFonts w:ascii="Wingdings" w:hAnsi="Wingdings"/>
    </w:rPr>
  </w:style>
  <w:style w:type="character" w:customStyle="1" w:styleId="WW8Num10z3">
    <w:name w:val="WW8Num10z3"/>
    <w:rsid w:val="00E625C8"/>
    <w:rPr>
      <w:rFonts w:ascii="Symbol" w:hAnsi="Symbol"/>
    </w:rPr>
  </w:style>
  <w:style w:type="character" w:customStyle="1" w:styleId="WW8Num12z0">
    <w:name w:val="WW8Num12z0"/>
    <w:rsid w:val="00E625C8"/>
    <w:rPr>
      <w:rFonts w:ascii="Symbol" w:hAnsi="Symbol"/>
      <w:color w:val="000000"/>
      <w:sz w:val="20"/>
      <w:szCs w:val="20"/>
    </w:rPr>
  </w:style>
  <w:style w:type="character" w:customStyle="1" w:styleId="WW8Num12z1">
    <w:name w:val="WW8Num12z1"/>
    <w:rsid w:val="00E625C8"/>
    <w:rPr>
      <w:rFonts w:ascii="Courier New" w:hAnsi="Courier New"/>
    </w:rPr>
  </w:style>
  <w:style w:type="character" w:customStyle="1" w:styleId="WW8Num12z2">
    <w:name w:val="WW8Num12z2"/>
    <w:rsid w:val="00E625C8"/>
    <w:rPr>
      <w:rFonts w:ascii="Wingdings" w:hAnsi="Wingdings"/>
    </w:rPr>
  </w:style>
  <w:style w:type="character" w:customStyle="1" w:styleId="WW8Num12z3">
    <w:name w:val="WW8Num12z3"/>
    <w:rsid w:val="00E625C8"/>
    <w:rPr>
      <w:rFonts w:ascii="Symbol" w:hAnsi="Symbol"/>
    </w:rPr>
  </w:style>
  <w:style w:type="character" w:customStyle="1" w:styleId="WW8Num13z0">
    <w:name w:val="WW8Num13z0"/>
    <w:rsid w:val="00E625C8"/>
    <w:rPr>
      <w:rFonts w:ascii="Symbol" w:hAnsi="Symbol"/>
    </w:rPr>
  </w:style>
  <w:style w:type="character" w:customStyle="1" w:styleId="WW8Num13z1">
    <w:name w:val="WW8Num13z1"/>
    <w:rsid w:val="00E625C8"/>
    <w:rPr>
      <w:rFonts w:ascii="Courier New" w:hAnsi="Courier New" w:cs="Courier New"/>
    </w:rPr>
  </w:style>
  <w:style w:type="character" w:customStyle="1" w:styleId="WW8Num13z2">
    <w:name w:val="WW8Num13z2"/>
    <w:rsid w:val="00E625C8"/>
    <w:rPr>
      <w:rFonts w:ascii="Wingdings" w:hAnsi="Wingdings"/>
    </w:rPr>
  </w:style>
  <w:style w:type="character" w:customStyle="1" w:styleId="WW8Num14z0">
    <w:name w:val="WW8Num14z0"/>
    <w:rsid w:val="00E625C8"/>
    <w:rPr>
      <w:rFonts w:ascii="Symbol" w:hAnsi="Symbol"/>
      <w:color w:val="339966"/>
      <w:sz w:val="20"/>
      <w:szCs w:val="20"/>
    </w:rPr>
  </w:style>
  <w:style w:type="character" w:customStyle="1" w:styleId="WW8Num14z1">
    <w:name w:val="WW8Num14z1"/>
    <w:rsid w:val="00E625C8"/>
    <w:rPr>
      <w:rFonts w:ascii="Courier New" w:hAnsi="Courier New" w:cs="Courier New"/>
    </w:rPr>
  </w:style>
  <w:style w:type="character" w:customStyle="1" w:styleId="WW8Num14z2">
    <w:name w:val="WW8Num14z2"/>
    <w:rsid w:val="00E625C8"/>
    <w:rPr>
      <w:rFonts w:ascii="Wingdings" w:hAnsi="Wingdings"/>
    </w:rPr>
  </w:style>
  <w:style w:type="character" w:customStyle="1" w:styleId="WW8Num14z3">
    <w:name w:val="WW8Num14z3"/>
    <w:rsid w:val="00E625C8"/>
    <w:rPr>
      <w:rFonts w:ascii="Symbol" w:hAnsi="Symbol"/>
    </w:rPr>
  </w:style>
  <w:style w:type="character" w:customStyle="1" w:styleId="WW8Num15z0">
    <w:name w:val="WW8Num15z0"/>
    <w:rsid w:val="00E625C8"/>
    <w:rPr>
      <w:rFonts w:ascii="Symbol" w:hAnsi="Symbol"/>
      <w:sz w:val="20"/>
      <w:szCs w:val="20"/>
    </w:rPr>
  </w:style>
  <w:style w:type="character" w:customStyle="1" w:styleId="WW8Num15z1">
    <w:name w:val="WW8Num15z1"/>
    <w:rsid w:val="00E625C8"/>
    <w:rPr>
      <w:rFonts w:ascii="Courier New" w:hAnsi="Courier New" w:cs="Courier New"/>
    </w:rPr>
  </w:style>
  <w:style w:type="character" w:customStyle="1" w:styleId="WW8Num15z2">
    <w:name w:val="WW8Num15z2"/>
    <w:rsid w:val="00E625C8"/>
    <w:rPr>
      <w:rFonts w:ascii="Wingdings" w:hAnsi="Wingdings"/>
    </w:rPr>
  </w:style>
  <w:style w:type="character" w:customStyle="1" w:styleId="WW8Num15z3">
    <w:name w:val="WW8Num15z3"/>
    <w:rsid w:val="00E625C8"/>
    <w:rPr>
      <w:rFonts w:ascii="Symbol" w:hAnsi="Symbol"/>
    </w:rPr>
  </w:style>
  <w:style w:type="character" w:customStyle="1" w:styleId="WW8Num16z0">
    <w:name w:val="WW8Num16z0"/>
    <w:rsid w:val="00E625C8"/>
    <w:rPr>
      <w:rFonts w:ascii="Symbol" w:hAnsi="Symbol"/>
      <w:color w:val="000000"/>
      <w:sz w:val="20"/>
      <w:szCs w:val="20"/>
    </w:rPr>
  </w:style>
  <w:style w:type="character" w:customStyle="1" w:styleId="WW8Num16z1">
    <w:name w:val="WW8Num16z1"/>
    <w:rsid w:val="00E625C8"/>
    <w:rPr>
      <w:rFonts w:ascii="Courier New" w:hAnsi="Courier New" w:cs="Courier New"/>
    </w:rPr>
  </w:style>
  <w:style w:type="character" w:customStyle="1" w:styleId="WW8Num16z2">
    <w:name w:val="WW8Num16z2"/>
    <w:rsid w:val="00E625C8"/>
    <w:rPr>
      <w:rFonts w:ascii="Wingdings" w:hAnsi="Wingdings"/>
    </w:rPr>
  </w:style>
  <w:style w:type="character" w:customStyle="1" w:styleId="WW8Num16z3">
    <w:name w:val="WW8Num16z3"/>
    <w:rsid w:val="00E625C8"/>
    <w:rPr>
      <w:rFonts w:ascii="Symbol" w:hAnsi="Symbol"/>
    </w:rPr>
  </w:style>
  <w:style w:type="character" w:customStyle="1" w:styleId="WW8Num17z0">
    <w:name w:val="WW8Num17z0"/>
    <w:rsid w:val="00E625C8"/>
    <w:rPr>
      <w:rFonts w:ascii="Symbol" w:hAnsi="Symbol"/>
      <w:sz w:val="20"/>
      <w:szCs w:val="20"/>
    </w:rPr>
  </w:style>
  <w:style w:type="character" w:customStyle="1" w:styleId="WW8Num17z1">
    <w:name w:val="WW8Num17z1"/>
    <w:rsid w:val="00E625C8"/>
    <w:rPr>
      <w:rFonts w:ascii="Courier New" w:hAnsi="Courier New" w:cs="Courier New"/>
    </w:rPr>
  </w:style>
  <w:style w:type="character" w:customStyle="1" w:styleId="WW8Num17z2">
    <w:name w:val="WW8Num17z2"/>
    <w:rsid w:val="00E625C8"/>
    <w:rPr>
      <w:rFonts w:ascii="Wingdings" w:hAnsi="Wingdings"/>
    </w:rPr>
  </w:style>
  <w:style w:type="character" w:customStyle="1" w:styleId="WW8Num17z3">
    <w:name w:val="WW8Num17z3"/>
    <w:rsid w:val="00E625C8"/>
    <w:rPr>
      <w:rFonts w:ascii="Symbol" w:hAnsi="Symbol"/>
    </w:rPr>
  </w:style>
  <w:style w:type="character" w:customStyle="1" w:styleId="WW8Num18z0">
    <w:name w:val="WW8Num18z0"/>
    <w:rsid w:val="00E625C8"/>
    <w:rPr>
      <w:rFonts w:ascii="Times New Roman" w:hAnsi="Times New Roman" w:cs="Times New Roman"/>
    </w:rPr>
  </w:style>
  <w:style w:type="character" w:customStyle="1" w:styleId="WW8Num18z1">
    <w:name w:val="WW8Num18z1"/>
    <w:rsid w:val="00E625C8"/>
    <w:rPr>
      <w:rFonts w:ascii="Courier New" w:hAnsi="Courier New" w:cs="Courier New"/>
    </w:rPr>
  </w:style>
  <w:style w:type="character" w:customStyle="1" w:styleId="WW8Num18z2">
    <w:name w:val="WW8Num18z2"/>
    <w:rsid w:val="00E625C8"/>
    <w:rPr>
      <w:rFonts w:ascii="Wingdings" w:hAnsi="Wingdings"/>
    </w:rPr>
  </w:style>
  <w:style w:type="character" w:customStyle="1" w:styleId="WW8Num18z3">
    <w:name w:val="WW8Num18z3"/>
    <w:rsid w:val="00E625C8"/>
    <w:rPr>
      <w:rFonts w:ascii="Symbol" w:hAnsi="Symbol"/>
    </w:rPr>
  </w:style>
  <w:style w:type="character" w:customStyle="1" w:styleId="WW8Num19z0">
    <w:name w:val="WW8Num19z0"/>
    <w:rsid w:val="00E625C8"/>
    <w:rPr>
      <w:rFonts w:ascii="Symbol" w:hAnsi="Symbol"/>
      <w:color w:val="339966"/>
      <w:sz w:val="20"/>
      <w:szCs w:val="20"/>
    </w:rPr>
  </w:style>
  <w:style w:type="character" w:customStyle="1" w:styleId="WW8Num20z4">
    <w:name w:val="WW8Num20z4"/>
    <w:rsid w:val="00E625C8"/>
    <w:rPr>
      <w:rFonts w:ascii="Symbol" w:hAnsi="Symbol"/>
    </w:rPr>
  </w:style>
  <w:style w:type="character" w:customStyle="1" w:styleId="WW8Num20z5">
    <w:name w:val="WW8Num20z5"/>
    <w:rsid w:val="00E625C8"/>
    <w:rPr>
      <w:rFonts w:ascii="Wingdings" w:hAnsi="Wingdings"/>
    </w:rPr>
  </w:style>
  <w:style w:type="character" w:customStyle="1" w:styleId="WW8Num21z0">
    <w:name w:val="WW8Num21z0"/>
    <w:rsid w:val="00E625C8"/>
    <w:rPr>
      <w:rFonts w:ascii="Symbol" w:hAnsi="Symbol"/>
      <w:color w:val="339966"/>
    </w:rPr>
  </w:style>
  <w:style w:type="character" w:customStyle="1" w:styleId="WW8Num21z1">
    <w:name w:val="WW8Num21z1"/>
    <w:rsid w:val="00E625C8"/>
    <w:rPr>
      <w:rFonts w:ascii="Courier New" w:hAnsi="Courier New" w:cs="Courier New"/>
    </w:rPr>
  </w:style>
  <w:style w:type="character" w:customStyle="1" w:styleId="WW8Num21z2">
    <w:name w:val="WW8Num21z2"/>
    <w:rsid w:val="00E625C8"/>
    <w:rPr>
      <w:rFonts w:ascii="Wingdings" w:hAnsi="Wingdings"/>
    </w:rPr>
  </w:style>
  <w:style w:type="character" w:customStyle="1" w:styleId="WW8Num21z3">
    <w:name w:val="WW8Num21z3"/>
    <w:rsid w:val="00E625C8"/>
    <w:rPr>
      <w:rFonts w:ascii="Symbol" w:hAnsi="Symbol"/>
    </w:rPr>
  </w:style>
  <w:style w:type="character" w:customStyle="1" w:styleId="WW8Num22z0">
    <w:name w:val="WW8Num22z0"/>
    <w:rsid w:val="00E625C8"/>
    <w:rPr>
      <w:rFonts w:ascii="Symbol" w:hAnsi="Symbol"/>
      <w:color w:val="000000"/>
      <w:sz w:val="20"/>
      <w:szCs w:val="20"/>
    </w:rPr>
  </w:style>
  <w:style w:type="character" w:customStyle="1" w:styleId="WW8Num22z1">
    <w:name w:val="WW8Num22z1"/>
    <w:rsid w:val="00E625C8"/>
    <w:rPr>
      <w:rFonts w:ascii="Courier New" w:hAnsi="Courier New"/>
    </w:rPr>
  </w:style>
  <w:style w:type="character" w:customStyle="1" w:styleId="WW8Num22z2">
    <w:name w:val="WW8Num22z2"/>
    <w:rsid w:val="00E625C8"/>
    <w:rPr>
      <w:rFonts w:ascii="Wingdings" w:hAnsi="Wingdings"/>
    </w:rPr>
  </w:style>
  <w:style w:type="character" w:customStyle="1" w:styleId="WW8Num22z3">
    <w:name w:val="WW8Num22z3"/>
    <w:rsid w:val="00E625C8"/>
    <w:rPr>
      <w:rFonts w:ascii="Symbol" w:hAnsi="Symbol"/>
    </w:rPr>
  </w:style>
  <w:style w:type="character" w:customStyle="1" w:styleId="WW8Num23z0">
    <w:name w:val="WW8Num23z0"/>
    <w:rsid w:val="00E625C8"/>
    <w:rPr>
      <w:rFonts w:ascii="Symbol" w:hAnsi="Symbol"/>
      <w:sz w:val="20"/>
      <w:szCs w:val="20"/>
    </w:rPr>
  </w:style>
  <w:style w:type="character" w:customStyle="1" w:styleId="WW8Num23z1">
    <w:name w:val="WW8Num23z1"/>
    <w:rsid w:val="00E625C8"/>
    <w:rPr>
      <w:rFonts w:ascii="Courier New" w:hAnsi="Courier New" w:cs="Courier New"/>
    </w:rPr>
  </w:style>
  <w:style w:type="character" w:customStyle="1" w:styleId="WW8Num23z2">
    <w:name w:val="WW8Num23z2"/>
    <w:rsid w:val="00E625C8"/>
    <w:rPr>
      <w:rFonts w:ascii="Wingdings" w:hAnsi="Wingdings"/>
    </w:rPr>
  </w:style>
  <w:style w:type="character" w:customStyle="1" w:styleId="WW8Num23z3">
    <w:name w:val="WW8Num23z3"/>
    <w:rsid w:val="00E625C8"/>
    <w:rPr>
      <w:rFonts w:ascii="Symbol" w:hAnsi="Symbol"/>
    </w:rPr>
  </w:style>
  <w:style w:type="character" w:customStyle="1" w:styleId="WW8Num24z0">
    <w:name w:val="WW8Num24z0"/>
    <w:rsid w:val="00E625C8"/>
    <w:rPr>
      <w:rFonts w:ascii="Symbol" w:hAnsi="Symbol"/>
      <w:sz w:val="20"/>
      <w:szCs w:val="20"/>
    </w:rPr>
  </w:style>
  <w:style w:type="character" w:customStyle="1" w:styleId="WW8Num24z1">
    <w:name w:val="WW8Num24z1"/>
    <w:rsid w:val="00E625C8"/>
    <w:rPr>
      <w:rFonts w:ascii="Courier New" w:hAnsi="Courier New" w:cs="Courier New"/>
    </w:rPr>
  </w:style>
  <w:style w:type="character" w:customStyle="1" w:styleId="WW8Num24z2">
    <w:name w:val="WW8Num24z2"/>
    <w:rsid w:val="00E625C8"/>
    <w:rPr>
      <w:rFonts w:ascii="Wingdings" w:hAnsi="Wingdings"/>
    </w:rPr>
  </w:style>
  <w:style w:type="character" w:customStyle="1" w:styleId="WW8Num24z3">
    <w:name w:val="WW8Num24z3"/>
    <w:rsid w:val="00E625C8"/>
    <w:rPr>
      <w:rFonts w:ascii="Symbol" w:hAnsi="Symbol"/>
    </w:rPr>
  </w:style>
  <w:style w:type="character" w:customStyle="1" w:styleId="WW8Num25z0">
    <w:name w:val="WW8Num25z0"/>
    <w:rsid w:val="00E625C8"/>
    <w:rPr>
      <w:rFonts w:ascii="Symbol" w:hAnsi="Symbol"/>
    </w:rPr>
  </w:style>
  <w:style w:type="character" w:customStyle="1" w:styleId="WW8Num26z0">
    <w:name w:val="WW8Num26z0"/>
    <w:rsid w:val="00E625C8"/>
    <w:rPr>
      <w:rFonts w:ascii="Symbol" w:hAnsi="Symbol"/>
    </w:rPr>
  </w:style>
  <w:style w:type="character" w:customStyle="1" w:styleId="WW8Num26z1">
    <w:name w:val="WW8Num26z1"/>
    <w:rsid w:val="00E625C8"/>
    <w:rPr>
      <w:rFonts w:ascii="Courier New" w:hAnsi="Courier New"/>
    </w:rPr>
  </w:style>
  <w:style w:type="character" w:customStyle="1" w:styleId="WW8Num26z2">
    <w:name w:val="WW8Num26z2"/>
    <w:rsid w:val="00E625C8"/>
    <w:rPr>
      <w:rFonts w:ascii="Wingdings" w:hAnsi="Wingdings"/>
    </w:rPr>
  </w:style>
  <w:style w:type="character" w:customStyle="1" w:styleId="WW8Num27z0">
    <w:name w:val="WW8Num27z0"/>
    <w:rsid w:val="00E625C8"/>
    <w:rPr>
      <w:rFonts w:ascii="Symbol" w:hAnsi="Symbol"/>
      <w:color w:val="000000"/>
      <w:sz w:val="20"/>
      <w:szCs w:val="20"/>
    </w:rPr>
  </w:style>
  <w:style w:type="character" w:customStyle="1" w:styleId="WW8Num27z1">
    <w:name w:val="WW8Num27z1"/>
    <w:rsid w:val="00E625C8"/>
    <w:rPr>
      <w:rFonts w:ascii="Courier New" w:hAnsi="Courier New" w:cs="Courier New"/>
    </w:rPr>
  </w:style>
  <w:style w:type="character" w:customStyle="1" w:styleId="WW8Num27z2">
    <w:name w:val="WW8Num27z2"/>
    <w:rsid w:val="00E625C8"/>
    <w:rPr>
      <w:rFonts w:ascii="Wingdings" w:hAnsi="Wingdings"/>
    </w:rPr>
  </w:style>
  <w:style w:type="character" w:customStyle="1" w:styleId="WW8Num27z3">
    <w:name w:val="WW8Num27z3"/>
    <w:rsid w:val="00E625C8"/>
    <w:rPr>
      <w:rFonts w:ascii="Symbol" w:hAnsi="Symbol"/>
    </w:rPr>
  </w:style>
  <w:style w:type="character" w:customStyle="1" w:styleId="WW8Num28z0">
    <w:name w:val="WW8Num28z0"/>
    <w:rsid w:val="00E625C8"/>
    <w:rPr>
      <w:rFonts w:ascii="Symbol" w:hAnsi="Symbol"/>
      <w:color w:val="339966"/>
    </w:rPr>
  </w:style>
  <w:style w:type="character" w:customStyle="1" w:styleId="WW8Num28z1">
    <w:name w:val="WW8Num28z1"/>
    <w:rsid w:val="00E625C8"/>
    <w:rPr>
      <w:rFonts w:ascii="Courier New" w:hAnsi="Courier New" w:cs="Courier New"/>
    </w:rPr>
  </w:style>
  <w:style w:type="character" w:customStyle="1" w:styleId="WW8Num28z2">
    <w:name w:val="WW8Num28z2"/>
    <w:rsid w:val="00E625C8"/>
    <w:rPr>
      <w:rFonts w:ascii="Wingdings" w:hAnsi="Wingdings"/>
    </w:rPr>
  </w:style>
  <w:style w:type="character" w:customStyle="1" w:styleId="WW8Num28z3">
    <w:name w:val="WW8Num28z3"/>
    <w:rsid w:val="00E625C8"/>
    <w:rPr>
      <w:rFonts w:ascii="Symbol" w:hAnsi="Symbol"/>
    </w:rPr>
  </w:style>
  <w:style w:type="character" w:customStyle="1" w:styleId="WW8Num29z0">
    <w:name w:val="WW8Num29z0"/>
    <w:rsid w:val="00E625C8"/>
    <w:rPr>
      <w:rFonts w:ascii="Symbol" w:hAnsi="Symbol"/>
    </w:rPr>
  </w:style>
  <w:style w:type="character" w:customStyle="1" w:styleId="WW8Num29z1">
    <w:name w:val="WW8Num29z1"/>
    <w:rsid w:val="00E625C8"/>
    <w:rPr>
      <w:rFonts w:ascii="Courier New" w:hAnsi="Courier New" w:cs="Courier New"/>
    </w:rPr>
  </w:style>
  <w:style w:type="character" w:customStyle="1" w:styleId="WW8Num29z2">
    <w:name w:val="WW8Num29z2"/>
    <w:rsid w:val="00E625C8"/>
    <w:rPr>
      <w:rFonts w:ascii="Wingdings" w:hAnsi="Wingdings"/>
    </w:rPr>
  </w:style>
  <w:style w:type="character" w:customStyle="1" w:styleId="WW8Num30z0">
    <w:name w:val="WW8Num30z0"/>
    <w:rsid w:val="00E625C8"/>
    <w:rPr>
      <w:rFonts w:ascii="Symbol" w:hAnsi="Symbol"/>
      <w:color w:val="000000"/>
      <w:sz w:val="20"/>
      <w:szCs w:val="20"/>
    </w:rPr>
  </w:style>
  <w:style w:type="character" w:customStyle="1" w:styleId="WW8Num30z1">
    <w:name w:val="WW8Num30z1"/>
    <w:rsid w:val="00E625C8"/>
    <w:rPr>
      <w:rFonts w:ascii="Courier New" w:hAnsi="Courier New" w:cs="Courier New"/>
    </w:rPr>
  </w:style>
  <w:style w:type="character" w:customStyle="1" w:styleId="WW8Num30z2">
    <w:name w:val="WW8Num30z2"/>
    <w:rsid w:val="00E625C8"/>
    <w:rPr>
      <w:rFonts w:ascii="Wingdings" w:hAnsi="Wingdings"/>
    </w:rPr>
  </w:style>
  <w:style w:type="character" w:customStyle="1" w:styleId="WW8Num30z3">
    <w:name w:val="WW8Num30z3"/>
    <w:rsid w:val="00E625C8"/>
    <w:rPr>
      <w:rFonts w:ascii="Symbol" w:hAnsi="Symbol"/>
    </w:rPr>
  </w:style>
  <w:style w:type="character" w:customStyle="1" w:styleId="WW8Num31z0">
    <w:name w:val="WW8Num31z0"/>
    <w:rsid w:val="00E625C8"/>
    <w:rPr>
      <w:rFonts w:ascii="Symbol" w:hAnsi="Symbol"/>
      <w:sz w:val="20"/>
      <w:szCs w:val="20"/>
    </w:rPr>
  </w:style>
  <w:style w:type="character" w:customStyle="1" w:styleId="WW8Num31z1">
    <w:name w:val="WW8Num31z1"/>
    <w:rsid w:val="00E625C8"/>
    <w:rPr>
      <w:rFonts w:ascii="Courier New" w:hAnsi="Courier New" w:cs="Courier New"/>
    </w:rPr>
  </w:style>
  <w:style w:type="character" w:customStyle="1" w:styleId="WW8Num31z2">
    <w:name w:val="WW8Num31z2"/>
    <w:rsid w:val="00E625C8"/>
    <w:rPr>
      <w:rFonts w:ascii="Wingdings" w:hAnsi="Wingdings"/>
    </w:rPr>
  </w:style>
  <w:style w:type="character" w:customStyle="1" w:styleId="WW8Num31z3">
    <w:name w:val="WW8Num31z3"/>
    <w:rsid w:val="00E625C8"/>
    <w:rPr>
      <w:rFonts w:ascii="Symbol" w:hAnsi="Symbol"/>
    </w:rPr>
  </w:style>
  <w:style w:type="character" w:customStyle="1" w:styleId="WW8Num32z0">
    <w:name w:val="WW8Num32z0"/>
    <w:rsid w:val="00E625C8"/>
    <w:rPr>
      <w:rFonts w:ascii="Symbol" w:hAnsi="Symbol"/>
    </w:rPr>
  </w:style>
  <w:style w:type="character" w:customStyle="1" w:styleId="WW8Num32z1">
    <w:name w:val="WW8Num32z1"/>
    <w:rsid w:val="00E625C8"/>
    <w:rPr>
      <w:rFonts w:ascii="Courier New" w:hAnsi="Courier New" w:cs="Courier New"/>
    </w:rPr>
  </w:style>
  <w:style w:type="character" w:customStyle="1" w:styleId="WW8Num32z2">
    <w:name w:val="WW8Num32z2"/>
    <w:rsid w:val="00E625C8"/>
    <w:rPr>
      <w:rFonts w:ascii="Wingdings" w:hAnsi="Wingdings"/>
    </w:rPr>
  </w:style>
  <w:style w:type="character" w:customStyle="1" w:styleId="WW8Num32z3">
    <w:name w:val="WW8Num32z3"/>
    <w:rsid w:val="00E625C8"/>
    <w:rPr>
      <w:rFonts w:ascii="Symbol" w:hAnsi="Symbol"/>
    </w:rPr>
  </w:style>
  <w:style w:type="character" w:customStyle="1" w:styleId="WW8Num33z0">
    <w:name w:val="WW8Num33z0"/>
    <w:rsid w:val="00E625C8"/>
    <w:rPr>
      <w:rFonts w:ascii="Symbol" w:hAnsi="Symbol"/>
      <w:color w:val="339966"/>
    </w:rPr>
  </w:style>
  <w:style w:type="character" w:customStyle="1" w:styleId="WW8Num33z1">
    <w:name w:val="WW8Num33z1"/>
    <w:rsid w:val="00E625C8"/>
    <w:rPr>
      <w:rFonts w:ascii="Courier New" w:hAnsi="Courier New" w:cs="Courier New"/>
    </w:rPr>
  </w:style>
  <w:style w:type="character" w:customStyle="1" w:styleId="WW8Num33z2">
    <w:name w:val="WW8Num33z2"/>
    <w:rsid w:val="00E625C8"/>
    <w:rPr>
      <w:rFonts w:ascii="Wingdings" w:hAnsi="Wingdings"/>
    </w:rPr>
  </w:style>
  <w:style w:type="character" w:customStyle="1" w:styleId="WW8Num33z3">
    <w:name w:val="WW8Num33z3"/>
    <w:rsid w:val="00E625C8"/>
    <w:rPr>
      <w:rFonts w:ascii="Symbol" w:hAnsi="Symbol"/>
    </w:rPr>
  </w:style>
  <w:style w:type="character" w:customStyle="1" w:styleId="WW8Num34z0">
    <w:name w:val="WW8Num34z0"/>
    <w:rsid w:val="00E625C8"/>
    <w:rPr>
      <w:rFonts w:ascii="Symbol" w:hAnsi="Symbol"/>
    </w:rPr>
  </w:style>
  <w:style w:type="character" w:customStyle="1" w:styleId="WW8Num34z1">
    <w:name w:val="WW8Num34z1"/>
    <w:rsid w:val="00E625C8"/>
    <w:rPr>
      <w:rFonts w:ascii="Courier New" w:hAnsi="Courier New"/>
    </w:rPr>
  </w:style>
  <w:style w:type="character" w:customStyle="1" w:styleId="WW8Num34z2">
    <w:name w:val="WW8Num34z2"/>
    <w:rsid w:val="00E625C8"/>
    <w:rPr>
      <w:rFonts w:ascii="Wingdings" w:hAnsi="Wingdings"/>
    </w:rPr>
  </w:style>
  <w:style w:type="character" w:customStyle="1" w:styleId="WW8Num35z0">
    <w:name w:val="WW8Num35z0"/>
    <w:rsid w:val="00E625C8"/>
    <w:rPr>
      <w:color w:val="0000FF"/>
    </w:rPr>
  </w:style>
  <w:style w:type="character" w:customStyle="1" w:styleId="WW8Num36z0">
    <w:name w:val="WW8Num36z0"/>
    <w:rsid w:val="00E625C8"/>
    <w:rPr>
      <w:rFonts w:ascii="Symbol" w:hAnsi="Symbol"/>
      <w:sz w:val="20"/>
      <w:szCs w:val="20"/>
    </w:rPr>
  </w:style>
  <w:style w:type="character" w:customStyle="1" w:styleId="WW8Num36z1">
    <w:name w:val="WW8Num36z1"/>
    <w:rsid w:val="00E625C8"/>
    <w:rPr>
      <w:rFonts w:ascii="Symbol" w:hAnsi="Symbol"/>
      <w:color w:val="339966"/>
    </w:rPr>
  </w:style>
  <w:style w:type="character" w:customStyle="1" w:styleId="WW8Num36z2">
    <w:name w:val="WW8Num36z2"/>
    <w:rsid w:val="00E625C8"/>
    <w:rPr>
      <w:rFonts w:ascii="Wingdings" w:hAnsi="Wingdings"/>
    </w:rPr>
  </w:style>
  <w:style w:type="character" w:customStyle="1" w:styleId="WW8Num36z3">
    <w:name w:val="WW8Num36z3"/>
    <w:rsid w:val="00E625C8"/>
    <w:rPr>
      <w:rFonts w:ascii="Symbol" w:hAnsi="Symbol"/>
    </w:rPr>
  </w:style>
  <w:style w:type="character" w:customStyle="1" w:styleId="WW8Num36z4">
    <w:name w:val="WW8Num36z4"/>
    <w:rsid w:val="00E625C8"/>
    <w:rPr>
      <w:rFonts w:ascii="Courier New" w:hAnsi="Courier New"/>
    </w:rPr>
  </w:style>
  <w:style w:type="character" w:customStyle="1" w:styleId="WW8Num37z0">
    <w:name w:val="WW8Num37z0"/>
    <w:rsid w:val="00E625C8"/>
    <w:rPr>
      <w:rFonts w:ascii="Symbol" w:hAnsi="Symbol"/>
      <w:sz w:val="20"/>
      <w:szCs w:val="20"/>
    </w:rPr>
  </w:style>
  <w:style w:type="character" w:customStyle="1" w:styleId="WW8Num37z1">
    <w:name w:val="WW8Num37z1"/>
    <w:rsid w:val="00E625C8"/>
    <w:rPr>
      <w:rFonts w:ascii="Courier New" w:hAnsi="Courier New" w:cs="Courier New"/>
    </w:rPr>
  </w:style>
  <w:style w:type="character" w:customStyle="1" w:styleId="WW8Num37z2">
    <w:name w:val="WW8Num37z2"/>
    <w:rsid w:val="00E625C8"/>
    <w:rPr>
      <w:rFonts w:ascii="Wingdings" w:hAnsi="Wingdings"/>
    </w:rPr>
  </w:style>
  <w:style w:type="character" w:customStyle="1" w:styleId="WW8Num37z3">
    <w:name w:val="WW8Num37z3"/>
    <w:rsid w:val="00E625C8"/>
    <w:rPr>
      <w:rFonts w:ascii="Symbol" w:hAnsi="Symbol"/>
    </w:rPr>
  </w:style>
  <w:style w:type="character" w:customStyle="1" w:styleId="WW8Num38z0">
    <w:name w:val="WW8Num38z0"/>
    <w:rsid w:val="00E625C8"/>
    <w:rPr>
      <w:rFonts w:ascii="Symbol" w:hAnsi="Symbol"/>
      <w:sz w:val="20"/>
      <w:szCs w:val="20"/>
    </w:rPr>
  </w:style>
  <w:style w:type="character" w:customStyle="1" w:styleId="WW8Num38z1">
    <w:name w:val="WW8Num38z1"/>
    <w:rsid w:val="00E625C8"/>
    <w:rPr>
      <w:rFonts w:ascii="Courier New" w:hAnsi="Courier New" w:cs="Courier New"/>
    </w:rPr>
  </w:style>
  <w:style w:type="character" w:customStyle="1" w:styleId="WW8Num38z2">
    <w:name w:val="WW8Num38z2"/>
    <w:rsid w:val="00E625C8"/>
    <w:rPr>
      <w:rFonts w:ascii="Wingdings" w:hAnsi="Wingdings"/>
    </w:rPr>
  </w:style>
  <w:style w:type="character" w:customStyle="1" w:styleId="WW8Num38z3">
    <w:name w:val="WW8Num38z3"/>
    <w:rsid w:val="00E625C8"/>
    <w:rPr>
      <w:rFonts w:ascii="Symbol" w:hAnsi="Symbol"/>
    </w:rPr>
  </w:style>
  <w:style w:type="character" w:customStyle="1" w:styleId="WW8Num39z0">
    <w:name w:val="WW8Num39z0"/>
    <w:rsid w:val="00E625C8"/>
    <w:rPr>
      <w:rFonts w:ascii="Symbol" w:hAnsi="Symbol"/>
      <w:sz w:val="20"/>
      <w:szCs w:val="20"/>
    </w:rPr>
  </w:style>
  <w:style w:type="character" w:customStyle="1" w:styleId="WW8Num39z1">
    <w:name w:val="WW8Num39z1"/>
    <w:rsid w:val="00E625C8"/>
    <w:rPr>
      <w:rFonts w:ascii="Courier New" w:hAnsi="Courier New" w:cs="Courier New"/>
    </w:rPr>
  </w:style>
  <w:style w:type="character" w:customStyle="1" w:styleId="WW8Num39z2">
    <w:name w:val="WW8Num39z2"/>
    <w:rsid w:val="00E625C8"/>
    <w:rPr>
      <w:rFonts w:ascii="Wingdings" w:hAnsi="Wingdings"/>
    </w:rPr>
  </w:style>
  <w:style w:type="character" w:customStyle="1" w:styleId="WW8Num39z3">
    <w:name w:val="WW8Num39z3"/>
    <w:rsid w:val="00E625C8"/>
    <w:rPr>
      <w:rFonts w:ascii="Symbol" w:hAnsi="Symbol"/>
    </w:rPr>
  </w:style>
  <w:style w:type="character" w:customStyle="1" w:styleId="WW8Num41z0">
    <w:name w:val="WW8Num41z0"/>
    <w:rsid w:val="00E625C8"/>
    <w:rPr>
      <w:rFonts w:ascii="Symbol" w:hAnsi="Symbol"/>
      <w:color w:val="000000"/>
      <w:sz w:val="20"/>
      <w:szCs w:val="20"/>
    </w:rPr>
  </w:style>
  <w:style w:type="character" w:customStyle="1" w:styleId="WW8Num41z1">
    <w:name w:val="WW8Num41z1"/>
    <w:rsid w:val="00E625C8"/>
    <w:rPr>
      <w:rFonts w:ascii="Courier New" w:hAnsi="Courier New" w:cs="Courier New"/>
    </w:rPr>
  </w:style>
  <w:style w:type="character" w:customStyle="1" w:styleId="WW8Num41z2">
    <w:name w:val="WW8Num41z2"/>
    <w:rsid w:val="00E625C8"/>
    <w:rPr>
      <w:rFonts w:ascii="Wingdings" w:hAnsi="Wingdings"/>
    </w:rPr>
  </w:style>
  <w:style w:type="character" w:customStyle="1" w:styleId="WW8Num41z3">
    <w:name w:val="WW8Num41z3"/>
    <w:rsid w:val="00E625C8"/>
    <w:rPr>
      <w:rFonts w:ascii="Symbol" w:hAnsi="Symbol"/>
    </w:rPr>
  </w:style>
  <w:style w:type="character" w:customStyle="1" w:styleId="WW8Num42z0">
    <w:name w:val="WW8Num42z0"/>
    <w:rsid w:val="00E625C8"/>
    <w:rPr>
      <w:rFonts w:ascii="Symbol" w:hAnsi="Symbol"/>
      <w:b w:val="0"/>
      <w:i w:val="0"/>
      <w:color w:val="339966"/>
      <w:sz w:val="20"/>
      <w:szCs w:val="20"/>
    </w:rPr>
  </w:style>
  <w:style w:type="character" w:customStyle="1" w:styleId="WW8Num42z1">
    <w:name w:val="WW8Num42z1"/>
    <w:rsid w:val="00E625C8"/>
    <w:rPr>
      <w:rFonts w:ascii="Courier New" w:hAnsi="Courier New" w:cs="Courier New"/>
    </w:rPr>
  </w:style>
  <w:style w:type="character" w:customStyle="1" w:styleId="WW8Num42z2">
    <w:name w:val="WW8Num42z2"/>
    <w:rsid w:val="00E625C8"/>
    <w:rPr>
      <w:rFonts w:ascii="Wingdings" w:hAnsi="Wingdings"/>
    </w:rPr>
  </w:style>
  <w:style w:type="character" w:customStyle="1" w:styleId="WW8Num42z3">
    <w:name w:val="WW8Num42z3"/>
    <w:rsid w:val="00E625C8"/>
    <w:rPr>
      <w:rFonts w:ascii="Symbol" w:hAnsi="Symbol"/>
    </w:rPr>
  </w:style>
  <w:style w:type="character" w:customStyle="1" w:styleId="WW8Num43z0">
    <w:name w:val="WW8Num43z0"/>
    <w:rsid w:val="00E625C8"/>
    <w:rPr>
      <w:color w:val="0000FF"/>
    </w:rPr>
  </w:style>
  <w:style w:type="character" w:customStyle="1" w:styleId="WW8Num44z0">
    <w:name w:val="WW8Num44z0"/>
    <w:rsid w:val="00E625C8"/>
    <w:rPr>
      <w:rFonts w:ascii="Symbol" w:hAnsi="Symbol"/>
    </w:rPr>
  </w:style>
  <w:style w:type="character" w:customStyle="1" w:styleId="WW8Num44z1">
    <w:name w:val="WW8Num44z1"/>
    <w:rsid w:val="00E625C8"/>
    <w:rPr>
      <w:rFonts w:ascii="Courier New" w:hAnsi="Courier New" w:cs="Courier New"/>
    </w:rPr>
  </w:style>
  <w:style w:type="character" w:customStyle="1" w:styleId="WW8Num44z2">
    <w:name w:val="WW8Num44z2"/>
    <w:rsid w:val="00E625C8"/>
    <w:rPr>
      <w:rFonts w:ascii="Wingdings" w:hAnsi="Wingdings"/>
    </w:rPr>
  </w:style>
  <w:style w:type="character" w:customStyle="1" w:styleId="WW8Num45z0">
    <w:name w:val="WW8Num45z0"/>
    <w:rsid w:val="00E625C8"/>
    <w:rPr>
      <w:rFonts w:ascii="Symbol" w:hAnsi="Symbol"/>
      <w:sz w:val="20"/>
      <w:szCs w:val="20"/>
    </w:rPr>
  </w:style>
  <w:style w:type="character" w:customStyle="1" w:styleId="WW8Num45z1">
    <w:name w:val="WW8Num45z1"/>
    <w:rsid w:val="00E625C8"/>
    <w:rPr>
      <w:rFonts w:ascii="Courier New" w:hAnsi="Courier New" w:cs="Courier New"/>
    </w:rPr>
  </w:style>
  <w:style w:type="character" w:customStyle="1" w:styleId="WW8Num45z2">
    <w:name w:val="WW8Num45z2"/>
    <w:rsid w:val="00E625C8"/>
    <w:rPr>
      <w:rFonts w:ascii="Wingdings" w:hAnsi="Wingdings"/>
    </w:rPr>
  </w:style>
  <w:style w:type="character" w:customStyle="1" w:styleId="WW8Num45z3">
    <w:name w:val="WW8Num45z3"/>
    <w:rsid w:val="00E625C8"/>
    <w:rPr>
      <w:rFonts w:ascii="Symbol" w:hAnsi="Symbol"/>
    </w:rPr>
  </w:style>
  <w:style w:type="character" w:customStyle="1" w:styleId="WW8Num46z0">
    <w:name w:val="WW8Num46z0"/>
    <w:rsid w:val="00E625C8"/>
    <w:rPr>
      <w:rFonts w:ascii="Times New Roman" w:hAnsi="Times New Roman"/>
      <w:sz w:val="16"/>
    </w:rPr>
  </w:style>
  <w:style w:type="character" w:customStyle="1" w:styleId="WW8Num46z1">
    <w:name w:val="WW8Num46z1"/>
    <w:rsid w:val="00E625C8"/>
    <w:rPr>
      <w:rFonts w:ascii="Courier New" w:hAnsi="Courier New" w:cs="Courier New"/>
    </w:rPr>
  </w:style>
  <w:style w:type="character" w:customStyle="1" w:styleId="WW8Num46z2">
    <w:name w:val="WW8Num46z2"/>
    <w:rsid w:val="00E625C8"/>
    <w:rPr>
      <w:rFonts w:ascii="Wingdings" w:hAnsi="Wingdings"/>
    </w:rPr>
  </w:style>
  <w:style w:type="character" w:customStyle="1" w:styleId="WW8Num46z3">
    <w:name w:val="WW8Num46z3"/>
    <w:rsid w:val="00E625C8"/>
    <w:rPr>
      <w:rFonts w:ascii="Symbol" w:hAnsi="Symbol"/>
    </w:rPr>
  </w:style>
  <w:style w:type="character" w:customStyle="1" w:styleId="WW8Num47z0">
    <w:name w:val="WW8Num47z0"/>
    <w:rsid w:val="00E625C8"/>
    <w:rPr>
      <w:rFonts w:ascii="Symbol" w:hAnsi="Symbol"/>
      <w:sz w:val="20"/>
      <w:szCs w:val="20"/>
    </w:rPr>
  </w:style>
  <w:style w:type="character" w:customStyle="1" w:styleId="WW8Num47z1">
    <w:name w:val="WW8Num47z1"/>
    <w:rsid w:val="00E625C8"/>
    <w:rPr>
      <w:rFonts w:ascii="Courier New" w:hAnsi="Courier New" w:cs="Courier New"/>
    </w:rPr>
  </w:style>
  <w:style w:type="character" w:customStyle="1" w:styleId="WW8Num47z2">
    <w:name w:val="WW8Num47z2"/>
    <w:rsid w:val="00E625C8"/>
    <w:rPr>
      <w:rFonts w:ascii="Wingdings" w:hAnsi="Wingdings"/>
    </w:rPr>
  </w:style>
  <w:style w:type="character" w:customStyle="1" w:styleId="WW8Num47z3">
    <w:name w:val="WW8Num47z3"/>
    <w:rsid w:val="00E625C8"/>
    <w:rPr>
      <w:rFonts w:ascii="Symbol" w:hAnsi="Symbol"/>
    </w:rPr>
  </w:style>
  <w:style w:type="character" w:customStyle="1" w:styleId="WW8Num48z0">
    <w:name w:val="WW8Num48z0"/>
    <w:rsid w:val="00E625C8"/>
    <w:rPr>
      <w:rFonts w:ascii="Symbol" w:hAnsi="Symbol"/>
      <w:color w:val="000000"/>
      <w:sz w:val="20"/>
      <w:szCs w:val="20"/>
    </w:rPr>
  </w:style>
  <w:style w:type="character" w:customStyle="1" w:styleId="WW8Num48z1">
    <w:name w:val="WW8Num48z1"/>
    <w:rsid w:val="00E625C8"/>
    <w:rPr>
      <w:rFonts w:ascii="Courier New" w:hAnsi="Courier New"/>
    </w:rPr>
  </w:style>
  <w:style w:type="character" w:customStyle="1" w:styleId="WW8Num48z2">
    <w:name w:val="WW8Num48z2"/>
    <w:rsid w:val="00E625C8"/>
    <w:rPr>
      <w:rFonts w:ascii="Wingdings" w:hAnsi="Wingdings"/>
    </w:rPr>
  </w:style>
  <w:style w:type="character" w:customStyle="1" w:styleId="WW8Num48z3">
    <w:name w:val="WW8Num48z3"/>
    <w:rsid w:val="00E625C8"/>
    <w:rPr>
      <w:rFonts w:ascii="Symbol" w:hAnsi="Symbol"/>
    </w:rPr>
  </w:style>
  <w:style w:type="character" w:customStyle="1" w:styleId="WW8Num49z0">
    <w:name w:val="WW8Num49z0"/>
    <w:rsid w:val="00E625C8"/>
    <w:rPr>
      <w:rFonts w:ascii="Symbol" w:hAnsi="Symbol"/>
    </w:rPr>
  </w:style>
  <w:style w:type="character" w:customStyle="1" w:styleId="WW8Num49z1">
    <w:name w:val="WW8Num49z1"/>
    <w:rsid w:val="00E625C8"/>
    <w:rPr>
      <w:rFonts w:ascii="Courier New" w:hAnsi="Courier New" w:cs="Courier New"/>
    </w:rPr>
  </w:style>
  <w:style w:type="character" w:customStyle="1" w:styleId="WW8Num49z2">
    <w:name w:val="WW8Num49z2"/>
    <w:rsid w:val="00E625C8"/>
    <w:rPr>
      <w:rFonts w:ascii="Wingdings" w:hAnsi="Wingdings"/>
    </w:rPr>
  </w:style>
  <w:style w:type="character" w:customStyle="1" w:styleId="WW8Num49z3">
    <w:name w:val="WW8Num49z3"/>
    <w:rsid w:val="00E625C8"/>
    <w:rPr>
      <w:rFonts w:ascii="Symbol" w:hAnsi="Symbol"/>
    </w:rPr>
  </w:style>
  <w:style w:type="character" w:customStyle="1" w:styleId="WW8Num50z0">
    <w:name w:val="WW8Num50z0"/>
    <w:rsid w:val="00E625C8"/>
    <w:rPr>
      <w:rFonts w:ascii="Courier New" w:hAnsi="Courier New"/>
    </w:rPr>
  </w:style>
  <w:style w:type="character" w:customStyle="1" w:styleId="WW8Num50z1">
    <w:name w:val="WW8Num50z1"/>
    <w:rsid w:val="00E625C8"/>
    <w:rPr>
      <w:rFonts w:ascii="Courier New" w:hAnsi="Courier New" w:cs="Courier New"/>
    </w:rPr>
  </w:style>
  <w:style w:type="character" w:customStyle="1" w:styleId="WW8Num50z2">
    <w:name w:val="WW8Num50z2"/>
    <w:rsid w:val="00E625C8"/>
    <w:rPr>
      <w:rFonts w:ascii="Wingdings" w:hAnsi="Wingdings"/>
    </w:rPr>
  </w:style>
  <w:style w:type="character" w:customStyle="1" w:styleId="WW8Num50z3">
    <w:name w:val="WW8Num50z3"/>
    <w:rsid w:val="00E625C8"/>
    <w:rPr>
      <w:rFonts w:ascii="Symbol" w:hAnsi="Symbol"/>
    </w:rPr>
  </w:style>
  <w:style w:type="character" w:customStyle="1" w:styleId="WW8Num51z0">
    <w:name w:val="WW8Num51z0"/>
    <w:rsid w:val="00E625C8"/>
    <w:rPr>
      <w:rFonts w:ascii="Symbol" w:hAnsi="Symbol"/>
      <w:sz w:val="20"/>
      <w:szCs w:val="20"/>
    </w:rPr>
  </w:style>
  <w:style w:type="character" w:customStyle="1" w:styleId="WW8Num51z1">
    <w:name w:val="WW8Num51z1"/>
    <w:rsid w:val="00E625C8"/>
    <w:rPr>
      <w:rFonts w:ascii="Courier New" w:hAnsi="Courier New" w:cs="Courier New"/>
    </w:rPr>
  </w:style>
  <w:style w:type="character" w:customStyle="1" w:styleId="WW8Num51z2">
    <w:name w:val="WW8Num51z2"/>
    <w:rsid w:val="00E625C8"/>
    <w:rPr>
      <w:rFonts w:ascii="Wingdings" w:hAnsi="Wingdings"/>
    </w:rPr>
  </w:style>
  <w:style w:type="character" w:customStyle="1" w:styleId="WW8Num51z3">
    <w:name w:val="WW8Num51z3"/>
    <w:rsid w:val="00E625C8"/>
    <w:rPr>
      <w:rFonts w:ascii="Symbol" w:hAnsi="Symbol"/>
    </w:rPr>
  </w:style>
  <w:style w:type="character" w:customStyle="1" w:styleId="WW8Num52z0">
    <w:name w:val="WW8Num52z0"/>
    <w:rsid w:val="00E625C8"/>
    <w:rPr>
      <w:rFonts w:ascii="Symbol" w:hAnsi="Symbol"/>
      <w:sz w:val="20"/>
      <w:szCs w:val="20"/>
    </w:rPr>
  </w:style>
  <w:style w:type="character" w:customStyle="1" w:styleId="WW8Num52z1">
    <w:name w:val="WW8Num52z1"/>
    <w:rsid w:val="00E625C8"/>
    <w:rPr>
      <w:rFonts w:ascii="Courier New" w:hAnsi="Courier New" w:cs="Courier New"/>
    </w:rPr>
  </w:style>
  <w:style w:type="character" w:customStyle="1" w:styleId="WW8Num52z2">
    <w:name w:val="WW8Num52z2"/>
    <w:rsid w:val="00E625C8"/>
    <w:rPr>
      <w:rFonts w:ascii="Wingdings" w:hAnsi="Wingdings"/>
    </w:rPr>
  </w:style>
  <w:style w:type="character" w:customStyle="1" w:styleId="WW8Num52z3">
    <w:name w:val="WW8Num52z3"/>
    <w:rsid w:val="00E625C8"/>
    <w:rPr>
      <w:rFonts w:ascii="Symbol" w:hAnsi="Symbol"/>
    </w:rPr>
  </w:style>
  <w:style w:type="character" w:customStyle="1" w:styleId="WW8Num53z0">
    <w:name w:val="WW8Num53z0"/>
    <w:rsid w:val="00E625C8"/>
    <w:rPr>
      <w:rFonts w:ascii="Courier New" w:hAnsi="Courier New"/>
    </w:rPr>
  </w:style>
  <w:style w:type="character" w:customStyle="1" w:styleId="WW8Num53z2">
    <w:name w:val="WW8Num53z2"/>
    <w:rsid w:val="00E625C8"/>
    <w:rPr>
      <w:rFonts w:ascii="Wingdings" w:hAnsi="Wingdings"/>
    </w:rPr>
  </w:style>
  <w:style w:type="character" w:customStyle="1" w:styleId="WW8Num53z3">
    <w:name w:val="WW8Num53z3"/>
    <w:rsid w:val="00E625C8"/>
    <w:rPr>
      <w:rFonts w:ascii="Symbol" w:hAnsi="Symbol"/>
    </w:rPr>
  </w:style>
  <w:style w:type="character" w:customStyle="1" w:styleId="WW8Num54z0">
    <w:name w:val="WW8Num54z0"/>
    <w:rsid w:val="00E625C8"/>
    <w:rPr>
      <w:rFonts w:ascii="Symbol" w:hAnsi="Symbol"/>
      <w:color w:val="339966"/>
    </w:rPr>
  </w:style>
  <w:style w:type="character" w:customStyle="1" w:styleId="WW8Num54z1">
    <w:name w:val="WW8Num54z1"/>
    <w:rsid w:val="00E625C8"/>
    <w:rPr>
      <w:rFonts w:ascii="Courier New" w:hAnsi="Courier New" w:cs="Courier New"/>
    </w:rPr>
  </w:style>
  <w:style w:type="character" w:customStyle="1" w:styleId="WW8Num54z2">
    <w:name w:val="WW8Num54z2"/>
    <w:rsid w:val="00E625C8"/>
    <w:rPr>
      <w:rFonts w:ascii="Wingdings" w:hAnsi="Wingdings"/>
    </w:rPr>
  </w:style>
  <w:style w:type="character" w:customStyle="1" w:styleId="WW8Num54z3">
    <w:name w:val="WW8Num54z3"/>
    <w:rsid w:val="00E625C8"/>
    <w:rPr>
      <w:rFonts w:ascii="Symbol" w:hAnsi="Symbol"/>
    </w:rPr>
  </w:style>
  <w:style w:type="character" w:customStyle="1" w:styleId="WW8Num55z0">
    <w:name w:val="WW8Num55z0"/>
    <w:rsid w:val="00E625C8"/>
    <w:rPr>
      <w:rFonts w:ascii="Symbol" w:hAnsi="Symbol"/>
    </w:rPr>
  </w:style>
  <w:style w:type="character" w:customStyle="1" w:styleId="WW8Num55z1">
    <w:name w:val="WW8Num55z1"/>
    <w:rsid w:val="00E625C8"/>
    <w:rPr>
      <w:rFonts w:ascii="Courier New" w:hAnsi="Courier New" w:cs="Courier New"/>
    </w:rPr>
  </w:style>
  <w:style w:type="character" w:customStyle="1" w:styleId="WW8Num55z2">
    <w:name w:val="WW8Num55z2"/>
    <w:rsid w:val="00E625C8"/>
    <w:rPr>
      <w:rFonts w:ascii="Wingdings" w:hAnsi="Wingdings"/>
    </w:rPr>
  </w:style>
  <w:style w:type="character" w:customStyle="1" w:styleId="WW8Num55z3">
    <w:name w:val="WW8Num55z3"/>
    <w:rsid w:val="00E625C8"/>
    <w:rPr>
      <w:rFonts w:ascii="Symbol" w:hAnsi="Symbol"/>
    </w:rPr>
  </w:style>
  <w:style w:type="character" w:customStyle="1" w:styleId="WW8Num56z0">
    <w:name w:val="WW8Num56z0"/>
    <w:rsid w:val="00E625C8"/>
    <w:rPr>
      <w:rFonts w:ascii="Symbol" w:hAnsi="Symbol"/>
    </w:rPr>
  </w:style>
  <w:style w:type="character" w:customStyle="1" w:styleId="WW8Num56z1">
    <w:name w:val="WW8Num56z1"/>
    <w:rsid w:val="00E625C8"/>
    <w:rPr>
      <w:rFonts w:ascii="Courier New" w:hAnsi="Courier New" w:cs="Courier New"/>
    </w:rPr>
  </w:style>
  <w:style w:type="character" w:customStyle="1" w:styleId="WW8Num56z2">
    <w:name w:val="WW8Num56z2"/>
    <w:rsid w:val="00E625C8"/>
    <w:rPr>
      <w:rFonts w:ascii="Wingdings" w:hAnsi="Wingdings"/>
    </w:rPr>
  </w:style>
  <w:style w:type="character" w:customStyle="1" w:styleId="WW8Num57z0">
    <w:name w:val="WW8Num57z0"/>
    <w:rsid w:val="00E625C8"/>
    <w:rPr>
      <w:rFonts w:ascii="Symbol" w:hAnsi="Symbol"/>
      <w:color w:val="339966"/>
      <w:sz w:val="20"/>
      <w:szCs w:val="20"/>
    </w:rPr>
  </w:style>
  <w:style w:type="character" w:customStyle="1" w:styleId="WW8Num57z1">
    <w:name w:val="WW8Num57z1"/>
    <w:rsid w:val="00E625C8"/>
    <w:rPr>
      <w:rFonts w:ascii="Courier New" w:hAnsi="Courier New" w:cs="Courier New"/>
    </w:rPr>
  </w:style>
  <w:style w:type="character" w:customStyle="1" w:styleId="WW8Num57z2">
    <w:name w:val="WW8Num57z2"/>
    <w:rsid w:val="00E625C8"/>
    <w:rPr>
      <w:rFonts w:ascii="Wingdings" w:hAnsi="Wingdings"/>
    </w:rPr>
  </w:style>
  <w:style w:type="character" w:customStyle="1" w:styleId="WW8Num57z3">
    <w:name w:val="WW8Num57z3"/>
    <w:rsid w:val="00E625C8"/>
    <w:rPr>
      <w:rFonts w:ascii="Symbol" w:hAnsi="Symbol"/>
    </w:rPr>
  </w:style>
  <w:style w:type="character" w:customStyle="1" w:styleId="WW8Num58z0">
    <w:name w:val="WW8Num58z0"/>
    <w:rsid w:val="00E625C8"/>
    <w:rPr>
      <w:rFonts w:ascii="Symbol" w:hAnsi="Symbol"/>
      <w:sz w:val="20"/>
      <w:szCs w:val="20"/>
    </w:rPr>
  </w:style>
  <w:style w:type="character" w:customStyle="1" w:styleId="WW8Num58z1">
    <w:name w:val="WW8Num58z1"/>
    <w:rsid w:val="00E625C8"/>
    <w:rPr>
      <w:rFonts w:ascii="Courier New" w:hAnsi="Courier New" w:cs="Courier New"/>
    </w:rPr>
  </w:style>
  <w:style w:type="character" w:customStyle="1" w:styleId="WW8Num58z2">
    <w:name w:val="WW8Num58z2"/>
    <w:rsid w:val="00E625C8"/>
    <w:rPr>
      <w:rFonts w:ascii="Wingdings" w:hAnsi="Wingdings"/>
    </w:rPr>
  </w:style>
  <w:style w:type="character" w:customStyle="1" w:styleId="WW8Num58z3">
    <w:name w:val="WW8Num58z3"/>
    <w:rsid w:val="00E625C8"/>
    <w:rPr>
      <w:rFonts w:ascii="Symbol" w:hAnsi="Symbol"/>
    </w:rPr>
  </w:style>
  <w:style w:type="character" w:customStyle="1" w:styleId="WW8Num59z0">
    <w:name w:val="WW8Num59z0"/>
    <w:rsid w:val="00E625C8"/>
    <w:rPr>
      <w:rFonts w:ascii="Symbol" w:hAnsi="Symbol"/>
      <w:color w:val="000000"/>
      <w:sz w:val="20"/>
      <w:szCs w:val="20"/>
    </w:rPr>
  </w:style>
  <w:style w:type="character" w:customStyle="1" w:styleId="WW8Num59z1">
    <w:name w:val="WW8Num59z1"/>
    <w:rsid w:val="00E625C8"/>
    <w:rPr>
      <w:rFonts w:ascii="Courier New" w:hAnsi="Courier New" w:cs="Courier New"/>
    </w:rPr>
  </w:style>
  <w:style w:type="character" w:customStyle="1" w:styleId="WW8Num59z2">
    <w:name w:val="WW8Num59z2"/>
    <w:rsid w:val="00E625C8"/>
    <w:rPr>
      <w:rFonts w:ascii="Wingdings" w:hAnsi="Wingdings"/>
    </w:rPr>
  </w:style>
  <w:style w:type="character" w:customStyle="1" w:styleId="WW8Num59z3">
    <w:name w:val="WW8Num59z3"/>
    <w:rsid w:val="00E625C8"/>
    <w:rPr>
      <w:rFonts w:ascii="Symbol" w:hAnsi="Symbol"/>
    </w:rPr>
  </w:style>
  <w:style w:type="character" w:customStyle="1" w:styleId="WW8Num60z0">
    <w:name w:val="WW8Num60z0"/>
    <w:rsid w:val="00E625C8"/>
    <w:rPr>
      <w:rFonts w:ascii="Times New Roman" w:hAnsi="Times New Roman" w:cs="Times New Roman"/>
    </w:rPr>
  </w:style>
  <w:style w:type="character" w:customStyle="1" w:styleId="WW8Num60z1">
    <w:name w:val="WW8Num60z1"/>
    <w:rsid w:val="00E625C8"/>
    <w:rPr>
      <w:rFonts w:ascii="Courier New" w:hAnsi="Courier New" w:cs="Courier New"/>
    </w:rPr>
  </w:style>
  <w:style w:type="character" w:customStyle="1" w:styleId="WW8Num60z2">
    <w:name w:val="WW8Num60z2"/>
    <w:rsid w:val="00E625C8"/>
    <w:rPr>
      <w:rFonts w:ascii="Wingdings" w:hAnsi="Wingdings"/>
    </w:rPr>
  </w:style>
  <w:style w:type="character" w:customStyle="1" w:styleId="WW8Num60z3">
    <w:name w:val="WW8Num60z3"/>
    <w:rsid w:val="00E625C8"/>
    <w:rPr>
      <w:rFonts w:ascii="Symbol" w:hAnsi="Symbol"/>
    </w:rPr>
  </w:style>
  <w:style w:type="character" w:styleId="CommentReference">
    <w:name w:val="annotation reference"/>
    <w:basedOn w:val="DefaultParagraphFont"/>
    <w:rsid w:val="00E625C8"/>
    <w:rPr>
      <w:sz w:val="16"/>
    </w:rPr>
  </w:style>
  <w:style w:type="character" w:customStyle="1" w:styleId="Heading3Char">
    <w:name w:val="Heading 3 Char"/>
    <w:basedOn w:val="DefaultParagraphFont"/>
    <w:rsid w:val="00E625C8"/>
    <w:rPr>
      <w:rFonts w:ascii="Arial" w:hAnsi="Arial"/>
      <w:b/>
      <w:noProof w:val="0"/>
      <w:sz w:val="24"/>
      <w:lang w:val="en-US" w:eastAsia="ar-SA" w:bidi="ar-SA"/>
    </w:rPr>
  </w:style>
  <w:style w:type="character" w:customStyle="1" w:styleId="WW-BodyText2Char">
    <w:name w:val="WW-Body Text 2 Char"/>
    <w:basedOn w:val="DefaultParagraphFont"/>
    <w:rsid w:val="00E625C8"/>
    <w:rPr>
      <w:noProof w:val="0"/>
      <w:sz w:val="24"/>
      <w:lang w:val="en-US" w:eastAsia="ar-SA" w:bidi="ar-SA"/>
    </w:rPr>
  </w:style>
  <w:style w:type="character" w:customStyle="1" w:styleId="WW8Num13z4">
    <w:name w:val="WW8Num13z4"/>
    <w:rsid w:val="00E625C8"/>
    <w:rPr>
      <w:rFonts w:ascii="Symbol" w:hAnsi="Symbol"/>
    </w:rPr>
  </w:style>
  <w:style w:type="character" w:customStyle="1" w:styleId="WW8Num20z0">
    <w:name w:val="WW8Num20z0"/>
    <w:rsid w:val="00E625C8"/>
    <w:rPr>
      <w:rFonts w:ascii="Wingdings" w:hAnsi="Wingdings"/>
    </w:rPr>
  </w:style>
  <w:style w:type="paragraph" w:styleId="BodyText">
    <w:name w:val="Body Text"/>
    <w:basedOn w:val="Normal"/>
    <w:rsid w:val="00E625C8"/>
    <w:pPr>
      <w:spacing w:after="120"/>
    </w:pPr>
  </w:style>
  <w:style w:type="paragraph" w:styleId="BodyTextIndent">
    <w:name w:val="Body Text Indent"/>
    <w:basedOn w:val="Normal"/>
    <w:rsid w:val="00E625C8"/>
    <w:pPr>
      <w:spacing w:before="120" w:after="120"/>
      <w:ind w:left="234" w:hanging="270"/>
    </w:pPr>
  </w:style>
  <w:style w:type="paragraph" w:customStyle="1" w:styleId="Heading">
    <w:name w:val="Heading"/>
    <w:basedOn w:val="Normal"/>
    <w:next w:val="BodyText"/>
    <w:rsid w:val="00E625C8"/>
    <w:pPr>
      <w:keepNext/>
      <w:spacing w:before="240" w:after="120"/>
    </w:pPr>
    <w:rPr>
      <w:rFonts w:ascii="Arial" w:eastAsia="MS Mincho" w:hAnsi="Arial" w:cs="Tahoma"/>
      <w:sz w:val="28"/>
      <w:szCs w:val="28"/>
    </w:rPr>
  </w:style>
  <w:style w:type="paragraph" w:styleId="List">
    <w:name w:val="List"/>
    <w:basedOn w:val="Normal"/>
    <w:rsid w:val="00E625C8"/>
    <w:pPr>
      <w:ind w:left="360" w:hanging="360"/>
    </w:pPr>
  </w:style>
  <w:style w:type="paragraph" w:styleId="List2">
    <w:name w:val="List 2"/>
    <w:basedOn w:val="Normal"/>
    <w:rsid w:val="00E625C8"/>
    <w:pPr>
      <w:ind w:left="720" w:hanging="360"/>
    </w:pPr>
  </w:style>
  <w:style w:type="paragraph" w:styleId="Header">
    <w:name w:val="header"/>
    <w:basedOn w:val="Normal"/>
    <w:link w:val="HeaderChar"/>
    <w:rsid w:val="00E625C8"/>
    <w:pPr>
      <w:tabs>
        <w:tab w:val="center" w:pos="4320"/>
        <w:tab w:val="right" w:pos="8640"/>
      </w:tabs>
    </w:pPr>
  </w:style>
  <w:style w:type="paragraph" w:styleId="Footer">
    <w:name w:val="footer"/>
    <w:basedOn w:val="Normal"/>
    <w:link w:val="FooterChar"/>
    <w:uiPriority w:val="99"/>
    <w:rsid w:val="00E625C8"/>
    <w:pPr>
      <w:tabs>
        <w:tab w:val="center" w:pos="4320"/>
        <w:tab w:val="right" w:pos="8640"/>
      </w:tabs>
    </w:pPr>
  </w:style>
  <w:style w:type="paragraph" w:customStyle="1" w:styleId="TableContents">
    <w:name w:val="Table Contents"/>
    <w:basedOn w:val="Normal"/>
    <w:rsid w:val="00E625C8"/>
    <w:pPr>
      <w:suppressLineNumbers/>
    </w:pPr>
  </w:style>
  <w:style w:type="paragraph" w:customStyle="1" w:styleId="TableHeading">
    <w:name w:val="Table Heading"/>
    <w:basedOn w:val="TableContents"/>
    <w:rsid w:val="00E625C8"/>
    <w:pPr>
      <w:jc w:val="center"/>
    </w:pPr>
    <w:rPr>
      <w:b/>
      <w:bCs/>
    </w:rPr>
  </w:style>
  <w:style w:type="paragraph" w:styleId="Caption">
    <w:name w:val="caption"/>
    <w:basedOn w:val="Normal"/>
    <w:next w:val="Normal"/>
    <w:uiPriority w:val="35"/>
    <w:qFormat/>
    <w:rsid w:val="00E625C8"/>
    <w:pPr>
      <w:spacing w:before="120" w:after="120"/>
      <w:jc w:val="center"/>
    </w:pPr>
    <w:rPr>
      <w:b/>
    </w:rPr>
  </w:style>
  <w:style w:type="paragraph" w:customStyle="1" w:styleId="Framecontents">
    <w:name w:val="Frame contents"/>
    <w:basedOn w:val="BodyText"/>
    <w:rsid w:val="00E625C8"/>
  </w:style>
  <w:style w:type="paragraph" w:styleId="FootnoteText">
    <w:name w:val="footnote text"/>
    <w:basedOn w:val="Normal"/>
    <w:rsid w:val="00E625C8"/>
    <w:pPr>
      <w:widowControl w:val="0"/>
      <w:tabs>
        <w:tab w:val="left" w:pos="360"/>
      </w:tabs>
      <w:spacing w:after="0" w:line="259" w:lineRule="auto"/>
    </w:pPr>
    <w:rPr>
      <w:rFonts w:ascii="Arial" w:hAnsi="Arial"/>
    </w:rPr>
  </w:style>
  <w:style w:type="paragraph" w:styleId="EnvelopeReturn">
    <w:name w:val="envelope return"/>
    <w:basedOn w:val="Normal"/>
    <w:next w:val="Normal"/>
    <w:rsid w:val="00E625C8"/>
    <w:pPr>
      <w:spacing w:after="0"/>
    </w:pPr>
    <w:rPr>
      <w:rFonts w:ascii="Arial" w:hAnsi="Arial"/>
    </w:rPr>
  </w:style>
  <w:style w:type="paragraph" w:customStyle="1" w:styleId="Index">
    <w:name w:val="Index"/>
    <w:basedOn w:val="Normal"/>
    <w:rsid w:val="00E625C8"/>
    <w:pPr>
      <w:suppressLineNumbers/>
    </w:pPr>
    <w:rPr>
      <w:rFonts w:cs="Tahoma"/>
    </w:rPr>
  </w:style>
  <w:style w:type="paragraph" w:customStyle="1" w:styleId="ContentsHeading">
    <w:name w:val="Contents Heading"/>
    <w:basedOn w:val="Heading"/>
    <w:rsid w:val="00E625C8"/>
    <w:pPr>
      <w:suppressLineNumbers/>
    </w:pPr>
    <w:rPr>
      <w:b/>
      <w:bCs/>
      <w:sz w:val="32"/>
      <w:szCs w:val="32"/>
    </w:rPr>
  </w:style>
  <w:style w:type="paragraph" w:styleId="TOC1">
    <w:name w:val="toc 1"/>
    <w:basedOn w:val="Normal"/>
    <w:next w:val="Normal"/>
    <w:uiPriority w:val="39"/>
    <w:rsid w:val="00E625C8"/>
    <w:pPr>
      <w:spacing w:after="158"/>
    </w:pPr>
    <w:rPr>
      <w:b/>
    </w:rPr>
  </w:style>
  <w:style w:type="paragraph" w:styleId="TOC2">
    <w:name w:val="toc 2"/>
    <w:basedOn w:val="Normal"/>
    <w:next w:val="Normal"/>
    <w:uiPriority w:val="39"/>
    <w:rsid w:val="00E625C8"/>
    <w:pPr>
      <w:tabs>
        <w:tab w:val="left" w:pos="800"/>
        <w:tab w:val="right" w:leader="dot" w:pos="9350"/>
      </w:tabs>
      <w:spacing w:after="158"/>
      <w:ind w:left="202"/>
    </w:pPr>
    <w:rPr>
      <w:b/>
      <w:szCs w:val="28"/>
    </w:rPr>
  </w:style>
  <w:style w:type="paragraph" w:styleId="TOC3">
    <w:name w:val="toc 3"/>
    <w:basedOn w:val="Normal"/>
    <w:next w:val="Normal"/>
    <w:uiPriority w:val="39"/>
    <w:rsid w:val="00E625C8"/>
    <w:pPr>
      <w:tabs>
        <w:tab w:val="left" w:pos="1200"/>
        <w:tab w:val="left" w:pos="1400"/>
        <w:tab w:val="right" w:leader="dot" w:pos="9350"/>
      </w:tabs>
      <w:spacing w:after="120"/>
      <w:ind w:left="403"/>
    </w:pPr>
    <w:rPr>
      <w:szCs w:val="24"/>
    </w:rPr>
  </w:style>
  <w:style w:type="paragraph" w:styleId="TOC4">
    <w:name w:val="toc 4"/>
    <w:basedOn w:val="Normal"/>
    <w:next w:val="Normal"/>
    <w:uiPriority w:val="39"/>
    <w:rsid w:val="00E625C8"/>
    <w:pPr>
      <w:ind w:left="600"/>
    </w:pPr>
  </w:style>
  <w:style w:type="paragraph" w:styleId="TOC5">
    <w:name w:val="toc 5"/>
    <w:basedOn w:val="Normal"/>
    <w:next w:val="Normal"/>
    <w:uiPriority w:val="39"/>
    <w:rsid w:val="00E625C8"/>
    <w:pPr>
      <w:ind w:left="800"/>
    </w:pPr>
  </w:style>
  <w:style w:type="paragraph" w:styleId="TOC6">
    <w:name w:val="toc 6"/>
    <w:basedOn w:val="Normal"/>
    <w:next w:val="Normal"/>
    <w:uiPriority w:val="39"/>
    <w:rsid w:val="00E625C8"/>
    <w:pPr>
      <w:ind w:left="1000"/>
    </w:pPr>
  </w:style>
  <w:style w:type="paragraph" w:styleId="TOC7">
    <w:name w:val="toc 7"/>
    <w:basedOn w:val="Normal"/>
    <w:next w:val="Normal"/>
    <w:uiPriority w:val="39"/>
    <w:rsid w:val="00E625C8"/>
    <w:pPr>
      <w:ind w:left="1200"/>
    </w:pPr>
  </w:style>
  <w:style w:type="paragraph" w:styleId="TOC8">
    <w:name w:val="toc 8"/>
    <w:basedOn w:val="Normal"/>
    <w:next w:val="Normal"/>
    <w:uiPriority w:val="39"/>
    <w:rsid w:val="00E625C8"/>
    <w:pPr>
      <w:ind w:left="1400"/>
    </w:pPr>
  </w:style>
  <w:style w:type="paragraph" w:styleId="TOC9">
    <w:name w:val="toc 9"/>
    <w:basedOn w:val="Normal"/>
    <w:next w:val="Normal"/>
    <w:uiPriority w:val="39"/>
    <w:rsid w:val="00E625C8"/>
    <w:pPr>
      <w:ind w:left="1600"/>
    </w:pPr>
  </w:style>
  <w:style w:type="paragraph" w:customStyle="1" w:styleId="Contents10">
    <w:name w:val="Contents 10"/>
    <w:basedOn w:val="Index"/>
    <w:rsid w:val="00E625C8"/>
    <w:pPr>
      <w:tabs>
        <w:tab w:val="right" w:leader="dot" w:pos="9972"/>
      </w:tabs>
      <w:ind w:left="2547"/>
    </w:pPr>
  </w:style>
  <w:style w:type="paragraph" w:styleId="Title">
    <w:name w:val="Title"/>
    <w:basedOn w:val="Normal"/>
    <w:next w:val="Subtitle"/>
    <w:qFormat/>
    <w:rsid w:val="00E625C8"/>
    <w:pPr>
      <w:spacing w:before="240" w:after="60"/>
      <w:jc w:val="center"/>
    </w:pPr>
    <w:rPr>
      <w:rFonts w:ascii="Arial" w:hAnsi="Arial"/>
      <w:b/>
      <w:kern w:val="1"/>
      <w:sz w:val="72"/>
    </w:rPr>
  </w:style>
  <w:style w:type="paragraph" w:styleId="Subtitle">
    <w:name w:val="Subtitle"/>
    <w:basedOn w:val="Normal"/>
    <w:next w:val="BodyText"/>
    <w:qFormat/>
    <w:rsid w:val="00E625C8"/>
    <w:pPr>
      <w:ind w:right="-720"/>
      <w:jc w:val="center"/>
    </w:pPr>
    <w:rPr>
      <w:b/>
    </w:rPr>
  </w:style>
  <w:style w:type="paragraph" w:styleId="PlainText">
    <w:name w:val="Plain Text"/>
    <w:basedOn w:val="Normal"/>
    <w:next w:val="BlockText"/>
    <w:rsid w:val="00E625C8"/>
    <w:pPr>
      <w:jc w:val="both"/>
    </w:pPr>
  </w:style>
  <w:style w:type="paragraph" w:styleId="BlockText">
    <w:name w:val="Block Text"/>
    <w:basedOn w:val="Normal"/>
    <w:rsid w:val="00E625C8"/>
    <w:pPr>
      <w:spacing w:after="120"/>
      <w:ind w:left="1440" w:right="1440"/>
    </w:pPr>
  </w:style>
  <w:style w:type="paragraph" w:customStyle="1" w:styleId="References">
    <w:name w:val="References"/>
    <w:basedOn w:val="BodyText"/>
    <w:rsid w:val="00E625C8"/>
    <w:pPr>
      <w:tabs>
        <w:tab w:val="left" w:pos="1440"/>
      </w:tabs>
      <w:ind w:left="1440" w:hanging="1440"/>
    </w:pPr>
    <w:rPr>
      <w:sz w:val="22"/>
    </w:rPr>
  </w:style>
  <w:style w:type="paragraph" w:customStyle="1" w:styleId="Reference">
    <w:name w:val="Reference"/>
    <w:basedOn w:val="BodyText"/>
    <w:rsid w:val="00E625C8"/>
    <w:pPr>
      <w:tabs>
        <w:tab w:val="left" w:pos="720"/>
        <w:tab w:val="left" w:pos="1440"/>
      </w:tabs>
      <w:ind w:left="1440" w:hanging="1440"/>
    </w:pPr>
  </w:style>
  <w:style w:type="paragraph" w:customStyle="1" w:styleId="Author">
    <w:name w:val="Author"/>
    <w:basedOn w:val="Normal"/>
    <w:rsid w:val="00E625C8"/>
    <w:pPr>
      <w:jc w:val="center"/>
    </w:pPr>
    <w:rPr>
      <w:rFonts w:ascii="Arial" w:hAnsi="Arial"/>
      <w:b/>
    </w:rPr>
  </w:style>
  <w:style w:type="paragraph" w:styleId="Date">
    <w:name w:val="Date"/>
    <w:basedOn w:val="Normal"/>
    <w:next w:val="Normal"/>
    <w:rsid w:val="00E625C8"/>
  </w:style>
  <w:style w:type="paragraph" w:styleId="ListNumber">
    <w:name w:val="List Number"/>
    <w:basedOn w:val="Normal"/>
    <w:rsid w:val="00E625C8"/>
  </w:style>
  <w:style w:type="paragraph" w:styleId="ListNumber2">
    <w:name w:val="List Number 2"/>
    <w:basedOn w:val="Normal"/>
    <w:rsid w:val="00E625C8"/>
  </w:style>
  <w:style w:type="paragraph" w:styleId="ListNumber3">
    <w:name w:val="List Number 3"/>
    <w:basedOn w:val="Normal"/>
    <w:rsid w:val="00E625C8"/>
    <w:pPr>
      <w:tabs>
        <w:tab w:val="left" w:pos="1440"/>
      </w:tabs>
    </w:pPr>
  </w:style>
  <w:style w:type="paragraph" w:styleId="ListNumber4">
    <w:name w:val="List Number 4"/>
    <w:basedOn w:val="Normal"/>
    <w:rsid w:val="00E625C8"/>
  </w:style>
  <w:style w:type="paragraph" w:styleId="ListBullet">
    <w:name w:val="List Bullet"/>
    <w:basedOn w:val="Normal"/>
    <w:rsid w:val="00E625C8"/>
    <w:pPr>
      <w:numPr>
        <w:numId w:val="43"/>
      </w:numPr>
      <w:spacing w:after="120"/>
      <w:ind w:left="0" w:firstLine="0"/>
    </w:pPr>
  </w:style>
  <w:style w:type="paragraph" w:styleId="CommentText">
    <w:name w:val="annotation text"/>
    <w:basedOn w:val="Normal"/>
    <w:link w:val="CommentTextChar"/>
    <w:rsid w:val="00E625C8"/>
    <w:pPr>
      <w:spacing w:after="0"/>
    </w:pPr>
  </w:style>
  <w:style w:type="paragraph" w:styleId="BodyTextIndent2">
    <w:name w:val="Body Text Indent 2"/>
    <w:basedOn w:val="Normal"/>
    <w:rsid w:val="00E625C8"/>
    <w:pPr>
      <w:spacing w:before="120" w:after="120"/>
      <w:ind w:left="414" w:hanging="414"/>
    </w:pPr>
  </w:style>
  <w:style w:type="paragraph" w:styleId="DocumentMap">
    <w:name w:val="Document Map"/>
    <w:basedOn w:val="Normal"/>
    <w:rsid w:val="00E625C8"/>
    <w:pPr>
      <w:shd w:val="clear" w:color="auto" w:fill="000080"/>
    </w:pPr>
    <w:rPr>
      <w:rFonts w:ascii="Tahoma" w:hAnsi="Tahoma"/>
    </w:rPr>
  </w:style>
  <w:style w:type="paragraph" w:styleId="BodyTextIndent3">
    <w:name w:val="Body Text Indent 3"/>
    <w:basedOn w:val="Normal"/>
    <w:rsid w:val="00E625C8"/>
    <w:pPr>
      <w:ind w:left="3240" w:hanging="360"/>
    </w:pPr>
  </w:style>
  <w:style w:type="paragraph" w:customStyle="1" w:styleId="TitlePage">
    <w:name w:val="TitlePage"/>
    <w:basedOn w:val="Normal"/>
    <w:rsid w:val="00E625C8"/>
    <w:pPr>
      <w:tabs>
        <w:tab w:val="left" w:pos="360"/>
        <w:tab w:val="left" w:pos="720"/>
        <w:tab w:val="left" w:pos="1080"/>
        <w:tab w:val="left" w:pos="1440"/>
        <w:tab w:val="left" w:pos="1800"/>
        <w:tab w:val="left" w:pos="2160"/>
        <w:tab w:val="left" w:pos="2520"/>
        <w:tab w:val="left" w:pos="2880"/>
      </w:tabs>
      <w:spacing w:before="120" w:after="120" w:line="240" w:lineRule="atLeast"/>
      <w:jc w:val="center"/>
    </w:pPr>
    <w:rPr>
      <w:b/>
      <w:caps/>
    </w:rPr>
  </w:style>
  <w:style w:type="paragraph" w:styleId="ListBullet2">
    <w:name w:val="List Bullet 2"/>
    <w:basedOn w:val="Normal"/>
    <w:rsid w:val="00E625C8"/>
  </w:style>
  <w:style w:type="paragraph" w:styleId="BodyText2">
    <w:name w:val="Body Text 2"/>
    <w:basedOn w:val="Normal"/>
    <w:rsid w:val="00E625C8"/>
    <w:rPr>
      <w:color w:val="000000"/>
    </w:rPr>
  </w:style>
  <w:style w:type="paragraph" w:styleId="BodyText3">
    <w:name w:val="Body Text 3"/>
    <w:basedOn w:val="Normal"/>
    <w:rsid w:val="00E625C8"/>
    <w:rPr>
      <w:color w:val="0000FF"/>
    </w:rPr>
  </w:style>
  <w:style w:type="paragraph" w:styleId="BalloonText">
    <w:name w:val="Balloon Text"/>
    <w:basedOn w:val="Normal"/>
    <w:rsid w:val="00E625C8"/>
    <w:rPr>
      <w:rFonts w:ascii="Tahoma" w:hAnsi="Tahoma" w:cs="Tahoma"/>
      <w:sz w:val="16"/>
      <w:szCs w:val="16"/>
    </w:rPr>
  </w:style>
  <w:style w:type="paragraph" w:styleId="CommentSubject">
    <w:name w:val="annotation subject"/>
    <w:basedOn w:val="CommentText"/>
    <w:next w:val="CommentText"/>
    <w:rsid w:val="00E625C8"/>
    <w:pPr>
      <w:spacing w:after="240"/>
    </w:pPr>
    <w:rPr>
      <w:b/>
      <w:bCs/>
      <w:sz w:val="20"/>
    </w:rPr>
  </w:style>
  <w:style w:type="paragraph" w:customStyle="1" w:styleId="WW-BodyText2">
    <w:name w:val="WW-Body Text 2"/>
    <w:basedOn w:val="Normal"/>
    <w:rsid w:val="00E625C8"/>
  </w:style>
  <w:style w:type="paragraph" w:customStyle="1" w:styleId="BulletDouble">
    <w:name w:val="Bullet Double"/>
    <w:basedOn w:val="Normal"/>
    <w:rsid w:val="00E625C8"/>
    <w:pPr>
      <w:spacing w:after="120"/>
    </w:pPr>
  </w:style>
  <w:style w:type="paragraph" w:customStyle="1" w:styleId="WW-CommentText">
    <w:name w:val="WW-Comment Text"/>
    <w:basedOn w:val="Normal"/>
    <w:rsid w:val="00E625C8"/>
    <w:pPr>
      <w:spacing w:after="0"/>
    </w:pPr>
  </w:style>
  <w:style w:type="paragraph" w:customStyle="1" w:styleId="TableText">
    <w:name w:val="Table Text"/>
    <w:basedOn w:val="BodyText"/>
    <w:rsid w:val="00E625C8"/>
    <w:pPr>
      <w:spacing w:before="40" w:after="40"/>
    </w:pPr>
    <w:rPr>
      <w:rFonts w:ascii="Arial" w:hAnsi="Arial"/>
      <w:sz w:val="18"/>
    </w:rPr>
  </w:style>
  <w:style w:type="paragraph" w:customStyle="1" w:styleId="centerbold">
    <w:name w:val="center bold"/>
    <w:basedOn w:val="Normal"/>
    <w:rsid w:val="00E625C8"/>
    <w:pPr>
      <w:spacing w:after="0"/>
      <w:jc w:val="center"/>
    </w:pPr>
    <w:rPr>
      <w:b/>
    </w:rPr>
  </w:style>
  <w:style w:type="paragraph" w:customStyle="1" w:styleId="centerplain">
    <w:name w:val="center plain"/>
    <w:basedOn w:val="Normal"/>
    <w:rsid w:val="00E625C8"/>
    <w:pPr>
      <w:spacing w:after="0"/>
      <w:jc w:val="center"/>
    </w:pPr>
  </w:style>
  <w:style w:type="table" w:styleId="TableGrid">
    <w:name w:val="Table Grid"/>
    <w:basedOn w:val="TableNormal"/>
    <w:rsid w:val="005C39A8"/>
    <w:pPr>
      <w:suppressAutoHyphens/>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0AD8"/>
    <w:pPr>
      <w:keepLines/>
      <w:numPr>
        <w:numId w:val="0"/>
      </w:numPr>
      <w:suppressAutoHyphens w:val="0"/>
      <w:spacing w:before="480" w:after="0" w:line="276" w:lineRule="auto"/>
      <w:outlineLvl w:val="9"/>
    </w:pPr>
    <w:rPr>
      <w:rFonts w:ascii="Cambria" w:hAnsi="Cambria"/>
      <w:bCs/>
      <w:caps w:val="0"/>
      <w:color w:val="365F91"/>
      <w:kern w:val="0"/>
      <w:szCs w:val="28"/>
    </w:rPr>
  </w:style>
  <w:style w:type="paragraph" w:styleId="Revision">
    <w:name w:val="Revision"/>
    <w:hidden/>
    <w:uiPriority w:val="99"/>
    <w:semiHidden/>
    <w:rsid w:val="00041CA3"/>
    <w:rPr>
      <w:sz w:val="24"/>
    </w:rPr>
  </w:style>
  <w:style w:type="character" w:customStyle="1" w:styleId="HeaderChar">
    <w:name w:val="Header Char"/>
    <w:basedOn w:val="DefaultParagraphFont"/>
    <w:link w:val="Header"/>
    <w:rsid w:val="00B22A2A"/>
    <w:rPr>
      <w:sz w:val="24"/>
    </w:rPr>
  </w:style>
  <w:style w:type="paragraph" w:styleId="NoSpacing">
    <w:name w:val="No Spacing"/>
    <w:uiPriority w:val="1"/>
    <w:qFormat/>
    <w:rsid w:val="00CE6987"/>
    <w:pPr>
      <w:suppressAutoHyphens/>
    </w:pPr>
    <w:rPr>
      <w:sz w:val="24"/>
    </w:rPr>
  </w:style>
  <w:style w:type="character" w:customStyle="1" w:styleId="CommentTextChar">
    <w:name w:val="Comment Text Char"/>
    <w:basedOn w:val="DefaultParagraphFont"/>
    <w:link w:val="CommentText"/>
    <w:rsid w:val="00BE64D0"/>
    <w:rPr>
      <w:sz w:val="24"/>
    </w:rPr>
  </w:style>
  <w:style w:type="paragraph" w:customStyle="1" w:styleId="Default">
    <w:name w:val="Default"/>
    <w:rsid w:val="0020641E"/>
    <w:pPr>
      <w:autoSpaceDE w:val="0"/>
      <w:autoSpaceDN w:val="0"/>
      <w:adjustRightInd w:val="0"/>
    </w:pPr>
    <w:rPr>
      <w:color w:val="000000"/>
      <w:sz w:val="24"/>
      <w:szCs w:val="24"/>
    </w:rPr>
  </w:style>
  <w:style w:type="paragraph" w:styleId="ListParagraph">
    <w:name w:val="List Paragraph"/>
    <w:basedOn w:val="Normal"/>
    <w:uiPriority w:val="34"/>
    <w:qFormat/>
    <w:rsid w:val="0005446A"/>
    <w:pPr>
      <w:ind w:left="720"/>
      <w:contextualSpacing/>
    </w:pPr>
  </w:style>
  <w:style w:type="character" w:customStyle="1" w:styleId="WW8Num74ztrue">
    <w:name w:val="WW8Num74ztrue"/>
    <w:rsid w:val="00783B02"/>
  </w:style>
  <w:style w:type="character" w:styleId="UnresolvedMention">
    <w:name w:val="Unresolved Mention"/>
    <w:basedOn w:val="DefaultParagraphFont"/>
    <w:uiPriority w:val="99"/>
    <w:semiHidden/>
    <w:unhideWhenUsed/>
    <w:rsid w:val="00AC4509"/>
    <w:rPr>
      <w:color w:val="808080"/>
      <w:shd w:val="clear" w:color="auto" w:fill="E6E6E6"/>
    </w:rPr>
  </w:style>
  <w:style w:type="character" w:styleId="FootnoteReference">
    <w:name w:val="footnote reference"/>
    <w:basedOn w:val="DefaultParagraphFont"/>
    <w:semiHidden/>
    <w:unhideWhenUsed/>
    <w:rsid w:val="00BB4626"/>
    <w:rPr>
      <w:vertAlign w:val="superscript"/>
    </w:rPr>
  </w:style>
  <w:style w:type="character" w:customStyle="1" w:styleId="FooterChar">
    <w:name w:val="Footer Char"/>
    <w:basedOn w:val="DefaultParagraphFont"/>
    <w:link w:val="Footer"/>
    <w:uiPriority w:val="99"/>
    <w:rsid w:val="0040166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947193">
      <w:bodyDiv w:val="1"/>
      <w:marLeft w:val="0"/>
      <w:marRight w:val="0"/>
      <w:marTop w:val="0"/>
      <w:marBottom w:val="0"/>
      <w:divBdr>
        <w:top w:val="none" w:sz="0" w:space="0" w:color="auto"/>
        <w:left w:val="none" w:sz="0" w:space="0" w:color="auto"/>
        <w:bottom w:val="none" w:sz="0" w:space="0" w:color="auto"/>
        <w:right w:val="none" w:sz="0" w:space="0" w:color="auto"/>
      </w:divBdr>
      <w:divsChild>
        <w:div w:id="653025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4.law.cornell.edu/uscode/40/1452.html" TargetMode="External"/><Relationship Id="rId21" Type="http://schemas.openxmlformats.org/officeDocument/2006/relationships/header" Target="header7.xml"/><Relationship Id="rId63" Type="http://schemas.openxmlformats.org/officeDocument/2006/relationships/hyperlink" Target="http://www4.law.cornell.edu/uscode/5/552.html" TargetMode="External"/><Relationship Id="rId159" Type="http://schemas.openxmlformats.org/officeDocument/2006/relationships/hyperlink" Target="http://www4.law.cornell.edu/uscode/40/1452.html" TargetMode="External"/><Relationship Id="rId170" Type="http://schemas.openxmlformats.org/officeDocument/2006/relationships/hyperlink" Target="http://www4.law.cornell.edu/uscode/40/1452.html" TargetMode="External"/><Relationship Id="rId226" Type="http://schemas.openxmlformats.org/officeDocument/2006/relationships/hyperlink" Target="http://snyside.sunnyside.com/cpsr/privacy/computer_security/nsd_42.txt" TargetMode="External"/><Relationship Id="rId268" Type="http://schemas.openxmlformats.org/officeDocument/2006/relationships/hyperlink" Target="http://nvlpubs.nist.gov/nistpubs/SpecialPublications/NIST.SP.800-76-2.pdf" TargetMode="External"/><Relationship Id="rId32" Type="http://schemas.openxmlformats.org/officeDocument/2006/relationships/hyperlink" Target="http://csrc.nist.gov/pki/documents/CIMC_PP_20011031.pdf" TargetMode="External"/><Relationship Id="rId74" Type="http://schemas.openxmlformats.org/officeDocument/2006/relationships/hyperlink" Target="http://www4.law.cornell.edu/uscode/5/552.html" TargetMode="External"/><Relationship Id="rId128" Type="http://schemas.openxmlformats.org/officeDocument/2006/relationships/hyperlink" Target="http://www4.law.cornell.edu/uscode/40/1452.html" TargetMode="External"/><Relationship Id="rId5" Type="http://schemas.openxmlformats.org/officeDocument/2006/relationships/webSettings" Target="webSettings.xml"/><Relationship Id="rId181" Type="http://schemas.openxmlformats.org/officeDocument/2006/relationships/hyperlink" Target="http://www4.law.cornell.edu/uscode/40/1452.html" TargetMode="External"/><Relationship Id="rId237" Type="http://schemas.openxmlformats.org/officeDocument/2006/relationships/hyperlink" Target="http://snyside.sunnyside.com/cpsr/privacy/computer_security/nsd_42.txt" TargetMode="External"/><Relationship Id="rId258" Type="http://schemas.openxmlformats.org/officeDocument/2006/relationships/hyperlink" Target="http://www.ietf.org/rfc/rfc3647.txt" TargetMode="External"/><Relationship Id="rId22" Type="http://schemas.openxmlformats.org/officeDocument/2006/relationships/footer" Target="footer7.xml"/><Relationship Id="rId43" Type="http://schemas.openxmlformats.org/officeDocument/2006/relationships/hyperlink" Target="http://www4.law.cornell.edu/uscode/5/552.html" TargetMode="External"/><Relationship Id="rId64" Type="http://schemas.openxmlformats.org/officeDocument/2006/relationships/hyperlink" Target="http://www4.law.cornell.edu/uscode/5/552.html" TargetMode="External"/><Relationship Id="rId118" Type="http://schemas.openxmlformats.org/officeDocument/2006/relationships/hyperlink" Target="http://www4.law.cornell.edu/uscode/40/1452.html" TargetMode="External"/><Relationship Id="rId139" Type="http://schemas.openxmlformats.org/officeDocument/2006/relationships/hyperlink" Target="http://www4.law.cornell.edu/uscode/40/1452.html" TargetMode="External"/><Relationship Id="rId85" Type="http://schemas.openxmlformats.org/officeDocument/2006/relationships/hyperlink" Target="http://www4.law.cornell.edu/uscode/5/552.html" TargetMode="External"/><Relationship Id="rId150" Type="http://schemas.openxmlformats.org/officeDocument/2006/relationships/hyperlink" Target="http://www4.law.cornell.edu/uscode/40/1452.html" TargetMode="External"/><Relationship Id="rId171" Type="http://schemas.openxmlformats.org/officeDocument/2006/relationships/hyperlink" Target="http://www4.law.cornell.edu/uscode/40/1452.html" TargetMode="External"/><Relationship Id="rId192" Type="http://schemas.openxmlformats.org/officeDocument/2006/relationships/hyperlink" Target="http://snyside.sunnyside.com/cpsr/privacy/computer_security/nsd_42.txt" TargetMode="External"/><Relationship Id="rId206" Type="http://schemas.openxmlformats.org/officeDocument/2006/relationships/hyperlink" Target="http://snyside.sunnyside.com/cpsr/privacy/computer_security/nsd_42.txt" TargetMode="External"/><Relationship Id="rId227" Type="http://schemas.openxmlformats.org/officeDocument/2006/relationships/hyperlink" Target="http://snyside.sunnyside.com/cpsr/privacy/computer_security/nsd_42.txt" TargetMode="External"/><Relationship Id="rId248" Type="http://schemas.openxmlformats.org/officeDocument/2006/relationships/hyperlink" Target="http://snyside.sunnyside.com/cpsr/privacy/computer_security/nsd_42.txt" TargetMode="External"/><Relationship Id="rId269" Type="http://schemas.openxmlformats.org/officeDocument/2006/relationships/hyperlink" Target="http://csrc.nist.gov/publications/nistpubs/" TargetMode="External"/><Relationship Id="rId12" Type="http://schemas.openxmlformats.org/officeDocument/2006/relationships/footer" Target="footer2.xml"/><Relationship Id="rId33" Type="http://schemas.openxmlformats.org/officeDocument/2006/relationships/hyperlink" Target="http://www.whitehouse.gov/omb/memoranda/fy04/m04-04.pdf" TargetMode="External"/><Relationship Id="rId108" Type="http://schemas.openxmlformats.org/officeDocument/2006/relationships/hyperlink" Target="http://www4.law.cornell.edu/uscode/5/552.html" TargetMode="External"/><Relationship Id="rId129" Type="http://schemas.openxmlformats.org/officeDocument/2006/relationships/hyperlink" Target="http://www4.law.cornell.edu/uscode/40/1452.html" TargetMode="External"/><Relationship Id="rId54" Type="http://schemas.openxmlformats.org/officeDocument/2006/relationships/hyperlink" Target="http://www4.law.cornell.edu/uscode/5/552.html" TargetMode="External"/><Relationship Id="rId75" Type="http://schemas.openxmlformats.org/officeDocument/2006/relationships/hyperlink" Target="http://www4.law.cornell.edu/uscode/5/552.html" TargetMode="External"/><Relationship Id="rId96" Type="http://schemas.openxmlformats.org/officeDocument/2006/relationships/hyperlink" Target="http://www4.law.cornell.edu/uscode/5/552.html" TargetMode="External"/><Relationship Id="rId140" Type="http://schemas.openxmlformats.org/officeDocument/2006/relationships/hyperlink" Target="http://www4.law.cornell.edu/uscode/40/1452.html" TargetMode="External"/><Relationship Id="rId161" Type="http://schemas.openxmlformats.org/officeDocument/2006/relationships/hyperlink" Target="http://www4.law.cornell.edu/uscode/40/1452.html" TargetMode="External"/><Relationship Id="rId182" Type="http://schemas.openxmlformats.org/officeDocument/2006/relationships/hyperlink" Target="http://snyside.sunnyside.com/cpsr/privacy/computer_security/nsd_42.txt" TargetMode="External"/><Relationship Id="rId217" Type="http://schemas.openxmlformats.org/officeDocument/2006/relationships/hyperlink" Target="http://snyside.sunnyside.com/cpsr/privacy/computer_security/nsd_42.txt" TargetMode="External"/><Relationship Id="rId6" Type="http://schemas.openxmlformats.org/officeDocument/2006/relationships/footnotes" Target="footnotes.xml"/><Relationship Id="rId238" Type="http://schemas.openxmlformats.org/officeDocument/2006/relationships/hyperlink" Target="http://snyside.sunnyside.com/cpsr/privacy/computer_security/nsd_42.txt" TargetMode="External"/><Relationship Id="rId259" Type="http://schemas.openxmlformats.org/officeDocument/2006/relationships/hyperlink" Target="http://www.ietf.org/rfc/rfc4122.txt" TargetMode="External"/><Relationship Id="rId23" Type="http://schemas.openxmlformats.org/officeDocument/2006/relationships/hyperlink" Target="http://www.idmanagement.gov/fpkipa" TargetMode="External"/><Relationship Id="rId119" Type="http://schemas.openxmlformats.org/officeDocument/2006/relationships/hyperlink" Target="http://www4.law.cornell.edu/uscode/40/1452.html" TargetMode="External"/><Relationship Id="rId270" Type="http://schemas.openxmlformats.org/officeDocument/2006/relationships/hyperlink" Target="http://csrc.nist.gov/publications/nistpubs/" TargetMode="External"/><Relationship Id="rId44" Type="http://schemas.openxmlformats.org/officeDocument/2006/relationships/hyperlink" Target="http://www4.law.cornell.edu/uscode/5/552.html" TargetMode="External"/><Relationship Id="rId65" Type="http://schemas.openxmlformats.org/officeDocument/2006/relationships/hyperlink" Target="http://www4.law.cornell.edu/uscode/5/552.html" TargetMode="External"/><Relationship Id="rId86" Type="http://schemas.openxmlformats.org/officeDocument/2006/relationships/hyperlink" Target="http://www4.law.cornell.edu/uscode/5/552.html" TargetMode="External"/><Relationship Id="rId130" Type="http://schemas.openxmlformats.org/officeDocument/2006/relationships/hyperlink" Target="http://www4.law.cornell.edu/uscode/40/1452.html" TargetMode="External"/><Relationship Id="rId151" Type="http://schemas.openxmlformats.org/officeDocument/2006/relationships/hyperlink" Target="http://www4.law.cornell.edu/uscode/40/1452.html" TargetMode="External"/><Relationship Id="rId172" Type="http://schemas.openxmlformats.org/officeDocument/2006/relationships/hyperlink" Target="http://www4.law.cornell.edu/uscode/40/1452.html" TargetMode="External"/><Relationship Id="rId193" Type="http://schemas.openxmlformats.org/officeDocument/2006/relationships/hyperlink" Target="http://snyside.sunnyside.com/cpsr/privacy/computer_security/nsd_42.txt" TargetMode="External"/><Relationship Id="rId207" Type="http://schemas.openxmlformats.org/officeDocument/2006/relationships/hyperlink" Target="http://snyside.sunnyside.com/cpsr/privacy/computer_security/nsd_42.txt" TargetMode="External"/><Relationship Id="rId228" Type="http://schemas.openxmlformats.org/officeDocument/2006/relationships/hyperlink" Target="http://snyside.sunnyside.com/cpsr/privacy/computer_security/nsd_42.txt" TargetMode="External"/><Relationship Id="rId249" Type="http://schemas.openxmlformats.org/officeDocument/2006/relationships/hyperlink" Target="http://snyside.sunnyside.com/cpsr/privacy/computer_security/nsd_42.txt" TargetMode="External"/><Relationship Id="rId13" Type="http://schemas.openxmlformats.org/officeDocument/2006/relationships/header" Target="header3.xml"/><Relationship Id="rId109" Type="http://schemas.openxmlformats.org/officeDocument/2006/relationships/hyperlink" Target="http://www4.law.cornell.edu/uscode/5/552.html" TargetMode="External"/><Relationship Id="rId260" Type="http://schemas.openxmlformats.org/officeDocument/2006/relationships/hyperlink" Target="https://www.ietf.org/rfc/rfc5280.txt" TargetMode="External"/><Relationship Id="rId34" Type="http://schemas.openxmlformats.org/officeDocument/2006/relationships/hyperlink" Target="http://csrc.nist.gov/publications/fips/fips140-2/fips1402.pdf" TargetMode="External"/><Relationship Id="rId55" Type="http://schemas.openxmlformats.org/officeDocument/2006/relationships/hyperlink" Target="http://www4.law.cornell.edu/uscode/5/552.html" TargetMode="External"/><Relationship Id="rId76" Type="http://schemas.openxmlformats.org/officeDocument/2006/relationships/hyperlink" Target="http://www4.law.cornell.edu/uscode/5/552.html" TargetMode="External"/><Relationship Id="rId97" Type="http://schemas.openxmlformats.org/officeDocument/2006/relationships/hyperlink" Target="http://www4.law.cornell.edu/uscode/5/552.html" TargetMode="External"/><Relationship Id="rId120" Type="http://schemas.openxmlformats.org/officeDocument/2006/relationships/hyperlink" Target="http://www4.law.cornell.edu/uscode/40/1452.html" TargetMode="External"/><Relationship Id="rId141" Type="http://schemas.openxmlformats.org/officeDocument/2006/relationships/hyperlink" Target="http://www4.law.cornell.edu/uscode/40/1452.html" TargetMode="External"/><Relationship Id="rId7" Type="http://schemas.openxmlformats.org/officeDocument/2006/relationships/endnotes" Target="endnotes.xml"/><Relationship Id="rId162" Type="http://schemas.openxmlformats.org/officeDocument/2006/relationships/hyperlink" Target="http://www4.law.cornell.edu/uscode/40/1452.html" TargetMode="External"/><Relationship Id="rId183" Type="http://schemas.openxmlformats.org/officeDocument/2006/relationships/hyperlink" Target="http://snyside.sunnyside.com/cpsr/privacy/computer_security/nsd_42.txt" TargetMode="External"/><Relationship Id="rId218" Type="http://schemas.openxmlformats.org/officeDocument/2006/relationships/hyperlink" Target="http://snyside.sunnyside.com/cpsr/privacy/computer_security/nsd_42.txt" TargetMode="External"/><Relationship Id="rId239" Type="http://schemas.openxmlformats.org/officeDocument/2006/relationships/hyperlink" Target="http://snyside.sunnyside.com/cpsr/privacy/computer_security/nsd_42.txt" TargetMode="External"/><Relationship Id="rId250" Type="http://schemas.openxmlformats.org/officeDocument/2006/relationships/hyperlink" Target="http://snyside.sunnyside.com/cpsr/privacy/computer_security/nsd_42.txt" TargetMode="External"/><Relationship Id="rId271" Type="http://schemas.openxmlformats.org/officeDocument/2006/relationships/hyperlink" Target="http://nvlpubs.nist.gov/nistpubs/SpecialPublications/NIST.SP.800-157.pdf" TargetMode="External"/><Relationship Id="rId24" Type="http://schemas.openxmlformats.org/officeDocument/2006/relationships/hyperlink" Target="http://www.idmanagement.gov/" TargetMode="External"/><Relationship Id="rId45" Type="http://schemas.openxmlformats.org/officeDocument/2006/relationships/hyperlink" Target="http://www4.law.cornell.edu/uscode/5/552.html" TargetMode="External"/><Relationship Id="rId66" Type="http://schemas.openxmlformats.org/officeDocument/2006/relationships/hyperlink" Target="http://www4.law.cornell.edu/uscode/5/552.html" TargetMode="External"/><Relationship Id="rId87" Type="http://schemas.openxmlformats.org/officeDocument/2006/relationships/hyperlink" Target="http://www4.law.cornell.edu/uscode/5/552.html" TargetMode="External"/><Relationship Id="rId110" Type="http://schemas.openxmlformats.org/officeDocument/2006/relationships/hyperlink" Target="http://www4.law.cornell.edu/uscode/40/1452.html" TargetMode="External"/><Relationship Id="rId131" Type="http://schemas.openxmlformats.org/officeDocument/2006/relationships/hyperlink" Target="http://www4.law.cornell.edu/uscode/40/1452.html" TargetMode="External"/><Relationship Id="rId152" Type="http://schemas.openxmlformats.org/officeDocument/2006/relationships/hyperlink" Target="http://www4.law.cornell.edu/uscode/40/1452.html" TargetMode="External"/><Relationship Id="rId173" Type="http://schemas.openxmlformats.org/officeDocument/2006/relationships/hyperlink" Target="http://www4.law.cornell.edu/uscode/40/1452.html" TargetMode="External"/><Relationship Id="rId194" Type="http://schemas.openxmlformats.org/officeDocument/2006/relationships/hyperlink" Target="http://snyside.sunnyside.com/cpsr/privacy/computer_security/nsd_42.txt" TargetMode="External"/><Relationship Id="rId208" Type="http://schemas.openxmlformats.org/officeDocument/2006/relationships/hyperlink" Target="http://snyside.sunnyside.com/cpsr/privacy/computer_security/nsd_42.txt" TargetMode="External"/><Relationship Id="rId229" Type="http://schemas.openxmlformats.org/officeDocument/2006/relationships/hyperlink" Target="http://snyside.sunnyside.com/cpsr/privacy/computer_security/nsd_42.txt" TargetMode="External"/><Relationship Id="rId240" Type="http://schemas.openxmlformats.org/officeDocument/2006/relationships/hyperlink" Target="http://snyside.sunnyside.com/cpsr/privacy/computer_security/nsd_42.txt" TargetMode="External"/><Relationship Id="rId261" Type="http://schemas.openxmlformats.org/officeDocument/2006/relationships/hyperlink" Target="http://www.ietf.org/rfc/rfc5322.txt" TargetMode="External"/><Relationship Id="rId14" Type="http://schemas.openxmlformats.org/officeDocument/2006/relationships/footer" Target="footer3.xml"/><Relationship Id="rId35" Type="http://schemas.openxmlformats.org/officeDocument/2006/relationships/hyperlink" Target="http://csrc.nist.gov/publications/fips/fips186-2/fips186-2-change1.pdf" TargetMode="External"/><Relationship Id="rId56" Type="http://schemas.openxmlformats.org/officeDocument/2006/relationships/hyperlink" Target="http://www4.law.cornell.edu/uscode/5/552.html" TargetMode="External"/><Relationship Id="rId77" Type="http://schemas.openxmlformats.org/officeDocument/2006/relationships/hyperlink" Target="http://www4.law.cornell.edu/uscode/5/552.html" TargetMode="External"/><Relationship Id="rId100" Type="http://schemas.openxmlformats.org/officeDocument/2006/relationships/hyperlink" Target="http://www4.law.cornell.edu/uscode/5/552.html" TargetMode="External"/><Relationship Id="rId8" Type="http://schemas.openxmlformats.org/officeDocument/2006/relationships/image" Target="media/image1.emf"/><Relationship Id="rId98" Type="http://schemas.openxmlformats.org/officeDocument/2006/relationships/hyperlink" Target="http://www4.law.cornell.edu/uscode/5/552.html" TargetMode="External"/><Relationship Id="rId121" Type="http://schemas.openxmlformats.org/officeDocument/2006/relationships/hyperlink" Target="http://www4.law.cornell.edu/uscode/40/1452.html" TargetMode="External"/><Relationship Id="rId142" Type="http://schemas.openxmlformats.org/officeDocument/2006/relationships/hyperlink" Target="http://www4.law.cornell.edu/uscode/40/1452.html" TargetMode="External"/><Relationship Id="rId163" Type="http://schemas.openxmlformats.org/officeDocument/2006/relationships/hyperlink" Target="http://www4.law.cornell.edu/uscode/40/1452.html" TargetMode="External"/><Relationship Id="rId184" Type="http://schemas.openxmlformats.org/officeDocument/2006/relationships/hyperlink" Target="http://snyside.sunnyside.com/cpsr/privacy/computer_security/nsd_42.txt" TargetMode="External"/><Relationship Id="rId219" Type="http://schemas.openxmlformats.org/officeDocument/2006/relationships/hyperlink" Target="http://snyside.sunnyside.com/cpsr/privacy/computer_security/nsd_42.txt" TargetMode="External"/><Relationship Id="rId230" Type="http://schemas.openxmlformats.org/officeDocument/2006/relationships/hyperlink" Target="http://snyside.sunnyside.com/cpsr/privacy/computer_security/nsd_42.txt" TargetMode="External"/><Relationship Id="rId251" Type="http://schemas.openxmlformats.org/officeDocument/2006/relationships/hyperlink" Target="http://snyside.sunnyside.com/cpsr/privacy/computer_security/nsd_42.txt" TargetMode="External"/><Relationship Id="rId25" Type="http://schemas.openxmlformats.org/officeDocument/2006/relationships/hyperlink" Target="http://www.idmanagement.gov/" TargetMode="External"/><Relationship Id="rId46" Type="http://schemas.openxmlformats.org/officeDocument/2006/relationships/hyperlink" Target="http://www4.law.cornell.edu/uscode/5/552.html" TargetMode="External"/><Relationship Id="rId67" Type="http://schemas.openxmlformats.org/officeDocument/2006/relationships/hyperlink" Target="http://www4.law.cornell.edu/uscode/5/552.html" TargetMode="External"/><Relationship Id="rId272" Type="http://schemas.openxmlformats.org/officeDocument/2006/relationships/hyperlink" Target="http://csrc.nist.gov/publications/drafts/800-157/sp800_157_draft.pdf" TargetMode="External"/><Relationship Id="rId88" Type="http://schemas.openxmlformats.org/officeDocument/2006/relationships/hyperlink" Target="http://www4.law.cornell.edu/uscode/5/552.html" TargetMode="External"/><Relationship Id="rId111" Type="http://schemas.openxmlformats.org/officeDocument/2006/relationships/hyperlink" Target="http://www4.law.cornell.edu/uscode/40/1452.html" TargetMode="External"/><Relationship Id="rId132" Type="http://schemas.openxmlformats.org/officeDocument/2006/relationships/hyperlink" Target="http://www4.law.cornell.edu/uscode/40/1452.html" TargetMode="External"/><Relationship Id="rId153" Type="http://schemas.openxmlformats.org/officeDocument/2006/relationships/hyperlink" Target="http://www4.law.cornell.edu/uscode/40/1452.html" TargetMode="External"/><Relationship Id="rId174" Type="http://schemas.openxmlformats.org/officeDocument/2006/relationships/hyperlink" Target="http://www4.law.cornell.edu/uscode/40/1452.html" TargetMode="External"/><Relationship Id="rId195" Type="http://schemas.openxmlformats.org/officeDocument/2006/relationships/hyperlink" Target="http://snyside.sunnyside.com/cpsr/privacy/computer_security/nsd_42.txt" TargetMode="External"/><Relationship Id="rId209" Type="http://schemas.openxmlformats.org/officeDocument/2006/relationships/hyperlink" Target="http://snyside.sunnyside.com/cpsr/privacy/computer_security/nsd_42.txt" TargetMode="External"/><Relationship Id="rId220" Type="http://schemas.openxmlformats.org/officeDocument/2006/relationships/hyperlink" Target="http://snyside.sunnyside.com/cpsr/privacy/computer_security/nsd_42.txt" TargetMode="External"/><Relationship Id="rId241" Type="http://schemas.openxmlformats.org/officeDocument/2006/relationships/hyperlink" Target="http://snyside.sunnyside.com/cpsr/privacy/computer_security/nsd_42.txt" TargetMode="External"/><Relationship Id="rId15" Type="http://schemas.openxmlformats.org/officeDocument/2006/relationships/header" Target="header4.xml"/><Relationship Id="rId36" Type="http://schemas.openxmlformats.org/officeDocument/2006/relationships/hyperlink" Target="http://nvlpubs.nist.gov/nistpubs/FIPS/NIST.FIPS.186-4.pdf" TargetMode="External"/><Relationship Id="rId57" Type="http://schemas.openxmlformats.org/officeDocument/2006/relationships/hyperlink" Target="http://www4.law.cornell.edu/uscode/5/552.html" TargetMode="External"/><Relationship Id="rId262" Type="http://schemas.openxmlformats.org/officeDocument/2006/relationships/hyperlink" Target="https://tools.ietf.org/html/rfc6960" TargetMode="External"/><Relationship Id="rId78" Type="http://schemas.openxmlformats.org/officeDocument/2006/relationships/hyperlink" Target="http://www4.law.cornell.edu/uscode/5/552.html" TargetMode="External"/><Relationship Id="rId99" Type="http://schemas.openxmlformats.org/officeDocument/2006/relationships/hyperlink" Target="http://www4.law.cornell.edu/uscode/5/552.html" TargetMode="External"/><Relationship Id="rId101" Type="http://schemas.openxmlformats.org/officeDocument/2006/relationships/hyperlink" Target="http://www4.law.cornell.edu/uscode/5/552.html" TargetMode="External"/><Relationship Id="rId122" Type="http://schemas.openxmlformats.org/officeDocument/2006/relationships/hyperlink" Target="http://www4.law.cornell.edu/uscode/40/1452.html" TargetMode="External"/><Relationship Id="rId143" Type="http://schemas.openxmlformats.org/officeDocument/2006/relationships/hyperlink" Target="http://www4.law.cornell.edu/uscode/40/1452.html" TargetMode="External"/><Relationship Id="rId164" Type="http://schemas.openxmlformats.org/officeDocument/2006/relationships/hyperlink" Target="http://www4.law.cornell.edu/uscode/40/1452.html" TargetMode="External"/><Relationship Id="rId185" Type="http://schemas.openxmlformats.org/officeDocument/2006/relationships/hyperlink" Target="http://snyside.sunnyside.com/cpsr/privacy/computer_security/nsd_42.txt" TargetMode="External"/><Relationship Id="rId9" Type="http://schemas.openxmlformats.org/officeDocument/2006/relationships/header" Target="header1.xml"/><Relationship Id="rId210" Type="http://schemas.openxmlformats.org/officeDocument/2006/relationships/hyperlink" Target="http://snyside.sunnyside.com/cpsr/privacy/computer_security/nsd_42.txt" TargetMode="External"/><Relationship Id="rId26" Type="http://schemas.openxmlformats.org/officeDocument/2006/relationships/hyperlink" Target="http://www.idmanagement.gov/approved-products-list-apl" TargetMode="External"/><Relationship Id="rId231" Type="http://schemas.openxmlformats.org/officeDocument/2006/relationships/hyperlink" Target="http://snyside.sunnyside.com/cpsr/privacy/computer_security/nsd_42.txt" TargetMode="External"/><Relationship Id="rId252" Type="http://schemas.openxmlformats.org/officeDocument/2006/relationships/hyperlink" Target="http://snyside.sunnyside.com/cpsr/privacy/computer_security/nsd_42.txt" TargetMode="External"/><Relationship Id="rId273" Type="http://schemas.openxmlformats.org/officeDocument/2006/relationships/hyperlink" Target="https://en.wikipedia.org/wiki/Hypervisor" TargetMode="External"/><Relationship Id="rId47" Type="http://schemas.openxmlformats.org/officeDocument/2006/relationships/hyperlink" Target="http://www4.law.cornell.edu/uscode/5/552.html" TargetMode="External"/><Relationship Id="rId68" Type="http://schemas.openxmlformats.org/officeDocument/2006/relationships/hyperlink" Target="http://www4.law.cornell.edu/uscode/5/552.html" TargetMode="External"/><Relationship Id="rId89" Type="http://schemas.openxmlformats.org/officeDocument/2006/relationships/hyperlink" Target="http://www4.law.cornell.edu/uscode/5/552.html" TargetMode="External"/><Relationship Id="rId112" Type="http://schemas.openxmlformats.org/officeDocument/2006/relationships/hyperlink" Target="http://www4.law.cornell.edu/uscode/40/1452.html" TargetMode="External"/><Relationship Id="rId133" Type="http://schemas.openxmlformats.org/officeDocument/2006/relationships/hyperlink" Target="http://www4.law.cornell.edu/uscode/40/1452.html" TargetMode="External"/><Relationship Id="rId154" Type="http://schemas.openxmlformats.org/officeDocument/2006/relationships/hyperlink" Target="http://www4.law.cornell.edu/uscode/40/1452.html" TargetMode="External"/><Relationship Id="rId175" Type="http://schemas.openxmlformats.org/officeDocument/2006/relationships/hyperlink" Target="http://www4.law.cornell.edu/uscode/40/1452.html" TargetMode="External"/><Relationship Id="rId196" Type="http://schemas.openxmlformats.org/officeDocument/2006/relationships/hyperlink" Target="http://snyside.sunnyside.com/cpsr/privacy/computer_security/nsd_42.txt" TargetMode="External"/><Relationship Id="rId200" Type="http://schemas.openxmlformats.org/officeDocument/2006/relationships/hyperlink" Target="http://snyside.sunnyside.com/cpsr/privacy/computer_security/nsd_42.txt" TargetMode="External"/><Relationship Id="rId16" Type="http://schemas.openxmlformats.org/officeDocument/2006/relationships/footer" Target="footer4.xml"/><Relationship Id="rId221" Type="http://schemas.openxmlformats.org/officeDocument/2006/relationships/hyperlink" Target="http://snyside.sunnyside.com/cpsr/privacy/computer_security/nsd_42.txt" TargetMode="External"/><Relationship Id="rId242" Type="http://schemas.openxmlformats.org/officeDocument/2006/relationships/hyperlink" Target="http://snyside.sunnyside.com/cpsr/privacy/computer_security/nsd_42.txt" TargetMode="External"/><Relationship Id="rId263" Type="http://schemas.openxmlformats.org/officeDocument/2006/relationships/hyperlink" Target="http://csrc.nist.gov/publications/nistpubs/800-37/SP800-37-final.pdf" TargetMode="External"/><Relationship Id="rId37" Type="http://schemas.openxmlformats.org/officeDocument/2006/relationships/hyperlink" Target="http://csrc.nist.gov/publications/fips/fips201-1/FIPS-201-1-chng1.pdf" TargetMode="External"/><Relationship Id="rId58" Type="http://schemas.openxmlformats.org/officeDocument/2006/relationships/hyperlink" Target="http://www4.law.cornell.edu/uscode/5/552.html" TargetMode="External"/><Relationship Id="rId79" Type="http://schemas.openxmlformats.org/officeDocument/2006/relationships/hyperlink" Target="http://www4.law.cornell.edu/uscode/5/552.html" TargetMode="External"/><Relationship Id="rId102" Type="http://schemas.openxmlformats.org/officeDocument/2006/relationships/hyperlink" Target="http://www4.law.cornell.edu/uscode/5/552.html" TargetMode="External"/><Relationship Id="rId123" Type="http://schemas.openxmlformats.org/officeDocument/2006/relationships/hyperlink" Target="http://www4.law.cornell.edu/uscode/40/1452.html" TargetMode="External"/><Relationship Id="rId144" Type="http://schemas.openxmlformats.org/officeDocument/2006/relationships/hyperlink" Target="http://www4.law.cornell.edu/uscode/40/1452.html" TargetMode="External"/><Relationship Id="rId90" Type="http://schemas.openxmlformats.org/officeDocument/2006/relationships/hyperlink" Target="http://www4.law.cornell.edu/uscode/5/552.html" TargetMode="External"/><Relationship Id="rId165" Type="http://schemas.openxmlformats.org/officeDocument/2006/relationships/hyperlink" Target="http://www4.law.cornell.edu/uscode/40/1452.html" TargetMode="External"/><Relationship Id="rId186" Type="http://schemas.openxmlformats.org/officeDocument/2006/relationships/hyperlink" Target="http://snyside.sunnyside.com/cpsr/privacy/computer_security/nsd_42.txt" TargetMode="External"/><Relationship Id="rId211" Type="http://schemas.openxmlformats.org/officeDocument/2006/relationships/hyperlink" Target="http://snyside.sunnyside.com/cpsr/privacy/computer_security/nsd_42.txt" TargetMode="External"/><Relationship Id="rId232" Type="http://schemas.openxmlformats.org/officeDocument/2006/relationships/hyperlink" Target="http://snyside.sunnyside.com/cpsr/privacy/computer_security/nsd_42.txt" TargetMode="External"/><Relationship Id="rId253" Type="http://schemas.openxmlformats.org/officeDocument/2006/relationships/hyperlink" Target="http://snyside.sunnyside.com/cpsr/privacy/computer_security/nsd_42.txt" TargetMode="External"/><Relationship Id="rId274" Type="http://schemas.openxmlformats.org/officeDocument/2006/relationships/hyperlink" Target="https://en.wikipedia.org/wiki/Native_code" TargetMode="External"/><Relationship Id="rId27" Type="http://schemas.openxmlformats.org/officeDocument/2006/relationships/hyperlink" Target="http://www.idmanagement.gov/approved-products-list-apl" TargetMode="External"/><Relationship Id="rId48" Type="http://schemas.openxmlformats.org/officeDocument/2006/relationships/hyperlink" Target="http://www4.law.cornell.edu/uscode/5/552.html" TargetMode="External"/><Relationship Id="rId69" Type="http://schemas.openxmlformats.org/officeDocument/2006/relationships/hyperlink" Target="http://www4.law.cornell.edu/uscode/5/552.html" TargetMode="External"/><Relationship Id="rId113" Type="http://schemas.openxmlformats.org/officeDocument/2006/relationships/hyperlink" Target="http://www4.law.cornell.edu/uscode/40/1452.html" TargetMode="External"/><Relationship Id="rId134" Type="http://schemas.openxmlformats.org/officeDocument/2006/relationships/hyperlink" Target="http://www4.law.cornell.edu/uscode/40/1452.html" TargetMode="External"/><Relationship Id="rId80" Type="http://schemas.openxmlformats.org/officeDocument/2006/relationships/hyperlink" Target="http://www4.law.cornell.edu/uscode/5/552.html" TargetMode="External"/><Relationship Id="rId155" Type="http://schemas.openxmlformats.org/officeDocument/2006/relationships/hyperlink" Target="http://www4.law.cornell.edu/uscode/40/1452.html" TargetMode="External"/><Relationship Id="rId176" Type="http://schemas.openxmlformats.org/officeDocument/2006/relationships/hyperlink" Target="http://www4.law.cornell.edu/uscode/40/1452.html" TargetMode="External"/><Relationship Id="rId197" Type="http://schemas.openxmlformats.org/officeDocument/2006/relationships/hyperlink" Target="http://snyside.sunnyside.com/cpsr/privacy/computer_security/nsd_42.txt" TargetMode="External"/><Relationship Id="rId201" Type="http://schemas.openxmlformats.org/officeDocument/2006/relationships/hyperlink" Target="http://snyside.sunnyside.com/cpsr/privacy/computer_security/nsd_42.txt" TargetMode="External"/><Relationship Id="rId222" Type="http://schemas.openxmlformats.org/officeDocument/2006/relationships/hyperlink" Target="http://snyside.sunnyside.com/cpsr/privacy/computer_security/nsd_42.txt" TargetMode="External"/><Relationship Id="rId243" Type="http://schemas.openxmlformats.org/officeDocument/2006/relationships/hyperlink" Target="http://snyside.sunnyside.com/cpsr/privacy/computer_security/nsd_42.txt" TargetMode="External"/><Relationship Id="rId264" Type="http://schemas.openxmlformats.org/officeDocument/2006/relationships/hyperlink" Target="http://csrc.nist.gov/publications/nistpubs/800-37-rev1/sp800-37-rev1-final.pdf" TargetMode="External"/><Relationship Id="rId17" Type="http://schemas.openxmlformats.org/officeDocument/2006/relationships/header" Target="header5.xml"/><Relationship Id="rId38" Type="http://schemas.openxmlformats.org/officeDocument/2006/relationships/hyperlink" Target="http://www4.law.cornell.edu/uscode/5/552.html" TargetMode="External"/><Relationship Id="rId59" Type="http://schemas.openxmlformats.org/officeDocument/2006/relationships/hyperlink" Target="http://www4.law.cornell.edu/uscode/5/552.html" TargetMode="External"/><Relationship Id="rId103" Type="http://schemas.openxmlformats.org/officeDocument/2006/relationships/hyperlink" Target="http://www4.law.cornell.edu/uscode/5/552.html" TargetMode="External"/><Relationship Id="rId124" Type="http://schemas.openxmlformats.org/officeDocument/2006/relationships/hyperlink" Target="http://www4.law.cornell.edu/uscode/40/1452.html" TargetMode="External"/><Relationship Id="rId70" Type="http://schemas.openxmlformats.org/officeDocument/2006/relationships/hyperlink" Target="http://www4.law.cornell.edu/uscode/5/552.html" TargetMode="External"/><Relationship Id="rId91" Type="http://schemas.openxmlformats.org/officeDocument/2006/relationships/hyperlink" Target="http://www4.law.cornell.edu/uscode/5/552.html" TargetMode="External"/><Relationship Id="rId145" Type="http://schemas.openxmlformats.org/officeDocument/2006/relationships/hyperlink" Target="http://www4.law.cornell.edu/uscode/40/1452.html" TargetMode="External"/><Relationship Id="rId166" Type="http://schemas.openxmlformats.org/officeDocument/2006/relationships/hyperlink" Target="http://www4.law.cornell.edu/uscode/40/1452.html" TargetMode="External"/><Relationship Id="rId187" Type="http://schemas.openxmlformats.org/officeDocument/2006/relationships/hyperlink" Target="http://snyside.sunnyside.com/cpsr/privacy/computer_security/nsd_42.txt" TargetMode="External"/><Relationship Id="rId1" Type="http://schemas.openxmlformats.org/officeDocument/2006/relationships/customXml" Target="../customXml/item1.xml"/><Relationship Id="rId212" Type="http://schemas.openxmlformats.org/officeDocument/2006/relationships/hyperlink" Target="http://snyside.sunnyside.com/cpsr/privacy/computer_security/nsd_42.txt" TargetMode="External"/><Relationship Id="rId233" Type="http://schemas.openxmlformats.org/officeDocument/2006/relationships/hyperlink" Target="http://snyside.sunnyside.com/cpsr/privacy/computer_security/nsd_42.txt" TargetMode="External"/><Relationship Id="rId254" Type="http://schemas.openxmlformats.org/officeDocument/2006/relationships/hyperlink" Target="http://www.idmanagement.gov/smartcard/information/TIG_SCEPACS_v2.2.pdf" TargetMode="External"/><Relationship Id="rId28" Type="http://schemas.openxmlformats.org/officeDocument/2006/relationships/hyperlink" Target="http://itlaw.wikia.com/wiki/American_Bar_Association_(ABA)_Digital_Signature_Guidelines" TargetMode="External"/><Relationship Id="rId49" Type="http://schemas.openxmlformats.org/officeDocument/2006/relationships/hyperlink" Target="http://www4.law.cornell.edu/uscode/5/552.html" TargetMode="External"/><Relationship Id="rId114" Type="http://schemas.openxmlformats.org/officeDocument/2006/relationships/hyperlink" Target="http://www4.law.cornell.edu/uscode/40/1452.html" TargetMode="External"/><Relationship Id="rId275" Type="http://schemas.openxmlformats.org/officeDocument/2006/relationships/footer" Target="footer8.xml"/><Relationship Id="rId60" Type="http://schemas.openxmlformats.org/officeDocument/2006/relationships/hyperlink" Target="http://www4.law.cornell.edu/uscode/5/552.html" TargetMode="External"/><Relationship Id="rId81" Type="http://schemas.openxmlformats.org/officeDocument/2006/relationships/hyperlink" Target="http://www4.law.cornell.edu/uscode/5/552.html" TargetMode="External"/><Relationship Id="rId135" Type="http://schemas.openxmlformats.org/officeDocument/2006/relationships/hyperlink" Target="http://www4.law.cornell.edu/uscode/40/1452.html" TargetMode="External"/><Relationship Id="rId156" Type="http://schemas.openxmlformats.org/officeDocument/2006/relationships/hyperlink" Target="http://www4.law.cornell.edu/uscode/40/1452.html" TargetMode="External"/><Relationship Id="rId177" Type="http://schemas.openxmlformats.org/officeDocument/2006/relationships/hyperlink" Target="http://www4.law.cornell.edu/uscode/40/1452.html" TargetMode="External"/><Relationship Id="rId198" Type="http://schemas.openxmlformats.org/officeDocument/2006/relationships/hyperlink" Target="http://snyside.sunnyside.com/cpsr/privacy/computer_security/nsd_42.txt" TargetMode="External"/><Relationship Id="rId202" Type="http://schemas.openxmlformats.org/officeDocument/2006/relationships/hyperlink" Target="http://snyside.sunnyside.com/cpsr/privacy/computer_security/nsd_42.txt" TargetMode="External"/><Relationship Id="rId223" Type="http://schemas.openxmlformats.org/officeDocument/2006/relationships/hyperlink" Target="http://snyside.sunnyside.com/cpsr/privacy/computer_security/nsd_42.txt" TargetMode="External"/><Relationship Id="rId244" Type="http://schemas.openxmlformats.org/officeDocument/2006/relationships/hyperlink" Target="http://snyside.sunnyside.com/cpsr/privacy/computer_security/nsd_42.txt" TargetMode="External"/><Relationship Id="rId18" Type="http://schemas.openxmlformats.org/officeDocument/2006/relationships/footer" Target="footer5.xml"/><Relationship Id="rId39" Type="http://schemas.openxmlformats.org/officeDocument/2006/relationships/hyperlink" Target="http://www4.law.cornell.edu/uscode/5/552.html" TargetMode="External"/><Relationship Id="rId265" Type="http://schemas.openxmlformats.org/officeDocument/2006/relationships/hyperlink" Target="http://csrc.nist.gov/publications/nistpubs/" TargetMode="External"/><Relationship Id="rId50" Type="http://schemas.openxmlformats.org/officeDocument/2006/relationships/hyperlink" Target="http://www4.law.cornell.edu/uscode/5/552.html" TargetMode="External"/><Relationship Id="rId104" Type="http://schemas.openxmlformats.org/officeDocument/2006/relationships/hyperlink" Target="http://www4.law.cornell.edu/uscode/5/552.html" TargetMode="External"/><Relationship Id="rId125" Type="http://schemas.openxmlformats.org/officeDocument/2006/relationships/hyperlink" Target="http://www4.law.cornell.edu/uscode/40/1452.html" TargetMode="External"/><Relationship Id="rId146" Type="http://schemas.openxmlformats.org/officeDocument/2006/relationships/hyperlink" Target="http://www4.law.cornell.edu/uscode/40/1452.html" TargetMode="External"/><Relationship Id="rId167" Type="http://schemas.openxmlformats.org/officeDocument/2006/relationships/hyperlink" Target="http://www4.law.cornell.edu/uscode/40/1452.html" TargetMode="External"/><Relationship Id="rId188" Type="http://schemas.openxmlformats.org/officeDocument/2006/relationships/hyperlink" Target="http://snyside.sunnyside.com/cpsr/privacy/computer_security/nsd_42.txt" TargetMode="External"/><Relationship Id="rId71" Type="http://schemas.openxmlformats.org/officeDocument/2006/relationships/hyperlink" Target="http://www4.law.cornell.edu/uscode/5/552.html" TargetMode="External"/><Relationship Id="rId92" Type="http://schemas.openxmlformats.org/officeDocument/2006/relationships/hyperlink" Target="http://www4.law.cornell.edu/uscode/5/552.html" TargetMode="External"/><Relationship Id="rId213" Type="http://schemas.openxmlformats.org/officeDocument/2006/relationships/hyperlink" Target="http://snyside.sunnyside.com/cpsr/privacy/computer_security/nsd_42.txt" TargetMode="External"/><Relationship Id="rId234" Type="http://schemas.openxmlformats.org/officeDocument/2006/relationships/hyperlink" Target="http://snyside.sunnyside.com/cpsr/privacy/computer_security/nsd_42.txt" TargetMode="External"/><Relationship Id="rId2" Type="http://schemas.openxmlformats.org/officeDocument/2006/relationships/numbering" Target="numbering.xml"/><Relationship Id="rId29" Type="http://schemas.openxmlformats.org/officeDocument/2006/relationships/hyperlink" Target="http://www.idmanagement.gov/approved-products-list-apl" TargetMode="External"/><Relationship Id="rId255" Type="http://schemas.openxmlformats.org/officeDocument/2006/relationships/hyperlink" Target="https://www.idmanagement.gov/wp-content/uploads/sites/1171/uploads/piv-i-for-issuers.pdf" TargetMode="External"/><Relationship Id="rId276" Type="http://schemas.openxmlformats.org/officeDocument/2006/relationships/fontTable" Target="fontTable.xml"/><Relationship Id="rId40" Type="http://schemas.openxmlformats.org/officeDocument/2006/relationships/hyperlink" Target="http://www4.law.cornell.edu/uscode/5/552.html" TargetMode="External"/><Relationship Id="rId115" Type="http://schemas.openxmlformats.org/officeDocument/2006/relationships/hyperlink" Target="http://www4.law.cornell.edu/uscode/40/1452.html" TargetMode="External"/><Relationship Id="rId136" Type="http://schemas.openxmlformats.org/officeDocument/2006/relationships/hyperlink" Target="http://www4.law.cornell.edu/uscode/40/1452.html" TargetMode="External"/><Relationship Id="rId157" Type="http://schemas.openxmlformats.org/officeDocument/2006/relationships/hyperlink" Target="http://www4.law.cornell.edu/uscode/40/1452.html" TargetMode="External"/><Relationship Id="rId178" Type="http://schemas.openxmlformats.org/officeDocument/2006/relationships/hyperlink" Target="http://www4.law.cornell.edu/uscode/40/1452.html" TargetMode="External"/><Relationship Id="rId61" Type="http://schemas.openxmlformats.org/officeDocument/2006/relationships/hyperlink" Target="http://www4.law.cornell.edu/uscode/5/552.html" TargetMode="External"/><Relationship Id="rId82" Type="http://schemas.openxmlformats.org/officeDocument/2006/relationships/hyperlink" Target="http://www4.law.cornell.edu/uscode/5/552.html" TargetMode="External"/><Relationship Id="rId199" Type="http://schemas.openxmlformats.org/officeDocument/2006/relationships/hyperlink" Target="http://snyside.sunnyside.com/cpsr/privacy/computer_security/nsd_42.txt" TargetMode="External"/><Relationship Id="rId203" Type="http://schemas.openxmlformats.org/officeDocument/2006/relationships/hyperlink" Target="http://snyside.sunnyside.com/cpsr/privacy/computer_security/nsd_42.txt" TargetMode="External"/><Relationship Id="rId19" Type="http://schemas.openxmlformats.org/officeDocument/2006/relationships/header" Target="header6.xml"/><Relationship Id="rId224" Type="http://schemas.openxmlformats.org/officeDocument/2006/relationships/hyperlink" Target="http://snyside.sunnyside.com/cpsr/privacy/computer_security/nsd_42.txt" TargetMode="External"/><Relationship Id="rId245" Type="http://schemas.openxmlformats.org/officeDocument/2006/relationships/hyperlink" Target="http://snyside.sunnyside.com/cpsr/privacy/computer_security/nsd_42.txt" TargetMode="External"/><Relationship Id="rId266" Type="http://schemas.openxmlformats.org/officeDocument/2006/relationships/hyperlink" Target="https://csrc.nist.gov/publications/detail/sp/800-63/3/final" TargetMode="External"/><Relationship Id="rId30" Type="http://schemas.openxmlformats.org/officeDocument/2006/relationships/hyperlink" Target="https://www.idmanagement.gov/wp-content/uploads/sites/1171/uploads/annual-review-requirements.pdf" TargetMode="External"/><Relationship Id="rId105" Type="http://schemas.openxmlformats.org/officeDocument/2006/relationships/hyperlink" Target="http://www4.law.cornell.edu/uscode/5/552.html" TargetMode="External"/><Relationship Id="rId126" Type="http://schemas.openxmlformats.org/officeDocument/2006/relationships/hyperlink" Target="http://www4.law.cornell.edu/uscode/40/1452.html" TargetMode="External"/><Relationship Id="rId147" Type="http://schemas.openxmlformats.org/officeDocument/2006/relationships/hyperlink" Target="http://www4.law.cornell.edu/uscode/40/1452.html" TargetMode="External"/><Relationship Id="rId168" Type="http://schemas.openxmlformats.org/officeDocument/2006/relationships/hyperlink" Target="http://www4.law.cornell.edu/uscode/40/1452.html" TargetMode="External"/><Relationship Id="rId51" Type="http://schemas.openxmlformats.org/officeDocument/2006/relationships/hyperlink" Target="http://www4.law.cornell.edu/uscode/5/552.html" TargetMode="External"/><Relationship Id="rId72" Type="http://schemas.openxmlformats.org/officeDocument/2006/relationships/hyperlink" Target="http://www4.law.cornell.edu/uscode/5/552.html" TargetMode="External"/><Relationship Id="rId93" Type="http://schemas.openxmlformats.org/officeDocument/2006/relationships/hyperlink" Target="http://www4.law.cornell.edu/uscode/5/552.html" TargetMode="External"/><Relationship Id="rId189" Type="http://schemas.openxmlformats.org/officeDocument/2006/relationships/hyperlink" Target="http://snyside.sunnyside.com/cpsr/privacy/computer_security/nsd_42.txt" TargetMode="External"/><Relationship Id="rId3" Type="http://schemas.openxmlformats.org/officeDocument/2006/relationships/styles" Target="styles.xml"/><Relationship Id="rId214" Type="http://schemas.openxmlformats.org/officeDocument/2006/relationships/hyperlink" Target="http://snyside.sunnyside.com/cpsr/privacy/computer_security/nsd_42.txt" TargetMode="External"/><Relationship Id="rId235" Type="http://schemas.openxmlformats.org/officeDocument/2006/relationships/hyperlink" Target="http://snyside.sunnyside.com/cpsr/privacy/computer_security/nsd_42.txt" TargetMode="External"/><Relationship Id="rId256" Type="http://schemas.openxmlformats.org/officeDocument/2006/relationships/hyperlink" Target="https://www.idmanagement.gov/wp-content/uploads/sites/1171/uploads/fpki-pivi-cert-profiles.pdf" TargetMode="External"/><Relationship Id="rId277" Type="http://schemas.openxmlformats.org/officeDocument/2006/relationships/theme" Target="theme/theme1.xml"/><Relationship Id="rId116" Type="http://schemas.openxmlformats.org/officeDocument/2006/relationships/hyperlink" Target="http://www4.law.cornell.edu/uscode/40/1452.html" TargetMode="External"/><Relationship Id="rId137" Type="http://schemas.openxmlformats.org/officeDocument/2006/relationships/hyperlink" Target="http://www4.law.cornell.edu/uscode/40/1452.html" TargetMode="External"/><Relationship Id="rId158" Type="http://schemas.openxmlformats.org/officeDocument/2006/relationships/hyperlink" Target="http://www4.law.cornell.edu/uscode/40/1452.html" TargetMode="External"/><Relationship Id="rId20" Type="http://schemas.openxmlformats.org/officeDocument/2006/relationships/footer" Target="footer6.xml"/><Relationship Id="rId41" Type="http://schemas.openxmlformats.org/officeDocument/2006/relationships/hyperlink" Target="http://www4.law.cornell.edu/uscode/5/552.html" TargetMode="External"/><Relationship Id="rId62" Type="http://schemas.openxmlformats.org/officeDocument/2006/relationships/hyperlink" Target="http://www4.law.cornell.edu/uscode/5/552.html" TargetMode="External"/><Relationship Id="rId83" Type="http://schemas.openxmlformats.org/officeDocument/2006/relationships/hyperlink" Target="http://www4.law.cornell.edu/uscode/5/552.html" TargetMode="External"/><Relationship Id="rId179" Type="http://schemas.openxmlformats.org/officeDocument/2006/relationships/hyperlink" Target="http://www4.law.cornell.edu/uscode/40/1452.html" TargetMode="External"/><Relationship Id="rId190" Type="http://schemas.openxmlformats.org/officeDocument/2006/relationships/hyperlink" Target="http://snyside.sunnyside.com/cpsr/privacy/computer_security/nsd_42.txt" TargetMode="External"/><Relationship Id="rId204" Type="http://schemas.openxmlformats.org/officeDocument/2006/relationships/hyperlink" Target="http://snyside.sunnyside.com/cpsr/privacy/computer_security/nsd_42.txt" TargetMode="External"/><Relationship Id="rId225" Type="http://schemas.openxmlformats.org/officeDocument/2006/relationships/hyperlink" Target="http://snyside.sunnyside.com/cpsr/privacy/computer_security/nsd_42.txt" TargetMode="External"/><Relationship Id="rId246" Type="http://schemas.openxmlformats.org/officeDocument/2006/relationships/hyperlink" Target="http://snyside.sunnyside.com/cpsr/privacy/computer_security/nsd_42.txt" TargetMode="External"/><Relationship Id="rId267" Type="http://schemas.openxmlformats.org/officeDocument/2006/relationships/hyperlink" Target="http://csrc.nist.gov/publications/nistpubs/800-73-3/sp800-73-3_PART1_piv-card-applic-namespace-date-model-rep.pdf" TargetMode="External"/><Relationship Id="rId106" Type="http://schemas.openxmlformats.org/officeDocument/2006/relationships/hyperlink" Target="http://www4.law.cornell.edu/uscode/5/552.html" TargetMode="External"/><Relationship Id="rId127" Type="http://schemas.openxmlformats.org/officeDocument/2006/relationships/hyperlink" Target="http://www4.law.cornell.edu/uscode/40/1452.html" TargetMode="External"/><Relationship Id="rId10" Type="http://schemas.openxmlformats.org/officeDocument/2006/relationships/header" Target="header2.xml"/><Relationship Id="rId31" Type="http://schemas.openxmlformats.org/officeDocument/2006/relationships/hyperlink" Target="http://www.idmanagement.gov/fpkipa/documents/CertCRLprofileForCP.pdf" TargetMode="External"/><Relationship Id="rId52" Type="http://schemas.openxmlformats.org/officeDocument/2006/relationships/hyperlink" Target="http://www4.law.cornell.edu/uscode/5/552.html" TargetMode="External"/><Relationship Id="rId73" Type="http://schemas.openxmlformats.org/officeDocument/2006/relationships/hyperlink" Target="http://www4.law.cornell.edu/uscode/5/552.html" TargetMode="External"/><Relationship Id="rId94" Type="http://schemas.openxmlformats.org/officeDocument/2006/relationships/hyperlink" Target="http://www4.law.cornell.edu/uscode/5/552.html" TargetMode="External"/><Relationship Id="rId148" Type="http://schemas.openxmlformats.org/officeDocument/2006/relationships/hyperlink" Target="http://www4.law.cornell.edu/uscode/40/1452.html" TargetMode="External"/><Relationship Id="rId169" Type="http://schemas.openxmlformats.org/officeDocument/2006/relationships/hyperlink" Target="http://www4.law.cornell.edu/uscode/40/1452.html" TargetMode="External"/><Relationship Id="rId4" Type="http://schemas.openxmlformats.org/officeDocument/2006/relationships/settings" Target="settings.xml"/><Relationship Id="rId180" Type="http://schemas.openxmlformats.org/officeDocument/2006/relationships/hyperlink" Target="http://www4.law.cornell.edu/uscode/40/1452.html" TargetMode="External"/><Relationship Id="rId215" Type="http://schemas.openxmlformats.org/officeDocument/2006/relationships/hyperlink" Target="http://snyside.sunnyside.com/cpsr/privacy/computer_security/nsd_42.txt" TargetMode="External"/><Relationship Id="rId236" Type="http://schemas.openxmlformats.org/officeDocument/2006/relationships/hyperlink" Target="http://snyside.sunnyside.com/cpsr/privacy/computer_security/nsd_42.txt" TargetMode="External"/><Relationship Id="rId257" Type="http://schemas.openxmlformats.org/officeDocument/2006/relationships/hyperlink" Target="http://www.ietf.org/rfc/rfc3447.txt" TargetMode="External"/><Relationship Id="rId42" Type="http://schemas.openxmlformats.org/officeDocument/2006/relationships/hyperlink" Target="http://www4.law.cornell.edu/uscode/5/552.html" TargetMode="External"/><Relationship Id="rId84" Type="http://schemas.openxmlformats.org/officeDocument/2006/relationships/hyperlink" Target="http://www4.law.cornell.edu/uscode/5/552.html" TargetMode="External"/><Relationship Id="rId138" Type="http://schemas.openxmlformats.org/officeDocument/2006/relationships/hyperlink" Target="http://www4.law.cornell.edu/uscode/40/1452.html" TargetMode="External"/><Relationship Id="rId191" Type="http://schemas.openxmlformats.org/officeDocument/2006/relationships/hyperlink" Target="http://snyside.sunnyside.com/cpsr/privacy/computer_security/nsd_42.txt" TargetMode="External"/><Relationship Id="rId205" Type="http://schemas.openxmlformats.org/officeDocument/2006/relationships/hyperlink" Target="http://snyside.sunnyside.com/cpsr/privacy/computer_security/nsd_42.txt" TargetMode="External"/><Relationship Id="rId247" Type="http://schemas.openxmlformats.org/officeDocument/2006/relationships/hyperlink" Target="http://snyside.sunnyside.com/cpsr/privacy/computer_security/nsd_42.txt" TargetMode="External"/><Relationship Id="rId107" Type="http://schemas.openxmlformats.org/officeDocument/2006/relationships/hyperlink" Target="http://www4.law.cornell.edu/uscode/5/552.html" TargetMode="External"/><Relationship Id="rId11" Type="http://schemas.openxmlformats.org/officeDocument/2006/relationships/footer" Target="footer1.xml"/><Relationship Id="rId53" Type="http://schemas.openxmlformats.org/officeDocument/2006/relationships/hyperlink" Target="http://www4.law.cornell.edu/uscode/5/552.html" TargetMode="External"/><Relationship Id="rId149" Type="http://schemas.openxmlformats.org/officeDocument/2006/relationships/hyperlink" Target="http://www4.law.cornell.edu/uscode/40/1452.html" TargetMode="External"/><Relationship Id="rId95" Type="http://schemas.openxmlformats.org/officeDocument/2006/relationships/hyperlink" Target="http://www4.law.cornell.edu/uscode/5/552.html" TargetMode="External"/><Relationship Id="rId160" Type="http://schemas.openxmlformats.org/officeDocument/2006/relationships/hyperlink" Target="http://www4.law.cornell.edu/uscode/40/1452.html" TargetMode="External"/><Relationship Id="rId216" Type="http://schemas.openxmlformats.org/officeDocument/2006/relationships/hyperlink" Target="http://snyside.sunnyside.com/cpsr/privacy/computer_security/nsd_42.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7FA6A9D9-CEC1-4F77-A721-0E5F61906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38400</Words>
  <Characters>218883</Characters>
  <Application>Microsoft Office Word</Application>
  <DocSecurity>0</DocSecurity>
  <Lines>1824</Lines>
  <Paragraphs>513</Paragraphs>
  <ScaleCrop>false</ScaleCrop>
  <Manager/>
  <Company/>
  <LinksUpToDate>false</LinksUpToDate>
  <CharactersWithSpaces>256770</CharactersWithSpaces>
  <SharedDoc>false</SharedDoc>
  <HLinks>
    <vt:vector size="3294" baseType="variant">
      <vt:variant>
        <vt:i4>5636108</vt:i4>
      </vt:variant>
      <vt:variant>
        <vt:i4>2598</vt:i4>
      </vt:variant>
      <vt:variant>
        <vt:i4>0</vt:i4>
      </vt:variant>
      <vt:variant>
        <vt:i4>5</vt:i4>
      </vt:variant>
      <vt:variant>
        <vt:lpwstr>http://csrc.nist.gov/publications/nistpubs/800-73-3/sp800-73-3_PART1_piv-card-applic-namespace-date-model-rep.pdf</vt:lpwstr>
      </vt:variant>
      <vt:variant>
        <vt:lpwstr/>
      </vt:variant>
      <vt:variant>
        <vt:i4>852053</vt:i4>
      </vt:variant>
      <vt:variant>
        <vt:i4>2595</vt:i4>
      </vt:variant>
      <vt:variant>
        <vt:i4>0</vt:i4>
      </vt:variant>
      <vt:variant>
        <vt:i4>5</vt:i4>
      </vt:variant>
      <vt:variant>
        <vt:lpwstr>http://csrc.nist.gov/publications/nistpubs/800-37/SP800-37-final.pdf</vt:lpwstr>
      </vt:variant>
      <vt:variant>
        <vt:lpwstr/>
      </vt:variant>
      <vt:variant>
        <vt:i4>3801132</vt:i4>
      </vt:variant>
      <vt:variant>
        <vt:i4>2592</vt:i4>
      </vt:variant>
      <vt:variant>
        <vt:i4>0</vt:i4>
      </vt:variant>
      <vt:variant>
        <vt:i4>5</vt:i4>
      </vt:variant>
      <vt:variant>
        <vt:lpwstr>http://www.ietf.org/rfc/rfc4122.txt</vt:lpwstr>
      </vt:variant>
      <vt:variant>
        <vt:lpwstr/>
      </vt:variant>
      <vt:variant>
        <vt:i4>3866670</vt:i4>
      </vt:variant>
      <vt:variant>
        <vt:i4>2589</vt:i4>
      </vt:variant>
      <vt:variant>
        <vt:i4>0</vt:i4>
      </vt:variant>
      <vt:variant>
        <vt:i4>5</vt:i4>
      </vt:variant>
      <vt:variant>
        <vt:lpwstr>http://www.ietf.org/rfc/rfc3647.txt</vt:lpwstr>
      </vt:variant>
      <vt:variant>
        <vt:lpwstr/>
      </vt:variant>
      <vt:variant>
        <vt:i4>3932197</vt:i4>
      </vt:variant>
      <vt:variant>
        <vt:i4>2586</vt:i4>
      </vt:variant>
      <vt:variant>
        <vt:i4>0</vt:i4>
      </vt:variant>
      <vt:variant>
        <vt:i4>5</vt:i4>
      </vt:variant>
      <vt:variant>
        <vt:lpwstr>http://www.ietf.org/rfc/rfc2822.txt</vt:lpwstr>
      </vt:variant>
      <vt:variant>
        <vt:lpwstr/>
      </vt:variant>
      <vt:variant>
        <vt:i4>3670058</vt:i4>
      </vt:variant>
      <vt:variant>
        <vt:i4>2583</vt:i4>
      </vt:variant>
      <vt:variant>
        <vt:i4>0</vt:i4>
      </vt:variant>
      <vt:variant>
        <vt:i4>5</vt:i4>
      </vt:variant>
      <vt:variant>
        <vt:lpwstr>http://www.ietf.org/rfc/rfc2560.txt</vt:lpwstr>
      </vt:variant>
      <vt:variant>
        <vt:lpwstr/>
      </vt:variant>
      <vt:variant>
        <vt:i4>4128810</vt:i4>
      </vt:variant>
      <vt:variant>
        <vt:i4>2580</vt:i4>
      </vt:variant>
      <vt:variant>
        <vt:i4>0</vt:i4>
      </vt:variant>
      <vt:variant>
        <vt:i4>5</vt:i4>
      </vt:variant>
      <vt:variant>
        <vt:lpwstr>http://www.ietf.org/rfc/rfc2510.txt</vt:lpwstr>
      </vt:variant>
      <vt:variant>
        <vt:lpwstr/>
      </vt:variant>
      <vt:variant>
        <vt:i4>3866668</vt:i4>
      </vt:variant>
      <vt:variant>
        <vt:i4>2577</vt:i4>
      </vt:variant>
      <vt:variant>
        <vt:i4>0</vt:i4>
      </vt:variant>
      <vt:variant>
        <vt:i4>5</vt:i4>
      </vt:variant>
      <vt:variant>
        <vt:lpwstr>http://www.ietf.org/rfc/rfc3447.txt</vt:lpwstr>
      </vt:variant>
      <vt:variant>
        <vt:lpwstr/>
      </vt:variant>
      <vt:variant>
        <vt:i4>3997740</vt:i4>
      </vt:variant>
      <vt:variant>
        <vt:i4>2574</vt:i4>
      </vt:variant>
      <vt:variant>
        <vt:i4>0</vt:i4>
      </vt:variant>
      <vt:variant>
        <vt:i4>5</vt:i4>
      </vt:variant>
      <vt:variant>
        <vt:lpwstr>http://www.idmanagement.gov/smartcard/information/TIG_SCEPACS_v2.2.pdf</vt:lpwstr>
      </vt:variant>
      <vt:variant>
        <vt:lpwstr/>
      </vt:variant>
      <vt:variant>
        <vt:i4>131094</vt:i4>
      </vt:variant>
      <vt:variant>
        <vt:i4>2570</vt:i4>
      </vt:variant>
      <vt:variant>
        <vt:i4>0</vt:i4>
      </vt:variant>
      <vt:variant>
        <vt:i4>5</vt:i4>
      </vt:variant>
      <vt:variant>
        <vt:lpwstr>http://snyside.sunnyside.com/cpsr/privacy/computer_security/nsd_42.txt</vt:lpwstr>
      </vt:variant>
      <vt:variant>
        <vt:lpwstr/>
      </vt:variant>
      <vt:variant>
        <vt:i4>131094</vt:i4>
      </vt:variant>
      <vt:variant>
        <vt:i4>2567</vt:i4>
      </vt:variant>
      <vt:variant>
        <vt:i4>0</vt:i4>
      </vt:variant>
      <vt:variant>
        <vt:i4>5</vt:i4>
      </vt:variant>
      <vt:variant>
        <vt:lpwstr>http://snyside.sunnyside.com/cpsr/privacy/computer_security/nsd_42.txt</vt:lpwstr>
      </vt:variant>
      <vt:variant>
        <vt:lpwstr/>
      </vt:variant>
      <vt:variant>
        <vt:i4>131094</vt:i4>
      </vt:variant>
      <vt:variant>
        <vt:i4>2564</vt:i4>
      </vt:variant>
      <vt:variant>
        <vt:i4>0</vt:i4>
      </vt:variant>
      <vt:variant>
        <vt:i4>5</vt:i4>
      </vt:variant>
      <vt:variant>
        <vt:lpwstr>http://snyside.sunnyside.com/cpsr/privacy/computer_security/nsd_42.txt</vt:lpwstr>
      </vt:variant>
      <vt:variant>
        <vt:lpwstr/>
      </vt:variant>
      <vt:variant>
        <vt:i4>131094</vt:i4>
      </vt:variant>
      <vt:variant>
        <vt:i4>2561</vt:i4>
      </vt:variant>
      <vt:variant>
        <vt:i4>0</vt:i4>
      </vt:variant>
      <vt:variant>
        <vt:i4>5</vt:i4>
      </vt:variant>
      <vt:variant>
        <vt:lpwstr>http://snyside.sunnyside.com/cpsr/privacy/computer_security/nsd_42.txt</vt:lpwstr>
      </vt:variant>
      <vt:variant>
        <vt:lpwstr/>
      </vt:variant>
      <vt:variant>
        <vt:i4>131094</vt:i4>
      </vt:variant>
      <vt:variant>
        <vt:i4>2558</vt:i4>
      </vt:variant>
      <vt:variant>
        <vt:i4>0</vt:i4>
      </vt:variant>
      <vt:variant>
        <vt:i4>5</vt:i4>
      </vt:variant>
      <vt:variant>
        <vt:lpwstr>http://snyside.sunnyside.com/cpsr/privacy/computer_security/nsd_42.txt</vt:lpwstr>
      </vt:variant>
      <vt:variant>
        <vt:lpwstr/>
      </vt:variant>
      <vt:variant>
        <vt:i4>131094</vt:i4>
      </vt:variant>
      <vt:variant>
        <vt:i4>2555</vt:i4>
      </vt:variant>
      <vt:variant>
        <vt:i4>0</vt:i4>
      </vt:variant>
      <vt:variant>
        <vt:i4>5</vt:i4>
      </vt:variant>
      <vt:variant>
        <vt:lpwstr>http://snyside.sunnyside.com/cpsr/privacy/computer_security/nsd_42.txt</vt:lpwstr>
      </vt:variant>
      <vt:variant>
        <vt:lpwstr/>
      </vt:variant>
      <vt:variant>
        <vt:i4>131094</vt:i4>
      </vt:variant>
      <vt:variant>
        <vt:i4>2552</vt:i4>
      </vt:variant>
      <vt:variant>
        <vt:i4>0</vt:i4>
      </vt:variant>
      <vt:variant>
        <vt:i4>5</vt:i4>
      </vt:variant>
      <vt:variant>
        <vt:lpwstr>http://snyside.sunnyside.com/cpsr/privacy/computer_security/nsd_42.txt</vt:lpwstr>
      </vt:variant>
      <vt:variant>
        <vt:lpwstr/>
      </vt:variant>
      <vt:variant>
        <vt:i4>131094</vt:i4>
      </vt:variant>
      <vt:variant>
        <vt:i4>2549</vt:i4>
      </vt:variant>
      <vt:variant>
        <vt:i4>0</vt:i4>
      </vt:variant>
      <vt:variant>
        <vt:i4>5</vt:i4>
      </vt:variant>
      <vt:variant>
        <vt:lpwstr>http://snyside.sunnyside.com/cpsr/privacy/computer_security/nsd_42.txt</vt:lpwstr>
      </vt:variant>
      <vt:variant>
        <vt:lpwstr/>
      </vt:variant>
      <vt:variant>
        <vt:i4>131094</vt:i4>
      </vt:variant>
      <vt:variant>
        <vt:i4>2546</vt:i4>
      </vt:variant>
      <vt:variant>
        <vt:i4>0</vt:i4>
      </vt:variant>
      <vt:variant>
        <vt:i4>5</vt:i4>
      </vt:variant>
      <vt:variant>
        <vt:lpwstr>http://snyside.sunnyside.com/cpsr/privacy/computer_security/nsd_42.txt</vt:lpwstr>
      </vt:variant>
      <vt:variant>
        <vt:lpwstr/>
      </vt:variant>
      <vt:variant>
        <vt:i4>131094</vt:i4>
      </vt:variant>
      <vt:variant>
        <vt:i4>2543</vt:i4>
      </vt:variant>
      <vt:variant>
        <vt:i4>0</vt:i4>
      </vt:variant>
      <vt:variant>
        <vt:i4>5</vt:i4>
      </vt:variant>
      <vt:variant>
        <vt:lpwstr>http://snyside.sunnyside.com/cpsr/privacy/computer_security/nsd_42.txt</vt:lpwstr>
      </vt:variant>
      <vt:variant>
        <vt:lpwstr/>
      </vt:variant>
      <vt:variant>
        <vt:i4>131094</vt:i4>
      </vt:variant>
      <vt:variant>
        <vt:i4>2540</vt:i4>
      </vt:variant>
      <vt:variant>
        <vt:i4>0</vt:i4>
      </vt:variant>
      <vt:variant>
        <vt:i4>5</vt:i4>
      </vt:variant>
      <vt:variant>
        <vt:lpwstr>http://snyside.sunnyside.com/cpsr/privacy/computer_security/nsd_42.txt</vt:lpwstr>
      </vt:variant>
      <vt:variant>
        <vt:lpwstr/>
      </vt:variant>
      <vt:variant>
        <vt:i4>131094</vt:i4>
      </vt:variant>
      <vt:variant>
        <vt:i4>2537</vt:i4>
      </vt:variant>
      <vt:variant>
        <vt:i4>0</vt:i4>
      </vt:variant>
      <vt:variant>
        <vt:i4>5</vt:i4>
      </vt:variant>
      <vt:variant>
        <vt:lpwstr>http://snyside.sunnyside.com/cpsr/privacy/computer_security/nsd_42.txt</vt:lpwstr>
      </vt:variant>
      <vt:variant>
        <vt:lpwstr/>
      </vt:variant>
      <vt:variant>
        <vt:i4>131094</vt:i4>
      </vt:variant>
      <vt:variant>
        <vt:i4>2534</vt:i4>
      </vt:variant>
      <vt:variant>
        <vt:i4>0</vt:i4>
      </vt:variant>
      <vt:variant>
        <vt:i4>5</vt:i4>
      </vt:variant>
      <vt:variant>
        <vt:lpwstr>http://snyside.sunnyside.com/cpsr/privacy/computer_security/nsd_42.txt</vt:lpwstr>
      </vt:variant>
      <vt:variant>
        <vt:lpwstr/>
      </vt:variant>
      <vt:variant>
        <vt:i4>131094</vt:i4>
      </vt:variant>
      <vt:variant>
        <vt:i4>2531</vt:i4>
      </vt:variant>
      <vt:variant>
        <vt:i4>0</vt:i4>
      </vt:variant>
      <vt:variant>
        <vt:i4>5</vt:i4>
      </vt:variant>
      <vt:variant>
        <vt:lpwstr>http://snyside.sunnyside.com/cpsr/privacy/computer_security/nsd_42.txt</vt:lpwstr>
      </vt:variant>
      <vt:variant>
        <vt:lpwstr/>
      </vt:variant>
      <vt:variant>
        <vt:i4>131094</vt:i4>
      </vt:variant>
      <vt:variant>
        <vt:i4>2528</vt:i4>
      </vt:variant>
      <vt:variant>
        <vt:i4>0</vt:i4>
      </vt:variant>
      <vt:variant>
        <vt:i4>5</vt:i4>
      </vt:variant>
      <vt:variant>
        <vt:lpwstr>http://snyside.sunnyside.com/cpsr/privacy/computer_security/nsd_42.txt</vt:lpwstr>
      </vt:variant>
      <vt:variant>
        <vt:lpwstr/>
      </vt:variant>
      <vt:variant>
        <vt:i4>131094</vt:i4>
      </vt:variant>
      <vt:variant>
        <vt:i4>2525</vt:i4>
      </vt:variant>
      <vt:variant>
        <vt:i4>0</vt:i4>
      </vt:variant>
      <vt:variant>
        <vt:i4>5</vt:i4>
      </vt:variant>
      <vt:variant>
        <vt:lpwstr>http://snyside.sunnyside.com/cpsr/privacy/computer_security/nsd_42.txt</vt:lpwstr>
      </vt:variant>
      <vt:variant>
        <vt:lpwstr/>
      </vt:variant>
      <vt:variant>
        <vt:i4>131094</vt:i4>
      </vt:variant>
      <vt:variant>
        <vt:i4>2522</vt:i4>
      </vt:variant>
      <vt:variant>
        <vt:i4>0</vt:i4>
      </vt:variant>
      <vt:variant>
        <vt:i4>5</vt:i4>
      </vt:variant>
      <vt:variant>
        <vt:lpwstr>http://snyside.sunnyside.com/cpsr/privacy/computer_security/nsd_42.txt</vt:lpwstr>
      </vt:variant>
      <vt:variant>
        <vt:lpwstr/>
      </vt:variant>
      <vt:variant>
        <vt:i4>131094</vt:i4>
      </vt:variant>
      <vt:variant>
        <vt:i4>2519</vt:i4>
      </vt:variant>
      <vt:variant>
        <vt:i4>0</vt:i4>
      </vt:variant>
      <vt:variant>
        <vt:i4>5</vt:i4>
      </vt:variant>
      <vt:variant>
        <vt:lpwstr>http://snyside.sunnyside.com/cpsr/privacy/computer_security/nsd_42.txt</vt:lpwstr>
      </vt:variant>
      <vt:variant>
        <vt:lpwstr/>
      </vt:variant>
      <vt:variant>
        <vt:i4>131094</vt:i4>
      </vt:variant>
      <vt:variant>
        <vt:i4>2516</vt:i4>
      </vt:variant>
      <vt:variant>
        <vt:i4>0</vt:i4>
      </vt:variant>
      <vt:variant>
        <vt:i4>5</vt:i4>
      </vt:variant>
      <vt:variant>
        <vt:lpwstr>http://snyside.sunnyside.com/cpsr/privacy/computer_security/nsd_42.txt</vt:lpwstr>
      </vt:variant>
      <vt:variant>
        <vt:lpwstr/>
      </vt:variant>
      <vt:variant>
        <vt:i4>131094</vt:i4>
      </vt:variant>
      <vt:variant>
        <vt:i4>2513</vt:i4>
      </vt:variant>
      <vt:variant>
        <vt:i4>0</vt:i4>
      </vt:variant>
      <vt:variant>
        <vt:i4>5</vt:i4>
      </vt:variant>
      <vt:variant>
        <vt:lpwstr>http://snyside.sunnyside.com/cpsr/privacy/computer_security/nsd_42.txt</vt:lpwstr>
      </vt:variant>
      <vt:variant>
        <vt:lpwstr/>
      </vt:variant>
      <vt:variant>
        <vt:i4>131094</vt:i4>
      </vt:variant>
      <vt:variant>
        <vt:i4>2510</vt:i4>
      </vt:variant>
      <vt:variant>
        <vt:i4>0</vt:i4>
      </vt:variant>
      <vt:variant>
        <vt:i4>5</vt:i4>
      </vt:variant>
      <vt:variant>
        <vt:lpwstr>http://snyside.sunnyside.com/cpsr/privacy/computer_security/nsd_42.txt</vt:lpwstr>
      </vt:variant>
      <vt:variant>
        <vt:lpwstr/>
      </vt:variant>
      <vt:variant>
        <vt:i4>131094</vt:i4>
      </vt:variant>
      <vt:variant>
        <vt:i4>2507</vt:i4>
      </vt:variant>
      <vt:variant>
        <vt:i4>0</vt:i4>
      </vt:variant>
      <vt:variant>
        <vt:i4>5</vt:i4>
      </vt:variant>
      <vt:variant>
        <vt:lpwstr>http://snyside.sunnyside.com/cpsr/privacy/computer_security/nsd_42.txt</vt:lpwstr>
      </vt:variant>
      <vt:variant>
        <vt:lpwstr/>
      </vt:variant>
      <vt:variant>
        <vt:i4>131094</vt:i4>
      </vt:variant>
      <vt:variant>
        <vt:i4>2504</vt:i4>
      </vt:variant>
      <vt:variant>
        <vt:i4>0</vt:i4>
      </vt:variant>
      <vt:variant>
        <vt:i4>5</vt:i4>
      </vt:variant>
      <vt:variant>
        <vt:lpwstr>http://snyside.sunnyside.com/cpsr/privacy/computer_security/nsd_42.txt</vt:lpwstr>
      </vt:variant>
      <vt:variant>
        <vt:lpwstr/>
      </vt:variant>
      <vt:variant>
        <vt:i4>131094</vt:i4>
      </vt:variant>
      <vt:variant>
        <vt:i4>2501</vt:i4>
      </vt:variant>
      <vt:variant>
        <vt:i4>0</vt:i4>
      </vt:variant>
      <vt:variant>
        <vt:i4>5</vt:i4>
      </vt:variant>
      <vt:variant>
        <vt:lpwstr>http://snyside.sunnyside.com/cpsr/privacy/computer_security/nsd_42.txt</vt:lpwstr>
      </vt:variant>
      <vt:variant>
        <vt:lpwstr/>
      </vt:variant>
      <vt:variant>
        <vt:i4>131094</vt:i4>
      </vt:variant>
      <vt:variant>
        <vt:i4>2498</vt:i4>
      </vt:variant>
      <vt:variant>
        <vt:i4>0</vt:i4>
      </vt:variant>
      <vt:variant>
        <vt:i4>5</vt:i4>
      </vt:variant>
      <vt:variant>
        <vt:lpwstr>http://snyside.sunnyside.com/cpsr/privacy/computer_security/nsd_42.txt</vt:lpwstr>
      </vt:variant>
      <vt:variant>
        <vt:lpwstr/>
      </vt:variant>
      <vt:variant>
        <vt:i4>131094</vt:i4>
      </vt:variant>
      <vt:variant>
        <vt:i4>2495</vt:i4>
      </vt:variant>
      <vt:variant>
        <vt:i4>0</vt:i4>
      </vt:variant>
      <vt:variant>
        <vt:i4>5</vt:i4>
      </vt:variant>
      <vt:variant>
        <vt:lpwstr>http://snyside.sunnyside.com/cpsr/privacy/computer_security/nsd_42.txt</vt:lpwstr>
      </vt:variant>
      <vt:variant>
        <vt:lpwstr/>
      </vt:variant>
      <vt:variant>
        <vt:i4>131094</vt:i4>
      </vt:variant>
      <vt:variant>
        <vt:i4>2492</vt:i4>
      </vt:variant>
      <vt:variant>
        <vt:i4>0</vt:i4>
      </vt:variant>
      <vt:variant>
        <vt:i4>5</vt:i4>
      </vt:variant>
      <vt:variant>
        <vt:lpwstr>http://snyside.sunnyside.com/cpsr/privacy/computer_security/nsd_42.txt</vt:lpwstr>
      </vt:variant>
      <vt:variant>
        <vt:lpwstr/>
      </vt:variant>
      <vt:variant>
        <vt:i4>131094</vt:i4>
      </vt:variant>
      <vt:variant>
        <vt:i4>2489</vt:i4>
      </vt:variant>
      <vt:variant>
        <vt:i4>0</vt:i4>
      </vt:variant>
      <vt:variant>
        <vt:i4>5</vt:i4>
      </vt:variant>
      <vt:variant>
        <vt:lpwstr>http://snyside.sunnyside.com/cpsr/privacy/computer_security/nsd_42.txt</vt:lpwstr>
      </vt:variant>
      <vt:variant>
        <vt:lpwstr/>
      </vt:variant>
      <vt:variant>
        <vt:i4>131094</vt:i4>
      </vt:variant>
      <vt:variant>
        <vt:i4>2486</vt:i4>
      </vt:variant>
      <vt:variant>
        <vt:i4>0</vt:i4>
      </vt:variant>
      <vt:variant>
        <vt:i4>5</vt:i4>
      </vt:variant>
      <vt:variant>
        <vt:lpwstr>http://snyside.sunnyside.com/cpsr/privacy/computer_security/nsd_42.txt</vt:lpwstr>
      </vt:variant>
      <vt:variant>
        <vt:lpwstr/>
      </vt:variant>
      <vt:variant>
        <vt:i4>131094</vt:i4>
      </vt:variant>
      <vt:variant>
        <vt:i4>2483</vt:i4>
      </vt:variant>
      <vt:variant>
        <vt:i4>0</vt:i4>
      </vt:variant>
      <vt:variant>
        <vt:i4>5</vt:i4>
      </vt:variant>
      <vt:variant>
        <vt:lpwstr>http://snyside.sunnyside.com/cpsr/privacy/computer_security/nsd_42.txt</vt:lpwstr>
      </vt:variant>
      <vt:variant>
        <vt:lpwstr/>
      </vt:variant>
      <vt:variant>
        <vt:i4>131094</vt:i4>
      </vt:variant>
      <vt:variant>
        <vt:i4>2480</vt:i4>
      </vt:variant>
      <vt:variant>
        <vt:i4>0</vt:i4>
      </vt:variant>
      <vt:variant>
        <vt:i4>5</vt:i4>
      </vt:variant>
      <vt:variant>
        <vt:lpwstr>http://snyside.sunnyside.com/cpsr/privacy/computer_security/nsd_42.txt</vt:lpwstr>
      </vt:variant>
      <vt:variant>
        <vt:lpwstr/>
      </vt:variant>
      <vt:variant>
        <vt:i4>131094</vt:i4>
      </vt:variant>
      <vt:variant>
        <vt:i4>2477</vt:i4>
      </vt:variant>
      <vt:variant>
        <vt:i4>0</vt:i4>
      </vt:variant>
      <vt:variant>
        <vt:i4>5</vt:i4>
      </vt:variant>
      <vt:variant>
        <vt:lpwstr>http://snyside.sunnyside.com/cpsr/privacy/computer_security/nsd_42.txt</vt:lpwstr>
      </vt:variant>
      <vt:variant>
        <vt:lpwstr/>
      </vt:variant>
      <vt:variant>
        <vt:i4>131094</vt:i4>
      </vt:variant>
      <vt:variant>
        <vt:i4>2474</vt:i4>
      </vt:variant>
      <vt:variant>
        <vt:i4>0</vt:i4>
      </vt:variant>
      <vt:variant>
        <vt:i4>5</vt:i4>
      </vt:variant>
      <vt:variant>
        <vt:lpwstr>http://snyside.sunnyside.com/cpsr/privacy/computer_security/nsd_42.txt</vt:lpwstr>
      </vt:variant>
      <vt:variant>
        <vt:lpwstr/>
      </vt:variant>
      <vt:variant>
        <vt:i4>131094</vt:i4>
      </vt:variant>
      <vt:variant>
        <vt:i4>2471</vt:i4>
      </vt:variant>
      <vt:variant>
        <vt:i4>0</vt:i4>
      </vt:variant>
      <vt:variant>
        <vt:i4>5</vt:i4>
      </vt:variant>
      <vt:variant>
        <vt:lpwstr>http://snyside.sunnyside.com/cpsr/privacy/computer_security/nsd_42.txt</vt:lpwstr>
      </vt:variant>
      <vt:variant>
        <vt:lpwstr/>
      </vt:variant>
      <vt:variant>
        <vt:i4>131094</vt:i4>
      </vt:variant>
      <vt:variant>
        <vt:i4>2468</vt:i4>
      </vt:variant>
      <vt:variant>
        <vt:i4>0</vt:i4>
      </vt:variant>
      <vt:variant>
        <vt:i4>5</vt:i4>
      </vt:variant>
      <vt:variant>
        <vt:lpwstr>http://snyside.sunnyside.com/cpsr/privacy/computer_security/nsd_42.txt</vt:lpwstr>
      </vt:variant>
      <vt:variant>
        <vt:lpwstr/>
      </vt:variant>
      <vt:variant>
        <vt:i4>131094</vt:i4>
      </vt:variant>
      <vt:variant>
        <vt:i4>2465</vt:i4>
      </vt:variant>
      <vt:variant>
        <vt:i4>0</vt:i4>
      </vt:variant>
      <vt:variant>
        <vt:i4>5</vt:i4>
      </vt:variant>
      <vt:variant>
        <vt:lpwstr>http://snyside.sunnyside.com/cpsr/privacy/computer_security/nsd_42.txt</vt:lpwstr>
      </vt:variant>
      <vt:variant>
        <vt:lpwstr/>
      </vt:variant>
      <vt:variant>
        <vt:i4>131094</vt:i4>
      </vt:variant>
      <vt:variant>
        <vt:i4>2462</vt:i4>
      </vt:variant>
      <vt:variant>
        <vt:i4>0</vt:i4>
      </vt:variant>
      <vt:variant>
        <vt:i4>5</vt:i4>
      </vt:variant>
      <vt:variant>
        <vt:lpwstr>http://snyside.sunnyside.com/cpsr/privacy/computer_security/nsd_42.txt</vt:lpwstr>
      </vt:variant>
      <vt:variant>
        <vt:lpwstr/>
      </vt:variant>
      <vt:variant>
        <vt:i4>131094</vt:i4>
      </vt:variant>
      <vt:variant>
        <vt:i4>2459</vt:i4>
      </vt:variant>
      <vt:variant>
        <vt:i4>0</vt:i4>
      </vt:variant>
      <vt:variant>
        <vt:i4>5</vt:i4>
      </vt:variant>
      <vt:variant>
        <vt:lpwstr>http://snyside.sunnyside.com/cpsr/privacy/computer_security/nsd_42.txt</vt:lpwstr>
      </vt:variant>
      <vt:variant>
        <vt:lpwstr/>
      </vt:variant>
      <vt:variant>
        <vt:i4>131094</vt:i4>
      </vt:variant>
      <vt:variant>
        <vt:i4>2456</vt:i4>
      </vt:variant>
      <vt:variant>
        <vt:i4>0</vt:i4>
      </vt:variant>
      <vt:variant>
        <vt:i4>5</vt:i4>
      </vt:variant>
      <vt:variant>
        <vt:lpwstr>http://snyside.sunnyside.com/cpsr/privacy/computer_security/nsd_42.txt</vt:lpwstr>
      </vt:variant>
      <vt:variant>
        <vt:lpwstr/>
      </vt:variant>
      <vt:variant>
        <vt:i4>131094</vt:i4>
      </vt:variant>
      <vt:variant>
        <vt:i4>2453</vt:i4>
      </vt:variant>
      <vt:variant>
        <vt:i4>0</vt:i4>
      </vt:variant>
      <vt:variant>
        <vt:i4>5</vt:i4>
      </vt:variant>
      <vt:variant>
        <vt:lpwstr>http://snyside.sunnyside.com/cpsr/privacy/computer_security/nsd_42.txt</vt:lpwstr>
      </vt:variant>
      <vt:variant>
        <vt:lpwstr/>
      </vt:variant>
      <vt:variant>
        <vt:i4>131094</vt:i4>
      </vt:variant>
      <vt:variant>
        <vt:i4>2450</vt:i4>
      </vt:variant>
      <vt:variant>
        <vt:i4>0</vt:i4>
      </vt:variant>
      <vt:variant>
        <vt:i4>5</vt:i4>
      </vt:variant>
      <vt:variant>
        <vt:lpwstr>http://snyside.sunnyside.com/cpsr/privacy/computer_security/nsd_42.txt</vt:lpwstr>
      </vt:variant>
      <vt:variant>
        <vt:lpwstr/>
      </vt:variant>
      <vt:variant>
        <vt:i4>131094</vt:i4>
      </vt:variant>
      <vt:variant>
        <vt:i4>2447</vt:i4>
      </vt:variant>
      <vt:variant>
        <vt:i4>0</vt:i4>
      </vt:variant>
      <vt:variant>
        <vt:i4>5</vt:i4>
      </vt:variant>
      <vt:variant>
        <vt:lpwstr>http://snyside.sunnyside.com/cpsr/privacy/computer_security/nsd_42.txt</vt:lpwstr>
      </vt:variant>
      <vt:variant>
        <vt:lpwstr/>
      </vt:variant>
      <vt:variant>
        <vt:i4>131094</vt:i4>
      </vt:variant>
      <vt:variant>
        <vt:i4>2444</vt:i4>
      </vt:variant>
      <vt:variant>
        <vt:i4>0</vt:i4>
      </vt:variant>
      <vt:variant>
        <vt:i4>5</vt:i4>
      </vt:variant>
      <vt:variant>
        <vt:lpwstr>http://snyside.sunnyside.com/cpsr/privacy/computer_security/nsd_42.txt</vt:lpwstr>
      </vt:variant>
      <vt:variant>
        <vt:lpwstr/>
      </vt:variant>
      <vt:variant>
        <vt:i4>131094</vt:i4>
      </vt:variant>
      <vt:variant>
        <vt:i4>2441</vt:i4>
      </vt:variant>
      <vt:variant>
        <vt:i4>0</vt:i4>
      </vt:variant>
      <vt:variant>
        <vt:i4>5</vt:i4>
      </vt:variant>
      <vt:variant>
        <vt:lpwstr>http://snyside.sunnyside.com/cpsr/privacy/computer_security/nsd_42.txt</vt:lpwstr>
      </vt:variant>
      <vt:variant>
        <vt:lpwstr/>
      </vt:variant>
      <vt:variant>
        <vt:i4>131094</vt:i4>
      </vt:variant>
      <vt:variant>
        <vt:i4>2438</vt:i4>
      </vt:variant>
      <vt:variant>
        <vt:i4>0</vt:i4>
      </vt:variant>
      <vt:variant>
        <vt:i4>5</vt:i4>
      </vt:variant>
      <vt:variant>
        <vt:lpwstr>http://snyside.sunnyside.com/cpsr/privacy/computer_security/nsd_42.txt</vt:lpwstr>
      </vt:variant>
      <vt:variant>
        <vt:lpwstr/>
      </vt:variant>
      <vt:variant>
        <vt:i4>131094</vt:i4>
      </vt:variant>
      <vt:variant>
        <vt:i4>2435</vt:i4>
      </vt:variant>
      <vt:variant>
        <vt:i4>0</vt:i4>
      </vt:variant>
      <vt:variant>
        <vt:i4>5</vt:i4>
      </vt:variant>
      <vt:variant>
        <vt:lpwstr>http://snyside.sunnyside.com/cpsr/privacy/computer_security/nsd_42.txt</vt:lpwstr>
      </vt:variant>
      <vt:variant>
        <vt:lpwstr/>
      </vt:variant>
      <vt:variant>
        <vt:i4>131094</vt:i4>
      </vt:variant>
      <vt:variant>
        <vt:i4>2432</vt:i4>
      </vt:variant>
      <vt:variant>
        <vt:i4>0</vt:i4>
      </vt:variant>
      <vt:variant>
        <vt:i4>5</vt:i4>
      </vt:variant>
      <vt:variant>
        <vt:lpwstr>http://snyside.sunnyside.com/cpsr/privacy/computer_security/nsd_42.txt</vt:lpwstr>
      </vt:variant>
      <vt:variant>
        <vt:lpwstr/>
      </vt:variant>
      <vt:variant>
        <vt:i4>131094</vt:i4>
      </vt:variant>
      <vt:variant>
        <vt:i4>2429</vt:i4>
      </vt:variant>
      <vt:variant>
        <vt:i4>0</vt:i4>
      </vt:variant>
      <vt:variant>
        <vt:i4>5</vt:i4>
      </vt:variant>
      <vt:variant>
        <vt:lpwstr>http://snyside.sunnyside.com/cpsr/privacy/computer_security/nsd_42.txt</vt:lpwstr>
      </vt:variant>
      <vt:variant>
        <vt:lpwstr/>
      </vt:variant>
      <vt:variant>
        <vt:i4>131094</vt:i4>
      </vt:variant>
      <vt:variant>
        <vt:i4>2426</vt:i4>
      </vt:variant>
      <vt:variant>
        <vt:i4>0</vt:i4>
      </vt:variant>
      <vt:variant>
        <vt:i4>5</vt:i4>
      </vt:variant>
      <vt:variant>
        <vt:lpwstr>http://snyside.sunnyside.com/cpsr/privacy/computer_security/nsd_42.txt</vt:lpwstr>
      </vt:variant>
      <vt:variant>
        <vt:lpwstr/>
      </vt:variant>
      <vt:variant>
        <vt:i4>131094</vt:i4>
      </vt:variant>
      <vt:variant>
        <vt:i4>2423</vt:i4>
      </vt:variant>
      <vt:variant>
        <vt:i4>0</vt:i4>
      </vt:variant>
      <vt:variant>
        <vt:i4>5</vt:i4>
      </vt:variant>
      <vt:variant>
        <vt:lpwstr>http://snyside.sunnyside.com/cpsr/privacy/computer_security/nsd_42.txt</vt:lpwstr>
      </vt:variant>
      <vt:variant>
        <vt:lpwstr/>
      </vt:variant>
      <vt:variant>
        <vt:i4>131094</vt:i4>
      </vt:variant>
      <vt:variant>
        <vt:i4>2420</vt:i4>
      </vt:variant>
      <vt:variant>
        <vt:i4>0</vt:i4>
      </vt:variant>
      <vt:variant>
        <vt:i4>5</vt:i4>
      </vt:variant>
      <vt:variant>
        <vt:lpwstr>http://snyside.sunnyside.com/cpsr/privacy/computer_security/nsd_42.txt</vt:lpwstr>
      </vt:variant>
      <vt:variant>
        <vt:lpwstr/>
      </vt:variant>
      <vt:variant>
        <vt:i4>131094</vt:i4>
      </vt:variant>
      <vt:variant>
        <vt:i4>2417</vt:i4>
      </vt:variant>
      <vt:variant>
        <vt:i4>0</vt:i4>
      </vt:variant>
      <vt:variant>
        <vt:i4>5</vt:i4>
      </vt:variant>
      <vt:variant>
        <vt:lpwstr>http://snyside.sunnyside.com/cpsr/privacy/computer_security/nsd_42.txt</vt:lpwstr>
      </vt:variant>
      <vt:variant>
        <vt:lpwstr/>
      </vt:variant>
      <vt:variant>
        <vt:i4>131094</vt:i4>
      </vt:variant>
      <vt:variant>
        <vt:i4>2414</vt:i4>
      </vt:variant>
      <vt:variant>
        <vt:i4>0</vt:i4>
      </vt:variant>
      <vt:variant>
        <vt:i4>5</vt:i4>
      </vt:variant>
      <vt:variant>
        <vt:lpwstr>http://snyside.sunnyside.com/cpsr/privacy/computer_security/nsd_42.txt</vt:lpwstr>
      </vt:variant>
      <vt:variant>
        <vt:lpwstr/>
      </vt:variant>
      <vt:variant>
        <vt:i4>131094</vt:i4>
      </vt:variant>
      <vt:variant>
        <vt:i4>2411</vt:i4>
      </vt:variant>
      <vt:variant>
        <vt:i4>0</vt:i4>
      </vt:variant>
      <vt:variant>
        <vt:i4>5</vt:i4>
      </vt:variant>
      <vt:variant>
        <vt:lpwstr>http://snyside.sunnyside.com/cpsr/privacy/computer_security/nsd_42.txt</vt:lpwstr>
      </vt:variant>
      <vt:variant>
        <vt:lpwstr/>
      </vt:variant>
      <vt:variant>
        <vt:i4>131094</vt:i4>
      </vt:variant>
      <vt:variant>
        <vt:i4>2408</vt:i4>
      </vt:variant>
      <vt:variant>
        <vt:i4>0</vt:i4>
      </vt:variant>
      <vt:variant>
        <vt:i4>5</vt:i4>
      </vt:variant>
      <vt:variant>
        <vt:lpwstr>http://snyside.sunnyside.com/cpsr/privacy/computer_security/nsd_42.txt</vt:lpwstr>
      </vt:variant>
      <vt:variant>
        <vt:lpwstr/>
      </vt:variant>
      <vt:variant>
        <vt:i4>131094</vt:i4>
      </vt:variant>
      <vt:variant>
        <vt:i4>2405</vt:i4>
      </vt:variant>
      <vt:variant>
        <vt:i4>0</vt:i4>
      </vt:variant>
      <vt:variant>
        <vt:i4>5</vt:i4>
      </vt:variant>
      <vt:variant>
        <vt:lpwstr>http://snyside.sunnyside.com/cpsr/privacy/computer_security/nsd_42.txt</vt:lpwstr>
      </vt:variant>
      <vt:variant>
        <vt:lpwstr/>
      </vt:variant>
      <vt:variant>
        <vt:i4>131094</vt:i4>
      </vt:variant>
      <vt:variant>
        <vt:i4>2402</vt:i4>
      </vt:variant>
      <vt:variant>
        <vt:i4>0</vt:i4>
      </vt:variant>
      <vt:variant>
        <vt:i4>5</vt:i4>
      </vt:variant>
      <vt:variant>
        <vt:lpwstr>http://snyside.sunnyside.com/cpsr/privacy/computer_security/nsd_42.txt</vt:lpwstr>
      </vt:variant>
      <vt:variant>
        <vt:lpwstr/>
      </vt:variant>
      <vt:variant>
        <vt:i4>131094</vt:i4>
      </vt:variant>
      <vt:variant>
        <vt:i4>2399</vt:i4>
      </vt:variant>
      <vt:variant>
        <vt:i4>0</vt:i4>
      </vt:variant>
      <vt:variant>
        <vt:i4>5</vt:i4>
      </vt:variant>
      <vt:variant>
        <vt:lpwstr>http://snyside.sunnyside.com/cpsr/privacy/computer_security/nsd_42.txt</vt:lpwstr>
      </vt:variant>
      <vt:variant>
        <vt:lpwstr/>
      </vt:variant>
      <vt:variant>
        <vt:i4>131094</vt:i4>
      </vt:variant>
      <vt:variant>
        <vt:i4>2396</vt:i4>
      </vt:variant>
      <vt:variant>
        <vt:i4>0</vt:i4>
      </vt:variant>
      <vt:variant>
        <vt:i4>5</vt:i4>
      </vt:variant>
      <vt:variant>
        <vt:lpwstr>http://snyside.sunnyside.com/cpsr/privacy/computer_security/nsd_42.txt</vt:lpwstr>
      </vt:variant>
      <vt:variant>
        <vt:lpwstr/>
      </vt:variant>
      <vt:variant>
        <vt:i4>131094</vt:i4>
      </vt:variant>
      <vt:variant>
        <vt:i4>2393</vt:i4>
      </vt:variant>
      <vt:variant>
        <vt:i4>0</vt:i4>
      </vt:variant>
      <vt:variant>
        <vt:i4>5</vt:i4>
      </vt:variant>
      <vt:variant>
        <vt:lpwstr>http://snyside.sunnyside.com/cpsr/privacy/computer_security/nsd_42.txt</vt:lpwstr>
      </vt:variant>
      <vt:variant>
        <vt:lpwstr/>
      </vt:variant>
      <vt:variant>
        <vt:i4>131094</vt:i4>
      </vt:variant>
      <vt:variant>
        <vt:i4>2390</vt:i4>
      </vt:variant>
      <vt:variant>
        <vt:i4>0</vt:i4>
      </vt:variant>
      <vt:variant>
        <vt:i4>5</vt:i4>
      </vt:variant>
      <vt:variant>
        <vt:lpwstr>http://snyside.sunnyside.com/cpsr/privacy/computer_security/nsd_42.txt</vt:lpwstr>
      </vt:variant>
      <vt:variant>
        <vt:lpwstr/>
      </vt:variant>
      <vt:variant>
        <vt:i4>131094</vt:i4>
      </vt:variant>
      <vt:variant>
        <vt:i4>2387</vt:i4>
      </vt:variant>
      <vt:variant>
        <vt:i4>0</vt:i4>
      </vt:variant>
      <vt:variant>
        <vt:i4>5</vt:i4>
      </vt:variant>
      <vt:variant>
        <vt:lpwstr>http://snyside.sunnyside.com/cpsr/privacy/computer_security/nsd_42.txt</vt:lpwstr>
      </vt:variant>
      <vt:variant>
        <vt:lpwstr/>
      </vt:variant>
      <vt:variant>
        <vt:i4>131094</vt:i4>
      </vt:variant>
      <vt:variant>
        <vt:i4>2384</vt:i4>
      </vt:variant>
      <vt:variant>
        <vt:i4>0</vt:i4>
      </vt:variant>
      <vt:variant>
        <vt:i4>5</vt:i4>
      </vt:variant>
      <vt:variant>
        <vt:lpwstr>http://snyside.sunnyside.com/cpsr/privacy/computer_security/nsd_42.txt</vt:lpwstr>
      </vt:variant>
      <vt:variant>
        <vt:lpwstr/>
      </vt:variant>
      <vt:variant>
        <vt:i4>131094</vt:i4>
      </vt:variant>
      <vt:variant>
        <vt:i4>2381</vt:i4>
      </vt:variant>
      <vt:variant>
        <vt:i4>0</vt:i4>
      </vt:variant>
      <vt:variant>
        <vt:i4>5</vt:i4>
      </vt:variant>
      <vt:variant>
        <vt:lpwstr>http://snyside.sunnyside.com/cpsr/privacy/computer_security/nsd_42.txt</vt:lpwstr>
      </vt:variant>
      <vt:variant>
        <vt:lpwstr/>
      </vt:variant>
      <vt:variant>
        <vt:i4>131094</vt:i4>
      </vt:variant>
      <vt:variant>
        <vt:i4>2378</vt:i4>
      </vt:variant>
      <vt:variant>
        <vt:i4>0</vt:i4>
      </vt:variant>
      <vt:variant>
        <vt:i4>5</vt:i4>
      </vt:variant>
      <vt:variant>
        <vt:lpwstr>http://snyside.sunnyside.com/cpsr/privacy/computer_security/nsd_42.txt</vt:lpwstr>
      </vt:variant>
      <vt:variant>
        <vt:lpwstr/>
      </vt:variant>
      <vt:variant>
        <vt:i4>131094</vt:i4>
      </vt:variant>
      <vt:variant>
        <vt:i4>2375</vt:i4>
      </vt:variant>
      <vt:variant>
        <vt:i4>0</vt:i4>
      </vt:variant>
      <vt:variant>
        <vt:i4>5</vt:i4>
      </vt:variant>
      <vt:variant>
        <vt:lpwstr>http://snyside.sunnyside.com/cpsr/privacy/computer_security/nsd_42.txt</vt:lpwstr>
      </vt:variant>
      <vt:variant>
        <vt:lpwstr/>
      </vt:variant>
      <vt:variant>
        <vt:i4>131094</vt:i4>
      </vt:variant>
      <vt:variant>
        <vt:i4>2372</vt:i4>
      </vt:variant>
      <vt:variant>
        <vt:i4>0</vt:i4>
      </vt:variant>
      <vt:variant>
        <vt:i4>5</vt:i4>
      </vt:variant>
      <vt:variant>
        <vt:lpwstr>http://snyside.sunnyside.com/cpsr/privacy/computer_security/nsd_42.txt</vt:lpwstr>
      </vt:variant>
      <vt:variant>
        <vt:lpwstr/>
      </vt:variant>
      <vt:variant>
        <vt:i4>131094</vt:i4>
      </vt:variant>
      <vt:variant>
        <vt:i4>2369</vt:i4>
      </vt:variant>
      <vt:variant>
        <vt:i4>0</vt:i4>
      </vt:variant>
      <vt:variant>
        <vt:i4>5</vt:i4>
      </vt:variant>
      <vt:variant>
        <vt:lpwstr>http://snyside.sunnyside.com/cpsr/privacy/computer_security/nsd_42.txt</vt:lpwstr>
      </vt:variant>
      <vt:variant>
        <vt:lpwstr/>
      </vt:variant>
      <vt:variant>
        <vt:i4>131094</vt:i4>
      </vt:variant>
      <vt:variant>
        <vt:i4>2366</vt:i4>
      </vt:variant>
      <vt:variant>
        <vt:i4>0</vt:i4>
      </vt:variant>
      <vt:variant>
        <vt:i4>5</vt:i4>
      </vt:variant>
      <vt:variant>
        <vt:lpwstr>http://snyside.sunnyside.com/cpsr/privacy/computer_security/nsd_42.txt</vt:lpwstr>
      </vt:variant>
      <vt:variant>
        <vt:lpwstr/>
      </vt:variant>
      <vt:variant>
        <vt:i4>131094</vt:i4>
      </vt:variant>
      <vt:variant>
        <vt:i4>2363</vt:i4>
      </vt:variant>
      <vt:variant>
        <vt:i4>0</vt:i4>
      </vt:variant>
      <vt:variant>
        <vt:i4>5</vt:i4>
      </vt:variant>
      <vt:variant>
        <vt:lpwstr>http://snyside.sunnyside.com/cpsr/privacy/computer_security/nsd_42.txt</vt:lpwstr>
      </vt:variant>
      <vt:variant>
        <vt:lpwstr/>
      </vt:variant>
      <vt:variant>
        <vt:i4>131094</vt:i4>
      </vt:variant>
      <vt:variant>
        <vt:i4>2361</vt:i4>
      </vt:variant>
      <vt:variant>
        <vt:i4>0</vt:i4>
      </vt:variant>
      <vt:variant>
        <vt:i4>5</vt:i4>
      </vt:variant>
      <vt:variant>
        <vt:lpwstr>http://snyside.sunnyside.com/cpsr/privacy/computer_security/nsd_42.txt</vt:lpwstr>
      </vt:variant>
      <vt:variant>
        <vt:lpwstr/>
      </vt:variant>
      <vt:variant>
        <vt:i4>131094</vt:i4>
      </vt:variant>
      <vt:variant>
        <vt:i4>2358</vt:i4>
      </vt:variant>
      <vt:variant>
        <vt:i4>0</vt:i4>
      </vt:variant>
      <vt:variant>
        <vt:i4>5</vt:i4>
      </vt:variant>
      <vt:variant>
        <vt:lpwstr>http://snyside.sunnyside.com/cpsr/privacy/computer_security/nsd_42.txt</vt:lpwstr>
      </vt:variant>
      <vt:variant>
        <vt:lpwstr/>
      </vt:variant>
      <vt:variant>
        <vt:i4>2293866</vt:i4>
      </vt:variant>
      <vt:variant>
        <vt:i4>2354</vt:i4>
      </vt:variant>
      <vt:variant>
        <vt:i4>0</vt:i4>
      </vt:variant>
      <vt:variant>
        <vt:i4>5</vt:i4>
      </vt:variant>
      <vt:variant>
        <vt:lpwstr>http://www4.law.cornell.edu/uscode/40/1452.html</vt:lpwstr>
      </vt:variant>
      <vt:variant>
        <vt:lpwstr/>
      </vt:variant>
      <vt:variant>
        <vt:i4>2293866</vt:i4>
      </vt:variant>
      <vt:variant>
        <vt:i4>2351</vt:i4>
      </vt:variant>
      <vt:variant>
        <vt:i4>0</vt:i4>
      </vt:variant>
      <vt:variant>
        <vt:i4>5</vt:i4>
      </vt:variant>
      <vt:variant>
        <vt:lpwstr>http://www4.law.cornell.edu/uscode/40/1452.html</vt:lpwstr>
      </vt:variant>
      <vt:variant>
        <vt:lpwstr/>
      </vt:variant>
      <vt:variant>
        <vt:i4>2293866</vt:i4>
      </vt:variant>
      <vt:variant>
        <vt:i4>2348</vt:i4>
      </vt:variant>
      <vt:variant>
        <vt:i4>0</vt:i4>
      </vt:variant>
      <vt:variant>
        <vt:i4>5</vt:i4>
      </vt:variant>
      <vt:variant>
        <vt:lpwstr>http://www4.law.cornell.edu/uscode/40/1452.html</vt:lpwstr>
      </vt:variant>
      <vt:variant>
        <vt:lpwstr/>
      </vt:variant>
      <vt:variant>
        <vt:i4>2293866</vt:i4>
      </vt:variant>
      <vt:variant>
        <vt:i4>2345</vt:i4>
      </vt:variant>
      <vt:variant>
        <vt:i4>0</vt:i4>
      </vt:variant>
      <vt:variant>
        <vt:i4>5</vt:i4>
      </vt:variant>
      <vt:variant>
        <vt:lpwstr>http://www4.law.cornell.edu/uscode/40/1452.html</vt:lpwstr>
      </vt:variant>
      <vt:variant>
        <vt:lpwstr/>
      </vt:variant>
      <vt:variant>
        <vt:i4>2293866</vt:i4>
      </vt:variant>
      <vt:variant>
        <vt:i4>2342</vt:i4>
      </vt:variant>
      <vt:variant>
        <vt:i4>0</vt:i4>
      </vt:variant>
      <vt:variant>
        <vt:i4>5</vt:i4>
      </vt:variant>
      <vt:variant>
        <vt:lpwstr>http://www4.law.cornell.edu/uscode/40/1452.html</vt:lpwstr>
      </vt:variant>
      <vt:variant>
        <vt:lpwstr/>
      </vt:variant>
      <vt:variant>
        <vt:i4>2293866</vt:i4>
      </vt:variant>
      <vt:variant>
        <vt:i4>2339</vt:i4>
      </vt:variant>
      <vt:variant>
        <vt:i4>0</vt:i4>
      </vt:variant>
      <vt:variant>
        <vt:i4>5</vt:i4>
      </vt:variant>
      <vt:variant>
        <vt:lpwstr>http://www4.law.cornell.edu/uscode/40/1452.html</vt:lpwstr>
      </vt:variant>
      <vt:variant>
        <vt:lpwstr/>
      </vt:variant>
      <vt:variant>
        <vt:i4>2293866</vt:i4>
      </vt:variant>
      <vt:variant>
        <vt:i4>2336</vt:i4>
      </vt:variant>
      <vt:variant>
        <vt:i4>0</vt:i4>
      </vt:variant>
      <vt:variant>
        <vt:i4>5</vt:i4>
      </vt:variant>
      <vt:variant>
        <vt:lpwstr>http://www4.law.cornell.edu/uscode/40/1452.html</vt:lpwstr>
      </vt:variant>
      <vt:variant>
        <vt:lpwstr/>
      </vt:variant>
      <vt:variant>
        <vt:i4>2293866</vt:i4>
      </vt:variant>
      <vt:variant>
        <vt:i4>2333</vt:i4>
      </vt:variant>
      <vt:variant>
        <vt:i4>0</vt:i4>
      </vt:variant>
      <vt:variant>
        <vt:i4>5</vt:i4>
      </vt:variant>
      <vt:variant>
        <vt:lpwstr>http://www4.law.cornell.edu/uscode/40/1452.html</vt:lpwstr>
      </vt:variant>
      <vt:variant>
        <vt:lpwstr/>
      </vt:variant>
      <vt:variant>
        <vt:i4>2293866</vt:i4>
      </vt:variant>
      <vt:variant>
        <vt:i4>2330</vt:i4>
      </vt:variant>
      <vt:variant>
        <vt:i4>0</vt:i4>
      </vt:variant>
      <vt:variant>
        <vt:i4>5</vt:i4>
      </vt:variant>
      <vt:variant>
        <vt:lpwstr>http://www4.law.cornell.edu/uscode/40/1452.html</vt:lpwstr>
      </vt:variant>
      <vt:variant>
        <vt:lpwstr/>
      </vt:variant>
      <vt:variant>
        <vt:i4>2293866</vt:i4>
      </vt:variant>
      <vt:variant>
        <vt:i4>2327</vt:i4>
      </vt:variant>
      <vt:variant>
        <vt:i4>0</vt:i4>
      </vt:variant>
      <vt:variant>
        <vt:i4>5</vt:i4>
      </vt:variant>
      <vt:variant>
        <vt:lpwstr>http://www4.law.cornell.edu/uscode/40/1452.html</vt:lpwstr>
      </vt:variant>
      <vt:variant>
        <vt:lpwstr/>
      </vt:variant>
      <vt:variant>
        <vt:i4>2293866</vt:i4>
      </vt:variant>
      <vt:variant>
        <vt:i4>2324</vt:i4>
      </vt:variant>
      <vt:variant>
        <vt:i4>0</vt:i4>
      </vt:variant>
      <vt:variant>
        <vt:i4>5</vt:i4>
      </vt:variant>
      <vt:variant>
        <vt:lpwstr>http://www4.law.cornell.edu/uscode/40/1452.html</vt:lpwstr>
      </vt:variant>
      <vt:variant>
        <vt:lpwstr/>
      </vt:variant>
      <vt:variant>
        <vt:i4>2293866</vt:i4>
      </vt:variant>
      <vt:variant>
        <vt:i4>2321</vt:i4>
      </vt:variant>
      <vt:variant>
        <vt:i4>0</vt:i4>
      </vt:variant>
      <vt:variant>
        <vt:i4>5</vt:i4>
      </vt:variant>
      <vt:variant>
        <vt:lpwstr>http://www4.law.cornell.edu/uscode/40/1452.html</vt:lpwstr>
      </vt:variant>
      <vt:variant>
        <vt:lpwstr/>
      </vt:variant>
      <vt:variant>
        <vt:i4>2293866</vt:i4>
      </vt:variant>
      <vt:variant>
        <vt:i4>2318</vt:i4>
      </vt:variant>
      <vt:variant>
        <vt:i4>0</vt:i4>
      </vt:variant>
      <vt:variant>
        <vt:i4>5</vt:i4>
      </vt:variant>
      <vt:variant>
        <vt:lpwstr>http://www4.law.cornell.edu/uscode/40/1452.html</vt:lpwstr>
      </vt:variant>
      <vt:variant>
        <vt:lpwstr/>
      </vt:variant>
      <vt:variant>
        <vt:i4>2293866</vt:i4>
      </vt:variant>
      <vt:variant>
        <vt:i4>2315</vt:i4>
      </vt:variant>
      <vt:variant>
        <vt:i4>0</vt:i4>
      </vt:variant>
      <vt:variant>
        <vt:i4>5</vt:i4>
      </vt:variant>
      <vt:variant>
        <vt:lpwstr>http://www4.law.cornell.edu/uscode/40/1452.html</vt:lpwstr>
      </vt:variant>
      <vt:variant>
        <vt:lpwstr/>
      </vt:variant>
      <vt:variant>
        <vt:i4>2293866</vt:i4>
      </vt:variant>
      <vt:variant>
        <vt:i4>2312</vt:i4>
      </vt:variant>
      <vt:variant>
        <vt:i4>0</vt:i4>
      </vt:variant>
      <vt:variant>
        <vt:i4>5</vt:i4>
      </vt:variant>
      <vt:variant>
        <vt:lpwstr>http://www4.law.cornell.edu/uscode/40/1452.html</vt:lpwstr>
      </vt:variant>
      <vt:variant>
        <vt:lpwstr/>
      </vt:variant>
      <vt:variant>
        <vt:i4>2293866</vt:i4>
      </vt:variant>
      <vt:variant>
        <vt:i4>2309</vt:i4>
      </vt:variant>
      <vt:variant>
        <vt:i4>0</vt:i4>
      </vt:variant>
      <vt:variant>
        <vt:i4>5</vt:i4>
      </vt:variant>
      <vt:variant>
        <vt:lpwstr>http://www4.law.cornell.edu/uscode/40/1452.html</vt:lpwstr>
      </vt:variant>
      <vt:variant>
        <vt:lpwstr/>
      </vt:variant>
      <vt:variant>
        <vt:i4>2293866</vt:i4>
      </vt:variant>
      <vt:variant>
        <vt:i4>2306</vt:i4>
      </vt:variant>
      <vt:variant>
        <vt:i4>0</vt:i4>
      </vt:variant>
      <vt:variant>
        <vt:i4>5</vt:i4>
      </vt:variant>
      <vt:variant>
        <vt:lpwstr>http://www4.law.cornell.edu/uscode/40/1452.html</vt:lpwstr>
      </vt:variant>
      <vt:variant>
        <vt:lpwstr/>
      </vt:variant>
      <vt:variant>
        <vt:i4>2293866</vt:i4>
      </vt:variant>
      <vt:variant>
        <vt:i4>2303</vt:i4>
      </vt:variant>
      <vt:variant>
        <vt:i4>0</vt:i4>
      </vt:variant>
      <vt:variant>
        <vt:i4>5</vt:i4>
      </vt:variant>
      <vt:variant>
        <vt:lpwstr>http://www4.law.cornell.edu/uscode/40/1452.html</vt:lpwstr>
      </vt:variant>
      <vt:variant>
        <vt:lpwstr/>
      </vt:variant>
      <vt:variant>
        <vt:i4>2293866</vt:i4>
      </vt:variant>
      <vt:variant>
        <vt:i4>2300</vt:i4>
      </vt:variant>
      <vt:variant>
        <vt:i4>0</vt:i4>
      </vt:variant>
      <vt:variant>
        <vt:i4>5</vt:i4>
      </vt:variant>
      <vt:variant>
        <vt:lpwstr>http://www4.law.cornell.edu/uscode/40/1452.html</vt:lpwstr>
      </vt:variant>
      <vt:variant>
        <vt:lpwstr/>
      </vt:variant>
      <vt:variant>
        <vt:i4>2293866</vt:i4>
      </vt:variant>
      <vt:variant>
        <vt:i4>2297</vt:i4>
      </vt:variant>
      <vt:variant>
        <vt:i4>0</vt:i4>
      </vt:variant>
      <vt:variant>
        <vt:i4>5</vt:i4>
      </vt:variant>
      <vt:variant>
        <vt:lpwstr>http://www4.law.cornell.edu/uscode/40/1452.html</vt:lpwstr>
      </vt:variant>
      <vt:variant>
        <vt:lpwstr/>
      </vt:variant>
      <vt:variant>
        <vt:i4>2293866</vt:i4>
      </vt:variant>
      <vt:variant>
        <vt:i4>2294</vt:i4>
      </vt:variant>
      <vt:variant>
        <vt:i4>0</vt:i4>
      </vt:variant>
      <vt:variant>
        <vt:i4>5</vt:i4>
      </vt:variant>
      <vt:variant>
        <vt:lpwstr>http://www4.law.cornell.edu/uscode/40/1452.html</vt:lpwstr>
      </vt:variant>
      <vt:variant>
        <vt:lpwstr/>
      </vt:variant>
      <vt:variant>
        <vt:i4>2293866</vt:i4>
      </vt:variant>
      <vt:variant>
        <vt:i4>2291</vt:i4>
      </vt:variant>
      <vt:variant>
        <vt:i4>0</vt:i4>
      </vt:variant>
      <vt:variant>
        <vt:i4>5</vt:i4>
      </vt:variant>
      <vt:variant>
        <vt:lpwstr>http://www4.law.cornell.edu/uscode/40/1452.html</vt:lpwstr>
      </vt:variant>
      <vt:variant>
        <vt:lpwstr/>
      </vt:variant>
      <vt:variant>
        <vt:i4>2293866</vt:i4>
      </vt:variant>
      <vt:variant>
        <vt:i4>2288</vt:i4>
      </vt:variant>
      <vt:variant>
        <vt:i4>0</vt:i4>
      </vt:variant>
      <vt:variant>
        <vt:i4>5</vt:i4>
      </vt:variant>
      <vt:variant>
        <vt:lpwstr>http://www4.law.cornell.edu/uscode/40/1452.html</vt:lpwstr>
      </vt:variant>
      <vt:variant>
        <vt:lpwstr/>
      </vt:variant>
      <vt:variant>
        <vt:i4>2293866</vt:i4>
      </vt:variant>
      <vt:variant>
        <vt:i4>2285</vt:i4>
      </vt:variant>
      <vt:variant>
        <vt:i4>0</vt:i4>
      </vt:variant>
      <vt:variant>
        <vt:i4>5</vt:i4>
      </vt:variant>
      <vt:variant>
        <vt:lpwstr>http://www4.law.cornell.edu/uscode/40/1452.html</vt:lpwstr>
      </vt:variant>
      <vt:variant>
        <vt:lpwstr/>
      </vt:variant>
      <vt:variant>
        <vt:i4>2293866</vt:i4>
      </vt:variant>
      <vt:variant>
        <vt:i4>2282</vt:i4>
      </vt:variant>
      <vt:variant>
        <vt:i4>0</vt:i4>
      </vt:variant>
      <vt:variant>
        <vt:i4>5</vt:i4>
      </vt:variant>
      <vt:variant>
        <vt:lpwstr>http://www4.law.cornell.edu/uscode/40/1452.html</vt:lpwstr>
      </vt:variant>
      <vt:variant>
        <vt:lpwstr/>
      </vt:variant>
      <vt:variant>
        <vt:i4>2293866</vt:i4>
      </vt:variant>
      <vt:variant>
        <vt:i4>2279</vt:i4>
      </vt:variant>
      <vt:variant>
        <vt:i4>0</vt:i4>
      </vt:variant>
      <vt:variant>
        <vt:i4>5</vt:i4>
      </vt:variant>
      <vt:variant>
        <vt:lpwstr>http://www4.law.cornell.edu/uscode/40/1452.html</vt:lpwstr>
      </vt:variant>
      <vt:variant>
        <vt:lpwstr/>
      </vt:variant>
      <vt:variant>
        <vt:i4>2293866</vt:i4>
      </vt:variant>
      <vt:variant>
        <vt:i4>2276</vt:i4>
      </vt:variant>
      <vt:variant>
        <vt:i4>0</vt:i4>
      </vt:variant>
      <vt:variant>
        <vt:i4>5</vt:i4>
      </vt:variant>
      <vt:variant>
        <vt:lpwstr>http://www4.law.cornell.edu/uscode/40/1452.html</vt:lpwstr>
      </vt:variant>
      <vt:variant>
        <vt:lpwstr/>
      </vt:variant>
      <vt:variant>
        <vt:i4>2293866</vt:i4>
      </vt:variant>
      <vt:variant>
        <vt:i4>2273</vt:i4>
      </vt:variant>
      <vt:variant>
        <vt:i4>0</vt:i4>
      </vt:variant>
      <vt:variant>
        <vt:i4>5</vt:i4>
      </vt:variant>
      <vt:variant>
        <vt:lpwstr>http://www4.law.cornell.edu/uscode/40/1452.html</vt:lpwstr>
      </vt:variant>
      <vt:variant>
        <vt:lpwstr/>
      </vt:variant>
      <vt:variant>
        <vt:i4>2293866</vt:i4>
      </vt:variant>
      <vt:variant>
        <vt:i4>2270</vt:i4>
      </vt:variant>
      <vt:variant>
        <vt:i4>0</vt:i4>
      </vt:variant>
      <vt:variant>
        <vt:i4>5</vt:i4>
      </vt:variant>
      <vt:variant>
        <vt:lpwstr>http://www4.law.cornell.edu/uscode/40/1452.html</vt:lpwstr>
      </vt:variant>
      <vt:variant>
        <vt:lpwstr/>
      </vt:variant>
      <vt:variant>
        <vt:i4>2293866</vt:i4>
      </vt:variant>
      <vt:variant>
        <vt:i4>2267</vt:i4>
      </vt:variant>
      <vt:variant>
        <vt:i4>0</vt:i4>
      </vt:variant>
      <vt:variant>
        <vt:i4>5</vt:i4>
      </vt:variant>
      <vt:variant>
        <vt:lpwstr>http://www4.law.cornell.edu/uscode/40/1452.html</vt:lpwstr>
      </vt:variant>
      <vt:variant>
        <vt:lpwstr/>
      </vt:variant>
      <vt:variant>
        <vt:i4>2293866</vt:i4>
      </vt:variant>
      <vt:variant>
        <vt:i4>2264</vt:i4>
      </vt:variant>
      <vt:variant>
        <vt:i4>0</vt:i4>
      </vt:variant>
      <vt:variant>
        <vt:i4>5</vt:i4>
      </vt:variant>
      <vt:variant>
        <vt:lpwstr>http://www4.law.cornell.edu/uscode/40/1452.html</vt:lpwstr>
      </vt:variant>
      <vt:variant>
        <vt:lpwstr/>
      </vt:variant>
      <vt:variant>
        <vt:i4>2293866</vt:i4>
      </vt:variant>
      <vt:variant>
        <vt:i4>2261</vt:i4>
      </vt:variant>
      <vt:variant>
        <vt:i4>0</vt:i4>
      </vt:variant>
      <vt:variant>
        <vt:i4>5</vt:i4>
      </vt:variant>
      <vt:variant>
        <vt:lpwstr>http://www4.law.cornell.edu/uscode/40/1452.html</vt:lpwstr>
      </vt:variant>
      <vt:variant>
        <vt:lpwstr/>
      </vt:variant>
      <vt:variant>
        <vt:i4>2293866</vt:i4>
      </vt:variant>
      <vt:variant>
        <vt:i4>2258</vt:i4>
      </vt:variant>
      <vt:variant>
        <vt:i4>0</vt:i4>
      </vt:variant>
      <vt:variant>
        <vt:i4>5</vt:i4>
      </vt:variant>
      <vt:variant>
        <vt:lpwstr>http://www4.law.cornell.edu/uscode/40/1452.html</vt:lpwstr>
      </vt:variant>
      <vt:variant>
        <vt:lpwstr/>
      </vt:variant>
      <vt:variant>
        <vt:i4>2293866</vt:i4>
      </vt:variant>
      <vt:variant>
        <vt:i4>2255</vt:i4>
      </vt:variant>
      <vt:variant>
        <vt:i4>0</vt:i4>
      </vt:variant>
      <vt:variant>
        <vt:i4>5</vt:i4>
      </vt:variant>
      <vt:variant>
        <vt:lpwstr>http://www4.law.cornell.edu/uscode/40/1452.html</vt:lpwstr>
      </vt:variant>
      <vt:variant>
        <vt:lpwstr/>
      </vt:variant>
      <vt:variant>
        <vt:i4>2293866</vt:i4>
      </vt:variant>
      <vt:variant>
        <vt:i4>2252</vt:i4>
      </vt:variant>
      <vt:variant>
        <vt:i4>0</vt:i4>
      </vt:variant>
      <vt:variant>
        <vt:i4>5</vt:i4>
      </vt:variant>
      <vt:variant>
        <vt:lpwstr>http://www4.law.cornell.edu/uscode/40/1452.html</vt:lpwstr>
      </vt:variant>
      <vt:variant>
        <vt:lpwstr/>
      </vt:variant>
      <vt:variant>
        <vt:i4>2293866</vt:i4>
      </vt:variant>
      <vt:variant>
        <vt:i4>2249</vt:i4>
      </vt:variant>
      <vt:variant>
        <vt:i4>0</vt:i4>
      </vt:variant>
      <vt:variant>
        <vt:i4>5</vt:i4>
      </vt:variant>
      <vt:variant>
        <vt:lpwstr>http://www4.law.cornell.edu/uscode/40/1452.html</vt:lpwstr>
      </vt:variant>
      <vt:variant>
        <vt:lpwstr/>
      </vt:variant>
      <vt:variant>
        <vt:i4>2293866</vt:i4>
      </vt:variant>
      <vt:variant>
        <vt:i4>2246</vt:i4>
      </vt:variant>
      <vt:variant>
        <vt:i4>0</vt:i4>
      </vt:variant>
      <vt:variant>
        <vt:i4>5</vt:i4>
      </vt:variant>
      <vt:variant>
        <vt:lpwstr>http://www4.law.cornell.edu/uscode/40/1452.html</vt:lpwstr>
      </vt:variant>
      <vt:variant>
        <vt:lpwstr/>
      </vt:variant>
      <vt:variant>
        <vt:i4>2293866</vt:i4>
      </vt:variant>
      <vt:variant>
        <vt:i4>2243</vt:i4>
      </vt:variant>
      <vt:variant>
        <vt:i4>0</vt:i4>
      </vt:variant>
      <vt:variant>
        <vt:i4>5</vt:i4>
      </vt:variant>
      <vt:variant>
        <vt:lpwstr>http://www4.law.cornell.edu/uscode/40/1452.html</vt:lpwstr>
      </vt:variant>
      <vt:variant>
        <vt:lpwstr/>
      </vt:variant>
      <vt:variant>
        <vt:i4>2293866</vt:i4>
      </vt:variant>
      <vt:variant>
        <vt:i4>2240</vt:i4>
      </vt:variant>
      <vt:variant>
        <vt:i4>0</vt:i4>
      </vt:variant>
      <vt:variant>
        <vt:i4>5</vt:i4>
      </vt:variant>
      <vt:variant>
        <vt:lpwstr>http://www4.law.cornell.edu/uscode/40/1452.html</vt:lpwstr>
      </vt:variant>
      <vt:variant>
        <vt:lpwstr/>
      </vt:variant>
      <vt:variant>
        <vt:i4>2293866</vt:i4>
      </vt:variant>
      <vt:variant>
        <vt:i4>2237</vt:i4>
      </vt:variant>
      <vt:variant>
        <vt:i4>0</vt:i4>
      </vt:variant>
      <vt:variant>
        <vt:i4>5</vt:i4>
      </vt:variant>
      <vt:variant>
        <vt:lpwstr>http://www4.law.cornell.edu/uscode/40/1452.html</vt:lpwstr>
      </vt:variant>
      <vt:variant>
        <vt:lpwstr/>
      </vt:variant>
      <vt:variant>
        <vt:i4>2293866</vt:i4>
      </vt:variant>
      <vt:variant>
        <vt:i4>2234</vt:i4>
      </vt:variant>
      <vt:variant>
        <vt:i4>0</vt:i4>
      </vt:variant>
      <vt:variant>
        <vt:i4>5</vt:i4>
      </vt:variant>
      <vt:variant>
        <vt:lpwstr>http://www4.law.cornell.edu/uscode/40/1452.html</vt:lpwstr>
      </vt:variant>
      <vt:variant>
        <vt:lpwstr/>
      </vt:variant>
      <vt:variant>
        <vt:i4>2293866</vt:i4>
      </vt:variant>
      <vt:variant>
        <vt:i4>2231</vt:i4>
      </vt:variant>
      <vt:variant>
        <vt:i4>0</vt:i4>
      </vt:variant>
      <vt:variant>
        <vt:i4>5</vt:i4>
      </vt:variant>
      <vt:variant>
        <vt:lpwstr>http://www4.law.cornell.edu/uscode/40/1452.html</vt:lpwstr>
      </vt:variant>
      <vt:variant>
        <vt:lpwstr/>
      </vt:variant>
      <vt:variant>
        <vt:i4>2293866</vt:i4>
      </vt:variant>
      <vt:variant>
        <vt:i4>2228</vt:i4>
      </vt:variant>
      <vt:variant>
        <vt:i4>0</vt:i4>
      </vt:variant>
      <vt:variant>
        <vt:i4>5</vt:i4>
      </vt:variant>
      <vt:variant>
        <vt:lpwstr>http://www4.law.cornell.edu/uscode/40/1452.html</vt:lpwstr>
      </vt:variant>
      <vt:variant>
        <vt:lpwstr/>
      </vt:variant>
      <vt:variant>
        <vt:i4>2293866</vt:i4>
      </vt:variant>
      <vt:variant>
        <vt:i4>2225</vt:i4>
      </vt:variant>
      <vt:variant>
        <vt:i4>0</vt:i4>
      </vt:variant>
      <vt:variant>
        <vt:i4>5</vt:i4>
      </vt:variant>
      <vt:variant>
        <vt:lpwstr>http://www4.law.cornell.edu/uscode/40/1452.html</vt:lpwstr>
      </vt:variant>
      <vt:variant>
        <vt:lpwstr/>
      </vt:variant>
      <vt:variant>
        <vt:i4>2293866</vt:i4>
      </vt:variant>
      <vt:variant>
        <vt:i4>2222</vt:i4>
      </vt:variant>
      <vt:variant>
        <vt:i4>0</vt:i4>
      </vt:variant>
      <vt:variant>
        <vt:i4>5</vt:i4>
      </vt:variant>
      <vt:variant>
        <vt:lpwstr>http://www4.law.cornell.edu/uscode/40/1452.html</vt:lpwstr>
      </vt:variant>
      <vt:variant>
        <vt:lpwstr/>
      </vt:variant>
      <vt:variant>
        <vt:i4>2293866</vt:i4>
      </vt:variant>
      <vt:variant>
        <vt:i4>2219</vt:i4>
      </vt:variant>
      <vt:variant>
        <vt:i4>0</vt:i4>
      </vt:variant>
      <vt:variant>
        <vt:i4>5</vt:i4>
      </vt:variant>
      <vt:variant>
        <vt:lpwstr>http://www4.law.cornell.edu/uscode/40/1452.html</vt:lpwstr>
      </vt:variant>
      <vt:variant>
        <vt:lpwstr/>
      </vt:variant>
      <vt:variant>
        <vt:i4>2293866</vt:i4>
      </vt:variant>
      <vt:variant>
        <vt:i4>2216</vt:i4>
      </vt:variant>
      <vt:variant>
        <vt:i4>0</vt:i4>
      </vt:variant>
      <vt:variant>
        <vt:i4>5</vt:i4>
      </vt:variant>
      <vt:variant>
        <vt:lpwstr>http://www4.law.cornell.edu/uscode/40/1452.html</vt:lpwstr>
      </vt:variant>
      <vt:variant>
        <vt:lpwstr/>
      </vt:variant>
      <vt:variant>
        <vt:i4>2293866</vt:i4>
      </vt:variant>
      <vt:variant>
        <vt:i4>2213</vt:i4>
      </vt:variant>
      <vt:variant>
        <vt:i4>0</vt:i4>
      </vt:variant>
      <vt:variant>
        <vt:i4>5</vt:i4>
      </vt:variant>
      <vt:variant>
        <vt:lpwstr>http://www4.law.cornell.edu/uscode/40/1452.html</vt:lpwstr>
      </vt:variant>
      <vt:variant>
        <vt:lpwstr/>
      </vt:variant>
      <vt:variant>
        <vt:i4>2293866</vt:i4>
      </vt:variant>
      <vt:variant>
        <vt:i4>2210</vt:i4>
      </vt:variant>
      <vt:variant>
        <vt:i4>0</vt:i4>
      </vt:variant>
      <vt:variant>
        <vt:i4>5</vt:i4>
      </vt:variant>
      <vt:variant>
        <vt:lpwstr>http://www4.law.cornell.edu/uscode/40/1452.html</vt:lpwstr>
      </vt:variant>
      <vt:variant>
        <vt:lpwstr/>
      </vt:variant>
      <vt:variant>
        <vt:i4>2293866</vt:i4>
      </vt:variant>
      <vt:variant>
        <vt:i4>2207</vt:i4>
      </vt:variant>
      <vt:variant>
        <vt:i4>0</vt:i4>
      </vt:variant>
      <vt:variant>
        <vt:i4>5</vt:i4>
      </vt:variant>
      <vt:variant>
        <vt:lpwstr>http://www4.law.cornell.edu/uscode/40/1452.html</vt:lpwstr>
      </vt:variant>
      <vt:variant>
        <vt:lpwstr/>
      </vt:variant>
      <vt:variant>
        <vt:i4>2293866</vt:i4>
      </vt:variant>
      <vt:variant>
        <vt:i4>2204</vt:i4>
      </vt:variant>
      <vt:variant>
        <vt:i4>0</vt:i4>
      </vt:variant>
      <vt:variant>
        <vt:i4>5</vt:i4>
      </vt:variant>
      <vt:variant>
        <vt:lpwstr>http://www4.law.cornell.edu/uscode/40/1452.html</vt:lpwstr>
      </vt:variant>
      <vt:variant>
        <vt:lpwstr/>
      </vt:variant>
      <vt:variant>
        <vt:i4>2293866</vt:i4>
      </vt:variant>
      <vt:variant>
        <vt:i4>2201</vt:i4>
      </vt:variant>
      <vt:variant>
        <vt:i4>0</vt:i4>
      </vt:variant>
      <vt:variant>
        <vt:i4>5</vt:i4>
      </vt:variant>
      <vt:variant>
        <vt:lpwstr>http://www4.law.cornell.edu/uscode/40/1452.html</vt:lpwstr>
      </vt:variant>
      <vt:variant>
        <vt:lpwstr/>
      </vt:variant>
      <vt:variant>
        <vt:i4>2293866</vt:i4>
      </vt:variant>
      <vt:variant>
        <vt:i4>2198</vt:i4>
      </vt:variant>
      <vt:variant>
        <vt:i4>0</vt:i4>
      </vt:variant>
      <vt:variant>
        <vt:i4>5</vt:i4>
      </vt:variant>
      <vt:variant>
        <vt:lpwstr>http://www4.law.cornell.edu/uscode/40/1452.html</vt:lpwstr>
      </vt:variant>
      <vt:variant>
        <vt:lpwstr/>
      </vt:variant>
      <vt:variant>
        <vt:i4>2293866</vt:i4>
      </vt:variant>
      <vt:variant>
        <vt:i4>2195</vt:i4>
      </vt:variant>
      <vt:variant>
        <vt:i4>0</vt:i4>
      </vt:variant>
      <vt:variant>
        <vt:i4>5</vt:i4>
      </vt:variant>
      <vt:variant>
        <vt:lpwstr>http://www4.law.cornell.edu/uscode/40/1452.html</vt:lpwstr>
      </vt:variant>
      <vt:variant>
        <vt:lpwstr/>
      </vt:variant>
      <vt:variant>
        <vt:i4>2293866</vt:i4>
      </vt:variant>
      <vt:variant>
        <vt:i4>2192</vt:i4>
      </vt:variant>
      <vt:variant>
        <vt:i4>0</vt:i4>
      </vt:variant>
      <vt:variant>
        <vt:i4>5</vt:i4>
      </vt:variant>
      <vt:variant>
        <vt:lpwstr>http://www4.law.cornell.edu/uscode/40/1452.html</vt:lpwstr>
      </vt:variant>
      <vt:variant>
        <vt:lpwstr/>
      </vt:variant>
      <vt:variant>
        <vt:i4>2293866</vt:i4>
      </vt:variant>
      <vt:variant>
        <vt:i4>2189</vt:i4>
      </vt:variant>
      <vt:variant>
        <vt:i4>0</vt:i4>
      </vt:variant>
      <vt:variant>
        <vt:i4>5</vt:i4>
      </vt:variant>
      <vt:variant>
        <vt:lpwstr>http://www4.law.cornell.edu/uscode/40/1452.html</vt:lpwstr>
      </vt:variant>
      <vt:variant>
        <vt:lpwstr/>
      </vt:variant>
      <vt:variant>
        <vt:i4>2293866</vt:i4>
      </vt:variant>
      <vt:variant>
        <vt:i4>2186</vt:i4>
      </vt:variant>
      <vt:variant>
        <vt:i4>0</vt:i4>
      </vt:variant>
      <vt:variant>
        <vt:i4>5</vt:i4>
      </vt:variant>
      <vt:variant>
        <vt:lpwstr>http://www4.law.cornell.edu/uscode/40/1452.html</vt:lpwstr>
      </vt:variant>
      <vt:variant>
        <vt:lpwstr/>
      </vt:variant>
      <vt:variant>
        <vt:i4>2293866</vt:i4>
      </vt:variant>
      <vt:variant>
        <vt:i4>2183</vt:i4>
      </vt:variant>
      <vt:variant>
        <vt:i4>0</vt:i4>
      </vt:variant>
      <vt:variant>
        <vt:i4>5</vt:i4>
      </vt:variant>
      <vt:variant>
        <vt:lpwstr>http://www4.law.cornell.edu/uscode/40/1452.html</vt:lpwstr>
      </vt:variant>
      <vt:variant>
        <vt:lpwstr/>
      </vt:variant>
      <vt:variant>
        <vt:i4>2293866</vt:i4>
      </vt:variant>
      <vt:variant>
        <vt:i4>2180</vt:i4>
      </vt:variant>
      <vt:variant>
        <vt:i4>0</vt:i4>
      </vt:variant>
      <vt:variant>
        <vt:i4>5</vt:i4>
      </vt:variant>
      <vt:variant>
        <vt:lpwstr>http://www4.law.cornell.edu/uscode/40/1452.html</vt:lpwstr>
      </vt:variant>
      <vt:variant>
        <vt:lpwstr/>
      </vt:variant>
      <vt:variant>
        <vt:i4>2293866</vt:i4>
      </vt:variant>
      <vt:variant>
        <vt:i4>2177</vt:i4>
      </vt:variant>
      <vt:variant>
        <vt:i4>0</vt:i4>
      </vt:variant>
      <vt:variant>
        <vt:i4>5</vt:i4>
      </vt:variant>
      <vt:variant>
        <vt:lpwstr>http://www4.law.cornell.edu/uscode/40/1452.html</vt:lpwstr>
      </vt:variant>
      <vt:variant>
        <vt:lpwstr/>
      </vt:variant>
      <vt:variant>
        <vt:i4>2293866</vt:i4>
      </vt:variant>
      <vt:variant>
        <vt:i4>2174</vt:i4>
      </vt:variant>
      <vt:variant>
        <vt:i4>0</vt:i4>
      </vt:variant>
      <vt:variant>
        <vt:i4>5</vt:i4>
      </vt:variant>
      <vt:variant>
        <vt:lpwstr>http://www4.law.cornell.edu/uscode/40/1452.html</vt:lpwstr>
      </vt:variant>
      <vt:variant>
        <vt:lpwstr/>
      </vt:variant>
      <vt:variant>
        <vt:i4>2293866</vt:i4>
      </vt:variant>
      <vt:variant>
        <vt:i4>2171</vt:i4>
      </vt:variant>
      <vt:variant>
        <vt:i4>0</vt:i4>
      </vt:variant>
      <vt:variant>
        <vt:i4>5</vt:i4>
      </vt:variant>
      <vt:variant>
        <vt:lpwstr>http://www4.law.cornell.edu/uscode/40/1452.html</vt:lpwstr>
      </vt:variant>
      <vt:variant>
        <vt:lpwstr/>
      </vt:variant>
      <vt:variant>
        <vt:i4>2293866</vt:i4>
      </vt:variant>
      <vt:variant>
        <vt:i4>2168</vt:i4>
      </vt:variant>
      <vt:variant>
        <vt:i4>0</vt:i4>
      </vt:variant>
      <vt:variant>
        <vt:i4>5</vt:i4>
      </vt:variant>
      <vt:variant>
        <vt:lpwstr>http://www4.law.cornell.edu/uscode/40/1452.html</vt:lpwstr>
      </vt:variant>
      <vt:variant>
        <vt:lpwstr/>
      </vt:variant>
      <vt:variant>
        <vt:i4>2293866</vt:i4>
      </vt:variant>
      <vt:variant>
        <vt:i4>2165</vt:i4>
      </vt:variant>
      <vt:variant>
        <vt:i4>0</vt:i4>
      </vt:variant>
      <vt:variant>
        <vt:i4>5</vt:i4>
      </vt:variant>
      <vt:variant>
        <vt:lpwstr>http://www4.law.cornell.edu/uscode/40/1452.html</vt:lpwstr>
      </vt:variant>
      <vt:variant>
        <vt:lpwstr/>
      </vt:variant>
      <vt:variant>
        <vt:i4>2293866</vt:i4>
      </vt:variant>
      <vt:variant>
        <vt:i4>2162</vt:i4>
      </vt:variant>
      <vt:variant>
        <vt:i4>0</vt:i4>
      </vt:variant>
      <vt:variant>
        <vt:i4>5</vt:i4>
      </vt:variant>
      <vt:variant>
        <vt:lpwstr>http://www4.law.cornell.edu/uscode/40/1452.html</vt:lpwstr>
      </vt:variant>
      <vt:variant>
        <vt:lpwstr/>
      </vt:variant>
      <vt:variant>
        <vt:i4>2293866</vt:i4>
      </vt:variant>
      <vt:variant>
        <vt:i4>2159</vt:i4>
      </vt:variant>
      <vt:variant>
        <vt:i4>0</vt:i4>
      </vt:variant>
      <vt:variant>
        <vt:i4>5</vt:i4>
      </vt:variant>
      <vt:variant>
        <vt:lpwstr>http://www4.law.cornell.edu/uscode/40/1452.html</vt:lpwstr>
      </vt:variant>
      <vt:variant>
        <vt:lpwstr/>
      </vt:variant>
      <vt:variant>
        <vt:i4>2293866</vt:i4>
      </vt:variant>
      <vt:variant>
        <vt:i4>2156</vt:i4>
      </vt:variant>
      <vt:variant>
        <vt:i4>0</vt:i4>
      </vt:variant>
      <vt:variant>
        <vt:i4>5</vt:i4>
      </vt:variant>
      <vt:variant>
        <vt:lpwstr>http://www4.law.cornell.edu/uscode/40/1452.html</vt:lpwstr>
      </vt:variant>
      <vt:variant>
        <vt:lpwstr/>
      </vt:variant>
      <vt:variant>
        <vt:i4>2293866</vt:i4>
      </vt:variant>
      <vt:variant>
        <vt:i4>2153</vt:i4>
      </vt:variant>
      <vt:variant>
        <vt:i4>0</vt:i4>
      </vt:variant>
      <vt:variant>
        <vt:i4>5</vt:i4>
      </vt:variant>
      <vt:variant>
        <vt:lpwstr>http://www4.law.cornell.edu/uscode/40/1452.html</vt:lpwstr>
      </vt:variant>
      <vt:variant>
        <vt:lpwstr/>
      </vt:variant>
      <vt:variant>
        <vt:i4>2293866</vt:i4>
      </vt:variant>
      <vt:variant>
        <vt:i4>2150</vt:i4>
      </vt:variant>
      <vt:variant>
        <vt:i4>0</vt:i4>
      </vt:variant>
      <vt:variant>
        <vt:i4>5</vt:i4>
      </vt:variant>
      <vt:variant>
        <vt:lpwstr>http://www4.law.cornell.edu/uscode/40/1452.html</vt:lpwstr>
      </vt:variant>
      <vt:variant>
        <vt:lpwstr/>
      </vt:variant>
      <vt:variant>
        <vt:i4>2293866</vt:i4>
      </vt:variant>
      <vt:variant>
        <vt:i4>2147</vt:i4>
      </vt:variant>
      <vt:variant>
        <vt:i4>0</vt:i4>
      </vt:variant>
      <vt:variant>
        <vt:i4>5</vt:i4>
      </vt:variant>
      <vt:variant>
        <vt:lpwstr>http://www4.law.cornell.edu/uscode/40/1452.html</vt:lpwstr>
      </vt:variant>
      <vt:variant>
        <vt:lpwstr/>
      </vt:variant>
      <vt:variant>
        <vt:i4>2293866</vt:i4>
      </vt:variant>
      <vt:variant>
        <vt:i4>2145</vt:i4>
      </vt:variant>
      <vt:variant>
        <vt:i4>0</vt:i4>
      </vt:variant>
      <vt:variant>
        <vt:i4>5</vt:i4>
      </vt:variant>
      <vt:variant>
        <vt:lpwstr>http://www4.law.cornell.edu/uscode/40/1452.html</vt:lpwstr>
      </vt:variant>
      <vt:variant>
        <vt:lpwstr/>
      </vt:variant>
      <vt:variant>
        <vt:i4>2293866</vt:i4>
      </vt:variant>
      <vt:variant>
        <vt:i4>2142</vt:i4>
      </vt:variant>
      <vt:variant>
        <vt:i4>0</vt:i4>
      </vt:variant>
      <vt:variant>
        <vt:i4>5</vt:i4>
      </vt:variant>
      <vt:variant>
        <vt:lpwstr>http://www4.law.cornell.edu/uscode/40/1452.html</vt:lpwstr>
      </vt:variant>
      <vt:variant>
        <vt:lpwstr/>
      </vt:variant>
      <vt:variant>
        <vt:i4>786500</vt:i4>
      </vt:variant>
      <vt:variant>
        <vt:i4>2138</vt:i4>
      </vt:variant>
      <vt:variant>
        <vt:i4>0</vt:i4>
      </vt:variant>
      <vt:variant>
        <vt:i4>5</vt:i4>
      </vt:variant>
      <vt:variant>
        <vt:lpwstr>http://www4.law.cornell.edu/uscode/5/552.html</vt:lpwstr>
      </vt:variant>
      <vt:variant>
        <vt:lpwstr/>
      </vt:variant>
      <vt:variant>
        <vt:i4>786500</vt:i4>
      </vt:variant>
      <vt:variant>
        <vt:i4>2135</vt:i4>
      </vt:variant>
      <vt:variant>
        <vt:i4>0</vt:i4>
      </vt:variant>
      <vt:variant>
        <vt:i4>5</vt:i4>
      </vt:variant>
      <vt:variant>
        <vt:lpwstr>http://www4.law.cornell.edu/uscode/5/552.html</vt:lpwstr>
      </vt:variant>
      <vt:variant>
        <vt:lpwstr/>
      </vt:variant>
      <vt:variant>
        <vt:i4>786500</vt:i4>
      </vt:variant>
      <vt:variant>
        <vt:i4>2132</vt:i4>
      </vt:variant>
      <vt:variant>
        <vt:i4>0</vt:i4>
      </vt:variant>
      <vt:variant>
        <vt:i4>5</vt:i4>
      </vt:variant>
      <vt:variant>
        <vt:lpwstr>http://www4.law.cornell.edu/uscode/5/552.html</vt:lpwstr>
      </vt:variant>
      <vt:variant>
        <vt:lpwstr/>
      </vt:variant>
      <vt:variant>
        <vt:i4>786500</vt:i4>
      </vt:variant>
      <vt:variant>
        <vt:i4>2129</vt:i4>
      </vt:variant>
      <vt:variant>
        <vt:i4>0</vt:i4>
      </vt:variant>
      <vt:variant>
        <vt:i4>5</vt:i4>
      </vt:variant>
      <vt:variant>
        <vt:lpwstr>http://www4.law.cornell.edu/uscode/5/552.html</vt:lpwstr>
      </vt:variant>
      <vt:variant>
        <vt:lpwstr/>
      </vt:variant>
      <vt:variant>
        <vt:i4>786500</vt:i4>
      </vt:variant>
      <vt:variant>
        <vt:i4>2126</vt:i4>
      </vt:variant>
      <vt:variant>
        <vt:i4>0</vt:i4>
      </vt:variant>
      <vt:variant>
        <vt:i4>5</vt:i4>
      </vt:variant>
      <vt:variant>
        <vt:lpwstr>http://www4.law.cornell.edu/uscode/5/552.html</vt:lpwstr>
      </vt:variant>
      <vt:variant>
        <vt:lpwstr/>
      </vt:variant>
      <vt:variant>
        <vt:i4>786500</vt:i4>
      </vt:variant>
      <vt:variant>
        <vt:i4>2123</vt:i4>
      </vt:variant>
      <vt:variant>
        <vt:i4>0</vt:i4>
      </vt:variant>
      <vt:variant>
        <vt:i4>5</vt:i4>
      </vt:variant>
      <vt:variant>
        <vt:lpwstr>http://www4.law.cornell.edu/uscode/5/552.html</vt:lpwstr>
      </vt:variant>
      <vt:variant>
        <vt:lpwstr/>
      </vt:variant>
      <vt:variant>
        <vt:i4>786500</vt:i4>
      </vt:variant>
      <vt:variant>
        <vt:i4>2120</vt:i4>
      </vt:variant>
      <vt:variant>
        <vt:i4>0</vt:i4>
      </vt:variant>
      <vt:variant>
        <vt:i4>5</vt:i4>
      </vt:variant>
      <vt:variant>
        <vt:lpwstr>http://www4.law.cornell.edu/uscode/5/552.html</vt:lpwstr>
      </vt:variant>
      <vt:variant>
        <vt:lpwstr/>
      </vt:variant>
      <vt:variant>
        <vt:i4>786500</vt:i4>
      </vt:variant>
      <vt:variant>
        <vt:i4>2117</vt:i4>
      </vt:variant>
      <vt:variant>
        <vt:i4>0</vt:i4>
      </vt:variant>
      <vt:variant>
        <vt:i4>5</vt:i4>
      </vt:variant>
      <vt:variant>
        <vt:lpwstr>http://www4.law.cornell.edu/uscode/5/552.html</vt:lpwstr>
      </vt:variant>
      <vt:variant>
        <vt:lpwstr/>
      </vt:variant>
      <vt:variant>
        <vt:i4>786500</vt:i4>
      </vt:variant>
      <vt:variant>
        <vt:i4>2114</vt:i4>
      </vt:variant>
      <vt:variant>
        <vt:i4>0</vt:i4>
      </vt:variant>
      <vt:variant>
        <vt:i4>5</vt:i4>
      </vt:variant>
      <vt:variant>
        <vt:lpwstr>http://www4.law.cornell.edu/uscode/5/552.html</vt:lpwstr>
      </vt:variant>
      <vt:variant>
        <vt:lpwstr/>
      </vt:variant>
      <vt:variant>
        <vt:i4>786500</vt:i4>
      </vt:variant>
      <vt:variant>
        <vt:i4>2111</vt:i4>
      </vt:variant>
      <vt:variant>
        <vt:i4>0</vt:i4>
      </vt:variant>
      <vt:variant>
        <vt:i4>5</vt:i4>
      </vt:variant>
      <vt:variant>
        <vt:lpwstr>http://www4.law.cornell.edu/uscode/5/552.html</vt:lpwstr>
      </vt:variant>
      <vt:variant>
        <vt:lpwstr/>
      </vt:variant>
      <vt:variant>
        <vt:i4>786500</vt:i4>
      </vt:variant>
      <vt:variant>
        <vt:i4>2108</vt:i4>
      </vt:variant>
      <vt:variant>
        <vt:i4>0</vt:i4>
      </vt:variant>
      <vt:variant>
        <vt:i4>5</vt:i4>
      </vt:variant>
      <vt:variant>
        <vt:lpwstr>http://www4.law.cornell.edu/uscode/5/552.html</vt:lpwstr>
      </vt:variant>
      <vt:variant>
        <vt:lpwstr/>
      </vt:variant>
      <vt:variant>
        <vt:i4>786500</vt:i4>
      </vt:variant>
      <vt:variant>
        <vt:i4>2105</vt:i4>
      </vt:variant>
      <vt:variant>
        <vt:i4>0</vt:i4>
      </vt:variant>
      <vt:variant>
        <vt:i4>5</vt:i4>
      </vt:variant>
      <vt:variant>
        <vt:lpwstr>http://www4.law.cornell.edu/uscode/5/552.html</vt:lpwstr>
      </vt:variant>
      <vt:variant>
        <vt:lpwstr/>
      </vt:variant>
      <vt:variant>
        <vt:i4>786500</vt:i4>
      </vt:variant>
      <vt:variant>
        <vt:i4>2102</vt:i4>
      </vt:variant>
      <vt:variant>
        <vt:i4>0</vt:i4>
      </vt:variant>
      <vt:variant>
        <vt:i4>5</vt:i4>
      </vt:variant>
      <vt:variant>
        <vt:lpwstr>http://www4.law.cornell.edu/uscode/5/552.html</vt:lpwstr>
      </vt:variant>
      <vt:variant>
        <vt:lpwstr/>
      </vt:variant>
      <vt:variant>
        <vt:i4>786500</vt:i4>
      </vt:variant>
      <vt:variant>
        <vt:i4>2099</vt:i4>
      </vt:variant>
      <vt:variant>
        <vt:i4>0</vt:i4>
      </vt:variant>
      <vt:variant>
        <vt:i4>5</vt:i4>
      </vt:variant>
      <vt:variant>
        <vt:lpwstr>http://www4.law.cornell.edu/uscode/5/552.html</vt:lpwstr>
      </vt:variant>
      <vt:variant>
        <vt:lpwstr/>
      </vt:variant>
      <vt:variant>
        <vt:i4>786500</vt:i4>
      </vt:variant>
      <vt:variant>
        <vt:i4>2096</vt:i4>
      </vt:variant>
      <vt:variant>
        <vt:i4>0</vt:i4>
      </vt:variant>
      <vt:variant>
        <vt:i4>5</vt:i4>
      </vt:variant>
      <vt:variant>
        <vt:lpwstr>http://www4.law.cornell.edu/uscode/5/552.html</vt:lpwstr>
      </vt:variant>
      <vt:variant>
        <vt:lpwstr/>
      </vt:variant>
      <vt:variant>
        <vt:i4>786500</vt:i4>
      </vt:variant>
      <vt:variant>
        <vt:i4>2093</vt:i4>
      </vt:variant>
      <vt:variant>
        <vt:i4>0</vt:i4>
      </vt:variant>
      <vt:variant>
        <vt:i4>5</vt:i4>
      </vt:variant>
      <vt:variant>
        <vt:lpwstr>http://www4.law.cornell.edu/uscode/5/552.html</vt:lpwstr>
      </vt:variant>
      <vt:variant>
        <vt:lpwstr/>
      </vt:variant>
      <vt:variant>
        <vt:i4>786500</vt:i4>
      </vt:variant>
      <vt:variant>
        <vt:i4>2090</vt:i4>
      </vt:variant>
      <vt:variant>
        <vt:i4>0</vt:i4>
      </vt:variant>
      <vt:variant>
        <vt:i4>5</vt:i4>
      </vt:variant>
      <vt:variant>
        <vt:lpwstr>http://www4.law.cornell.edu/uscode/5/552.html</vt:lpwstr>
      </vt:variant>
      <vt:variant>
        <vt:lpwstr/>
      </vt:variant>
      <vt:variant>
        <vt:i4>786500</vt:i4>
      </vt:variant>
      <vt:variant>
        <vt:i4>2087</vt:i4>
      </vt:variant>
      <vt:variant>
        <vt:i4>0</vt:i4>
      </vt:variant>
      <vt:variant>
        <vt:i4>5</vt:i4>
      </vt:variant>
      <vt:variant>
        <vt:lpwstr>http://www4.law.cornell.edu/uscode/5/552.html</vt:lpwstr>
      </vt:variant>
      <vt:variant>
        <vt:lpwstr/>
      </vt:variant>
      <vt:variant>
        <vt:i4>786500</vt:i4>
      </vt:variant>
      <vt:variant>
        <vt:i4>2084</vt:i4>
      </vt:variant>
      <vt:variant>
        <vt:i4>0</vt:i4>
      </vt:variant>
      <vt:variant>
        <vt:i4>5</vt:i4>
      </vt:variant>
      <vt:variant>
        <vt:lpwstr>http://www4.law.cornell.edu/uscode/5/552.html</vt:lpwstr>
      </vt:variant>
      <vt:variant>
        <vt:lpwstr/>
      </vt:variant>
      <vt:variant>
        <vt:i4>786500</vt:i4>
      </vt:variant>
      <vt:variant>
        <vt:i4>2081</vt:i4>
      </vt:variant>
      <vt:variant>
        <vt:i4>0</vt:i4>
      </vt:variant>
      <vt:variant>
        <vt:i4>5</vt:i4>
      </vt:variant>
      <vt:variant>
        <vt:lpwstr>http://www4.law.cornell.edu/uscode/5/552.html</vt:lpwstr>
      </vt:variant>
      <vt:variant>
        <vt:lpwstr/>
      </vt:variant>
      <vt:variant>
        <vt:i4>786500</vt:i4>
      </vt:variant>
      <vt:variant>
        <vt:i4>2078</vt:i4>
      </vt:variant>
      <vt:variant>
        <vt:i4>0</vt:i4>
      </vt:variant>
      <vt:variant>
        <vt:i4>5</vt:i4>
      </vt:variant>
      <vt:variant>
        <vt:lpwstr>http://www4.law.cornell.edu/uscode/5/552.html</vt:lpwstr>
      </vt:variant>
      <vt:variant>
        <vt:lpwstr/>
      </vt:variant>
      <vt:variant>
        <vt:i4>786500</vt:i4>
      </vt:variant>
      <vt:variant>
        <vt:i4>2075</vt:i4>
      </vt:variant>
      <vt:variant>
        <vt:i4>0</vt:i4>
      </vt:variant>
      <vt:variant>
        <vt:i4>5</vt:i4>
      </vt:variant>
      <vt:variant>
        <vt:lpwstr>http://www4.law.cornell.edu/uscode/5/552.html</vt:lpwstr>
      </vt:variant>
      <vt:variant>
        <vt:lpwstr/>
      </vt:variant>
      <vt:variant>
        <vt:i4>786500</vt:i4>
      </vt:variant>
      <vt:variant>
        <vt:i4>2072</vt:i4>
      </vt:variant>
      <vt:variant>
        <vt:i4>0</vt:i4>
      </vt:variant>
      <vt:variant>
        <vt:i4>5</vt:i4>
      </vt:variant>
      <vt:variant>
        <vt:lpwstr>http://www4.law.cornell.edu/uscode/5/552.html</vt:lpwstr>
      </vt:variant>
      <vt:variant>
        <vt:lpwstr/>
      </vt:variant>
      <vt:variant>
        <vt:i4>786500</vt:i4>
      </vt:variant>
      <vt:variant>
        <vt:i4>2069</vt:i4>
      </vt:variant>
      <vt:variant>
        <vt:i4>0</vt:i4>
      </vt:variant>
      <vt:variant>
        <vt:i4>5</vt:i4>
      </vt:variant>
      <vt:variant>
        <vt:lpwstr>http://www4.law.cornell.edu/uscode/5/552.html</vt:lpwstr>
      </vt:variant>
      <vt:variant>
        <vt:lpwstr/>
      </vt:variant>
      <vt:variant>
        <vt:i4>786500</vt:i4>
      </vt:variant>
      <vt:variant>
        <vt:i4>2066</vt:i4>
      </vt:variant>
      <vt:variant>
        <vt:i4>0</vt:i4>
      </vt:variant>
      <vt:variant>
        <vt:i4>5</vt:i4>
      </vt:variant>
      <vt:variant>
        <vt:lpwstr>http://www4.law.cornell.edu/uscode/5/552.html</vt:lpwstr>
      </vt:variant>
      <vt:variant>
        <vt:lpwstr/>
      </vt:variant>
      <vt:variant>
        <vt:i4>786500</vt:i4>
      </vt:variant>
      <vt:variant>
        <vt:i4>2063</vt:i4>
      </vt:variant>
      <vt:variant>
        <vt:i4>0</vt:i4>
      </vt:variant>
      <vt:variant>
        <vt:i4>5</vt:i4>
      </vt:variant>
      <vt:variant>
        <vt:lpwstr>http://www4.law.cornell.edu/uscode/5/552.html</vt:lpwstr>
      </vt:variant>
      <vt:variant>
        <vt:lpwstr/>
      </vt:variant>
      <vt:variant>
        <vt:i4>786500</vt:i4>
      </vt:variant>
      <vt:variant>
        <vt:i4>2060</vt:i4>
      </vt:variant>
      <vt:variant>
        <vt:i4>0</vt:i4>
      </vt:variant>
      <vt:variant>
        <vt:i4>5</vt:i4>
      </vt:variant>
      <vt:variant>
        <vt:lpwstr>http://www4.law.cornell.edu/uscode/5/552.html</vt:lpwstr>
      </vt:variant>
      <vt:variant>
        <vt:lpwstr/>
      </vt:variant>
      <vt:variant>
        <vt:i4>786500</vt:i4>
      </vt:variant>
      <vt:variant>
        <vt:i4>2057</vt:i4>
      </vt:variant>
      <vt:variant>
        <vt:i4>0</vt:i4>
      </vt:variant>
      <vt:variant>
        <vt:i4>5</vt:i4>
      </vt:variant>
      <vt:variant>
        <vt:lpwstr>http://www4.law.cornell.edu/uscode/5/552.html</vt:lpwstr>
      </vt:variant>
      <vt:variant>
        <vt:lpwstr/>
      </vt:variant>
      <vt:variant>
        <vt:i4>786500</vt:i4>
      </vt:variant>
      <vt:variant>
        <vt:i4>2054</vt:i4>
      </vt:variant>
      <vt:variant>
        <vt:i4>0</vt:i4>
      </vt:variant>
      <vt:variant>
        <vt:i4>5</vt:i4>
      </vt:variant>
      <vt:variant>
        <vt:lpwstr>http://www4.law.cornell.edu/uscode/5/552.html</vt:lpwstr>
      </vt:variant>
      <vt:variant>
        <vt:lpwstr/>
      </vt:variant>
      <vt:variant>
        <vt:i4>786500</vt:i4>
      </vt:variant>
      <vt:variant>
        <vt:i4>2051</vt:i4>
      </vt:variant>
      <vt:variant>
        <vt:i4>0</vt:i4>
      </vt:variant>
      <vt:variant>
        <vt:i4>5</vt:i4>
      </vt:variant>
      <vt:variant>
        <vt:lpwstr>http://www4.law.cornell.edu/uscode/5/552.html</vt:lpwstr>
      </vt:variant>
      <vt:variant>
        <vt:lpwstr/>
      </vt:variant>
      <vt:variant>
        <vt:i4>786500</vt:i4>
      </vt:variant>
      <vt:variant>
        <vt:i4>2048</vt:i4>
      </vt:variant>
      <vt:variant>
        <vt:i4>0</vt:i4>
      </vt:variant>
      <vt:variant>
        <vt:i4>5</vt:i4>
      </vt:variant>
      <vt:variant>
        <vt:lpwstr>http://www4.law.cornell.edu/uscode/5/552.html</vt:lpwstr>
      </vt:variant>
      <vt:variant>
        <vt:lpwstr/>
      </vt:variant>
      <vt:variant>
        <vt:i4>786500</vt:i4>
      </vt:variant>
      <vt:variant>
        <vt:i4>2045</vt:i4>
      </vt:variant>
      <vt:variant>
        <vt:i4>0</vt:i4>
      </vt:variant>
      <vt:variant>
        <vt:i4>5</vt:i4>
      </vt:variant>
      <vt:variant>
        <vt:lpwstr>http://www4.law.cornell.edu/uscode/5/552.html</vt:lpwstr>
      </vt:variant>
      <vt:variant>
        <vt:lpwstr/>
      </vt:variant>
      <vt:variant>
        <vt:i4>786500</vt:i4>
      </vt:variant>
      <vt:variant>
        <vt:i4>2042</vt:i4>
      </vt:variant>
      <vt:variant>
        <vt:i4>0</vt:i4>
      </vt:variant>
      <vt:variant>
        <vt:i4>5</vt:i4>
      </vt:variant>
      <vt:variant>
        <vt:lpwstr>http://www4.law.cornell.edu/uscode/5/552.html</vt:lpwstr>
      </vt:variant>
      <vt:variant>
        <vt:lpwstr/>
      </vt:variant>
      <vt:variant>
        <vt:i4>786500</vt:i4>
      </vt:variant>
      <vt:variant>
        <vt:i4>2039</vt:i4>
      </vt:variant>
      <vt:variant>
        <vt:i4>0</vt:i4>
      </vt:variant>
      <vt:variant>
        <vt:i4>5</vt:i4>
      </vt:variant>
      <vt:variant>
        <vt:lpwstr>http://www4.law.cornell.edu/uscode/5/552.html</vt:lpwstr>
      </vt:variant>
      <vt:variant>
        <vt:lpwstr/>
      </vt:variant>
      <vt:variant>
        <vt:i4>786500</vt:i4>
      </vt:variant>
      <vt:variant>
        <vt:i4>2036</vt:i4>
      </vt:variant>
      <vt:variant>
        <vt:i4>0</vt:i4>
      </vt:variant>
      <vt:variant>
        <vt:i4>5</vt:i4>
      </vt:variant>
      <vt:variant>
        <vt:lpwstr>http://www4.law.cornell.edu/uscode/5/552.html</vt:lpwstr>
      </vt:variant>
      <vt:variant>
        <vt:lpwstr/>
      </vt:variant>
      <vt:variant>
        <vt:i4>786500</vt:i4>
      </vt:variant>
      <vt:variant>
        <vt:i4>2033</vt:i4>
      </vt:variant>
      <vt:variant>
        <vt:i4>0</vt:i4>
      </vt:variant>
      <vt:variant>
        <vt:i4>5</vt:i4>
      </vt:variant>
      <vt:variant>
        <vt:lpwstr>http://www4.law.cornell.edu/uscode/5/552.html</vt:lpwstr>
      </vt:variant>
      <vt:variant>
        <vt:lpwstr/>
      </vt:variant>
      <vt:variant>
        <vt:i4>786500</vt:i4>
      </vt:variant>
      <vt:variant>
        <vt:i4>2030</vt:i4>
      </vt:variant>
      <vt:variant>
        <vt:i4>0</vt:i4>
      </vt:variant>
      <vt:variant>
        <vt:i4>5</vt:i4>
      </vt:variant>
      <vt:variant>
        <vt:lpwstr>http://www4.law.cornell.edu/uscode/5/552.html</vt:lpwstr>
      </vt:variant>
      <vt:variant>
        <vt:lpwstr/>
      </vt:variant>
      <vt:variant>
        <vt:i4>786500</vt:i4>
      </vt:variant>
      <vt:variant>
        <vt:i4>2027</vt:i4>
      </vt:variant>
      <vt:variant>
        <vt:i4>0</vt:i4>
      </vt:variant>
      <vt:variant>
        <vt:i4>5</vt:i4>
      </vt:variant>
      <vt:variant>
        <vt:lpwstr>http://www4.law.cornell.edu/uscode/5/552.html</vt:lpwstr>
      </vt:variant>
      <vt:variant>
        <vt:lpwstr/>
      </vt:variant>
      <vt:variant>
        <vt:i4>786500</vt:i4>
      </vt:variant>
      <vt:variant>
        <vt:i4>2024</vt:i4>
      </vt:variant>
      <vt:variant>
        <vt:i4>0</vt:i4>
      </vt:variant>
      <vt:variant>
        <vt:i4>5</vt:i4>
      </vt:variant>
      <vt:variant>
        <vt:lpwstr>http://www4.law.cornell.edu/uscode/5/552.html</vt:lpwstr>
      </vt:variant>
      <vt:variant>
        <vt:lpwstr/>
      </vt:variant>
      <vt:variant>
        <vt:i4>786500</vt:i4>
      </vt:variant>
      <vt:variant>
        <vt:i4>2021</vt:i4>
      </vt:variant>
      <vt:variant>
        <vt:i4>0</vt:i4>
      </vt:variant>
      <vt:variant>
        <vt:i4>5</vt:i4>
      </vt:variant>
      <vt:variant>
        <vt:lpwstr>http://www4.law.cornell.edu/uscode/5/552.html</vt:lpwstr>
      </vt:variant>
      <vt:variant>
        <vt:lpwstr/>
      </vt:variant>
      <vt:variant>
        <vt:i4>786500</vt:i4>
      </vt:variant>
      <vt:variant>
        <vt:i4>2018</vt:i4>
      </vt:variant>
      <vt:variant>
        <vt:i4>0</vt:i4>
      </vt:variant>
      <vt:variant>
        <vt:i4>5</vt:i4>
      </vt:variant>
      <vt:variant>
        <vt:lpwstr>http://www4.law.cornell.edu/uscode/5/552.html</vt:lpwstr>
      </vt:variant>
      <vt:variant>
        <vt:lpwstr/>
      </vt:variant>
      <vt:variant>
        <vt:i4>786500</vt:i4>
      </vt:variant>
      <vt:variant>
        <vt:i4>2015</vt:i4>
      </vt:variant>
      <vt:variant>
        <vt:i4>0</vt:i4>
      </vt:variant>
      <vt:variant>
        <vt:i4>5</vt:i4>
      </vt:variant>
      <vt:variant>
        <vt:lpwstr>http://www4.law.cornell.edu/uscode/5/552.html</vt:lpwstr>
      </vt:variant>
      <vt:variant>
        <vt:lpwstr/>
      </vt:variant>
      <vt:variant>
        <vt:i4>786500</vt:i4>
      </vt:variant>
      <vt:variant>
        <vt:i4>2012</vt:i4>
      </vt:variant>
      <vt:variant>
        <vt:i4>0</vt:i4>
      </vt:variant>
      <vt:variant>
        <vt:i4>5</vt:i4>
      </vt:variant>
      <vt:variant>
        <vt:lpwstr>http://www4.law.cornell.edu/uscode/5/552.html</vt:lpwstr>
      </vt:variant>
      <vt:variant>
        <vt:lpwstr/>
      </vt:variant>
      <vt:variant>
        <vt:i4>786500</vt:i4>
      </vt:variant>
      <vt:variant>
        <vt:i4>2009</vt:i4>
      </vt:variant>
      <vt:variant>
        <vt:i4>0</vt:i4>
      </vt:variant>
      <vt:variant>
        <vt:i4>5</vt:i4>
      </vt:variant>
      <vt:variant>
        <vt:lpwstr>http://www4.law.cornell.edu/uscode/5/552.html</vt:lpwstr>
      </vt:variant>
      <vt:variant>
        <vt:lpwstr/>
      </vt:variant>
      <vt:variant>
        <vt:i4>786500</vt:i4>
      </vt:variant>
      <vt:variant>
        <vt:i4>2006</vt:i4>
      </vt:variant>
      <vt:variant>
        <vt:i4>0</vt:i4>
      </vt:variant>
      <vt:variant>
        <vt:i4>5</vt:i4>
      </vt:variant>
      <vt:variant>
        <vt:lpwstr>http://www4.law.cornell.edu/uscode/5/552.html</vt:lpwstr>
      </vt:variant>
      <vt:variant>
        <vt:lpwstr/>
      </vt:variant>
      <vt:variant>
        <vt:i4>786500</vt:i4>
      </vt:variant>
      <vt:variant>
        <vt:i4>2003</vt:i4>
      </vt:variant>
      <vt:variant>
        <vt:i4>0</vt:i4>
      </vt:variant>
      <vt:variant>
        <vt:i4>5</vt:i4>
      </vt:variant>
      <vt:variant>
        <vt:lpwstr>http://www4.law.cornell.edu/uscode/5/552.html</vt:lpwstr>
      </vt:variant>
      <vt:variant>
        <vt:lpwstr/>
      </vt:variant>
      <vt:variant>
        <vt:i4>786500</vt:i4>
      </vt:variant>
      <vt:variant>
        <vt:i4>2000</vt:i4>
      </vt:variant>
      <vt:variant>
        <vt:i4>0</vt:i4>
      </vt:variant>
      <vt:variant>
        <vt:i4>5</vt:i4>
      </vt:variant>
      <vt:variant>
        <vt:lpwstr>http://www4.law.cornell.edu/uscode/5/552.html</vt:lpwstr>
      </vt:variant>
      <vt:variant>
        <vt:lpwstr/>
      </vt:variant>
      <vt:variant>
        <vt:i4>786500</vt:i4>
      </vt:variant>
      <vt:variant>
        <vt:i4>1997</vt:i4>
      </vt:variant>
      <vt:variant>
        <vt:i4>0</vt:i4>
      </vt:variant>
      <vt:variant>
        <vt:i4>5</vt:i4>
      </vt:variant>
      <vt:variant>
        <vt:lpwstr>http://www4.law.cornell.edu/uscode/5/552.html</vt:lpwstr>
      </vt:variant>
      <vt:variant>
        <vt:lpwstr/>
      </vt:variant>
      <vt:variant>
        <vt:i4>786500</vt:i4>
      </vt:variant>
      <vt:variant>
        <vt:i4>1994</vt:i4>
      </vt:variant>
      <vt:variant>
        <vt:i4>0</vt:i4>
      </vt:variant>
      <vt:variant>
        <vt:i4>5</vt:i4>
      </vt:variant>
      <vt:variant>
        <vt:lpwstr>http://www4.law.cornell.edu/uscode/5/552.html</vt:lpwstr>
      </vt:variant>
      <vt:variant>
        <vt:lpwstr/>
      </vt:variant>
      <vt:variant>
        <vt:i4>786500</vt:i4>
      </vt:variant>
      <vt:variant>
        <vt:i4>1991</vt:i4>
      </vt:variant>
      <vt:variant>
        <vt:i4>0</vt:i4>
      </vt:variant>
      <vt:variant>
        <vt:i4>5</vt:i4>
      </vt:variant>
      <vt:variant>
        <vt:lpwstr>http://www4.law.cornell.edu/uscode/5/552.html</vt:lpwstr>
      </vt:variant>
      <vt:variant>
        <vt:lpwstr/>
      </vt:variant>
      <vt:variant>
        <vt:i4>786500</vt:i4>
      </vt:variant>
      <vt:variant>
        <vt:i4>1988</vt:i4>
      </vt:variant>
      <vt:variant>
        <vt:i4>0</vt:i4>
      </vt:variant>
      <vt:variant>
        <vt:i4>5</vt:i4>
      </vt:variant>
      <vt:variant>
        <vt:lpwstr>http://www4.law.cornell.edu/uscode/5/552.html</vt:lpwstr>
      </vt:variant>
      <vt:variant>
        <vt:lpwstr/>
      </vt:variant>
      <vt:variant>
        <vt:i4>786500</vt:i4>
      </vt:variant>
      <vt:variant>
        <vt:i4>1985</vt:i4>
      </vt:variant>
      <vt:variant>
        <vt:i4>0</vt:i4>
      </vt:variant>
      <vt:variant>
        <vt:i4>5</vt:i4>
      </vt:variant>
      <vt:variant>
        <vt:lpwstr>http://www4.law.cornell.edu/uscode/5/552.html</vt:lpwstr>
      </vt:variant>
      <vt:variant>
        <vt:lpwstr/>
      </vt:variant>
      <vt:variant>
        <vt:i4>786500</vt:i4>
      </vt:variant>
      <vt:variant>
        <vt:i4>1982</vt:i4>
      </vt:variant>
      <vt:variant>
        <vt:i4>0</vt:i4>
      </vt:variant>
      <vt:variant>
        <vt:i4>5</vt:i4>
      </vt:variant>
      <vt:variant>
        <vt:lpwstr>http://www4.law.cornell.edu/uscode/5/552.html</vt:lpwstr>
      </vt:variant>
      <vt:variant>
        <vt:lpwstr/>
      </vt:variant>
      <vt:variant>
        <vt:i4>786500</vt:i4>
      </vt:variant>
      <vt:variant>
        <vt:i4>1979</vt:i4>
      </vt:variant>
      <vt:variant>
        <vt:i4>0</vt:i4>
      </vt:variant>
      <vt:variant>
        <vt:i4>5</vt:i4>
      </vt:variant>
      <vt:variant>
        <vt:lpwstr>http://www4.law.cornell.edu/uscode/5/552.html</vt:lpwstr>
      </vt:variant>
      <vt:variant>
        <vt:lpwstr/>
      </vt:variant>
      <vt:variant>
        <vt:i4>786500</vt:i4>
      </vt:variant>
      <vt:variant>
        <vt:i4>1976</vt:i4>
      </vt:variant>
      <vt:variant>
        <vt:i4>0</vt:i4>
      </vt:variant>
      <vt:variant>
        <vt:i4>5</vt:i4>
      </vt:variant>
      <vt:variant>
        <vt:lpwstr>http://www4.law.cornell.edu/uscode/5/552.html</vt:lpwstr>
      </vt:variant>
      <vt:variant>
        <vt:lpwstr/>
      </vt:variant>
      <vt:variant>
        <vt:i4>786500</vt:i4>
      </vt:variant>
      <vt:variant>
        <vt:i4>1973</vt:i4>
      </vt:variant>
      <vt:variant>
        <vt:i4>0</vt:i4>
      </vt:variant>
      <vt:variant>
        <vt:i4>5</vt:i4>
      </vt:variant>
      <vt:variant>
        <vt:lpwstr>http://www4.law.cornell.edu/uscode/5/552.html</vt:lpwstr>
      </vt:variant>
      <vt:variant>
        <vt:lpwstr/>
      </vt:variant>
      <vt:variant>
        <vt:i4>786500</vt:i4>
      </vt:variant>
      <vt:variant>
        <vt:i4>1970</vt:i4>
      </vt:variant>
      <vt:variant>
        <vt:i4>0</vt:i4>
      </vt:variant>
      <vt:variant>
        <vt:i4>5</vt:i4>
      </vt:variant>
      <vt:variant>
        <vt:lpwstr>http://www4.law.cornell.edu/uscode/5/552.html</vt:lpwstr>
      </vt:variant>
      <vt:variant>
        <vt:lpwstr/>
      </vt:variant>
      <vt:variant>
        <vt:i4>786500</vt:i4>
      </vt:variant>
      <vt:variant>
        <vt:i4>1967</vt:i4>
      </vt:variant>
      <vt:variant>
        <vt:i4>0</vt:i4>
      </vt:variant>
      <vt:variant>
        <vt:i4>5</vt:i4>
      </vt:variant>
      <vt:variant>
        <vt:lpwstr>http://www4.law.cornell.edu/uscode/5/552.html</vt:lpwstr>
      </vt:variant>
      <vt:variant>
        <vt:lpwstr/>
      </vt:variant>
      <vt:variant>
        <vt:i4>786500</vt:i4>
      </vt:variant>
      <vt:variant>
        <vt:i4>1964</vt:i4>
      </vt:variant>
      <vt:variant>
        <vt:i4>0</vt:i4>
      </vt:variant>
      <vt:variant>
        <vt:i4>5</vt:i4>
      </vt:variant>
      <vt:variant>
        <vt:lpwstr>http://www4.law.cornell.edu/uscode/5/552.html</vt:lpwstr>
      </vt:variant>
      <vt:variant>
        <vt:lpwstr/>
      </vt:variant>
      <vt:variant>
        <vt:i4>786500</vt:i4>
      </vt:variant>
      <vt:variant>
        <vt:i4>1961</vt:i4>
      </vt:variant>
      <vt:variant>
        <vt:i4>0</vt:i4>
      </vt:variant>
      <vt:variant>
        <vt:i4>5</vt:i4>
      </vt:variant>
      <vt:variant>
        <vt:lpwstr>http://www4.law.cornell.edu/uscode/5/552.html</vt:lpwstr>
      </vt:variant>
      <vt:variant>
        <vt:lpwstr/>
      </vt:variant>
      <vt:variant>
        <vt:i4>786500</vt:i4>
      </vt:variant>
      <vt:variant>
        <vt:i4>1958</vt:i4>
      </vt:variant>
      <vt:variant>
        <vt:i4>0</vt:i4>
      </vt:variant>
      <vt:variant>
        <vt:i4>5</vt:i4>
      </vt:variant>
      <vt:variant>
        <vt:lpwstr>http://www4.law.cornell.edu/uscode/5/552.html</vt:lpwstr>
      </vt:variant>
      <vt:variant>
        <vt:lpwstr/>
      </vt:variant>
      <vt:variant>
        <vt:i4>786500</vt:i4>
      </vt:variant>
      <vt:variant>
        <vt:i4>1955</vt:i4>
      </vt:variant>
      <vt:variant>
        <vt:i4>0</vt:i4>
      </vt:variant>
      <vt:variant>
        <vt:i4>5</vt:i4>
      </vt:variant>
      <vt:variant>
        <vt:lpwstr>http://www4.law.cornell.edu/uscode/5/552.html</vt:lpwstr>
      </vt:variant>
      <vt:variant>
        <vt:lpwstr/>
      </vt:variant>
      <vt:variant>
        <vt:i4>786500</vt:i4>
      </vt:variant>
      <vt:variant>
        <vt:i4>1952</vt:i4>
      </vt:variant>
      <vt:variant>
        <vt:i4>0</vt:i4>
      </vt:variant>
      <vt:variant>
        <vt:i4>5</vt:i4>
      </vt:variant>
      <vt:variant>
        <vt:lpwstr>http://www4.law.cornell.edu/uscode/5/552.html</vt:lpwstr>
      </vt:variant>
      <vt:variant>
        <vt:lpwstr/>
      </vt:variant>
      <vt:variant>
        <vt:i4>786500</vt:i4>
      </vt:variant>
      <vt:variant>
        <vt:i4>1949</vt:i4>
      </vt:variant>
      <vt:variant>
        <vt:i4>0</vt:i4>
      </vt:variant>
      <vt:variant>
        <vt:i4>5</vt:i4>
      </vt:variant>
      <vt:variant>
        <vt:lpwstr>http://www4.law.cornell.edu/uscode/5/552.html</vt:lpwstr>
      </vt:variant>
      <vt:variant>
        <vt:lpwstr/>
      </vt:variant>
      <vt:variant>
        <vt:i4>786500</vt:i4>
      </vt:variant>
      <vt:variant>
        <vt:i4>1946</vt:i4>
      </vt:variant>
      <vt:variant>
        <vt:i4>0</vt:i4>
      </vt:variant>
      <vt:variant>
        <vt:i4>5</vt:i4>
      </vt:variant>
      <vt:variant>
        <vt:lpwstr>http://www4.law.cornell.edu/uscode/5/552.html</vt:lpwstr>
      </vt:variant>
      <vt:variant>
        <vt:lpwstr/>
      </vt:variant>
      <vt:variant>
        <vt:i4>786500</vt:i4>
      </vt:variant>
      <vt:variant>
        <vt:i4>1943</vt:i4>
      </vt:variant>
      <vt:variant>
        <vt:i4>0</vt:i4>
      </vt:variant>
      <vt:variant>
        <vt:i4>5</vt:i4>
      </vt:variant>
      <vt:variant>
        <vt:lpwstr>http://www4.law.cornell.edu/uscode/5/552.html</vt:lpwstr>
      </vt:variant>
      <vt:variant>
        <vt:lpwstr/>
      </vt:variant>
      <vt:variant>
        <vt:i4>786500</vt:i4>
      </vt:variant>
      <vt:variant>
        <vt:i4>1940</vt:i4>
      </vt:variant>
      <vt:variant>
        <vt:i4>0</vt:i4>
      </vt:variant>
      <vt:variant>
        <vt:i4>5</vt:i4>
      </vt:variant>
      <vt:variant>
        <vt:lpwstr>http://www4.law.cornell.edu/uscode/5/552.html</vt:lpwstr>
      </vt:variant>
      <vt:variant>
        <vt:lpwstr/>
      </vt:variant>
      <vt:variant>
        <vt:i4>786500</vt:i4>
      </vt:variant>
      <vt:variant>
        <vt:i4>1937</vt:i4>
      </vt:variant>
      <vt:variant>
        <vt:i4>0</vt:i4>
      </vt:variant>
      <vt:variant>
        <vt:i4>5</vt:i4>
      </vt:variant>
      <vt:variant>
        <vt:lpwstr>http://www4.law.cornell.edu/uscode/5/552.html</vt:lpwstr>
      </vt:variant>
      <vt:variant>
        <vt:lpwstr/>
      </vt:variant>
      <vt:variant>
        <vt:i4>786500</vt:i4>
      </vt:variant>
      <vt:variant>
        <vt:i4>1934</vt:i4>
      </vt:variant>
      <vt:variant>
        <vt:i4>0</vt:i4>
      </vt:variant>
      <vt:variant>
        <vt:i4>5</vt:i4>
      </vt:variant>
      <vt:variant>
        <vt:lpwstr>http://www4.law.cornell.edu/uscode/5/552.html</vt:lpwstr>
      </vt:variant>
      <vt:variant>
        <vt:lpwstr/>
      </vt:variant>
      <vt:variant>
        <vt:i4>786500</vt:i4>
      </vt:variant>
      <vt:variant>
        <vt:i4>1931</vt:i4>
      </vt:variant>
      <vt:variant>
        <vt:i4>0</vt:i4>
      </vt:variant>
      <vt:variant>
        <vt:i4>5</vt:i4>
      </vt:variant>
      <vt:variant>
        <vt:lpwstr>http://www4.law.cornell.edu/uscode/5/552.html</vt:lpwstr>
      </vt:variant>
      <vt:variant>
        <vt:lpwstr/>
      </vt:variant>
      <vt:variant>
        <vt:i4>786500</vt:i4>
      </vt:variant>
      <vt:variant>
        <vt:i4>1929</vt:i4>
      </vt:variant>
      <vt:variant>
        <vt:i4>0</vt:i4>
      </vt:variant>
      <vt:variant>
        <vt:i4>5</vt:i4>
      </vt:variant>
      <vt:variant>
        <vt:lpwstr>http://www4.law.cornell.edu/uscode/5/552.html</vt:lpwstr>
      </vt:variant>
      <vt:variant>
        <vt:lpwstr/>
      </vt:variant>
      <vt:variant>
        <vt:i4>786500</vt:i4>
      </vt:variant>
      <vt:variant>
        <vt:i4>1926</vt:i4>
      </vt:variant>
      <vt:variant>
        <vt:i4>0</vt:i4>
      </vt:variant>
      <vt:variant>
        <vt:i4>5</vt:i4>
      </vt:variant>
      <vt:variant>
        <vt:lpwstr>http://www4.law.cornell.edu/uscode/5/552.html</vt:lpwstr>
      </vt:variant>
      <vt:variant>
        <vt:lpwstr/>
      </vt:variant>
      <vt:variant>
        <vt:i4>5898253</vt:i4>
      </vt:variant>
      <vt:variant>
        <vt:i4>1923</vt:i4>
      </vt:variant>
      <vt:variant>
        <vt:i4>0</vt:i4>
      </vt:variant>
      <vt:variant>
        <vt:i4>5</vt:i4>
      </vt:variant>
      <vt:variant>
        <vt:lpwstr>http://csrc.nist.gov/publications/fips/fips201-1/FIPS-201-1-chng1.pdf</vt:lpwstr>
      </vt:variant>
      <vt:variant>
        <vt:lpwstr/>
      </vt:variant>
      <vt:variant>
        <vt:i4>7471210</vt:i4>
      </vt:variant>
      <vt:variant>
        <vt:i4>1920</vt:i4>
      </vt:variant>
      <vt:variant>
        <vt:i4>0</vt:i4>
      </vt:variant>
      <vt:variant>
        <vt:i4>5</vt:i4>
      </vt:variant>
      <vt:variant>
        <vt:lpwstr>http://csrc.nist.gov/publications/fips/fips186-2/fips186-2-change1.pdf</vt:lpwstr>
      </vt:variant>
      <vt:variant>
        <vt:lpwstr/>
      </vt:variant>
      <vt:variant>
        <vt:i4>4718593</vt:i4>
      </vt:variant>
      <vt:variant>
        <vt:i4>1917</vt:i4>
      </vt:variant>
      <vt:variant>
        <vt:i4>0</vt:i4>
      </vt:variant>
      <vt:variant>
        <vt:i4>5</vt:i4>
      </vt:variant>
      <vt:variant>
        <vt:lpwstr>http://csrc.nist.gov/publications/fips/fips140-2/fips1402.pdf</vt:lpwstr>
      </vt:variant>
      <vt:variant>
        <vt:lpwstr/>
      </vt:variant>
      <vt:variant>
        <vt:i4>3014773</vt:i4>
      </vt:variant>
      <vt:variant>
        <vt:i4>1914</vt:i4>
      </vt:variant>
      <vt:variant>
        <vt:i4>0</vt:i4>
      </vt:variant>
      <vt:variant>
        <vt:i4>5</vt:i4>
      </vt:variant>
      <vt:variant>
        <vt:lpwstr>http://www.whitehouse.gov/omb/memoranda/fy04/m04-04.pdf</vt:lpwstr>
      </vt:variant>
      <vt:variant>
        <vt:lpwstr/>
      </vt:variant>
      <vt:variant>
        <vt:i4>1900639</vt:i4>
      </vt:variant>
      <vt:variant>
        <vt:i4>1911</vt:i4>
      </vt:variant>
      <vt:variant>
        <vt:i4>0</vt:i4>
      </vt:variant>
      <vt:variant>
        <vt:i4>5</vt:i4>
      </vt:variant>
      <vt:variant>
        <vt:lpwstr>http://csrc.nist.gov/pki/documents/CIMC_PP_20011031.pdf</vt:lpwstr>
      </vt:variant>
      <vt:variant>
        <vt:lpwstr/>
      </vt:variant>
      <vt:variant>
        <vt:i4>5242897</vt:i4>
      </vt:variant>
      <vt:variant>
        <vt:i4>1908</vt:i4>
      </vt:variant>
      <vt:variant>
        <vt:i4>0</vt:i4>
      </vt:variant>
      <vt:variant>
        <vt:i4>5</vt:i4>
      </vt:variant>
      <vt:variant>
        <vt:lpwstr>http://www.idmanagement.gov/fpkipa/documents/CertCRLprofileForCP.pdf</vt:lpwstr>
      </vt:variant>
      <vt:variant>
        <vt:lpwstr/>
      </vt:variant>
      <vt:variant>
        <vt:i4>3801140</vt:i4>
      </vt:variant>
      <vt:variant>
        <vt:i4>1905</vt:i4>
      </vt:variant>
      <vt:variant>
        <vt:i4>0</vt:i4>
      </vt:variant>
      <vt:variant>
        <vt:i4>5</vt:i4>
      </vt:variant>
      <vt:variant>
        <vt:lpwstr>http://www.idmanagement.gov/fpkipa/documents/FPKI Compliance Audit Requirements.doc</vt:lpwstr>
      </vt:variant>
      <vt:variant>
        <vt:lpwstr/>
      </vt:variant>
      <vt:variant>
        <vt:i4>1966091</vt:i4>
      </vt:variant>
      <vt:variant>
        <vt:i4>1902</vt:i4>
      </vt:variant>
      <vt:variant>
        <vt:i4>0</vt:i4>
      </vt:variant>
      <vt:variant>
        <vt:i4>5</vt:i4>
      </vt:variant>
      <vt:variant>
        <vt:lpwstr>http://www.abanet.org/scitech/ec/isc/dsgfree.html</vt:lpwstr>
      </vt:variant>
      <vt:variant>
        <vt:lpwstr/>
      </vt:variant>
      <vt:variant>
        <vt:i4>3801140</vt:i4>
      </vt:variant>
      <vt:variant>
        <vt:i4>1899</vt:i4>
      </vt:variant>
      <vt:variant>
        <vt:i4>0</vt:i4>
      </vt:variant>
      <vt:variant>
        <vt:i4>5</vt:i4>
      </vt:variant>
      <vt:variant>
        <vt:lpwstr>http://www.idmanagement.gov/fpkipa/documents/FPKI Compliance Audit Requirements.doc</vt:lpwstr>
      </vt:variant>
      <vt:variant>
        <vt:lpwstr/>
      </vt:variant>
      <vt:variant>
        <vt:i4>3801140</vt:i4>
      </vt:variant>
      <vt:variant>
        <vt:i4>1896</vt:i4>
      </vt:variant>
      <vt:variant>
        <vt:i4>0</vt:i4>
      </vt:variant>
      <vt:variant>
        <vt:i4>5</vt:i4>
      </vt:variant>
      <vt:variant>
        <vt:lpwstr>http://www.idmanagement.gov/fpkipa/documents/FPKI Compliance Audit Requirements.doc</vt:lpwstr>
      </vt:variant>
      <vt:variant>
        <vt:lpwstr/>
      </vt:variant>
      <vt:variant>
        <vt:i4>3801140</vt:i4>
      </vt:variant>
      <vt:variant>
        <vt:i4>1893</vt:i4>
      </vt:variant>
      <vt:variant>
        <vt:i4>0</vt:i4>
      </vt:variant>
      <vt:variant>
        <vt:i4>5</vt:i4>
      </vt:variant>
      <vt:variant>
        <vt:lpwstr>http://www.idmanagement.gov/fpkipa/documents/FPKI Compliance Audit Requirements.doc</vt:lpwstr>
      </vt:variant>
      <vt:variant>
        <vt:lpwstr/>
      </vt:variant>
      <vt:variant>
        <vt:i4>3342385</vt:i4>
      </vt:variant>
      <vt:variant>
        <vt:i4>1878</vt:i4>
      </vt:variant>
      <vt:variant>
        <vt:i4>0</vt:i4>
      </vt:variant>
      <vt:variant>
        <vt:i4>5</vt:i4>
      </vt:variant>
      <vt:variant>
        <vt:lpwstr>http://www.idmanagement.gov/fpkima</vt:lpwstr>
      </vt:variant>
      <vt:variant>
        <vt:lpwstr/>
      </vt:variant>
      <vt:variant>
        <vt:i4>3342380</vt:i4>
      </vt:variant>
      <vt:variant>
        <vt:i4>1875</vt:i4>
      </vt:variant>
      <vt:variant>
        <vt:i4>0</vt:i4>
      </vt:variant>
      <vt:variant>
        <vt:i4>5</vt:i4>
      </vt:variant>
      <vt:variant>
        <vt:lpwstr>http://www.idmanagement.gov/fpkipa</vt:lpwstr>
      </vt:variant>
      <vt:variant>
        <vt:lpwstr/>
      </vt:variant>
      <vt:variant>
        <vt:i4>3342380</vt:i4>
      </vt:variant>
      <vt:variant>
        <vt:i4>1872</vt:i4>
      </vt:variant>
      <vt:variant>
        <vt:i4>0</vt:i4>
      </vt:variant>
      <vt:variant>
        <vt:i4>5</vt:i4>
      </vt:variant>
      <vt:variant>
        <vt:lpwstr>http://www.idmanagement.gov/fpkipa</vt:lpwstr>
      </vt:variant>
      <vt:variant>
        <vt:lpwstr/>
      </vt:variant>
      <vt:variant>
        <vt:i4>1048624</vt:i4>
      </vt:variant>
      <vt:variant>
        <vt:i4>1856</vt:i4>
      </vt:variant>
      <vt:variant>
        <vt:i4>0</vt:i4>
      </vt:variant>
      <vt:variant>
        <vt:i4>5</vt:i4>
      </vt:variant>
      <vt:variant>
        <vt:lpwstr/>
      </vt:variant>
      <vt:variant>
        <vt:lpwstr>_Toc328037829</vt:lpwstr>
      </vt:variant>
      <vt:variant>
        <vt:i4>1048624</vt:i4>
      </vt:variant>
      <vt:variant>
        <vt:i4>1850</vt:i4>
      </vt:variant>
      <vt:variant>
        <vt:i4>0</vt:i4>
      </vt:variant>
      <vt:variant>
        <vt:i4>5</vt:i4>
      </vt:variant>
      <vt:variant>
        <vt:lpwstr/>
      </vt:variant>
      <vt:variant>
        <vt:lpwstr>_Toc328037828</vt:lpwstr>
      </vt:variant>
      <vt:variant>
        <vt:i4>1048624</vt:i4>
      </vt:variant>
      <vt:variant>
        <vt:i4>1844</vt:i4>
      </vt:variant>
      <vt:variant>
        <vt:i4>0</vt:i4>
      </vt:variant>
      <vt:variant>
        <vt:i4>5</vt:i4>
      </vt:variant>
      <vt:variant>
        <vt:lpwstr/>
      </vt:variant>
      <vt:variant>
        <vt:lpwstr>_Toc328037827</vt:lpwstr>
      </vt:variant>
      <vt:variant>
        <vt:i4>1048624</vt:i4>
      </vt:variant>
      <vt:variant>
        <vt:i4>1838</vt:i4>
      </vt:variant>
      <vt:variant>
        <vt:i4>0</vt:i4>
      </vt:variant>
      <vt:variant>
        <vt:i4>5</vt:i4>
      </vt:variant>
      <vt:variant>
        <vt:lpwstr/>
      </vt:variant>
      <vt:variant>
        <vt:lpwstr>_Toc328037826</vt:lpwstr>
      </vt:variant>
      <vt:variant>
        <vt:i4>1048624</vt:i4>
      </vt:variant>
      <vt:variant>
        <vt:i4>1832</vt:i4>
      </vt:variant>
      <vt:variant>
        <vt:i4>0</vt:i4>
      </vt:variant>
      <vt:variant>
        <vt:i4>5</vt:i4>
      </vt:variant>
      <vt:variant>
        <vt:lpwstr/>
      </vt:variant>
      <vt:variant>
        <vt:lpwstr>_Toc328037825</vt:lpwstr>
      </vt:variant>
      <vt:variant>
        <vt:i4>1048624</vt:i4>
      </vt:variant>
      <vt:variant>
        <vt:i4>1826</vt:i4>
      </vt:variant>
      <vt:variant>
        <vt:i4>0</vt:i4>
      </vt:variant>
      <vt:variant>
        <vt:i4>5</vt:i4>
      </vt:variant>
      <vt:variant>
        <vt:lpwstr/>
      </vt:variant>
      <vt:variant>
        <vt:lpwstr>_Toc328037824</vt:lpwstr>
      </vt:variant>
      <vt:variant>
        <vt:i4>1048624</vt:i4>
      </vt:variant>
      <vt:variant>
        <vt:i4>1820</vt:i4>
      </vt:variant>
      <vt:variant>
        <vt:i4>0</vt:i4>
      </vt:variant>
      <vt:variant>
        <vt:i4>5</vt:i4>
      </vt:variant>
      <vt:variant>
        <vt:lpwstr/>
      </vt:variant>
      <vt:variant>
        <vt:lpwstr>_Toc328037823</vt:lpwstr>
      </vt:variant>
      <vt:variant>
        <vt:i4>1048624</vt:i4>
      </vt:variant>
      <vt:variant>
        <vt:i4>1814</vt:i4>
      </vt:variant>
      <vt:variant>
        <vt:i4>0</vt:i4>
      </vt:variant>
      <vt:variant>
        <vt:i4>5</vt:i4>
      </vt:variant>
      <vt:variant>
        <vt:lpwstr/>
      </vt:variant>
      <vt:variant>
        <vt:lpwstr>_Toc328037822</vt:lpwstr>
      </vt:variant>
      <vt:variant>
        <vt:i4>1048624</vt:i4>
      </vt:variant>
      <vt:variant>
        <vt:i4>1808</vt:i4>
      </vt:variant>
      <vt:variant>
        <vt:i4>0</vt:i4>
      </vt:variant>
      <vt:variant>
        <vt:i4>5</vt:i4>
      </vt:variant>
      <vt:variant>
        <vt:lpwstr/>
      </vt:variant>
      <vt:variant>
        <vt:lpwstr>_Toc328037821</vt:lpwstr>
      </vt:variant>
      <vt:variant>
        <vt:i4>1048624</vt:i4>
      </vt:variant>
      <vt:variant>
        <vt:i4>1802</vt:i4>
      </vt:variant>
      <vt:variant>
        <vt:i4>0</vt:i4>
      </vt:variant>
      <vt:variant>
        <vt:i4>5</vt:i4>
      </vt:variant>
      <vt:variant>
        <vt:lpwstr/>
      </vt:variant>
      <vt:variant>
        <vt:lpwstr>_Toc328037820</vt:lpwstr>
      </vt:variant>
      <vt:variant>
        <vt:i4>1245232</vt:i4>
      </vt:variant>
      <vt:variant>
        <vt:i4>1796</vt:i4>
      </vt:variant>
      <vt:variant>
        <vt:i4>0</vt:i4>
      </vt:variant>
      <vt:variant>
        <vt:i4>5</vt:i4>
      </vt:variant>
      <vt:variant>
        <vt:lpwstr/>
      </vt:variant>
      <vt:variant>
        <vt:lpwstr>_Toc328037819</vt:lpwstr>
      </vt:variant>
      <vt:variant>
        <vt:i4>1245232</vt:i4>
      </vt:variant>
      <vt:variant>
        <vt:i4>1790</vt:i4>
      </vt:variant>
      <vt:variant>
        <vt:i4>0</vt:i4>
      </vt:variant>
      <vt:variant>
        <vt:i4>5</vt:i4>
      </vt:variant>
      <vt:variant>
        <vt:lpwstr/>
      </vt:variant>
      <vt:variant>
        <vt:lpwstr>_Toc328037818</vt:lpwstr>
      </vt:variant>
      <vt:variant>
        <vt:i4>1245232</vt:i4>
      </vt:variant>
      <vt:variant>
        <vt:i4>1784</vt:i4>
      </vt:variant>
      <vt:variant>
        <vt:i4>0</vt:i4>
      </vt:variant>
      <vt:variant>
        <vt:i4>5</vt:i4>
      </vt:variant>
      <vt:variant>
        <vt:lpwstr/>
      </vt:variant>
      <vt:variant>
        <vt:lpwstr>_Toc328037817</vt:lpwstr>
      </vt:variant>
      <vt:variant>
        <vt:i4>1245232</vt:i4>
      </vt:variant>
      <vt:variant>
        <vt:i4>1778</vt:i4>
      </vt:variant>
      <vt:variant>
        <vt:i4>0</vt:i4>
      </vt:variant>
      <vt:variant>
        <vt:i4>5</vt:i4>
      </vt:variant>
      <vt:variant>
        <vt:lpwstr/>
      </vt:variant>
      <vt:variant>
        <vt:lpwstr>_Toc328037816</vt:lpwstr>
      </vt:variant>
      <vt:variant>
        <vt:i4>1245232</vt:i4>
      </vt:variant>
      <vt:variant>
        <vt:i4>1772</vt:i4>
      </vt:variant>
      <vt:variant>
        <vt:i4>0</vt:i4>
      </vt:variant>
      <vt:variant>
        <vt:i4>5</vt:i4>
      </vt:variant>
      <vt:variant>
        <vt:lpwstr/>
      </vt:variant>
      <vt:variant>
        <vt:lpwstr>_Toc328037815</vt:lpwstr>
      </vt:variant>
      <vt:variant>
        <vt:i4>1245232</vt:i4>
      </vt:variant>
      <vt:variant>
        <vt:i4>1766</vt:i4>
      </vt:variant>
      <vt:variant>
        <vt:i4>0</vt:i4>
      </vt:variant>
      <vt:variant>
        <vt:i4>5</vt:i4>
      </vt:variant>
      <vt:variant>
        <vt:lpwstr/>
      </vt:variant>
      <vt:variant>
        <vt:lpwstr>_Toc328037814</vt:lpwstr>
      </vt:variant>
      <vt:variant>
        <vt:i4>1245232</vt:i4>
      </vt:variant>
      <vt:variant>
        <vt:i4>1760</vt:i4>
      </vt:variant>
      <vt:variant>
        <vt:i4>0</vt:i4>
      </vt:variant>
      <vt:variant>
        <vt:i4>5</vt:i4>
      </vt:variant>
      <vt:variant>
        <vt:lpwstr/>
      </vt:variant>
      <vt:variant>
        <vt:lpwstr>_Toc328037813</vt:lpwstr>
      </vt:variant>
      <vt:variant>
        <vt:i4>1245232</vt:i4>
      </vt:variant>
      <vt:variant>
        <vt:i4>1754</vt:i4>
      </vt:variant>
      <vt:variant>
        <vt:i4>0</vt:i4>
      </vt:variant>
      <vt:variant>
        <vt:i4>5</vt:i4>
      </vt:variant>
      <vt:variant>
        <vt:lpwstr/>
      </vt:variant>
      <vt:variant>
        <vt:lpwstr>_Toc328037812</vt:lpwstr>
      </vt:variant>
      <vt:variant>
        <vt:i4>1245232</vt:i4>
      </vt:variant>
      <vt:variant>
        <vt:i4>1748</vt:i4>
      </vt:variant>
      <vt:variant>
        <vt:i4>0</vt:i4>
      </vt:variant>
      <vt:variant>
        <vt:i4>5</vt:i4>
      </vt:variant>
      <vt:variant>
        <vt:lpwstr/>
      </vt:variant>
      <vt:variant>
        <vt:lpwstr>_Toc328037811</vt:lpwstr>
      </vt:variant>
      <vt:variant>
        <vt:i4>1245232</vt:i4>
      </vt:variant>
      <vt:variant>
        <vt:i4>1742</vt:i4>
      </vt:variant>
      <vt:variant>
        <vt:i4>0</vt:i4>
      </vt:variant>
      <vt:variant>
        <vt:i4>5</vt:i4>
      </vt:variant>
      <vt:variant>
        <vt:lpwstr/>
      </vt:variant>
      <vt:variant>
        <vt:lpwstr>_Toc328037810</vt:lpwstr>
      </vt:variant>
      <vt:variant>
        <vt:i4>1179696</vt:i4>
      </vt:variant>
      <vt:variant>
        <vt:i4>1736</vt:i4>
      </vt:variant>
      <vt:variant>
        <vt:i4>0</vt:i4>
      </vt:variant>
      <vt:variant>
        <vt:i4>5</vt:i4>
      </vt:variant>
      <vt:variant>
        <vt:lpwstr/>
      </vt:variant>
      <vt:variant>
        <vt:lpwstr>_Toc328037809</vt:lpwstr>
      </vt:variant>
      <vt:variant>
        <vt:i4>1179696</vt:i4>
      </vt:variant>
      <vt:variant>
        <vt:i4>1730</vt:i4>
      </vt:variant>
      <vt:variant>
        <vt:i4>0</vt:i4>
      </vt:variant>
      <vt:variant>
        <vt:i4>5</vt:i4>
      </vt:variant>
      <vt:variant>
        <vt:lpwstr/>
      </vt:variant>
      <vt:variant>
        <vt:lpwstr>_Toc328037808</vt:lpwstr>
      </vt:variant>
      <vt:variant>
        <vt:i4>1179696</vt:i4>
      </vt:variant>
      <vt:variant>
        <vt:i4>1724</vt:i4>
      </vt:variant>
      <vt:variant>
        <vt:i4>0</vt:i4>
      </vt:variant>
      <vt:variant>
        <vt:i4>5</vt:i4>
      </vt:variant>
      <vt:variant>
        <vt:lpwstr/>
      </vt:variant>
      <vt:variant>
        <vt:lpwstr>_Toc328037807</vt:lpwstr>
      </vt:variant>
      <vt:variant>
        <vt:i4>1179696</vt:i4>
      </vt:variant>
      <vt:variant>
        <vt:i4>1718</vt:i4>
      </vt:variant>
      <vt:variant>
        <vt:i4>0</vt:i4>
      </vt:variant>
      <vt:variant>
        <vt:i4>5</vt:i4>
      </vt:variant>
      <vt:variant>
        <vt:lpwstr/>
      </vt:variant>
      <vt:variant>
        <vt:lpwstr>_Toc328037806</vt:lpwstr>
      </vt:variant>
      <vt:variant>
        <vt:i4>1179696</vt:i4>
      </vt:variant>
      <vt:variant>
        <vt:i4>1712</vt:i4>
      </vt:variant>
      <vt:variant>
        <vt:i4>0</vt:i4>
      </vt:variant>
      <vt:variant>
        <vt:i4>5</vt:i4>
      </vt:variant>
      <vt:variant>
        <vt:lpwstr/>
      </vt:variant>
      <vt:variant>
        <vt:lpwstr>_Toc328037805</vt:lpwstr>
      </vt:variant>
      <vt:variant>
        <vt:i4>1179696</vt:i4>
      </vt:variant>
      <vt:variant>
        <vt:i4>1706</vt:i4>
      </vt:variant>
      <vt:variant>
        <vt:i4>0</vt:i4>
      </vt:variant>
      <vt:variant>
        <vt:i4>5</vt:i4>
      </vt:variant>
      <vt:variant>
        <vt:lpwstr/>
      </vt:variant>
      <vt:variant>
        <vt:lpwstr>_Toc328037804</vt:lpwstr>
      </vt:variant>
      <vt:variant>
        <vt:i4>1179696</vt:i4>
      </vt:variant>
      <vt:variant>
        <vt:i4>1700</vt:i4>
      </vt:variant>
      <vt:variant>
        <vt:i4>0</vt:i4>
      </vt:variant>
      <vt:variant>
        <vt:i4>5</vt:i4>
      </vt:variant>
      <vt:variant>
        <vt:lpwstr/>
      </vt:variant>
      <vt:variant>
        <vt:lpwstr>_Toc328037803</vt:lpwstr>
      </vt:variant>
      <vt:variant>
        <vt:i4>1179696</vt:i4>
      </vt:variant>
      <vt:variant>
        <vt:i4>1694</vt:i4>
      </vt:variant>
      <vt:variant>
        <vt:i4>0</vt:i4>
      </vt:variant>
      <vt:variant>
        <vt:i4>5</vt:i4>
      </vt:variant>
      <vt:variant>
        <vt:lpwstr/>
      </vt:variant>
      <vt:variant>
        <vt:lpwstr>_Toc328037802</vt:lpwstr>
      </vt:variant>
      <vt:variant>
        <vt:i4>1179696</vt:i4>
      </vt:variant>
      <vt:variant>
        <vt:i4>1688</vt:i4>
      </vt:variant>
      <vt:variant>
        <vt:i4>0</vt:i4>
      </vt:variant>
      <vt:variant>
        <vt:i4>5</vt:i4>
      </vt:variant>
      <vt:variant>
        <vt:lpwstr/>
      </vt:variant>
      <vt:variant>
        <vt:lpwstr>_Toc328037801</vt:lpwstr>
      </vt:variant>
      <vt:variant>
        <vt:i4>1179696</vt:i4>
      </vt:variant>
      <vt:variant>
        <vt:i4>1682</vt:i4>
      </vt:variant>
      <vt:variant>
        <vt:i4>0</vt:i4>
      </vt:variant>
      <vt:variant>
        <vt:i4>5</vt:i4>
      </vt:variant>
      <vt:variant>
        <vt:lpwstr/>
      </vt:variant>
      <vt:variant>
        <vt:lpwstr>_Toc328037800</vt:lpwstr>
      </vt:variant>
      <vt:variant>
        <vt:i4>1769535</vt:i4>
      </vt:variant>
      <vt:variant>
        <vt:i4>1676</vt:i4>
      </vt:variant>
      <vt:variant>
        <vt:i4>0</vt:i4>
      </vt:variant>
      <vt:variant>
        <vt:i4>5</vt:i4>
      </vt:variant>
      <vt:variant>
        <vt:lpwstr/>
      </vt:variant>
      <vt:variant>
        <vt:lpwstr>_Toc328037799</vt:lpwstr>
      </vt:variant>
      <vt:variant>
        <vt:i4>1769535</vt:i4>
      </vt:variant>
      <vt:variant>
        <vt:i4>1670</vt:i4>
      </vt:variant>
      <vt:variant>
        <vt:i4>0</vt:i4>
      </vt:variant>
      <vt:variant>
        <vt:i4>5</vt:i4>
      </vt:variant>
      <vt:variant>
        <vt:lpwstr/>
      </vt:variant>
      <vt:variant>
        <vt:lpwstr>_Toc328037798</vt:lpwstr>
      </vt:variant>
      <vt:variant>
        <vt:i4>1769535</vt:i4>
      </vt:variant>
      <vt:variant>
        <vt:i4>1664</vt:i4>
      </vt:variant>
      <vt:variant>
        <vt:i4>0</vt:i4>
      </vt:variant>
      <vt:variant>
        <vt:i4>5</vt:i4>
      </vt:variant>
      <vt:variant>
        <vt:lpwstr/>
      </vt:variant>
      <vt:variant>
        <vt:lpwstr>_Toc328037797</vt:lpwstr>
      </vt:variant>
      <vt:variant>
        <vt:i4>1769535</vt:i4>
      </vt:variant>
      <vt:variant>
        <vt:i4>1658</vt:i4>
      </vt:variant>
      <vt:variant>
        <vt:i4>0</vt:i4>
      </vt:variant>
      <vt:variant>
        <vt:i4>5</vt:i4>
      </vt:variant>
      <vt:variant>
        <vt:lpwstr/>
      </vt:variant>
      <vt:variant>
        <vt:lpwstr>_Toc328037796</vt:lpwstr>
      </vt:variant>
      <vt:variant>
        <vt:i4>1769535</vt:i4>
      </vt:variant>
      <vt:variant>
        <vt:i4>1652</vt:i4>
      </vt:variant>
      <vt:variant>
        <vt:i4>0</vt:i4>
      </vt:variant>
      <vt:variant>
        <vt:i4>5</vt:i4>
      </vt:variant>
      <vt:variant>
        <vt:lpwstr/>
      </vt:variant>
      <vt:variant>
        <vt:lpwstr>_Toc328037795</vt:lpwstr>
      </vt:variant>
      <vt:variant>
        <vt:i4>1769535</vt:i4>
      </vt:variant>
      <vt:variant>
        <vt:i4>1646</vt:i4>
      </vt:variant>
      <vt:variant>
        <vt:i4>0</vt:i4>
      </vt:variant>
      <vt:variant>
        <vt:i4>5</vt:i4>
      </vt:variant>
      <vt:variant>
        <vt:lpwstr/>
      </vt:variant>
      <vt:variant>
        <vt:lpwstr>_Toc328037794</vt:lpwstr>
      </vt:variant>
      <vt:variant>
        <vt:i4>1769535</vt:i4>
      </vt:variant>
      <vt:variant>
        <vt:i4>1640</vt:i4>
      </vt:variant>
      <vt:variant>
        <vt:i4>0</vt:i4>
      </vt:variant>
      <vt:variant>
        <vt:i4>5</vt:i4>
      </vt:variant>
      <vt:variant>
        <vt:lpwstr/>
      </vt:variant>
      <vt:variant>
        <vt:lpwstr>_Toc328037793</vt:lpwstr>
      </vt:variant>
      <vt:variant>
        <vt:i4>1769535</vt:i4>
      </vt:variant>
      <vt:variant>
        <vt:i4>1634</vt:i4>
      </vt:variant>
      <vt:variant>
        <vt:i4>0</vt:i4>
      </vt:variant>
      <vt:variant>
        <vt:i4>5</vt:i4>
      </vt:variant>
      <vt:variant>
        <vt:lpwstr/>
      </vt:variant>
      <vt:variant>
        <vt:lpwstr>_Toc328037792</vt:lpwstr>
      </vt:variant>
      <vt:variant>
        <vt:i4>1769535</vt:i4>
      </vt:variant>
      <vt:variant>
        <vt:i4>1628</vt:i4>
      </vt:variant>
      <vt:variant>
        <vt:i4>0</vt:i4>
      </vt:variant>
      <vt:variant>
        <vt:i4>5</vt:i4>
      </vt:variant>
      <vt:variant>
        <vt:lpwstr/>
      </vt:variant>
      <vt:variant>
        <vt:lpwstr>_Toc328037791</vt:lpwstr>
      </vt:variant>
      <vt:variant>
        <vt:i4>1769535</vt:i4>
      </vt:variant>
      <vt:variant>
        <vt:i4>1622</vt:i4>
      </vt:variant>
      <vt:variant>
        <vt:i4>0</vt:i4>
      </vt:variant>
      <vt:variant>
        <vt:i4>5</vt:i4>
      </vt:variant>
      <vt:variant>
        <vt:lpwstr/>
      </vt:variant>
      <vt:variant>
        <vt:lpwstr>_Toc328037790</vt:lpwstr>
      </vt:variant>
      <vt:variant>
        <vt:i4>1703999</vt:i4>
      </vt:variant>
      <vt:variant>
        <vt:i4>1616</vt:i4>
      </vt:variant>
      <vt:variant>
        <vt:i4>0</vt:i4>
      </vt:variant>
      <vt:variant>
        <vt:i4>5</vt:i4>
      </vt:variant>
      <vt:variant>
        <vt:lpwstr/>
      </vt:variant>
      <vt:variant>
        <vt:lpwstr>_Toc328037789</vt:lpwstr>
      </vt:variant>
      <vt:variant>
        <vt:i4>1703999</vt:i4>
      </vt:variant>
      <vt:variant>
        <vt:i4>1610</vt:i4>
      </vt:variant>
      <vt:variant>
        <vt:i4>0</vt:i4>
      </vt:variant>
      <vt:variant>
        <vt:i4>5</vt:i4>
      </vt:variant>
      <vt:variant>
        <vt:lpwstr/>
      </vt:variant>
      <vt:variant>
        <vt:lpwstr>_Toc328037788</vt:lpwstr>
      </vt:variant>
      <vt:variant>
        <vt:i4>1703999</vt:i4>
      </vt:variant>
      <vt:variant>
        <vt:i4>1604</vt:i4>
      </vt:variant>
      <vt:variant>
        <vt:i4>0</vt:i4>
      </vt:variant>
      <vt:variant>
        <vt:i4>5</vt:i4>
      </vt:variant>
      <vt:variant>
        <vt:lpwstr/>
      </vt:variant>
      <vt:variant>
        <vt:lpwstr>_Toc328037787</vt:lpwstr>
      </vt:variant>
      <vt:variant>
        <vt:i4>1703999</vt:i4>
      </vt:variant>
      <vt:variant>
        <vt:i4>1598</vt:i4>
      </vt:variant>
      <vt:variant>
        <vt:i4>0</vt:i4>
      </vt:variant>
      <vt:variant>
        <vt:i4>5</vt:i4>
      </vt:variant>
      <vt:variant>
        <vt:lpwstr/>
      </vt:variant>
      <vt:variant>
        <vt:lpwstr>_Toc328037786</vt:lpwstr>
      </vt:variant>
      <vt:variant>
        <vt:i4>1703999</vt:i4>
      </vt:variant>
      <vt:variant>
        <vt:i4>1592</vt:i4>
      </vt:variant>
      <vt:variant>
        <vt:i4>0</vt:i4>
      </vt:variant>
      <vt:variant>
        <vt:i4>5</vt:i4>
      </vt:variant>
      <vt:variant>
        <vt:lpwstr/>
      </vt:variant>
      <vt:variant>
        <vt:lpwstr>_Toc328037785</vt:lpwstr>
      </vt:variant>
      <vt:variant>
        <vt:i4>1703999</vt:i4>
      </vt:variant>
      <vt:variant>
        <vt:i4>1586</vt:i4>
      </vt:variant>
      <vt:variant>
        <vt:i4>0</vt:i4>
      </vt:variant>
      <vt:variant>
        <vt:i4>5</vt:i4>
      </vt:variant>
      <vt:variant>
        <vt:lpwstr/>
      </vt:variant>
      <vt:variant>
        <vt:lpwstr>_Toc328037784</vt:lpwstr>
      </vt:variant>
      <vt:variant>
        <vt:i4>1703999</vt:i4>
      </vt:variant>
      <vt:variant>
        <vt:i4>1580</vt:i4>
      </vt:variant>
      <vt:variant>
        <vt:i4>0</vt:i4>
      </vt:variant>
      <vt:variant>
        <vt:i4>5</vt:i4>
      </vt:variant>
      <vt:variant>
        <vt:lpwstr/>
      </vt:variant>
      <vt:variant>
        <vt:lpwstr>_Toc328037783</vt:lpwstr>
      </vt:variant>
      <vt:variant>
        <vt:i4>1703999</vt:i4>
      </vt:variant>
      <vt:variant>
        <vt:i4>1574</vt:i4>
      </vt:variant>
      <vt:variant>
        <vt:i4>0</vt:i4>
      </vt:variant>
      <vt:variant>
        <vt:i4>5</vt:i4>
      </vt:variant>
      <vt:variant>
        <vt:lpwstr/>
      </vt:variant>
      <vt:variant>
        <vt:lpwstr>_Toc328037782</vt:lpwstr>
      </vt:variant>
      <vt:variant>
        <vt:i4>1703999</vt:i4>
      </vt:variant>
      <vt:variant>
        <vt:i4>1568</vt:i4>
      </vt:variant>
      <vt:variant>
        <vt:i4>0</vt:i4>
      </vt:variant>
      <vt:variant>
        <vt:i4>5</vt:i4>
      </vt:variant>
      <vt:variant>
        <vt:lpwstr/>
      </vt:variant>
      <vt:variant>
        <vt:lpwstr>_Toc328037781</vt:lpwstr>
      </vt:variant>
      <vt:variant>
        <vt:i4>1703999</vt:i4>
      </vt:variant>
      <vt:variant>
        <vt:i4>1562</vt:i4>
      </vt:variant>
      <vt:variant>
        <vt:i4>0</vt:i4>
      </vt:variant>
      <vt:variant>
        <vt:i4>5</vt:i4>
      </vt:variant>
      <vt:variant>
        <vt:lpwstr/>
      </vt:variant>
      <vt:variant>
        <vt:lpwstr>_Toc328037780</vt:lpwstr>
      </vt:variant>
      <vt:variant>
        <vt:i4>1376319</vt:i4>
      </vt:variant>
      <vt:variant>
        <vt:i4>1556</vt:i4>
      </vt:variant>
      <vt:variant>
        <vt:i4>0</vt:i4>
      </vt:variant>
      <vt:variant>
        <vt:i4>5</vt:i4>
      </vt:variant>
      <vt:variant>
        <vt:lpwstr/>
      </vt:variant>
      <vt:variant>
        <vt:lpwstr>_Toc328037779</vt:lpwstr>
      </vt:variant>
      <vt:variant>
        <vt:i4>1376319</vt:i4>
      </vt:variant>
      <vt:variant>
        <vt:i4>1550</vt:i4>
      </vt:variant>
      <vt:variant>
        <vt:i4>0</vt:i4>
      </vt:variant>
      <vt:variant>
        <vt:i4>5</vt:i4>
      </vt:variant>
      <vt:variant>
        <vt:lpwstr/>
      </vt:variant>
      <vt:variant>
        <vt:lpwstr>_Toc328037778</vt:lpwstr>
      </vt:variant>
      <vt:variant>
        <vt:i4>1376319</vt:i4>
      </vt:variant>
      <vt:variant>
        <vt:i4>1544</vt:i4>
      </vt:variant>
      <vt:variant>
        <vt:i4>0</vt:i4>
      </vt:variant>
      <vt:variant>
        <vt:i4>5</vt:i4>
      </vt:variant>
      <vt:variant>
        <vt:lpwstr/>
      </vt:variant>
      <vt:variant>
        <vt:lpwstr>_Toc328037777</vt:lpwstr>
      </vt:variant>
      <vt:variant>
        <vt:i4>1376319</vt:i4>
      </vt:variant>
      <vt:variant>
        <vt:i4>1538</vt:i4>
      </vt:variant>
      <vt:variant>
        <vt:i4>0</vt:i4>
      </vt:variant>
      <vt:variant>
        <vt:i4>5</vt:i4>
      </vt:variant>
      <vt:variant>
        <vt:lpwstr/>
      </vt:variant>
      <vt:variant>
        <vt:lpwstr>_Toc328037776</vt:lpwstr>
      </vt:variant>
      <vt:variant>
        <vt:i4>1376319</vt:i4>
      </vt:variant>
      <vt:variant>
        <vt:i4>1532</vt:i4>
      </vt:variant>
      <vt:variant>
        <vt:i4>0</vt:i4>
      </vt:variant>
      <vt:variant>
        <vt:i4>5</vt:i4>
      </vt:variant>
      <vt:variant>
        <vt:lpwstr/>
      </vt:variant>
      <vt:variant>
        <vt:lpwstr>_Toc328037775</vt:lpwstr>
      </vt:variant>
      <vt:variant>
        <vt:i4>1376319</vt:i4>
      </vt:variant>
      <vt:variant>
        <vt:i4>1526</vt:i4>
      </vt:variant>
      <vt:variant>
        <vt:i4>0</vt:i4>
      </vt:variant>
      <vt:variant>
        <vt:i4>5</vt:i4>
      </vt:variant>
      <vt:variant>
        <vt:lpwstr/>
      </vt:variant>
      <vt:variant>
        <vt:lpwstr>_Toc328037774</vt:lpwstr>
      </vt:variant>
      <vt:variant>
        <vt:i4>1376319</vt:i4>
      </vt:variant>
      <vt:variant>
        <vt:i4>1520</vt:i4>
      </vt:variant>
      <vt:variant>
        <vt:i4>0</vt:i4>
      </vt:variant>
      <vt:variant>
        <vt:i4>5</vt:i4>
      </vt:variant>
      <vt:variant>
        <vt:lpwstr/>
      </vt:variant>
      <vt:variant>
        <vt:lpwstr>_Toc328037773</vt:lpwstr>
      </vt:variant>
      <vt:variant>
        <vt:i4>1376319</vt:i4>
      </vt:variant>
      <vt:variant>
        <vt:i4>1514</vt:i4>
      </vt:variant>
      <vt:variant>
        <vt:i4>0</vt:i4>
      </vt:variant>
      <vt:variant>
        <vt:i4>5</vt:i4>
      </vt:variant>
      <vt:variant>
        <vt:lpwstr/>
      </vt:variant>
      <vt:variant>
        <vt:lpwstr>_Toc328037772</vt:lpwstr>
      </vt:variant>
      <vt:variant>
        <vt:i4>1376319</vt:i4>
      </vt:variant>
      <vt:variant>
        <vt:i4>1508</vt:i4>
      </vt:variant>
      <vt:variant>
        <vt:i4>0</vt:i4>
      </vt:variant>
      <vt:variant>
        <vt:i4>5</vt:i4>
      </vt:variant>
      <vt:variant>
        <vt:lpwstr/>
      </vt:variant>
      <vt:variant>
        <vt:lpwstr>_Toc328037771</vt:lpwstr>
      </vt:variant>
      <vt:variant>
        <vt:i4>1376319</vt:i4>
      </vt:variant>
      <vt:variant>
        <vt:i4>1502</vt:i4>
      </vt:variant>
      <vt:variant>
        <vt:i4>0</vt:i4>
      </vt:variant>
      <vt:variant>
        <vt:i4>5</vt:i4>
      </vt:variant>
      <vt:variant>
        <vt:lpwstr/>
      </vt:variant>
      <vt:variant>
        <vt:lpwstr>_Toc328037770</vt:lpwstr>
      </vt:variant>
      <vt:variant>
        <vt:i4>1310783</vt:i4>
      </vt:variant>
      <vt:variant>
        <vt:i4>1496</vt:i4>
      </vt:variant>
      <vt:variant>
        <vt:i4>0</vt:i4>
      </vt:variant>
      <vt:variant>
        <vt:i4>5</vt:i4>
      </vt:variant>
      <vt:variant>
        <vt:lpwstr/>
      </vt:variant>
      <vt:variant>
        <vt:lpwstr>_Toc328037769</vt:lpwstr>
      </vt:variant>
      <vt:variant>
        <vt:i4>1310783</vt:i4>
      </vt:variant>
      <vt:variant>
        <vt:i4>1490</vt:i4>
      </vt:variant>
      <vt:variant>
        <vt:i4>0</vt:i4>
      </vt:variant>
      <vt:variant>
        <vt:i4>5</vt:i4>
      </vt:variant>
      <vt:variant>
        <vt:lpwstr/>
      </vt:variant>
      <vt:variant>
        <vt:lpwstr>_Toc328037768</vt:lpwstr>
      </vt:variant>
      <vt:variant>
        <vt:i4>1310783</vt:i4>
      </vt:variant>
      <vt:variant>
        <vt:i4>1484</vt:i4>
      </vt:variant>
      <vt:variant>
        <vt:i4>0</vt:i4>
      </vt:variant>
      <vt:variant>
        <vt:i4>5</vt:i4>
      </vt:variant>
      <vt:variant>
        <vt:lpwstr/>
      </vt:variant>
      <vt:variant>
        <vt:lpwstr>_Toc328037767</vt:lpwstr>
      </vt:variant>
      <vt:variant>
        <vt:i4>1310783</vt:i4>
      </vt:variant>
      <vt:variant>
        <vt:i4>1478</vt:i4>
      </vt:variant>
      <vt:variant>
        <vt:i4>0</vt:i4>
      </vt:variant>
      <vt:variant>
        <vt:i4>5</vt:i4>
      </vt:variant>
      <vt:variant>
        <vt:lpwstr/>
      </vt:variant>
      <vt:variant>
        <vt:lpwstr>_Toc328037766</vt:lpwstr>
      </vt:variant>
      <vt:variant>
        <vt:i4>1310783</vt:i4>
      </vt:variant>
      <vt:variant>
        <vt:i4>1472</vt:i4>
      </vt:variant>
      <vt:variant>
        <vt:i4>0</vt:i4>
      </vt:variant>
      <vt:variant>
        <vt:i4>5</vt:i4>
      </vt:variant>
      <vt:variant>
        <vt:lpwstr/>
      </vt:variant>
      <vt:variant>
        <vt:lpwstr>_Toc328037765</vt:lpwstr>
      </vt:variant>
      <vt:variant>
        <vt:i4>1310783</vt:i4>
      </vt:variant>
      <vt:variant>
        <vt:i4>1466</vt:i4>
      </vt:variant>
      <vt:variant>
        <vt:i4>0</vt:i4>
      </vt:variant>
      <vt:variant>
        <vt:i4>5</vt:i4>
      </vt:variant>
      <vt:variant>
        <vt:lpwstr/>
      </vt:variant>
      <vt:variant>
        <vt:lpwstr>_Toc328037764</vt:lpwstr>
      </vt:variant>
      <vt:variant>
        <vt:i4>1310783</vt:i4>
      </vt:variant>
      <vt:variant>
        <vt:i4>1460</vt:i4>
      </vt:variant>
      <vt:variant>
        <vt:i4>0</vt:i4>
      </vt:variant>
      <vt:variant>
        <vt:i4>5</vt:i4>
      </vt:variant>
      <vt:variant>
        <vt:lpwstr/>
      </vt:variant>
      <vt:variant>
        <vt:lpwstr>_Toc328037763</vt:lpwstr>
      </vt:variant>
      <vt:variant>
        <vt:i4>1310783</vt:i4>
      </vt:variant>
      <vt:variant>
        <vt:i4>1454</vt:i4>
      </vt:variant>
      <vt:variant>
        <vt:i4>0</vt:i4>
      </vt:variant>
      <vt:variant>
        <vt:i4>5</vt:i4>
      </vt:variant>
      <vt:variant>
        <vt:lpwstr/>
      </vt:variant>
      <vt:variant>
        <vt:lpwstr>_Toc328037762</vt:lpwstr>
      </vt:variant>
      <vt:variant>
        <vt:i4>1310783</vt:i4>
      </vt:variant>
      <vt:variant>
        <vt:i4>1448</vt:i4>
      </vt:variant>
      <vt:variant>
        <vt:i4>0</vt:i4>
      </vt:variant>
      <vt:variant>
        <vt:i4>5</vt:i4>
      </vt:variant>
      <vt:variant>
        <vt:lpwstr/>
      </vt:variant>
      <vt:variant>
        <vt:lpwstr>_Toc328037761</vt:lpwstr>
      </vt:variant>
      <vt:variant>
        <vt:i4>1310783</vt:i4>
      </vt:variant>
      <vt:variant>
        <vt:i4>1442</vt:i4>
      </vt:variant>
      <vt:variant>
        <vt:i4>0</vt:i4>
      </vt:variant>
      <vt:variant>
        <vt:i4>5</vt:i4>
      </vt:variant>
      <vt:variant>
        <vt:lpwstr/>
      </vt:variant>
      <vt:variant>
        <vt:lpwstr>_Toc328037760</vt:lpwstr>
      </vt:variant>
      <vt:variant>
        <vt:i4>1507391</vt:i4>
      </vt:variant>
      <vt:variant>
        <vt:i4>1436</vt:i4>
      </vt:variant>
      <vt:variant>
        <vt:i4>0</vt:i4>
      </vt:variant>
      <vt:variant>
        <vt:i4>5</vt:i4>
      </vt:variant>
      <vt:variant>
        <vt:lpwstr/>
      </vt:variant>
      <vt:variant>
        <vt:lpwstr>_Toc328037759</vt:lpwstr>
      </vt:variant>
      <vt:variant>
        <vt:i4>1507391</vt:i4>
      </vt:variant>
      <vt:variant>
        <vt:i4>1430</vt:i4>
      </vt:variant>
      <vt:variant>
        <vt:i4>0</vt:i4>
      </vt:variant>
      <vt:variant>
        <vt:i4>5</vt:i4>
      </vt:variant>
      <vt:variant>
        <vt:lpwstr/>
      </vt:variant>
      <vt:variant>
        <vt:lpwstr>_Toc328037758</vt:lpwstr>
      </vt:variant>
      <vt:variant>
        <vt:i4>1507391</vt:i4>
      </vt:variant>
      <vt:variant>
        <vt:i4>1424</vt:i4>
      </vt:variant>
      <vt:variant>
        <vt:i4>0</vt:i4>
      </vt:variant>
      <vt:variant>
        <vt:i4>5</vt:i4>
      </vt:variant>
      <vt:variant>
        <vt:lpwstr/>
      </vt:variant>
      <vt:variant>
        <vt:lpwstr>_Toc328037757</vt:lpwstr>
      </vt:variant>
      <vt:variant>
        <vt:i4>1507391</vt:i4>
      </vt:variant>
      <vt:variant>
        <vt:i4>1418</vt:i4>
      </vt:variant>
      <vt:variant>
        <vt:i4>0</vt:i4>
      </vt:variant>
      <vt:variant>
        <vt:i4>5</vt:i4>
      </vt:variant>
      <vt:variant>
        <vt:lpwstr/>
      </vt:variant>
      <vt:variant>
        <vt:lpwstr>_Toc328037756</vt:lpwstr>
      </vt:variant>
      <vt:variant>
        <vt:i4>1507391</vt:i4>
      </vt:variant>
      <vt:variant>
        <vt:i4>1412</vt:i4>
      </vt:variant>
      <vt:variant>
        <vt:i4>0</vt:i4>
      </vt:variant>
      <vt:variant>
        <vt:i4>5</vt:i4>
      </vt:variant>
      <vt:variant>
        <vt:lpwstr/>
      </vt:variant>
      <vt:variant>
        <vt:lpwstr>_Toc328037755</vt:lpwstr>
      </vt:variant>
      <vt:variant>
        <vt:i4>1507391</vt:i4>
      </vt:variant>
      <vt:variant>
        <vt:i4>1406</vt:i4>
      </vt:variant>
      <vt:variant>
        <vt:i4>0</vt:i4>
      </vt:variant>
      <vt:variant>
        <vt:i4>5</vt:i4>
      </vt:variant>
      <vt:variant>
        <vt:lpwstr/>
      </vt:variant>
      <vt:variant>
        <vt:lpwstr>_Toc328037754</vt:lpwstr>
      </vt:variant>
      <vt:variant>
        <vt:i4>1507391</vt:i4>
      </vt:variant>
      <vt:variant>
        <vt:i4>1400</vt:i4>
      </vt:variant>
      <vt:variant>
        <vt:i4>0</vt:i4>
      </vt:variant>
      <vt:variant>
        <vt:i4>5</vt:i4>
      </vt:variant>
      <vt:variant>
        <vt:lpwstr/>
      </vt:variant>
      <vt:variant>
        <vt:lpwstr>_Toc328037753</vt:lpwstr>
      </vt:variant>
      <vt:variant>
        <vt:i4>1507391</vt:i4>
      </vt:variant>
      <vt:variant>
        <vt:i4>1394</vt:i4>
      </vt:variant>
      <vt:variant>
        <vt:i4>0</vt:i4>
      </vt:variant>
      <vt:variant>
        <vt:i4>5</vt:i4>
      </vt:variant>
      <vt:variant>
        <vt:lpwstr/>
      </vt:variant>
      <vt:variant>
        <vt:lpwstr>_Toc328037752</vt:lpwstr>
      </vt:variant>
      <vt:variant>
        <vt:i4>1507391</vt:i4>
      </vt:variant>
      <vt:variant>
        <vt:i4>1388</vt:i4>
      </vt:variant>
      <vt:variant>
        <vt:i4>0</vt:i4>
      </vt:variant>
      <vt:variant>
        <vt:i4>5</vt:i4>
      </vt:variant>
      <vt:variant>
        <vt:lpwstr/>
      </vt:variant>
      <vt:variant>
        <vt:lpwstr>_Toc328037751</vt:lpwstr>
      </vt:variant>
      <vt:variant>
        <vt:i4>1507391</vt:i4>
      </vt:variant>
      <vt:variant>
        <vt:i4>1382</vt:i4>
      </vt:variant>
      <vt:variant>
        <vt:i4>0</vt:i4>
      </vt:variant>
      <vt:variant>
        <vt:i4>5</vt:i4>
      </vt:variant>
      <vt:variant>
        <vt:lpwstr/>
      </vt:variant>
      <vt:variant>
        <vt:lpwstr>_Toc328037750</vt:lpwstr>
      </vt:variant>
      <vt:variant>
        <vt:i4>1441855</vt:i4>
      </vt:variant>
      <vt:variant>
        <vt:i4>1376</vt:i4>
      </vt:variant>
      <vt:variant>
        <vt:i4>0</vt:i4>
      </vt:variant>
      <vt:variant>
        <vt:i4>5</vt:i4>
      </vt:variant>
      <vt:variant>
        <vt:lpwstr/>
      </vt:variant>
      <vt:variant>
        <vt:lpwstr>_Toc328037749</vt:lpwstr>
      </vt:variant>
      <vt:variant>
        <vt:i4>1441855</vt:i4>
      </vt:variant>
      <vt:variant>
        <vt:i4>1370</vt:i4>
      </vt:variant>
      <vt:variant>
        <vt:i4>0</vt:i4>
      </vt:variant>
      <vt:variant>
        <vt:i4>5</vt:i4>
      </vt:variant>
      <vt:variant>
        <vt:lpwstr/>
      </vt:variant>
      <vt:variant>
        <vt:lpwstr>_Toc328037748</vt:lpwstr>
      </vt:variant>
      <vt:variant>
        <vt:i4>1441855</vt:i4>
      </vt:variant>
      <vt:variant>
        <vt:i4>1364</vt:i4>
      </vt:variant>
      <vt:variant>
        <vt:i4>0</vt:i4>
      </vt:variant>
      <vt:variant>
        <vt:i4>5</vt:i4>
      </vt:variant>
      <vt:variant>
        <vt:lpwstr/>
      </vt:variant>
      <vt:variant>
        <vt:lpwstr>_Toc328037747</vt:lpwstr>
      </vt:variant>
      <vt:variant>
        <vt:i4>1441855</vt:i4>
      </vt:variant>
      <vt:variant>
        <vt:i4>1358</vt:i4>
      </vt:variant>
      <vt:variant>
        <vt:i4>0</vt:i4>
      </vt:variant>
      <vt:variant>
        <vt:i4>5</vt:i4>
      </vt:variant>
      <vt:variant>
        <vt:lpwstr/>
      </vt:variant>
      <vt:variant>
        <vt:lpwstr>_Toc328037746</vt:lpwstr>
      </vt:variant>
      <vt:variant>
        <vt:i4>1441855</vt:i4>
      </vt:variant>
      <vt:variant>
        <vt:i4>1352</vt:i4>
      </vt:variant>
      <vt:variant>
        <vt:i4>0</vt:i4>
      </vt:variant>
      <vt:variant>
        <vt:i4>5</vt:i4>
      </vt:variant>
      <vt:variant>
        <vt:lpwstr/>
      </vt:variant>
      <vt:variant>
        <vt:lpwstr>_Toc328037745</vt:lpwstr>
      </vt:variant>
      <vt:variant>
        <vt:i4>1441855</vt:i4>
      </vt:variant>
      <vt:variant>
        <vt:i4>1346</vt:i4>
      </vt:variant>
      <vt:variant>
        <vt:i4>0</vt:i4>
      </vt:variant>
      <vt:variant>
        <vt:i4>5</vt:i4>
      </vt:variant>
      <vt:variant>
        <vt:lpwstr/>
      </vt:variant>
      <vt:variant>
        <vt:lpwstr>_Toc328037744</vt:lpwstr>
      </vt:variant>
      <vt:variant>
        <vt:i4>1441855</vt:i4>
      </vt:variant>
      <vt:variant>
        <vt:i4>1340</vt:i4>
      </vt:variant>
      <vt:variant>
        <vt:i4>0</vt:i4>
      </vt:variant>
      <vt:variant>
        <vt:i4>5</vt:i4>
      </vt:variant>
      <vt:variant>
        <vt:lpwstr/>
      </vt:variant>
      <vt:variant>
        <vt:lpwstr>_Toc328037743</vt:lpwstr>
      </vt:variant>
      <vt:variant>
        <vt:i4>1441855</vt:i4>
      </vt:variant>
      <vt:variant>
        <vt:i4>1334</vt:i4>
      </vt:variant>
      <vt:variant>
        <vt:i4>0</vt:i4>
      </vt:variant>
      <vt:variant>
        <vt:i4>5</vt:i4>
      </vt:variant>
      <vt:variant>
        <vt:lpwstr/>
      </vt:variant>
      <vt:variant>
        <vt:lpwstr>_Toc328037742</vt:lpwstr>
      </vt:variant>
      <vt:variant>
        <vt:i4>1441855</vt:i4>
      </vt:variant>
      <vt:variant>
        <vt:i4>1328</vt:i4>
      </vt:variant>
      <vt:variant>
        <vt:i4>0</vt:i4>
      </vt:variant>
      <vt:variant>
        <vt:i4>5</vt:i4>
      </vt:variant>
      <vt:variant>
        <vt:lpwstr/>
      </vt:variant>
      <vt:variant>
        <vt:lpwstr>_Toc328037741</vt:lpwstr>
      </vt:variant>
      <vt:variant>
        <vt:i4>1441855</vt:i4>
      </vt:variant>
      <vt:variant>
        <vt:i4>1322</vt:i4>
      </vt:variant>
      <vt:variant>
        <vt:i4>0</vt:i4>
      </vt:variant>
      <vt:variant>
        <vt:i4>5</vt:i4>
      </vt:variant>
      <vt:variant>
        <vt:lpwstr/>
      </vt:variant>
      <vt:variant>
        <vt:lpwstr>_Toc328037740</vt:lpwstr>
      </vt:variant>
      <vt:variant>
        <vt:i4>1114175</vt:i4>
      </vt:variant>
      <vt:variant>
        <vt:i4>1316</vt:i4>
      </vt:variant>
      <vt:variant>
        <vt:i4>0</vt:i4>
      </vt:variant>
      <vt:variant>
        <vt:i4>5</vt:i4>
      </vt:variant>
      <vt:variant>
        <vt:lpwstr/>
      </vt:variant>
      <vt:variant>
        <vt:lpwstr>_Toc328037739</vt:lpwstr>
      </vt:variant>
      <vt:variant>
        <vt:i4>1114175</vt:i4>
      </vt:variant>
      <vt:variant>
        <vt:i4>1310</vt:i4>
      </vt:variant>
      <vt:variant>
        <vt:i4>0</vt:i4>
      </vt:variant>
      <vt:variant>
        <vt:i4>5</vt:i4>
      </vt:variant>
      <vt:variant>
        <vt:lpwstr/>
      </vt:variant>
      <vt:variant>
        <vt:lpwstr>_Toc328037738</vt:lpwstr>
      </vt:variant>
      <vt:variant>
        <vt:i4>1114175</vt:i4>
      </vt:variant>
      <vt:variant>
        <vt:i4>1304</vt:i4>
      </vt:variant>
      <vt:variant>
        <vt:i4>0</vt:i4>
      </vt:variant>
      <vt:variant>
        <vt:i4>5</vt:i4>
      </vt:variant>
      <vt:variant>
        <vt:lpwstr/>
      </vt:variant>
      <vt:variant>
        <vt:lpwstr>_Toc328037737</vt:lpwstr>
      </vt:variant>
      <vt:variant>
        <vt:i4>1114175</vt:i4>
      </vt:variant>
      <vt:variant>
        <vt:i4>1298</vt:i4>
      </vt:variant>
      <vt:variant>
        <vt:i4>0</vt:i4>
      </vt:variant>
      <vt:variant>
        <vt:i4>5</vt:i4>
      </vt:variant>
      <vt:variant>
        <vt:lpwstr/>
      </vt:variant>
      <vt:variant>
        <vt:lpwstr>_Toc328037736</vt:lpwstr>
      </vt:variant>
      <vt:variant>
        <vt:i4>1114175</vt:i4>
      </vt:variant>
      <vt:variant>
        <vt:i4>1292</vt:i4>
      </vt:variant>
      <vt:variant>
        <vt:i4>0</vt:i4>
      </vt:variant>
      <vt:variant>
        <vt:i4>5</vt:i4>
      </vt:variant>
      <vt:variant>
        <vt:lpwstr/>
      </vt:variant>
      <vt:variant>
        <vt:lpwstr>_Toc328037735</vt:lpwstr>
      </vt:variant>
      <vt:variant>
        <vt:i4>1114175</vt:i4>
      </vt:variant>
      <vt:variant>
        <vt:i4>1286</vt:i4>
      </vt:variant>
      <vt:variant>
        <vt:i4>0</vt:i4>
      </vt:variant>
      <vt:variant>
        <vt:i4>5</vt:i4>
      </vt:variant>
      <vt:variant>
        <vt:lpwstr/>
      </vt:variant>
      <vt:variant>
        <vt:lpwstr>_Toc328037734</vt:lpwstr>
      </vt:variant>
      <vt:variant>
        <vt:i4>1114175</vt:i4>
      </vt:variant>
      <vt:variant>
        <vt:i4>1280</vt:i4>
      </vt:variant>
      <vt:variant>
        <vt:i4>0</vt:i4>
      </vt:variant>
      <vt:variant>
        <vt:i4>5</vt:i4>
      </vt:variant>
      <vt:variant>
        <vt:lpwstr/>
      </vt:variant>
      <vt:variant>
        <vt:lpwstr>_Toc328037733</vt:lpwstr>
      </vt:variant>
      <vt:variant>
        <vt:i4>1114175</vt:i4>
      </vt:variant>
      <vt:variant>
        <vt:i4>1274</vt:i4>
      </vt:variant>
      <vt:variant>
        <vt:i4>0</vt:i4>
      </vt:variant>
      <vt:variant>
        <vt:i4>5</vt:i4>
      </vt:variant>
      <vt:variant>
        <vt:lpwstr/>
      </vt:variant>
      <vt:variant>
        <vt:lpwstr>_Toc328037732</vt:lpwstr>
      </vt:variant>
      <vt:variant>
        <vt:i4>1114175</vt:i4>
      </vt:variant>
      <vt:variant>
        <vt:i4>1268</vt:i4>
      </vt:variant>
      <vt:variant>
        <vt:i4>0</vt:i4>
      </vt:variant>
      <vt:variant>
        <vt:i4>5</vt:i4>
      </vt:variant>
      <vt:variant>
        <vt:lpwstr/>
      </vt:variant>
      <vt:variant>
        <vt:lpwstr>_Toc328037731</vt:lpwstr>
      </vt:variant>
      <vt:variant>
        <vt:i4>1114175</vt:i4>
      </vt:variant>
      <vt:variant>
        <vt:i4>1262</vt:i4>
      </vt:variant>
      <vt:variant>
        <vt:i4>0</vt:i4>
      </vt:variant>
      <vt:variant>
        <vt:i4>5</vt:i4>
      </vt:variant>
      <vt:variant>
        <vt:lpwstr/>
      </vt:variant>
      <vt:variant>
        <vt:lpwstr>_Toc328037730</vt:lpwstr>
      </vt:variant>
      <vt:variant>
        <vt:i4>1048639</vt:i4>
      </vt:variant>
      <vt:variant>
        <vt:i4>1256</vt:i4>
      </vt:variant>
      <vt:variant>
        <vt:i4>0</vt:i4>
      </vt:variant>
      <vt:variant>
        <vt:i4>5</vt:i4>
      </vt:variant>
      <vt:variant>
        <vt:lpwstr/>
      </vt:variant>
      <vt:variant>
        <vt:lpwstr>_Toc328037729</vt:lpwstr>
      </vt:variant>
      <vt:variant>
        <vt:i4>1048639</vt:i4>
      </vt:variant>
      <vt:variant>
        <vt:i4>1250</vt:i4>
      </vt:variant>
      <vt:variant>
        <vt:i4>0</vt:i4>
      </vt:variant>
      <vt:variant>
        <vt:i4>5</vt:i4>
      </vt:variant>
      <vt:variant>
        <vt:lpwstr/>
      </vt:variant>
      <vt:variant>
        <vt:lpwstr>_Toc328037728</vt:lpwstr>
      </vt:variant>
      <vt:variant>
        <vt:i4>1048639</vt:i4>
      </vt:variant>
      <vt:variant>
        <vt:i4>1244</vt:i4>
      </vt:variant>
      <vt:variant>
        <vt:i4>0</vt:i4>
      </vt:variant>
      <vt:variant>
        <vt:i4>5</vt:i4>
      </vt:variant>
      <vt:variant>
        <vt:lpwstr/>
      </vt:variant>
      <vt:variant>
        <vt:lpwstr>_Toc328037727</vt:lpwstr>
      </vt:variant>
      <vt:variant>
        <vt:i4>1048639</vt:i4>
      </vt:variant>
      <vt:variant>
        <vt:i4>1238</vt:i4>
      </vt:variant>
      <vt:variant>
        <vt:i4>0</vt:i4>
      </vt:variant>
      <vt:variant>
        <vt:i4>5</vt:i4>
      </vt:variant>
      <vt:variant>
        <vt:lpwstr/>
      </vt:variant>
      <vt:variant>
        <vt:lpwstr>_Toc328037726</vt:lpwstr>
      </vt:variant>
      <vt:variant>
        <vt:i4>1048639</vt:i4>
      </vt:variant>
      <vt:variant>
        <vt:i4>1232</vt:i4>
      </vt:variant>
      <vt:variant>
        <vt:i4>0</vt:i4>
      </vt:variant>
      <vt:variant>
        <vt:i4>5</vt:i4>
      </vt:variant>
      <vt:variant>
        <vt:lpwstr/>
      </vt:variant>
      <vt:variant>
        <vt:lpwstr>_Toc328037725</vt:lpwstr>
      </vt:variant>
      <vt:variant>
        <vt:i4>1048639</vt:i4>
      </vt:variant>
      <vt:variant>
        <vt:i4>1226</vt:i4>
      </vt:variant>
      <vt:variant>
        <vt:i4>0</vt:i4>
      </vt:variant>
      <vt:variant>
        <vt:i4>5</vt:i4>
      </vt:variant>
      <vt:variant>
        <vt:lpwstr/>
      </vt:variant>
      <vt:variant>
        <vt:lpwstr>_Toc328037724</vt:lpwstr>
      </vt:variant>
      <vt:variant>
        <vt:i4>1048639</vt:i4>
      </vt:variant>
      <vt:variant>
        <vt:i4>1220</vt:i4>
      </vt:variant>
      <vt:variant>
        <vt:i4>0</vt:i4>
      </vt:variant>
      <vt:variant>
        <vt:i4>5</vt:i4>
      </vt:variant>
      <vt:variant>
        <vt:lpwstr/>
      </vt:variant>
      <vt:variant>
        <vt:lpwstr>_Toc328037723</vt:lpwstr>
      </vt:variant>
      <vt:variant>
        <vt:i4>1048639</vt:i4>
      </vt:variant>
      <vt:variant>
        <vt:i4>1214</vt:i4>
      </vt:variant>
      <vt:variant>
        <vt:i4>0</vt:i4>
      </vt:variant>
      <vt:variant>
        <vt:i4>5</vt:i4>
      </vt:variant>
      <vt:variant>
        <vt:lpwstr/>
      </vt:variant>
      <vt:variant>
        <vt:lpwstr>_Toc328037722</vt:lpwstr>
      </vt:variant>
      <vt:variant>
        <vt:i4>1048639</vt:i4>
      </vt:variant>
      <vt:variant>
        <vt:i4>1208</vt:i4>
      </vt:variant>
      <vt:variant>
        <vt:i4>0</vt:i4>
      </vt:variant>
      <vt:variant>
        <vt:i4>5</vt:i4>
      </vt:variant>
      <vt:variant>
        <vt:lpwstr/>
      </vt:variant>
      <vt:variant>
        <vt:lpwstr>_Toc328037721</vt:lpwstr>
      </vt:variant>
      <vt:variant>
        <vt:i4>1048639</vt:i4>
      </vt:variant>
      <vt:variant>
        <vt:i4>1202</vt:i4>
      </vt:variant>
      <vt:variant>
        <vt:i4>0</vt:i4>
      </vt:variant>
      <vt:variant>
        <vt:i4>5</vt:i4>
      </vt:variant>
      <vt:variant>
        <vt:lpwstr/>
      </vt:variant>
      <vt:variant>
        <vt:lpwstr>_Toc328037720</vt:lpwstr>
      </vt:variant>
      <vt:variant>
        <vt:i4>1245247</vt:i4>
      </vt:variant>
      <vt:variant>
        <vt:i4>1196</vt:i4>
      </vt:variant>
      <vt:variant>
        <vt:i4>0</vt:i4>
      </vt:variant>
      <vt:variant>
        <vt:i4>5</vt:i4>
      </vt:variant>
      <vt:variant>
        <vt:lpwstr/>
      </vt:variant>
      <vt:variant>
        <vt:lpwstr>_Toc328037719</vt:lpwstr>
      </vt:variant>
      <vt:variant>
        <vt:i4>1245247</vt:i4>
      </vt:variant>
      <vt:variant>
        <vt:i4>1190</vt:i4>
      </vt:variant>
      <vt:variant>
        <vt:i4>0</vt:i4>
      </vt:variant>
      <vt:variant>
        <vt:i4>5</vt:i4>
      </vt:variant>
      <vt:variant>
        <vt:lpwstr/>
      </vt:variant>
      <vt:variant>
        <vt:lpwstr>_Toc328037718</vt:lpwstr>
      </vt:variant>
      <vt:variant>
        <vt:i4>1245247</vt:i4>
      </vt:variant>
      <vt:variant>
        <vt:i4>1184</vt:i4>
      </vt:variant>
      <vt:variant>
        <vt:i4>0</vt:i4>
      </vt:variant>
      <vt:variant>
        <vt:i4>5</vt:i4>
      </vt:variant>
      <vt:variant>
        <vt:lpwstr/>
      </vt:variant>
      <vt:variant>
        <vt:lpwstr>_Toc328037717</vt:lpwstr>
      </vt:variant>
      <vt:variant>
        <vt:i4>1245247</vt:i4>
      </vt:variant>
      <vt:variant>
        <vt:i4>1178</vt:i4>
      </vt:variant>
      <vt:variant>
        <vt:i4>0</vt:i4>
      </vt:variant>
      <vt:variant>
        <vt:i4>5</vt:i4>
      </vt:variant>
      <vt:variant>
        <vt:lpwstr/>
      </vt:variant>
      <vt:variant>
        <vt:lpwstr>_Toc328037716</vt:lpwstr>
      </vt:variant>
      <vt:variant>
        <vt:i4>1245247</vt:i4>
      </vt:variant>
      <vt:variant>
        <vt:i4>1172</vt:i4>
      </vt:variant>
      <vt:variant>
        <vt:i4>0</vt:i4>
      </vt:variant>
      <vt:variant>
        <vt:i4>5</vt:i4>
      </vt:variant>
      <vt:variant>
        <vt:lpwstr/>
      </vt:variant>
      <vt:variant>
        <vt:lpwstr>_Toc328037715</vt:lpwstr>
      </vt:variant>
      <vt:variant>
        <vt:i4>1245247</vt:i4>
      </vt:variant>
      <vt:variant>
        <vt:i4>1166</vt:i4>
      </vt:variant>
      <vt:variant>
        <vt:i4>0</vt:i4>
      </vt:variant>
      <vt:variant>
        <vt:i4>5</vt:i4>
      </vt:variant>
      <vt:variant>
        <vt:lpwstr/>
      </vt:variant>
      <vt:variant>
        <vt:lpwstr>_Toc328037714</vt:lpwstr>
      </vt:variant>
      <vt:variant>
        <vt:i4>1245247</vt:i4>
      </vt:variant>
      <vt:variant>
        <vt:i4>1160</vt:i4>
      </vt:variant>
      <vt:variant>
        <vt:i4>0</vt:i4>
      </vt:variant>
      <vt:variant>
        <vt:i4>5</vt:i4>
      </vt:variant>
      <vt:variant>
        <vt:lpwstr/>
      </vt:variant>
      <vt:variant>
        <vt:lpwstr>_Toc328037713</vt:lpwstr>
      </vt:variant>
      <vt:variant>
        <vt:i4>1245247</vt:i4>
      </vt:variant>
      <vt:variant>
        <vt:i4>1154</vt:i4>
      </vt:variant>
      <vt:variant>
        <vt:i4>0</vt:i4>
      </vt:variant>
      <vt:variant>
        <vt:i4>5</vt:i4>
      </vt:variant>
      <vt:variant>
        <vt:lpwstr/>
      </vt:variant>
      <vt:variant>
        <vt:lpwstr>_Toc328037712</vt:lpwstr>
      </vt:variant>
      <vt:variant>
        <vt:i4>1245247</vt:i4>
      </vt:variant>
      <vt:variant>
        <vt:i4>1148</vt:i4>
      </vt:variant>
      <vt:variant>
        <vt:i4>0</vt:i4>
      </vt:variant>
      <vt:variant>
        <vt:i4>5</vt:i4>
      </vt:variant>
      <vt:variant>
        <vt:lpwstr/>
      </vt:variant>
      <vt:variant>
        <vt:lpwstr>_Toc328037711</vt:lpwstr>
      </vt:variant>
      <vt:variant>
        <vt:i4>1245247</vt:i4>
      </vt:variant>
      <vt:variant>
        <vt:i4>1142</vt:i4>
      </vt:variant>
      <vt:variant>
        <vt:i4>0</vt:i4>
      </vt:variant>
      <vt:variant>
        <vt:i4>5</vt:i4>
      </vt:variant>
      <vt:variant>
        <vt:lpwstr/>
      </vt:variant>
      <vt:variant>
        <vt:lpwstr>_Toc328037710</vt:lpwstr>
      </vt:variant>
      <vt:variant>
        <vt:i4>1179711</vt:i4>
      </vt:variant>
      <vt:variant>
        <vt:i4>1136</vt:i4>
      </vt:variant>
      <vt:variant>
        <vt:i4>0</vt:i4>
      </vt:variant>
      <vt:variant>
        <vt:i4>5</vt:i4>
      </vt:variant>
      <vt:variant>
        <vt:lpwstr/>
      </vt:variant>
      <vt:variant>
        <vt:lpwstr>_Toc328037709</vt:lpwstr>
      </vt:variant>
      <vt:variant>
        <vt:i4>1179711</vt:i4>
      </vt:variant>
      <vt:variant>
        <vt:i4>1130</vt:i4>
      </vt:variant>
      <vt:variant>
        <vt:i4>0</vt:i4>
      </vt:variant>
      <vt:variant>
        <vt:i4>5</vt:i4>
      </vt:variant>
      <vt:variant>
        <vt:lpwstr/>
      </vt:variant>
      <vt:variant>
        <vt:lpwstr>_Toc328037708</vt:lpwstr>
      </vt:variant>
      <vt:variant>
        <vt:i4>1179711</vt:i4>
      </vt:variant>
      <vt:variant>
        <vt:i4>1124</vt:i4>
      </vt:variant>
      <vt:variant>
        <vt:i4>0</vt:i4>
      </vt:variant>
      <vt:variant>
        <vt:i4>5</vt:i4>
      </vt:variant>
      <vt:variant>
        <vt:lpwstr/>
      </vt:variant>
      <vt:variant>
        <vt:lpwstr>_Toc328037707</vt:lpwstr>
      </vt:variant>
      <vt:variant>
        <vt:i4>1179711</vt:i4>
      </vt:variant>
      <vt:variant>
        <vt:i4>1118</vt:i4>
      </vt:variant>
      <vt:variant>
        <vt:i4>0</vt:i4>
      </vt:variant>
      <vt:variant>
        <vt:i4>5</vt:i4>
      </vt:variant>
      <vt:variant>
        <vt:lpwstr/>
      </vt:variant>
      <vt:variant>
        <vt:lpwstr>_Toc328037706</vt:lpwstr>
      </vt:variant>
      <vt:variant>
        <vt:i4>1179711</vt:i4>
      </vt:variant>
      <vt:variant>
        <vt:i4>1112</vt:i4>
      </vt:variant>
      <vt:variant>
        <vt:i4>0</vt:i4>
      </vt:variant>
      <vt:variant>
        <vt:i4>5</vt:i4>
      </vt:variant>
      <vt:variant>
        <vt:lpwstr/>
      </vt:variant>
      <vt:variant>
        <vt:lpwstr>_Toc328037705</vt:lpwstr>
      </vt:variant>
      <vt:variant>
        <vt:i4>1179711</vt:i4>
      </vt:variant>
      <vt:variant>
        <vt:i4>1106</vt:i4>
      </vt:variant>
      <vt:variant>
        <vt:i4>0</vt:i4>
      </vt:variant>
      <vt:variant>
        <vt:i4>5</vt:i4>
      </vt:variant>
      <vt:variant>
        <vt:lpwstr/>
      </vt:variant>
      <vt:variant>
        <vt:lpwstr>_Toc328037704</vt:lpwstr>
      </vt:variant>
      <vt:variant>
        <vt:i4>1179711</vt:i4>
      </vt:variant>
      <vt:variant>
        <vt:i4>1100</vt:i4>
      </vt:variant>
      <vt:variant>
        <vt:i4>0</vt:i4>
      </vt:variant>
      <vt:variant>
        <vt:i4>5</vt:i4>
      </vt:variant>
      <vt:variant>
        <vt:lpwstr/>
      </vt:variant>
      <vt:variant>
        <vt:lpwstr>_Toc328037703</vt:lpwstr>
      </vt:variant>
      <vt:variant>
        <vt:i4>1179711</vt:i4>
      </vt:variant>
      <vt:variant>
        <vt:i4>1094</vt:i4>
      </vt:variant>
      <vt:variant>
        <vt:i4>0</vt:i4>
      </vt:variant>
      <vt:variant>
        <vt:i4>5</vt:i4>
      </vt:variant>
      <vt:variant>
        <vt:lpwstr/>
      </vt:variant>
      <vt:variant>
        <vt:lpwstr>_Toc328037702</vt:lpwstr>
      </vt:variant>
      <vt:variant>
        <vt:i4>1179711</vt:i4>
      </vt:variant>
      <vt:variant>
        <vt:i4>1088</vt:i4>
      </vt:variant>
      <vt:variant>
        <vt:i4>0</vt:i4>
      </vt:variant>
      <vt:variant>
        <vt:i4>5</vt:i4>
      </vt:variant>
      <vt:variant>
        <vt:lpwstr/>
      </vt:variant>
      <vt:variant>
        <vt:lpwstr>_Toc328037701</vt:lpwstr>
      </vt:variant>
      <vt:variant>
        <vt:i4>1179711</vt:i4>
      </vt:variant>
      <vt:variant>
        <vt:i4>1082</vt:i4>
      </vt:variant>
      <vt:variant>
        <vt:i4>0</vt:i4>
      </vt:variant>
      <vt:variant>
        <vt:i4>5</vt:i4>
      </vt:variant>
      <vt:variant>
        <vt:lpwstr/>
      </vt:variant>
      <vt:variant>
        <vt:lpwstr>_Toc328037700</vt:lpwstr>
      </vt:variant>
      <vt:variant>
        <vt:i4>1769534</vt:i4>
      </vt:variant>
      <vt:variant>
        <vt:i4>1076</vt:i4>
      </vt:variant>
      <vt:variant>
        <vt:i4>0</vt:i4>
      </vt:variant>
      <vt:variant>
        <vt:i4>5</vt:i4>
      </vt:variant>
      <vt:variant>
        <vt:lpwstr/>
      </vt:variant>
      <vt:variant>
        <vt:lpwstr>_Toc328037699</vt:lpwstr>
      </vt:variant>
      <vt:variant>
        <vt:i4>1769534</vt:i4>
      </vt:variant>
      <vt:variant>
        <vt:i4>1070</vt:i4>
      </vt:variant>
      <vt:variant>
        <vt:i4>0</vt:i4>
      </vt:variant>
      <vt:variant>
        <vt:i4>5</vt:i4>
      </vt:variant>
      <vt:variant>
        <vt:lpwstr/>
      </vt:variant>
      <vt:variant>
        <vt:lpwstr>_Toc328037698</vt:lpwstr>
      </vt:variant>
      <vt:variant>
        <vt:i4>1769534</vt:i4>
      </vt:variant>
      <vt:variant>
        <vt:i4>1064</vt:i4>
      </vt:variant>
      <vt:variant>
        <vt:i4>0</vt:i4>
      </vt:variant>
      <vt:variant>
        <vt:i4>5</vt:i4>
      </vt:variant>
      <vt:variant>
        <vt:lpwstr/>
      </vt:variant>
      <vt:variant>
        <vt:lpwstr>_Toc328037697</vt:lpwstr>
      </vt:variant>
      <vt:variant>
        <vt:i4>1769534</vt:i4>
      </vt:variant>
      <vt:variant>
        <vt:i4>1058</vt:i4>
      </vt:variant>
      <vt:variant>
        <vt:i4>0</vt:i4>
      </vt:variant>
      <vt:variant>
        <vt:i4>5</vt:i4>
      </vt:variant>
      <vt:variant>
        <vt:lpwstr/>
      </vt:variant>
      <vt:variant>
        <vt:lpwstr>_Toc328037696</vt:lpwstr>
      </vt:variant>
      <vt:variant>
        <vt:i4>1769534</vt:i4>
      </vt:variant>
      <vt:variant>
        <vt:i4>1052</vt:i4>
      </vt:variant>
      <vt:variant>
        <vt:i4>0</vt:i4>
      </vt:variant>
      <vt:variant>
        <vt:i4>5</vt:i4>
      </vt:variant>
      <vt:variant>
        <vt:lpwstr/>
      </vt:variant>
      <vt:variant>
        <vt:lpwstr>_Toc328037695</vt:lpwstr>
      </vt:variant>
      <vt:variant>
        <vt:i4>1769534</vt:i4>
      </vt:variant>
      <vt:variant>
        <vt:i4>1046</vt:i4>
      </vt:variant>
      <vt:variant>
        <vt:i4>0</vt:i4>
      </vt:variant>
      <vt:variant>
        <vt:i4>5</vt:i4>
      </vt:variant>
      <vt:variant>
        <vt:lpwstr/>
      </vt:variant>
      <vt:variant>
        <vt:lpwstr>_Toc328037694</vt:lpwstr>
      </vt:variant>
      <vt:variant>
        <vt:i4>1769534</vt:i4>
      </vt:variant>
      <vt:variant>
        <vt:i4>1040</vt:i4>
      </vt:variant>
      <vt:variant>
        <vt:i4>0</vt:i4>
      </vt:variant>
      <vt:variant>
        <vt:i4>5</vt:i4>
      </vt:variant>
      <vt:variant>
        <vt:lpwstr/>
      </vt:variant>
      <vt:variant>
        <vt:lpwstr>_Toc328037693</vt:lpwstr>
      </vt:variant>
      <vt:variant>
        <vt:i4>1769534</vt:i4>
      </vt:variant>
      <vt:variant>
        <vt:i4>1034</vt:i4>
      </vt:variant>
      <vt:variant>
        <vt:i4>0</vt:i4>
      </vt:variant>
      <vt:variant>
        <vt:i4>5</vt:i4>
      </vt:variant>
      <vt:variant>
        <vt:lpwstr/>
      </vt:variant>
      <vt:variant>
        <vt:lpwstr>_Toc328037692</vt:lpwstr>
      </vt:variant>
      <vt:variant>
        <vt:i4>1769534</vt:i4>
      </vt:variant>
      <vt:variant>
        <vt:i4>1028</vt:i4>
      </vt:variant>
      <vt:variant>
        <vt:i4>0</vt:i4>
      </vt:variant>
      <vt:variant>
        <vt:i4>5</vt:i4>
      </vt:variant>
      <vt:variant>
        <vt:lpwstr/>
      </vt:variant>
      <vt:variant>
        <vt:lpwstr>_Toc328037691</vt:lpwstr>
      </vt:variant>
      <vt:variant>
        <vt:i4>1769534</vt:i4>
      </vt:variant>
      <vt:variant>
        <vt:i4>1022</vt:i4>
      </vt:variant>
      <vt:variant>
        <vt:i4>0</vt:i4>
      </vt:variant>
      <vt:variant>
        <vt:i4>5</vt:i4>
      </vt:variant>
      <vt:variant>
        <vt:lpwstr/>
      </vt:variant>
      <vt:variant>
        <vt:lpwstr>_Toc328037690</vt:lpwstr>
      </vt:variant>
      <vt:variant>
        <vt:i4>1703998</vt:i4>
      </vt:variant>
      <vt:variant>
        <vt:i4>1016</vt:i4>
      </vt:variant>
      <vt:variant>
        <vt:i4>0</vt:i4>
      </vt:variant>
      <vt:variant>
        <vt:i4>5</vt:i4>
      </vt:variant>
      <vt:variant>
        <vt:lpwstr/>
      </vt:variant>
      <vt:variant>
        <vt:lpwstr>_Toc328037689</vt:lpwstr>
      </vt:variant>
      <vt:variant>
        <vt:i4>1703998</vt:i4>
      </vt:variant>
      <vt:variant>
        <vt:i4>1010</vt:i4>
      </vt:variant>
      <vt:variant>
        <vt:i4>0</vt:i4>
      </vt:variant>
      <vt:variant>
        <vt:i4>5</vt:i4>
      </vt:variant>
      <vt:variant>
        <vt:lpwstr/>
      </vt:variant>
      <vt:variant>
        <vt:lpwstr>_Toc328037688</vt:lpwstr>
      </vt:variant>
      <vt:variant>
        <vt:i4>1703998</vt:i4>
      </vt:variant>
      <vt:variant>
        <vt:i4>1004</vt:i4>
      </vt:variant>
      <vt:variant>
        <vt:i4>0</vt:i4>
      </vt:variant>
      <vt:variant>
        <vt:i4>5</vt:i4>
      </vt:variant>
      <vt:variant>
        <vt:lpwstr/>
      </vt:variant>
      <vt:variant>
        <vt:lpwstr>_Toc328037687</vt:lpwstr>
      </vt:variant>
      <vt:variant>
        <vt:i4>1703998</vt:i4>
      </vt:variant>
      <vt:variant>
        <vt:i4>998</vt:i4>
      </vt:variant>
      <vt:variant>
        <vt:i4>0</vt:i4>
      </vt:variant>
      <vt:variant>
        <vt:i4>5</vt:i4>
      </vt:variant>
      <vt:variant>
        <vt:lpwstr/>
      </vt:variant>
      <vt:variant>
        <vt:lpwstr>_Toc328037686</vt:lpwstr>
      </vt:variant>
      <vt:variant>
        <vt:i4>1703998</vt:i4>
      </vt:variant>
      <vt:variant>
        <vt:i4>992</vt:i4>
      </vt:variant>
      <vt:variant>
        <vt:i4>0</vt:i4>
      </vt:variant>
      <vt:variant>
        <vt:i4>5</vt:i4>
      </vt:variant>
      <vt:variant>
        <vt:lpwstr/>
      </vt:variant>
      <vt:variant>
        <vt:lpwstr>_Toc328037685</vt:lpwstr>
      </vt:variant>
      <vt:variant>
        <vt:i4>1703998</vt:i4>
      </vt:variant>
      <vt:variant>
        <vt:i4>986</vt:i4>
      </vt:variant>
      <vt:variant>
        <vt:i4>0</vt:i4>
      </vt:variant>
      <vt:variant>
        <vt:i4>5</vt:i4>
      </vt:variant>
      <vt:variant>
        <vt:lpwstr/>
      </vt:variant>
      <vt:variant>
        <vt:lpwstr>_Toc328037684</vt:lpwstr>
      </vt:variant>
      <vt:variant>
        <vt:i4>1703998</vt:i4>
      </vt:variant>
      <vt:variant>
        <vt:i4>980</vt:i4>
      </vt:variant>
      <vt:variant>
        <vt:i4>0</vt:i4>
      </vt:variant>
      <vt:variant>
        <vt:i4>5</vt:i4>
      </vt:variant>
      <vt:variant>
        <vt:lpwstr/>
      </vt:variant>
      <vt:variant>
        <vt:lpwstr>_Toc328037683</vt:lpwstr>
      </vt:variant>
      <vt:variant>
        <vt:i4>1703998</vt:i4>
      </vt:variant>
      <vt:variant>
        <vt:i4>974</vt:i4>
      </vt:variant>
      <vt:variant>
        <vt:i4>0</vt:i4>
      </vt:variant>
      <vt:variant>
        <vt:i4>5</vt:i4>
      </vt:variant>
      <vt:variant>
        <vt:lpwstr/>
      </vt:variant>
      <vt:variant>
        <vt:lpwstr>_Toc328037682</vt:lpwstr>
      </vt:variant>
      <vt:variant>
        <vt:i4>1703998</vt:i4>
      </vt:variant>
      <vt:variant>
        <vt:i4>968</vt:i4>
      </vt:variant>
      <vt:variant>
        <vt:i4>0</vt:i4>
      </vt:variant>
      <vt:variant>
        <vt:i4>5</vt:i4>
      </vt:variant>
      <vt:variant>
        <vt:lpwstr/>
      </vt:variant>
      <vt:variant>
        <vt:lpwstr>_Toc328037681</vt:lpwstr>
      </vt:variant>
      <vt:variant>
        <vt:i4>1703998</vt:i4>
      </vt:variant>
      <vt:variant>
        <vt:i4>962</vt:i4>
      </vt:variant>
      <vt:variant>
        <vt:i4>0</vt:i4>
      </vt:variant>
      <vt:variant>
        <vt:i4>5</vt:i4>
      </vt:variant>
      <vt:variant>
        <vt:lpwstr/>
      </vt:variant>
      <vt:variant>
        <vt:lpwstr>_Toc328037680</vt:lpwstr>
      </vt:variant>
      <vt:variant>
        <vt:i4>1376318</vt:i4>
      </vt:variant>
      <vt:variant>
        <vt:i4>956</vt:i4>
      </vt:variant>
      <vt:variant>
        <vt:i4>0</vt:i4>
      </vt:variant>
      <vt:variant>
        <vt:i4>5</vt:i4>
      </vt:variant>
      <vt:variant>
        <vt:lpwstr/>
      </vt:variant>
      <vt:variant>
        <vt:lpwstr>_Toc328037679</vt:lpwstr>
      </vt:variant>
      <vt:variant>
        <vt:i4>1376318</vt:i4>
      </vt:variant>
      <vt:variant>
        <vt:i4>950</vt:i4>
      </vt:variant>
      <vt:variant>
        <vt:i4>0</vt:i4>
      </vt:variant>
      <vt:variant>
        <vt:i4>5</vt:i4>
      </vt:variant>
      <vt:variant>
        <vt:lpwstr/>
      </vt:variant>
      <vt:variant>
        <vt:lpwstr>_Toc328037678</vt:lpwstr>
      </vt:variant>
      <vt:variant>
        <vt:i4>1376318</vt:i4>
      </vt:variant>
      <vt:variant>
        <vt:i4>944</vt:i4>
      </vt:variant>
      <vt:variant>
        <vt:i4>0</vt:i4>
      </vt:variant>
      <vt:variant>
        <vt:i4>5</vt:i4>
      </vt:variant>
      <vt:variant>
        <vt:lpwstr/>
      </vt:variant>
      <vt:variant>
        <vt:lpwstr>_Toc328037677</vt:lpwstr>
      </vt:variant>
      <vt:variant>
        <vt:i4>1376318</vt:i4>
      </vt:variant>
      <vt:variant>
        <vt:i4>938</vt:i4>
      </vt:variant>
      <vt:variant>
        <vt:i4>0</vt:i4>
      </vt:variant>
      <vt:variant>
        <vt:i4>5</vt:i4>
      </vt:variant>
      <vt:variant>
        <vt:lpwstr/>
      </vt:variant>
      <vt:variant>
        <vt:lpwstr>_Toc328037676</vt:lpwstr>
      </vt:variant>
      <vt:variant>
        <vt:i4>1376318</vt:i4>
      </vt:variant>
      <vt:variant>
        <vt:i4>932</vt:i4>
      </vt:variant>
      <vt:variant>
        <vt:i4>0</vt:i4>
      </vt:variant>
      <vt:variant>
        <vt:i4>5</vt:i4>
      </vt:variant>
      <vt:variant>
        <vt:lpwstr/>
      </vt:variant>
      <vt:variant>
        <vt:lpwstr>_Toc328037675</vt:lpwstr>
      </vt:variant>
      <vt:variant>
        <vt:i4>1376318</vt:i4>
      </vt:variant>
      <vt:variant>
        <vt:i4>926</vt:i4>
      </vt:variant>
      <vt:variant>
        <vt:i4>0</vt:i4>
      </vt:variant>
      <vt:variant>
        <vt:i4>5</vt:i4>
      </vt:variant>
      <vt:variant>
        <vt:lpwstr/>
      </vt:variant>
      <vt:variant>
        <vt:lpwstr>_Toc328037674</vt:lpwstr>
      </vt:variant>
      <vt:variant>
        <vt:i4>1376318</vt:i4>
      </vt:variant>
      <vt:variant>
        <vt:i4>920</vt:i4>
      </vt:variant>
      <vt:variant>
        <vt:i4>0</vt:i4>
      </vt:variant>
      <vt:variant>
        <vt:i4>5</vt:i4>
      </vt:variant>
      <vt:variant>
        <vt:lpwstr/>
      </vt:variant>
      <vt:variant>
        <vt:lpwstr>_Toc328037673</vt:lpwstr>
      </vt:variant>
      <vt:variant>
        <vt:i4>1376318</vt:i4>
      </vt:variant>
      <vt:variant>
        <vt:i4>914</vt:i4>
      </vt:variant>
      <vt:variant>
        <vt:i4>0</vt:i4>
      </vt:variant>
      <vt:variant>
        <vt:i4>5</vt:i4>
      </vt:variant>
      <vt:variant>
        <vt:lpwstr/>
      </vt:variant>
      <vt:variant>
        <vt:lpwstr>_Toc328037672</vt:lpwstr>
      </vt:variant>
      <vt:variant>
        <vt:i4>1376318</vt:i4>
      </vt:variant>
      <vt:variant>
        <vt:i4>908</vt:i4>
      </vt:variant>
      <vt:variant>
        <vt:i4>0</vt:i4>
      </vt:variant>
      <vt:variant>
        <vt:i4>5</vt:i4>
      </vt:variant>
      <vt:variant>
        <vt:lpwstr/>
      </vt:variant>
      <vt:variant>
        <vt:lpwstr>_Toc328037671</vt:lpwstr>
      </vt:variant>
      <vt:variant>
        <vt:i4>1376318</vt:i4>
      </vt:variant>
      <vt:variant>
        <vt:i4>902</vt:i4>
      </vt:variant>
      <vt:variant>
        <vt:i4>0</vt:i4>
      </vt:variant>
      <vt:variant>
        <vt:i4>5</vt:i4>
      </vt:variant>
      <vt:variant>
        <vt:lpwstr/>
      </vt:variant>
      <vt:variant>
        <vt:lpwstr>_Toc328037670</vt:lpwstr>
      </vt:variant>
      <vt:variant>
        <vt:i4>1310782</vt:i4>
      </vt:variant>
      <vt:variant>
        <vt:i4>896</vt:i4>
      </vt:variant>
      <vt:variant>
        <vt:i4>0</vt:i4>
      </vt:variant>
      <vt:variant>
        <vt:i4>5</vt:i4>
      </vt:variant>
      <vt:variant>
        <vt:lpwstr/>
      </vt:variant>
      <vt:variant>
        <vt:lpwstr>_Toc328037669</vt:lpwstr>
      </vt:variant>
      <vt:variant>
        <vt:i4>1310782</vt:i4>
      </vt:variant>
      <vt:variant>
        <vt:i4>890</vt:i4>
      </vt:variant>
      <vt:variant>
        <vt:i4>0</vt:i4>
      </vt:variant>
      <vt:variant>
        <vt:i4>5</vt:i4>
      </vt:variant>
      <vt:variant>
        <vt:lpwstr/>
      </vt:variant>
      <vt:variant>
        <vt:lpwstr>_Toc328037668</vt:lpwstr>
      </vt:variant>
      <vt:variant>
        <vt:i4>1310782</vt:i4>
      </vt:variant>
      <vt:variant>
        <vt:i4>884</vt:i4>
      </vt:variant>
      <vt:variant>
        <vt:i4>0</vt:i4>
      </vt:variant>
      <vt:variant>
        <vt:i4>5</vt:i4>
      </vt:variant>
      <vt:variant>
        <vt:lpwstr/>
      </vt:variant>
      <vt:variant>
        <vt:lpwstr>_Toc328037667</vt:lpwstr>
      </vt:variant>
      <vt:variant>
        <vt:i4>1310782</vt:i4>
      </vt:variant>
      <vt:variant>
        <vt:i4>878</vt:i4>
      </vt:variant>
      <vt:variant>
        <vt:i4>0</vt:i4>
      </vt:variant>
      <vt:variant>
        <vt:i4>5</vt:i4>
      </vt:variant>
      <vt:variant>
        <vt:lpwstr/>
      </vt:variant>
      <vt:variant>
        <vt:lpwstr>_Toc328037666</vt:lpwstr>
      </vt:variant>
      <vt:variant>
        <vt:i4>1310782</vt:i4>
      </vt:variant>
      <vt:variant>
        <vt:i4>872</vt:i4>
      </vt:variant>
      <vt:variant>
        <vt:i4>0</vt:i4>
      </vt:variant>
      <vt:variant>
        <vt:i4>5</vt:i4>
      </vt:variant>
      <vt:variant>
        <vt:lpwstr/>
      </vt:variant>
      <vt:variant>
        <vt:lpwstr>_Toc328037665</vt:lpwstr>
      </vt:variant>
      <vt:variant>
        <vt:i4>1310782</vt:i4>
      </vt:variant>
      <vt:variant>
        <vt:i4>866</vt:i4>
      </vt:variant>
      <vt:variant>
        <vt:i4>0</vt:i4>
      </vt:variant>
      <vt:variant>
        <vt:i4>5</vt:i4>
      </vt:variant>
      <vt:variant>
        <vt:lpwstr/>
      </vt:variant>
      <vt:variant>
        <vt:lpwstr>_Toc328037664</vt:lpwstr>
      </vt:variant>
      <vt:variant>
        <vt:i4>1310782</vt:i4>
      </vt:variant>
      <vt:variant>
        <vt:i4>860</vt:i4>
      </vt:variant>
      <vt:variant>
        <vt:i4>0</vt:i4>
      </vt:variant>
      <vt:variant>
        <vt:i4>5</vt:i4>
      </vt:variant>
      <vt:variant>
        <vt:lpwstr/>
      </vt:variant>
      <vt:variant>
        <vt:lpwstr>_Toc328037663</vt:lpwstr>
      </vt:variant>
      <vt:variant>
        <vt:i4>1310782</vt:i4>
      </vt:variant>
      <vt:variant>
        <vt:i4>854</vt:i4>
      </vt:variant>
      <vt:variant>
        <vt:i4>0</vt:i4>
      </vt:variant>
      <vt:variant>
        <vt:i4>5</vt:i4>
      </vt:variant>
      <vt:variant>
        <vt:lpwstr/>
      </vt:variant>
      <vt:variant>
        <vt:lpwstr>_Toc328037662</vt:lpwstr>
      </vt:variant>
      <vt:variant>
        <vt:i4>1310782</vt:i4>
      </vt:variant>
      <vt:variant>
        <vt:i4>848</vt:i4>
      </vt:variant>
      <vt:variant>
        <vt:i4>0</vt:i4>
      </vt:variant>
      <vt:variant>
        <vt:i4>5</vt:i4>
      </vt:variant>
      <vt:variant>
        <vt:lpwstr/>
      </vt:variant>
      <vt:variant>
        <vt:lpwstr>_Toc328037661</vt:lpwstr>
      </vt:variant>
      <vt:variant>
        <vt:i4>1310782</vt:i4>
      </vt:variant>
      <vt:variant>
        <vt:i4>842</vt:i4>
      </vt:variant>
      <vt:variant>
        <vt:i4>0</vt:i4>
      </vt:variant>
      <vt:variant>
        <vt:i4>5</vt:i4>
      </vt:variant>
      <vt:variant>
        <vt:lpwstr/>
      </vt:variant>
      <vt:variant>
        <vt:lpwstr>_Toc328037660</vt:lpwstr>
      </vt:variant>
      <vt:variant>
        <vt:i4>1507390</vt:i4>
      </vt:variant>
      <vt:variant>
        <vt:i4>836</vt:i4>
      </vt:variant>
      <vt:variant>
        <vt:i4>0</vt:i4>
      </vt:variant>
      <vt:variant>
        <vt:i4>5</vt:i4>
      </vt:variant>
      <vt:variant>
        <vt:lpwstr/>
      </vt:variant>
      <vt:variant>
        <vt:lpwstr>_Toc328037659</vt:lpwstr>
      </vt:variant>
      <vt:variant>
        <vt:i4>1507390</vt:i4>
      </vt:variant>
      <vt:variant>
        <vt:i4>830</vt:i4>
      </vt:variant>
      <vt:variant>
        <vt:i4>0</vt:i4>
      </vt:variant>
      <vt:variant>
        <vt:i4>5</vt:i4>
      </vt:variant>
      <vt:variant>
        <vt:lpwstr/>
      </vt:variant>
      <vt:variant>
        <vt:lpwstr>_Toc328037658</vt:lpwstr>
      </vt:variant>
      <vt:variant>
        <vt:i4>1507390</vt:i4>
      </vt:variant>
      <vt:variant>
        <vt:i4>824</vt:i4>
      </vt:variant>
      <vt:variant>
        <vt:i4>0</vt:i4>
      </vt:variant>
      <vt:variant>
        <vt:i4>5</vt:i4>
      </vt:variant>
      <vt:variant>
        <vt:lpwstr/>
      </vt:variant>
      <vt:variant>
        <vt:lpwstr>_Toc328037657</vt:lpwstr>
      </vt:variant>
      <vt:variant>
        <vt:i4>1507390</vt:i4>
      </vt:variant>
      <vt:variant>
        <vt:i4>818</vt:i4>
      </vt:variant>
      <vt:variant>
        <vt:i4>0</vt:i4>
      </vt:variant>
      <vt:variant>
        <vt:i4>5</vt:i4>
      </vt:variant>
      <vt:variant>
        <vt:lpwstr/>
      </vt:variant>
      <vt:variant>
        <vt:lpwstr>_Toc328037656</vt:lpwstr>
      </vt:variant>
      <vt:variant>
        <vt:i4>1507390</vt:i4>
      </vt:variant>
      <vt:variant>
        <vt:i4>812</vt:i4>
      </vt:variant>
      <vt:variant>
        <vt:i4>0</vt:i4>
      </vt:variant>
      <vt:variant>
        <vt:i4>5</vt:i4>
      </vt:variant>
      <vt:variant>
        <vt:lpwstr/>
      </vt:variant>
      <vt:variant>
        <vt:lpwstr>_Toc328037655</vt:lpwstr>
      </vt:variant>
      <vt:variant>
        <vt:i4>1507390</vt:i4>
      </vt:variant>
      <vt:variant>
        <vt:i4>806</vt:i4>
      </vt:variant>
      <vt:variant>
        <vt:i4>0</vt:i4>
      </vt:variant>
      <vt:variant>
        <vt:i4>5</vt:i4>
      </vt:variant>
      <vt:variant>
        <vt:lpwstr/>
      </vt:variant>
      <vt:variant>
        <vt:lpwstr>_Toc328037654</vt:lpwstr>
      </vt:variant>
      <vt:variant>
        <vt:i4>1507390</vt:i4>
      </vt:variant>
      <vt:variant>
        <vt:i4>800</vt:i4>
      </vt:variant>
      <vt:variant>
        <vt:i4>0</vt:i4>
      </vt:variant>
      <vt:variant>
        <vt:i4>5</vt:i4>
      </vt:variant>
      <vt:variant>
        <vt:lpwstr/>
      </vt:variant>
      <vt:variant>
        <vt:lpwstr>_Toc328037653</vt:lpwstr>
      </vt:variant>
      <vt:variant>
        <vt:i4>1507390</vt:i4>
      </vt:variant>
      <vt:variant>
        <vt:i4>794</vt:i4>
      </vt:variant>
      <vt:variant>
        <vt:i4>0</vt:i4>
      </vt:variant>
      <vt:variant>
        <vt:i4>5</vt:i4>
      </vt:variant>
      <vt:variant>
        <vt:lpwstr/>
      </vt:variant>
      <vt:variant>
        <vt:lpwstr>_Toc328037652</vt:lpwstr>
      </vt:variant>
      <vt:variant>
        <vt:i4>1507390</vt:i4>
      </vt:variant>
      <vt:variant>
        <vt:i4>788</vt:i4>
      </vt:variant>
      <vt:variant>
        <vt:i4>0</vt:i4>
      </vt:variant>
      <vt:variant>
        <vt:i4>5</vt:i4>
      </vt:variant>
      <vt:variant>
        <vt:lpwstr/>
      </vt:variant>
      <vt:variant>
        <vt:lpwstr>_Toc328037651</vt:lpwstr>
      </vt:variant>
      <vt:variant>
        <vt:i4>1507390</vt:i4>
      </vt:variant>
      <vt:variant>
        <vt:i4>782</vt:i4>
      </vt:variant>
      <vt:variant>
        <vt:i4>0</vt:i4>
      </vt:variant>
      <vt:variant>
        <vt:i4>5</vt:i4>
      </vt:variant>
      <vt:variant>
        <vt:lpwstr/>
      </vt:variant>
      <vt:variant>
        <vt:lpwstr>_Toc328037650</vt:lpwstr>
      </vt:variant>
      <vt:variant>
        <vt:i4>1441854</vt:i4>
      </vt:variant>
      <vt:variant>
        <vt:i4>776</vt:i4>
      </vt:variant>
      <vt:variant>
        <vt:i4>0</vt:i4>
      </vt:variant>
      <vt:variant>
        <vt:i4>5</vt:i4>
      </vt:variant>
      <vt:variant>
        <vt:lpwstr/>
      </vt:variant>
      <vt:variant>
        <vt:lpwstr>_Toc328037649</vt:lpwstr>
      </vt:variant>
      <vt:variant>
        <vt:i4>1441854</vt:i4>
      </vt:variant>
      <vt:variant>
        <vt:i4>770</vt:i4>
      </vt:variant>
      <vt:variant>
        <vt:i4>0</vt:i4>
      </vt:variant>
      <vt:variant>
        <vt:i4>5</vt:i4>
      </vt:variant>
      <vt:variant>
        <vt:lpwstr/>
      </vt:variant>
      <vt:variant>
        <vt:lpwstr>_Toc328037648</vt:lpwstr>
      </vt:variant>
      <vt:variant>
        <vt:i4>1441854</vt:i4>
      </vt:variant>
      <vt:variant>
        <vt:i4>764</vt:i4>
      </vt:variant>
      <vt:variant>
        <vt:i4>0</vt:i4>
      </vt:variant>
      <vt:variant>
        <vt:i4>5</vt:i4>
      </vt:variant>
      <vt:variant>
        <vt:lpwstr/>
      </vt:variant>
      <vt:variant>
        <vt:lpwstr>_Toc328037647</vt:lpwstr>
      </vt:variant>
      <vt:variant>
        <vt:i4>1441854</vt:i4>
      </vt:variant>
      <vt:variant>
        <vt:i4>758</vt:i4>
      </vt:variant>
      <vt:variant>
        <vt:i4>0</vt:i4>
      </vt:variant>
      <vt:variant>
        <vt:i4>5</vt:i4>
      </vt:variant>
      <vt:variant>
        <vt:lpwstr/>
      </vt:variant>
      <vt:variant>
        <vt:lpwstr>_Toc328037646</vt:lpwstr>
      </vt:variant>
      <vt:variant>
        <vt:i4>1441854</vt:i4>
      </vt:variant>
      <vt:variant>
        <vt:i4>752</vt:i4>
      </vt:variant>
      <vt:variant>
        <vt:i4>0</vt:i4>
      </vt:variant>
      <vt:variant>
        <vt:i4>5</vt:i4>
      </vt:variant>
      <vt:variant>
        <vt:lpwstr/>
      </vt:variant>
      <vt:variant>
        <vt:lpwstr>_Toc328037645</vt:lpwstr>
      </vt:variant>
      <vt:variant>
        <vt:i4>1441854</vt:i4>
      </vt:variant>
      <vt:variant>
        <vt:i4>746</vt:i4>
      </vt:variant>
      <vt:variant>
        <vt:i4>0</vt:i4>
      </vt:variant>
      <vt:variant>
        <vt:i4>5</vt:i4>
      </vt:variant>
      <vt:variant>
        <vt:lpwstr/>
      </vt:variant>
      <vt:variant>
        <vt:lpwstr>_Toc328037644</vt:lpwstr>
      </vt:variant>
      <vt:variant>
        <vt:i4>1441854</vt:i4>
      </vt:variant>
      <vt:variant>
        <vt:i4>740</vt:i4>
      </vt:variant>
      <vt:variant>
        <vt:i4>0</vt:i4>
      </vt:variant>
      <vt:variant>
        <vt:i4>5</vt:i4>
      </vt:variant>
      <vt:variant>
        <vt:lpwstr/>
      </vt:variant>
      <vt:variant>
        <vt:lpwstr>_Toc328037643</vt:lpwstr>
      </vt:variant>
      <vt:variant>
        <vt:i4>1441854</vt:i4>
      </vt:variant>
      <vt:variant>
        <vt:i4>734</vt:i4>
      </vt:variant>
      <vt:variant>
        <vt:i4>0</vt:i4>
      </vt:variant>
      <vt:variant>
        <vt:i4>5</vt:i4>
      </vt:variant>
      <vt:variant>
        <vt:lpwstr/>
      </vt:variant>
      <vt:variant>
        <vt:lpwstr>_Toc328037642</vt:lpwstr>
      </vt:variant>
      <vt:variant>
        <vt:i4>1441854</vt:i4>
      </vt:variant>
      <vt:variant>
        <vt:i4>728</vt:i4>
      </vt:variant>
      <vt:variant>
        <vt:i4>0</vt:i4>
      </vt:variant>
      <vt:variant>
        <vt:i4>5</vt:i4>
      </vt:variant>
      <vt:variant>
        <vt:lpwstr/>
      </vt:variant>
      <vt:variant>
        <vt:lpwstr>_Toc328037641</vt:lpwstr>
      </vt:variant>
      <vt:variant>
        <vt:i4>1441854</vt:i4>
      </vt:variant>
      <vt:variant>
        <vt:i4>722</vt:i4>
      </vt:variant>
      <vt:variant>
        <vt:i4>0</vt:i4>
      </vt:variant>
      <vt:variant>
        <vt:i4>5</vt:i4>
      </vt:variant>
      <vt:variant>
        <vt:lpwstr/>
      </vt:variant>
      <vt:variant>
        <vt:lpwstr>_Toc328037640</vt:lpwstr>
      </vt:variant>
      <vt:variant>
        <vt:i4>1114174</vt:i4>
      </vt:variant>
      <vt:variant>
        <vt:i4>716</vt:i4>
      </vt:variant>
      <vt:variant>
        <vt:i4>0</vt:i4>
      </vt:variant>
      <vt:variant>
        <vt:i4>5</vt:i4>
      </vt:variant>
      <vt:variant>
        <vt:lpwstr/>
      </vt:variant>
      <vt:variant>
        <vt:lpwstr>_Toc328037639</vt:lpwstr>
      </vt:variant>
      <vt:variant>
        <vt:i4>1114174</vt:i4>
      </vt:variant>
      <vt:variant>
        <vt:i4>710</vt:i4>
      </vt:variant>
      <vt:variant>
        <vt:i4>0</vt:i4>
      </vt:variant>
      <vt:variant>
        <vt:i4>5</vt:i4>
      </vt:variant>
      <vt:variant>
        <vt:lpwstr/>
      </vt:variant>
      <vt:variant>
        <vt:lpwstr>_Toc328037638</vt:lpwstr>
      </vt:variant>
      <vt:variant>
        <vt:i4>1114174</vt:i4>
      </vt:variant>
      <vt:variant>
        <vt:i4>704</vt:i4>
      </vt:variant>
      <vt:variant>
        <vt:i4>0</vt:i4>
      </vt:variant>
      <vt:variant>
        <vt:i4>5</vt:i4>
      </vt:variant>
      <vt:variant>
        <vt:lpwstr/>
      </vt:variant>
      <vt:variant>
        <vt:lpwstr>_Toc328037637</vt:lpwstr>
      </vt:variant>
      <vt:variant>
        <vt:i4>1114174</vt:i4>
      </vt:variant>
      <vt:variant>
        <vt:i4>698</vt:i4>
      </vt:variant>
      <vt:variant>
        <vt:i4>0</vt:i4>
      </vt:variant>
      <vt:variant>
        <vt:i4>5</vt:i4>
      </vt:variant>
      <vt:variant>
        <vt:lpwstr/>
      </vt:variant>
      <vt:variant>
        <vt:lpwstr>_Toc328037636</vt:lpwstr>
      </vt:variant>
      <vt:variant>
        <vt:i4>1114174</vt:i4>
      </vt:variant>
      <vt:variant>
        <vt:i4>692</vt:i4>
      </vt:variant>
      <vt:variant>
        <vt:i4>0</vt:i4>
      </vt:variant>
      <vt:variant>
        <vt:i4>5</vt:i4>
      </vt:variant>
      <vt:variant>
        <vt:lpwstr/>
      </vt:variant>
      <vt:variant>
        <vt:lpwstr>_Toc328037635</vt:lpwstr>
      </vt:variant>
      <vt:variant>
        <vt:i4>1114174</vt:i4>
      </vt:variant>
      <vt:variant>
        <vt:i4>686</vt:i4>
      </vt:variant>
      <vt:variant>
        <vt:i4>0</vt:i4>
      </vt:variant>
      <vt:variant>
        <vt:i4>5</vt:i4>
      </vt:variant>
      <vt:variant>
        <vt:lpwstr/>
      </vt:variant>
      <vt:variant>
        <vt:lpwstr>_Toc328037634</vt:lpwstr>
      </vt:variant>
      <vt:variant>
        <vt:i4>1114174</vt:i4>
      </vt:variant>
      <vt:variant>
        <vt:i4>680</vt:i4>
      </vt:variant>
      <vt:variant>
        <vt:i4>0</vt:i4>
      </vt:variant>
      <vt:variant>
        <vt:i4>5</vt:i4>
      </vt:variant>
      <vt:variant>
        <vt:lpwstr/>
      </vt:variant>
      <vt:variant>
        <vt:lpwstr>_Toc328037633</vt:lpwstr>
      </vt:variant>
      <vt:variant>
        <vt:i4>1114174</vt:i4>
      </vt:variant>
      <vt:variant>
        <vt:i4>674</vt:i4>
      </vt:variant>
      <vt:variant>
        <vt:i4>0</vt:i4>
      </vt:variant>
      <vt:variant>
        <vt:i4>5</vt:i4>
      </vt:variant>
      <vt:variant>
        <vt:lpwstr/>
      </vt:variant>
      <vt:variant>
        <vt:lpwstr>_Toc328037632</vt:lpwstr>
      </vt:variant>
      <vt:variant>
        <vt:i4>1114174</vt:i4>
      </vt:variant>
      <vt:variant>
        <vt:i4>668</vt:i4>
      </vt:variant>
      <vt:variant>
        <vt:i4>0</vt:i4>
      </vt:variant>
      <vt:variant>
        <vt:i4>5</vt:i4>
      </vt:variant>
      <vt:variant>
        <vt:lpwstr/>
      </vt:variant>
      <vt:variant>
        <vt:lpwstr>_Toc328037631</vt:lpwstr>
      </vt:variant>
      <vt:variant>
        <vt:i4>1114174</vt:i4>
      </vt:variant>
      <vt:variant>
        <vt:i4>662</vt:i4>
      </vt:variant>
      <vt:variant>
        <vt:i4>0</vt:i4>
      </vt:variant>
      <vt:variant>
        <vt:i4>5</vt:i4>
      </vt:variant>
      <vt:variant>
        <vt:lpwstr/>
      </vt:variant>
      <vt:variant>
        <vt:lpwstr>_Toc328037630</vt:lpwstr>
      </vt:variant>
      <vt:variant>
        <vt:i4>1048638</vt:i4>
      </vt:variant>
      <vt:variant>
        <vt:i4>656</vt:i4>
      </vt:variant>
      <vt:variant>
        <vt:i4>0</vt:i4>
      </vt:variant>
      <vt:variant>
        <vt:i4>5</vt:i4>
      </vt:variant>
      <vt:variant>
        <vt:lpwstr/>
      </vt:variant>
      <vt:variant>
        <vt:lpwstr>_Toc328037629</vt:lpwstr>
      </vt:variant>
      <vt:variant>
        <vt:i4>1048638</vt:i4>
      </vt:variant>
      <vt:variant>
        <vt:i4>650</vt:i4>
      </vt:variant>
      <vt:variant>
        <vt:i4>0</vt:i4>
      </vt:variant>
      <vt:variant>
        <vt:i4>5</vt:i4>
      </vt:variant>
      <vt:variant>
        <vt:lpwstr/>
      </vt:variant>
      <vt:variant>
        <vt:lpwstr>_Toc328037628</vt:lpwstr>
      </vt:variant>
      <vt:variant>
        <vt:i4>1048638</vt:i4>
      </vt:variant>
      <vt:variant>
        <vt:i4>644</vt:i4>
      </vt:variant>
      <vt:variant>
        <vt:i4>0</vt:i4>
      </vt:variant>
      <vt:variant>
        <vt:i4>5</vt:i4>
      </vt:variant>
      <vt:variant>
        <vt:lpwstr/>
      </vt:variant>
      <vt:variant>
        <vt:lpwstr>_Toc328037627</vt:lpwstr>
      </vt:variant>
      <vt:variant>
        <vt:i4>1048638</vt:i4>
      </vt:variant>
      <vt:variant>
        <vt:i4>638</vt:i4>
      </vt:variant>
      <vt:variant>
        <vt:i4>0</vt:i4>
      </vt:variant>
      <vt:variant>
        <vt:i4>5</vt:i4>
      </vt:variant>
      <vt:variant>
        <vt:lpwstr/>
      </vt:variant>
      <vt:variant>
        <vt:lpwstr>_Toc328037626</vt:lpwstr>
      </vt:variant>
      <vt:variant>
        <vt:i4>1048638</vt:i4>
      </vt:variant>
      <vt:variant>
        <vt:i4>632</vt:i4>
      </vt:variant>
      <vt:variant>
        <vt:i4>0</vt:i4>
      </vt:variant>
      <vt:variant>
        <vt:i4>5</vt:i4>
      </vt:variant>
      <vt:variant>
        <vt:lpwstr/>
      </vt:variant>
      <vt:variant>
        <vt:lpwstr>_Toc328037625</vt:lpwstr>
      </vt:variant>
      <vt:variant>
        <vt:i4>1048638</vt:i4>
      </vt:variant>
      <vt:variant>
        <vt:i4>626</vt:i4>
      </vt:variant>
      <vt:variant>
        <vt:i4>0</vt:i4>
      </vt:variant>
      <vt:variant>
        <vt:i4>5</vt:i4>
      </vt:variant>
      <vt:variant>
        <vt:lpwstr/>
      </vt:variant>
      <vt:variant>
        <vt:lpwstr>_Toc328037624</vt:lpwstr>
      </vt:variant>
      <vt:variant>
        <vt:i4>1048638</vt:i4>
      </vt:variant>
      <vt:variant>
        <vt:i4>620</vt:i4>
      </vt:variant>
      <vt:variant>
        <vt:i4>0</vt:i4>
      </vt:variant>
      <vt:variant>
        <vt:i4>5</vt:i4>
      </vt:variant>
      <vt:variant>
        <vt:lpwstr/>
      </vt:variant>
      <vt:variant>
        <vt:lpwstr>_Toc328037623</vt:lpwstr>
      </vt:variant>
      <vt:variant>
        <vt:i4>1048638</vt:i4>
      </vt:variant>
      <vt:variant>
        <vt:i4>614</vt:i4>
      </vt:variant>
      <vt:variant>
        <vt:i4>0</vt:i4>
      </vt:variant>
      <vt:variant>
        <vt:i4>5</vt:i4>
      </vt:variant>
      <vt:variant>
        <vt:lpwstr/>
      </vt:variant>
      <vt:variant>
        <vt:lpwstr>_Toc328037622</vt:lpwstr>
      </vt:variant>
      <vt:variant>
        <vt:i4>1048638</vt:i4>
      </vt:variant>
      <vt:variant>
        <vt:i4>608</vt:i4>
      </vt:variant>
      <vt:variant>
        <vt:i4>0</vt:i4>
      </vt:variant>
      <vt:variant>
        <vt:i4>5</vt:i4>
      </vt:variant>
      <vt:variant>
        <vt:lpwstr/>
      </vt:variant>
      <vt:variant>
        <vt:lpwstr>_Toc328037621</vt:lpwstr>
      </vt:variant>
      <vt:variant>
        <vt:i4>1048638</vt:i4>
      </vt:variant>
      <vt:variant>
        <vt:i4>602</vt:i4>
      </vt:variant>
      <vt:variant>
        <vt:i4>0</vt:i4>
      </vt:variant>
      <vt:variant>
        <vt:i4>5</vt:i4>
      </vt:variant>
      <vt:variant>
        <vt:lpwstr/>
      </vt:variant>
      <vt:variant>
        <vt:lpwstr>_Toc328037620</vt:lpwstr>
      </vt:variant>
      <vt:variant>
        <vt:i4>1245246</vt:i4>
      </vt:variant>
      <vt:variant>
        <vt:i4>596</vt:i4>
      </vt:variant>
      <vt:variant>
        <vt:i4>0</vt:i4>
      </vt:variant>
      <vt:variant>
        <vt:i4>5</vt:i4>
      </vt:variant>
      <vt:variant>
        <vt:lpwstr/>
      </vt:variant>
      <vt:variant>
        <vt:lpwstr>_Toc328037619</vt:lpwstr>
      </vt:variant>
      <vt:variant>
        <vt:i4>1245246</vt:i4>
      </vt:variant>
      <vt:variant>
        <vt:i4>590</vt:i4>
      </vt:variant>
      <vt:variant>
        <vt:i4>0</vt:i4>
      </vt:variant>
      <vt:variant>
        <vt:i4>5</vt:i4>
      </vt:variant>
      <vt:variant>
        <vt:lpwstr/>
      </vt:variant>
      <vt:variant>
        <vt:lpwstr>_Toc328037618</vt:lpwstr>
      </vt:variant>
      <vt:variant>
        <vt:i4>1245246</vt:i4>
      </vt:variant>
      <vt:variant>
        <vt:i4>584</vt:i4>
      </vt:variant>
      <vt:variant>
        <vt:i4>0</vt:i4>
      </vt:variant>
      <vt:variant>
        <vt:i4>5</vt:i4>
      </vt:variant>
      <vt:variant>
        <vt:lpwstr/>
      </vt:variant>
      <vt:variant>
        <vt:lpwstr>_Toc328037617</vt:lpwstr>
      </vt:variant>
      <vt:variant>
        <vt:i4>1245246</vt:i4>
      </vt:variant>
      <vt:variant>
        <vt:i4>578</vt:i4>
      </vt:variant>
      <vt:variant>
        <vt:i4>0</vt:i4>
      </vt:variant>
      <vt:variant>
        <vt:i4>5</vt:i4>
      </vt:variant>
      <vt:variant>
        <vt:lpwstr/>
      </vt:variant>
      <vt:variant>
        <vt:lpwstr>_Toc328037616</vt:lpwstr>
      </vt:variant>
      <vt:variant>
        <vt:i4>1245246</vt:i4>
      </vt:variant>
      <vt:variant>
        <vt:i4>572</vt:i4>
      </vt:variant>
      <vt:variant>
        <vt:i4>0</vt:i4>
      </vt:variant>
      <vt:variant>
        <vt:i4>5</vt:i4>
      </vt:variant>
      <vt:variant>
        <vt:lpwstr/>
      </vt:variant>
      <vt:variant>
        <vt:lpwstr>_Toc328037615</vt:lpwstr>
      </vt:variant>
      <vt:variant>
        <vt:i4>1245246</vt:i4>
      </vt:variant>
      <vt:variant>
        <vt:i4>566</vt:i4>
      </vt:variant>
      <vt:variant>
        <vt:i4>0</vt:i4>
      </vt:variant>
      <vt:variant>
        <vt:i4>5</vt:i4>
      </vt:variant>
      <vt:variant>
        <vt:lpwstr/>
      </vt:variant>
      <vt:variant>
        <vt:lpwstr>_Toc328037614</vt:lpwstr>
      </vt:variant>
      <vt:variant>
        <vt:i4>1245246</vt:i4>
      </vt:variant>
      <vt:variant>
        <vt:i4>560</vt:i4>
      </vt:variant>
      <vt:variant>
        <vt:i4>0</vt:i4>
      </vt:variant>
      <vt:variant>
        <vt:i4>5</vt:i4>
      </vt:variant>
      <vt:variant>
        <vt:lpwstr/>
      </vt:variant>
      <vt:variant>
        <vt:lpwstr>_Toc328037613</vt:lpwstr>
      </vt:variant>
      <vt:variant>
        <vt:i4>1245246</vt:i4>
      </vt:variant>
      <vt:variant>
        <vt:i4>554</vt:i4>
      </vt:variant>
      <vt:variant>
        <vt:i4>0</vt:i4>
      </vt:variant>
      <vt:variant>
        <vt:i4>5</vt:i4>
      </vt:variant>
      <vt:variant>
        <vt:lpwstr/>
      </vt:variant>
      <vt:variant>
        <vt:lpwstr>_Toc328037612</vt:lpwstr>
      </vt:variant>
      <vt:variant>
        <vt:i4>1245246</vt:i4>
      </vt:variant>
      <vt:variant>
        <vt:i4>548</vt:i4>
      </vt:variant>
      <vt:variant>
        <vt:i4>0</vt:i4>
      </vt:variant>
      <vt:variant>
        <vt:i4>5</vt:i4>
      </vt:variant>
      <vt:variant>
        <vt:lpwstr/>
      </vt:variant>
      <vt:variant>
        <vt:lpwstr>_Toc328037611</vt:lpwstr>
      </vt:variant>
      <vt:variant>
        <vt:i4>1245246</vt:i4>
      </vt:variant>
      <vt:variant>
        <vt:i4>542</vt:i4>
      </vt:variant>
      <vt:variant>
        <vt:i4>0</vt:i4>
      </vt:variant>
      <vt:variant>
        <vt:i4>5</vt:i4>
      </vt:variant>
      <vt:variant>
        <vt:lpwstr/>
      </vt:variant>
      <vt:variant>
        <vt:lpwstr>_Toc328037610</vt:lpwstr>
      </vt:variant>
      <vt:variant>
        <vt:i4>1179710</vt:i4>
      </vt:variant>
      <vt:variant>
        <vt:i4>536</vt:i4>
      </vt:variant>
      <vt:variant>
        <vt:i4>0</vt:i4>
      </vt:variant>
      <vt:variant>
        <vt:i4>5</vt:i4>
      </vt:variant>
      <vt:variant>
        <vt:lpwstr/>
      </vt:variant>
      <vt:variant>
        <vt:lpwstr>_Toc328037609</vt:lpwstr>
      </vt:variant>
      <vt:variant>
        <vt:i4>1179710</vt:i4>
      </vt:variant>
      <vt:variant>
        <vt:i4>530</vt:i4>
      </vt:variant>
      <vt:variant>
        <vt:i4>0</vt:i4>
      </vt:variant>
      <vt:variant>
        <vt:i4>5</vt:i4>
      </vt:variant>
      <vt:variant>
        <vt:lpwstr/>
      </vt:variant>
      <vt:variant>
        <vt:lpwstr>_Toc328037608</vt:lpwstr>
      </vt:variant>
      <vt:variant>
        <vt:i4>1179710</vt:i4>
      </vt:variant>
      <vt:variant>
        <vt:i4>524</vt:i4>
      </vt:variant>
      <vt:variant>
        <vt:i4>0</vt:i4>
      </vt:variant>
      <vt:variant>
        <vt:i4>5</vt:i4>
      </vt:variant>
      <vt:variant>
        <vt:lpwstr/>
      </vt:variant>
      <vt:variant>
        <vt:lpwstr>_Toc328037607</vt:lpwstr>
      </vt:variant>
      <vt:variant>
        <vt:i4>1179710</vt:i4>
      </vt:variant>
      <vt:variant>
        <vt:i4>518</vt:i4>
      </vt:variant>
      <vt:variant>
        <vt:i4>0</vt:i4>
      </vt:variant>
      <vt:variant>
        <vt:i4>5</vt:i4>
      </vt:variant>
      <vt:variant>
        <vt:lpwstr/>
      </vt:variant>
      <vt:variant>
        <vt:lpwstr>_Toc328037606</vt:lpwstr>
      </vt:variant>
      <vt:variant>
        <vt:i4>1179710</vt:i4>
      </vt:variant>
      <vt:variant>
        <vt:i4>512</vt:i4>
      </vt:variant>
      <vt:variant>
        <vt:i4>0</vt:i4>
      </vt:variant>
      <vt:variant>
        <vt:i4>5</vt:i4>
      </vt:variant>
      <vt:variant>
        <vt:lpwstr/>
      </vt:variant>
      <vt:variant>
        <vt:lpwstr>_Toc328037605</vt:lpwstr>
      </vt:variant>
      <vt:variant>
        <vt:i4>1179710</vt:i4>
      </vt:variant>
      <vt:variant>
        <vt:i4>506</vt:i4>
      </vt:variant>
      <vt:variant>
        <vt:i4>0</vt:i4>
      </vt:variant>
      <vt:variant>
        <vt:i4>5</vt:i4>
      </vt:variant>
      <vt:variant>
        <vt:lpwstr/>
      </vt:variant>
      <vt:variant>
        <vt:lpwstr>_Toc328037604</vt:lpwstr>
      </vt:variant>
      <vt:variant>
        <vt:i4>1179710</vt:i4>
      </vt:variant>
      <vt:variant>
        <vt:i4>500</vt:i4>
      </vt:variant>
      <vt:variant>
        <vt:i4>0</vt:i4>
      </vt:variant>
      <vt:variant>
        <vt:i4>5</vt:i4>
      </vt:variant>
      <vt:variant>
        <vt:lpwstr/>
      </vt:variant>
      <vt:variant>
        <vt:lpwstr>_Toc328037603</vt:lpwstr>
      </vt:variant>
      <vt:variant>
        <vt:i4>1179710</vt:i4>
      </vt:variant>
      <vt:variant>
        <vt:i4>494</vt:i4>
      </vt:variant>
      <vt:variant>
        <vt:i4>0</vt:i4>
      </vt:variant>
      <vt:variant>
        <vt:i4>5</vt:i4>
      </vt:variant>
      <vt:variant>
        <vt:lpwstr/>
      </vt:variant>
      <vt:variant>
        <vt:lpwstr>_Toc328037602</vt:lpwstr>
      </vt:variant>
      <vt:variant>
        <vt:i4>1179710</vt:i4>
      </vt:variant>
      <vt:variant>
        <vt:i4>488</vt:i4>
      </vt:variant>
      <vt:variant>
        <vt:i4>0</vt:i4>
      </vt:variant>
      <vt:variant>
        <vt:i4>5</vt:i4>
      </vt:variant>
      <vt:variant>
        <vt:lpwstr/>
      </vt:variant>
      <vt:variant>
        <vt:lpwstr>_Toc328037601</vt:lpwstr>
      </vt:variant>
      <vt:variant>
        <vt:i4>1179710</vt:i4>
      </vt:variant>
      <vt:variant>
        <vt:i4>482</vt:i4>
      </vt:variant>
      <vt:variant>
        <vt:i4>0</vt:i4>
      </vt:variant>
      <vt:variant>
        <vt:i4>5</vt:i4>
      </vt:variant>
      <vt:variant>
        <vt:lpwstr/>
      </vt:variant>
      <vt:variant>
        <vt:lpwstr>_Toc328037600</vt:lpwstr>
      </vt:variant>
      <vt:variant>
        <vt:i4>1769533</vt:i4>
      </vt:variant>
      <vt:variant>
        <vt:i4>476</vt:i4>
      </vt:variant>
      <vt:variant>
        <vt:i4>0</vt:i4>
      </vt:variant>
      <vt:variant>
        <vt:i4>5</vt:i4>
      </vt:variant>
      <vt:variant>
        <vt:lpwstr/>
      </vt:variant>
      <vt:variant>
        <vt:lpwstr>_Toc328037599</vt:lpwstr>
      </vt:variant>
      <vt:variant>
        <vt:i4>1769533</vt:i4>
      </vt:variant>
      <vt:variant>
        <vt:i4>470</vt:i4>
      </vt:variant>
      <vt:variant>
        <vt:i4>0</vt:i4>
      </vt:variant>
      <vt:variant>
        <vt:i4>5</vt:i4>
      </vt:variant>
      <vt:variant>
        <vt:lpwstr/>
      </vt:variant>
      <vt:variant>
        <vt:lpwstr>_Toc328037598</vt:lpwstr>
      </vt:variant>
      <vt:variant>
        <vt:i4>1769533</vt:i4>
      </vt:variant>
      <vt:variant>
        <vt:i4>464</vt:i4>
      </vt:variant>
      <vt:variant>
        <vt:i4>0</vt:i4>
      </vt:variant>
      <vt:variant>
        <vt:i4>5</vt:i4>
      </vt:variant>
      <vt:variant>
        <vt:lpwstr/>
      </vt:variant>
      <vt:variant>
        <vt:lpwstr>_Toc328037597</vt:lpwstr>
      </vt:variant>
      <vt:variant>
        <vt:i4>1769533</vt:i4>
      </vt:variant>
      <vt:variant>
        <vt:i4>458</vt:i4>
      </vt:variant>
      <vt:variant>
        <vt:i4>0</vt:i4>
      </vt:variant>
      <vt:variant>
        <vt:i4>5</vt:i4>
      </vt:variant>
      <vt:variant>
        <vt:lpwstr/>
      </vt:variant>
      <vt:variant>
        <vt:lpwstr>_Toc328037596</vt:lpwstr>
      </vt:variant>
      <vt:variant>
        <vt:i4>1769533</vt:i4>
      </vt:variant>
      <vt:variant>
        <vt:i4>452</vt:i4>
      </vt:variant>
      <vt:variant>
        <vt:i4>0</vt:i4>
      </vt:variant>
      <vt:variant>
        <vt:i4>5</vt:i4>
      </vt:variant>
      <vt:variant>
        <vt:lpwstr/>
      </vt:variant>
      <vt:variant>
        <vt:lpwstr>_Toc328037595</vt:lpwstr>
      </vt:variant>
      <vt:variant>
        <vt:i4>1769533</vt:i4>
      </vt:variant>
      <vt:variant>
        <vt:i4>446</vt:i4>
      </vt:variant>
      <vt:variant>
        <vt:i4>0</vt:i4>
      </vt:variant>
      <vt:variant>
        <vt:i4>5</vt:i4>
      </vt:variant>
      <vt:variant>
        <vt:lpwstr/>
      </vt:variant>
      <vt:variant>
        <vt:lpwstr>_Toc328037594</vt:lpwstr>
      </vt:variant>
      <vt:variant>
        <vt:i4>1769533</vt:i4>
      </vt:variant>
      <vt:variant>
        <vt:i4>440</vt:i4>
      </vt:variant>
      <vt:variant>
        <vt:i4>0</vt:i4>
      </vt:variant>
      <vt:variant>
        <vt:i4>5</vt:i4>
      </vt:variant>
      <vt:variant>
        <vt:lpwstr/>
      </vt:variant>
      <vt:variant>
        <vt:lpwstr>_Toc328037593</vt:lpwstr>
      </vt:variant>
      <vt:variant>
        <vt:i4>1769533</vt:i4>
      </vt:variant>
      <vt:variant>
        <vt:i4>434</vt:i4>
      </vt:variant>
      <vt:variant>
        <vt:i4>0</vt:i4>
      </vt:variant>
      <vt:variant>
        <vt:i4>5</vt:i4>
      </vt:variant>
      <vt:variant>
        <vt:lpwstr/>
      </vt:variant>
      <vt:variant>
        <vt:lpwstr>_Toc328037592</vt:lpwstr>
      </vt:variant>
      <vt:variant>
        <vt:i4>1769533</vt:i4>
      </vt:variant>
      <vt:variant>
        <vt:i4>428</vt:i4>
      </vt:variant>
      <vt:variant>
        <vt:i4>0</vt:i4>
      </vt:variant>
      <vt:variant>
        <vt:i4>5</vt:i4>
      </vt:variant>
      <vt:variant>
        <vt:lpwstr/>
      </vt:variant>
      <vt:variant>
        <vt:lpwstr>_Toc328037591</vt:lpwstr>
      </vt:variant>
      <vt:variant>
        <vt:i4>1769533</vt:i4>
      </vt:variant>
      <vt:variant>
        <vt:i4>422</vt:i4>
      </vt:variant>
      <vt:variant>
        <vt:i4>0</vt:i4>
      </vt:variant>
      <vt:variant>
        <vt:i4>5</vt:i4>
      </vt:variant>
      <vt:variant>
        <vt:lpwstr/>
      </vt:variant>
      <vt:variant>
        <vt:lpwstr>_Toc328037590</vt:lpwstr>
      </vt:variant>
      <vt:variant>
        <vt:i4>1703997</vt:i4>
      </vt:variant>
      <vt:variant>
        <vt:i4>416</vt:i4>
      </vt:variant>
      <vt:variant>
        <vt:i4>0</vt:i4>
      </vt:variant>
      <vt:variant>
        <vt:i4>5</vt:i4>
      </vt:variant>
      <vt:variant>
        <vt:lpwstr/>
      </vt:variant>
      <vt:variant>
        <vt:lpwstr>_Toc328037589</vt:lpwstr>
      </vt:variant>
      <vt:variant>
        <vt:i4>1703997</vt:i4>
      </vt:variant>
      <vt:variant>
        <vt:i4>410</vt:i4>
      </vt:variant>
      <vt:variant>
        <vt:i4>0</vt:i4>
      </vt:variant>
      <vt:variant>
        <vt:i4>5</vt:i4>
      </vt:variant>
      <vt:variant>
        <vt:lpwstr/>
      </vt:variant>
      <vt:variant>
        <vt:lpwstr>_Toc328037588</vt:lpwstr>
      </vt:variant>
      <vt:variant>
        <vt:i4>1703997</vt:i4>
      </vt:variant>
      <vt:variant>
        <vt:i4>404</vt:i4>
      </vt:variant>
      <vt:variant>
        <vt:i4>0</vt:i4>
      </vt:variant>
      <vt:variant>
        <vt:i4>5</vt:i4>
      </vt:variant>
      <vt:variant>
        <vt:lpwstr/>
      </vt:variant>
      <vt:variant>
        <vt:lpwstr>_Toc328037587</vt:lpwstr>
      </vt:variant>
      <vt:variant>
        <vt:i4>1703997</vt:i4>
      </vt:variant>
      <vt:variant>
        <vt:i4>398</vt:i4>
      </vt:variant>
      <vt:variant>
        <vt:i4>0</vt:i4>
      </vt:variant>
      <vt:variant>
        <vt:i4>5</vt:i4>
      </vt:variant>
      <vt:variant>
        <vt:lpwstr/>
      </vt:variant>
      <vt:variant>
        <vt:lpwstr>_Toc328037586</vt:lpwstr>
      </vt:variant>
      <vt:variant>
        <vt:i4>1703997</vt:i4>
      </vt:variant>
      <vt:variant>
        <vt:i4>392</vt:i4>
      </vt:variant>
      <vt:variant>
        <vt:i4>0</vt:i4>
      </vt:variant>
      <vt:variant>
        <vt:i4>5</vt:i4>
      </vt:variant>
      <vt:variant>
        <vt:lpwstr/>
      </vt:variant>
      <vt:variant>
        <vt:lpwstr>_Toc328037585</vt:lpwstr>
      </vt:variant>
      <vt:variant>
        <vt:i4>1703997</vt:i4>
      </vt:variant>
      <vt:variant>
        <vt:i4>386</vt:i4>
      </vt:variant>
      <vt:variant>
        <vt:i4>0</vt:i4>
      </vt:variant>
      <vt:variant>
        <vt:i4>5</vt:i4>
      </vt:variant>
      <vt:variant>
        <vt:lpwstr/>
      </vt:variant>
      <vt:variant>
        <vt:lpwstr>_Toc328037584</vt:lpwstr>
      </vt:variant>
      <vt:variant>
        <vt:i4>1703997</vt:i4>
      </vt:variant>
      <vt:variant>
        <vt:i4>380</vt:i4>
      </vt:variant>
      <vt:variant>
        <vt:i4>0</vt:i4>
      </vt:variant>
      <vt:variant>
        <vt:i4>5</vt:i4>
      </vt:variant>
      <vt:variant>
        <vt:lpwstr/>
      </vt:variant>
      <vt:variant>
        <vt:lpwstr>_Toc328037583</vt:lpwstr>
      </vt:variant>
      <vt:variant>
        <vt:i4>1703997</vt:i4>
      </vt:variant>
      <vt:variant>
        <vt:i4>374</vt:i4>
      </vt:variant>
      <vt:variant>
        <vt:i4>0</vt:i4>
      </vt:variant>
      <vt:variant>
        <vt:i4>5</vt:i4>
      </vt:variant>
      <vt:variant>
        <vt:lpwstr/>
      </vt:variant>
      <vt:variant>
        <vt:lpwstr>_Toc328037582</vt:lpwstr>
      </vt:variant>
      <vt:variant>
        <vt:i4>1703997</vt:i4>
      </vt:variant>
      <vt:variant>
        <vt:i4>368</vt:i4>
      </vt:variant>
      <vt:variant>
        <vt:i4>0</vt:i4>
      </vt:variant>
      <vt:variant>
        <vt:i4>5</vt:i4>
      </vt:variant>
      <vt:variant>
        <vt:lpwstr/>
      </vt:variant>
      <vt:variant>
        <vt:lpwstr>_Toc328037581</vt:lpwstr>
      </vt:variant>
      <vt:variant>
        <vt:i4>1703997</vt:i4>
      </vt:variant>
      <vt:variant>
        <vt:i4>362</vt:i4>
      </vt:variant>
      <vt:variant>
        <vt:i4>0</vt:i4>
      </vt:variant>
      <vt:variant>
        <vt:i4>5</vt:i4>
      </vt:variant>
      <vt:variant>
        <vt:lpwstr/>
      </vt:variant>
      <vt:variant>
        <vt:lpwstr>_Toc328037580</vt:lpwstr>
      </vt:variant>
      <vt:variant>
        <vt:i4>1376317</vt:i4>
      </vt:variant>
      <vt:variant>
        <vt:i4>356</vt:i4>
      </vt:variant>
      <vt:variant>
        <vt:i4>0</vt:i4>
      </vt:variant>
      <vt:variant>
        <vt:i4>5</vt:i4>
      </vt:variant>
      <vt:variant>
        <vt:lpwstr/>
      </vt:variant>
      <vt:variant>
        <vt:lpwstr>_Toc328037579</vt:lpwstr>
      </vt:variant>
      <vt:variant>
        <vt:i4>1376317</vt:i4>
      </vt:variant>
      <vt:variant>
        <vt:i4>350</vt:i4>
      </vt:variant>
      <vt:variant>
        <vt:i4>0</vt:i4>
      </vt:variant>
      <vt:variant>
        <vt:i4>5</vt:i4>
      </vt:variant>
      <vt:variant>
        <vt:lpwstr/>
      </vt:variant>
      <vt:variant>
        <vt:lpwstr>_Toc328037578</vt:lpwstr>
      </vt:variant>
      <vt:variant>
        <vt:i4>1376317</vt:i4>
      </vt:variant>
      <vt:variant>
        <vt:i4>344</vt:i4>
      </vt:variant>
      <vt:variant>
        <vt:i4>0</vt:i4>
      </vt:variant>
      <vt:variant>
        <vt:i4>5</vt:i4>
      </vt:variant>
      <vt:variant>
        <vt:lpwstr/>
      </vt:variant>
      <vt:variant>
        <vt:lpwstr>_Toc328037577</vt:lpwstr>
      </vt:variant>
      <vt:variant>
        <vt:i4>1376317</vt:i4>
      </vt:variant>
      <vt:variant>
        <vt:i4>338</vt:i4>
      </vt:variant>
      <vt:variant>
        <vt:i4>0</vt:i4>
      </vt:variant>
      <vt:variant>
        <vt:i4>5</vt:i4>
      </vt:variant>
      <vt:variant>
        <vt:lpwstr/>
      </vt:variant>
      <vt:variant>
        <vt:lpwstr>_Toc328037576</vt:lpwstr>
      </vt:variant>
      <vt:variant>
        <vt:i4>1376317</vt:i4>
      </vt:variant>
      <vt:variant>
        <vt:i4>332</vt:i4>
      </vt:variant>
      <vt:variant>
        <vt:i4>0</vt:i4>
      </vt:variant>
      <vt:variant>
        <vt:i4>5</vt:i4>
      </vt:variant>
      <vt:variant>
        <vt:lpwstr/>
      </vt:variant>
      <vt:variant>
        <vt:lpwstr>_Toc328037575</vt:lpwstr>
      </vt:variant>
      <vt:variant>
        <vt:i4>1376317</vt:i4>
      </vt:variant>
      <vt:variant>
        <vt:i4>326</vt:i4>
      </vt:variant>
      <vt:variant>
        <vt:i4>0</vt:i4>
      </vt:variant>
      <vt:variant>
        <vt:i4>5</vt:i4>
      </vt:variant>
      <vt:variant>
        <vt:lpwstr/>
      </vt:variant>
      <vt:variant>
        <vt:lpwstr>_Toc328037574</vt:lpwstr>
      </vt:variant>
      <vt:variant>
        <vt:i4>1376317</vt:i4>
      </vt:variant>
      <vt:variant>
        <vt:i4>320</vt:i4>
      </vt:variant>
      <vt:variant>
        <vt:i4>0</vt:i4>
      </vt:variant>
      <vt:variant>
        <vt:i4>5</vt:i4>
      </vt:variant>
      <vt:variant>
        <vt:lpwstr/>
      </vt:variant>
      <vt:variant>
        <vt:lpwstr>_Toc328037573</vt:lpwstr>
      </vt:variant>
      <vt:variant>
        <vt:i4>1376317</vt:i4>
      </vt:variant>
      <vt:variant>
        <vt:i4>314</vt:i4>
      </vt:variant>
      <vt:variant>
        <vt:i4>0</vt:i4>
      </vt:variant>
      <vt:variant>
        <vt:i4>5</vt:i4>
      </vt:variant>
      <vt:variant>
        <vt:lpwstr/>
      </vt:variant>
      <vt:variant>
        <vt:lpwstr>_Toc328037572</vt:lpwstr>
      </vt:variant>
      <vt:variant>
        <vt:i4>1376317</vt:i4>
      </vt:variant>
      <vt:variant>
        <vt:i4>308</vt:i4>
      </vt:variant>
      <vt:variant>
        <vt:i4>0</vt:i4>
      </vt:variant>
      <vt:variant>
        <vt:i4>5</vt:i4>
      </vt:variant>
      <vt:variant>
        <vt:lpwstr/>
      </vt:variant>
      <vt:variant>
        <vt:lpwstr>_Toc328037571</vt:lpwstr>
      </vt:variant>
      <vt:variant>
        <vt:i4>1376317</vt:i4>
      </vt:variant>
      <vt:variant>
        <vt:i4>302</vt:i4>
      </vt:variant>
      <vt:variant>
        <vt:i4>0</vt:i4>
      </vt:variant>
      <vt:variant>
        <vt:i4>5</vt:i4>
      </vt:variant>
      <vt:variant>
        <vt:lpwstr/>
      </vt:variant>
      <vt:variant>
        <vt:lpwstr>_Toc328037570</vt:lpwstr>
      </vt:variant>
      <vt:variant>
        <vt:i4>1310781</vt:i4>
      </vt:variant>
      <vt:variant>
        <vt:i4>296</vt:i4>
      </vt:variant>
      <vt:variant>
        <vt:i4>0</vt:i4>
      </vt:variant>
      <vt:variant>
        <vt:i4>5</vt:i4>
      </vt:variant>
      <vt:variant>
        <vt:lpwstr/>
      </vt:variant>
      <vt:variant>
        <vt:lpwstr>_Toc328037569</vt:lpwstr>
      </vt:variant>
      <vt:variant>
        <vt:i4>1310781</vt:i4>
      </vt:variant>
      <vt:variant>
        <vt:i4>290</vt:i4>
      </vt:variant>
      <vt:variant>
        <vt:i4>0</vt:i4>
      </vt:variant>
      <vt:variant>
        <vt:i4>5</vt:i4>
      </vt:variant>
      <vt:variant>
        <vt:lpwstr/>
      </vt:variant>
      <vt:variant>
        <vt:lpwstr>_Toc328037568</vt:lpwstr>
      </vt:variant>
      <vt:variant>
        <vt:i4>1310781</vt:i4>
      </vt:variant>
      <vt:variant>
        <vt:i4>284</vt:i4>
      </vt:variant>
      <vt:variant>
        <vt:i4>0</vt:i4>
      </vt:variant>
      <vt:variant>
        <vt:i4>5</vt:i4>
      </vt:variant>
      <vt:variant>
        <vt:lpwstr/>
      </vt:variant>
      <vt:variant>
        <vt:lpwstr>_Toc328037567</vt:lpwstr>
      </vt:variant>
      <vt:variant>
        <vt:i4>1310781</vt:i4>
      </vt:variant>
      <vt:variant>
        <vt:i4>278</vt:i4>
      </vt:variant>
      <vt:variant>
        <vt:i4>0</vt:i4>
      </vt:variant>
      <vt:variant>
        <vt:i4>5</vt:i4>
      </vt:variant>
      <vt:variant>
        <vt:lpwstr/>
      </vt:variant>
      <vt:variant>
        <vt:lpwstr>_Toc328037566</vt:lpwstr>
      </vt:variant>
      <vt:variant>
        <vt:i4>1310781</vt:i4>
      </vt:variant>
      <vt:variant>
        <vt:i4>272</vt:i4>
      </vt:variant>
      <vt:variant>
        <vt:i4>0</vt:i4>
      </vt:variant>
      <vt:variant>
        <vt:i4>5</vt:i4>
      </vt:variant>
      <vt:variant>
        <vt:lpwstr/>
      </vt:variant>
      <vt:variant>
        <vt:lpwstr>_Toc328037565</vt:lpwstr>
      </vt:variant>
      <vt:variant>
        <vt:i4>1310781</vt:i4>
      </vt:variant>
      <vt:variant>
        <vt:i4>266</vt:i4>
      </vt:variant>
      <vt:variant>
        <vt:i4>0</vt:i4>
      </vt:variant>
      <vt:variant>
        <vt:i4>5</vt:i4>
      </vt:variant>
      <vt:variant>
        <vt:lpwstr/>
      </vt:variant>
      <vt:variant>
        <vt:lpwstr>_Toc328037564</vt:lpwstr>
      </vt:variant>
      <vt:variant>
        <vt:i4>1310781</vt:i4>
      </vt:variant>
      <vt:variant>
        <vt:i4>260</vt:i4>
      </vt:variant>
      <vt:variant>
        <vt:i4>0</vt:i4>
      </vt:variant>
      <vt:variant>
        <vt:i4>5</vt:i4>
      </vt:variant>
      <vt:variant>
        <vt:lpwstr/>
      </vt:variant>
      <vt:variant>
        <vt:lpwstr>_Toc328037563</vt:lpwstr>
      </vt:variant>
      <vt:variant>
        <vt:i4>1310781</vt:i4>
      </vt:variant>
      <vt:variant>
        <vt:i4>254</vt:i4>
      </vt:variant>
      <vt:variant>
        <vt:i4>0</vt:i4>
      </vt:variant>
      <vt:variant>
        <vt:i4>5</vt:i4>
      </vt:variant>
      <vt:variant>
        <vt:lpwstr/>
      </vt:variant>
      <vt:variant>
        <vt:lpwstr>_Toc328037562</vt:lpwstr>
      </vt:variant>
      <vt:variant>
        <vt:i4>1310781</vt:i4>
      </vt:variant>
      <vt:variant>
        <vt:i4>248</vt:i4>
      </vt:variant>
      <vt:variant>
        <vt:i4>0</vt:i4>
      </vt:variant>
      <vt:variant>
        <vt:i4>5</vt:i4>
      </vt:variant>
      <vt:variant>
        <vt:lpwstr/>
      </vt:variant>
      <vt:variant>
        <vt:lpwstr>_Toc328037561</vt:lpwstr>
      </vt:variant>
      <vt:variant>
        <vt:i4>1310781</vt:i4>
      </vt:variant>
      <vt:variant>
        <vt:i4>242</vt:i4>
      </vt:variant>
      <vt:variant>
        <vt:i4>0</vt:i4>
      </vt:variant>
      <vt:variant>
        <vt:i4>5</vt:i4>
      </vt:variant>
      <vt:variant>
        <vt:lpwstr/>
      </vt:variant>
      <vt:variant>
        <vt:lpwstr>_Toc328037560</vt:lpwstr>
      </vt:variant>
      <vt:variant>
        <vt:i4>1507389</vt:i4>
      </vt:variant>
      <vt:variant>
        <vt:i4>236</vt:i4>
      </vt:variant>
      <vt:variant>
        <vt:i4>0</vt:i4>
      </vt:variant>
      <vt:variant>
        <vt:i4>5</vt:i4>
      </vt:variant>
      <vt:variant>
        <vt:lpwstr/>
      </vt:variant>
      <vt:variant>
        <vt:lpwstr>_Toc328037559</vt:lpwstr>
      </vt:variant>
      <vt:variant>
        <vt:i4>1507389</vt:i4>
      </vt:variant>
      <vt:variant>
        <vt:i4>230</vt:i4>
      </vt:variant>
      <vt:variant>
        <vt:i4>0</vt:i4>
      </vt:variant>
      <vt:variant>
        <vt:i4>5</vt:i4>
      </vt:variant>
      <vt:variant>
        <vt:lpwstr/>
      </vt:variant>
      <vt:variant>
        <vt:lpwstr>_Toc328037558</vt:lpwstr>
      </vt:variant>
      <vt:variant>
        <vt:i4>1507389</vt:i4>
      </vt:variant>
      <vt:variant>
        <vt:i4>224</vt:i4>
      </vt:variant>
      <vt:variant>
        <vt:i4>0</vt:i4>
      </vt:variant>
      <vt:variant>
        <vt:i4>5</vt:i4>
      </vt:variant>
      <vt:variant>
        <vt:lpwstr/>
      </vt:variant>
      <vt:variant>
        <vt:lpwstr>_Toc328037557</vt:lpwstr>
      </vt:variant>
      <vt:variant>
        <vt:i4>1507389</vt:i4>
      </vt:variant>
      <vt:variant>
        <vt:i4>218</vt:i4>
      </vt:variant>
      <vt:variant>
        <vt:i4>0</vt:i4>
      </vt:variant>
      <vt:variant>
        <vt:i4>5</vt:i4>
      </vt:variant>
      <vt:variant>
        <vt:lpwstr/>
      </vt:variant>
      <vt:variant>
        <vt:lpwstr>_Toc328037556</vt:lpwstr>
      </vt:variant>
      <vt:variant>
        <vt:i4>1507389</vt:i4>
      </vt:variant>
      <vt:variant>
        <vt:i4>212</vt:i4>
      </vt:variant>
      <vt:variant>
        <vt:i4>0</vt:i4>
      </vt:variant>
      <vt:variant>
        <vt:i4>5</vt:i4>
      </vt:variant>
      <vt:variant>
        <vt:lpwstr/>
      </vt:variant>
      <vt:variant>
        <vt:lpwstr>_Toc328037555</vt:lpwstr>
      </vt:variant>
      <vt:variant>
        <vt:i4>1507389</vt:i4>
      </vt:variant>
      <vt:variant>
        <vt:i4>206</vt:i4>
      </vt:variant>
      <vt:variant>
        <vt:i4>0</vt:i4>
      </vt:variant>
      <vt:variant>
        <vt:i4>5</vt:i4>
      </vt:variant>
      <vt:variant>
        <vt:lpwstr/>
      </vt:variant>
      <vt:variant>
        <vt:lpwstr>_Toc328037554</vt:lpwstr>
      </vt:variant>
      <vt:variant>
        <vt:i4>1507389</vt:i4>
      </vt:variant>
      <vt:variant>
        <vt:i4>200</vt:i4>
      </vt:variant>
      <vt:variant>
        <vt:i4>0</vt:i4>
      </vt:variant>
      <vt:variant>
        <vt:i4>5</vt:i4>
      </vt:variant>
      <vt:variant>
        <vt:lpwstr/>
      </vt:variant>
      <vt:variant>
        <vt:lpwstr>_Toc328037553</vt:lpwstr>
      </vt:variant>
      <vt:variant>
        <vt:i4>1507389</vt:i4>
      </vt:variant>
      <vt:variant>
        <vt:i4>194</vt:i4>
      </vt:variant>
      <vt:variant>
        <vt:i4>0</vt:i4>
      </vt:variant>
      <vt:variant>
        <vt:i4>5</vt:i4>
      </vt:variant>
      <vt:variant>
        <vt:lpwstr/>
      </vt:variant>
      <vt:variant>
        <vt:lpwstr>_Toc328037552</vt:lpwstr>
      </vt:variant>
      <vt:variant>
        <vt:i4>1507389</vt:i4>
      </vt:variant>
      <vt:variant>
        <vt:i4>188</vt:i4>
      </vt:variant>
      <vt:variant>
        <vt:i4>0</vt:i4>
      </vt:variant>
      <vt:variant>
        <vt:i4>5</vt:i4>
      </vt:variant>
      <vt:variant>
        <vt:lpwstr/>
      </vt:variant>
      <vt:variant>
        <vt:lpwstr>_Toc328037551</vt:lpwstr>
      </vt:variant>
      <vt:variant>
        <vt:i4>1507389</vt:i4>
      </vt:variant>
      <vt:variant>
        <vt:i4>182</vt:i4>
      </vt:variant>
      <vt:variant>
        <vt:i4>0</vt:i4>
      </vt:variant>
      <vt:variant>
        <vt:i4>5</vt:i4>
      </vt:variant>
      <vt:variant>
        <vt:lpwstr/>
      </vt:variant>
      <vt:variant>
        <vt:lpwstr>_Toc328037550</vt:lpwstr>
      </vt:variant>
      <vt:variant>
        <vt:i4>1441853</vt:i4>
      </vt:variant>
      <vt:variant>
        <vt:i4>176</vt:i4>
      </vt:variant>
      <vt:variant>
        <vt:i4>0</vt:i4>
      </vt:variant>
      <vt:variant>
        <vt:i4>5</vt:i4>
      </vt:variant>
      <vt:variant>
        <vt:lpwstr/>
      </vt:variant>
      <vt:variant>
        <vt:lpwstr>_Toc328037549</vt:lpwstr>
      </vt:variant>
      <vt:variant>
        <vt:i4>1441853</vt:i4>
      </vt:variant>
      <vt:variant>
        <vt:i4>170</vt:i4>
      </vt:variant>
      <vt:variant>
        <vt:i4>0</vt:i4>
      </vt:variant>
      <vt:variant>
        <vt:i4>5</vt:i4>
      </vt:variant>
      <vt:variant>
        <vt:lpwstr/>
      </vt:variant>
      <vt:variant>
        <vt:lpwstr>_Toc328037548</vt:lpwstr>
      </vt:variant>
      <vt:variant>
        <vt:i4>1441853</vt:i4>
      </vt:variant>
      <vt:variant>
        <vt:i4>164</vt:i4>
      </vt:variant>
      <vt:variant>
        <vt:i4>0</vt:i4>
      </vt:variant>
      <vt:variant>
        <vt:i4>5</vt:i4>
      </vt:variant>
      <vt:variant>
        <vt:lpwstr/>
      </vt:variant>
      <vt:variant>
        <vt:lpwstr>_Toc328037547</vt:lpwstr>
      </vt:variant>
      <vt:variant>
        <vt:i4>1441853</vt:i4>
      </vt:variant>
      <vt:variant>
        <vt:i4>158</vt:i4>
      </vt:variant>
      <vt:variant>
        <vt:i4>0</vt:i4>
      </vt:variant>
      <vt:variant>
        <vt:i4>5</vt:i4>
      </vt:variant>
      <vt:variant>
        <vt:lpwstr/>
      </vt:variant>
      <vt:variant>
        <vt:lpwstr>_Toc328037546</vt:lpwstr>
      </vt:variant>
      <vt:variant>
        <vt:i4>1441853</vt:i4>
      </vt:variant>
      <vt:variant>
        <vt:i4>152</vt:i4>
      </vt:variant>
      <vt:variant>
        <vt:i4>0</vt:i4>
      </vt:variant>
      <vt:variant>
        <vt:i4>5</vt:i4>
      </vt:variant>
      <vt:variant>
        <vt:lpwstr/>
      </vt:variant>
      <vt:variant>
        <vt:lpwstr>_Toc328037545</vt:lpwstr>
      </vt:variant>
      <vt:variant>
        <vt:i4>1441853</vt:i4>
      </vt:variant>
      <vt:variant>
        <vt:i4>146</vt:i4>
      </vt:variant>
      <vt:variant>
        <vt:i4>0</vt:i4>
      </vt:variant>
      <vt:variant>
        <vt:i4>5</vt:i4>
      </vt:variant>
      <vt:variant>
        <vt:lpwstr/>
      </vt:variant>
      <vt:variant>
        <vt:lpwstr>_Toc328037544</vt:lpwstr>
      </vt:variant>
      <vt:variant>
        <vt:i4>1441853</vt:i4>
      </vt:variant>
      <vt:variant>
        <vt:i4>140</vt:i4>
      </vt:variant>
      <vt:variant>
        <vt:i4>0</vt:i4>
      </vt:variant>
      <vt:variant>
        <vt:i4>5</vt:i4>
      </vt:variant>
      <vt:variant>
        <vt:lpwstr/>
      </vt:variant>
      <vt:variant>
        <vt:lpwstr>_Toc328037543</vt:lpwstr>
      </vt:variant>
      <vt:variant>
        <vt:i4>1441853</vt:i4>
      </vt:variant>
      <vt:variant>
        <vt:i4>134</vt:i4>
      </vt:variant>
      <vt:variant>
        <vt:i4>0</vt:i4>
      </vt:variant>
      <vt:variant>
        <vt:i4>5</vt:i4>
      </vt:variant>
      <vt:variant>
        <vt:lpwstr/>
      </vt:variant>
      <vt:variant>
        <vt:lpwstr>_Toc328037542</vt:lpwstr>
      </vt:variant>
      <vt:variant>
        <vt:i4>1441853</vt:i4>
      </vt:variant>
      <vt:variant>
        <vt:i4>128</vt:i4>
      </vt:variant>
      <vt:variant>
        <vt:i4>0</vt:i4>
      </vt:variant>
      <vt:variant>
        <vt:i4>5</vt:i4>
      </vt:variant>
      <vt:variant>
        <vt:lpwstr/>
      </vt:variant>
      <vt:variant>
        <vt:lpwstr>_Toc328037541</vt:lpwstr>
      </vt:variant>
      <vt:variant>
        <vt:i4>1441853</vt:i4>
      </vt:variant>
      <vt:variant>
        <vt:i4>122</vt:i4>
      </vt:variant>
      <vt:variant>
        <vt:i4>0</vt:i4>
      </vt:variant>
      <vt:variant>
        <vt:i4>5</vt:i4>
      </vt:variant>
      <vt:variant>
        <vt:lpwstr/>
      </vt:variant>
      <vt:variant>
        <vt:lpwstr>_Toc328037540</vt:lpwstr>
      </vt:variant>
      <vt:variant>
        <vt:i4>1114173</vt:i4>
      </vt:variant>
      <vt:variant>
        <vt:i4>116</vt:i4>
      </vt:variant>
      <vt:variant>
        <vt:i4>0</vt:i4>
      </vt:variant>
      <vt:variant>
        <vt:i4>5</vt:i4>
      </vt:variant>
      <vt:variant>
        <vt:lpwstr/>
      </vt:variant>
      <vt:variant>
        <vt:lpwstr>_Toc328037539</vt:lpwstr>
      </vt:variant>
      <vt:variant>
        <vt:i4>1114173</vt:i4>
      </vt:variant>
      <vt:variant>
        <vt:i4>110</vt:i4>
      </vt:variant>
      <vt:variant>
        <vt:i4>0</vt:i4>
      </vt:variant>
      <vt:variant>
        <vt:i4>5</vt:i4>
      </vt:variant>
      <vt:variant>
        <vt:lpwstr/>
      </vt:variant>
      <vt:variant>
        <vt:lpwstr>_Toc328037538</vt:lpwstr>
      </vt:variant>
      <vt:variant>
        <vt:i4>1114173</vt:i4>
      </vt:variant>
      <vt:variant>
        <vt:i4>104</vt:i4>
      </vt:variant>
      <vt:variant>
        <vt:i4>0</vt:i4>
      </vt:variant>
      <vt:variant>
        <vt:i4>5</vt:i4>
      </vt:variant>
      <vt:variant>
        <vt:lpwstr/>
      </vt:variant>
      <vt:variant>
        <vt:lpwstr>_Toc328037537</vt:lpwstr>
      </vt:variant>
      <vt:variant>
        <vt:i4>1114173</vt:i4>
      </vt:variant>
      <vt:variant>
        <vt:i4>98</vt:i4>
      </vt:variant>
      <vt:variant>
        <vt:i4>0</vt:i4>
      </vt:variant>
      <vt:variant>
        <vt:i4>5</vt:i4>
      </vt:variant>
      <vt:variant>
        <vt:lpwstr/>
      </vt:variant>
      <vt:variant>
        <vt:lpwstr>_Toc328037536</vt:lpwstr>
      </vt:variant>
      <vt:variant>
        <vt:i4>1114173</vt:i4>
      </vt:variant>
      <vt:variant>
        <vt:i4>92</vt:i4>
      </vt:variant>
      <vt:variant>
        <vt:i4>0</vt:i4>
      </vt:variant>
      <vt:variant>
        <vt:i4>5</vt:i4>
      </vt:variant>
      <vt:variant>
        <vt:lpwstr/>
      </vt:variant>
      <vt:variant>
        <vt:lpwstr>_Toc328037535</vt:lpwstr>
      </vt:variant>
      <vt:variant>
        <vt:i4>1114173</vt:i4>
      </vt:variant>
      <vt:variant>
        <vt:i4>86</vt:i4>
      </vt:variant>
      <vt:variant>
        <vt:i4>0</vt:i4>
      </vt:variant>
      <vt:variant>
        <vt:i4>5</vt:i4>
      </vt:variant>
      <vt:variant>
        <vt:lpwstr/>
      </vt:variant>
      <vt:variant>
        <vt:lpwstr>_Toc328037534</vt:lpwstr>
      </vt:variant>
      <vt:variant>
        <vt:i4>1114173</vt:i4>
      </vt:variant>
      <vt:variant>
        <vt:i4>80</vt:i4>
      </vt:variant>
      <vt:variant>
        <vt:i4>0</vt:i4>
      </vt:variant>
      <vt:variant>
        <vt:i4>5</vt:i4>
      </vt:variant>
      <vt:variant>
        <vt:lpwstr/>
      </vt:variant>
      <vt:variant>
        <vt:lpwstr>_Toc328037533</vt:lpwstr>
      </vt:variant>
      <vt:variant>
        <vt:i4>1114173</vt:i4>
      </vt:variant>
      <vt:variant>
        <vt:i4>74</vt:i4>
      </vt:variant>
      <vt:variant>
        <vt:i4>0</vt:i4>
      </vt:variant>
      <vt:variant>
        <vt:i4>5</vt:i4>
      </vt:variant>
      <vt:variant>
        <vt:lpwstr/>
      </vt:variant>
      <vt:variant>
        <vt:lpwstr>_Toc328037532</vt:lpwstr>
      </vt:variant>
      <vt:variant>
        <vt:i4>1114173</vt:i4>
      </vt:variant>
      <vt:variant>
        <vt:i4>68</vt:i4>
      </vt:variant>
      <vt:variant>
        <vt:i4>0</vt:i4>
      </vt:variant>
      <vt:variant>
        <vt:i4>5</vt:i4>
      </vt:variant>
      <vt:variant>
        <vt:lpwstr/>
      </vt:variant>
      <vt:variant>
        <vt:lpwstr>_Toc328037531</vt:lpwstr>
      </vt:variant>
      <vt:variant>
        <vt:i4>1114173</vt:i4>
      </vt:variant>
      <vt:variant>
        <vt:i4>62</vt:i4>
      </vt:variant>
      <vt:variant>
        <vt:i4>0</vt:i4>
      </vt:variant>
      <vt:variant>
        <vt:i4>5</vt:i4>
      </vt:variant>
      <vt:variant>
        <vt:lpwstr/>
      </vt:variant>
      <vt:variant>
        <vt:lpwstr>_Toc328037530</vt:lpwstr>
      </vt:variant>
      <vt:variant>
        <vt:i4>1048637</vt:i4>
      </vt:variant>
      <vt:variant>
        <vt:i4>56</vt:i4>
      </vt:variant>
      <vt:variant>
        <vt:i4>0</vt:i4>
      </vt:variant>
      <vt:variant>
        <vt:i4>5</vt:i4>
      </vt:variant>
      <vt:variant>
        <vt:lpwstr/>
      </vt:variant>
      <vt:variant>
        <vt:lpwstr>_Toc328037529</vt:lpwstr>
      </vt:variant>
      <vt:variant>
        <vt:i4>1048637</vt:i4>
      </vt:variant>
      <vt:variant>
        <vt:i4>50</vt:i4>
      </vt:variant>
      <vt:variant>
        <vt:i4>0</vt:i4>
      </vt:variant>
      <vt:variant>
        <vt:i4>5</vt:i4>
      </vt:variant>
      <vt:variant>
        <vt:lpwstr/>
      </vt:variant>
      <vt:variant>
        <vt:lpwstr>_Toc328037528</vt:lpwstr>
      </vt:variant>
      <vt:variant>
        <vt:i4>1048637</vt:i4>
      </vt:variant>
      <vt:variant>
        <vt:i4>44</vt:i4>
      </vt:variant>
      <vt:variant>
        <vt:i4>0</vt:i4>
      </vt:variant>
      <vt:variant>
        <vt:i4>5</vt:i4>
      </vt:variant>
      <vt:variant>
        <vt:lpwstr/>
      </vt:variant>
      <vt:variant>
        <vt:lpwstr>_Toc328037527</vt:lpwstr>
      </vt:variant>
      <vt:variant>
        <vt:i4>1048637</vt:i4>
      </vt:variant>
      <vt:variant>
        <vt:i4>38</vt:i4>
      </vt:variant>
      <vt:variant>
        <vt:i4>0</vt:i4>
      </vt:variant>
      <vt:variant>
        <vt:i4>5</vt:i4>
      </vt:variant>
      <vt:variant>
        <vt:lpwstr/>
      </vt:variant>
      <vt:variant>
        <vt:lpwstr>_Toc328037526</vt:lpwstr>
      </vt:variant>
      <vt:variant>
        <vt:i4>1048637</vt:i4>
      </vt:variant>
      <vt:variant>
        <vt:i4>32</vt:i4>
      </vt:variant>
      <vt:variant>
        <vt:i4>0</vt:i4>
      </vt:variant>
      <vt:variant>
        <vt:i4>5</vt:i4>
      </vt:variant>
      <vt:variant>
        <vt:lpwstr/>
      </vt:variant>
      <vt:variant>
        <vt:lpwstr>_Toc328037525</vt:lpwstr>
      </vt:variant>
      <vt:variant>
        <vt:i4>1048637</vt:i4>
      </vt:variant>
      <vt:variant>
        <vt:i4>26</vt:i4>
      </vt:variant>
      <vt:variant>
        <vt:i4>0</vt:i4>
      </vt:variant>
      <vt:variant>
        <vt:i4>5</vt:i4>
      </vt:variant>
      <vt:variant>
        <vt:lpwstr/>
      </vt:variant>
      <vt:variant>
        <vt:lpwstr>_Toc328037524</vt:lpwstr>
      </vt:variant>
      <vt:variant>
        <vt:i4>1048637</vt:i4>
      </vt:variant>
      <vt:variant>
        <vt:i4>20</vt:i4>
      </vt:variant>
      <vt:variant>
        <vt:i4>0</vt:i4>
      </vt:variant>
      <vt:variant>
        <vt:i4>5</vt:i4>
      </vt:variant>
      <vt:variant>
        <vt:lpwstr/>
      </vt:variant>
      <vt:variant>
        <vt:lpwstr>_Toc328037523</vt:lpwstr>
      </vt:variant>
      <vt:variant>
        <vt:i4>1048637</vt:i4>
      </vt:variant>
      <vt:variant>
        <vt:i4>14</vt:i4>
      </vt:variant>
      <vt:variant>
        <vt:i4>0</vt:i4>
      </vt:variant>
      <vt:variant>
        <vt:i4>5</vt:i4>
      </vt:variant>
      <vt:variant>
        <vt:lpwstr/>
      </vt:variant>
      <vt:variant>
        <vt:lpwstr>_Toc328037522</vt:lpwstr>
      </vt:variant>
      <vt:variant>
        <vt:i4>1048637</vt:i4>
      </vt:variant>
      <vt:variant>
        <vt:i4>8</vt:i4>
      </vt:variant>
      <vt:variant>
        <vt:i4>0</vt:i4>
      </vt:variant>
      <vt:variant>
        <vt:i4>5</vt:i4>
      </vt:variant>
      <vt:variant>
        <vt:lpwstr/>
      </vt:variant>
      <vt:variant>
        <vt:lpwstr>_Toc328037521</vt:lpwstr>
      </vt:variant>
      <vt:variant>
        <vt:i4>1048637</vt:i4>
      </vt:variant>
      <vt:variant>
        <vt:i4>2</vt:i4>
      </vt:variant>
      <vt:variant>
        <vt:i4>0</vt:i4>
      </vt:variant>
      <vt:variant>
        <vt:i4>5</vt:i4>
      </vt:variant>
      <vt:variant>
        <vt:lpwstr/>
      </vt:variant>
      <vt:variant>
        <vt:lpwstr>_Toc328037520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2023-12-21T11:55:00Z</dcterms:created>
  <dcterms:modified xsi:type="dcterms:W3CDTF">2023-12-21T11:55:00Z</dcterms:modified>
</cp:coreProperties>
</file>