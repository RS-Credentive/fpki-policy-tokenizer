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812143" w14:textId="77777777" w:rsidR="00BC097A" w:rsidRPr="00EF316D" w:rsidRDefault="00AA62E9" w:rsidP="00EF316D">
      <w:pPr>
        <w:pStyle w:val="Header"/>
        <w:tabs>
          <w:tab w:val="clear" w:pos="4320"/>
          <w:tab w:val="clear" w:pos="8640"/>
          <w:tab w:val="left" w:pos="6570"/>
        </w:tabs>
        <w:jc w:val="center"/>
        <w:rPr>
          <w:rFonts w:ascii="Arial" w:hAnsi="Arial"/>
          <w:b/>
          <w:sz w:val="44"/>
          <w:lang w:eastAsia="ar-SA"/>
        </w:rPr>
      </w:pPr>
      <w:r>
        <w:rPr>
          <w:rFonts w:ascii="Arial" w:hAnsi="Arial"/>
          <w:b/>
          <w:noProof/>
          <w:sz w:val="44"/>
        </w:rPr>
        <w:drawing>
          <wp:inline distT="0" distB="0" distL="0" distR="0" wp14:anchorId="1FC0DB31" wp14:editId="44A5A059">
            <wp:extent cx="3438525" cy="685800"/>
            <wp:effectExtent l="19050" t="0" r="9525" b="0"/>
            <wp:docPr id="1" name="Picture 1" descr="FPKIPA&#10;Federal Public Key Infrastructure Policy Authorit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KIPA&#10;Federal Public Key Infrastructure Policy Authority&#10;"/>
                    <pic:cNvPicPr>
                      <a:picLocks noChangeAspect="1" noChangeArrowheads="1"/>
                    </pic:cNvPicPr>
                  </pic:nvPicPr>
                  <pic:blipFill>
                    <a:blip r:embed="rId8" cstate="print"/>
                    <a:srcRect/>
                    <a:stretch>
                      <a:fillRect/>
                    </a:stretch>
                  </pic:blipFill>
                  <pic:spPr bwMode="auto">
                    <a:xfrm>
                      <a:off x="0" y="0"/>
                      <a:ext cx="3438525" cy="685800"/>
                    </a:xfrm>
                    <a:prstGeom prst="rect">
                      <a:avLst/>
                    </a:prstGeom>
                    <a:noFill/>
                    <a:ln w="9525">
                      <a:noFill/>
                      <a:miter lim="800000"/>
                      <a:headEnd/>
                      <a:tailEnd/>
                    </a:ln>
                  </pic:spPr>
                </pic:pic>
              </a:graphicData>
            </a:graphic>
          </wp:inline>
        </w:drawing>
      </w:r>
    </w:p>
    <w:p w14:paraId="0FE5FF01" w14:textId="77777777" w:rsidR="001930EB" w:rsidRDefault="001930EB">
      <w:pPr>
        <w:pStyle w:val="Header"/>
        <w:jc w:val="center"/>
        <w:rPr>
          <w:rFonts w:ascii="Arial" w:hAnsi="Arial" w:cs="Arial"/>
          <w:b/>
          <w:sz w:val="44"/>
          <w:lang w:eastAsia="ar-SA"/>
        </w:rPr>
      </w:pPr>
    </w:p>
    <w:p w14:paraId="05747FEA"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X.509 Certificate Policy</w:t>
      </w:r>
    </w:p>
    <w:p w14:paraId="615BF079"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For The</w:t>
      </w:r>
    </w:p>
    <w:p w14:paraId="1F254234"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U.S. Federal PKI</w:t>
      </w:r>
    </w:p>
    <w:p w14:paraId="73697C1C" w14:textId="77777777" w:rsidR="00BC097A" w:rsidRDefault="00BC097A">
      <w:pPr>
        <w:pStyle w:val="Header"/>
        <w:jc w:val="center"/>
        <w:rPr>
          <w:rFonts w:ascii="Arial" w:hAnsi="Arial" w:cs="Arial"/>
          <w:b/>
          <w:sz w:val="44"/>
          <w:lang w:eastAsia="ar-SA"/>
        </w:rPr>
      </w:pPr>
      <w:r w:rsidRPr="00780D3E">
        <w:rPr>
          <w:rFonts w:ascii="Arial" w:hAnsi="Arial" w:cs="Arial"/>
          <w:b/>
          <w:sz w:val="40"/>
          <w:szCs w:val="40"/>
          <w:lang w:eastAsia="ar-SA"/>
        </w:rPr>
        <w:t>Common Policy Framework</w:t>
      </w:r>
    </w:p>
    <w:p w14:paraId="30CB395B" w14:textId="77777777" w:rsidR="00BC097A" w:rsidRDefault="00BC097A">
      <w:pPr>
        <w:pStyle w:val="Title"/>
        <w:rPr>
          <w:sz w:val="44"/>
          <w:lang w:eastAsia="ar-SA"/>
        </w:rPr>
      </w:pPr>
    </w:p>
    <w:p w14:paraId="7F642335" w14:textId="77777777" w:rsidR="00BC097A" w:rsidRDefault="00BC097A">
      <w:pPr>
        <w:pStyle w:val="Subtitle"/>
        <w:ind w:right="0"/>
        <w:jc w:val="left"/>
        <w:rPr>
          <w:lang w:eastAsia="ar-SA"/>
        </w:rPr>
      </w:pPr>
    </w:p>
    <w:p w14:paraId="3FA7AF93" w14:textId="77777777" w:rsidR="00BC097A" w:rsidRDefault="00BC097A">
      <w:pPr>
        <w:pStyle w:val="Subtitle"/>
        <w:ind w:right="0"/>
        <w:rPr>
          <w:lang w:eastAsia="ar-SA"/>
        </w:rPr>
      </w:pPr>
      <w:r>
        <w:rPr>
          <w:lang w:eastAsia="ar-SA"/>
        </w:rPr>
        <w:t xml:space="preserve">Version 3647 - </w:t>
      </w:r>
      <w:r w:rsidR="00AC60C4">
        <w:rPr>
          <w:lang w:eastAsia="ar-SA"/>
        </w:rPr>
        <w:t>1</w:t>
      </w:r>
      <w:r>
        <w:rPr>
          <w:lang w:eastAsia="ar-SA"/>
        </w:rPr>
        <w:t>.</w:t>
      </w:r>
      <w:r w:rsidR="00DE1606">
        <w:rPr>
          <w:lang w:eastAsia="ar-SA"/>
        </w:rPr>
        <w:t>1</w:t>
      </w:r>
      <w:r w:rsidR="002F7AB4">
        <w:rPr>
          <w:lang w:eastAsia="ar-SA"/>
        </w:rPr>
        <w:t>7</w:t>
      </w:r>
    </w:p>
    <w:p w14:paraId="1F0775E4" w14:textId="77777777" w:rsidR="00BC097A" w:rsidRDefault="002F7AB4">
      <w:pPr>
        <w:pStyle w:val="Subtitle"/>
        <w:ind w:right="0"/>
        <w:rPr>
          <w:lang w:eastAsia="ar-SA"/>
        </w:rPr>
      </w:pPr>
      <w:r>
        <w:rPr>
          <w:lang w:eastAsia="ar-SA"/>
        </w:rPr>
        <w:t>December 13</w:t>
      </w:r>
      <w:r w:rsidR="0049155E">
        <w:rPr>
          <w:lang w:eastAsia="ar-SA"/>
        </w:rPr>
        <w:t>, 2011</w:t>
      </w:r>
    </w:p>
    <w:p w14:paraId="7C427D59" w14:textId="77777777" w:rsidR="00BC097A" w:rsidRDefault="00BC097A">
      <w:pPr>
        <w:rPr>
          <w:lang w:eastAsia="ar-SA"/>
        </w:rPr>
      </w:pPr>
    </w:p>
    <w:p w14:paraId="1DCFB127" w14:textId="77777777" w:rsidR="00BC097A" w:rsidRDefault="00BC097A">
      <w:pPr>
        <w:rPr>
          <w:b/>
          <w:sz w:val="32"/>
          <w:lang w:eastAsia="ar-SA"/>
        </w:rPr>
      </w:pPr>
      <w:r>
        <w:br w:type="page"/>
      </w:r>
      <w:r>
        <w:rPr>
          <w:b/>
          <w:sz w:val="32"/>
          <w:lang w:eastAsia="ar-SA"/>
        </w:rPr>
        <w:lastRenderedPageBreak/>
        <w:t>Signature Page</w:t>
      </w:r>
    </w:p>
    <w:p w14:paraId="43CBD559" w14:textId="77777777" w:rsidR="00BC097A" w:rsidRDefault="00BC097A">
      <w:pPr>
        <w:pStyle w:val="TOC1"/>
      </w:pPr>
    </w:p>
    <w:p w14:paraId="7DC4894D" w14:textId="77777777" w:rsidR="00BC097A" w:rsidRDefault="00BC097A">
      <w:pPr>
        <w:pStyle w:val="TOC1"/>
      </w:pPr>
    </w:p>
    <w:p w14:paraId="77D4443B" w14:textId="77777777" w:rsidR="00BC097A" w:rsidRDefault="00BC097A">
      <w:pPr>
        <w:pStyle w:val="TOC1"/>
      </w:pPr>
      <w:r>
        <w:t>____________________________________________________</w:t>
      </w:r>
      <w:r>
        <w:tab/>
      </w:r>
      <w:r>
        <w:tab/>
        <w:t>__________________</w:t>
      </w:r>
    </w:p>
    <w:p w14:paraId="254A95FA" w14:textId="77777777" w:rsidR="00BC097A" w:rsidRDefault="00BC097A">
      <w:r>
        <w:t>Chair, Federal Public Key Infrastructure Policy Authority</w:t>
      </w:r>
      <w:r>
        <w:tab/>
      </w:r>
      <w:r>
        <w:tab/>
      </w:r>
      <w:r>
        <w:tab/>
      </w:r>
      <w:r>
        <w:tab/>
        <w:t>DATE</w:t>
      </w:r>
    </w:p>
    <w:p w14:paraId="39686C1E" w14:textId="77777777" w:rsidR="00BC097A" w:rsidRDefault="00BC097A"/>
    <w:p w14:paraId="76087BA2" w14:textId="77777777" w:rsidR="00BC097A" w:rsidRDefault="00BC097A">
      <w:pPr>
        <w:rPr>
          <w:b/>
          <w:bCs/>
          <w:sz w:val="40"/>
          <w:lang w:eastAsia="ar-SA"/>
        </w:rPr>
        <w:sectPr w:rsidR="00BC097A" w:rsidSect="0096132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formProt w:val="0"/>
          <w:docGrid w:linePitch="360"/>
        </w:sectPr>
      </w:pPr>
    </w:p>
    <w:p w14:paraId="3E7BF3A8" w14:textId="77777777" w:rsidR="00833570" w:rsidRDefault="00BC097A" w:rsidP="00833570">
      <w:pPr>
        <w:jc w:val="center"/>
        <w:rPr>
          <w:b/>
          <w:bCs/>
          <w:sz w:val="40"/>
          <w:lang w:eastAsia="ar-SA"/>
        </w:rPr>
      </w:pPr>
      <w:r>
        <w:rPr>
          <w:b/>
          <w:bCs/>
          <w:sz w:val="40"/>
          <w:lang w:eastAsia="ar-SA"/>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5"/>
        <w:gridCol w:w="2638"/>
        <w:gridCol w:w="4487"/>
      </w:tblGrid>
      <w:tr w:rsidR="007511BD" w:rsidRPr="00F25CB7" w14:paraId="4B793699" w14:textId="77777777" w:rsidTr="003B790C">
        <w:tc>
          <w:tcPr>
            <w:tcW w:w="2225" w:type="dxa"/>
          </w:tcPr>
          <w:p w14:paraId="343F4CF9" w14:textId="77777777" w:rsidR="007511BD" w:rsidRPr="00F25CB7" w:rsidRDefault="007511BD" w:rsidP="00F25CB7">
            <w:pPr>
              <w:jc w:val="center"/>
              <w:rPr>
                <w:b/>
                <w:bCs/>
                <w:sz w:val="40"/>
                <w:lang w:eastAsia="ar-SA"/>
              </w:rPr>
            </w:pPr>
            <w:r w:rsidRPr="00F25CB7">
              <w:rPr>
                <w:b/>
                <w:bCs/>
                <w:lang w:eastAsia="ar-SA"/>
              </w:rPr>
              <w:t>Document Version</w:t>
            </w:r>
          </w:p>
        </w:tc>
        <w:tc>
          <w:tcPr>
            <w:tcW w:w="2638" w:type="dxa"/>
          </w:tcPr>
          <w:p w14:paraId="7B78B73B" w14:textId="77777777" w:rsidR="007511BD" w:rsidRPr="00F25CB7" w:rsidRDefault="007511BD" w:rsidP="00F25CB7">
            <w:pPr>
              <w:jc w:val="center"/>
              <w:rPr>
                <w:b/>
                <w:bCs/>
                <w:sz w:val="40"/>
                <w:lang w:eastAsia="ar-SA"/>
              </w:rPr>
            </w:pPr>
            <w:r w:rsidRPr="00F25CB7">
              <w:rPr>
                <w:b/>
                <w:bCs/>
                <w:lang w:eastAsia="ar-SA"/>
              </w:rPr>
              <w:t>Document Date</w:t>
            </w:r>
          </w:p>
        </w:tc>
        <w:tc>
          <w:tcPr>
            <w:tcW w:w="4487" w:type="dxa"/>
          </w:tcPr>
          <w:p w14:paraId="611A5D46" w14:textId="77777777" w:rsidR="007511BD" w:rsidRPr="00F25CB7" w:rsidRDefault="007511BD" w:rsidP="00900DD5">
            <w:pPr>
              <w:rPr>
                <w:b/>
                <w:bCs/>
                <w:sz w:val="40"/>
                <w:lang w:eastAsia="ar-SA"/>
              </w:rPr>
            </w:pPr>
            <w:r w:rsidRPr="00F25CB7">
              <w:rPr>
                <w:b/>
                <w:bCs/>
                <w:lang w:eastAsia="ar-SA"/>
              </w:rPr>
              <w:t>Revision Details</w:t>
            </w:r>
          </w:p>
        </w:tc>
      </w:tr>
      <w:tr w:rsidR="007511BD" w:rsidRPr="00F25CB7" w14:paraId="548E1DFD" w14:textId="77777777" w:rsidTr="003B790C">
        <w:tc>
          <w:tcPr>
            <w:tcW w:w="2225" w:type="dxa"/>
          </w:tcPr>
          <w:p w14:paraId="04306234" w14:textId="77777777" w:rsidR="007511BD" w:rsidRPr="00F25CB7" w:rsidRDefault="007511BD" w:rsidP="00F25CB7">
            <w:pPr>
              <w:jc w:val="center"/>
              <w:rPr>
                <w:b/>
                <w:bCs/>
                <w:sz w:val="40"/>
                <w:lang w:eastAsia="ar-SA"/>
              </w:rPr>
            </w:pPr>
            <w:r>
              <w:rPr>
                <w:lang w:eastAsia="ar-SA"/>
              </w:rPr>
              <w:t>1.0</w:t>
            </w:r>
          </w:p>
        </w:tc>
        <w:tc>
          <w:tcPr>
            <w:tcW w:w="2638" w:type="dxa"/>
          </w:tcPr>
          <w:p w14:paraId="4F341777" w14:textId="77777777" w:rsidR="007511BD" w:rsidRPr="00F25CB7" w:rsidRDefault="007511BD" w:rsidP="00F25CB7">
            <w:pPr>
              <w:jc w:val="center"/>
              <w:rPr>
                <w:b/>
                <w:bCs/>
                <w:sz w:val="40"/>
                <w:lang w:eastAsia="ar-SA"/>
              </w:rPr>
            </w:pPr>
            <w:r>
              <w:rPr>
                <w:lang w:eastAsia="ar-SA"/>
              </w:rPr>
              <w:t>May 7, 2007</w:t>
            </w:r>
          </w:p>
        </w:tc>
        <w:tc>
          <w:tcPr>
            <w:tcW w:w="4487" w:type="dxa"/>
          </w:tcPr>
          <w:p w14:paraId="1C752160" w14:textId="77777777" w:rsidR="007511BD" w:rsidRPr="00F25CB7" w:rsidRDefault="007511BD" w:rsidP="007511BD">
            <w:pPr>
              <w:rPr>
                <w:b/>
                <w:bCs/>
                <w:sz w:val="40"/>
                <w:lang w:eastAsia="ar-SA"/>
              </w:rPr>
            </w:pPr>
            <w:r>
              <w:rPr>
                <w:lang w:eastAsia="ar-SA"/>
              </w:rPr>
              <w:t>Revised Common Policy (RFC 3647 format)</w:t>
            </w:r>
          </w:p>
        </w:tc>
      </w:tr>
      <w:tr w:rsidR="007511BD" w:rsidRPr="00F25CB7" w14:paraId="0795A785" w14:textId="77777777" w:rsidTr="003B790C">
        <w:tc>
          <w:tcPr>
            <w:tcW w:w="2225" w:type="dxa"/>
          </w:tcPr>
          <w:p w14:paraId="6B216300" w14:textId="77777777" w:rsidR="007511BD" w:rsidRPr="00F25CB7" w:rsidRDefault="007511BD" w:rsidP="00F25CB7">
            <w:pPr>
              <w:jc w:val="center"/>
              <w:rPr>
                <w:b/>
                <w:bCs/>
                <w:sz w:val="40"/>
                <w:lang w:eastAsia="ar-SA"/>
              </w:rPr>
            </w:pPr>
            <w:r>
              <w:rPr>
                <w:lang w:eastAsia="ar-SA"/>
              </w:rPr>
              <w:t>1.1</w:t>
            </w:r>
          </w:p>
        </w:tc>
        <w:tc>
          <w:tcPr>
            <w:tcW w:w="2638" w:type="dxa"/>
          </w:tcPr>
          <w:p w14:paraId="7ADFED02" w14:textId="77777777" w:rsidR="007511BD" w:rsidRPr="00F25CB7" w:rsidRDefault="007511BD" w:rsidP="00F25CB7">
            <w:pPr>
              <w:jc w:val="center"/>
              <w:rPr>
                <w:b/>
                <w:bCs/>
                <w:sz w:val="40"/>
                <w:lang w:eastAsia="ar-SA"/>
              </w:rPr>
            </w:pPr>
            <w:r>
              <w:rPr>
                <w:lang w:eastAsia="ar-SA"/>
              </w:rPr>
              <w:t>July 17, 2007</w:t>
            </w:r>
          </w:p>
        </w:tc>
        <w:tc>
          <w:tcPr>
            <w:tcW w:w="4487" w:type="dxa"/>
          </w:tcPr>
          <w:p w14:paraId="7B946939" w14:textId="77777777" w:rsidR="007511BD" w:rsidRPr="00F25CB7" w:rsidRDefault="007511BD" w:rsidP="007511BD">
            <w:pPr>
              <w:rPr>
                <w:b/>
                <w:bCs/>
                <w:sz w:val="40"/>
                <w:lang w:eastAsia="ar-SA"/>
              </w:rPr>
            </w:pPr>
            <w:r>
              <w:rPr>
                <w:lang w:eastAsia="ar-SA"/>
              </w:rPr>
              <w:t>Alignment of Cryptographic Algorithm Requirements with SP 800-78-1</w:t>
            </w:r>
          </w:p>
        </w:tc>
      </w:tr>
    </w:tbl>
    <w:p w14:paraId="232CDD2C" w14:textId="77777777" w:rsidR="0024605B" w:rsidRDefault="0024605B" w:rsidP="0024605B">
      <w:pPr>
        <w:pStyle w:val="centerbold"/>
        <w:spacing w:after="240"/>
        <w:jc w:val="left"/>
        <w:rPr>
          <w:lang w:eastAsia="ar-SA"/>
        </w:rPr>
      </w:pPr>
    </w:p>
    <w:p w14:paraId="3FB1CD1F" w14:textId="48050A16" w:rsidR="00BC097A" w:rsidRDefault="0024605B" w:rsidP="003B790C">
      <w:pPr>
        <w:pStyle w:val="centerbold"/>
        <w:spacing w:after="240"/>
      </w:pPr>
      <w:r>
        <w:rPr>
          <w:lang w:eastAsia="ar-SA"/>
        </w:rPr>
        <w:br w:type="page"/>
      </w:r>
    </w:p>
    <w:p w14:paraId="2316EE96" w14:textId="77777777" w:rsidR="005A099D" w:rsidRDefault="005A099D">
      <w:pPr>
        <w:pStyle w:val="WW-BodyText2"/>
        <w:sectPr w:rsidR="005A099D" w:rsidSect="0096132F">
          <w:headerReference w:type="default" r:id="rId15"/>
          <w:footerReference w:type="default" r:id="rId16"/>
          <w:pgSz w:w="12240" w:h="15840"/>
          <w:pgMar w:top="1440" w:right="1440" w:bottom="1440" w:left="1440" w:header="720" w:footer="720" w:gutter="0"/>
          <w:pgNumType w:start="1"/>
          <w:cols w:space="720"/>
          <w:formProt w:val="0"/>
          <w:docGrid w:linePitch="360"/>
        </w:sectPr>
      </w:pPr>
    </w:p>
    <w:p w14:paraId="41CBBF8B" w14:textId="77777777" w:rsidR="001F0AD8" w:rsidRDefault="001F0AD8">
      <w:pPr>
        <w:pStyle w:val="TOCHeading"/>
      </w:pPr>
      <w:r>
        <w:lastRenderedPageBreak/>
        <w:t>Table of Contents</w:t>
      </w:r>
    </w:p>
    <w:p w14:paraId="67CC22D8" w14:textId="05D98B62" w:rsidR="00C30D3A" w:rsidRDefault="001F0AD8">
      <w:pPr>
        <w:pStyle w:val="TOC1"/>
        <w:tabs>
          <w:tab w:val="left" w:pos="600"/>
          <w:tab w:val="right" w:leader="dot" w:pos="9350"/>
        </w:tabs>
        <w:rPr>
          <w:rFonts w:asciiTheme="minorHAnsi" w:eastAsiaTheme="minorEastAsia" w:hAnsiTheme="minorHAnsi" w:cstheme="minorBidi"/>
          <w:b w:val="0"/>
          <w:noProof/>
          <w:kern w:val="2"/>
          <w:szCs w:val="24"/>
          <w14:ligatures w14:val="standardContextual"/>
        </w:rPr>
      </w:pPr>
      <w:r>
        <w:fldChar w:fldCharType="begin"/>
      </w:r>
      <w:r>
        <w:instrText xml:space="preserve"> TOC \o "1-3" \h \z \u </w:instrText>
      </w:r>
      <w:r>
        <w:fldChar w:fldCharType="separate"/>
      </w:r>
      <w:hyperlink w:anchor="_Toc154126086" w:history="1">
        <w:r w:rsidR="00C30D3A" w:rsidRPr="00963342">
          <w:rPr>
            <w:rStyle w:val="Hyperlink"/>
            <w:noProof/>
            <w:lang w:eastAsia="ar-SA"/>
          </w:rPr>
          <w:t>1.</w:t>
        </w:r>
        <w:r w:rsidR="00C30D3A">
          <w:rPr>
            <w:rFonts w:asciiTheme="minorHAnsi" w:eastAsiaTheme="minorEastAsia" w:hAnsiTheme="minorHAnsi" w:cstheme="minorBidi"/>
            <w:b w:val="0"/>
            <w:noProof/>
            <w:kern w:val="2"/>
            <w:szCs w:val="24"/>
            <w14:ligatures w14:val="standardContextual"/>
          </w:rPr>
          <w:tab/>
        </w:r>
        <w:r w:rsidR="00C30D3A" w:rsidRPr="00963342">
          <w:rPr>
            <w:rStyle w:val="Hyperlink"/>
            <w:noProof/>
            <w:lang w:eastAsia="ar-SA"/>
          </w:rPr>
          <w:t>Introduction</w:t>
        </w:r>
        <w:r w:rsidR="00C30D3A">
          <w:rPr>
            <w:noProof/>
            <w:webHidden/>
          </w:rPr>
          <w:tab/>
        </w:r>
        <w:r w:rsidR="00C30D3A">
          <w:rPr>
            <w:noProof/>
            <w:webHidden/>
          </w:rPr>
          <w:fldChar w:fldCharType="begin"/>
        </w:r>
        <w:r w:rsidR="00C30D3A">
          <w:rPr>
            <w:noProof/>
            <w:webHidden/>
          </w:rPr>
          <w:instrText xml:space="preserve"> PAGEREF _Toc154126086 \h </w:instrText>
        </w:r>
        <w:r w:rsidR="00C30D3A">
          <w:rPr>
            <w:noProof/>
            <w:webHidden/>
          </w:rPr>
        </w:r>
        <w:r w:rsidR="00C30D3A">
          <w:rPr>
            <w:noProof/>
            <w:webHidden/>
          </w:rPr>
          <w:fldChar w:fldCharType="separate"/>
        </w:r>
        <w:r w:rsidR="00C30D3A">
          <w:rPr>
            <w:noProof/>
            <w:webHidden/>
          </w:rPr>
          <w:t>1</w:t>
        </w:r>
        <w:r w:rsidR="00C30D3A">
          <w:rPr>
            <w:noProof/>
            <w:webHidden/>
          </w:rPr>
          <w:fldChar w:fldCharType="end"/>
        </w:r>
      </w:hyperlink>
    </w:p>
    <w:p w14:paraId="1D61B501" w14:textId="5581F6B5" w:rsidR="00C30D3A" w:rsidRDefault="00C30D3A">
      <w:pPr>
        <w:pStyle w:val="TOC2"/>
        <w:rPr>
          <w:rFonts w:asciiTheme="minorHAnsi" w:eastAsiaTheme="minorEastAsia" w:hAnsiTheme="minorHAnsi" w:cstheme="minorBidi"/>
          <w:b w:val="0"/>
          <w:noProof/>
          <w:kern w:val="2"/>
          <w:szCs w:val="24"/>
          <w14:ligatures w14:val="standardContextual"/>
        </w:rPr>
      </w:pPr>
      <w:hyperlink w:anchor="_Toc154126087" w:history="1">
        <w:r w:rsidRPr="00963342">
          <w:rPr>
            <w:rStyle w:val="Hyperlink"/>
            <w:noProof/>
            <w:lang w:eastAsia="ar-SA"/>
          </w:rPr>
          <w:t xml:space="preserve">1.1 </w:t>
        </w:r>
        <w:r>
          <w:rPr>
            <w:rFonts w:asciiTheme="minorHAnsi" w:eastAsiaTheme="minorEastAsia" w:hAnsiTheme="minorHAnsi" w:cstheme="minorBidi"/>
            <w:b w:val="0"/>
            <w:noProof/>
            <w:kern w:val="2"/>
            <w:szCs w:val="24"/>
            <w14:ligatures w14:val="standardContextual"/>
          </w:rPr>
          <w:tab/>
        </w:r>
        <w:r w:rsidRPr="00963342">
          <w:rPr>
            <w:rStyle w:val="Hyperlink"/>
            <w:noProof/>
            <w:lang w:eastAsia="ar-SA"/>
          </w:rPr>
          <w:t>Overview</w:t>
        </w:r>
        <w:r>
          <w:rPr>
            <w:noProof/>
            <w:webHidden/>
          </w:rPr>
          <w:tab/>
        </w:r>
        <w:r>
          <w:rPr>
            <w:noProof/>
            <w:webHidden/>
          </w:rPr>
          <w:fldChar w:fldCharType="begin"/>
        </w:r>
        <w:r>
          <w:rPr>
            <w:noProof/>
            <w:webHidden/>
          </w:rPr>
          <w:instrText xml:space="preserve"> PAGEREF _Toc154126087 \h </w:instrText>
        </w:r>
        <w:r>
          <w:rPr>
            <w:noProof/>
            <w:webHidden/>
          </w:rPr>
        </w:r>
        <w:r>
          <w:rPr>
            <w:noProof/>
            <w:webHidden/>
          </w:rPr>
          <w:fldChar w:fldCharType="separate"/>
        </w:r>
        <w:r>
          <w:rPr>
            <w:noProof/>
            <w:webHidden/>
          </w:rPr>
          <w:t>2</w:t>
        </w:r>
        <w:r>
          <w:rPr>
            <w:noProof/>
            <w:webHidden/>
          </w:rPr>
          <w:fldChar w:fldCharType="end"/>
        </w:r>
      </w:hyperlink>
    </w:p>
    <w:p w14:paraId="4869967E" w14:textId="70C77AE1" w:rsidR="00C30D3A" w:rsidRDefault="00C30D3A">
      <w:pPr>
        <w:pStyle w:val="TOC3"/>
        <w:rPr>
          <w:rFonts w:asciiTheme="minorHAnsi" w:eastAsiaTheme="minorEastAsia" w:hAnsiTheme="minorHAnsi" w:cstheme="minorBidi"/>
          <w:noProof/>
          <w:kern w:val="2"/>
          <w14:ligatures w14:val="standardContextual"/>
        </w:rPr>
      </w:pPr>
      <w:hyperlink w:anchor="_Toc154126088" w:history="1">
        <w:r w:rsidRPr="00963342">
          <w:rPr>
            <w:rStyle w:val="Hyperlink"/>
            <w:noProof/>
            <w:snapToGrid w:val="0"/>
            <w:w w:val="0"/>
          </w:rPr>
          <w:t>1.1.1.</w:t>
        </w:r>
        <w:r>
          <w:rPr>
            <w:rFonts w:asciiTheme="minorHAnsi" w:eastAsiaTheme="minorEastAsia" w:hAnsiTheme="minorHAnsi" w:cstheme="minorBidi"/>
            <w:noProof/>
            <w:kern w:val="2"/>
            <w14:ligatures w14:val="standardContextual"/>
          </w:rPr>
          <w:tab/>
        </w:r>
        <w:r w:rsidRPr="00963342">
          <w:rPr>
            <w:rStyle w:val="Hyperlink"/>
            <w:noProof/>
          </w:rPr>
          <w:t>Certificate Policy (CP)</w:t>
        </w:r>
        <w:r>
          <w:rPr>
            <w:noProof/>
            <w:webHidden/>
          </w:rPr>
          <w:tab/>
        </w:r>
        <w:r>
          <w:rPr>
            <w:noProof/>
            <w:webHidden/>
          </w:rPr>
          <w:fldChar w:fldCharType="begin"/>
        </w:r>
        <w:r>
          <w:rPr>
            <w:noProof/>
            <w:webHidden/>
          </w:rPr>
          <w:instrText xml:space="preserve"> PAGEREF _Toc154126088 \h </w:instrText>
        </w:r>
        <w:r>
          <w:rPr>
            <w:noProof/>
            <w:webHidden/>
          </w:rPr>
        </w:r>
        <w:r>
          <w:rPr>
            <w:noProof/>
            <w:webHidden/>
          </w:rPr>
          <w:fldChar w:fldCharType="separate"/>
        </w:r>
        <w:r>
          <w:rPr>
            <w:noProof/>
            <w:webHidden/>
          </w:rPr>
          <w:t>2</w:t>
        </w:r>
        <w:r>
          <w:rPr>
            <w:noProof/>
            <w:webHidden/>
          </w:rPr>
          <w:fldChar w:fldCharType="end"/>
        </w:r>
      </w:hyperlink>
    </w:p>
    <w:p w14:paraId="15BF4348" w14:textId="73D74952" w:rsidR="00C30D3A" w:rsidRDefault="00C30D3A">
      <w:pPr>
        <w:pStyle w:val="TOC1"/>
        <w:tabs>
          <w:tab w:val="left" w:pos="600"/>
          <w:tab w:val="right" w:leader="dot" w:pos="9350"/>
        </w:tabs>
        <w:rPr>
          <w:rFonts w:asciiTheme="minorHAnsi" w:eastAsiaTheme="minorEastAsia" w:hAnsiTheme="minorHAnsi" w:cstheme="minorBidi"/>
          <w:b w:val="0"/>
          <w:noProof/>
          <w:kern w:val="2"/>
          <w:szCs w:val="24"/>
          <w14:ligatures w14:val="standardContextual"/>
        </w:rPr>
      </w:pPr>
      <w:hyperlink w:anchor="_Toc154126089" w:history="1">
        <w:r w:rsidRPr="00963342">
          <w:rPr>
            <w:rStyle w:val="Hyperlink"/>
            <w:noProof/>
            <w:lang w:eastAsia="ar-SA"/>
          </w:rPr>
          <w:t>2.</w:t>
        </w:r>
        <w:r>
          <w:rPr>
            <w:rFonts w:asciiTheme="minorHAnsi" w:eastAsiaTheme="minorEastAsia" w:hAnsiTheme="minorHAnsi" w:cstheme="minorBidi"/>
            <w:b w:val="0"/>
            <w:noProof/>
            <w:kern w:val="2"/>
            <w:szCs w:val="24"/>
            <w14:ligatures w14:val="standardContextual"/>
          </w:rPr>
          <w:tab/>
        </w:r>
        <w:r w:rsidRPr="00963342">
          <w:rPr>
            <w:rStyle w:val="Hyperlink"/>
            <w:noProof/>
            <w:lang w:eastAsia="ar-SA"/>
          </w:rPr>
          <w:t xml:space="preserve">Publication and Repository </w:t>
        </w:r>
        <w:r w:rsidRPr="00963342">
          <w:rPr>
            <w:rStyle w:val="Hyperlink"/>
            <w:noProof/>
          </w:rPr>
          <w:t>Responsibilities</w:t>
        </w:r>
        <w:r>
          <w:rPr>
            <w:noProof/>
            <w:webHidden/>
          </w:rPr>
          <w:tab/>
        </w:r>
        <w:r>
          <w:rPr>
            <w:noProof/>
            <w:webHidden/>
          </w:rPr>
          <w:fldChar w:fldCharType="begin"/>
        </w:r>
        <w:r>
          <w:rPr>
            <w:noProof/>
            <w:webHidden/>
          </w:rPr>
          <w:instrText xml:space="preserve"> PAGEREF _Toc154126089 \h </w:instrText>
        </w:r>
        <w:r>
          <w:rPr>
            <w:noProof/>
            <w:webHidden/>
          </w:rPr>
        </w:r>
        <w:r>
          <w:rPr>
            <w:noProof/>
            <w:webHidden/>
          </w:rPr>
          <w:fldChar w:fldCharType="separate"/>
        </w:r>
        <w:r>
          <w:rPr>
            <w:noProof/>
            <w:webHidden/>
          </w:rPr>
          <w:t>2</w:t>
        </w:r>
        <w:r>
          <w:rPr>
            <w:noProof/>
            <w:webHidden/>
          </w:rPr>
          <w:fldChar w:fldCharType="end"/>
        </w:r>
      </w:hyperlink>
    </w:p>
    <w:p w14:paraId="6584DD06" w14:textId="1AA5F14A" w:rsidR="00C30D3A" w:rsidRDefault="00C30D3A">
      <w:pPr>
        <w:pStyle w:val="TOC2"/>
        <w:rPr>
          <w:rFonts w:asciiTheme="minorHAnsi" w:eastAsiaTheme="minorEastAsia" w:hAnsiTheme="minorHAnsi" w:cstheme="minorBidi"/>
          <w:b w:val="0"/>
          <w:noProof/>
          <w:kern w:val="2"/>
          <w:szCs w:val="24"/>
          <w14:ligatures w14:val="standardContextual"/>
        </w:rPr>
      </w:pPr>
      <w:hyperlink w:anchor="_Toc154126090" w:history="1">
        <w:r w:rsidRPr="00963342">
          <w:rPr>
            <w:rStyle w:val="Hyperlink"/>
            <w:noProof/>
            <w:snapToGrid w:val="0"/>
            <w:w w:val="0"/>
            <w:lang w:eastAsia="ar-SA"/>
          </w:rPr>
          <w:t>2.1.</w:t>
        </w:r>
        <w:r>
          <w:rPr>
            <w:rFonts w:asciiTheme="minorHAnsi" w:eastAsiaTheme="minorEastAsia" w:hAnsiTheme="minorHAnsi" w:cstheme="minorBidi"/>
            <w:b w:val="0"/>
            <w:noProof/>
            <w:kern w:val="2"/>
            <w:szCs w:val="24"/>
            <w14:ligatures w14:val="standardContextual"/>
          </w:rPr>
          <w:tab/>
        </w:r>
        <w:r w:rsidRPr="00963342">
          <w:rPr>
            <w:rStyle w:val="Hyperlink"/>
            <w:bCs/>
            <w:iCs/>
            <w:noProof/>
            <w:lang w:eastAsia="ar-SA"/>
          </w:rPr>
          <w:t>Repositories</w:t>
        </w:r>
        <w:r>
          <w:rPr>
            <w:noProof/>
            <w:webHidden/>
          </w:rPr>
          <w:tab/>
        </w:r>
        <w:r>
          <w:rPr>
            <w:noProof/>
            <w:webHidden/>
          </w:rPr>
          <w:fldChar w:fldCharType="begin"/>
        </w:r>
        <w:r>
          <w:rPr>
            <w:noProof/>
            <w:webHidden/>
          </w:rPr>
          <w:instrText xml:space="preserve"> PAGEREF _Toc154126090 \h </w:instrText>
        </w:r>
        <w:r>
          <w:rPr>
            <w:noProof/>
            <w:webHidden/>
          </w:rPr>
        </w:r>
        <w:r>
          <w:rPr>
            <w:noProof/>
            <w:webHidden/>
          </w:rPr>
          <w:fldChar w:fldCharType="separate"/>
        </w:r>
        <w:r>
          <w:rPr>
            <w:noProof/>
            <w:webHidden/>
          </w:rPr>
          <w:t>2</w:t>
        </w:r>
        <w:r>
          <w:rPr>
            <w:noProof/>
            <w:webHidden/>
          </w:rPr>
          <w:fldChar w:fldCharType="end"/>
        </w:r>
      </w:hyperlink>
    </w:p>
    <w:p w14:paraId="35200E0A" w14:textId="2784B0B4" w:rsidR="00C30D3A" w:rsidRDefault="00C30D3A">
      <w:pPr>
        <w:pStyle w:val="TOC2"/>
        <w:rPr>
          <w:rFonts w:asciiTheme="minorHAnsi" w:eastAsiaTheme="minorEastAsia" w:hAnsiTheme="minorHAnsi" w:cstheme="minorBidi"/>
          <w:b w:val="0"/>
          <w:noProof/>
          <w:kern w:val="2"/>
          <w:szCs w:val="24"/>
          <w14:ligatures w14:val="standardContextual"/>
        </w:rPr>
      </w:pPr>
      <w:hyperlink w:anchor="_Toc154126091" w:history="1">
        <w:r w:rsidRPr="00963342">
          <w:rPr>
            <w:rStyle w:val="Hyperlink"/>
            <w:noProof/>
            <w:snapToGrid w:val="0"/>
            <w:w w:val="0"/>
            <w:lang w:eastAsia="ar-SA"/>
          </w:rPr>
          <w:t>2.2.</w:t>
        </w:r>
        <w:r>
          <w:rPr>
            <w:rFonts w:asciiTheme="minorHAnsi" w:eastAsiaTheme="minorEastAsia" w:hAnsiTheme="minorHAnsi" w:cstheme="minorBidi"/>
            <w:b w:val="0"/>
            <w:noProof/>
            <w:kern w:val="2"/>
            <w:szCs w:val="24"/>
            <w14:ligatures w14:val="standardContextual"/>
          </w:rPr>
          <w:tab/>
        </w:r>
        <w:r w:rsidRPr="00963342">
          <w:rPr>
            <w:rStyle w:val="Hyperlink"/>
            <w:bCs/>
            <w:iCs/>
            <w:noProof/>
            <w:lang w:eastAsia="ar-SA"/>
          </w:rPr>
          <w:t>Publication of Certification Information</w:t>
        </w:r>
        <w:r>
          <w:rPr>
            <w:noProof/>
            <w:webHidden/>
          </w:rPr>
          <w:tab/>
        </w:r>
        <w:r>
          <w:rPr>
            <w:noProof/>
            <w:webHidden/>
          </w:rPr>
          <w:fldChar w:fldCharType="begin"/>
        </w:r>
        <w:r>
          <w:rPr>
            <w:noProof/>
            <w:webHidden/>
          </w:rPr>
          <w:instrText xml:space="preserve"> PAGEREF _Toc154126091 \h </w:instrText>
        </w:r>
        <w:r>
          <w:rPr>
            <w:noProof/>
            <w:webHidden/>
          </w:rPr>
        </w:r>
        <w:r>
          <w:rPr>
            <w:noProof/>
            <w:webHidden/>
          </w:rPr>
          <w:fldChar w:fldCharType="separate"/>
        </w:r>
        <w:r>
          <w:rPr>
            <w:noProof/>
            <w:webHidden/>
          </w:rPr>
          <w:t>2</w:t>
        </w:r>
        <w:r>
          <w:rPr>
            <w:noProof/>
            <w:webHidden/>
          </w:rPr>
          <w:fldChar w:fldCharType="end"/>
        </w:r>
      </w:hyperlink>
    </w:p>
    <w:p w14:paraId="29C76DD3" w14:textId="13C36B1C" w:rsidR="00C30D3A" w:rsidRDefault="00C30D3A">
      <w:pPr>
        <w:pStyle w:val="TOC3"/>
        <w:rPr>
          <w:rFonts w:asciiTheme="minorHAnsi" w:eastAsiaTheme="minorEastAsia" w:hAnsiTheme="minorHAnsi" w:cstheme="minorBidi"/>
          <w:noProof/>
          <w:kern w:val="2"/>
          <w14:ligatures w14:val="standardContextual"/>
        </w:rPr>
      </w:pPr>
      <w:hyperlink w:anchor="_Toc154126092" w:history="1">
        <w:r w:rsidRPr="00963342">
          <w:rPr>
            <w:rStyle w:val="Hyperlink"/>
            <w:noProof/>
            <w:snapToGrid w:val="0"/>
            <w:w w:val="0"/>
            <w:lang w:eastAsia="ar-SA"/>
          </w:rPr>
          <w:t>2.2.1.</w:t>
        </w:r>
        <w:r>
          <w:rPr>
            <w:rFonts w:asciiTheme="minorHAnsi" w:eastAsiaTheme="minorEastAsia" w:hAnsiTheme="minorHAnsi" w:cstheme="minorBidi"/>
            <w:noProof/>
            <w:kern w:val="2"/>
            <w14:ligatures w14:val="standardContextual"/>
          </w:rPr>
          <w:tab/>
        </w:r>
        <w:r w:rsidRPr="00963342">
          <w:rPr>
            <w:rStyle w:val="Hyperlink"/>
            <w:noProof/>
            <w:lang w:eastAsia="ar-SA"/>
          </w:rPr>
          <w:t>Publication of Certificates and Certificate Status</w:t>
        </w:r>
        <w:r>
          <w:rPr>
            <w:noProof/>
            <w:webHidden/>
          </w:rPr>
          <w:tab/>
        </w:r>
        <w:r>
          <w:rPr>
            <w:noProof/>
            <w:webHidden/>
          </w:rPr>
          <w:fldChar w:fldCharType="begin"/>
        </w:r>
        <w:r>
          <w:rPr>
            <w:noProof/>
            <w:webHidden/>
          </w:rPr>
          <w:instrText xml:space="preserve"> PAGEREF _Toc154126092 \h </w:instrText>
        </w:r>
        <w:r>
          <w:rPr>
            <w:noProof/>
            <w:webHidden/>
          </w:rPr>
        </w:r>
        <w:r>
          <w:rPr>
            <w:noProof/>
            <w:webHidden/>
          </w:rPr>
          <w:fldChar w:fldCharType="separate"/>
        </w:r>
        <w:r>
          <w:rPr>
            <w:noProof/>
            <w:webHidden/>
          </w:rPr>
          <w:t>2</w:t>
        </w:r>
        <w:r>
          <w:rPr>
            <w:noProof/>
            <w:webHidden/>
          </w:rPr>
          <w:fldChar w:fldCharType="end"/>
        </w:r>
      </w:hyperlink>
    </w:p>
    <w:p w14:paraId="4D350AC6" w14:textId="62CD0979" w:rsidR="00BC097A" w:rsidRPr="001F0AD8" w:rsidRDefault="001F0AD8" w:rsidP="001F0AD8">
      <w:pPr>
        <w:sectPr w:rsidR="00BC097A" w:rsidRPr="001F0AD8" w:rsidSect="0096132F">
          <w:pgSz w:w="12240" w:h="15840" w:code="1"/>
          <w:pgMar w:top="1440" w:right="1440" w:bottom="1440" w:left="1440" w:header="720" w:footer="720" w:gutter="0"/>
          <w:pgNumType w:fmt="lowerRoman" w:start="1"/>
          <w:cols w:space="720"/>
          <w:docGrid w:linePitch="360"/>
        </w:sectPr>
      </w:pPr>
      <w:r>
        <w:fldChar w:fldCharType="end"/>
      </w:r>
    </w:p>
    <w:p w14:paraId="06EB25D3" w14:textId="77777777" w:rsidR="00BC097A" w:rsidRDefault="00BC097A" w:rsidP="00CC7219">
      <w:pPr>
        <w:pStyle w:val="Heading1"/>
        <w:rPr>
          <w:lang w:eastAsia="ar-SA"/>
        </w:rPr>
      </w:pPr>
      <w:r>
        <w:br w:type="page"/>
      </w:r>
      <w:bookmarkStart w:id="0" w:name="_Toc280343705"/>
      <w:bookmarkStart w:id="1" w:name="_Toc154126086"/>
      <w:r>
        <w:rPr>
          <w:lang w:eastAsia="ar-SA"/>
        </w:rPr>
        <w:lastRenderedPageBreak/>
        <w:t>Introduction</w:t>
      </w:r>
      <w:bookmarkEnd w:id="0"/>
      <w:bookmarkEnd w:id="1"/>
    </w:p>
    <w:p w14:paraId="0616C59B" w14:textId="77777777" w:rsidR="00BC097A" w:rsidRDefault="00BC097A">
      <w:r>
        <w:t xml:space="preserve">This certificate policy (CP) includes </w:t>
      </w:r>
      <w:r w:rsidR="000F1C9D">
        <w:t>seven</w:t>
      </w:r>
      <w:r>
        <w:t xml:space="preserve"> distinct certificate policies: a policy for users with software cryptographic modules, a policy for users with hardware cryptographic modules, a policy for devices</w:t>
      </w:r>
      <w:r w:rsidR="000F1C9D">
        <w:t xml:space="preserve"> with software cryptographic modules, a policy for devices with hardware cryptographic modules</w:t>
      </w:r>
      <w:r>
        <w:t xml:space="preserve">, a high assurance user policy, a user authentication policy, and a card authentication policy.  </w:t>
      </w:r>
      <w:r w:rsidR="000F1C9D">
        <w:t xml:space="preserve">In this document, the term “device” means a non-person entity, i.e., a hardware device or software application. </w:t>
      </w:r>
      <w:r>
        <w:t>Where a specific policy is not stated, the policies and procedures in this specification apply equally to all s</w:t>
      </w:r>
      <w:r w:rsidR="000F1C9D">
        <w:t>even</w:t>
      </w:r>
      <w:r>
        <w:t xml:space="preserve"> policies.</w:t>
      </w:r>
    </w:p>
    <w:p w14:paraId="32A77665" w14:textId="77777777" w:rsidR="00FD16C0" w:rsidRPr="00FD16C0" w:rsidRDefault="00FD16C0" w:rsidP="00FD16C0">
      <w:r w:rsidRPr="00FD16C0">
        <w:rPr>
          <w:szCs w:val="24"/>
        </w:rPr>
        <w:t>The use of SHA-1 to create digital signatures is depreca</w:t>
      </w:r>
      <w:r>
        <w:rPr>
          <w:szCs w:val="24"/>
        </w:rPr>
        <w:t xml:space="preserve">ted beginning January 1, 2011. </w:t>
      </w:r>
      <w:r w:rsidRPr="00FD16C0">
        <w:rPr>
          <w:szCs w:val="24"/>
        </w:rPr>
        <w:t xml:space="preserve">However, there are some applications in use within the federal government that cannot process certificates or certificate revocation information signed using SHA-256.  </w:t>
      </w:r>
      <w:proofErr w:type="gramStart"/>
      <w:r w:rsidRPr="00FD16C0">
        <w:rPr>
          <w:szCs w:val="24"/>
        </w:rPr>
        <w:t>Therefore</w:t>
      </w:r>
      <w:proofErr w:type="gramEnd"/>
      <w:r w:rsidRPr="00FD16C0">
        <w:rPr>
          <w:szCs w:val="24"/>
        </w:rPr>
        <w:t xml:space="preserve"> this CP </w:t>
      </w:r>
      <w:r w:rsidRPr="00FD16C0">
        <w:t xml:space="preserve">also includes five additional distinct certificate policies which indicate the use of the deprecated SHA-1 after December 31, 2010. These id-fpki-sha1 policies adhere to all the requirements of the associated id-common policy with the exception that the certificate is generated with a SHA-1 signature and the issuing CA may use SHA-1 for generation of PKI objects such as CRLs and OCSP responses until December 31, 2013.  It should be noted that certificates issued on or after January 1, </w:t>
      </w:r>
      <w:proofErr w:type="gramStart"/>
      <w:r w:rsidRPr="00FD16C0">
        <w:t>2011</w:t>
      </w:r>
      <w:proofErr w:type="gramEnd"/>
      <w:r>
        <w:t xml:space="preserve"> </w:t>
      </w:r>
      <w:r w:rsidRPr="00FD16C0">
        <w:t xml:space="preserve">are not FIPS 201 compliant, and therefore do not meet the requirements of HSPD-12.  </w:t>
      </w:r>
      <w:r w:rsidRPr="00FD16C0">
        <w:rPr>
          <w:szCs w:val="24"/>
        </w:rPr>
        <w:t xml:space="preserve">CAs that issue SHA-1 certificates after December 31, </w:t>
      </w:r>
      <w:proofErr w:type="gramStart"/>
      <w:r w:rsidRPr="00FD16C0">
        <w:rPr>
          <w:szCs w:val="24"/>
        </w:rPr>
        <w:t>2010</w:t>
      </w:r>
      <w:proofErr w:type="gramEnd"/>
      <w:r w:rsidRPr="00FD16C0">
        <w:rPr>
          <w:szCs w:val="24"/>
        </w:rPr>
        <w:t xml:space="preserve"> may not also issue FIPS 201 compliant certificates.</w:t>
      </w:r>
    </w:p>
    <w:p w14:paraId="5D75C52D" w14:textId="77777777" w:rsidR="00BC097A" w:rsidRDefault="00BC097A">
      <w:r>
        <w:t xml:space="preserve">The user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0A1A29F1" w14:textId="77777777" w:rsidR="00BC097A" w:rsidRDefault="00BC097A">
      <w:pPr>
        <w:rPr>
          <w:lang w:eastAsia="ar-SA"/>
        </w:rPr>
      </w:pPr>
      <w:r>
        <w:t>A PKI that uses this CP will provide the following security management services:</w:t>
      </w:r>
    </w:p>
    <w:p w14:paraId="28C7A6D1" w14:textId="77777777" w:rsidR="00BC097A" w:rsidRDefault="00BC097A">
      <w:pPr>
        <w:pStyle w:val="BulletDouble"/>
        <w:numPr>
          <w:ilvl w:val="0"/>
          <w:numId w:val="26"/>
        </w:numPr>
        <w:tabs>
          <w:tab w:val="left" w:pos="720"/>
        </w:tabs>
        <w:rPr>
          <w:lang w:eastAsia="ar-SA"/>
        </w:rPr>
      </w:pPr>
      <w:r>
        <w:rPr>
          <w:lang w:eastAsia="ar-SA"/>
        </w:rPr>
        <w:t>Key generation/storage</w:t>
      </w:r>
    </w:p>
    <w:p w14:paraId="0E577679" w14:textId="77777777" w:rsidR="00BC097A" w:rsidRDefault="00BC097A">
      <w:pPr>
        <w:pStyle w:val="BulletDouble"/>
        <w:numPr>
          <w:ilvl w:val="0"/>
          <w:numId w:val="26"/>
        </w:numPr>
        <w:tabs>
          <w:tab w:val="left" w:pos="720"/>
        </w:tabs>
        <w:rPr>
          <w:lang w:eastAsia="ar-SA"/>
        </w:rPr>
      </w:pPr>
      <w:r>
        <w:rPr>
          <w:lang w:eastAsia="ar-SA"/>
        </w:rPr>
        <w:t>Certificate generation, modification, re-key, and distribution</w:t>
      </w:r>
    </w:p>
    <w:p w14:paraId="4C68AB91" w14:textId="77777777" w:rsidR="00BC097A" w:rsidRDefault="00BC097A">
      <w:pPr>
        <w:pStyle w:val="BulletDouble"/>
        <w:numPr>
          <w:ilvl w:val="0"/>
          <w:numId w:val="26"/>
        </w:numPr>
        <w:tabs>
          <w:tab w:val="left" w:pos="720"/>
        </w:tabs>
        <w:rPr>
          <w:lang w:eastAsia="ar-SA"/>
        </w:rPr>
      </w:pPr>
      <w:r>
        <w:rPr>
          <w:lang w:eastAsia="ar-SA"/>
        </w:rPr>
        <w:t>Certificate revocation list (CRL) generation and distribution</w:t>
      </w:r>
    </w:p>
    <w:p w14:paraId="668AA893" w14:textId="77777777" w:rsidR="00BC097A" w:rsidRDefault="00BC097A">
      <w:pPr>
        <w:pStyle w:val="BulletDouble"/>
        <w:numPr>
          <w:ilvl w:val="0"/>
          <w:numId w:val="26"/>
        </w:numPr>
        <w:tabs>
          <w:tab w:val="left" w:pos="720"/>
        </w:tabs>
        <w:rPr>
          <w:lang w:eastAsia="ar-SA"/>
        </w:rPr>
      </w:pPr>
      <w:r>
        <w:rPr>
          <w:lang w:eastAsia="ar-SA"/>
        </w:rPr>
        <w:t>Directory management of certificate related items</w:t>
      </w:r>
    </w:p>
    <w:p w14:paraId="191C2C11" w14:textId="03E69049" w:rsidR="003B790C" w:rsidRDefault="003B790C" w:rsidP="003B790C">
      <w:pPr>
        <w:pStyle w:val="BulletDouble"/>
        <w:numPr>
          <w:ilvl w:val="0"/>
          <w:numId w:val="26"/>
        </w:numPr>
        <w:tabs>
          <w:tab w:val="left" w:pos="720"/>
        </w:tabs>
        <w:ind w:left="1080"/>
        <w:rPr>
          <w:lang w:eastAsia="ar-SA"/>
        </w:rPr>
      </w:pPr>
      <w:r>
        <w:rPr>
          <w:lang w:eastAsia="ar-SA"/>
        </w:rPr>
        <w:t>This is a sub-bullet in a list</w:t>
      </w:r>
    </w:p>
    <w:p w14:paraId="7071F381" w14:textId="77777777" w:rsidR="00BC097A" w:rsidRDefault="00BC097A">
      <w:pPr>
        <w:pStyle w:val="BulletDouble"/>
        <w:numPr>
          <w:ilvl w:val="0"/>
          <w:numId w:val="26"/>
        </w:numPr>
        <w:tabs>
          <w:tab w:val="left" w:pos="720"/>
        </w:tabs>
        <w:rPr>
          <w:lang w:eastAsia="ar-SA"/>
        </w:rPr>
      </w:pPr>
      <w:r>
        <w:rPr>
          <w:lang w:eastAsia="ar-SA"/>
        </w:rPr>
        <w:t>Certificate token initialization/programming/management</w:t>
      </w:r>
    </w:p>
    <w:p w14:paraId="5E978F7A" w14:textId="77777777" w:rsidR="00BC097A" w:rsidRDefault="00BC097A">
      <w:pPr>
        <w:pStyle w:val="BulletDouble"/>
        <w:numPr>
          <w:ilvl w:val="0"/>
          <w:numId w:val="26"/>
        </w:numPr>
        <w:tabs>
          <w:tab w:val="left" w:pos="720"/>
        </w:tabs>
        <w:rPr>
          <w:lang w:eastAsia="ar-SA"/>
        </w:rPr>
      </w:pPr>
      <w:r>
        <w:rPr>
          <w:lang w:eastAsia="ar-SA"/>
        </w:rPr>
        <w:t>System management functions (e.g., security audit, configuration management, archive.)</w:t>
      </w:r>
    </w:p>
    <w:p w14:paraId="77681FA5" w14:textId="77777777" w:rsidR="00BC097A" w:rsidRDefault="00BC097A">
      <w:r>
        <w:t>The user policies require Federal employees, contractors, and other affiliated personnel to use FIPS 140 validated cryptographic modules for cryptographic operations and the protection of trusted public keys.  The device policy also requires use of FIPS 140 validated cryptographic modules for cryptographic operations and the protection of trusted public keys.</w:t>
      </w:r>
    </w:p>
    <w:p w14:paraId="70930575" w14:textId="77777777" w:rsidR="00BC097A" w:rsidRDefault="00BC097A">
      <w:r>
        <w:t xml:space="preserve">This policy does not presume any </w:t>
      </w:r>
      <w:proofErr w:type="gramStart"/>
      <w:r>
        <w:t>particular PKI</w:t>
      </w:r>
      <w:proofErr w:type="gramEnd"/>
      <w:r>
        <w:t xml:space="preserve"> architecture.  The policy may be implemented through a hierarchical PKI, mesh PKI, or a single certification authority (CA).  Any CA that asserts this policy in certificates must obtain prior approval from the Federal PKI Policy </w:t>
      </w:r>
      <w:r>
        <w:lastRenderedPageBreak/>
        <w:t>Authority.  CAs that issue certificates under this policy may operate simultaneously under other policies.  Such CAs must not assert the OIDs in this policy in certificates unless they are issued in accordance with all the requirements of this policy.</w:t>
      </w:r>
    </w:p>
    <w:p w14:paraId="534557C2" w14:textId="77777777" w:rsidR="00BC097A" w:rsidRDefault="00BC097A">
      <w:r>
        <w:t>This policy establishes requirements for the secure distribution of self-signed certificates for use as trust anchors.  These constraints apply only to CAs that chose to distribute self-signed certificates, such as a hierarchical PKI’s root CA.</w:t>
      </w:r>
    </w:p>
    <w:p w14:paraId="264489DD" w14:textId="77777777" w:rsidR="00BC097A" w:rsidRDefault="00BC097A">
      <w:r>
        <w:t>This CP is consistent with request for comments (RFC) 3647, the Internet Engineering Task Force (IETF) Public Key Infrastructure X.509 (IETF PKIX) Certificate Policy and Certification Practices Framework.</w:t>
      </w:r>
    </w:p>
    <w:p w14:paraId="2E69BBB4" w14:textId="77777777" w:rsidR="00BC097A" w:rsidRDefault="00BC097A" w:rsidP="008A6BDC">
      <w:pPr>
        <w:pStyle w:val="Heading2"/>
        <w:numPr>
          <w:ilvl w:val="0"/>
          <w:numId w:val="0"/>
        </w:numPr>
        <w:tabs>
          <w:tab w:val="left" w:pos="1620"/>
        </w:tabs>
        <w:ind w:left="900"/>
        <w:rPr>
          <w:lang w:eastAsia="ar-SA"/>
        </w:rPr>
      </w:pPr>
      <w:bookmarkStart w:id="2" w:name="_Toc280343706"/>
      <w:bookmarkStart w:id="3" w:name="_Toc154126087"/>
      <w:r>
        <w:rPr>
          <w:lang w:eastAsia="ar-SA"/>
        </w:rPr>
        <w:t xml:space="preserve">1.1 </w:t>
      </w:r>
      <w:r>
        <w:rPr>
          <w:lang w:eastAsia="ar-SA"/>
        </w:rPr>
        <w:tab/>
        <w:t>Overview</w:t>
      </w:r>
      <w:bookmarkEnd w:id="2"/>
      <w:bookmarkEnd w:id="3"/>
    </w:p>
    <w:p w14:paraId="2952A8C1" w14:textId="77777777" w:rsidR="00BC097A" w:rsidRPr="00CA6103" w:rsidRDefault="00BC097A" w:rsidP="008A6BDC">
      <w:pPr>
        <w:pStyle w:val="Heading3"/>
      </w:pPr>
      <w:bookmarkStart w:id="4" w:name="_Toc280343707"/>
      <w:bookmarkStart w:id="5" w:name="_Toc154126088"/>
      <w:r w:rsidRPr="00CA6103">
        <w:t>Certificate Policy (CP)</w:t>
      </w:r>
      <w:bookmarkEnd w:id="4"/>
      <w:bookmarkEnd w:id="5"/>
    </w:p>
    <w:p w14:paraId="6320CF13" w14:textId="77777777" w:rsidR="00BC097A" w:rsidRDefault="00BC097A">
      <w:pPr>
        <w:autoSpaceDE w:val="0"/>
        <w:spacing w:after="120"/>
        <w:rPr>
          <w:lang w:eastAsia="ar-SA"/>
        </w:rPr>
      </w:pPr>
      <w:r>
        <w:rPr>
          <w:lang w:eastAsia="ar-SA"/>
        </w:rPr>
        <w:t>Certificates issued under this policy contain a registered certificate policy object identifier (OID), which may be used by a relying party to decide whether a certificate is trusted for a particular purpose.  This CP applies only to CAs owned by or operated on behalf of the Federal government that issue certificates according to this policy.</w:t>
      </w:r>
    </w:p>
    <w:p w14:paraId="00F2DFC7" w14:textId="77777777" w:rsidR="00BC097A" w:rsidRDefault="00BC097A" w:rsidP="0069225F">
      <w:pPr>
        <w:pStyle w:val="Heading1"/>
        <w:tabs>
          <w:tab w:val="clear" w:pos="432"/>
        </w:tabs>
        <w:spacing w:before="600"/>
        <w:ind w:left="540" w:hanging="540"/>
        <w:rPr>
          <w:lang w:eastAsia="ar-SA"/>
        </w:rPr>
      </w:pPr>
      <w:bookmarkStart w:id="6" w:name="_Toc280343735"/>
      <w:bookmarkStart w:id="7" w:name="_Toc154126089"/>
      <w:r>
        <w:rPr>
          <w:lang w:eastAsia="ar-SA"/>
        </w:rPr>
        <w:t xml:space="preserve">Publication and Repository </w:t>
      </w:r>
      <w:r w:rsidRPr="00075F24">
        <w:t>Responsibilities</w:t>
      </w:r>
      <w:bookmarkEnd w:id="6"/>
      <w:bookmarkEnd w:id="7"/>
    </w:p>
    <w:p w14:paraId="007F7464" w14:textId="77777777" w:rsidR="00BC097A" w:rsidRPr="00075F24" w:rsidRDefault="00BC097A" w:rsidP="0069225F">
      <w:pPr>
        <w:pStyle w:val="Heading2"/>
        <w:rPr>
          <w:bCs/>
          <w:iCs/>
          <w:lang w:eastAsia="ar-SA"/>
        </w:rPr>
      </w:pPr>
      <w:bookmarkStart w:id="8" w:name="_Toc280343736"/>
      <w:bookmarkStart w:id="9" w:name="_Toc154126090"/>
      <w:r w:rsidRPr="00075F24">
        <w:rPr>
          <w:bCs/>
          <w:iCs/>
          <w:lang w:eastAsia="ar-SA"/>
        </w:rPr>
        <w:t>Repositories</w:t>
      </w:r>
      <w:bookmarkEnd w:id="8"/>
      <w:bookmarkEnd w:id="9"/>
    </w:p>
    <w:p w14:paraId="34A0E26B" w14:textId="77777777" w:rsidR="00BC097A" w:rsidRDefault="00BC097A" w:rsidP="00BF6218">
      <w:pPr>
        <w:autoSpaceDE w:val="0"/>
        <w:spacing w:after="120"/>
        <w:rPr>
          <w:lang w:eastAsia="ar-SA"/>
        </w:rPr>
      </w:pPr>
      <w:r>
        <w:rPr>
          <w:lang w:eastAsia="ar-SA"/>
        </w:rPr>
        <w:t xml:space="preserve">All CAs that issue certificates under this policy are obligated to post all CA certificates </w:t>
      </w:r>
      <w:r>
        <w:rPr>
          <w:szCs w:val="24"/>
          <w:lang w:eastAsia="ar-SA"/>
        </w:rPr>
        <w:t>issued by or to the CA and CRLs issued by the CA</w:t>
      </w:r>
      <w:r>
        <w:rPr>
          <w:lang w:eastAsia="ar-SA"/>
        </w:rPr>
        <w:t xml:space="preserve"> in a </w:t>
      </w:r>
      <w:r w:rsidR="00BF6218" w:rsidRPr="00BF6218">
        <w:rPr>
          <w:lang w:eastAsia="ar-SA"/>
        </w:rPr>
        <w:t>repository</w:t>
      </w:r>
      <w:r w:rsidR="00BF6218">
        <w:rPr>
          <w:lang w:eastAsia="ar-SA"/>
        </w:rPr>
        <w:t xml:space="preserve"> </w:t>
      </w:r>
      <w:r>
        <w:rPr>
          <w:lang w:eastAsia="ar-SA"/>
        </w:rPr>
        <w:t>that is publicly accessible through</w:t>
      </w:r>
      <w:r w:rsidR="00BF6218">
        <w:rPr>
          <w:lang w:eastAsia="ar-SA"/>
        </w:rPr>
        <w:t xml:space="preserve"> all Uniform Resource Identifier (URI) references asserted in valid certificates issued by that CA</w:t>
      </w:r>
      <w:r w:rsidR="001F7386" w:rsidRPr="001F7386">
        <w:rPr>
          <w:color w:val="000000"/>
          <w:szCs w:val="22"/>
        </w:rPr>
        <w:t xml:space="preserve">. Specific requirements are found in </w:t>
      </w:r>
      <w:r w:rsidR="001F7386" w:rsidRPr="001F7386">
        <w:rPr>
          <w:i/>
          <w:color w:val="000000"/>
          <w:szCs w:val="22"/>
        </w:rPr>
        <w:t>Shared Service Provider Repository Service Requirements</w:t>
      </w:r>
      <w:r w:rsidR="001F7386" w:rsidRPr="001F7386">
        <w:rPr>
          <w:color w:val="000000"/>
          <w:szCs w:val="22"/>
        </w:rPr>
        <w:t xml:space="preserve"> [SSP REP]. </w:t>
      </w:r>
      <w:r w:rsidR="001F7386">
        <w:rPr>
          <w:color w:val="000000"/>
          <w:szCs w:val="22"/>
        </w:rPr>
        <w:t xml:space="preserve"> </w:t>
      </w:r>
      <w:r>
        <w:rPr>
          <w:lang w:eastAsia="ar-SA"/>
        </w:rPr>
        <w:t xml:space="preserve">CAs may optionally post subscriber certificates in this </w:t>
      </w:r>
      <w:r w:rsidR="00BF6218" w:rsidRPr="00BF6218">
        <w:rPr>
          <w:lang w:eastAsia="ar-SA"/>
        </w:rPr>
        <w:t>repository</w:t>
      </w:r>
      <w:r w:rsidR="00BF6218">
        <w:rPr>
          <w:lang w:eastAsia="ar-SA"/>
        </w:rPr>
        <w:t xml:space="preserve"> </w:t>
      </w:r>
      <w:r>
        <w:rPr>
          <w:lang w:eastAsia="ar-SA"/>
        </w:rPr>
        <w:t xml:space="preserve">in accordance with agency policy, except as noted in section 9.4.3.  To promote consistent access to certificates and CRLs, the repository shall implement access controls </w:t>
      </w:r>
      <w:r w:rsidR="0046532C">
        <w:rPr>
          <w:lang w:eastAsia="ar-SA"/>
        </w:rPr>
        <w:t xml:space="preserve">and communication mechanisms </w:t>
      </w:r>
      <w:r>
        <w:rPr>
          <w:lang w:eastAsia="ar-SA"/>
        </w:rPr>
        <w:t>to prevent unauthorized modification or deletion of information.</w:t>
      </w:r>
    </w:p>
    <w:p w14:paraId="1B1AE9CA" w14:textId="77777777" w:rsidR="00BC097A" w:rsidRDefault="00BC097A">
      <w:pPr>
        <w:autoSpaceDE w:val="0"/>
        <w:spacing w:after="120"/>
        <w:rPr>
          <w:szCs w:val="24"/>
          <w:lang w:eastAsia="ar-SA"/>
        </w:rPr>
      </w:pPr>
      <w:r>
        <w:rPr>
          <w:lang w:eastAsia="ar-SA"/>
        </w:rPr>
        <w:t>Posted certificates and CRLs may be replicated in additional repositories for performance enhancement.  Such repositories may be operated by the CA or other parties (e.g., Federal agencies)</w:t>
      </w:r>
      <w:r>
        <w:rPr>
          <w:szCs w:val="24"/>
          <w:lang w:eastAsia="ar-SA"/>
        </w:rPr>
        <w:t>.</w:t>
      </w:r>
    </w:p>
    <w:p w14:paraId="7287BD70" w14:textId="77777777" w:rsidR="00BC097A" w:rsidRPr="00075F24" w:rsidRDefault="00BC097A" w:rsidP="0069225F">
      <w:pPr>
        <w:pStyle w:val="Heading2"/>
        <w:rPr>
          <w:bCs/>
          <w:iCs/>
          <w:lang w:eastAsia="ar-SA"/>
        </w:rPr>
      </w:pPr>
      <w:bookmarkStart w:id="10" w:name="_Toc280343737"/>
      <w:bookmarkStart w:id="11" w:name="_Toc154126091"/>
      <w:r w:rsidRPr="00075F24">
        <w:rPr>
          <w:bCs/>
          <w:iCs/>
          <w:lang w:eastAsia="ar-SA"/>
        </w:rPr>
        <w:t>Publication of Certification Information</w:t>
      </w:r>
      <w:bookmarkEnd w:id="10"/>
      <w:bookmarkEnd w:id="11"/>
    </w:p>
    <w:p w14:paraId="5C7B6C15" w14:textId="77777777" w:rsidR="00BC097A" w:rsidRDefault="00BC097A" w:rsidP="0069225F">
      <w:pPr>
        <w:pStyle w:val="Heading3"/>
        <w:rPr>
          <w:lang w:eastAsia="ar-SA"/>
        </w:rPr>
      </w:pPr>
      <w:bookmarkStart w:id="12" w:name="_Toc280343738"/>
      <w:bookmarkStart w:id="13" w:name="_Toc154126092"/>
      <w:r>
        <w:rPr>
          <w:lang w:eastAsia="ar-SA"/>
        </w:rPr>
        <w:t>Publication of Certificates and Certificate Status</w:t>
      </w:r>
      <w:bookmarkEnd w:id="12"/>
      <w:bookmarkEnd w:id="13"/>
    </w:p>
    <w:p w14:paraId="05EE4390" w14:textId="77777777" w:rsidR="00BC097A" w:rsidRDefault="00BC097A">
      <w:pPr>
        <w:autoSpaceDE w:val="0"/>
        <w:spacing w:after="120"/>
        <w:rPr>
          <w:lang w:eastAsia="ar-SA"/>
        </w:rPr>
      </w:pPr>
      <w:r>
        <w:rPr>
          <w:lang w:eastAsia="ar-SA"/>
        </w:rPr>
        <w:t xml:space="preserve">The publicly accessible </w:t>
      </w:r>
      <w:r w:rsidR="00BF6218" w:rsidRPr="00BF6218">
        <w:rPr>
          <w:lang w:eastAsia="ar-SA"/>
        </w:rPr>
        <w:t>repository</w:t>
      </w:r>
      <w:r w:rsidR="00BF6218">
        <w:rPr>
          <w:lang w:eastAsia="ar-SA"/>
        </w:rPr>
        <w:t xml:space="preserve"> </w:t>
      </w:r>
      <w:r>
        <w:rPr>
          <w:lang w:eastAsia="ar-SA"/>
        </w:rPr>
        <w:t xml:space="preserve">system shall be designed and implemented </w:t>
      </w:r>
      <w:proofErr w:type="gramStart"/>
      <w:r>
        <w:rPr>
          <w:lang w:eastAsia="ar-SA"/>
        </w:rPr>
        <w:t>so as to</w:t>
      </w:r>
      <w:proofErr w:type="gramEnd"/>
      <w:r>
        <w:rPr>
          <w:lang w:eastAsia="ar-SA"/>
        </w:rPr>
        <w:t xml:space="preserve"> provide 99% availability overall </w:t>
      </w:r>
      <w:r>
        <w:rPr>
          <w:szCs w:val="24"/>
          <w:lang w:eastAsia="ar-SA"/>
        </w:rPr>
        <w:t>and</w:t>
      </w:r>
      <w:r>
        <w:rPr>
          <w:lang w:eastAsia="ar-SA"/>
        </w:rPr>
        <w:t xml:space="preserve"> limit scheduled down-time to 0.5% annually.  Where applicable, the certificate status server (CSS) shall be designed and implemented </w:t>
      </w:r>
      <w:proofErr w:type="gramStart"/>
      <w:r>
        <w:rPr>
          <w:lang w:eastAsia="ar-SA"/>
        </w:rPr>
        <w:t>so as to</w:t>
      </w:r>
      <w:proofErr w:type="gramEnd"/>
      <w:r>
        <w:rPr>
          <w:lang w:eastAsia="ar-SA"/>
        </w:rPr>
        <w:t xml:space="preserve"> provide 99% availability overall and limit scheduled down-time to 0.5% annually.</w:t>
      </w:r>
    </w:p>
    <w:sectPr w:rsidR="00BC097A" w:rsidSect="0096132F">
      <w:type w:val="continuous"/>
      <w:pgSz w:w="12240" w:h="15840"/>
      <w:pgMar w:top="1440" w:right="1440" w:bottom="1440" w:left="1440" w:header="720" w:footer="720" w:gutter="0"/>
      <w:pgNumType w:start="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15010" w14:textId="77777777" w:rsidR="0096132F" w:rsidRDefault="0096132F">
      <w:r>
        <w:separator/>
      </w:r>
    </w:p>
  </w:endnote>
  <w:endnote w:type="continuationSeparator" w:id="0">
    <w:p w14:paraId="4F6E1863" w14:textId="77777777" w:rsidR="0096132F" w:rsidRDefault="00961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1D99" w14:textId="77777777" w:rsidR="00EE1B5A" w:rsidRDefault="00EE1B5A"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B2171" w14:textId="77777777" w:rsidR="00EE1B5A" w:rsidRDefault="00EE1B5A" w:rsidP="00FA67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5143A" w14:textId="77777777" w:rsidR="0022360C" w:rsidRDefault="002236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F01F2" w14:textId="77777777" w:rsidR="0022360C" w:rsidRDefault="002236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ACC48" w14:textId="77777777" w:rsidR="00EE1B5A" w:rsidRDefault="00EE1B5A"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7DAA">
      <w:rPr>
        <w:rStyle w:val="PageNumber"/>
        <w:noProof/>
      </w:rPr>
      <w:t>58</w:t>
    </w:r>
    <w:r>
      <w:rPr>
        <w:rStyle w:val="PageNumber"/>
      </w:rPr>
      <w:fldChar w:fldCharType="end"/>
    </w:r>
  </w:p>
  <w:p w14:paraId="4E9BCD08" w14:textId="77777777" w:rsidR="00EE1B5A" w:rsidRDefault="00EE1B5A" w:rsidP="00AD425A">
    <w:pPr>
      <w:spacing w:after="0"/>
      <w:ind w:right="360"/>
      <w:jc w:val="center"/>
      <w:rPr>
        <w:lang w:eastAsia="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7F01E" w14:textId="77777777" w:rsidR="0096132F" w:rsidRDefault="0096132F">
      <w:r>
        <w:separator/>
      </w:r>
    </w:p>
  </w:footnote>
  <w:footnote w:type="continuationSeparator" w:id="0">
    <w:p w14:paraId="3C56E040" w14:textId="77777777" w:rsidR="0096132F" w:rsidRDefault="00961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682EE" w14:textId="77777777" w:rsidR="0022360C" w:rsidRDefault="002236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22171" w14:textId="77777777" w:rsidR="0022360C" w:rsidRDefault="002236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EE83" w14:textId="77777777" w:rsidR="0022360C" w:rsidRDefault="002236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8A51B" w14:textId="77777777" w:rsidR="00EE1B5A" w:rsidRPr="00AD425A" w:rsidRDefault="00EE1B5A" w:rsidP="00AD4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9D405066"/>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1620"/>
        </w:tabs>
        <w:ind w:left="900" w:firstLine="0"/>
      </w:pPr>
      <w:rPr>
        <w:rFonts w:ascii="Times New Roman" w:hAnsi="Times New Roman"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900"/>
        </w:tabs>
        <w:ind w:left="180" w:hanging="18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0000002"/>
    <w:multiLevelType w:val="multilevel"/>
    <w:tmpl w:val="00000002"/>
    <w:name w:val="WW8Num5"/>
    <w:lvl w:ilvl="0">
      <w:start w:val="1"/>
      <w:numFmt w:val="bullet"/>
      <w:lvlText w:val="·"/>
      <w:lvlJc w:val="left"/>
      <w:pPr>
        <w:tabs>
          <w:tab w:val="num" w:pos="0"/>
        </w:tabs>
        <w:ind w:left="0" w:firstLine="0"/>
      </w:pPr>
      <w:rPr>
        <w:rFonts w:ascii="Symbol" w:hAnsi="Symbol"/>
      </w:r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2" w15:restartNumberingAfterBreak="0">
    <w:nsid w:val="00000003"/>
    <w:multiLevelType w:val="multilevel"/>
    <w:tmpl w:val="00000003"/>
    <w:name w:val="WW8Num7"/>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3" w15:restartNumberingAfterBreak="0">
    <w:nsid w:val="00000004"/>
    <w:multiLevelType w:val="multilevel"/>
    <w:tmpl w:val="00000004"/>
    <w:name w:val="WW8Num8"/>
    <w:lvl w:ilvl="0">
      <w:start w:val="1"/>
      <w:numFmt w:val="decimal"/>
      <w:lvlText w:val="%1)"/>
      <w:lvlJc w:val="left"/>
      <w:pPr>
        <w:tabs>
          <w:tab w:val="num" w:pos="360"/>
        </w:tabs>
        <w:ind w:left="36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4" w15:restartNumberingAfterBreak="0">
    <w:nsid w:val="00000005"/>
    <w:multiLevelType w:val="singleLevel"/>
    <w:tmpl w:val="B6E26DC4"/>
    <w:name w:val="WW8Num9"/>
    <w:lvl w:ilvl="0">
      <w:start w:val="1"/>
      <w:numFmt w:val="decimal"/>
      <w:lvlText w:val="(%1)"/>
      <w:lvlJc w:val="left"/>
      <w:pPr>
        <w:tabs>
          <w:tab w:val="num" w:pos="720"/>
        </w:tabs>
        <w:ind w:left="720" w:hanging="360"/>
      </w:pPr>
      <w:rPr>
        <w:b w:val="0"/>
        <w:i w:val="0"/>
        <w:color w:val="000000"/>
        <w:sz w:val="24"/>
      </w:rPr>
    </w:lvl>
  </w:abstractNum>
  <w:abstractNum w:abstractNumId="5"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6" w15:restartNumberingAfterBreak="0">
    <w:nsid w:val="00000007"/>
    <w:multiLevelType w:val="singleLevel"/>
    <w:tmpl w:val="00000007"/>
    <w:name w:val="WW8Num11"/>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12"/>
    <w:lvl w:ilvl="0">
      <w:start w:val="1"/>
      <w:numFmt w:val="bullet"/>
      <w:lvlText w:val=""/>
      <w:lvlJc w:val="left"/>
      <w:pPr>
        <w:tabs>
          <w:tab w:val="num" w:pos="720"/>
        </w:tabs>
        <w:ind w:left="720" w:hanging="360"/>
      </w:pPr>
      <w:rPr>
        <w:rFonts w:ascii="Symbol" w:hAnsi="Symbol"/>
        <w:color w:val="000000"/>
        <w:sz w:val="20"/>
        <w:szCs w:val="20"/>
      </w:rPr>
    </w:lvl>
  </w:abstractNum>
  <w:abstractNum w:abstractNumId="8" w15:restartNumberingAfterBreak="0">
    <w:nsid w:val="00000009"/>
    <w:multiLevelType w:val="singleLevel"/>
    <w:tmpl w:val="00000009"/>
    <w:name w:val="WW8Num13"/>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14"/>
    <w:lvl w:ilvl="0">
      <w:start w:val="1"/>
      <w:numFmt w:val="bullet"/>
      <w:lvlText w:val="·"/>
      <w:lvlJc w:val="left"/>
      <w:pPr>
        <w:tabs>
          <w:tab w:val="num" w:pos="720"/>
        </w:tabs>
        <w:ind w:left="720" w:firstLine="0"/>
      </w:pPr>
      <w:rPr>
        <w:rFonts w:ascii="Symbol" w:hAnsi="Symbol"/>
        <w:color w:val="339966"/>
        <w:sz w:val="20"/>
        <w:szCs w:val="20"/>
      </w:rPr>
    </w:lvl>
  </w:abstractNum>
  <w:abstractNum w:abstractNumId="10" w15:restartNumberingAfterBreak="0">
    <w:nsid w:val="0000000B"/>
    <w:multiLevelType w:val="singleLevel"/>
    <w:tmpl w:val="0000000B"/>
    <w:name w:val="WW8Num15"/>
    <w:lvl w:ilvl="0">
      <w:start w:val="1"/>
      <w:numFmt w:val="bullet"/>
      <w:lvlText w:val=""/>
      <w:lvlJc w:val="left"/>
      <w:pPr>
        <w:tabs>
          <w:tab w:val="num" w:pos="720"/>
        </w:tabs>
        <w:ind w:left="720" w:hanging="360"/>
      </w:pPr>
      <w:rPr>
        <w:rFonts w:ascii="Symbol" w:hAnsi="Symbol"/>
        <w:sz w:val="20"/>
        <w:szCs w:val="20"/>
      </w:rPr>
    </w:lvl>
  </w:abstractNum>
  <w:abstractNum w:abstractNumId="11" w15:restartNumberingAfterBreak="0">
    <w:nsid w:val="0000000C"/>
    <w:multiLevelType w:val="singleLevel"/>
    <w:tmpl w:val="0000000C"/>
    <w:name w:val="WW8Num17"/>
    <w:lvl w:ilvl="0">
      <w:start w:val="1"/>
      <w:numFmt w:val="bullet"/>
      <w:lvlText w:val=""/>
      <w:lvlJc w:val="left"/>
      <w:pPr>
        <w:tabs>
          <w:tab w:val="num" w:pos="720"/>
        </w:tabs>
        <w:ind w:left="720" w:hanging="360"/>
      </w:pPr>
      <w:rPr>
        <w:rFonts w:ascii="Symbol" w:hAnsi="Symbol"/>
        <w:sz w:val="20"/>
        <w:szCs w:val="20"/>
      </w:rPr>
    </w:lvl>
  </w:abstractNum>
  <w:abstractNum w:abstractNumId="12" w15:restartNumberingAfterBreak="0">
    <w:nsid w:val="0000000D"/>
    <w:multiLevelType w:val="singleLevel"/>
    <w:tmpl w:val="0000000D"/>
    <w:name w:val="WW8Num21"/>
    <w:lvl w:ilvl="0">
      <w:start w:val="1"/>
      <w:numFmt w:val="bullet"/>
      <w:lvlText w:val="·"/>
      <w:lvlJc w:val="left"/>
      <w:pPr>
        <w:tabs>
          <w:tab w:val="num" w:pos="360"/>
        </w:tabs>
        <w:ind w:left="360" w:firstLine="0"/>
      </w:pPr>
      <w:rPr>
        <w:rFonts w:ascii="Symbol" w:hAnsi="Symbol"/>
        <w:color w:val="339966"/>
      </w:rPr>
    </w:lvl>
  </w:abstractNum>
  <w:abstractNum w:abstractNumId="13" w15:restartNumberingAfterBreak="0">
    <w:nsid w:val="0000000E"/>
    <w:multiLevelType w:val="singleLevel"/>
    <w:tmpl w:val="0000000E"/>
    <w:name w:val="WW8Num22"/>
    <w:lvl w:ilvl="0">
      <w:start w:val="1"/>
      <w:numFmt w:val="bullet"/>
      <w:lvlText w:val=""/>
      <w:lvlJc w:val="left"/>
      <w:pPr>
        <w:tabs>
          <w:tab w:val="num" w:pos="720"/>
        </w:tabs>
        <w:ind w:left="720" w:hanging="360"/>
      </w:pPr>
      <w:rPr>
        <w:rFonts w:ascii="Symbol" w:hAnsi="Symbol"/>
        <w:color w:val="000000"/>
        <w:sz w:val="20"/>
        <w:szCs w:val="20"/>
      </w:rPr>
    </w:lvl>
  </w:abstractNum>
  <w:abstractNum w:abstractNumId="14" w15:restartNumberingAfterBreak="0">
    <w:nsid w:val="0000000F"/>
    <w:multiLevelType w:val="singleLevel"/>
    <w:tmpl w:val="0000000F"/>
    <w:name w:val="WW8Num23"/>
    <w:lvl w:ilvl="0">
      <w:start w:val="1"/>
      <w:numFmt w:val="bullet"/>
      <w:lvlText w:val=""/>
      <w:lvlJc w:val="left"/>
      <w:pPr>
        <w:tabs>
          <w:tab w:val="num" w:pos="720"/>
        </w:tabs>
        <w:ind w:left="720" w:hanging="360"/>
      </w:pPr>
      <w:rPr>
        <w:rFonts w:ascii="Symbol" w:hAnsi="Symbol"/>
        <w:sz w:val="20"/>
        <w:szCs w:val="20"/>
      </w:rPr>
    </w:lvl>
  </w:abstractNum>
  <w:abstractNum w:abstractNumId="15" w15:restartNumberingAfterBreak="0">
    <w:nsid w:val="00000010"/>
    <w:multiLevelType w:val="singleLevel"/>
    <w:tmpl w:val="00000010"/>
    <w:name w:val="WW8Num24"/>
    <w:lvl w:ilvl="0">
      <w:start w:val="1"/>
      <w:numFmt w:val="bullet"/>
      <w:lvlText w:val=""/>
      <w:lvlJc w:val="left"/>
      <w:pPr>
        <w:tabs>
          <w:tab w:val="num" w:pos="720"/>
        </w:tabs>
        <w:ind w:left="720" w:hanging="360"/>
      </w:pPr>
      <w:rPr>
        <w:rFonts w:ascii="Symbol" w:hAnsi="Symbol"/>
        <w:sz w:val="20"/>
        <w:szCs w:val="20"/>
      </w:rPr>
    </w:lvl>
  </w:abstractNum>
  <w:abstractNum w:abstractNumId="16" w15:restartNumberingAfterBreak="0">
    <w:nsid w:val="00000011"/>
    <w:multiLevelType w:val="singleLevel"/>
    <w:tmpl w:val="00000011"/>
    <w:name w:val="WW8Num25"/>
    <w:lvl w:ilvl="0">
      <w:start w:val="1"/>
      <w:numFmt w:val="bullet"/>
      <w:lvlText w:val=""/>
      <w:lvlJc w:val="left"/>
      <w:pPr>
        <w:tabs>
          <w:tab w:val="num" w:pos="360"/>
        </w:tabs>
        <w:ind w:left="360" w:hanging="360"/>
      </w:pPr>
      <w:rPr>
        <w:rFonts w:ascii="Symbol" w:hAnsi="Symbol"/>
      </w:rPr>
    </w:lvl>
  </w:abstractNum>
  <w:abstractNum w:abstractNumId="17" w15:restartNumberingAfterBreak="0">
    <w:nsid w:val="00000012"/>
    <w:multiLevelType w:val="multilevel"/>
    <w:tmpl w:val="00000012"/>
    <w:name w:val="WW8Num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singleLevel"/>
    <w:tmpl w:val="00000013"/>
    <w:name w:val="WW8Num27"/>
    <w:lvl w:ilvl="0">
      <w:start w:val="1"/>
      <w:numFmt w:val="bullet"/>
      <w:lvlText w:val=""/>
      <w:lvlJc w:val="left"/>
      <w:pPr>
        <w:tabs>
          <w:tab w:val="num" w:pos="720"/>
        </w:tabs>
        <w:ind w:left="720" w:hanging="360"/>
      </w:pPr>
      <w:rPr>
        <w:rFonts w:ascii="Symbol" w:hAnsi="Symbol"/>
        <w:color w:val="000000"/>
        <w:sz w:val="20"/>
        <w:szCs w:val="20"/>
      </w:rPr>
    </w:lvl>
  </w:abstractNum>
  <w:abstractNum w:abstractNumId="19" w15:restartNumberingAfterBreak="0">
    <w:nsid w:val="00000014"/>
    <w:multiLevelType w:val="singleLevel"/>
    <w:tmpl w:val="00000014"/>
    <w:name w:val="WW8Num28"/>
    <w:lvl w:ilvl="0">
      <w:start w:val="1"/>
      <w:numFmt w:val="bullet"/>
      <w:lvlText w:val="·"/>
      <w:lvlJc w:val="left"/>
      <w:pPr>
        <w:tabs>
          <w:tab w:val="num" w:pos="720"/>
        </w:tabs>
        <w:ind w:left="720" w:firstLine="0"/>
      </w:pPr>
      <w:rPr>
        <w:rFonts w:ascii="Symbol" w:hAnsi="Symbol"/>
        <w:color w:val="339966"/>
      </w:rPr>
    </w:lvl>
  </w:abstractNum>
  <w:abstractNum w:abstractNumId="20" w15:restartNumberingAfterBreak="0">
    <w:nsid w:val="00000015"/>
    <w:multiLevelType w:val="singleLevel"/>
    <w:tmpl w:val="00000015"/>
    <w:name w:val="WW8Num29"/>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16"/>
    <w:multiLevelType w:val="singleLevel"/>
    <w:tmpl w:val="00000016"/>
    <w:name w:val="WW8Num30"/>
    <w:lvl w:ilvl="0">
      <w:start w:val="1"/>
      <w:numFmt w:val="bullet"/>
      <w:lvlText w:val=""/>
      <w:lvlJc w:val="left"/>
      <w:pPr>
        <w:tabs>
          <w:tab w:val="num" w:pos="1080"/>
        </w:tabs>
        <w:ind w:left="1080" w:hanging="360"/>
      </w:pPr>
      <w:rPr>
        <w:rFonts w:ascii="Symbol" w:hAnsi="Symbol"/>
        <w:color w:val="000000"/>
        <w:sz w:val="20"/>
        <w:szCs w:val="20"/>
      </w:rPr>
    </w:lvl>
  </w:abstractNum>
  <w:abstractNum w:abstractNumId="22" w15:restartNumberingAfterBreak="0">
    <w:nsid w:val="00000017"/>
    <w:multiLevelType w:val="singleLevel"/>
    <w:tmpl w:val="00000017"/>
    <w:name w:val="WW8Num31"/>
    <w:lvl w:ilvl="0">
      <w:start w:val="1"/>
      <w:numFmt w:val="bullet"/>
      <w:lvlText w:val=""/>
      <w:lvlJc w:val="left"/>
      <w:pPr>
        <w:tabs>
          <w:tab w:val="num" w:pos="720"/>
        </w:tabs>
        <w:ind w:left="720" w:hanging="360"/>
      </w:pPr>
      <w:rPr>
        <w:rFonts w:ascii="Symbol" w:hAnsi="Symbol"/>
        <w:sz w:val="20"/>
        <w:szCs w:val="20"/>
      </w:rPr>
    </w:lvl>
  </w:abstractNum>
  <w:abstractNum w:abstractNumId="23" w15:restartNumberingAfterBreak="0">
    <w:nsid w:val="00000018"/>
    <w:multiLevelType w:val="singleLevel"/>
    <w:tmpl w:val="00000018"/>
    <w:name w:val="WW8Num32"/>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9"/>
    <w:multiLevelType w:val="singleLevel"/>
    <w:tmpl w:val="00000019"/>
    <w:name w:val="WW8Num34"/>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A"/>
    <w:multiLevelType w:val="singleLevel"/>
    <w:tmpl w:val="0000001A"/>
    <w:name w:val="WW8Num38"/>
    <w:lvl w:ilvl="0">
      <w:start w:val="1"/>
      <w:numFmt w:val="bullet"/>
      <w:lvlText w:val=""/>
      <w:lvlJc w:val="left"/>
      <w:pPr>
        <w:tabs>
          <w:tab w:val="num" w:pos="720"/>
        </w:tabs>
        <w:ind w:left="720" w:hanging="360"/>
      </w:pPr>
      <w:rPr>
        <w:rFonts w:ascii="Symbol" w:hAnsi="Symbol"/>
        <w:sz w:val="20"/>
        <w:szCs w:val="20"/>
      </w:rPr>
    </w:lvl>
  </w:abstractNum>
  <w:abstractNum w:abstractNumId="26" w15:restartNumberingAfterBreak="0">
    <w:nsid w:val="0000001B"/>
    <w:multiLevelType w:val="singleLevel"/>
    <w:tmpl w:val="0000001B"/>
    <w:name w:val="WW8Num39"/>
    <w:lvl w:ilvl="0">
      <w:start w:val="1"/>
      <w:numFmt w:val="bullet"/>
      <w:lvlText w:val=""/>
      <w:lvlJc w:val="left"/>
      <w:pPr>
        <w:tabs>
          <w:tab w:val="num" w:pos="1080"/>
        </w:tabs>
        <w:ind w:left="1080" w:hanging="360"/>
      </w:pPr>
      <w:rPr>
        <w:rFonts w:ascii="Symbol" w:hAnsi="Symbol"/>
        <w:sz w:val="20"/>
        <w:szCs w:val="20"/>
      </w:rPr>
    </w:lvl>
  </w:abstractNum>
  <w:abstractNum w:abstractNumId="27" w15:restartNumberingAfterBreak="0">
    <w:nsid w:val="0000001C"/>
    <w:multiLevelType w:val="singleLevel"/>
    <w:tmpl w:val="0000001C"/>
    <w:name w:val="WW8Num41"/>
    <w:lvl w:ilvl="0">
      <w:start w:val="1"/>
      <w:numFmt w:val="bullet"/>
      <w:lvlText w:val=""/>
      <w:lvlJc w:val="left"/>
      <w:pPr>
        <w:tabs>
          <w:tab w:val="num" w:pos="720"/>
        </w:tabs>
        <w:ind w:left="720" w:hanging="360"/>
      </w:pPr>
      <w:rPr>
        <w:rFonts w:ascii="Symbol" w:hAnsi="Symbol"/>
        <w:color w:val="000000"/>
        <w:sz w:val="20"/>
        <w:szCs w:val="20"/>
      </w:rPr>
    </w:lvl>
  </w:abstractNum>
  <w:abstractNum w:abstractNumId="28" w15:restartNumberingAfterBreak="0">
    <w:nsid w:val="0000001D"/>
    <w:multiLevelType w:val="singleLevel"/>
    <w:tmpl w:val="0000001D"/>
    <w:name w:val="WW8Num42"/>
    <w:lvl w:ilvl="0">
      <w:start w:val="1"/>
      <w:numFmt w:val="bullet"/>
      <w:lvlText w:val="·"/>
      <w:lvlJc w:val="left"/>
      <w:pPr>
        <w:tabs>
          <w:tab w:val="num" w:pos="720"/>
        </w:tabs>
        <w:ind w:left="720" w:firstLine="0"/>
      </w:pPr>
      <w:rPr>
        <w:rFonts w:ascii="Symbol" w:hAnsi="Symbol"/>
        <w:b w:val="0"/>
        <w:i w:val="0"/>
        <w:color w:val="339966"/>
        <w:sz w:val="20"/>
        <w:szCs w:val="20"/>
      </w:rPr>
    </w:lvl>
  </w:abstractNum>
  <w:abstractNum w:abstractNumId="29" w15:restartNumberingAfterBreak="0">
    <w:nsid w:val="0000001E"/>
    <w:multiLevelType w:val="singleLevel"/>
    <w:tmpl w:val="0000001E"/>
    <w:name w:val="WW8Num45"/>
    <w:lvl w:ilvl="0">
      <w:start w:val="1"/>
      <w:numFmt w:val="bullet"/>
      <w:lvlText w:val=""/>
      <w:lvlJc w:val="left"/>
      <w:pPr>
        <w:tabs>
          <w:tab w:val="num" w:pos="720"/>
        </w:tabs>
        <w:ind w:left="720" w:hanging="360"/>
      </w:pPr>
      <w:rPr>
        <w:rFonts w:ascii="Symbol" w:hAnsi="Symbol"/>
        <w:sz w:val="20"/>
        <w:szCs w:val="20"/>
      </w:rPr>
    </w:lvl>
  </w:abstractNum>
  <w:abstractNum w:abstractNumId="30" w15:restartNumberingAfterBreak="0">
    <w:nsid w:val="0000001F"/>
    <w:multiLevelType w:val="singleLevel"/>
    <w:tmpl w:val="0000001F"/>
    <w:name w:val="WW8Num46"/>
    <w:lvl w:ilvl="0">
      <w:start w:val="1"/>
      <w:numFmt w:val="bullet"/>
      <w:lvlText w:val=""/>
      <w:lvlJc w:val="left"/>
      <w:pPr>
        <w:tabs>
          <w:tab w:val="num" w:pos="720"/>
        </w:tabs>
        <w:ind w:left="720" w:hanging="360"/>
      </w:pPr>
      <w:rPr>
        <w:rFonts w:ascii="Symbol" w:hAnsi="Symbol"/>
        <w:sz w:val="16"/>
      </w:rPr>
    </w:lvl>
  </w:abstractNum>
  <w:abstractNum w:abstractNumId="31" w15:restartNumberingAfterBreak="0">
    <w:nsid w:val="00000020"/>
    <w:multiLevelType w:val="singleLevel"/>
    <w:tmpl w:val="00000020"/>
    <w:name w:val="WW8Num47"/>
    <w:lvl w:ilvl="0">
      <w:start w:val="1"/>
      <w:numFmt w:val="bullet"/>
      <w:lvlText w:val=""/>
      <w:lvlJc w:val="left"/>
      <w:pPr>
        <w:tabs>
          <w:tab w:val="num" w:pos="720"/>
        </w:tabs>
        <w:ind w:left="720" w:hanging="360"/>
      </w:pPr>
      <w:rPr>
        <w:rFonts w:ascii="Symbol" w:hAnsi="Symbol"/>
        <w:sz w:val="20"/>
        <w:szCs w:val="20"/>
      </w:rPr>
    </w:lvl>
  </w:abstractNum>
  <w:abstractNum w:abstractNumId="32" w15:restartNumberingAfterBreak="0">
    <w:nsid w:val="00000021"/>
    <w:multiLevelType w:val="singleLevel"/>
    <w:tmpl w:val="00000021"/>
    <w:name w:val="WW8Num48"/>
    <w:lvl w:ilvl="0">
      <w:start w:val="1"/>
      <w:numFmt w:val="bullet"/>
      <w:lvlText w:val=""/>
      <w:lvlJc w:val="left"/>
      <w:pPr>
        <w:tabs>
          <w:tab w:val="num" w:pos="720"/>
        </w:tabs>
        <w:ind w:left="720" w:hanging="360"/>
      </w:pPr>
      <w:rPr>
        <w:rFonts w:ascii="Symbol" w:hAnsi="Symbol"/>
        <w:color w:val="000000"/>
        <w:sz w:val="20"/>
        <w:szCs w:val="20"/>
      </w:rPr>
    </w:lvl>
  </w:abstractNum>
  <w:abstractNum w:abstractNumId="33" w15:restartNumberingAfterBreak="0">
    <w:nsid w:val="00000022"/>
    <w:multiLevelType w:val="singleLevel"/>
    <w:tmpl w:val="00000022"/>
    <w:name w:val="WW8Num49"/>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23"/>
    <w:multiLevelType w:val="singleLevel"/>
    <w:tmpl w:val="00000023"/>
    <w:name w:val="WW8Num50"/>
    <w:lvl w:ilvl="0">
      <w:start w:val="1"/>
      <w:numFmt w:val="bullet"/>
      <w:lvlText w:val="o"/>
      <w:lvlJc w:val="left"/>
      <w:pPr>
        <w:tabs>
          <w:tab w:val="num" w:pos="720"/>
        </w:tabs>
        <w:ind w:left="720" w:hanging="360"/>
      </w:pPr>
      <w:rPr>
        <w:rFonts w:ascii="Courier New" w:hAnsi="Courier New"/>
      </w:rPr>
    </w:lvl>
  </w:abstractNum>
  <w:abstractNum w:abstractNumId="35" w15:restartNumberingAfterBreak="0">
    <w:nsid w:val="00000024"/>
    <w:multiLevelType w:val="singleLevel"/>
    <w:tmpl w:val="00000024"/>
    <w:name w:val="WW8Num51"/>
    <w:lvl w:ilvl="0">
      <w:start w:val="1"/>
      <w:numFmt w:val="bullet"/>
      <w:lvlText w:val=""/>
      <w:lvlJc w:val="left"/>
      <w:pPr>
        <w:tabs>
          <w:tab w:val="num" w:pos="1080"/>
        </w:tabs>
        <w:ind w:left="1080" w:hanging="360"/>
      </w:pPr>
      <w:rPr>
        <w:rFonts w:ascii="Symbol" w:hAnsi="Symbol"/>
        <w:sz w:val="20"/>
        <w:szCs w:val="20"/>
      </w:rPr>
    </w:lvl>
  </w:abstractNum>
  <w:abstractNum w:abstractNumId="36" w15:restartNumberingAfterBreak="0">
    <w:nsid w:val="00000025"/>
    <w:multiLevelType w:val="singleLevel"/>
    <w:tmpl w:val="00000025"/>
    <w:name w:val="WW8Num52"/>
    <w:lvl w:ilvl="0">
      <w:start w:val="1"/>
      <w:numFmt w:val="bullet"/>
      <w:lvlText w:val=""/>
      <w:lvlJc w:val="left"/>
      <w:pPr>
        <w:tabs>
          <w:tab w:val="num" w:pos="1080"/>
        </w:tabs>
        <w:ind w:left="1080" w:hanging="360"/>
      </w:pPr>
      <w:rPr>
        <w:rFonts w:ascii="Symbol" w:hAnsi="Symbol"/>
        <w:sz w:val="20"/>
        <w:szCs w:val="20"/>
      </w:rPr>
    </w:lvl>
  </w:abstractNum>
  <w:abstractNum w:abstractNumId="37" w15:restartNumberingAfterBreak="0">
    <w:nsid w:val="00000026"/>
    <w:multiLevelType w:val="singleLevel"/>
    <w:tmpl w:val="00000026"/>
    <w:name w:val="WW8Num53"/>
    <w:lvl w:ilvl="0">
      <w:start w:val="1"/>
      <w:numFmt w:val="bullet"/>
      <w:lvlText w:val="o"/>
      <w:lvlJc w:val="left"/>
      <w:pPr>
        <w:tabs>
          <w:tab w:val="num" w:pos="1440"/>
        </w:tabs>
        <w:ind w:left="1440" w:hanging="360"/>
      </w:pPr>
      <w:rPr>
        <w:rFonts w:ascii="Courier New" w:hAnsi="Courier New"/>
      </w:rPr>
    </w:lvl>
  </w:abstractNum>
  <w:abstractNum w:abstractNumId="38" w15:restartNumberingAfterBreak="0">
    <w:nsid w:val="00000027"/>
    <w:multiLevelType w:val="singleLevel"/>
    <w:tmpl w:val="00000027"/>
    <w:name w:val="WW8Num55"/>
    <w:lvl w:ilvl="0">
      <w:start w:val="1"/>
      <w:numFmt w:val="bullet"/>
      <w:lvlText w:val=""/>
      <w:lvlJc w:val="left"/>
      <w:pPr>
        <w:tabs>
          <w:tab w:val="num" w:pos="720"/>
        </w:tabs>
        <w:ind w:left="720" w:hanging="360"/>
      </w:pPr>
      <w:rPr>
        <w:rFonts w:ascii="Symbol" w:hAnsi="Symbol"/>
      </w:rPr>
    </w:lvl>
  </w:abstractNum>
  <w:abstractNum w:abstractNumId="39" w15:restartNumberingAfterBreak="0">
    <w:nsid w:val="00000028"/>
    <w:multiLevelType w:val="singleLevel"/>
    <w:tmpl w:val="00000028"/>
    <w:name w:val="WW8Num57"/>
    <w:lvl w:ilvl="0">
      <w:start w:val="1"/>
      <w:numFmt w:val="bullet"/>
      <w:lvlText w:val="·"/>
      <w:lvlJc w:val="left"/>
      <w:pPr>
        <w:tabs>
          <w:tab w:val="num" w:pos="720"/>
        </w:tabs>
        <w:ind w:left="720" w:firstLine="0"/>
      </w:pPr>
      <w:rPr>
        <w:rFonts w:ascii="Symbol" w:hAnsi="Symbol"/>
        <w:color w:val="339966"/>
        <w:sz w:val="20"/>
        <w:szCs w:val="20"/>
      </w:rPr>
    </w:lvl>
  </w:abstractNum>
  <w:abstractNum w:abstractNumId="40" w15:restartNumberingAfterBreak="0">
    <w:nsid w:val="00000029"/>
    <w:multiLevelType w:val="singleLevel"/>
    <w:tmpl w:val="00000029"/>
    <w:name w:val="WW8Num58"/>
    <w:lvl w:ilvl="0">
      <w:start w:val="1"/>
      <w:numFmt w:val="bullet"/>
      <w:lvlText w:val=""/>
      <w:lvlJc w:val="left"/>
      <w:pPr>
        <w:tabs>
          <w:tab w:val="num" w:pos="720"/>
        </w:tabs>
        <w:ind w:left="720" w:hanging="360"/>
      </w:pPr>
      <w:rPr>
        <w:rFonts w:ascii="Symbol" w:hAnsi="Symbol"/>
        <w:sz w:val="20"/>
        <w:szCs w:val="20"/>
      </w:rPr>
    </w:lvl>
  </w:abstractNum>
  <w:abstractNum w:abstractNumId="41" w15:restartNumberingAfterBreak="0">
    <w:nsid w:val="0000002A"/>
    <w:multiLevelType w:val="singleLevel"/>
    <w:tmpl w:val="0000002A"/>
    <w:name w:val="WW8Num59"/>
    <w:lvl w:ilvl="0">
      <w:start w:val="1"/>
      <w:numFmt w:val="bullet"/>
      <w:lvlText w:val=""/>
      <w:lvlJc w:val="left"/>
      <w:pPr>
        <w:tabs>
          <w:tab w:val="num" w:pos="720"/>
        </w:tabs>
        <w:ind w:left="720" w:hanging="360"/>
      </w:pPr>
      <w:rPr>
        <w:rFonts w:ascii="Symbol" w:hAnsi="Symbol"/>
        <w:color w:val="000000"/>
        <w:sz w:val="20"/>
        <w:szCs w:val="20"/>
      </w:rPr>
    </w:lvl>
  </w:abstractNum>
  <w:abstractNum w:abstractNumId="42" w15:restartNumberingAfterBreak="0">
    <w:nsid w:val="0000002B"/>
    <w:multiLevelType w:val="multilevel"/>
    <w:tmpl w:val="0000002B"/>
    <w:lvl w:ilvl="0">
      <w:start w:val="1"/>
      <w:numFmt w:val="bullet"/>
      <w:lvlText w:val="·"/>
      <w:lvlJc w:val="left"/>
      <w:pPr>
        <w:tabs>
          <w:tab w:val="num" w:pos="720"/>
        </w:tabs>
        <w:ind w:left="720" w:firstLine="0"/>
      </w:pPr>
      <w:rPr>
        <w:rFonts w:ascii="Symbol" w:hAnsi="Symbol"/>
        <w:color w:val="339966"/>
      </w:rPr>
    </w:lvl>
    <w:lvl w:ilvl="1">
      <w:start w:val="1"/>
      <w:numFmt w:val="bullet"/>
      <w:lvlText w:val="o"/>
      <w:lvlJc w:val="left"/>
      <w:pPr>
        <w:tabs>
          <w:tab w:val="num" w:pos="2160"/>
        </w:tabs>
        <w:ind w:left="2160" w:hanging="360"/>
      </w:pPr>
      <w:rPr>
        <w:rFonts w:ascii="Courier New" w:hAnsi="Courier New" w:cs="TimesNewRomanPSMT"/>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TimesNewRomanPSMT"/>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TimesNewRomanPSMT"/>
      </w:rPr>
    </w:lvl>
    <w:lvl w:ilvl="8">
      <w:start w:val="1"/>
      <w:numFmt w:val="bullet"/>
      <w:lvlText w:val=""/>
      <w:lvlJc w:val="left"/>
      <w:pPr>
        <w:tabs>
          <w:tab w:val="num" w:pos="7200"/>
        </w:tabs>
        <w:ind w:left="7200" w:hanging="360"/>
      </w:pPr>
      <w:rPr>
        <w:rFonts w:ascii="Wingdings" w:hAnsi="Wingdings"/>
      </w:rPr>
    </w:lvl>
  </w:abstractNum>
  <w:abstractNum w:abstractNumId="43" w15:restartNumberingAfterBreak="0">
    <w:nsid w:val="0000002C"/>
    <w:multiLevelType w:val="multilevel"/>
    <w:tmpl w:val="0000002C"/>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4" w15:restartNumberingAfterBreak="0">
    <w:nsid w:val="0000002D"/>
    <w:multiLevelType w:val="multilevel"/>
    <w:tmpl w:val="0000002D"/>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5" w15:restartNumberingAfterBreak="0">
    <w:nsid w:val="0000002E"/>
    <w:multiLevelType w:val="multilevel"/>
    <w:tmpl w:val="0000002E"/>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6" w15:restartNumberingAfterBreak="0">
    <w:nsid w:val="0000002F"/>
    <w:multiLevelType w:val="multilevel"/>
    <w:tmpl w:val="0000002F"/>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7" w15:restartNumberingAfterBreak="0">
    <w:nsid w:val="00000030"/>
    <w:multiLevelType w:val="multilevel"/>
    <w:tmpl w:val="00000030"/>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8" w15:restartNumberingAfterBreak="0">
    <w:nsid w:val="00000031"/>
    <w:multiLevelType w:val="multilevel"/>
    <w:tmpl w:val="00000031"/>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9" w15:restartNumberingAfterBreak="0">
    <w:nsid w:val="00000032"/>
    <w:multiLevelType w:val="multilevel"/>
    <w:tmpl w:val="000000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0" w15:restartNumberingAfterBreak="0">
    <w:nsid w:val="00000033"/>
    <w:multiLevelType w:val="multilevel"/>
    <w:tmpl w:val="00000033"/>
    <w:lvl w:ilvl="0">
      <w:start w:val="1"/>
      <w:numFmt w:val="bullet"/>
      <w:pStyle w:val="List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1" w15:restartNumberingAfterBreak="0">
    <w:nsid w:val="00000034"/>
    <w:multiLevelType w:val="multilevel"/>
    <w:tmpl w:val="000000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2" w15:restartNumberingAfterBreak="0">
    <w:nsid w:val="00000035"/>
    <w:multiLevelType w:val="multilevel"/>
    <w:tmpl w:val="0000003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3" w15:restartNumberingAfterBreak="0">
    <w:nsid w:val="00000036"/>
    <w:multiLevelType w:val="multilevel"/>
    <w:tmpl w:val="0000003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4" w15:restartNumberingAfterBreak="0">
    <w:nsid w:val="00000037"/>
    <w:multiLevelType w:val="multilevel"/>
    <w:tmpl w:val="0000003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5" w15:restartNumberingAfterBreak="0">
    <w:nsid w:val="00000038"/>
    <w:multiLevelType w:val="multilevel"/>
    <w:tmpl w:val="0000003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6" w15:restartNumberingAfterBreak="0">
    <w:nsid w:val="00000039"/>
    <w:multiLevelType w:val="multilevel"/>
    <w:tmpl w:val="0000003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7" w15:restartNumberingAfterBreak="0">
    <w:nsid w:val="0000003A"/>
    <w:multiLevelType w:val="multilevel"/>
    <w:tmpl w:val="0000003A"/>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15:restartNumberingAfterBreak="0">
    <w:nsid w:val="0000003B"/>
    <w:multiLevelType w:val="multilevel"/>
    <w:tmpl w:val="0000003B"/>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15:restartNumberingAfterBreak="0">
    <w:nsid w:val="0000003C"/>
    <w:multiLevelType w:val="multilevel"/>
    <w:tmpl w:val="0000003C"/>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15:restartNumberingAfterBreak="0">
    <w:nsid w:val="0000003D"/>
    <w:multiLevelType w:val="multilevel"/>
    <w:tmpl w:val="0000003D"/>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15:restartNumberingAfterBreak="0">
    <w:nsid w:val="0000003E"/>
    <w:multiLevelType w:val="multilevel"/>
    <w:tmpl w:val="0000003E"/>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73687599">
    <w:abstractNumId w:val="0"/>
  </w:num>
  <w:num w:numId="2" w16cid:durableId="487014563">
    <w:abstractNumId w:val="1"/>
  </w:num>
  <w:num w:numId="3" w16cid:durableId="1459490442">
    <w:abstractNumId w:val="2"/>
  </w:num>
  <w:num w:numId="4" w16cid:durableId="584925825">
    <w:abstractNumId w:val="3"/>
  </w:num>
  <w:num w:numId="5" w16cid:durableId="1198272105">
    <w:abstractNumId w:val="4"/>
  </w:num>
  <w:num w:numId="6" w16cid:durableId="1233850536">
    <w:abstractNumId w:val="5"/>
  </w:num>
  <w:num w:numId="7" w16cid:durableId="312023776">
    <w:abstractNumId w:val="6"/>
  </w:num>
  <w:num w:numId="8" w16cid:durableId="1641155736">
    <w:abstractNumId w:val="7"/>
  </w:num>
  <w:num w:numId="9" w16cid:durableId="1087380475">
    <w:abstractNumId w:val="8"/>
  </w:num>
  <w:num w:numId="10" w16cid:durableId="218633938">
    <w:abstractNumId w:val="9"/>
  </w:num>
  <w:num w:numId="11" w16cid:durableId="60255519">
    <w:abstractNumId w:val="10"/>
  </w:num>
  <w:num w:numId="12" w16cid:durableId="368649667">
    <w:abstractNumId w:val="11"/>
  </w:num>
  <w:num w:numId="13" w16cid:durableId="1623031594">
    <w:abstractNumId w:val="12"/>
  </w:num>
  <w:num w:numId="14" w16cid:durableId="1635788962">
    <w:abstractNumId w:val="13"/>
  </w:num>
  <w:num w:numId="15" w16cid:durableId="544365841">
    <w:abstractNumId w:val="14"/>
  </w:num>
  <w:num w:numId="16" w16cid:durableId="1837114507">
    <w:abstractNumId w:val="15"/>
  </w:num>
  <w:num w:numId="17" w16cid:durableId="282078527">
    <w:abstractNumId w:val="16"/>
  </w:num>
  <w:num w:numId="18" w16cid:durableId="107507697">
    <w:abstractNumId w:val="17"/>
  </w:num>
  <w:num w:numId="19" w16cid:durableId="275722126">
    <w:abstractNumId w:val="18"/>
  </w:num>
  <w:num w:numId="20" w16cid:durableId="495002744">
    <w:abstractNumId w:val="19"/>
  </w:num>
  <w:num w:numId="21" w16cid:durableId="114371789">
    <w:abstractNumId w:val="20"/>
  </w:num>
  <w:num w:numId="22" w16cid:durableId="1474446295">
    <w:abstractNumId w:val="21"/>
  </w:num>
  <w:num w:numId="23" w16cid:durableId="442313064">
    <w:abstractNumId w:val="22"/>
  </w:num>
  <w:num w:numId="24" w16cid:durableId="2109887058">
    <w:abstractNumId w:val="23"/>
  </w:num>
  <w:num w:numId="25" w16cid:durableId="67044994">
    <w:abstractNumId w:val="24"/>
  </w:num>
  <w:num w:numId="26" w16cid:durableId="802885566">
    <w:abstractNumId w:val="25"/>
  </w:num>
  <w:num w:numId="27" w16cid:durableId="1178040311">
    <w:abstractNumId w:val="26"/>
  </w:num>
  <w:num w:numId="28" w16cid:durableId="602303917">
    <w:abstractNumId w:val="27"/>
  </w:num>
  <w:num w:numId="29" w16cid:durableId="1184513425">
    <w:abstractNumId w:val="28"/>
  </w:num>
  <w:num w:numId="30" w16cid:durableId="1639728507">
    <w:abstractNumId w:val="29"/>
  </w:num>
  <w:num w:numId="31" w16cid:durableId="76287263">
    <w:abstractNumId w:val="30"/>
  </w:num>
  <w:num w:numId="32" w16cid:durableId="876241036">
    <w:abstractNumId w:val="31"/>
  </w:num>
  <w:num w:numId="33" w16cid:durableId="903486364">
    <w:abstractNumId w:val="33"/>
  </w:num>
  <w:num w:numId="34" w16cid:durableId="1304506257">
    <w:abstractNumId w:val="34"/>
  </w:num>
  <w:num w:numId="35" w16cid:durableId="1929461332">
    <w:abstractNumId w:val="35"/>
  </w:num>
  <w:num w:numId="36" w16cid:durableId="73860539">
    <w:abstractNumId w:val="36"/>
  </w:num>
  <w:num w:numId="37" w16cid:durableId="150215607">
    <w:abstractNumId w:val="37"/>
  </w:num>
  <w:num w:numId="38" w16cid:durableId="1109279997">
    <w:abstractNumId w:val="39"/>
  </w:num>
  <w:num w:numId="39" w16cid:durableId="303580937">
    <w:abstractNumId w:val="40"/>
  </w:num>
  <w:num w:numId="40" w16cid:durableId="3438408">
    <w:abstractNumId w:val="41"/>
  </w:num>
  <w:num w:numId="41" w16cid:durableId="1424454330">
    <w:abstractNumId w:val="42"/>
  </w:num>
  <w:num w:numId="42" w16cid:durableId="1944144043">
    <w:abstractNumId w:val="43"/>
  </w:num>
  <w:num w:numId="43" w16cid:durableId="101924785">
    <w:abstractNumId w:val="44"/>
  </w:num>
  <w:num w:numId="44" w16cid:durableId="118650369">
    <w:abstractNumId w:val="45"/>
  </w:num>
  <w:num w:numId="45" w16cid:durableId="1543520725">
    <w:abstractNumId w:val="46"/>
  </w:num>
  <w:num w:numId="46" w16cid:durableId="984629932">
    <w:abstractNumId w:val="47"/>
  </w:num>
  <w:num w:numId="47" w16cid:durableId="630482376">
    <w:abstractNumId w:val="48"/>
  </w:num>
  <w:num w:numId="48" w16cid:durableId="254484497">
    <w:abstractNumId w:val="49"/>
  </w:num>
  <w:num w:numId="49" w16cid:durableId="796218707">
    <w:abstractNumId w:val="50"/>
  </w:num>
  <w:num w:numId="50" w16cid:durableId="1699694537">
    <w:abstractNumId w:val="51"/>
  </w:num>
  <w:num w:numId="51" w16cid:durableId="443229343">
    <w:abstractNumId w:val="52"/>
  </w:num>
  <w:num w:numId="52" w16cid:durableId="2122458225">
    <w:abstractNumId w:val="53"/>
  </w:num>
  <w:num w:numId="53" w16cid:durableId="1636373557">
    <w:abstractNumId w:val="54"/>
  </w:num>
  <w:num w:numId="54" w16cid:durableId="1139349179">
    <w:abstractNumId w:val="55"/>
  </w:num>
  <w:num w:numId="55" w16cid:durableId="1866864376">
    <w:abstractNumId w:val="56"/>
  </w:num>
  <w:num w:numId="56" w16cid:durableId="1873766117">
    <w:abstractNumId w:val="57"/>
  </w:num>
  <w:num w:numId="57" w16cid:durableId="1844586356">
    <w:abstractNumId w:val="58"/>
  </w:num>
  <w:num w:numId="58" w16cid:durableId="1997877881">
    <w:abstractNumId w:val="59"/>
  </w:num>
  <w:num w:numId="59" w16cid:durableId="314993306">
    <w:abstractNumId w:val="60"/>
  </w:num>
  <w:num w:numId="60" w16cid:durableId="1830974055">
    <w:abstractNumId w:val="6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3"/>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E2"/>
    <w:rsid w:val="00016185"/>
    <w:rsid w:val="00032941"/>
    <w:rsid w:val="0004358F"/>
    <w:rsid w:val="0006108F"/>
    <w:rsid w:val="00064A13"/>
    <w:rsid w:val="000670D1"/>
    <w:rsid w:val="000742C2"/>
    <w:rsid w:val="00075F24"/>
    <w:rsid w:val="0008265C"/>
    <w:rsid w:val="0008722F"/>
    <w:rsid w:val="000908D8"/>
    <w:rsid w:val="00091713"/>
    <w:rsid w:val="0009229B"/>
    <w:rsid w:val="000A354A"/>
    <w:rsid w:val="000A72AB"/>
    <w:rsid w:val="000B0467"/>
    <w:rsid w:val="000B1248"/>
    <w:rsid w:val="000C02BF"/>
    <w:rsid w:val="000C0367"/>
    <w:rsid w:val="000C2CDE"/>
    <w:rsid w:val="000C79AD"/>
    <w:rsid w:val="000D10BE"/>
    <w:rsid w:val="000E1E43"/>
    <w:rsid w:val="000E2C26"/>
    <w:rsid w:val="000F1315"/>
    <w:rsid w:val="000F1523"/>
    <w:rsid w:val="000F1C9D"/>
    <w:rsid w:val="001108F7"/>
    <w:rsid w:val="001113F1"/>
    <w:rsid w:val="00111889"/>
    <w:rsid w:val="00113C21"/>
    <w:rsid w:val="001224ED"/>
    <w:rsid w:val="00123E93"/>
    <w:rsid w:val="00124290"/>
    <w:rsid w:val="00131264"/>
    <w:rsid w:val="00133156"/>
    <w:rsid w:val="001401F6"/>
    <w:rsid w:val="00145BAC"/>
    <w:rsid w:val="001562AB"/>
    <w:rsid w:val="001608AE"/>
    <w:rsid w:val="001608CB"/>
    <w:rsid w:val="001656B9"/>
    <w:rsid w:val="00185084"/>
    <w:rsid w:val="00185514"/>
    <w:rsid w:val="00187159"/>
    <w:rsid w:val="00187CFC"/>
    <w:rsid w:val="001930EB"/>
    <w:rsid w:val="00193D1A"/>
    <w:rsid w:val="001943F8"/>
    <w:rsid w:val="001A1A4E"/>
    <w:rsid w:val="001A2725"/>
    <w:rsid w:val="001A7C30"/>
    <w:rsid w:val="001B47FE"/>
    <w:rsid w:val="001D1195"/>
    <w:rsid w:val="001E4D6F"/>
    <w:rsid w:val="001E780D"/>
    <w:rsid w:val="001F0AD8"/>
    <w:rsid w:val="001F30EC"/>
    <w:rsid w:val="001F6EFE"/>
    <w:rsid w:val="001F7386"/>
    <w:rsid w:val="00205863"/>
    <w:rsid w:val="00212351"/>
    <w:rsid w:val="00222229"/>
    <w:rsid w:val="0022360C"/>
    <w:rsid w:val="0023571A"/>
    <w:rsid w:val="00242F80"/>
    <w:rsid w:val="0024605B"/>
    <w:rsid w:val="0025153D"/>
    <w:rsid w:val="0025296A"/>
    <w:rsid w:val="00252AA8"/>
    <w:rsid w:val="00254B2E"/>
    <w:rsid w:val="0026084B"/>
    <w:rsid w:val="0026376D"/>
    <w:rsid w:val="002701C6"/>
    <w:rsid w:val="00271FF2"/>
    <w:rsid w:val="002737A0"/>
    <w:rsid w:val="00273809"/>
    <w:rsid w:val="00282554"/>
    <w:rsid w:val="002A0766"/>
    <w:rsid w:val="002A7850"/>
    <w:rsid w:val="002B1117"/>
    <w:rsid w:val="002C3977"/>
    <w:rsid w:val="002D3C5E"/>
    <w:rsid w:val="002F160D"/>
    <w:rsid w:val="002F1B99"/>
    <w:rsid w:val="002F24E1"/>
    <w:rsid w:val="002F472F"/>
    <w:rsid w:val="002F7AB4"/>
    <w:rsid w:val="003067D6"/>
    <w:rsid w:val="00306B01"/>
    <w:rsid w:val="00315A94"/>
    <w:rsid w:val="00341CF9"/>
    <w:rsid w:val="00346EFC"/>
    <w:rsid w:val="00352D1F"/>
    <w:rsid w:val="0035712C"/>
    <w:rsid w:val="00360C3E"/>
    <w:rsid w:val="003625BB"/>
    <w:rsid w:val="003718DA"/>
    <w:rsid w:val="00380BFD"/>
    <w:rsid w:val="003862FB"/>
    <w:rsid w:val="00387B3A"/>
    <w:rsid w:val="00387DAA"/>
    <w:rsid w:val="003A0D3D"/>
    <w:rsid w:val="003A3183"/>
    <w:rsid w:val="003A4ADA"/>
    <w:rsid w:val="003A4D80"/>
    <w:rsid w:val="003B2DC6"/>
    <w:rsid w:val="003B790C"/>
    <w:rsid w:val="003F6EB4"/>
    <w:rsid w:val="00413C8B"/>
    <w:rsid w:val="00413CA1"/>
    <w:rsid w:val="0041563A"/>
    <w:rsid w:val="00430E51"/>
    <w:rsid w:val="0043300C"/>
    <w:rsid w:val="00445412"/>
    <w:rsid w:val="004456EB"/>
    <w:rsid w:val="00450026"/>
    <w:rsid w:val="00452DD4"/>
    <w:rsid w:val="00462505"/>
    <w:rsid w:val="004626F9"/>
    <w:rsid w:val="0046532C"/>
    <w:rsid w:val="00465B58"/>
    <w:rsid w:val="004714AE"/>
    <w:rsid w:val="0047360A"/>
    <w:rsid w:val="00474B1E"/>
    <w:rsid w:val="00474F65"/>
    <w:rsid w:val="00476AE2"/>
    <w:rsid w:val="00485D06"/>
    <w:rsid w:val="0049155E"/>
    <w:rsid w:val="00496D09"/>
    <w:rsid w:val="004B4A18"/>
    <w:rsid w:val="004B53E0"/>
    <w:rsid w:val="004C520D"/>
    <w:rsid w:val="004D424D"/>
    <w:rsid w:val="004D5D5A"/>
    <w:rsid w:val="004E499F"/>
    <w:rsid w:val="004E65BC"/>
    <w:rsid w:val="004F2652"/>
    <w:rsid w:val="004F2874"/>
    <w:rsid w:val="004F3523"/>
    <w:rsid w:val="005017D5"/>
    <w:rsid w:val="00506B6B"/>
    <w:rsid w:val="005424BF"/>
    <w:rsid w:val="005512D0"/>
    <w:rsid w:val="00596130"/>
    <w:rsid w:val="005A099D"/>
    <w:rsid w:val="005C39A8"/>
    <w:rsid w:val="005C6460"/>
    <w:rsid w:val="005C6AA6"/>
    <w:rsid w:val="005D03F2"/>
    <w:rsid w:val="005F407F"/>
    <w:rsid w:val="005F4E76"/>
    <w:rsid w:val="005F6B7D"/>
    <w:rsid w:val="0060080C"/>
    <w:rsid w:val="00603B9B"/>
    <w:rsid w:val="00605234"/>
    <w:rsid w:val="00611F57"/>
    <w:rsid w:val="00646960"/>
    <w:rsid w:val="00646DD1"/>
    <w:rsid w:val="00650CF4"/>
    <w:rsid w:val="006577F8"/>
    <w:rsid w:val="00660337"/>
    <w:rsid w:val="00661DBB"/>
    <w:rsid w:val="006664A6"/>
    <w:rsid w:val="006706B8"/>
    <w:rsid w:val="00670909"/>
    <w:rsid w:val="00676311"/>
    <w:rsid w:val="00676B0F"/>
    <w:rsid w:val="00686A5B"/>
    <w:rsid w:val="00690370"/>
    <w:rsid w:val="006912B9"/>
    <w:rsid w:val="00692147"/>
    <w:rsid w:val="0069225F"/>
    <w:rsid w:val="0069546E"/>
    <w:rsid w:val="006A27E9"/>
    <w:rsid w:val="006A6E29"/>
    <w:rsid w:val="006B5C9C"/>
    <w:rsid w:val="006D24DE"/>
    <w:rsid w:val="006F2BFE"/>
    <w:rsid w:val="006F3D97"/>
    <w:rsid w:val="00700CE5"/>
    <w:rsid w:val="00704B54"/>
    <w:rsid w:val="007158A3"/>
    <w:rsid w:val="00736908"/>
    <w:rsid w:val="0074326D"/>
    <w:rsid w:val="00750B8A"/>
    <w:rsid w:val="007511BD"/>
    <w:rsid w:val="007559D0"/>
    <w:rsid w:val="00764EF1"/>
    <w:rsid w:val="0076642D"/>
    <w:rsid w:val="00774568"/>
    <w:rsid w:val="00780D3E"/>
    <w:rsid w:val="007847EC"/>
    <w:rsid w:val="00791088"/>
    <w:rsid w:val="00796FC0"/>
    <w:rsid w:val="007B38BB"/>
    <w:rsid w:val="007C05DE"/>
    <w:rsid w:val="007C6F9E"/>
    <w:rsid w:val="007D5417"/>
    <w:rsid w:val="007D59A8"/>
    <w:rsid w:val="007F08EC"/>
    <w:rsid w:val="007F124A"/>
    <w:rsid w:val="007F4D4E"/>
    <w:rsid w:val="00810BFC"/>
    <w:rsid w:val="008145CE"/>
    <w:rsid w:val="00816FEA"/>
    <w:rsid w:val="008216C3"/>
    <w:rsid w:val="00833570"/>
    <w:rsid w:val="0083543F"/>
    <w:rsid w:val="00835C67"/>
    <w:rsid w:val="00856A99"/>
    <w:rsid w:val="00876BEF"/>
    <w:rsid w:val="008820CA"/>
    <w:rsid w:val="008917C9"/>
    <w:rsid w:val="008A6BDC"/>
    <w:rsid w:val="008A7AE7"/>
    <w:rsid w:val="008B0AAC"/>
    <w:rsid w:val="008B4829"/>
    <w:rsid w:val="008C0864"/>
    <w:rsid w:val="008C7641"/>
    <w:rsid w:val="008D1C15"/>
    <w:rsid w:val="008D1DE9"/>
    <w:rsid w:val="008D62EA"/>
    <w:rsid w:val="008E1175"/>
    <w:rsid w:val="008E267B"/>
    <w:rsid w:val="008F0917"/>
    <w:rsid w:val="00900DD5"/>
    <w:rsid w:val="00903D77"/>
    <w:rsid w:val="00906B97"/>
    <w:rsid w:val="009134E8"/>
    <w:rsid w:val="00924EE2"/>
    <w:rsid w:val="00930E0D"/>
    <w:rsid w:val="0093527C"/>
    <w:rsid w:val="00936EB1"/>
    <w:rsid w:val="00945CE0"/>
    <w:rsid w:val="0095542C"/>
    <w:rsid w:val="0096132F"/>
    <w:rsid w:val="00964521"/>
    <w:rsid w:val="00964667"/>
    <w:rsid w:val="009658D3"/>
    <w:rsid w:val="00965E2A"/>
    <w:rsid w:val="00966454"/>
    <w:rsid w:val="0096752F"/>
    <w:rsid w:val="0098435A"/>
    <w:rsid w:val="00987CBC"/>
    <w:rsid w:val="00990E87"/>
    <w:rsid w:val="00991CEC"/>
    <w:rsid w:val="00997FBC"/>
    <w:rsid w:val="009A0D09"/>
    <w:rsid w:val="009B76D7"/>
    <w:rsid w:val="009E1155"/>
    <w:rsid w:val="009E2959"/>
    <w:rsid w:val="009E4502"/>
    <w:rsid w:val="009F6F81"/>
    <w:rsid w:val="00A2284F"/>
    <w:rsid w:val="00A27543"/>
    <w:rsid w:val="00A37938"/>
    <w:rsid w:val="00A44168"/>
    <w:rsid w:val="00A4470A"/>
    <w:rsid w:val="00A5638E"/>
    <w:rsid w:val="00A67772"/>
    <w:rsid w:val="00A7626C"/>
    <w:rsid w:val="00A8476D"/>
    <w:rsid w:val="00A952F4"/>
    <w:rsid w:val="00AA1D46"/>
    <w:rsid w:val="00AA62E9"/>
    <w:rsid w:val="00AA6EEF"/>
    <w:rsid w:val="00AB5E41"/>
    <w:rsid w:val="00AC0D84"/>
    <w:rsid w:val="00AC60C4"/>
    <w:rsid w:val="00AD3C79"/>
    <w:rsid w:val="00AD425A"/>
    <w:rsid w:val="00AE4BC1"/>
    <w:rsid w:val="00AE65BE"/>
    <w:rsid w:val="00AF456D"/>
    <w:rsid w:val="00AF50D7"/>
    <w:rsid w:val="00B015C1"/>
    <w:rsid w:val="00B145B8"/>
    <w:rsid w:val="00B155E0"/>
    <w:rsid w:val="00B24BC2"/>
    <w:rsid w:val="00B450DE"/>
    <w:rsid w:val="00B50803"/>
    <w:rsid w:val="00B5085B"/>
    <w:rsid w:val="00B516C1"/>
    <w:rsid w:val="00B559E2"/>
    <w:rsid w:val="00B55DEC"/>
    <w:rsid w:val="00B70BAA"/>
    <w:rsid w:val="00B83EEA"/>
    <w:rsid w:val="00B86273"/>
    <w:rsid w:val="00B93CC7"/>
    <w:rsid w:val="00B941D1"/>
    <w:rsid w:val="00BA4822"/>
    <w:rsid w:val="00BB1342"/>
    <w:rsid w:val="00BB3B3D"/>
    <w:rsid w:val="00BB758B"/>
    <w:rsid w:val="00BB76B1"/>
    <w:rsid w:val="00BC097A"/>
    <w:rsid w:val="00BC21F4"/>
    <w:rsid w:val="00BC2B56"/>
    <w:rsid w:val="00BD6F73"/>
    <w:rsid w:val="00BF4A0F"/>
    <w:rsid w:val="00BF6218"/>
    <w:rsid w:val="00C03755"/>
    <w:rsid w:val="00C0603F"/>
    <w:rsid w:val="00C262CF"/>
    <w:rsid w:val="00C26F26"/>
    <w:rsid w:val="00C27821"/>
    <w:rsid w:val="00C301A6"/>
    <w:rsid w:val="00C30D3A"/>
    <w:rsid w:val="00C30DB7"/>
    <w:rsid w:val="00C3737A"/>
    <w:rsid w:val="00C37DFB"/>
    <w:rsid w:val="00C4415C"/>
    <w:rsid w:val="00C54A39"/>
    <w:rsid w:val="00C61BF7"/>
    <w:rsid w:val="00C62E4B"/>
    <w:rsid w:val="00C67990"/>
    <w:rsid w:val="00C679E7"/>
    <w:rsid w:val="00C8094F"/>
    <w:rsid w:val="00C8516A"/>
    <w:rsid w:val="00C90FEA"/>
    <w:rsid w:val="00C91C80"/>
    <w:rsid w:val="00C96F62"/>
    <w:rsid w:val="00CA0B2B"/>
    <w:rsid w:val="00CA0B51"/>
    <w:rsid w:val="00CA6103"/>
    <w:rsid w:val="00CA6B29"/>
    <w:rsid w:val="00CB13BE"/>
    <w:rsid w:val="00CB7226"/>
    <w:rsid w:val="00CC40F8"/>
    <w:rsid w:val="00CC4B2C"/>
    <w:rsid w:val="00CC4FD5"/>
    <w:rsid w:val="00CC7219"/>
    <w:rsid w:val="00CD2BA5"/>
    <w:rsid w:val="00CE1066"/>
    <w:rsid w:val="00CE2CEE"/>
    <w:rsid w:val="00CE443C"/>
    <w:rsid w:val="00CF2DFF"/>
    <w:rsid w:val="00D201B3"/>
    <w:rsid w:val="00D26E76"/>
    <w:rsid w:val="00D55057"/>
    <w:rsid w:val="00D560D7"/>
    <w:rsid w:val="00D614E5"/>
    <w:rsid w:val="00D64C38"/>
    <w:rsid w:val="00D75147"/>
    <w:rsid w:val="00D76F3E"/>
    <w:rsid w:val="00D82567"/>
    <w:rsid w:val="00D92085"/>
    <w:rsid w:val="00D96BF0"/>
    <w:rsid w:val="00DA30C2"/>
    <w:rsid w:val="00DA39C2"/>
    <w:rsid w:val="00DA3D47"/>
    <w:rsid w:val="00DB61D6"/>
    <w:rsid w:val="00DC20B5"/>
    <w:rsid w:val="00DC54F7"/>
    <w:rsid w:val="00DD3E51"/>
    <w:rsid w:val="00DE1606"/>
    <w:rsid w:val="00DE4699"/>
    <w:rsid w:val="00DF1D36"/>
    <w:rsid w:val="00E10218"/>
    <w:rsid w:val="00E141DD"/>
    <w:rsid w:val="00E24C08"/>
    <w:rsid w:val="00E35E02"/>
    <w:rsid w:val="00E43687"/>
    <w:rsid w:val="00E446C0"/>
    <w:rsid w:val="00E47386"/>
    <w:rsid w:val="00E54D05"/>
    <w:rsid w:val="00E56F6D"/>
    <w:rsid w:val="00E7290F"/>
    <w:rsid w:val="00EA03BD"/>
    <w:rsid w:val="00EA1B1F"/>
    <w:rsid w:val="00EA1B5B"/>
    <w:rsid w:val="00EA7786"/>
    <w:rsid w:val="00EB04CF"/>
    <w:rsid w:val="00EC4094"/>
    <w:rsid w:val="00EC4802"/>
    <w:rsid w:val="00ED0D4F"/>
    <w:rsid w:val="00ED3F32"/>
    <w:rsid w:val="00ED4F33"/>
    <w:rsid w:val="00EE1B5A"/>
    <w:rsid w:val="00EE398C"/>
    <w:rsid w:val="00EF16A1"/>
    <w:rsid w:val="00EF2A78"/>
    <w:rsid w:val="00EF316D"/>
    <w:rsid w:val="00F25CB7"/>
    <w:rsid w:val="00F42CD2"/>
    <w:rsid w:val="00F500FE"/>
    <w:rsid w:val="00F5448E"/>
    <w:rsid w:val="00F54549"/>
    <w:rsid w:val="00F57F70"/>
    <w:rsid w:val="00F61BC5"/>
    <w:rsid w:val="00F62786"/>
    <w:rsid w:val="00F72F03"/>
    <w:rsid w:val="00F74AC3"/>
    <w:rsid w:val="00F77471"/>
    <w:rsid w:val="00F904B9"/>
    <w:rsid w:val="00F96513"/>
    <w:rsid w:val="00FA5589"/>
    <w:rsid w:val="00FA6220"/>
    <w:rsid w:val="00FA67E4"/>
    <w:rsid w:val="00FB15C8"/>
    <w:rsid w:val="00FC4142"/>
    <w:rsid w:val="00FC419A"/>
    <w:rsid w:val="00FD16C0"/>
    <w:rsid w:val="00FE4957"/>
    <w:rsid w:val="00FE4E46"/>
    <w:rsid w:val="00FE6811"/>
    <w:rsid w:val="00FF1CD7"/>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4C0AB66"/>
  <w15:docId w15:val="{1A25ACD3-4A5A-254F-92B4-587523A6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240"/>
    </w:pPr>
    <w:rPr>
      <w:sz w:val="24"/>
    </w:rPr>
  </w:style>
  <w:style w:type="paragraph" w:styleId="Heading1">
    <w:name w:val="heading 1"/>
    <w:basedOn w:val="Normal"/>
    <w:next w:val="Normal"/>
    <w:qFormat/>
    <w:pPr>
      <w:keepNext/>
      <w:numPr>
        <w:numId w:val="1"/>
      </w:numPr>
      <w:spacing w:before="245" w:after="115"/>
      <w:outlineLvl w:val="0"/>
    </w:pPr>
    <w:rPr>
      <w:rFonts w:ascii="Arial" w:hAnsi="Arial"/>
      <w:b/>
      <w:caps/>
      <w:kern w:val="1"/>
      <w:sz w:val="28"/>
    </w:rPr>
  </w:style>
  <w:style w:type="paragraph" w:styleId="Heading2">
    <w:name w:val="heading 2"/>
    <w:basedOn w:val="Normal"/>
    <w:next w:val="Normal"/>
    <w:qFormat/>
    <w:pPr>
      <w:keepNext/>
      <w:numPr>
        <w:ilvl w:val="1"/>
        <w:numId w:val="1"/>
      </w:numPr>
      <w:spacing w:before="245" w:after="115"/>
      <w:outlineLvl w:val="1"/>
    </w:pPr>
    <w:rPr>
      <w:rFonts w:ascii="Arial" w:hAnsi="Arial"/>
      <w:b/>
      <w:i/>
      <w:caps/>
      <w:sz w:val="28"/>
    </w:rPr>
  </w:style>
  <w:style w:type="paragraph" w:styleId="Heading3">
    <w:name w:val="heading 3"/>
    <w:basedOn w:val="Normal"/>
    <w:next w:val="Normal"/>
    <w:qFormat/>
    <w:pPr>
      <w:keepNext/>
      <w:numPr>
        <w:ilvl w:val="2"/>
        <w:numId w:val="1"/>
      </w:numPr>
      <w:spacing w:before="245" w:after="115"/>
      <w:outlineLvl w:val="2"/>
    </w:pPr>
    <w:rPr>
      <w:rFonts w:ascii="Arial" w:hAnsi="Arial"/>
      <w:b/>
    </w:rPr>
  </w:style>
  <w:style w:type="paragraph" w:styleId="Heading4">
    <w:name w:val="heading 4"/>
    <w:basedOn w:val="Normal"/>
    <w:next w:val="Normal"/>
    <w:qFormat/>
    <w:pPr>
      <w:keepNext/>
      <w:numPr>
        <w:ilvl w:val="3"/>
        <w:numId w:val="1"/>
      </w:numPr>
      <w:spacing w:before="115" w:after="115"/>
      <w:outlineLvl w:val="3"/>
    </w:pPr>
    <w:rPr>
      <w:rFonts w:ascii="Arial" w:hAnsi="Arial"/>
      <w:b/>
      <w:i/>
    </w:rPr>
  </w:style>
  <w:style w:type="paragraph" w:styleId="Heading5">
    <w:name w:val="heading 5"/>
    <w:basedOn w:val="Normal"/>
    <w:next w:val="Normal"/>
    <w:qFormat/>
    <w:pPr>
      <w:numPr>
        <w:ilvl w:val="4"/>
        <w:numId w:val="1"/>
      </w:numPr>
      <w:spacing w:before="240" w:after="60"/>
      <w:ind w:left="3888"/>
      <w:outlineLvl w:val="4"/>
    </w:pPr>
    <w:rPr>
      <w:b/>
      <w:i/>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rPr>
      <w:vertAlign w:val="superscript"/>
    </w:rPr>
  </w:style>
  <w:style w:type="character" w:styleId="PageNumber">
    <w:name w:val="page number"/>
    <w:basedOn w:val="DefaultParagraphFont"/>
  </w:style>
  <w:style w:type="character" w:customStyle="1" w:styleId="NumberingSymbols">
    <w:name w:val="Numbering Symbols"/>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customStyle="1" w:styleId="WW8Num1z0">
    <w:name w:val="WW8Num1z0"/>
    <w:rPr>
      <w:rFonts w:ascii="Symbol" w:hAnsi="Symbol"/>
    </w:rPr>
  </w:style>
  <w:style w:type="character" w:customStyle="1" w:styleId="WW8Num2z0">
    <w:name w:val="WW8Num2z0"/>
    <w:rPr>
      <w:rFonts w:ascii="Symbol" w:hAnsi="Symbol"/>
      <w:color w:val="339966"/>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color w:val="339966"/>
    </w:rPr>
  </w:style>
  <w:style w:type="character" w:customStyle="1" w:styleId="WW8Num9z0">
    <w:name w:val="WW8Num9z0"/>
    <w:rPr>
      <w:color w:val="000000"/>
    </w:rPr>
  </w:style>
  <w:style w:type="character" w:customStyle="1" w:styleId="WW8Num10z0">
    <w:name w:val="WW8Num10z0"/>
    <w:rPr>
      <w:rFonts w:ascii="Symbol" w:hAnsi="Symbol"/>
      <w:sz w:val="20"/>
      <w:szCs w:val="20"/>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2z0">
    <w:name w:val="WW8Num12z0"/>
    <w:rPr>
      <w:rFonts w:ascii="Symbol" w:hAnsi="Symbol"/>
      <w:color w:val="000000"/>
      <w:sz w:val="20"/>
      <w:szCs w:val="20"/>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color w:val="339966"/>
      <w:sz w:val="20"/>
      <w:szCs w:val="20"/>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Symbol" w:hAnsi="Symbol"/>
      <w:sz w:val="20"/>
      <w:szCs w:val="20"/>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Symbol" w:hAnsi="Symbol"/>
      <w:color w:val="000000"/>
      <w:sz w:val="20"/>
      <w:szCs w:val="20"/>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sz w:val="20"/>
      <w:szCs w:val="20"/>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Times New Roman" w:hAnsi="Times New Roman" w:cs="Times New Roman"/>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color w:val="339966"/>
      <w:sz w:val="20"/>
      <w:szCs w:val="20"/>
    </w:rPr>
  </w:style>
  <w:style w:type="character" w:customStyle="1" w:styleId="WW8Num20z4">
    <w:name w:val="WW8Num20z4"/>
    <w:rPr>
      <w:rFonts w:ascii="Symbol" w:hAnsi="Symbol"/>
    </w:rPr>
  </w:style>
  <w:style w:type="character" w:customStyle="1" w:styleId="WW8Num20z5">
    <w:name w:val="WW8Num20z5"/>
    <w:rPr>
      <w:rFonts w:ascii="Wingdings" w:hAnsi="Wingdings"/>
    </w:rPr>
  </w:style>
  <w:style w:type="character" w:customStyle="1" w:styleId="WW8Num21z0">
    <w:name w:val="WW8Num21z0"/>
    <w:rPr>
      <w:rFonts w:ascii="Symbol" w:hAnsi="Symbol"/>
      <w:color w:val="339966"/>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Symbol" w:hAnsi="Symbol"/>
      <w:color w:val="000000"/>
      <w:sz w:val="20"/>
      <w:szCs w:val="20"/>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sz w:val="20"/>
      <w:szCs w:val="20"/>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Symbol" w:hAnsi="Symbol"/>
      <w:sz w:val="20"/>
      <w:szCs w:val="20"/>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color w:val="000000"/>
      <w:sz w:val="20"/>
      <w:szCs w:val="20"/>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8z0">
    <w:name w:val="WW8Num28z0"/>
    <w:rPr>
      <w:rFonts w:ascii="Symbol" w:hAnsi="Symbol"/>
      <w:color w:val="339966"/>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Symbol" w:hAnsi="Symbol"/>
      <w:color w:val="000000"/>
      <w:sz w:val="20"/>
      <w:szCs w:val="20"/>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0">
    <w:name w:val="WW8Num31z0"/>
    <w:rPr>
      <w:rFonts w:ascii="Symbol" w:hAnsi="Symbol"/>
      <w:sz w:val="20"/>
      <w:szCs w:val="20"/>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3z0">
    <w:name w:val="WW8Num33z0"/>
    <w:rPr>
      <w:rFonts w:ascii="Symbol" w:hAnsi="Symbol"/>
      <w:color w:val="339966"/>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color w:val="0000FF"/>
    </w:rPr>
  </w:style>
  <w:style w:type="character" w:customStyle="1" w:styleId="WW8Num36z0">
    <w:name w:val="WW8Num36z0"/>
    <w:rPr>
      <w:rFonts w:ascii="Symbol" w:hAnsi="Symbol"/>
      <w:sz w:val="20"/>
      <w:szCs w:val="20"/>
    </w:rPr>
  </w:style>
  <w:style w:type="character" w:customStyle="1" w:styleId="WW8Num36z1">
    <w:name w:val="WW8Num36z1"/>
    <w:rPr>
      <w:rFonts w:ascii="Symbol" w:hAnsi="Symbol"/>
      <w:color w:val="339966"/>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6z4">
    <w:name w:val="WW8Num36z4"/>
    <w:rPr>
      <w:rFonts w:ascii="Courier New" w:hAnsi="Courier New"/>
    </w:rPr>
  </w:style>
  <w:style w:type="character" w:customStyle="1" w:styleId="WW8Num37z0">
    <w:name w:val="WW8Num37z0"/>
    <w:rPr>
      <w:rFonts w:ascii="Symbol" w:hAnsi="Symbol"/>
      <w:sz w:val="20"/>
      <w:szCs w:val="20"/>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38z0">
    <w:name w:val="WW8Num38z0"/>
    <w:rPr>
      <w:rFonts w:ascii="Symbol" w:hAnsi="Symbol"/>
      <w:sz w:val="20"/>
      <w:szCs w:val="20"/>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rPr>
  </w:style>
  <w:style w:type="character" w:customStyle="1" w:styleId="WW8Num38z3">
    <w:name w:val="WW8Num38z3"/>
    <w:rPr>
      <w:rFonts w:ascii="Symbol" w:hAnsi="Symbol"/>
    </w:rPr>
  </w:style>
  <w:style w:type="character" w:customStyle="1" w:styleId="WW8Num39z0">
    <w:name w:val="WW8Num39z0"/>
    <w:rPr>
      <w:rFonts w:ascii="Symbol" w:hAnsi="Symbol"/>
      <w:sz w:val="20"/>
      <w:szCs w:val="20"/>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39z3">
    <w:name w:val="WW8Num39z3"/>
    <w:rPr>
      <w:rFonts w:ascii="Symbol" w:hAnsi="Symbol"/>
    </w:rPr>
  </w:style>
  <w:style w:type="character" w:customStyle="1" w:styleId="WW8Num41z0">
    <w:name w:val="WW8Num41z0"/>
    <w:rPr>
      <w:rFonts w:ascii="Symbol" w:hAnsi="Symbol"/>
      <w:color w:val="000000"/>
      <w:sz w:val="20"/>
      <w:szCs w:val="20"/>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1z3">
    <w:name w:val="WW8Num41z3"/>
    <w:rPr>
      <w:rFonts w:ascii="Symbol" w:hAnsi="Symbol"/>
    </w:rPr>
  </w:style>
  <w:style w:type="character" w:customStyle="1" w:styleId="WW8Num42z0">
    <w:name w:val="WW8Num42z0"/>
    <w:rPr>
      <w:rFonts w:ascii="Symbol" w:hAnsi="Symbol"/>
      <w:b w:val="0"/>
      <w:i w:val="0"/>
      <w:color w:val="339966"/>
      <w:sz w:val="20"/>
      <w:szCs w:val="20"/>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color w:val="0000FF"/>
    </w:rPr>
  </w:style>
  <w:style w:type="character" w:customStyle="1" w:styleId="WW8Num44z0">
    <w:name w:val="WW8Num44z0"/>
    <w:rPr>
      <w:rFonts w:ascii="Symbol" w:hAnsi="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rPr>
  </w:style>
  <w:style w:type="character" w:customStyle="1" w:styleId="WW8Num45z0">
    <w:name w:val="WW8Num45z0"/>
    <w:rPr>
      <w:rFonts w:ascii="Symbol" w:hAnsi="Symbol"/>
      <w:sz w:val="20"/>
      <w:szCs w:val="20"/>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8Num45z3">
    <w:name w:val="WW8Num45z3"/>
    <w:rPr>
      <w:rFonts w:ascii="Symbol" w:hAnsi="Symbol"/>
    </w:rPr>
  </w:style>
  <w:style w:type="character" w:customStyle="1" w:styleId="WW8Num46z0">
    <w:name w:val="WW8Num46z0"/>
    <w:rPr>
      <w:rFonts w:ascii="Times New Roman" w:hAnsi="Times New Roman"/>
      <w:sz w:val="16"/>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WW8Num46z3">
    <w:name w:val="WW8Num46z3"/>
    <w:rPr>
      <w:rFonts w:ascii="Symbol" w:hAnsi="Symbol"/>
    </w:rPr>
  </w:style>
  <w:style w:type="character" w:customStyle="1" w:styleId="WW8Num47z0">
    <w:name w:val="WW8Num47z0"/>
    <w:rPr>
      <w:rFonts w:ascii="Symbol" w:hAnsi="Symbol"/>
      <w:sz w:val="20"/>
      <w:szCs w:val="20"/>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rPr>
  </w:style>
  <w:style w:type="character" w:customStyle="1" w:styleId="WW8Num47z3">
    <w:name w:val="WW8Num47z3"/>
    <w:rPr>
      <w:rFonts w:ascii="Symbol" w:hAnsi="Symbol"/>
    </w:rPr>
  </w:style>
  <w:style w:type="character" w:customStyle="1" w:styleId="WW8Num48z0">
    <w:name w:val="WW8Num48z0"/>
    <w:rPr>
      <w:rFonts w:ascii="Symbol" w:hAnsi="Symbol"/>
      <w:color w:val="000000"/>
      <w:sz w:val="20"/>
      <w:szCs w:val="20"/>
    </w:rPr>
  </w:style>
  <w:style w:type="character" w:customStyle="1" w:styleId="WW8Num48z1">
    <w:name w:val="WW8Num48z1"/>
    <w:rPr>
      <w:rFonts w:ascii="Courier New" w:hAnsi="Courier New"/>
    </w:rPr>
  </w:style>
  <w:style w:type="character" w:customStyle="1" w:styleId="WW8Num48z2">
    <w:name w:val="WW8Num48z2"/>
    <w:rPr>
      <w:rFonts w:ascii="Wingdings" w:hAnsi="Wingdings"/>
    </w:rPr>
  </w:style>
  <w:style w:type="character" w:customStyle="1" w:styleId="WW8Num48z3">
    <w:name w:val="WW8Num48z3"/>
    <w:rPr>
      <w:rFonts w:ascii="Symbol" w:hAnsi="Symbol"/>
    </w:rPr>
  </w:style>
  <w:style w:type="character" w:customStyle="1" w:styleId="WW8Num49z0">
    <w:name w:val="WW8Num49z0"/>
    <w:rPr>
      <w:rFonts w:ascii="Symbol" w:hAnsi="Symbol"/>
    </w:rPr>
  </w:style>
  <w:style w:type="character" w:customStyle="1" w:styleId="WW8Num49z1">
    <w:name w:val="WW8Num49z1"/>
    <w:rPr>
      <w:rFonts w:ascii="Courier New" w:hAnsi="Courier New" w:cs="Courier New"/>
    </w:rPr>
  </w:style>
  <w:style w:type="character" w:customStyle="1" w:styleId="WW8Num49z2">
    <w:name w:val="WW8Num49z2"/>
    <w:rPr>
      <w:rFonts w:ascii="Wingdings" w:hAnsi="Wingdings"/>
    </w:rPr>
  </w:style>
  <w:style w:type="character" w:customStyle="1" w:styleId="WW8Num49z3">
    <w:name w:val="WW8Num49z3"/>
    <w:rPr>
      <w:rFonts w:ascii="Symbol" w:hAnsi="Symbol"/>
    </w:rPr>
  </w:style>
  <w:style w:type="character" w:customStyle="1" w:styleId="WW8Num50z0">
    <w:name w:val="WW8Num50z0"/>
    <w:rPr>
      <w:rFonts w:ascii="Courier New" w:hAnsi="Courier New"/>
    </w:rPr>
  </w:style>
  <w:style w:type="character" w:customStyle="1" w:styleId="WW8Num50z1">
    <w:name w:val="WW8Num50z1"/>
    <w:rPr>
      <w:rFonts w:ascii="Courier New" w:hAnsi="Courier New" w:cs="Courier New"/>
    </w:rPr>
  </w:style>
  <w:style w:type="character" w:customStyle="1" w:styleId="WW8Num50z2">
    <w:name w:val="WW8Num50z2"/>
    <w:rPr>
      <w:rFonts w:ascii="Wingdings" w:hAnsi="Wingdings"/>
    </w:rPr>
  </w:style>
  <w:style w:type="character" w:customStyle="1" w:styleId="WW8Num50z3">
    <w:name w:val="WW8Num50z3"/>
    <w:rPr>
      <w:rFonts w:ascii="Symbol" w:hAnsi="Symbol"/>
    </w:rPr>
  </w:style>
  <w:style w:type="character" w:customStyle="1" w:styleId="WW8Num51z0">
    <w:name w:val="WW8Num51z0"/>
    <w:rPr>
      <w:rFonts w:ascii="Symbol" w:hAnsi="Symbol"/>
      <w:sz w:val="20"/>
      <w:szCs w:val="20"/>
    </w:rPr>
  </w:style>
  <w:style w:type="character" w:customStyle="1" w:styleId="WW8Num51z1">
    <w:name w:val="WW8Num51z1"/>
    <w:rPr>
      <w:rFonts w:ascii="Courier New" w:hAnsi="Courier New" w:cs="Courier New"/>
    </w:rPr>
  </w:style>
  <w:style w:type="character" w:customStyle="1" w:styleId="WW8Num51z2">
    <w:name w:val="WW8Num51z2"/>
    <w:rPr>
      <w:rFonts w:ascii="Wingdings" w:hAnsi="Wingdings"/>
    </w:rPr>
  </w:style>
  <w:style w:type="character" w:customStyle="1" w:styleId="WW8Num51z3">
    <w:name w:val="WW8Num51z3"/>
    <w:rPr>
      <w:rFonts w:ascii="Symbol" w:hAnsi="Symbol"/>
    </w:rPr>
  </w:style>
  <w:style w:type="character" w:customStyle="1" w:styleId="WW8Num52z0">
    <w:name w:val="WW8Num52z0"/>
    <w:rPr>
      <w:rFonts w:ascii="Symbol" w:hAnsi="Symbol"/>
      <w:sz w:val="20"/>
      <w:szCs w:val="20"/>
    </w:rPr>
  </w:style>
  <w:style w:type="character" w:customStyle="1" w:styleId="WW8Num52z1">
    <w:name w:val="WW8Num52z1"/>
    <w:rPr>
      <w:rFonts w:ascii="Courier New" w:hAnsi="Courier New" w:cs="Courier New"/>
    </w:rPr>
  </w:style>
  <w:style w:type="character" w:customStyle="1" w:styleId="WW8Num52z2">
    <w:name w:val="WW8Num52z2"/>
    <w:rPr>
      <w:rFonts w:ascii="Wingdings" w:hAnsi="Wingdings"/>
    </w:rPr>
  </w:style>
  <w:style w:type="character" w:customStyle="1" w:styleId="WW8Num52z3">
    <w:name w:val="WW8Num52z3"/>
    <w:rPr>
      <w:rFonts w:ascii="Symbol" w:hAnsi="Symbol"/>
    </w:rPr>
  </w:style>
  <w:style w:type="character" w:customStyle="1" w:styleId="WW8Num53z0">
    <w:name w:val="WW8Num53z0"/>
    <w:rPr>
      <w:rFonts w:ascii="Courier New" w:hAnsi="Courier New"/>
    </w:rPr>
  </w:style>
  <w:style w:type="character" w:customStyle="1" w:styleId="WW8Num53z2">
    <w:name w:val="WW8Num53z2"/>
    <w:rPr>
      <w:rFonts w:ascii="Wingdings" w:hAnsi="Wingdings"/>
    </w:rPr>
  </w:style>
  <w:style w:type="character" w:customStyle="1" w:styleId="WW8Num53z3">
    <w:name w:val="WW8Num53z3"/>
    <w:rPr>
      <w:rFonts w:ascii="Symbol" w:hAnsi="Symbol"/>
    </w:rPr>
  </w:style>
  <w:style w:type="character" w:customStyle="1" w:styleId="WW8Num54z0">
    <w:name w:val="WW8Num54z0"/>
    <w:rPr>
      <w:rFonts w:ascii="Symbol" w:hAnsi="Symbol"/>
      <w:color w:val="339966"/>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rPr>
  </w:style>
  <w:style w:type="character" w:customStyle="1" w:styleId="WW8Num54z3">
    <w:name w:val="WW8Num54z3"/>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cs="Courier New"/>
    </w:rPr>
  </w:style>
  <w:style w:type="character" w:customStyle="1" w:styleId="WW8Num55z2">
    <w:name w:val="WW8Num55z2"/>
    <w:rPr>
      <w:rFonts w:ascii="Wingdings" w:hAnsi="Wingdings"/>
    </w:rPr>
  </w:style>
  <w:style w:type="character" w:customStyle="1" w:styleId="WW8Num55z3">
    <w:name w:val="WW8Num55z3"/>
    <w:rPr>
      <w:rFonts w:ascii="Symbol" w:hAnsi="Symbol"/>
    </w:rPr>
  </w:style>
  <w:style w:type="character" w:customStyle="1" w:styleId="WW8Num56z0">
    <w:name w:val="WW8Num56z0"/>
    <w:rPr>
      <w:rFonts w:ascii="Symbol" w:hAnsi="Symbol"/>
    </w:rPr>
  </w:style>
  <w:style w:type="character" w:customStyle="1" w:styleId="WW8Num56z1">
    <w:name w:val="WW8Num56z1"/>
    <w:rPr>
      <w:rFonts w:ascii="Courier New" w:hAnsi="Courier New" w:cs="Courier New"/>
    </w:rPr>
  </w:style>
  <w:style w:type="character" w:customStyle="1" w:styleId="WW8Num56z2">
    <w:name w:val="WW8Num56z2"/>
    <w:rPr>
      <w:rFonts w:ascii="Wingdings" w:hAnsi="Wingdings"/>
    </w:rPr>
  </w:style>
  <w:style w:type="character" w:customStyle="1" w:styleId="WW8Num57z0">
    <w:name w:val="WW8Num57z0"/>
    <w:rPr>
      <w:rFonts w:ascii="Symbol" w:hAnsi="Symbol"/>
      <w:color w:val="339966"/>
      <w:sz w:val="20"/>
      <w:szCs w:val="20"/>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rPr>
  </w:style>
  <w:style w:type="character" w:customStyle="1" w:styleId="WW8Num57z3">
    <w:name w:val="WW8Num57z3"/>
    <w:rPr>
      <w:rFonts w:ascii="Symbol" w:hAnsi="Symbol"/>
    </w:rPr>
  </w:style>
  <w:style w:type="character" w:customStyle="1" w:styleId="WW8Num58z0">
    <w:name w:val="WW8Num58z0"/>
    <w:rPr>
      <w:rFonts w:ascii="Symbol" w:hAnsi="Symbol"/>
      <w:sz w:val="20"/>
      <w:szCs w:val="20"/>
    </w:rPr>
  </w:style>
  <w:style w:type="character" w:customStyle="1" w:styleId="WW8Num58z1">
    <w:name w:val="WW8Num58z1"/>
    <w:rPr>
      <w:rFonts w:ascii="Courier New" w:hAnsi="Courier New" w:cs="Courier New"/>
    </w:rPr>
  </w:style>
  <w:style w:type="character" w:customStyle="1" w:styleId="WW8Num58z2">
    <w:name w:val="WW8Num58z2"/>
    <w:rPr>
      <w:rFonts w:ascii="Wingdings" w:hAnsi="Wingdings"/>
    </w:rPr>
  </w:style>
  <w:style w:type="character" w:customStyle="1" w:styleId="WW8Num58z3">
    <w:name w:val="WW8Num58z3"/>
    <w:rPr>
      <w:rFonts w:ascii="Symbol" w:hAnsi="Symbol"/>
    </w:rPr>
  </w:style>
  <w:style w:type="character" w:customStyle="1" w:styleId="WW8Num59z0">
    <w:name w:val="WW8Num59z0"/>
    <w:rPr>
      <w:rFonts w:ascii="Symbol" w:hAnsi="Symbol"/>
      <w:color w:val="000000"/>
      <w:sz w:val="20"/>
      <w:szCs w:val="20"/>
    </w:rPr>
  </w:style>
  <w:style w:type="character" w:customStyle="1" w:styleId="WW8Num59z1">
    <w:name w:val="WW8Num59z1"/>
    <w:rPr>
      <w:rFonts w:ascii="Courier New" w:hAnsi="Courier New" w:cs="Courier New"/>
    </w:rPr>
  </w:style>
  <w:style w:type="character" w:customStyle="1" w:styleId="WW8Num59z2">
    <w:name w:val="WW8Num59z2"/>
    <w:rPr>
      <w:rFonts w:ascii="Wingdings" w:hAnsi="Wingdings"/>
    </w:rPr>
  </w:style>
  <w:style w:type="character" w:customStyle="1" w:styleId="WW8Num59z3">
    <w:name w:val="WW8Num59z3"/>
    <w:rPr>
      <w:rFonts w:ascii="Symbol" w:hAnsi="Symbol"/>
    </w:rPr>
  </w:style>
  <w:style w:type="character" w:customStyle="1" w:styleId="WW8Num60z0">
    <w:name w:val="WW8Num60z0"/>
    <w:rPr>
      <w:rFonts w:ascii="Times New Roman" w:hAnsi="Times New Roman" w:cs="Times New Roman"/>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rPr>
  </w:style>
  <w:style w:type="character" w:customStyle="1" w:styleId="WW8Num60z3">
    <w:name w:val="WW8Num60z3"/>
    <w:rPr>
      <w:rFonts w:ascii="Symbol" w:hAnsi="Symbol"/>
    </w:rPr>
  </w:style>
  <w:style w:type="character" w:styleId="CommentReference">
    <w:name w:val="annotation reference"/>
    <w:basedOn w:val="DefaultParagraphFont"/>
    <w:rPr>
      <w:sz w:val="16"/>
    </w:rPr>
  </w:style>
  <w:style w:type="character" w:customStyle="1" w:styleId="Heading3Char">
    <w:name w:val="Heading 3 Char"/>
    <w:basedOn w:val="DefaultParagraphFont"/>
    <w:rPr>
      <w:rFonts w:ascii="Arial" w:hAnsi="Arial"/>
      <w:b/>
      <w:noProof w:val="0"/>
      <w:sz w:val="24"/>
      <w:lang w:val="en-US" w:eastAsia="ar-SA" w:bidi="ar-SA"/>
    </w:rPr>
  </w:style>
  <w:style w:type="character" w:customStyle="1" w:styleId="WW-BodyText2Char">
    <w:name w:val="WW-Body Text 2 Char"/>
    <w:basedOn w:val="DefaultParagraphFont"/>
    <w:rPr>
      <w:noProof w:val="0"/>
      <w:sz w:val="24"/>
      <w:lang w:val="en-US" w:eastAsia="ar-SA" w:bidi="ar-SA"/>
    </w:rPr>
  </w:style>
  <w:style w:type="character" w:customStyle="1" w:styleId="WW8Num13z4">
    <w:name w:val="WW8Num13z4"/>
    <w:rPr>
      <w:rFonts w:ascii="Symbol" w:hAnsi="Symbol"/>
    </w:rPr>
  </w:style>
  <w:style w:type="character" w:customStyle="1" w:styleId="WW8Num20z0">
    <w:name w:val="WW8Num20z0"/>
    <w:rPr>
      <w:rFonts w:ascii="Wingdings" w:hAnsi="Wingdings"/>
    </w:rPr>
  </w:style>
  <w:style w:type="paragraph" w:styleId="BodyText">
    <w:name w:val="Body Text"/>
    <w:basedOn w:val="Normal"/>
    <w:pPr>
      <w:spacing w:after="120"/>
    </w:pPr>
  </w:style>
  <w:style w:type="paragraph" w:styleId="BodyTextIndent">
    <w:name w:val="Body Text Indent"/>
    <w:basedOn w:val="Normal"/>
    <w:pPr>
      <w:spacing w:before="120" w:after="120"/>
      <w:ind w:left="234" w:hanging="270"/>
    </w:p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List">
    <w:name w:val="List"/>
    <w:basedOn w:val="Normal"/>
    <w:pPr>
      <w:ind w:left="360" w:hanging="360"/>
    </w:pPr>
  </w:style>
  <w:style w:type="paragraph" w:styleId="List2">
    <w:name w:val="List 2"/>
    <w:basedOn w:val="Normal"/>
    <w:pPr>
      <w:ind w:left="72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Caption">
    <w:name w:val="caption"/>
    <w:basedOn w:val="Normal"/>
    <w:next w:val="Normal"/>
    <w:uiPriority w:val="35"/>
    <w:qFormat/>
    <w:pPr>
      <w:spacing w:before="120" w:after="120"/>
      <w:jc w:val="center"/>
    </w:pPr>
    <w:rPr>
      <w:b/>
    </w:rPr>
  </w:style>
  <w:style w:type="paragraph" w:customStyle="1" w:styleId="Framecontents">
    <w:name w:val="Frame contents"/>
    <w:basedOn w:val="BodyText"/>
  </w:style>
  <w:style w:type="paragraph" w:styleId="FootnoteText">
    <w:name w:val="footnote text"/>
    <w:basedOn w:val="Normal"/>
    <w:pPr>
      <w:widowControl w:val="0"/>
      <w:tabs>
        <w:tab w:val="left" w:pos="360"/>
      </w:tabs>
      <w:spacing w:after="0" w:line="259" w:lineRule="auto"/>
    </w:pPr>
    <w:rPr>
      <w:rFonts w:ascii="Arial" w:hAnsi="Arial"/>
    </w:rPr>
  </w:style>
  <w:style w:type="paragraph" w:styleId="EnvelopeReturn">
    <w:name w:val="envelope return"/>
    <w:basedOn w:val="Normal"/>
    <w:next w:val="Normal"/>
    <w:pPr>
      <w:spacing w:after="0"/>
    </w:pPr>
    <w:rPr>
      <w:rFonts w:ascii="Arial" w:hAnsi="Arial"/>
    </w:rPr>
  </w:style>
  <w:style w:type="paragraph" w:customStyle="1" w:styleId="Index">
    <w:name w:val="Index"/>
    <w:basedOn w:val="Normal"/>
    <w:pPr>
      <w:suppressLineNumbers/>
    </w:pPr>
    <w:rPr>
      <w:rFonts w:cs="Tahoma"/>
    </w:rPr>
  </w:style>
  <w:style w:type="paragraph" w:customStyle="1" w:styleId="ContentsHeading">
    <w:name w:val="Contents Heading"/>
    <w:basedOn w:val="Heading"/>
    <w:pPr>
      <w:suppressLineNumbers/>
    </w:pPr>
    <w:rPr>
      <w:b/>
      <w:bCs/>
      <w:sz w:val="32"/>
      <w:szCs w:val="32"/>
    </w:rPr>
  </w:style>
  <w:style w:type="paragraph" w:styleId="TOC1">
    <w:name w:val="toc 1"/>
    <w:basedOn w:val="Normal"/>
    <w:next w:val="Normal"/>
    <w:uiPriority w:val="39"/>
    <w:pPr>
      <w:spacing w:after="158"/>
    </w:pPr>
    <w:rPr>
      <w:b/>
    </w:rPr>
  </w:style>
  <w:style w:type="paragraph" w:styleId="TOC2">
    <w:name w:val="toc 2"/>
    <w:basedOn w:val="Normal"/>
    <w:next w:val="Normal"/>
    <w:uiPriority w:val="39"/>
    <w:pPr>
      <w:tabs>
        <w:tab w:val="left" w:pos="800"/>
        <w:tab w:val="right" w:leader="dot" w:pos="9350"/>
      </w:tabs>
      <w:spacing w:after="158"/>
      <w:ind w:left="202"/>
    </w:pPr>
    <w:rPr>
      <w:b/>
      <w:szCs w:val="28"/>
    </w:rPr>
  </w:style>
  <w:style w:type="paragraph" w:styleId="TOC3">
    <w:name w:val="toc 3"/>
    <w:basedOn w:val="Normal"/>
    <w:next w:val="Normal"/>
    <w:uiPriority w:val="39"/>
    <w:pPr>
      <w:tabs>
        <w:tab w:val="left" w:pos="1200"/>
        <w:tab w:val="left" w:pos="1400"/>
        <w:tab w:val="right" w:leader="dot" w:pos="9350"/>
      </w:tabs>
      <w:spacing w:after="120"/>
      <w:ind w:left="403"/>
    </w:pPr>
    <w:rPr>
      <w:szCs w:val="24"/>
    </w:r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Contents10">
    <w:name w:val="Contents 10"/>
    <w:basedOn w:val="Index"/>
    <w:pPr>
      <w:tabs>
        <w:tab w:val="right" w:leader="dot" w:pos="9972"/>
      </w:tabs>
      <w:ind w:left="2547"/>
    </w:pPr>
  </w:style>
  <w:style w:type="paragraph" w:styleId="Title">
    <w:name w:val="Title"/>
    <w:basedOn w:val="Normal"/>
    <w:next w:val="Subtitle"/>
    <w:qFormat/>
    <w:pPr>
      <w:spacing w:before="240" w:after="60"/>
      <w:jc w:val="center"/>
    </w:pPr>
    <w:rPr>
      <w:rFonts w:ascii="Arial" w:hAnsi="Arial"/>
      <w:b/>
      <w:kern w:val="1"/>
      <w:sz w:val="72"/>
    </w:rPr>
  </w:style>
  <w:style w:type="paragraph" w:styleId="Subtitle">
    <w:name w:val="Subtitle"/>
    <w:basedOn w:val="Normal"/>
    <w:next w:val="BodyText"/>
    <w:qFormat/>
    <w:pPr>
      <w:ind w:right="-720"/>
      <w:jc w:val="center"/>
    </w:pPr>
    <w:rPr>
      <w:b/>
    </w:rPr>
  </w:style>
  <w:style w:type="paragraph" w:styleId="PlainText">
    <w:name w:val="Plain Text"/>
    <w:basedOn w:val="Normal"/>
    <w:next w:val="BlockText"/>
    <w:pPr>
      <w:jc w:val="both"/>
    </w:pPr>
  </w:style>
  <w:style w:type="paragraph" w:styleId="BlockText">
    <w:name w:val="Block Text"/>
    <w:basedOn w:val="Normal"/>
    <w:pPr>
      <w:spacing w:after="120"/>
      <w:ind w:left="1440" w:right="1440"/>
    </w:pPr>
  </w:style>
  <w:style w:type="paragraph" w:customStyle="1" w:styleId="References">
    <w:name w:val="References"/>
    <w:basedOn w:val="BodyText"/>
    <w:pPr>
      <w:tabs>
        <w:tab w:val="left" w:pos="1440"/>
      </w:tabs>
      <w:ind w:left="1440" w:hanging="1440"/>
    </w:pPr>
    <w:rPr>
      <w:sz w:val="22"/>
    </w:rPr>
  </w:style>
  <w:style w:type="paragraph" w:customStyle="1" w:styleId="Reference">
    <w:name w:val="Reference"/>
    <w:basedOn w:val="BodyText"/>
    <w:pPr>
      <w:tabs>
        <w:tab w:val="left" w:pos="720"/>
        <w:tab w:val="left" w:pos="1440"/>
      </w:tabs>
      <w:ind w:left="1440" w:hanging="1440"/>
    </w:pPr>
  </w:style>
  <w:style w:type="paragraph" w:customStyle="1" w:styleId="Author">
    <w:name w:val="Author"/>
    <w:basedOn w:val="Normal"/>
    <w:pPr>
      <w:jc w:val="center"/>
    </w:pPr>
    <w:rPr>
      <w:rFonts w:ascii="Arial" w:hAnsi="Arial"/>
      <w:b/>
    </w:rPr>
  </w:style>
  <w:style w:type="paragraph" w:styleId="Date">
    <w:name w:val="Date"/>
    <w:basedOn w:val="Normal"/>
    <w:next w:val="Normal"/>
  </w:style>
  <w:style w:type="paragraph" w:styleId="ListNumber">
    <w:name w:val="List Number"/>
    <w:basedOn w:val="Normal"/>
  </w:style>
  <w:style w:type="paragraph" w:styleId="ListNumber2">
    <w:name w:val="List Number 2"/>
    <w:basedOn w:val="Normal"/>
  </w:style>
  <w:style w:type="paragraph" w:styleId="ListNumber3">
    <w:name w:val="List Number 3"/>
    <w:basedOn w:val="Normal"/>
    <w:pPr>
      <w:tabs>
        <w:tab w:val="left" w:pos="1440"/>
      </w:tabs>
    </w:pPr>
  </w:style>
  <w:style w:type="paragraph" w:styleId="ListNumber4">
    <w:name w:val="List Number 4"/>
    <w:basedOn w:val="Normal"/>
  </w:style>
  <w:style w:type="paragraph" w:styleId="ListBullet">
    <w:name w:val="List Bullet"/>
    <w:basedOn w:val="Normal"/>
    <w:pPr>
      <w:numPr>
        <w:numId w:val="49"/>
      </w:numPr>
      <w:spacing w:after="120"/>
      <w:ind w:left="0" w:firstLine="0"/>
    </w:pPr>
  </w:style>
  <w:style w:type="paragraph" w:styleId="CommentText">
    <w:name w:val="annotation text"/>
    <w:basedOn w:val="Normal"/>
    <w:pPr>
      <w:spacing w:after="0"/>
    </w:pPr>
  </w:style>
  <w:style w:type="paragraph" w:styleId="BodyTextIndent2">
    <w:name w:val="Body Text Indent 2"/>
    <w:basedOn w:val="Normal"/>
    <w:pPr>
      <w:spacing w:before="120" w:after="120"/>
      <w:ind w:left="414" w:hanging="414"/>
    </w:pPr>
  </w:style>
  <w:style w:type="paragraph" w:styleId="DocumentMap">
    <w:name w:val="Document Map"/>
    <w:basedOn w:val="Normal"/>
    <w:pPr>
      <w:shd w:val="clear" w:color="auto" w:fill="000080"/>
    </w:pPr>
    <w:rPr>
      <w:rFonts w:ascii="Tahoma" w:hAnsi="Tahoma"/>
    </w:rPr>
  </w:style>
  <w:style w:type="paragraph" w:styleId="BodyTextIndent3">
    <w:name w:val="Body Text Indent 3"/>
    <w:basedOn w:val="Normal"/>
    <w:pPr>
      <w:ind w:left="3240" w:hanging="360"/>
    </w:pPr>
  </w:style>
  <w:style w:type="paragraph" w:customStyle="1" w:styleId="TitlePage">
    <w:name w:val="TitlePage"/>
    <w:basedOn w:val="Normal"/>
    <w:pPr>
      <w:tabs>
        <w:tab w:val="left" w:pos="360"/>
        <w:tab w:val="left" w:pos="720"/>
        <w:tab w:val="left" w:pos="1080"/>
        <w:tab w:val="left" w:pos="1440"/>
        <w:tab w:val="left" w:pos="1800"/>
        <w:tab w:val="left" w:pos="2160"/>
        <w:tab w:val="left" w:pos="2520"/>
        <w:tab w:val="left" w:pos="2880"/>
      </w:tabs>
      <w:spacing w:before="120" w:after="120" w:line="240" w:lineRule="atLeast"/>
      <w:jc w:val="center"/>
    </w:pPr>
    <w:rPr>
      <w:b/>
      <w:caps/>
    </w:rPr>
  </w:style>
  <w:style w:type="paragraph" w:styleId="ListBullet2">
    <w:name w:val="List Bullet 2"/>
    <w:basedOn w:val="Normal"/>
  </w:style>
  <w:style w:type="paragraph" w:styleId="BodyText2">
    <w:name w:val="Body Text 2"/>
    <w:basedOn w:val="Normal"/>
    <w:rPr>
      <w:color w:val="000000"/>
    </w:rPr>
  </w:style>
  <w:style w:type="paragraph" w:styleId="BodyText3">
    <w:name w:val="Body Text 3"/>
    <w:basedOn w:val="Normal"/>
    <w:rPr>
      <w:color w:val="0000FF"/>
    </w:rPr>
  </w:style>
  <w:style w:type="paragraph" w:styleId="BalloonText">
    <w:name w:val="Balloon Text"/>
    <w:basedOn w:val="Normal"/>
    <w:rPr>
      <w:rFonts w:ascii="Tahoma" w:hAnsi="Tahoma" w:cs="Tahoma"/>
      <w:sz w:val="16"/>
      <w:szCs w:val="16"/>
    </w:rPr>
  </w:style>
  <w:style w:type="paragraph" w:styleId="CommentSubject">
    <w:name w:val="annotation subject"/>
    <w:basedOn w:val="CommentText"/>
    <w:next w:val="CommentText"/>
    <w:pPr>
      <w:spacing w:after="240"/>
    </w:pPr>
    <w:rPr>
      <w:b/>
      <w:bCs/>
      <w:sz w:val="20"/>
    </w:rPr>
  </w:style>
  <w:style w:type="paragraph" w:customStyle="1" w:styleId="WW-BodyText2">
    <w:name w:val="WW-Body Text 2"/>
    <w:basedOn w:val="Normal"/>
  </w:style>
  <w:style w:type="paragraph" w:customStyle="1" w:styleId="BulletDouble">
    <w:name w:val="Bullet Double"/>
    <w:basedOn w:val="Normal"/>
    <w:pPr>
      <w:spacing w:after="120"/>
    </w:pPr>
  </w:style>
  <w:style w:type="paragraph" w:customStyle="1" w:styleId="WW-CommentText">
    <w:name w:val="WW-Comment Text"/>
    <w:basedOn w:val="Normal"/>
    <w:pPr>
      <w:spacing w:after="0"/>
    </w:pPr>
  </w:style>
  <w:style w:type="paragraph" w:customStyle="1" w:styleId="TableText">
    <w:name w:val="Table Text"/>
    <w:basedOn w:val="BodyText"/>
    <w:pPr>
      <w:spacing w:before="40" w:after="40"/>
    </w:pPr>
    <w:rPr>
      <w:rFonts w:ascii="Arial" w:hAnsi="Arial"/>
      <w:sz w:val="18"/>
    </w:rPr>
  </w:style>
  <w:style w:type="paragraph" w:customStyle="1" w:styleId="centerbold">
    <w:name w:val="center bold"/>
    <w:basedOn w:val="Normal"/>
    <w:pPr>
      <w:spacing w:after="0"/>
      <w:jc w:val="center"/>
    </w:pPr>
    <w:rPr>
      <w:b/>
    </w:rPr>
  </w:style>
  <w:style w:type="paragraph" w:customStyle="1" w:styleId="centerplain">
    <w:name w:val="center plain"/>
    <w:basedOn w:val="Normal"/>
    <w:pPr>
      <w:spacing w:after="0"/>
      <w:jc w:val="center"/>
    </w:pPr>
  </w:style>
  <w:style w:type="table" w:styleId="TableGrid">
    <w:name w:val="Table Grid"/>
    <w:basedOn w:val="TableNormal"/>
    <w:rsid w:val="005C39A8"/>
    <w:pPr>
      <w:suppressAutoHyphen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F0AD8"/>
    <w:pPr>
      <w:keepLines/>
      <w:numPr>
        <w:numId w:val="0"/>
      </w:numPr>
      <w:suppressAutoHyphens w:val="0"/>
      <w:spacing w:before="480" w:after="0" w:line="276" w:lineRule="auto"/>
      <w:outlineLvl w:val="9"/>
    </w:pPr>
    <w:rPr>
      <w:rFonts w:ascii="Cambria" w:hAnsi="Cambria"/>
      <w:bCs/>
      <w:caps w:val="0"/>
      <w:color w:val="365F91"/>
      <w:kern w:val="0"/>
      <w:szCs w:val="28"/>
    </w:rPr>
  </w:style>
  <w:style w:type="paragraph" w:styleId="Revision">
    <w:name w:val="Revision"/>
    <w:hidden/>
    <w:uiPriority w:val="99"/>
    <w:semiHidden/>
    <w:rsid w:val="0022360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947193">
      <w:bodyDiv w:val="1"/>
      <w:marLeft w:val="0"/>
      <w:marRight w:val="0"/>
      <w:marTop w:val="0"/>
      <w:marBottom w:val="0"/>
      <w:divBdr>
        <w:top w:val="none" w:sz="0" w:space="0" w:color="auto"/>
        <w:left w:val="none" w:sz="0" w:space="0" w:color="auto"/>
        <w:bottom w:val="none" w:sz="0" w:space="0" w:color="auto"/>
        <w:right w:val="none" w:sz="0" w:space="0" w:color="auto"/>
      </w:divBdr>
      <w:divsChild>
        <w:div w:id="653025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ADB53-E2F6-47C2-9C6B-2CB1E97B1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X.509 Policy for the U.S. Federal PKI Common Policy Framework</vt:lpstr>
    </vt:vector>
  </TitlesOfParts>
  <Manager>Judith Spencer</Manager>
  <Company>General Services Administration</Company>
  <LinksUpToDate>false</LinksUpToDate>
  <CharactersWithSpaces>6725</CharactersWithSpaces>
  <SharedDoc>false</SharedDoc>
  <HLinks>
    <vt:vector size="3096" baseType="variant">
      <vt:variant>
        <vt:i4>5636108</vt:i4>
      </vt:variant>
      <vt:variant>
        <vt:i4>2415</vt:i4>
      </vt:variant>
      <vt:variant>
        <vt:i4>0</vt:i4>
      </vt:variant>
      <vt:variant>
        <vt:i4>5</vt:i4>
      </vt:variant>
      <vt:variant>
        <vt:lpwstr>http://csrc.nist.gov/publications/nistpubs/800-73-3/sp800-73-3_PART1_piv-card-applic-namespace-date-model-rep.pdf</vt:lpwstr>
      </vt:variant>
      <vt:variant>
        <vt:lpwstr/>
      </vt:variant>
      <vt:variant>
        <vt:i4>852053</vt:i4>
      </vt:variant>
      <vt:variant>
        <vt:i4>2412</vt:i4>
      </vt:variant>
      <vt:variant>
        <vt:i4>0</vt:i4>
      </vt:variant>
      <vt:variant>
        <vt:i4>5</vt:i4>
      </vt:variant>
      <vt:variant>
        <vt:lpwstr>http://csrc.nist.gov/publications/nistpubs/800-37/SP800-37-final.pdf</vt:lpwstr>
      </vt:variant>
      <vt:variant>
        <vt:lpwstr/>
      </vt:variant>
      <vt:variant>
        <vt:i4>3801132</vt:i4>
      </vt:variant>
      <vt:variant>
        <vt:i4>2409</vt:i4>
      </vt:variant>
      <vt:variant>
        <vt:i4>0</vt:i4>
      </vt:variant>
      <vt:variant>
        <vt:i4>5</vt:i4>
      </vt:variant>
      <vt:variant>
        <vt:lpwstr>http://www.ietf.org/rfc/rfc4122.txt</vt:lpwstr>
      </vt:variant>
      <vt:variant>
        <vt:lpwstr/>
      </vt:variant>
      <vt:variant>
        <vt:i4>3866670</vt:i4>
      </vt:variant>
      <vt:variant>
        <vt:i4>2406</vt:i4>
      </vt:variant>
      <vt:variant>
        <vt:i4>0</vt:i4>
      </vt:variant>
      <vt:variant>
        <vt:i4>5</vt:i4>
      </vt:variant>
      <vt:variant>
        <vt:lpwstr>http://www.ietf.org/rfc/rfc3647.txt</vt:lpwstr>
      </vt:variant>
      <vt:variant>
        <vt:lpwstr/>
      </vt:variant>
      <vt:variant>
        <vt:i4>3932197</vt:i4>
      </vt:variant>
      <vt:variant>
        <vt:i4>2403</vt:i4>
      </vt:variant>
      <vt:variant>
        <vt:i4>0</vt:i4>
      </vt:variant>
      <vt:variant>
        <vt:i4>5</vt:i4>
      </vt:variant>
      <vt:variant>
        <vt:lpwstr>http://www.ietf.org/rfc/rfc2822.txt</vt:lpwstr>
      </vt:variant>
      <vt:variant>
        <vt:lpwstr/>
      </vt:variant>
      <vt:variant>
        <vt:i4>3670058</vt:i4>
      </vt:variant>
      <vt:variant>
        <vt:i4>2400</vt:i4>
      </vt:variant>
      <vt:variant>
        <vt:i4>0</vt:i4>
      </vt:variant>
      <vt:variant>
        <vt:i4>5</vt:i4>
      </vt:variant>
      <vt:variant>
        <vt:lpwstr>http://www.ietf.org/rfc/rfc2560.txt</vt:lpwstr>
      </vt:variant>
      <vt:variant>
        <vt:lpwstr/>
      </vt:variant>
      <vt:variant>
        <vt:i4>4128810</vt:i4>
      </vt:variant>
      <vt:variant>
        <vt:i4>2397</vt:i4>
      </vt:variant>
      <vt:variant>
        <vt:i4>0</vt:i4>
      </vt:variant>
      <vt:variant>
        <vt:i4>5</vt:i4>
      </vt:variant>
      <vt:variant>
        <vt:lpwstr>http://www.ietf.org/rfc/rfc2510.txt</vt:lpwstr>
      </vt:variant>
      <vt:variant>
        <vt:lpwstr/>
      </vt:variant>
      <vt:variant>
        <vt:i4>3866668</vt:i4>
      </vt:variant>
      <vt:variant>
        <vt:i4>2394</vt:i4>
      </vt:variant>
      <vt:variant>
        <vt:i4>0</vt:i4>
      </vt:variant>
      <vt:variant>
        <vt:i4>5</vt:i4>
      </vt:variant>
      <vt:variant>
        <vt:lpwstr>http://www.ietf.org/rfc/rfc3447.txt</vt:lpwstr>
      </vt:variant>
      <vt:variant>
        <vt:lpwstr/>
      </vt:variant>
      <vt:variant>
        <vt:i4>3997740</vt:i4>
      </vt:variant>
      <vt:variant>
        <vt:i4>2391</vt:i4>
      </vt:variant>
      <vt:variant>
        <vt:i4>0</vt:i4>
      </vt:variant>
      <vt:variant>
        <vt:i4>5</vt:i4>
      </vt:variant>
      <vt:variant>
        <vt:lpwstr>http://www.idmanagement.gov/smartcard/information/TIG_SCEPACS_v2.2.pdf</vt:lpwstr>
      </vt:variant>
      <vt:variant>
        <vt:lpwstr/>
      </vt:variant>
      <vt:variant>
        <vt:i4>131094</vt:i4>
      </vt:variant>
      <vt:variant>
        <vt:i4>2387</vt:i4>
      </vt:variant>
      <vt:variant>
        <vt:i4>0</vt:i4>
      </vt:variant>
      <vt:variant>
        <vt:i4>5</vt:i4>
      </vt:variant>
      <vt:variant>
        <vt:lpwstr>http://snyside.sunnyside.com/cpsr/privacy/computer_security/nsd_42.txt</vt:lpwstr>
      </vt:variant>
      <vt:variant>
        <vt:lpwstr/>
      </vt:variant>
      <vt:variant>
        <vt:i4>131094</vt:i4>
      </vt:variant>
      <vt:variant>
        <vt:i4>2384</vt:i4>
      </vt:variant>
      <vt:variant>
        <vt:i4>0</vt:i4>
      </vt:variant>
      <vt:variant>
        <vt:i4>5</vt:i4>
      </vt:variant>
      <vt:variant>
        <vt:lpwstr>http://snyside.sunnyside.com/cpsr/privacy/computer_security/nsd_42.txt</vt:lpwstr>
      </vt:variant>
      <vt:variant>
        <vt:lpwstr/>
      </vt:variant>
      <vt:variant>
        <vt:i4>131094</vt:i4>
      </vt:variant>
      <vt:variant>
        <vt:i4>2381</vt:i4>
      </vt:variant>
      <vt:variant>
        <vt:i4>0</vt:i4>
      </vt:variant>
      <vt:variant>
        <vt:i4>5</vt:i4>
      </vt:variant>
      <vt:variant>
        <vt:lpwstr>http://snyside.sunnyside.com/cpsr/privacy/computer_security/nsd_42.txt</vt:lpwstr>
      </vt:variant>
      <vt:variant>
        <vt:lpwstr/>
      </vt:variant>
      <vt:variant>
        <vt:i4>131094</vt:i4>
      </vt:variant>
      <vt:variant>
        <vt:i4>2378</vt:i4>
      </vt:variant>
      <vt:variant>
        <vt:i4>0</vt:i4>
      </vt:variant>
      <vt:variant>
        <vt:i4>5</vt:i4>
      </vt:variant>
      <vt:variant>
        <vt:lpwstr>http://snyside.sunnyside.com/cpsr/privacy/computer_security/nsd_42.txt</vt:lpwstr>
      </vt:variant>
      <vt:variant>
        <vt:lpwstr/>
      </vt:variant>
      <vt:variant>
        <vt:i4>131094</vt:i4>
      </vt:variant>
      <vt:variant>
        <vt:i4>2375</vt:i4>
      </vt:variant>
      <vt:variant>
        <vt:i4>0</vt:i4>
      </vt:variant>
      <vt:variant>
        <vt:i4>5</vt:i4>
      </vt:variant>
      <vt:variant>
        <vt:lpwstr>http://snyside.sunnyside.com/cpsr/privacy/computer_security/nsd_42.txt</vt:lpwstr>
      </vt:variant>
      <vt:variant>
        <vt:lpwstr/>
      </vt:variant>
      <vt:variant>
        <vt:i4>131094</vt:i4>
      </vt:variant>
      <vt:variant>
        <vt:i4>2372</vt:i4>
      </vt:variant>
      <vt:variant>
        <vt:i4>0</vt:i4>
      </vt:variant>
      <vt:variant>
        <vt:i4>5</vt:i4>
      </vt:variant>
      <vt:variant>
        <vt:lpwstr>http://snyside.sunnyside.com/cpsr/privacy/computer_security/nsd_42.txt</vt:lpwstr>
      </vt:variant>
      <vt:variant>
        <vt:lpwstr/>
      </vt:variant>
      <vt:variant>
        <vt:i4>131094</vt:i4>
      </vt:variant>
      <vt:variant>
        <vt:i4>2369</vt:i4>
      </vt:variant>
      <vt:variant>
        <vt:i4>0</vt:i4>
      </vt:variant>
      <vt:variant>
        <vt:i4>5</vt:i4>
      </vt:variant>
      <vt:variant>
        <vt:lpwstr>http://snyside.sunnyside.com/cpsr/privacy/computer_security/nsd_42.txt</vt:lpwstr>
      </vt:variant>
      <vt:variant>
        <vt:lpwstr/>
      </vt:variant>
      <vt:variant>
        <vt:i4>131094</vt:i4>
      </vt:variant>
      <vt:variant>
        <vt:i4>2366</vt:i4>
      </vt:variant>
      <vt:variant>
        <vt:i4>0</vt:i4>
      </vt:variant>
      <vt:variant>
        <vt:i4>5</vt:i4>
      </vt:variant>
      <vt:variant>
        <vt:lpwstr>http://snyside.sunnyside.com/cpsr/privacy/computer_security/nsd_42.txt</vt:lpwstr>
      </vt:variant>
      <vt:variant>
        <vt:lpwstr/>
      </vt:variant>
      <vt:variant>
        <vt:i4>131094</vt:i4>
      </vt:variant>
      <vt:variant>
        <vt:i4>2363</vt:i4>
      </vt:variant>
      <vt:variant>
        <vt:i4>0</vt:i4>
      </vt:variant>
      <vt:variant>
        <vt:i4>5</vt:i4>
      </vt:variant>
      <vt:variant>
        <vt:lpwstr>http://snyside.sunnyside.com/cpsr/privacy/computer_security/nsd_42.txt</vt:lpwstr>
      </vt:variant>
      <vt:variant>
        <vt:lpwstr/>
      </vt:variant>
      <vt:variant>
        <vt:i4>131094</vt:i4>
      </vt:variant>
      <vt:variant>
        <vt:i4>2360</vt:i4>
      </vt:variant>
      <vt:variant>
        <vt:i4>0</vt:i4>
      </vt:variant>
      <vt:variant>
        <vt:i4>5</vt:i4>
      </vt:variant>
      <vt:variant>
        <vt:lpwstr>http://snyside.sunnyside.com/cpsr/privacy/computer_security/nsd_42.txt</vt:lpwstr>
      </vt:variant>
      <vt:variant>
        <vt:lpwstr/>
      </vt:variant>
      <vt:variant>
        <vt:i4>131094</vt:i4>
      </vt:variant>
      <vt:variant>
        <vt:i4>2357</vt:i4>
      </vt:variant>
      <vt:variant>
        <vt:i4>0</vt:i4>
      </vt:variant>
      <vt:variant>
        <vt:i4>5</vt:i4>
      </vt:variant>
      <vt:variant>
        <vt:lpwstr>http://snyside.sunnyside.com/cpsr/privacy/computer_security/nsd_42.txt</vt:lpwstr>
      </vt:variant>
      <vt:variant>
        <vt:lpwstr/>
      </vt:variant>
      <vt:variant>
        <vt:i4>131094</vt:i4>
      </vt:variant>
      <vt:variant>
        <vt:i4>2354</vt:i4>
      </vt:variant>
      <vt:variant>
        <vt:i4>0</vt:i4>
      </vt:variant>
      <vt:variant>
        <vt:i4>5</vt:i4>
      </vt:variant>
      <vt:variant>
        <vt:lpwstr>http://snyside.sunnyside.com/cpsr/privacy/computer_security/nsd_42.txt</vt:lpwstr>
      </vt:variant>
      <vt:variant>
        <vt:lpwstr/>
      </vt:variant>
      <vt:variant>
        <vt:i4>131094</vt:i4>
      </vt:variant>
      <vt:variant>
        <vt:i4>2351</vt:i4>
      </vt:variant>
      <vt:variant>
        <vt:i4>0</vt:i4>
      </vt:variant>
      <vt:variant>
        <vt:i4>5</vt:i4>
      </vt:variant>
      <vt:variant>
        <vt:lpwstr>http://snyside.sunnyside.com/cpsr/privacy/computer_security/nsd_42.txt</vt:lpwstr>
      </vt:variant>
      <vt:variant>
        <vt:lpwstr/>
      </vt:variant>
      <vt:variant>
        <vt:i4>131094</vt:i4>
      </vt:variant>
      <vt:variant>
        <vt:i4>2348</vt:i4>
      </vt:variant>
      <vt:variant>
        <vt:i4>0</vt:i4>
      </vt:variant>
      <vt:variant>
        <vt:i4>5</vt:i4>
      </vt:variant>
      <vt:variant>
        <vt:lpwstr>http://snyside.sunnyside.com/cpsr/privacy/computer_security/nsd_42.txt</vt:lpwstr>
      </vt:variant>
      <vt:variant>
        <vt:lpwstr/>
      </vt:variant>
      <vt:variant>
        <vt:i4>131094</vt:i4>
      </vt:variant>
      <vt:variant>
        <vt:i4>2345</vt:i4>
      </vt:variant>
      <vt:variant>
        <vt:i4>0</vt:i4>
      </vt:variant>
      <vt:variant>
        <vt:i4>5</vt:i4>
      </vt:variant>
      <vt:variant>
        <vt:lpwstr>http://snyside.sunnyside.com/cpsr/privacy/computer_security/nsd_42.txt</vt:lpwstr>
      </vt:variant>
      <vt:variant>
        <vt:lpwstr/>
      </vt:variant>
      <vt:variant>
        <vt:i4>131094</vt:i4>
      </vt:variant>
      <vt:variant>
        <vt:i4>2342</vt:i4>
      </vt:variant>
      <vt:variant>
        <vt:i4>0</vt:i4>
      </vt:variant>
      <vt:variant>
        <vt:i4>5</vt:i4>
      </vt:variant>
      <vt:variant>
        <vt:lpwstr>http://snyside.sunnyside.com/cpsr/privacy/computer_security/nsd_42.txt</vt:lpwstr>
      </vt:variant>
      <vt:variant>
        <vt:lpwstr/>
      </vt:variant>
      <vt:variant>
        <vt:i4>131094</vt:i4>
      </vt:variant>
      <vt:variant>
        <vt:i4>2339</vt:i4>
      </vt:variant>
      <vt:variant>
        <vt:i4>0</vt:i4>
      </vt:variant>
      <vt:variant>
        <vt:i4>5</vt:i4>
      </vt:variant>
      <vt:variant>
        <vt:lpwstr>http://snyside.sunnyside.com/cpsr/privacy/computer_security/nsd_42.txt</vt:lpwstr>
      </vt:variant>
      <vt:variant>
        <vt:lpwstr/>
      </vt:variant>
      <vt:variant>
        <vt:i4>131094</vt:i4>
      </vt:variant>
      <vt:variant>
        <vt:i4>2336</vt:i4>
      </vt:variant>
      <vt:variant>
        <vt:i4>0</vt:i4>
      </vt:variant>
      <vt:variant>
        <vt:i4>5</vt:i4>
      </vt:variant>
      <vt:variant>
        <vt:lpwstr>http://snyside.sunnyside.com/cpsr/privacy/computer_security/nsd_42.txt</vt:lpwstr>
      </vt:variant>
      <vt:variant>
        <vt:lpwstr/>
      </vt:variant>
      <vt:variant>
        <vt:i4>131094</vt:i4>
      </vt:variant>
      <vt:variant>
        <vt:i4>2333</vt:i4>
      </vt:variant>
      <vt:variant>
        <vt:i4>0</vt:i4>
      </vt:variant>
      <vt:variant>
        <vt:i4>5</vt:i4>
      </vt:variant>
      <vt:variant>
        <vt:lpwstr>http://snyside.sunnyside.com/cpsr/privacy/computer_security/nsd_42.txt</vt:lpwstr>
      </vt:variant>
      <vt:variant>
        <vt:lpwstr/>
      </vt:variant>
      <vt:variant>
        <vt:i4>131094</vt:i4>
      </vt:variant>
      <vt:variant>
        <vt:i4>2330</vt:i4>
      </vt:variant>
      <vt:variant>
        <vt:i4>0</vt:i4>
      </vt:variant>
      <vt:variant>
        <vt:i4>5</vt:i4>
      </vt:variant>
      <vt:variant>
        <vt:lpwstr>http://snyside.sunnyside.com/cpsr/privacy/computer_security/nsd_42.txt</vt:lpwstr>
      </vt:variant>
      <vt:variant>
        <vt:lpwstr/>
      </vt:variant>
      <vt:variant>
        <vt:i4>131094</vt:i4>
      </vt:variant>
      <vt:variant>
        <vt:i4>2327</vt:i4>
      </vt:variant>
      <vt:variant>
        <vt:i4>0</vt:i4>
      </vt:variant>
      <vt:variant>
        <vt:i4>5</vt:i4>
      </vt:variant>
      <vt:variant>
        <vt:lpwstr>http://snyside.sunnyside.com/cpsr/privacy/computer_security/nsd_42.txt</vt:lpwstr>
      </vt:variant>
      <vt:variant>
        <vt:lpwstr/>
      </vt:variant>
      <vt:variant>
        <vt:i4>131094</vt:i4>
      </vt:variant>
      <vt:variant>
        <vt:i4>2324</vt:i4>
      </vt:variant>
      <vt:variant>
        <vt:i4>0</vt:i4>
      </vt:variant>
      <vt:variant>
        <vt:i4>5</vt:i4>
      </vt:variant>
      <vt:variant>
        <vt:lpwstr>http://snyside.sunnyside.com/cpsr/privacy/computer_security/nsd_42.txt</vt:lpwstr>
      </vt:variant>
      <vt:variant>
        <vt:lpwstr/>
      </vt:variant>
      <vt:variant>
        <vt:i4>131094</vt:i4>
      </vt:variant>
      <vt:variant>
        <vt:i4>2321</vt:i4>
      </vt:variant>
      <vt:variant>
        <vt:i4>0</vt:i4>
      </vt:variant>
      <vt:variant>
        <vt:i4>5</vt:i4>
      </vt:variant>
      <vt:variant>
        <vt:lpwstr>http://snyside.sunnyside.com/cpsr/privacy/computer_security/nsd_42.txt</vt:lpwstr>
      </vt:variant>
      <vt:variant>
        <vt:lpwstr/>
      </vt:variant>
      <vt:variant>
        <vt:i4>131094</vt:i4>
      </vt:variant>
      <vt:variant>
        <vt:i4>2318</vt:i4>
      </vt:variant>
      <vt:variant>
        <vt:i4>0</vt:i4>
      </vt:variant>
      <vt:variant>
        <vt:i4>5</vt:i4>
      </vt:variant>
      <vt:variant>
        <vt:lpwstr>http://snyside.sunnyside.com/cpsr/privacy/computer_security/nsd_42.txt</vt:lpwstr>
      </vt:variant>
      <vt:variant>
        <vt:lpwstr/>
      </vt:variant>
      <vt:variant>
        <vt:i4>131094</vt:i4>
      </vt:variant>
      <vt:variant>
        <vt:i4>2315</vt:i4>
      </vt:variant>
      <vt:variant>
        <vt:i4>0</vt:i4>
      </vt:variant>
      <vt:variant>
        <vt:i4>5</vt:i4>
      </vt:variant>
      <vt:variant>
        <vt:lpwstr>http://snyside.sunnyside.com/cpsr/privacy/computer_security/nsd_42.txt</vt:lpwstr>
      </vt:variant>
      <vt:variant>
        <vt:lpwstr/>
      </vt:variant>
      <vt:variant>
        <vt:i4>131094</vt:i4>
      </vt:variant>
      <vt:variant>
        <vt:i4>2312</vt:i4>
      </vt:variant>
      <vt:variant>
        <vt:i4>0</vt:i4>
      </vt:variant>
      <vt:variant>
        <vt:i4>5</vt:i4>
      </vt:variant>
      <vt:variant>
        <vt:lpwstr>http://snyside.sunnyside.com/cpsr/privacy/computer_security/nsd_42.txt</vt:lpwstr>
      </vt:variant>
      <vt:variant>
        <vt:lpwstr/>
      </vt:variant>
      <vt:variant>
        <vt:i4>131094</vt:i4>
      </vt:variant>
      <vt:variant>
        <vt:i4>2309</vt:i4>
      </vt:variant>
      <vt:variant>
        <vt:i4>0</vt:i4>
      </vt:variant>
      <vt:variant>
        <vt:i4>5</vt:i4>
      </vt:variant>
      <vt:variant>
        <vt:lpwstr>http://snyside.sunnyside.com/cpsr/privacy/computer_security/nsd_42.txt</vt:lpwstr>
      </vt:variant>
      <vt:variant>
        <vt:lpwstr/>
      </vt:variant>
      <vt:variant>
        <vt:i4>131094</vt:i4>
      </vt:variant>
      <vt:variant>
        <vt:i4>2306</vt:i4>
      </vt:variant>
      <vt:variant>
        <vt:i4>0</vt:i4>
      </vt:variant>
      <vt:variant>
        <vt:i4>5</vt:i4>
      </vt:variant>
      <vt:variant>
        <vt:lpwstr>http://snyside.sunnyside.com/cpsr/privacy/computer_security/nsd_42.txt</vt:lpwstr>
      </vt:variant>
      <vt:variant>
        <vt:lpwstr/>
      </vt:variant>
      <vt:variant>
        <vt:i4>131094</vt:i4>
      </vt:variant>
      <vt:variant>
        <vt:i4>2303</vt:i4>
      </vt:variant>
      <vt:variant>
        <vt:i4>0</vt:i4>
      </vt:variant>
      <vt:variant>
        <vt:i4>5</vt:i4>
      </vt:variant>
      <vt:variant>
        <vt:lpwstr>http://snyside.sunnyside.com/cpsr/privacy/computer_security/nsd_42.txt</vt:lpwstr>
      </vt:variant>
      <vt:variant>
        <vt:lpwstr/>
      </vt:variant>
      <vt:variant>
        <vt:i4>131094</vt:i4>
      </vt:variant>
      <vt:variant>
        <vt:i4>2300</vt:i4>
      </vt:variant>
      <vt:variant>
        <vt:i4>0</vt:i4>
      </vt:variant>
      <vt:variant>
        <vt:i4>5</vt:i4>
      </vt:variant>
      <vt:variant>
        <vt:lpwstr>http://snyside.sunnyside.com/cpsr/privacy/computer_security/nsd_42.txt</vt:lpwstr>
      </vt:variant>
      <vt:variant>
        <vt:lpwstr/>
      </vt:variant>
      <vt:variant>
        <vt:i4>131094</vt:i4>
      </vt:variant>
      <vt:variant>
        <vt:i4>2297</vt:i4>
      </vt:variant>
      <vt:variant>
        <vt:i4>0</vt:i4>
      </vt:variant>
      <vt:variant>
        <vt:i4>5</vt:i4>
      </vt:variant>
      <vt:variant>
        <vt:lpwstr>http://snyside.sunnyside.com/cpsr/privacy/computer_security/nsd_42.txt</vt:lpwstr>
      </vt:variant>
      <vt:variant>
        <vt:lpwstr/>
      </vt:variant>
      <vt:variant>
        <vt:i4>131094</vt:i4>
      </vt:variant>
      <vt:variant>
        <vt:i4>2294</vt:i4>
      </vt:variant>
      <vt:variant>
        <vt:i4>0</vt:i4>
      </vt:variant>
      <vt:variant>
        <vt:i4>5</vt:i4>
      </vt:variant>
      <vt:variant>
        <vt:lpwstr>http://snyside.sunnyside.com/cpsr/privacy/computer_security/nsd_42.txt</vt:lpwstr>
      </vt:variant>
      <vt:variant>
        <vt:lpwstr/>
      </vt:variant>
      <vt:variant>
        <vt:i4>131094</vt:i4>
      </vt:variant>
      <vt:variant>
        <vt:i4>2291</vt:i4>
      </vt:variant>
      <vt:variant>
        <vt:i4>0</vt:i4>
      </vt:variant>
      <vt:variant>
        <vt:i4>5</vt:i4>
      </vt:variant>
      <vt:variant>
        <vt:lpwstr>http://snyside.sunnyside.com/cpsr/privacy/computer_security/nsd_42.txt</vt:lpwstr>
      </vt:variant>
      <vt:variant>
        <vt:lpwstr/>
      </vt:variant>
      <vt:variant>
        <vt:i4>131094</vt:i4>
      </vt:variant>
      <vt:variant>
        <vt:i4>2288</vt:i4>
      </vt:variant>
      <vt:variant>
        <vt:i4>0</vt:i4>
      </vt:variant>
      <vt:variant>
        <vt:i4>5</vt:i4>
      </vt:variant>
      <vt:variant>
        <vt:lpwstr>http://snyside.sunnyside.com/cpsr/privacy/computer_security/nsd_42.txt</vt:lpwstr>
      </vt:variant>
      <vt:variant>
        <vt:lpwstr/>
      </vt:variant>
      <vt:variant>
        <vt:i4>131094</vt:i4>
      </vt:variant>
      <vt:variant>
        <vt:i4>2285</vt:i4>
      </vt:variant>
      <vt:variant>
        <vt:i4>0</vt:i4>
      </vt:variant>
      <vt:variant>
        <vt:i4>5</vt:i4>
      </vt:variant>
      <vt:variant>
        <vt:lpwstr>http://snyside.sunnyside.com/cpsr/privacy/computer_security/nsd_42.txt</vt:lpwstr>
      </vt:variant>
      <vt:variant>
        <vt:lpwstr/>
      </vt:variant>
      <vt:variant>
        <vt:i4>131094</vt:i4>
      </vt:variant>
      <vt:variant>
        <vt:i4>2282</vt:i4>
      </vt:variant>
      <vt:variant>
        <vt:i4>0</vt:i4>
      </vt:variant>
      <vt:variant>
        <vt:i4>5</vt:i4>
      </vt:variant>
      <vt:variant>
        <vt:lpwstr>http://snyside.sunnyside.com/cpsr/privacy/computer_security/nsd_42.txt</vt:lpwstr>
      </vt:variant>
      <vt:variant>
        <vt:lpwstr/>
      </vt:variant>
      <vt:variant>
        <vt:i4>131094</vt:i4>
      </vt:variant>
      <vt:variant>
        <vt:i4>2279</vt:i4>
      </vt:variant>
      <vt:variant>
        <vt:i4>0</vt:i4>
      </vt:variant>
      <vt:variant>
        <vt:i4>5</vt:i4>
      </vt:variant>
      <vt:variant>
        <vt:lpwstr>http://snyside.sunnyside.com/cpsr/privacy/computer_security/nsd_42.txt</vt:lpwstr>
      </vt:variant>
      <vt:variant>
        <vt:lpwstr/>
      </vt:variant>
      <vt:variant>
        <vt:i4>131094</vt:i4>
      </vt:variant>
      <vt:variant>
        <vt:i4>2276</vt:i4>
      </vt:variant>
      <vt:variant>
        <vt:i4>0</vt:i4>
      </vt:variant>
      <vt:variant>
        <vt:i4>5</vt:i4>
      </vt:variant>
      <vt:variant>
        <vt:lpwstr>http://snyside.sunnyside.com/cpsr/privacy/computer_security/nsd_42.txt</vt:lpwstr>
      </vt:variant>
      <vt:variant>
        <vt:lpwstr/>
      </vt:variant>
      <vt:variant>
        <vt:i4>131094</vt:i4>
      </vt:variant>
      <vt:variant>
        <vt:i4>2273</vt:i4>
      </vt:variant>
      <vt:variant>
        <vt:i4>0</vt:i4>
      </vt:variant>
      <vt:variant>
        <vt:i4>5</vt:i4>
      </vt:variant>
      <vt:variant>
        <vt:lpwstr>http://snyside.sunnyside.com/cpsr/privacy/computer_security/nsd_42.txt</vt:lpwstr>
      </vt:variant>
      <vt:variant>
        <vt:lpwstr/>
      </vt:variant>
      <vt:variant>
        <vt:i4>131094</vt:i4>
      </vt:variant>
      <vt:variant>
        <vt:i4>2270</vt:i4>
      </vt:variant>
      <vt:variant>
        <vt:i4>0</vt:i4>
      </vt:variant>
      <vt:variant>
        <vt:i4>5</vt:i4>
      </vt:variant>
      <vt:variant>
        <vt:lpwstr>http://snyside.sunnyside.com/cpsr/privacy/computer_security/nsd_42.txt</vt:lpwstr>
      </vt:variant>
      <vt:variant>
        <vt:lpwstr/>
      </vt:variant>
      <vt:variant>
        <vt:i4>131094</vt:i4>
      </vt:variant>
      <vt:variant>
        <vt:i4>2267</vt:i4>
      </vt:variant>
      <vt:variant>
        <vt:i4>0</vt:i4>
      </vt:variant>
      <vt:variant>
        <vt:i4>5</vt:i4>
      </vt:variant>
      <vt:variant>
        <vt:lpwstr>http://snyside.sunnyside.com/cpsr/privacy/computer_security/nsd_42.txt</vt:lpwstr>
      </vt:variant>
      <vt:variant>
        <vt:lpwstr/>
      </vt:variant>
      <vt:variant>
        <vt:i4>131094</vt:i4>
      </vt:variant>
      <vt:variant>
        <vt:i4>2264</vt:i4>
      </vt:variant>
      <vt:variant>
        <vt:i4>0</vt:i4>
      </vt:variant>
      <vt:variant>
        <vt:i4>5</vt:i4>
      </vt:variant>
      <vt:variant>
        <vt:lpwstr>http://snyside.sunnyside.com/cpsr/privacy/computer_security/nsd_42.txt</vt:lpwstr>
      </vt:variant>
      <vt:variant>
        <vt:lpwstr/>
      </vt:variant>
      <vt:variant>
        <vt:i4>131094</vt:i4>
      </vt:variant>
      <vt:variant>
        <vt:i4>2261</vt:i4>
      </vt:variant>
      <vt:variant>
        <vt:i4>0</vt:i4>
      </vt:variant>
      <vt:variant>
        <vt:i4>5</vt:i4>
      </vt:variant>
      <vt:variant>
        <vt:lpwstr>http://snyside.sunnyside.com/cpsr/privacy/computer_security/nsd_42.txt</vt:lpwstr>
      </vt:variant>
      <vt:variant>
        <vt:lpwstr/>
      </vt:variant>
      <vt:variant>
        <vt:i4>131094</vt:i4>
      </vt:variant>
      <vt:variant>
        <vt:i4>2258</vt:i4>
      </vt:variant>
      <vt:variant>
        <vt:i4>0</vt:i4>
      </vt:variant>
      <vt:variant>
        <vt:i4>5</vt:i4>
      </vt:variant>
      <vt:variant>
        <vt:lpwstr>http://snyside.sunnyside.com/cpsr/privacy/computer_security/nsd_42.txt</vt:lpwstr>
      </vt:variant>
      <vt:variant>
        <vt:lpwstr/>
      </vt:variant>
      <vt:variant>
        <vt:i4>131094</vt:i4>
      </vt:variant>
      <vt:variant>
        <vt:i4>2255</vt:i4>
      </vt:variant>
      <vt:variant>
        <vt:i4>0</vt:i4>
      </vt:variant>
      <vt:variant>
        <vt:i4>5</vt:i4>
      </vt:variant>
      <vt:variant>
        <vt:lpwstr>http://snyside.sunnyside.com/cpsr/privacy/computer_security/nsd_42.txt</vt:lpwstr>
      </vt:variant>
      <vt:variant>
        <vt:lpwstr/>
      </vt:variant>
      <vt:variant>
        <vt:i4>131094</vt:i4>
      </vt:variant>
      <vt:variant>
        <vt:i4>2252</vt:i4>
      </vt:variant>
      <vt:variant>
        <vt:i4>0</vt:i4>
      </vt:variant>
      <vt:variant>
        <vt:i4>5</vt:i4>
      </vt:variant>
      <vt:variant>
        <vt:lpwstr>http://snyside.sunnyside.com/cpsr/privacy/computer_security/nsd_42.txt</vt:lpwstr>
      </vt:variant>
      <vt:variant>
        <vt:lpwstr/>
      </vt:variant>
      <vt:variant>
        <vt:i4>131094</vt:i4>
      </vt:variant>
      <vt:variant>
        <vt:i4>2249</vt:i4>
      </vt:variant>
      <vt:variant>
        <vt:i4>0</vt:i4>
      </vt:variant>
      <vt:variant>
        <vt:i4>5</vt:i4>
      </vt:variant>
      <vt:variant>
        <vt:lpwstr>http://snyside.sunnyside.com/cpsr/privacy/computer_security/nsd_42.txt</vt:lpwstr>
      </vt:variant>
      <vt:variant>
        <vt:lpwstr/>
      </vt:variant>
      <vt:variant>
        <vt:i4>131094</vt:i4>
      </vt:variant>
      <vt:variant>
        <vt:i4>2246</vt:i4>
      </vt:variant>
      <vt:variant>
        <vt:i4>0</vt:i4>
      </vt:variant>
      <vt:variant>
        <vt:i4>5</vt:i4>
      </vt:variant>
      <vt:variant>
        <vt:lpwstr>http://snyside.sunnyside.com/cpsr/privacy/computer_security/nsd_42.txt</vt:lpwstr>
      </vt:variant>
      <vt:variant>
        <vt:lpwstr/>
      </vt:variant>
      <vt:variant>
        <vt:i4>131094</vt:i4>
      </vt:variant>
      <vt:variant>
        <vt:i4>2243</vt:i4>
      </vt:variant>
      <vt:variant>
        <vt:i4>0</vt:i4>
      </vt:variant>
      <vt:variant>
        <vt:i4>5</vt:i4>
      </vt:variant>
      <vt:variant>
        <vt:lpwstr>http://snyside.sunnyside.com/cpsr/privacy/computer_security/nsd_42.txt</vt:lpwstr>
      </vt:variant>
      <vt:variant>
        <vt:lpwstr/>
      </vt:variant>
      <vt:variant>
        <vt:i4>131094</vt:i4>
      </vt:variant>
      <vt:variant>
        <vt:i4>2240</vt:i4>
      </vt:variant>
      <vt:variant>
        <vt:i4>0</vt:i4>
      </vt:variant>
      <vt:variant>
        <vt:i4>5</vt:i4>
      </vt:variant>
      <vt:variant>
        <vt:lpwstr>http://snyside.sunnyside.com/cpsr/privacy/computer_security/nsd_42.txt</vt:lpwstr>
      </vt:variant>
      <vt:variant>
        <vt:lpwstr/>
      </vt:variant>
      <vt:variant>
        <vt:i4>131094</vt:i4>
      </vt:variant>
      <vt:variant>
        <vt:i4>2237</vt:i4>
      </vt:variant>
      <vt:variant>
        <vt:i4>0</vt:i4>
      </vt:variant>
      <vt:variant>
        <vt:i4>5</vt:i4>
      </vt:variant>
      <vt:variant>
        <vt:lpwstr>http://snyside.sunnyside.com/cpsr/privacy/computer_security/nsd_42.txt</vt:lpwstr>
      </vt:variant>
      <vt:variant>
        <vt:lpwstr/>
      </vt:variant>
      <vt:variant>
        <vt:i4>131094</vt:i4>
      </vt:variant>
      <vt:variant>
        <vt:i4>2234</vt:i4>
      </vt:variant>
      <vt:variant>
        <vt:i4>0</vt:i4>
      </vt:variant>
      <vt:variant>
        <vt:i4>5</vt:i4>
      </vt:variant>
      <vt:variant>
        <vt:lpwstr>http://snyside.sunnyside.com/cpsr/privacy/computer_security/nsd_42.txt</vt:lpwstr>
      </vt:variant>
      <vt:variant>
        <vt:lpwstr/>
      </vt:variant>
      <vt:variant>
        <vt:i4>131094</vt:i4>
      </vt:variant>
      <vt:variant>
        <vt:i4>2231</vt:i4>
      </vt:variant>
      <vt:variant>
        <vt:i4>0</vt:i4>
      </vt:variant>
      <vt:variant>
        <vt:i4>5</vt:i4>
      </vt:variant>
      <vt:variant>
        <vt:lpwstr>http://snyside.sunnyside.com/cpsr/privacy/computer_security/nsd_42.txt</vt:lpwstr>
      </vt:variant>
      <vt:variant>
        <vt:lpwstr/>
      </vt:variant>
      <vt:variant>
        <vt:i4>131094</vt:i4>
      </vt:variant>
      <vt:variant>
        <vt:i4>2228</vt:i4>
      </vt:variant>
      <vt:variant>
        <vt:i4>0</vt:i4>
      </vt:variant>
      <vt:variant>
        <vt:i4>5</vt:i4>
      </vt:variant>
      <vt:variant>
        <vt:lpwstr>http://snyside.sunnyside.com/cpsr/privacy/computer_security/nsd_42.txt</vt:lpwstr>
      </vt:variant>
      <vt:variant>
        <vt:lpwstr/>
      </vt:variant>
      <vt:variant>
        <vt:i4>131094</vt:i4>
      </vt:variant>
      <vt:variant>
        <vt:i4>2225</vt:i4>
      </vt:variant>
      <vt:variant>
        <vt:i4>0</vt:i4>
      </vt:variant>
      <vt:variant>
        <vt:i4>5</vt:i4>
      </vt:variant>
      <vt:variant>
        <vt:lpwstr>http://snyside.sunnyside.com/cpsr/privacy/computer_security/nsd_42.txt</vt:lpwstr>
      </vt:variant>
      <vt:variant>
        <vt:lpwstr/>
      </vt:variant>
      <vt:variant>
        <vt:i4>131094</vt:i4>
      </vt:variant>
      <vt:variant>
        <vt:i4>2222</vt:i4>
      </vt:variant>
      <vt:variant>
        <vt:i4>0</vt:i4>
      </vt:variant>
      <vt:variant>
        <vt:i4>5</vt:i4>
      </vt:variant>
      <vt:variant>
        <vt:lpwstr>http://snyside.sunnyside.com/cpsr/privacy/computer_security/nsd_42.txt</vt:lpwstr>
      </vt:variant>
      <vt:variant>
        <vt:lpwstr/>
      </vt:variant>
      <vt:variant>
        <vt:i4>131094</vt:i4>
      </vt:variant>
      <vt:variant>
        <vt:i4>2219</vt:i4>
      </vt:variant>
      <vt:variant>
        <vt:i4>0</vt:i4>
      </vt:variant>
      <vt:variant>
        <vt:i4>5</vt:i4>
      </vt:variant>
      <vt:variant>
        <vt:lpwstr>http://snyside.sunnyside.com/cpsr/privacy/computer_security/nsd_42.txt</vt:lpwstr>
      </vt:variant>
      <vt:variant>
        <vt:lpwstr/>
      </vt:variant>
      <vt:variant>
        <vt:i4>131094</vt:i4>
      </vt:variant>
      <vt:variant>
        <vt:i4>2216</vt:i4>
      </vt:variant>
      <vt:variant>
        <vt:i4>0</vt:i4>
      </vt:variant>
      <vt:variant>
        <vt:i4>5</vt:i4>
      </vt:variant>
      <vt:variant>
        <vt:lpwstr>http://snyside.sunnyside.com/cpsr/privacy/computer_security/nsd_42.txt</vt:lpwstr>
      </vt:variant>
      <vt:variant>
        <vt:lpwstr/>
      </vt:variant>
      <vt:variant>
        <vt:i4>131094</vt:i4>
      </vt:variant>
      <vt:variant>
        <vt:i4>2213</vt:i4>
      </vt:variant>
      <vt:variant>
        <vt:i4>0</vt:i4>
      </vt:variant>
      <vt:variant>
        <vt:i4>5</vt:i4>
      </vt:variant>
      <vt:variant>
        <vt:lpwstr>http://snyside.sunnyside.com/cpsr/privacy/computer_security/nsd_42.txt</vt:lpwstr>
      </vt:variant>
      <vt:variant>
        <vt:lpwstr/>
      </vt:variant>
      <vt:variant>
        <vt:i4>131094</vt:i4>
      </vt:variant>
      <vt:variant>
        <vt:i4>2210</vt:i4>
      </vt:variant>
      <vt:variant>
        <vt:i4>0</vt:i4>
      </vt:variant>
      <vt:variant>
        <vt:i4>5</vt:i4>
      </vt:variant>
      <vt:variant>
        <vt:lpwstr>http://snyside.sunnyside.com/cpsr/privacy/computer_security/nsd_42.txt</vt:lpwstr>
      </vt:variant>
      <vt:variant>
        <vt:lpwstr/>
      </vt:variant>
      <vt:variant>
        <vt:i4>131094</vt:i4>
      </vt:variant>
      <vt:variant>
        <vt:i4>2207</vt:i4>
      </vt:variant>
      <vt:variant>
        <vt:i4>0</vt:i4>
      </vt:variant>
      <vt:variant>
        <vt:i4>5</vt:i4>
      </vt:variant>
      <vt:variant>
        <vt:lpwstr>http://snyside.sunnyside.com/cpsr/privacy/computer_security/nsd_42.txt</vt:lpwstr>
      </vt:variant>
      <vt:variant>
        <vt:lpwstr/>
      </vt:variant>
      <vt:variant>
        <vt:i4>131094</vt:i4>
      </vt:variant>
      <vt:variant>
        <vt:i4>2204</vt:i4>
      </vt:variant>
      <vt:variant>
        <vt:i4>0</vt:i4>
      </vt:variant>
      <vt:variant>
        <vt:i4>5</vt:i4>
      </vt:variant>
      <vt:variant>
        <vt:lpwstr>http://snyside.sunnyside.com/cpsr/privacy/computer_security/nsd_42.txt</vt:lpwstr>
      </vt:variant>
      <vt:variant>
        <vt:lpwstr/>
      </vt:variant>
      <vt:variant>
        <vt:i4>131094</vt:i4>
      </vt:variant>
      <vt:variant>
        <vt:i4>2201</vt:i4>
      </vt:variant>
      <vt:variant>
        <vt:i4>0</vt:i4>
      </vt:variant>
      <vt:variant>
        <vt:i4>5</vt:i4>
      </vt:variant>
      <vt:variant>
        <vt:lpwstr>http://snyside.sunnyside.com/cpsr/privacy/computer_security/nsd_42.txt</vt:lpwstr>
      </vt:variant>
      <vt:variant>
        <vt:lpwstr/>
      </vt:variant>
      <vt:variant>
        <vt:i4>131094</vt:i4>
      </vt:variant>
      <vt:variant>
        <vt:i4>2198</vt:i4>
      </vt:variant>
      <vt:variant>
        <vt:i4>0</vt:i4>
      </vt:variant>
      <vt:variant>
        <vt:i4>5</vt:i4>
      </vt:variant>
      <vt:variant>
        <vt:lpwstr>http://snyside.sunnyside.com/cpsr/privacy/computer_security/nsd_42.txt</vt:lpwstr>
      </vt:variant>
      <vt:variant>
        <vt:lpwstr/>
      </vt:variant>
      <vt:variant>
        <vt:i4>131094</vt:i4>
      </vt:variant>
      <vt:variant>
        <vt:i4>2195</vt:i4>
      </vt:variant>
      <vt:variant>
        <vt:i4>0</vt:i4>
      </vt:variant>
      <vt:variant>
        <vt:i4>5</vt:i4>
      </vt:variant>
      <vt:variant>
        <vt:lpwstr>http://snyside.sunnyside.com/cpsr/privacy/computer_security/nsd_42.txt</vt:lpwstr>
      </vt:variant>
      <vt:variant>
        <vt:lpwstr/>
      </vt:variant>
      <vt:variant>
        <vt:i4>131094</vt:i4>
      </vt:variant>
      <vt:variant>
        <vt:i4>2192</vt:i4>
      </vt:variant>
      <vt:variant>
        <vt:i4>0</vt:i4>
      </vt:variant>
      <vt:variant>
        <vt:i4>5</vt:i4>
      </vt:variant>
      <vt:variant>
        <vt:lpwstr>http://snyside.sunnyside.com/cpsr/privacy/computer_security/nsd_42.txt</vt:lpwstr>
      </vt:variant>
      <vt:variant>
        <vt:lpwstr/>
      </vt:variant>
      <vt:variant>
        <vt:i4>131094</vt:i4>
      </vt:variant>
      <vt:variant>
        <vt:i4>2189</vt:i4>
      </vt:variant>
      <vt:variant>
        <vt:i4>0</vt:i4>
      </vt:variant>
      <vt:variant>
        <vt:i4>5</vt:i4>
      </vt:variant>
      <vt:variant>
        <vt:lpwstr>http://snyside.sunnyside.com/cpsr/privacy/computer_security/nsd_42.txt</vt:lpwstr>
      </vt:variant>
      <vt:variant>
        <vt:lpwstr/>
      </vt:variant>
      <vt:variant>
        <vt:i4>131094</vt:i4>
      </vt:variant>
      <vt:variant>
        <vt:i4>2186</vt:i4>
      </vt:variant>
      <vt:variant>
        <vt:i4>0</vt:i4>
      </vt:variant>
      <vt:variant>
        <vt:i4>5</vt:i4>
      </vt:variant>
      <vt:variant>
        <vt:lpwstr>http://snyside.sunnyside.com/cpsr/privacy/computer_security/nsd_42.txt</vt:lpwstr>
      </vt:variant>
      <vt:variant>
        <vt:lpwstr/>
      </vt:variant>
      <vt:variant>
        <vt:i4>131094</vt:i4>
      </vt:variant>
      <vt:variant>
        <vt:i4>2183</vt:i4>
      </vt:variant>
      <vt:variant>
        <vt:i4>0</vt:i4>
      </vt:variant>
      <vt:variant>
        <vt:i4>5</vt:i4>
      </vt:variant>
      <vt:variant>
        <vt:lpwstr>http://snyside.sunnyside.com/cpsr/privacy/computer_security/nsd_42.txt</vt:lpwstr>
      </vt:variant>
      <vt:variant>
        <vt:lpwstr/>
      </vt:variant>
      <vt:variant>
        <vt:i4>131094</vt:i4>
      </vt:variant>
      <vt:variant>
        <vt:i4>2180</vt:i4>
      </vt:variant>
      <vt:variant>
        <vt:i4>0</vt:i4>
      </vt:variant>
      <vt:variant>
        <vt:i4>5</vt:i4>
      </vt:variant>
      <vt:variant>
        <vt:lpwstr>http://snyside.sunnyside.com/cpsr/privacy/computer_security/nsd_42.txt</vt:lpwstr>
      </vt:variant>
      <vt:variant>
        <vt:lpwstr/>
      </vt:variant>
      <vt:variant>
        <vt:i4>131094</vt:i4>
      </vt:variant>
      <vt:variant>
        <vt:i4>2178</vt:i4>
      </vt:variant>
      <vt:variant>
        <vt:i4>0</vt:i4>
      </vt:variant>
      <vt:variant>
        <vt:i4>5</vt:i4>
      </vt:variant>
      <vt:variant>
        <vt:lpwstr>http://snyside.sunnyside.com/cpsr/privacy/computer_security/nsd_42.txt</vt:lpwstr>
      </vt:variant>
      <vt:variant>
        <vt:lpwstr/>
      </vt:variant>
      <vt:variant>
        <vt:i4>131094</vt:i4>
      </vt:variant>
      <vt:variant>
        <vt:i4>2175</vt:i4>
      </vt:variant>
      <vt:variant>
        <vt:i4>0</vt:i4>
      </vt:variant>
      <vt:variant>
        <vt:i4>5</vt:i4>
      </vt:variant>
      <vt:variant>
        <vt:lpwstr>http://snyside.sunnyside.com/cpsr/privacy/computer_security/nsd_42.txt</vt:lpwstr>
      </vt:variant>
      <vt:variant>
        <vt:lpwstr/>
      </vt:variant>
      <vt:variant>
        <vt:i4>2293866</vt:i4>
      </vt:variant>
      <vt:variant>
        <vt:i4>2171</vt:i4>
      </vt:variant>
      <vt:variant>
        <vt:i4>0</vt:i4>
      </vt:variant>
      <vt:variant>
        <vt:i4>5</vt:i4>
      </vt:variant>
      <vt:variant>
        <vt:lpwstr>http://www4.law.cornell.edu/uscode/40/1452.html</vt:lpwstr>
      </vt:variant>
      <vt:variant>
        <vt:lpwstr/>
      </vt:variant>
      <vt:variant>
        <vt:i4>2293866</vt:i4>
      </vt:variant>
      <vt:variant>
        <vt:i4>2168</vt:i4>
      </vt:variant>
      <vt:variant>
        <vt:i4>0</vt:i4>
      </vt:variant>
      <vt:variant>
        <vt:i4>5</vt:i4>
      </vt:variant>
      <vt:variant>
        <vt:lpwstr>http://www4.law.cornell.edu/uscode/40/1452.html</vt:lpwstr>
      </vt:variant>
      <vt:variant>
        <vt:lpwstr/>
      </vt:variant>
      <vt:variant>
        <vt:i4>2293866</vt:i4>
      </vt:variant>
      <vt:variant>
        <vt:i4>2165</vt:i4>
      </vt:variant>
      <vt:variant>
        <vt:i4>0</vt:i4>
      </vt:variant>
      <vt:variant>
        <vt:i4>5</vt:i4>
      </vt:variant>
      <vt:variant>
        <vt:lpwstr>http://www4.law.cornell.edu/uscode/40/1452.html</vt:lpwstr>
      </vt:variant>
      <vt:variant>
        <vt:lpwstr/>
      </vt:variant>
      <vt:variant>
        <vt:i4>2293866</vt:i4>
      </vt:variant>
      <vt:variant>
        <vt:i4>2162</vt:i4>
      </vt:variant>
      <vt:variant>
        <vt:i4>0</vt:i4>
      </vt:variant>
      <vt:variant>
        <vt:i4>5</vt:i4>
      </vt:variant>
      <vt:variant>
        <vt:lpwstr>http://www4.law.cornell.edu/uscode/40/1452.html</vt:lpwstr>
      </vt:variant>
      <vt:variant>
        <vt:lpwstr/>
      </vt:variant>
      <vt:variant>
        <vt:i4>2293866</vt:i4>
      </vt:variant>
      <vt:variant>
        <vt:i4>2159</vt:i4>
      </vt:variant>
      <vt:variant>
        <vt:i4>0</vt:i4>
      </vt:variant>
      <vt:variant>
        <vt:i4>5</vt:i4>
      </vt:variant>
      <vt:variant>
        <vt:lpwstr>http://www4.law.cornell.edu/uscode/40/1452.html</vt:lpwstr>
      </vt:variant>
      <vt:variant>
        <vt:lpwstr/>
      </vt:variant>
      <vt:variant>
        <vt:i4>2293866</vt:i4>
      </vt:variant>
      <vt:variant>
        <vt:i4>2156</vt:i4>
      </vt:variant>
      <vt:variant>
        <vt:i4>0</vt:i4>
      </vt:variant>
      <vt:variant>
        <vt:i4>5</vt:i4>
      </vt:variant>
      <vt:variant>
        <vt:lpwstr>http://www4.law.cornell.edu/uscode/40/1452.html</vt:lpwstr>
      </vt:variant>
      <vt:variant>
        <vt:lpwstr/>
      </vt:variant>
      <vt:variant>
        <vt:i4>2293866</vt:i4>
      </vt:variant>
      <vt:variant>
        <vt:i4>2153</vt:i4>
      </vt:variant>
      <vt:variant>
        <vt:i4>0</vt:i4>
      </vt:variant>
      <vt:variant>
        <vt:i4>5</vt:i4>
      </vt:variant>
      <vt:variant>
        <vt:lpwstr>http://www4.law.cornell.edu/uscode/40/1452.html</vt:lpwstr>
      </vt:variant>
      <vt:variant>
        <vt:lpwstr/>
      </vt:variant>
      <vt:variant>
        <vt:i4>2293866</vt:i4>
      </vt:variant>
      <vt:variant>
        <vt:i4>2150</vt:i4>
      </vt:variant>
      <vt:variant>
        <vt:i4>0</vt:i4>
      </vt:variant>
      <vt:variant>
        <vt:i4>5</vt:i4>
      </vt:variant>
      <vt:variant>
        <vt:lpwstr>http://www4.law.cornell.edu/uscode/40/1452.html</vt:lpwstr>
      </vt:variant>
      <vt:variant>
        <vt:lpwstr/>
      </vt:variant>
      <vt:variant>
        <vt:i4>2293866</vt:i4>
      </vt:variant>
      <vt:variant>
        <vt:i4>2147</vt:i4>
      </vt:variant>
      <vt:variant>
        <vt:i4>0</vt:i4>
      </vt:variant>
      <vt:variant>
        <vt:i4>5</vt:i4>
      </vt:variant>
      <vt:variant>
        <vt:lpwstr>http://www4.law.cornell.edu/uscode/40/1452.html</vt:lpwstr>
      </vt:variant>
      <vt:variant>
        <vt:lpwstr/>
      </vt:variant>
      <vt:variant>
        <vt:i4>2293866</vt:i4>
      </vt:variant>
      <vt:variant>
        <vt:i4>2144</vt:i4>
      </vt:variant>
      <vt:variant>
        <vt:i4>0</vt:i4>
      </vt:variant>
      <vt:variant>
        <vt:i4>5</vt:i4>
      </vt:variant>
      <vt:variant>
        <vt:lpwstr>http://www4.law.cornell.edu/uscode/40/1452.html</vt:lpwstr>
      </vt:variant>
      <vt:variant>
        <vt:lpwstr/>
      </vt:variant>
      <vt:variant>
        <vt:i4>2293866</vt:i4>
      </vt:variant>
      <vt:variant>
        <vt:i4>2141</vt:i4>
      </vt:variant>
      <vt:variant>
        <vt:i4>0</vt:i4>
      </vt:variant>
      <vt:variant>
        <vt:i4>5</vt:i4>
      </vt:variant>
      <vt:variant>
        <vt:lpwstr>http://www4.law.cornell.edu/uscode/40/1452.html</vt:lpwstr>
      </vt:variant>
      <vt:variant>
        <vt:lpwstr/>
      </vt:variant>
      <vt:variant>
        <vt:i4>2293866</vt:i4>
      </vt:variant>
      <vt:variant>
        <vt:i4>2138</vt:i4>
      </vt:variant>
      <vt:variant>
        <vt:i4>0</vt:i4>
      </vt:variant>
      <vt:variant>
        <vt:i4>5</vt:i4>
      </vt:variant>
      <vt:variant>
        <vt:lpwstr>http://www4.law.cornell.edu/uscode/40/1452.html</vt:lpwstr>
      </vt:variant>
      <vt:variant>
        <vt:lpwstr/>
      </vt:variant>
      <vt:variant>
        <vt:i4>2293866</vt:i4>
      </vt:variant>
      <vt:variant>
        <vt:i4>2135</vt:i4>
      </vt:variant>
      <vt:variant>
        <vt:i4>0</vt:i4>
      </vt:variant>
      <vt:variant>
        <vt:i4>5</vt:i4>
      </vt:variant>
      <vt:variant>
        <vt:lpwstr>http://www4.law.cornell.edu/uscode/40/1452.html</vt:lpwstr>
      </vt:variant>
      <vt:variant>
        <vt:lpwstr/>
      </vt:variant>
      <vt:variant>
        <vt:i4>2293866</vt:i4>
      </vt:variant>
      <vt:variant>
        <vt:i4>2132</vt:i4>
      </vt:variant>
      <vt:variant>
        <vt:i4>0</vt:i4>
      </vt:variant>
      <vt:variant>
        <vt:i4>5</vt:i4>
      </vt:variant>
      <vt:variant>
        <vt:lpwstr>http://www4.law.cornell.edu/uscode/40/1452.html</vt:lpwstr>
      </vt:variant>
      <vt:variant>
        <vt:lpwstr/>
      </vt:variant>
      <vt:variant>
        <vt:i4>2293866</vt:i4>
      </vt:variant>
      <vt:variant>
        <vt:i4>2129</vt:i4>
      </vt:variant>
      <vt:variant>
        <vt:i4>0</vt:i4>
      </vt:variant>
      <vt:variant>
        <vt:i4>5</vt:i4>
      </vt:variant>
      <vt:variant>
        <vt:lpwstr>http://www4.law.cornell.edu/uscode/40/1452.html</vt:lpwstr>
      </vt:variant>
      <vt:variant>
        <vt:lpwstr/>
      </vt:variant>
      <vt:variant>
        <vt:i4>2293866</vt:i4>
      </vt:variant>
      <vt:variant>
        <vt:i4>2126</vt:i4>
      </vt:variant>
      <vt:variant>
        <vt:i4>0</vt:i4>
      </vt:variant>
      <vt:variant>
        <vt:i4>5</vt:i4>
      </vt:variant>
      <vt:variant>
        <vt:lpwstr>http://www4.law.cornell.edu/uscode/40/1452.html</vt:lpwstr>
      </vt:variant>
      <vt:variant>
        <vt:lpwstr/>
      </vt:variant>
      <vt:variant>
        <vt:i4>2293866</vt:i4>
      </vt:variant>
      <vt:variant>
        <vt:i4>2123</vt:i4>
      </vt:variant>
      <vt:variant>
        <vt:i4>0</vt:i4>
      </vt:variant>
      <vt:variant>
        <vt:i4>5</vt:i4>
      </vt:variant>
      <vt:variant>
        <vt:lpwstr>http://www4.law.cornell.edu/uscode/40/1452.html</vt:lpwstr>
      </vt:variant>
      <vt:variant>
        <vt:lpwstr/>
      </vt:variant>
      <vt:variant>
        <vt:i4>2293866</vt:i4>
      </vt:variant>
      <vt:variant>
        <vt:i4>2120</vt:i4>
      </vt:variant>
      <vt:variant>
        <vt:i4>0</vt:i4>
      </vt:variant>
      <vt:variant>
        <vt:i4>5</vt:i4>
      </vt:variant>
      <vt:variant>
        <vt:lpwstr>http://www4.law.cornell.edu/uscode/40/1452.html</vt:lpwstr>
      </vt:variant>
      <vt:variant>
        <vt:lpwstr/>
      </vt:variant>
      <vt:variant>
        <vt:i4>2293866</vt:i4>
      </vt:variant>
      <vt:variant>
        <vt:i4>2117</vt:i4>
      </vt:variant>
      <vt:variant>
        <vt:i4>0</vt:i4>
      </vt:variant>
      <vt:variant>
        <vt:i4>5</vt:i4>
      </vt:variant>
      <vt:variant>
        <vt:lpwstr>http://www4.law.cornell.edu/uscode/40/1452.html</vt:lpwstr>
      </vt:variant>
      <vt:variant>
        <vt:lpwstr/>
      </vt:variant>
      <vt:variant>
        <vt:i4>2293866</vt:i4>
      </vt:variant>
      <vt:variant>
        <vt:i4>2114</vt:i4>
      </vt:variant>
      <vt:variant>
        <vt:i4>0</vt:i4>
      </vt:variant>
      <vt:variant>
        <vt:i4>5</vt:i4>
      </vt:variant>
      <vt:variant>
        <vt:lpwstr>http://www4.law.cornell.edu/uscode/40/1452.html</vt:lpwstr>
      </vt:variant>
      <vt:variant>
        <vt:lpwstr/>
      </vt:variant>
      <vt:variant>
        <vt:i4>2293866</vt:i4>
      </vt:variant>
      <vt:variant>
        <vt:i4>2111</vt:i4>
      </vt:variant>
      <vt:variant>
        <vt:i4>0</vt:i4>
      </vt:variant>
      <vt:variant>
        <vt:i4>5</vt:i4>
      </vt:variant>
      <vt:variant>
        <vt:lpwstr>http://www4.law.cornell.edu/uscode/40/1452.html</vt:lpwstr>
      </vt:variant>
      <vt:variant>
        <vt:lpwstr/>
      </vt:variant>
      <vt:variant>
        <vt:i4>2293866</vt:i4>
      </vt:variant>
      <vt:variant>
        <vt:i4>2108</vt:i4>
      </vt:variant>
      <vt:variant>
        <vt:i4>0</vt:i4>
      </vt:variant>
      <vt:variant>
        <vt:i4>5</vt:i4>
      </vt:variant>
      <vt:variant>
        <vt:lpwstr>http://www4.law.cornell.edu/uscode/40/1452.html</vt:lpwstr>
      </vt:variant>
      <vt:variant>
        <vt:lpwstr/>
      </vt:variant>
      <vt:variant>
        <vt:i4>2293866</vt:i4>
      </vt:variant>
      <vt:variant>
        <vt:i4>2105</vt:i4>
      </vt:variant>
      <vt:variant>
        <vt:i4>0</vt:i4>
      </vt:variant>
      <vt:variant>
        <vt:i4>5</vt:i4>
      </vt:variant>
      <vt:variant>
        <vt:lpwstr>http://www4.law.cornell.edu/uscode/40/1452.html</vt:lpwstr>
      </vt:variant>
      <vt:variant>
        <vt:lpwstr/>
      </vt:variant>
      <vt:variant>
        <vt:i4>2293866</vt:i4>
      </vt:variant>
      <vt:variant>
        <vt:i4>2102</vt:i4>
      </vt:variant>
      <vt:variant>
        <vt:i4>0</vt:i4>
      </vt:variant>
      <vt:variant>
        <vt:i4>5</vt:i4>
      </vt:variant>
      <vt:variant>
        <vt:lpwstr>http://www4.law.cornell.edu/uscode/40/1452.html</vt:lpwstr>
      </vt:variant>
      <vt:variant>
        <vt:lpwstr/>
      </vt:variant>
      <vt:variant>
        <vt:i4>2293866</vt:i4>
      </vt:variant>
      <vt:variant>
        <vt:i4>2099</vt:i4>
      </vt:variant>
      <vt:variant>
        <vt:i4>0</vt:i4>
      </vt:variant>
      <vt:variant>
        <vt:i4>5</vt:i4>
      </vt:variant>
      <vt:variant>
        <vt:lpwstr>http://www4.law.cornell.edu/uscode/40/1452.html</vt:lpwstr>
      </vt:variant>
      <vt:variant>
        <vt:lpwstr/>
      </vt:variant>
      <vt:variant>
        <vt:i4>2293866</vt:i4>
      </vt:variant>
      <vt:variant>
        <vt:i4>2096</vt:i4>
      </vt:variant>
      <vt:variant>
        <vt:i4>0</vt:i4>
      </vt:variant>
      <vt:variant>
        <vt:i4>5</vt:i4>
      </vt:variant>
      <vt:variant>
        <vt:lpwstr>http://www4.law.cornell.edu/uscode/40/1452.html</vt:lpwstr>
      </vt:variant>
      <vt:variant>
        <vt:lpwstr/>
      </vt:variant>
      <vt:variant>
        <vt:i4>2293866</vt:i4>
      </vt:variant>
      <vt:variant>
        <vt:i4>2093</vt:i4>
      </vt:variant>
      <vt:variant>
        <vt:i4>0</vt:i4>
      </vt:variant>
      <vt:variant>
        <vt:i4>5</vt:i4>
      </vt:variant>
      <vt:variant>
        <vt:lpwstr>http://www4.law.cornell.edu/uscode/40/1452.html</vt:lpwstr>
      </vt:variant>
      <vt:variant>
        <vt:lpwstr/>
      </vt:variant>
      <vt:variant>
        <vt:i4>2293866</vt:i4>
      </vt:variant>
      <vt:variant>
        <vt:i4>2090</vt:i4>
      </vt:variant>
      <vt:variant>
        <vt:i4>0</vt:i4>
      </vt:variant>
      <vt:variant>
        <vt:i4>5</vt:i4>
      </vt:variant>
      <vt:variant>
        <vt:lpwstr>http://www4.law.cornell.edu/uscode/40/1452.html</vt:lpwstr>
      </vt:variant>
      <vt:variant>
        <vt:lpwstr/>
      </vt:variant>
      <vt:variant>
        <vt:i4>2293866</vt:i4>
      </vt:variant>
      <vt:variant>
        <vt:i4>2087</vt:i4>
      </vt:variant>
      <vt:variant>
        <vt:i4>0</vt:i4>
      </vt:variant>
      <vt:variant>
        <vt:i4>5</vt:i4>
      </vt:variant>
      <vt:variant>
        <vt:lpwstr>http://www4.law.cornell.edu/uscode/40/1452.html</vt:lpwstr>
      </vt:variant>
      <vt:variant>
        <vt:lpwstr/>
      </vt:variant>
      <vt:variant>
        <vt:i4>2293866</vt:i4>
      </vt:variant>
      <vt:variant>
        <vt:i4>2084</vt:i4>
      </vt:variant>
      <vt:variant>
        <vt:i4>0</vt:i4>
      </vt:variant>
      <vt:variant>
        <vt:i4>5</vt:i4>
      </vt:variant>
      <vt:variant>
        <vt:lpwstr>http://www4.law.cornell.edu/uscode/40/1452.html</vt:lpwstr>
      </vt:variant>
      <vt:variant>
        <vt:lpwstr/>
      </vt:variant>
      <vt:variant>
        <vt:i4>2293866</vt:i4>
      </vt:variant>
      <vt:variant>
        <vt:i4>2081</vt:i4>
      </vt:variant>
      <vt:variant>
        <vt:i4>0</vt:i4>
      </vt:variant>
      <vt:variant>
        <vt:i4>5</vt:i4>
      </vt:variant>
      <vt:variant>
        <vt:lpwstr>http://www4.law.cornell.edu/uscode/40/1452.html</vt:lpwstr>
      </vt:variant>
      <vt:variant>
        <vt:lpwstr/>
      </vt:variant>
      <vt:variant>
        <vt:i4>2293866</vt:i4>
      </vt:variant>
      <vt:variant>
        <vt:i4>2078</vt:i4>
      </vt:variant>
      <vt:variant>
        <vt:i4>0</vt:i4>
      </vt:variant>
      <vt:variant>
        <vt:i4>5</vt:i4>
      </vt:variant>
      <vt:variant>
        <vt:lpwstr>http://www4.law.cornell.edu/uscode/40/1452.html</vt:lpwstr>
      </vt:variant>
      <vt:variant>
        <vt:lpwstr/>
      </vt:variant>
      <vt:variant>
        <vt:i4>2293866</vt:i4>
      </vt:variant>
      <vt:variant>
        <vt:i4>2075</vt:i4>
      </vt:variant>
      <vt:variant>
        <vt:i4>0</vt:i4>
      </vt:variant>
      <vt:variant>
        <vt:i4>5</vt:i4>
      </vt:variant>
      <vt:variant>
        <vt:lpwstr>http://www4.law.cornell.edu/uscode/40/1452.html</vt:lpwstr>
      </vt:variant>
      <vt:variant>
        <vt:lpwstr/>
      </vt:variant>
      <vt:variant>
        <vt:i4>2293866</vt:i4>
      </vt:variant>
      <vt:variant>
        <vt:i4>2072</vt:i4>
      </vt:variant>
      <vt:variant>
        <vt:i4>0</vt:i4>
      </vt:variant>
      <vt:variant>
        <vt:i4>5</vt:i4>
      </vt:variant>
      <vt:variant>
        <vt:lpwstr>http://www4.law.cornell.edu/uscode/40/1452.html</vt:lpwstr>
      </vt:variant>
      <vt:variant>
        <vt:lpwstr/>
      </vt:variant>
      <vt:variant>
        <vt:i4>2293866</vt:i4>
      </vt:variant>
      <vt:variant>
        <vt:i4>2069</vt:i4>
      </vt:variant>
      <vt:variant>
        <vt:i4>0</vt:i4>
      </vt:variant>
      <vt:variant>
        <vt:i4>5</vt:i4>
      </vt:variant>
      <vt:variant>
        <vt:lpwstr>http://www4.law.cornell.edu/uscode/40/1452.html</vt:lpwstr>
      </vt:variant>
      <vt:variant>
        <vt:lpwstr/>
      </vt:variant>
      <vt:variant>
        <vt:i4>2293866</vt:i4>
      </vt:variant>
      <vt:variant>
        <vt:i4>2066</vt:i4>
      </vt:variant>
      <vt:variant>
        <vt:i4>0</vt:i4>
      </vt:variant>
      <vt:variant>
        <vt:i4>5</vt:i4>
      </vt:variant>
      <vt:variant>
        <vt:lpwstr>http://www4.law.cornell.edu/uscode/40/1452.html</vt:lpwstr>
      </vt:variant>
      <vt:variant>
        <vt:lpwstr/>
      </vt:variant>
      <vt:variant>
        <vt:i4>2293866</vt:i4>
      </vt:variant>
      <vt:variant>
        <vt:i4>2063</vt:i4>
      </vt:variant>
      <vt:variant>
        <vt:i4>0</vt:i4>
      </vt:variant>
      <vt:variant>
        <vt:i4>5</vt:i4>
      </vt:variant>
      <vt:variant>
        <vt:lpwstr>http://www4.law.cornell.edu/uscode/40/1452.html</vt:lpwstr>
      </vt:variant>
      <vt:variant>
        <vt:lpwstr/>
      </vt:variant>
      <vt:variant>
        <vt:i4>2293866</vt:i4>
      </vt:variant>
      <vt:variant>
        <vt:i4>2060</vt:i4>
      </vt:variant>
      <vt:variant>
        <vt:i4>0</vt:i4>
      </vt:variant>
      <vt:variant>
        <vt:i4>5</vt:i4>
      </vt:variant>
      <vt:variant>
        <vt:lpwstr>http://www4.law.cornell.edu/uscode/40/1452.html</vt:lpwstr>
      </vt:variant>
      <vt:variant>
        <vt:lpwstr/>
      </vt:variant>
      <vt:variant>
        <vt:i4>2293866</vt:i4>
      </vt:variant>
      <vt:variant>
        <vt:i4>2057</vt:i4>
      </vt:variant>
      <vt:variant>
        <vt:i4>0</vt:i4>
      </vt:variant>
      <vt:variant>
        <vt:i4>5</vt:i4>
      </vt:variant>
      <vt:variant>
        <vt:lpwstr>http://www4.law.cornell.edu/uscode/40/1452.html</vt:lpwstr>
      </vt:variant>
      <vt:variant>
        <vt:lpwstr/>
      </vt:variant>
      <vt:variant>
        <vt:i4>2293866</vt:i4>
      </vt:variant>
      <vt:variant>
        <vt:i4>2054</vt:i4>
      </vt:variant>
      <vt:variant>
        <vt:i4>0</vt:i4>
      </vt:variant>
      <vt:variant>
        <vt:i4>5</vt:i4>
      </vt:variant>
      <vt:variant>
        <vt:lpwstr>http://www4.law.cornell.edu/uscode/40/1452.html</vt:lpwstr>
      </vt:variant>
      <vt:variant>
        <vt:lpwstr/>
      </vt:variant>
      <vt:variant>
        <vt:i4>2293866</vt:i4>
      </vt:variant>
      <vt:variant>
        <vt:i4>2051</vt:i4>
      </vt:variant>
      <vt:variant>
        <vt:i4>0</vt:i4>
      </vt:variant>
      <vt:variant>
        <vt:i4>5</vt:i4>
      </vt:variant>
      <vt:variant>
        <vt:lpwstr>http://www4.law.cornell.edu/uscode/40/1452.html</vt:lpwstr>
      </vt:variant>
      <vt:variant>
        <vt:lpwstr/>
      </vt:variant>
      <vt:variant>
        <vt:i4>2293866</vt:i4>
      </vt:variant>
      <vt:variant>
        <vt:i4>2048</vt:i4>
      </vt:variant>
      <vt:variant>
        <vt:i4>0</vt:i4>
      </vt:variant>
      <vt:variant>
        <vt:i4>5</vt:i4>
      </vt:variant>
      <vt:variant>
        <vt:lpwstr>http://www4.law.cornell.edu/uscode/40/1452.html</vt:lpwstr>
      </vt:variant>
      <vt:variant>
        <vt:lpwstr/>
      </vt:variant>
      <vt:variant>
        <vt:i4>2293866</vt:i4>
      </vt:variant>
      <vt:variant>
        <vt:i4>2045</vt:i4>
      </vt:variant>
      <vt:variant>
        <vt:i4>0</vt:i4>
      </vt:variant>
      <vt:variant>
        <vt:i4>5</vt:i4>
      </vt:variant>
      <vt:variant>
        <vt:lpwstr>http://www4.law.cornell.edu/uscode/40/1452.html</vt:lpwstr>
      </vt:variant>
      <vt:variant>
        <vt:lpwstr/>
      </vt:variant>
      <vt:variant>
        <vt:i4>2293866</vt:i4>
      </vt:variant>
      <vt:variant>
        <vt:i4>2042</vt:i4>
      </vt:variant>
      <vt:variant>
        <vt:i4>0</vt:i4>
      </vt:variant>
      <vt:variant>
        <vt:i4>5</vt:i4>
      </vt:variant>
      <vt:variant>
        <vt:lpwstr>http://www4.law.cornell.edu/uscode/40/1452.html</vt:lpwstr>
      </vt:variant>
      <vt:variant>
        <vt:lpwstr/>
      </vt:variant>
      <vt:variant>
        <vt:i4>2293866</vt:i4>
      </vt:variant>
      <vt:variant>
        <vt:i4>2039</vt:i4>
      </vt:variant>
      <vt:variant>
        <vt:i4>0</vt:i4>
      </vt:variant>
      <vt:variant>
        <vt:i4>5</vt:i4>
      </vt:variant>
      <vt:variant>
        <vt:lpwstr>http://www4.law.cornell.edu/uscode/40/1452.html</vt:lpwstr>
      </vt:variant>
      <vt:variant>
        <vt:lpwstr/>
      </vt:variant>
      <vt:variant>
        <vt:i4>2293866</vt:i4>
      </vt:variant>
      <vt:variant>
        <vt:i4>2036</vt:i4>
      </vt:variant>
      <vt:variant>
        <vt:i4>0</vt:i4>
      </vt:variant>
      <vt:variant>
        <vt:i4>5</vt:i4>
      </vt:variant>
      <vt:variant>
        <vt:lpwstr>http://www4.law.cornell.edu/uscode/40/1452.html</vt:lpwstr>
      </vt:variant>
      <vt:variant>
        <vt:lpwstr/>
      </vt:variant>
      <vt:variant>
        <vt:i4>2293866</vt:i4>
      </vt:variant>
      <vt:variant>
        <vt:i4>2033</vt:i4>
      </vt:variant>
      <vt:variant>
        <vt:i4>0</vt:i4>
      </vt:variant>
      <vt:variant>
        <vt:i4>5</vt:i4>
      </vt:variant>
      <vt:variant>
        <vt:lpwstr>http://www4.law.cornell.edu/uscode/40/1452.html</vt:lpwstr>
      </vt:variant>
      <vt:variant>
        <vt:lpwstr/>
      </vt:variant>
      <vt:variant>
        <vt:i4>2293866</vt:i4>
      </vt:variant>
      <vt:variant>
        <vt:i4>2030</vt:i4>
      </vt:variant>
      <vt:variant>
        <vt:i4>0</vt:i4>
      </vt:variant>
      <vt:variant>
        <vt:i4>5</vt:i4>
      </vt:variant>
      <vt:variant>
        <vt:lpwstr>http://www4.law.cornell.edu/uscode/40/1452.html</vt:lpwstr>
      </vt:variant>
      <vt:variant>
        <vt:lpwstr/>
      </vt:variant>
      <vt:variant>
        <vt:i4>2293866</vt:i4>
      </vt:variant>
      <vt:variant>
        <vt:i4>2027</vt:i4>
      </vt:variant>
      <vt:variant>
        <vt:i4>0</vt:i4>
      </vt:variant>
      <vt:variant>
        <vt:i4>5</vt:i4>
      </vt:variant>
      <vt:variant>
        <vt:lpwstr>http://www4.law.cornell.edu/uscode/40/1452.html</vt:lpwstr>
      </vt:variant>
      <vt:variant>
        <vt:lpwstr/>
      </vt:variant>
      <vt:variant>
        <vt:i4>2293866</vt:i4>
      </vt:variant>
      <vt:variant>
        <vt:i4>2024</vt:i4>
      </vt:variant>
      <vt:variant>
        <vt:i4>0</vt:i4>
      </vt:variant>
      <vt:variant>
        <vt:i4>5</vt:i4>
      </vt:variant>
      <vt:variant>
        <vt:lpwstr>http://www4.law.cornell.edu/uscode/40/1452.html</vt:lpwstr>
      </vt:variant>
      <vt:variant>
        <vt:lpwstr/>
      </vt:variant>
      <vt:variant>
        <vt:i4>2293866</vt:i4>
      </vt:variant>
      <vt:variant>
        <vt:i4>2021</vt:i4>
      </vt:variant>
      <vt:variant>
        <vt:i4>0</vt:i4>
      </vt:variant>
      <vt:variant>
        <vt:i4>5</vt:i4>
      </vt:variant>
      <vt:variant>
        <vt:lpwstr>http://www4.law.cornell.edu/uscode/40/1452.html</vt:lpwstr>
      </vt:variant>
      <vt:variant>
        <vt:lpwstr/>
      </vt:variant>
      <vt:variant>
        <vt:i4>2293866</vt:i4>
      </vt:variant>
      <vt:variant>
        <vt:i4>2018</vt:i4>
      </vt:variant>
      <vt:variant>
        <vt:i4>0</vt:i4>
      </vt:variant>
      <vt:variant>
        <vt:i4>5</vt:i4>
      </vt:variant>
      <vt:variant>
        <vt:lpwstr>http://www4.law.cornell.edu/uscode/40/1452.html</vt:lpwstr>
      </vt:variant>
      <vt:variant>
        <vt:lpwstr/>
      </vt:variant>
      <vt:variant>
        <vt:i4>2293866</vt:i4>
      </vt:variant>
      <vt:variant>
        <vt:i4>2015</vt:i4>
      </vt:variant>
      <vt:variant>
        <vt:i4>0</vt:i4>
      </vt:variant>
      <vt:variant>
        <vt:i4>5</vt:i4>
      </vt:variant>
      <vt:variant>
        <vt:lpwstr>http://www4.law.cornell.edu/uscode/40/1452.html</vt:lpwstr>
      </vt:variant>
      <vt:variant>
        <vt:lpwstr/>
      </vt:variant>
      <vt:variant>
        <vt:i4>2293866</vt:i4>
      </vt:variant>
      <vt:variant>
        <vt:i4>2012</vt:i4>
      </vt:variant>
      <vt:variant>
        <vt:i4>0</vt:i4>
      </vt:variant>
      <vt:variant>
        <vt:i4>5</vt:i4>
      </vt:variant>
      <vt:variant>
        <vt:lpwstr>http://www4.law.cornell.edu/uscode/40/1452.html</vt:lpwstr>
      </vt:variant>
      <vt:variant>
        <vt:lpwstr/>
      </vt:variant>
      <vt:variant>
        <vt:i4>2293866</vt:i4>
      </vt:variant>
      <vt:variant>
        <vt:i4>2009</vt:i4>
      </vt:variant>
      <vt:variant>
        <vt:i4>0</vt:i4>
      </vt:variant>
      <vt:variant>
        <vt:i4>5</vt:i4>
      </vt:variant>
      <vt:variant>
        <vt:lpwstr>http://www4.law.cornell.edu/uscode/40/1452.html</vt:lpwstr>
      </vt:variant>
      <vt:variant>
        <vt:lpwstr/>
      </vt:variant>
      <vt:variant>
        <vt:i4>2293866</vt:i4>
      </vt:variant>
      <vt:variant>
        <vt:i4>2006</vt:i4>
      </vt:variant>
      <vt:variant>
        <vt:i4>0</vt:i4>
      </vt:variant>
      <vt:variant>
        <vt:i4>5</vt:i4>
      </vt:variant>
      <vt:variant>
        <vt:lpwstr>http://www4.law.cornell.edu/uscode/40/1452.html</vt:lpwstr>
      </vt:variant>
      <vt:variant>
        <vt:lpwstr/>
      </vt:variant>
      <vt:variant>
        <vt:i4>2293866</vt:i4>
      </vt:variant>
      <vt:variant>
        <vt:i4>2003</vt:i4>
      </vt:variant>
      <vt:variant>
        <vt:i4>0</vt:i4>
      </vt:variant>
      <vt:variant>
        <vt:i4>5</vt:i4>
      </vt:variant>
      <vt:variant>
        <vt:lpwstr>http://www4.law.cornell.edu/uscode/40/1452.html</vt:lpwstr>
      </vt:variant>
      <vt:variant>
        <vt:lpwstr/>
      </vt:variant>
      <vt:variant>
        <vt:i4>2293866</vt:i4>
      </vt:variant>
      <vt:variant>
        <vt:i4>2000</vt:i4>
      </vt:variant>
      <vt:variant>
        <vt:i4>0</vt:i4>
      </vt:variant>
      <vt:variant>
        <vt:i4>5</vt:i4>
      </vt:variant>
      <vt:variant>
        <vt:lpwstr>http://www4.law.cornell.edu/uscode/40/1452.html</vt:lpwstr>
      </vt:variant>
      <vt:variant>
        <vt:lpwstr/>
      </vt:variant>
      <vt:variant>
        <vt:i4>2293866</vt:i4>
      </vt:variant>
      <vt:variant>
        <vt:i4>1997</vt:i4>
      </vt:variant>
      <vt:variant>
        <vt:i4>0</vt:i4>
      </vt:variant>
      <vt:variant>
        <vt:i4>5</vt:i4>
      </vt:variant>
      <vt:variant>
        <vt:lpwstr>http://www4.law.cornell.edu/uscode/40/1452.html</vt:lpwstr>
      </vt:variant>
      <vt:variant>
        <vt:lpwstr/>
      </vt:variant>
      <vt:variant>
        <vt:i4>2293866</vt:i4>
      </vt:variant>
      <vt:variant>
        <vt:i4>1994</vt:i4>
      </vt:variant>
      <vt:variant>
        <vt:i4>0</vt:i4>
      </vt:variant>
      <vt:variant>
        <vt:i4>5</vt:i4>
      </vt:variant>
      <vt:variant>
        <vt:lpwstr>http://www4.law.cornell.edu/uscode/40/1452.html</vt:lpwstr>
      </vt:variant>
      <vt:variant>
        <vt:lpwstr/>
      </vt:variant>
      <vt:variant>
        <vt:i4>2293866</vt:i4>
      </vt:variant>
      <vt:variant>
        <vt:i4>1991</vt:i4>
      </vt:variant>
      <vt:variant>
        <vt:i4>0</vt:i4>
      </vt:variant>
      <vt:variant>
        <vt:i4>5</vt:i4>
      </vt:variant>
      <vt:variant>
        <vt:lpwstr>http://www4.law.cornell.edu/uscode/40/1452.html</vt:lpwstr>
      </vt:variant>
      <vt:variant>
        <vt:lpwstr/>
      </vt:variant>
      <vt:variant>
        <vt:i4>2293866</vt:i4>
      </vt:variant>
      <vt:variant>
        <vt:i4>1988</vt:i4>
      </vt:variant>
      <vt:variant>
        <vt:i4>0</vt:i4>
      </vt:variant>
      <vt:variant>
        <vt:i4>5</vt:i4>
      </vt:variant>
      <vt:variant>
        <vt:lpwstr>http://www4.law.cornell.edu/uscode/40/1452.html</vt:lpwstr>
      </vt:variant>
      <vt:variant>
        <vt:lpwstr/>
      </vt:variant>
      <vt:variant>
        <vt:i4>2293866</vt:i4>
      </vt:variant>
      <vt:variant>
        <vt:i4>1985</vt:i4>
      </vt:variant>
      <vt:variant>
        <vt:i4>0</vt:i4>
      </vt:variant>
      <vt:variant>
        <vt:i4>5</vt:i4>
      </vt:variant>
      <vt:variant>
        <vt:lpwstr>http://www4.law.cornell.edu/uscode/40/1452.html</vt:lpwstr>
      </vt:variant>
      <vt:variant>
        <vt:lpwstr/>
      </vt:variant>
      <vt:variant>
        <vt:i4>2293866</vt:i4>
      </vt:variant>
      <vt:variant>
        <vt:i4>1982</vt:i4>
      </vt:variant>
      <vt:variant>
        <vt:i4>0</vt:i4>
      </vt:variant>
      <vt:variant>
        <vt:i4>5</vt:i4>
      </vt:variant>
      <vt:variant>
        <vt:lpwstr>http://www4.law.cornell.edu/uscode/40/1452.html</vt:lpwstr>
      </vt:variant>
      <vt:variant>
        <vt:lpwstr/>
      </vt:variant>
      <vt:variant>
        <vt:i4>2293866</vt:i4>
      </vt:variant>
      <vt:variant>
        <vt:i4>1979</vt:i4>
      </vt:variant>
      <vt:variant>
        <vt:i4>0</vt:i4>
      </vt:variant>
      <vt:variant>
        <vt:i4>5</vt:i4>
      </vt:variant>
      <vt:variant>
        <vt:lpwstr>http://www4.law.cornell.edu/uscode/40/1452.html</vt:lpwstr>
      </vt:variant>
      <vt:variant>
        <vt:lpwstr/>
      </vt:variant>
      <vt:variant>
        <vt:i4>2293866</vt:i4>
      </vt:variant>
      <vt:variant>
        <vt:i4>1976</vt:i4>
      </vt:variant>
      <vt:variant>
        <vt:i4>0</vt:i4>
      </vt:variant>
      <vt:variant>
        <vt:i4>5</vt:i4>
      </vt:variant>
      <vt:variant>
        <vt:lpwstr>http://www4.law.cornell.edu/uscode/40/1452.html</vt:lpwstr>
      </vt:variant>
      <vt:variant>
        <vt:lpwstr/>
      </vt:variant>
      <vt:variant>
        <vt:i4>2293866</vt:i4>
      </vt:variant>
      <vt:variant>
        <vt:i4>1973</vt:i4>
      </vt:variant>
      <vt:variant>
        <vt:i4>0</vt:i4>
      </vt:variant>
      <vt:variant>
        <vt:i4>5</vt:i4>
      </vt:variant>
      <vt:variant>
        <vt:lpwstr>http://www4.law.cornell.edu/uscode/40/1452.html</vt:lpwstr>
      </vt:variant>
      <vt:variant>
        <vt:lpwstr/>
      </vt:variant>
      <vt:variant>
        <vt:i4>2293866</vt:i4>
      </vt:variant>
      <vt:variant>
        <vt:i4>1970</vt:i4>
      </vt:variant>
      <vt:variant>
        <vt:i4>0</vt:i4>
      </vt:variant>
      <vt:variant>
        <vt:i4>5</vt:i4>
      </vt:variant>
      <vt:variant>
        <vt:lpwstr>http://www4.law.cornell.edu/uscode/40/1452.html</vt:lpwstr>
      </vt:variant>
      <vt:variant>
        <vt:lpwstr/>
      </vt:variant>
      <vt:variant>
        <vt:i4>2293866</vt:i4>
      </vt:variant>
      <vt:variant>
        <vt:i4>1967</vt:i4>
      </vt:variant>
      <vt:variant>
        <vt:i4>0</vt:i4>
      </vt:variant>
      <vt:variant>
        <vt:i4>5</vt:i4>
      </vt:variant>
      <vt:variant>
        <vt:lpwstr>http://www4.law.cornell.edu/uscode/40/1452.html</vt:lpwstr>
      </vt:variant>
      <vt:variant>
        <vt:lpwstr/>
      </vt:variant>
      <vt:variant>
        <vt:i4>2293866</vt:i4>
      </vt:variant>
      <vt:variant>
        <vt:i4>1964</vt:i4>
      </vt:variant>
      <vt:variant>
        <vt:i4>0</vt:i4>
      </vt:variant>
      <vt:variant>
        <vt:i4>5</vt:i4>
      </vt:variant>
      <vt:variant>
        <vt:lpwstr>http://www4.law.cornell.edu/uscode/40/1452.html</vt:lpwstr>
      </vt:variant>
      <vt:variant>
        <vt:lpwstr/>
      </vt:variant>
      <vt:variant>
        <vt:i4>2293866</vt:i4>
      </vt:variant>
      <vt:variant>
        <vt:i4>1962</vt:i4>
      </vt:variant>
      <vt:variant>
        <vt:i4>0</vt:i4>
      </vt:variant>
      <vt:variant>
        <vt:i4>5</vt:i4>
      </vt:variant>
      <vt:variant>
        <vt:lpwstr>http://www4.law.cornell.edu/uscode/40/1452.html</vt:lpwstr>
      </vt:variant>
      <vt:variant>
        <vt:lpwstr/>
      </vt:variant>
      <vt:variant>
        <vt:i4>2293866</vt:i4>
      </vt:variant>
      <vt:variant>
        <vt:i4>1959</vt:i4>
      </vt:variant>
      <vt:variant>
        <vt:i4>0</vt:i4>
      </vt:variant>
      <vt:variant>
        <vt:i4>5</vt:i4>
      </vt:variant>
      <vt:variant>
        <vt:lpwstr>http://www4.law.cornell.edu/uscode/40/1452.html</vt:lpwstr>
      </vt:variant>
      <vt:variant>
        <vt:lpwstr/>
      </vt:variant>
      <vt:variant>
        <vt:i4>786500</vt:i4>
      </vt:variant>
      <vt:variant>
        <vt:i4>1955</vt:i4>
      </vt:variant>
      <vt:variant>
        <vt:i4>0</vt:i4>
      </vt:variant>
      <vt:variant>
        <vt:i4>5</vt:i4>
      </vt:variant>
      <vt:variant>
        <vt:lpwstr>http://www4.law.cornell.edu/uscode/5/552.html</vt:lpwstr>
      </vt:variant>
      <vt:variant>
        <vt:lpwstr/>
      </vt:variant>
      <vt:variant>
        <vt:i4>786500</vt:i4>
      </vt:variant>
      <vt:variant>
        <vt:i4>1952</vt:i4>
      </vt:variant>
      <vt:variant>
        <vt:i4>0</vt:i4>
      </vt:variant>
      <vt:variant>
        <vt:i4>5</vt:i4>
      </vt:variant>
      <vt:variant>
        <vt:lpwstr>http://www4.law.cornell.edu/uscode/5/552.html</vt:lpwstr>
      </vt:variant>
      <vt:variant>
        <vt:lpwstr/>
      </vt:variant>
      <vt:variant>
        <vt:i4>786500</vt:i4>
      </vt:variant>
      <vt:variant>
        <vt:i4>1949</vt:i4>
      </vt:variant>
      <vt:variant>
        <vt:i4>0</vt:i4>
      </vt:variant>
      <vt:variant>
        <vt:i4>5</vt:i4>
      </vt:variant>
      <vt:variant>
        <vt:lpwstr>http://www4.law.cornell.edu/uscode/5/552.html</vt:lpwstr>
      </vt:variant>
      <vt:variant>
        <vt:lpwstr/>
      </vt:variant>
      <vt:variant>
        <vt:i4>786500</vt:i4>
      </vt:variant>
      <vt:variant>
        <vt:i4>1946</vt:i4>
      </vt:variant>
      <vt:variant>
        <vt:i4>0</vt:i4>
      </vt:variant>
      <vt:variant>
        <vt:i4>5</vt:i4>
      </vt:variant>
      <vt:variant>
        <vt:lpwstr>http://www4.law.cornell.edu/uscode/5/552.html</vt:lpwstr>
      </vt:variant>
      <vt:variant>
        <vt:lpwstr/>
      </vt:variant>
      <vt:variant>
        <vt:i4>786500</vt:i4>
      </vt:variant>
      <vt:variant>
        <vt:i4>1943</vt:i4>
      </vt:variant>
      <vt:variant>
        <vt:i4>0</vt:i4>
      </vt:variant>
      <vt:variant>
        <vt:i4>5</vt:i4>
      </vt:variant>
      <vt:variant>
        <vt:lpwstr>http://www4.law.cornell.edu/uscode/5/552.html</vt:lpwstr>
      </vt:variant>
      <vt:variant>
        <vt:lpwstr/>
      </vt:variant>
      <vt:variant>
        <vt:i4>786500</vt:i4>
      </vt:variant>
      <vt:variant>
        <vt:i4>1940</vt:i4>
      </vt:variant>
      <vt:variant>
        <vt:i4>0</vt:i4>
      </vt:variant>
      <vt:variant>
        <vt:i4>5</vt:i4>
      </vt:variant>
      <vt:variant>
        <vt:lpwstr>http://www4.law.cornell.edu/uscode/5/552.html</vt:lpwstr>
      </vt:variant>
      <vt:variant>
        <vt:lpwstr/>
      </vt:variant>
      <vt:variant>
        <vt:i4>786500</vt:i4>
      </vt:variant>
      <vt:variant>
        <vt:i4>1937</vt:i4>
      </vt:variant>
      <vt:variant>
        <vt:i4>0</vt:i4>
      </vt:variant>
      <vt:variant>
        <vt:i4>5</vt:i4>
      </vt:variant>
      <vt:variant>
        <vt:lpwstr>http://www4.law.cornell.edu/uscode/5/552.html</vt:lpwstr>
      </vt:variant>
      <vt:variant>
        <vt:lpwstr/>
      </vt:variant>
      <vt:variant>
        <vt:i4>786500</vt:i4>
      </vt:variant>
      <vt:variant>
        <vt:i4>1934</vt:i4>
      </vt:variant>
      <vt:variant>
        <vt:i4>0</vt:i4>
      </vt:variant>
      <vt:variant>
        <vt:i4>5</vt:i4>
      </vt:variant>
      <vt:variant>
        <vt:lpwstr>http://www4.law.cornell.edu/uscode/5/552.html</vt:lpwstr>
      </vt:variant>
      <vt:variant>
        <vt:lpwstr/>
      </vt:variant>
      <vt:variant>
        <vt:i4>786500</vt:i4>
      </vt:variant>
      <vt:variant>
        <vt:i4>1931</vt:i4>
      </vt:variant>
      <vt:variant>
        <vt:i4>0</vt:i4>
      </vt:variant>
      <vt:variant>
        <vt:i4>5</vt:i4>
      </vt:variant>
      <vt:variant>
        <vt:lpwstr>http://www4.law.cornell.edu/uscode/5/552.html</vt:lpwstr>
      </vt:variant>
      <vt:variant>
        <vt:lpwstr/>
      </vt:variant>
      <vt:variant>
        <vt:i4>786500</vt:i4>
      </vt:variant>
      <vt:variant>
        <vt:i4>1928</vt:i4>
      </vt:variant>
      <vt:variant>
        <vt:i4>0</vt:i4>
      </vt:variant>
      <vt:variant>
        <vt:i4>5</vt:i4>
      </vt:variant>
      <vt:variant>
        <vt:lpwstr>http://www4.law.cornell.edu/uscode/5/552.html</vt:lpwstr>
      </vt:variant>
      <vt:variant>
        <vt:lpwstr/>
      </vt:variant>
      <vt:variant>
        <vt:i4>786500</vt:i4>
      </vt:variant>
      <vt:variant>
        <vt:i4>1925</vt:i4>
      </vt:variant>
      <vt:variant>
        <vt:i4>0</vt:i4>
      </vt:variant>
      <vt:variant>
        <vt:i4>5</vt:i4>
      </vt:variant>
      <vt:variant>
        <vt:lpwstr>http://www4.law.cornell.edu/uscode/5/552.html</vt:lpwstr>
      </vt:variant>
      <vt:variant>
        <vt:lpwstr/>
      </vt:variant>
      <vt:variant>
        <vt:i4>786500</vt:i4>
      </vt:variant>
      <vt:variant>
        <vt:i4>1922</vt:i4>
      </vt:variant>
      <vt:variant>
        <vt:i4>0</vt:i4>
      </vt:variant>
      <vt:variant>
        <vt:i4>5</vt:i4>
      </vt:variant>
      <vt:variant>
        <vt:lpwstr>http://www4.law.cornell.edu/uscode/5/552.html</vt:lpwstr>
      </vt:variant>
      <vt:variant>
        <vt:lpwstr/>
      </vt:variant>
      <vt:variant>
        <vt:i4>786500</vt:i4>
      </vt:variant>
      <vt:variant>
        <vt:i4>1919</vt:i4>
      </vt:variant>
      <vt:variant>
        <vt:i4>0</vt:i4>
      </vt:variant>
      <vt:variant>
        <vt:i4>5</vt:i4>
      </vt:variant>
      <vt:variant>
        <vt:lpwstr>http://www4.law.cornell.edu/uscode/5/552.html</vt:lpwstr>
      </vt:variant>
      <vt:variant>
        <vt:lpwstr/>
      </vt:variant>
      <vt:variant>
        <vt:i4>786500</vt:i4>
      </vt:variant>
      <vt:variant>
        <vt:i4>1916</vt:i4>
      </vt:variant>
      <vt:variant>
        <vt:i4>0</vt:i4>
      </vt:variant>
      <vt:variant>
        <vt:i4>5</vt:i4>
      </vt:variant>
      <vt:variant>
        <vt:lpwstr>http://www4.law.cornell.edu/uscode/5/552.html</vt:lpwstr>
      </vt:variant>
      <vt:variant>
        <vt:lpwstr/>
      </vt:variant>
      <vt:variant>
        <vt:i4>786500</vt:i4>
      </vt:variant>
      <vt:variant>
        <vt:i4>1913</vt:i4>
      </vt:variant>
      <vt:variant>
        <vt:i4>0</vt:i4>
      </vt:variant>
      <vt:variant>
        <vt:i4>5</vt:i4>
      </vt:variant>
      <vt:variant>
        <vt:lpwstr>http://www4.law.cornell.edu/uscode/5/552.html</vt:lpwstr>
      </vt:variant>
      <vt:variant>
        <vt:lpwstr/>
      </vt:variant>
      <vt:variant>
        <vt:i4>786500</vt:i4>
      </vt:variant>
      <vt:variant>
        <vt:i4>1910</vt:i4>
      </vt:variant>
      <vt:variant>
        <vt:i4>0</vt:i4>
      </vt:variant>
      <vt:variant>
        <vt:i4>5</vt:i4>
      </vt:variant>
      <vt:variant>
        <vt:lpwstr>http://www4.law.cornell.edu/uscode/5/552.html</vt:lpwstr>
      </vt:variant>
      <vt:variant>
        <vt:lpwstr/>
      </vt:variant>
      <vt:variant>
        <vt:i4>786500</vt:i4>
      </vt:variant>
      <vt:variant>
        <vt:i4>1907</vt:i4>
      </vt:variant>
      <vt:variant>
        <vt:i4>0</vt:i4>
      </vt:variant>
      <vt:variant>
        <vt:i4>5</vt:i4>
      </vt:variant>
      <vt:variant>
        <vt:lpwstr>http://www4.law.cornell.edu/uscode/5/552.html</vt:lpwstr>
      </vt:variant>
      <vt:variant>
        <vt:lpwstr/>
      </vt:variant>
      <vt:variant>
        <vt:i4>786500</vt:i4>
      </vt:variant>
      <vt:variant>
        <vt:i4>1904</vt:i4>
      </vt:variant>
      <vt:variant>
        <vt:i4>0</vt:i4>
      </vt:variant>
      <vt:variant>
        <vt:i4>5</vt:i4>
      </vt:variant>
      <vt:variant>
        <vt:lpwstr>http://www4.law.cornell.edu/uscode/5/552.html</vt:lpwstr>
      </vt:variant>
      <vt:variant>
        <vt:lpwstr/>
      </vt:variant>
      <vt:variant>
        <vt:i4>786500</vt:i4>
      </vt:variant>
      <vt:variant>
        <vt:i4>1901</vt:i4>
      </vt:variant>
      <vt:variant>
        <vt:i4>0</vt:i4>
      </vt:variant>
      <vt:variant>
        <vt:i4>5</vt:i4>
      </vt:variant>
      <vt:variant>
        <vt:lpwstr>http://www4.law.cornell.edu/uscode/5/552.html</vt:lpwstr>
      </vt:variant>
      <vt:variant>
        <vt:lpwstr/>
      </vt:variant>
      <vt:variant>
        <vt:i4>786500</vt:i4>
      </vt:variant>
      <vt:variant>
        <vt:i4>1898</vt:i4>
      </vt:variant>
      <vt:variant>
        <vt:i4>0</vt:i4>
      </vt:variant>
      <vt:variant>
        <vt:i4>5</vt:i4>
      </vt:variant>
      <vt:variant>
        <vt:lpwstr>http://www4.law.cornell.edu/uscode/5/552.html</vt:lpwstr>
      </vt:variant>
      <vt:variant>
        <vt:lpwstr/>
      </vt:variant>
      <vt:variant>
        <vt:i4>786500</vt:i4>
      </vt:variant>
      <vt:variant>
        <vt:i4>1895</vt:i4>
      </vt:variant>
      <vt:variant>
        <vt:i4>0</vt:i4>
      </vt:variant>
      <vt:variant>
        <vt:i4>5</vt:i4>
      </vt:variant>
      <vt:variant>
        <vt:lpwstr>http://www4.law.cornell.edu/uscode/5/552.html</vt:lpwstr>
      </vt:variant>
      <vt:variant>
        <vt:lpwstr/>
      </vt:variant>
      <vt:variant>
        <vt:i4>786500</vt:i4>
      </vt:variant>
      <vt:variant>
        <vt:i4>1892</vt:i4>
      </vt:variant>
      <vt:variant>
        <vt:i4>0</vt:i4>
      </vt:variant>
      <vt:variant>
        <vt:i4>5</vt:i4>
      </vt:variant>
      <vt:variant>
        <vt:lpwstr>http://www4.law.cornell.edu/uscode/5/552.html</vt:lpwstr>
      </vt:variant>
      <vt:variant>
        <vt:lpwstr/>
      </vt:variant>
      <vt:variant>
        <vt:i4>786500</vt:i4>
      </vt:variant>
      <vt:variant>
        <vt:i4>1889</vt:i4>
      </vt:variant>
      <vt:variant>
        <vt:i4>0</vt:i4>
      </vt:variant>
      <vt:variant>
        <vt:i4>5</vt:i4>
      </vt:variant>
      <vt:variant>
        <vt:lpwstr>http://www4.law.cornell.edu/uscode/5/552.html</vt:lpwstr>
      </vt:variant>
      <vt:variant>
        <vt:lpwstr/>
      </vt:variant>
      <vt:variant>
        <vt:i4>786500</vt:i4>
      </vt:variant>
      <vt:variant>
        <vt:i4>1886</vt:i4>
      </vt:variant>
      <vt:variant>
        <vt:i4>0</vt:i4>
      </vt:variant>
      <vt:variant>
        <vt:i4>5</vt:i4>
      </vt:variant>
      <vt:variant>
        <vt:lpwstr>http://www4.law.cornell.edu/uscode/5/552.html</vt:lpwstr>
      </vt:variant>
      <vt:variant>
        <vt:lpwstr/>
      </vt:variant>
      <vt:variant>
        <vt:i4>786500</vt:i4>
      </vt:variant>
      <vt:variant>
        <vt:i4>1883</vt:i4>
      </vt:variant>
      <vt:variant>
        <vt:i4>0</vt:i4>
      </vt:variant>
      <vt:variant>
        <vt:i4>5</vt:i4>
      </vt:variant>
      <vt:variant>
        <vt:lpwstr>http://www4.law.cornell.edu/uscode/5/552.html</vt:lpwstr>
      </vt:variant>
      <vt:variant>
        <vt:lpwstr/>
      </vt:variant>
      <vt:variant>
        <vt:i4>786500</vt:i4>
      </vt:variant>
      <vt:variant>
        <vt:i4>1880</vt:i4>
      </vt:variant>
      <vt:variant>
        <vt:i4>0</vt:i4>
      </vt:variant>
      <vt:variant>
        <vt:i4>5</vt:i4>
      </vt:variant>
      <vt:variant>
        <vt:lpwstr>http://www4.law.cornell.edu/uscode/5/552.html</vt:lpwstr>
      </vt:variant>
      <vt:variant>
        <vt:lpwstr/>
      </vt:variant>
      <vt:variant>
        <vt:i4>786500</vt:i4>
      </vt:variant>
      <vt:variant>
        <vt:i4>1877</vt:i4>
      </vt:variant>
      <vt:variant>
        <vt:i4>0</vt:i4>
      </vt:variant>
      <vt:variant>
        <vt:i4>5</vt:i4>
      </vt:variant>
      <vt:variant>
        <vt:lpwstr>http://www4.law.cornell.edu/uscode/5/552.html</vt:lpwstr>
      </vt:variant>
      <vt:variant>
        <vt:lpwstr/>
      </vt:variant>
      <vt:variant>
        <vt:i4>786500</vt:i4>
      </vt:variant>
      <vt:variant>
        <vt:i4>1874</vt:i4>
      </vt:variant>
      <vt:variant>
        <vt:i4>0</vt:i4>
      </vt:variant>
      <vt:variant>
        <vt:i4>5</vt:i4>
      </vt:variant>
      <vt:variant>
        <vt:lpwstr>http://www4.law.cornell.edu/uscode/5/552.html</vt:lpwstr>
      </vt:variant>
      <vt:variant>
        <vt:lpwstr/>
      </vt:variant>
      <vt:variant>
        <vt:i4>786500</vt:i4>
      </vt:variant>
      <vt:variant>
        <vt:i4>1871</vt:i4>
      </vt:variant>
      <vt:variant>
        <vt:i4>0</vt:i4>
      </vt:variant>
      <vt:variant>
        <vt:i4>5</vt:i4>
      </vt:variant>
      <vt:variant>
        <vt:lpwstr>http://www4.law.cornell.edu/uscode/5/552.html</vt:lpwstr>
      </vt:variant>
      <vt:variant>
        <vt:lpwstr/>
      </vt:variant>
      <vt:variant>
        <vt:i4>786500</vt:i4>
      </vt:variant>
      <vt:variant>
        <vt:i4>1868</vt:i4>
      </vt:variant>
      <vt:variant>
        <vt:i4>0</vt:i4>
      </vt:variant>
      <vt:variant>
        <vt:i4>5</vt:i4>
      </vt:variant>
      <vt:variant>
        <vt:lpwstr>http://www4.law.cornell.edu/uscode/5/552.html</vt:lpwstr>
      </vt:variant>
      <vt:variant>
        <vt:lpwstr/>
      </vt:variant>
      <vt:variant>
        <vt:i4>786500</vt:i4>
      </vt:variant>
      <vt:variant>
        <vt:i4>1865</vt:i4>
      </vt:variant>
      <vt:variant>
        <vt:i4>0</vt:i4>
      </vt:variant>
      <vt:variant>
        <vt:i4>5</vt:i4>
      </vt:variant>
      <vt:variant>
        <vt:lpwstr>http://www4.law.cornell.edu/uscode/5/552.html</vt:lpwstr>
      </vt:variant>
      <vt:variant>
        <vt:lpwstr/>
      </vt:variant>
      <vt:variant>
        <vt:i4>786500</vt:i4>
      </vt:variant>
      <vt:variant>
        <vt:i4>1862</vt:i4>
      </vt:variant>
      <vt:variant>
        <vt:i4>0</vt:i4>
      </vt:variant>
      <vt:variant>
        <vt:i4>5</vt:i4>
      </vt:variant>
      <vt:variant>
        <vt:lpwstr>http://www4.law.cornell.edu/uscode/5/552.html</vt:lpwstr>
      </vt:variant>
      <vt:variant>
        <vt:lpwstr/>
      </vt:variant>
      <vt:variant>
        <vt:i4>786500</vt:i4>
      </vt:variant>
      <vt:variant>
        <vt:i4>1859</vt:i4>
      </vt:variant>
      <vt:variant>
        <vt:i4>0</vt:i4>
      </vt:variant>
      <vt:variant>
        <vt:i4>5</vt:i4>
      </vt:variant>
      <vt:variant>
        <vt:lpwstr>http://www4.law.cornell.edu/uscode/5/552.html</vt:lpwstr>
      </vt:variant>
      <vt:variant>
        <vt:lpwstr/>
      </vt:variant>
      <vt:variant>
        <vt:i4>786500</vt:i4>
      </vt:variant>
      <vt:variant>
        <vt:i4>1856</vt:i4>
      </vt:variant>
      <vt:variant>
        <vt:i4>0</vt:i4>
      </vt:variant>
      <vt:variant>
        <vt:i4>5</vt:i4>
      </vt:variant>
      <vt:variant>
        <vt:lpwstr>http://www4.law.cornell.edu/uscode/5/552.html</vt:lpwstr>
      </vt:variant>
      <vt:variant>
        <vt:lpwstr/>
      </vt:variant>
      <vt:variant>
        <vt:i4>786500</vt:i4>
      </vt:variant>
      <vt:variant>
        <vt:i4>1853</vt:i4>
      </vt:variant>
      <vt:variant>
        <vt:i4>0</vt:i4>
      </vt:variant>
      <vt:variant>
        <vt:i4>5</vt:i4>
      </vt:variant>
      <vt:variant>
        <vt:lpwstr>http://www4.law.cornell.edu/uscode/5/552.html</vt:lpwstr>
      </vt:variant>
      <vt:variant>
        <vt:lpwstr/>
      </vt:variant>
      <vt:variant>
        <vt:i4>786500</vt:i4>
      </vt:variant>
      <vt:variant>
        <vt:i4>1850</vt:i4>
      </vt:variant>
      <vt:variant>
        <vt:i4>0</vt:i4>
      </vt:variant>
      <vt:variant>
        <vt:i4>5</vt:i4>
      </vt:variant>
      <vt:variant>
        <vt:lpwstr>http://www4.law.cornell.edu/uscode/5/552.html</vt:lpwstr>
      </vt:variant>
      <vt:variant>
        <vt:lpwstr/>
      </vt:variant>
      <vt:variant>
        <vt:i4>786500</vt:i4>
      </vt:variant>
      <vt:variant>
        <vt:i4>1847</vt:i4>
      </vt:variant>
      <vt:variant>
        <vt:i4>0</vt:i4>
      </vt:variant>
      <vt:variant>
        <vt:i4>5</vt:i4>
      </vt:variant>
      <vt:variant>
        <vt:lpwstr>http://www4.law.cornell.edu/uscode/5/552.html</vt:lpwstr>
      </vt:variant>
      <vt:variant>
        <vt:lpwstr/>
      </vt:variant>
      <vt:variant>
        <vt:i4>786500</vt:i4>
      </vt:variant>
      <vt:variant>
        <vt:i4>1844</vt:i4>
      </vt:variant>
      <vt:variant>
        <vt:i4>0</vt:i4>
      </vt:variant>
      <vt:variant>
        <vt:i4>5</vt:i4>
      </vt:variant>
      <vt:variant>
        <vt:lpwstr>http://www4.law.cornell.edu/uscode/5/552.html</vt:lpwstr>
      </vt:variant>
      <vt:variant>
        <vt:lpwstr/>
      </vt:variant>
      <vt:variant>
        <vt:i4>786500</vt:i4>
      </vt:variant>
      <vt:variant>
        <vt:i4>1841</vt:i4>
      </vt:variant>
      <vt:variant>
        <vt:i4>0</vt:i4>
      </vt:variant>
      <vt:variant>
        <vt:i4>5</vt:i4>
      </vt:variant>
      <vt:variant>
        <vt:lpwstr>http://www4.law.cornell.edu/uscode/5/552.html</vt:lpwstr>
      </vt:variant>
      <vt:variant>
        <vt:lpwstr/>
      </vt:variant>
      <vt:variant>
        <vt:i4>786500</vt:i4>
      </vt:variant>
      <vt:variant>
        <vt:i4>1838</vt:i4>
      </vt:variant>
      <vt:variant>
        <vt:i4>0</vt:i4>
      </vt:variant>
      <vt:variant>
        <vt:i4>5</vt:i4>
      </vt:variant>
      <vt:variant>
        <vt:lpwstr>http://www4.law.cornell.edu/uscode/5/552.html</vt:lpwstr>
      </vt:variant>
      <vt:variant>
        <vt:lpwstr/>
      </vt:variant>
      <vt:variant>
        <vt:i4>786500</vt:i4>
      </vt:variant>
      <vt:variant>
        <vt:i4>1835</vt:i4>
      </vt:variant>
      <vt:variant>
        <vt:i4>0</vt:i4>
      </vt:variant>
      <vt:variant>
        <vt:i4>5</vt:i4>
      </vt:variant>
      <vt:variant>
        <vt:lpwstr>http://www4.law.cornell.edu/uscode/5/552.html</vt:lpwstr>
      </vt:variant>
      <vt:variant>
        <vt:lpwstr/>
      </vt:variant>
      <vt:variant>
        <vt:i4>786500</vt:i4>
      </vt:variant>
      <vt:variant>
        <vt:i4>1832</vt:i4>
      </vt:variant>
      <vt:variant>
        <vt:i4>0</vt:i4>
      </vt:variant>
      <vt:variant>
        <vt:i4>5</vt:i4>
      </vt:variant>
      <vt:variant>
        <vt:lpwstr>http://www4.law.cornell.edu/uscode/5/552.html</vt:lpwstr>
      </vt:variant>
      <vt:variant>
        <vt:lpwstr/>
      </vt:variant>
      <vt:variant>
        <vt:i4>786500</vt:i4>
      </vt:variant>
      <vt:variant>
        <vt:i4>1829</vt:i4>
      </vt:variant>
      <vt:variant>
        <vt:i4>0</vt:i4>
      </vt:variant>
      <vt:variant>
        <vt:i4>5</vt:i4>
      </vt:variant>
      <vt:variant>
        <vt:lpwstr>http://www4.law.cornell.edu/uscode/5/552.html</vt:lpwstr>
      </vt:variant>
      <vt:variant>
        <vt:lpwstr/>
      </vt:variant>
      <vt:variant>
        <vt:i4>786500</vt:i4>
      </vt:variant>
      <vt:variant>
        <vt:i4>1826</vt:i4>
      </vt:variant>
      <vt:variant>
        <vt:i4>0</vt:i4>
      </vt:variant>
      <vt:variant>
        <vt:i4>5</vt:i4>
      </vt:variant>
      <vt:variant>
        <vt:lpwstr>http://www4.law.cornell.edu/uscode/5/552.html</vt:lpwstr>
      </vt:variant>
      <vt:variant>
        <vt:lpwstr/>
      </vt:variant>
      <vt:variant>
        <vt:i4>786500</vt:i4>
      </vt:variant>
      <vt:variant>
        <vt:i4>1823</vt:i4>
      </vt:variant>
      <vt:variant>
        <vt:i4>0</vt:i4>
      </vt:variant>
      <vt:variant>
        <vt:i4>5</vt:i4>
      </vt:variant>
      <vt:variant>
        <vt:lpwstr>http://www4.law.cornell.edu/uscode/5/552.html</vt:lpwstr>
      </vt:variant>
      <vt:variant>
        <vt:lpwstr/>
      </vt:variant>
      <vt:variant>
        <vt:i4>786500</vt:i4>
      </vt:variant>
      <vt:variant>
        <vt:i4>1820</vt:i4>
      </vt:variant>
      <vt:variant>
        <vt:i4>0</vt:i4>
      </vt:variant>
      <vt:variant>
        <vt:i4>5</vt:i4>
      </vt:variant>
      <vt:variant>
        <vt:lpwstr>http://www4.law.cornell.edu/uscode/5/552.html</vt:lpwstr>
      </vt:variant>
      <vt:variant>
        <vt:lpwstr/>
      </vt:variant>
      <vt:variant>
        <vt:i4>786500</vt:i4>
      </vt:variant>
      <vt:variant>
        <vt:i4>1817</vt:i4>
      </vt:variant>
      <vt:variant>
        <vt:i4>0</vt:i4>
      </vt:variant>
      <vt:variant>
        <vt:i4>5</vt:i4>
      </vt:variant>
      <vt:variant>
        <vt:lpwstr>http://www4.law.cornell.edu/uscode/5/552.html</vt:lpwstr>
      </vt:variant>
      <vt:variant>
        <vt:lpwstr/>
      </vt:variant>
      <vt:variant>
        <vt:i4>786500</vt:i4>
      </vt:variant>
      <vt:variant>
        <vt:i4>1814</vt:i4>
      </vt:variant>
      <vt:variant>
        <vt:i4>0</vt:i4>
      </vt:variant>
      <vt:variant>
        <vt:i4>5</vt:i4>
      </vt:variant>
      <vt:variant>
        <vt:lpwstr>http://www4.law.cornell.edu/uscode/5/552.html</vt:lpwstr>
      </vt:variant>
      <vt:variant>
        <vt:lpwstr/>
      </vt:variant>
      <vt:variant>
        <vt:i4>786500</vt:i4>
      </vt:variant>
      <vt:variant>
        <vt:i4>1811</vt:i4>
      </vt:variant>
      <vt:variant>
        <vt:i4>0</vt:i4>
      </vt:variant>
      <vt:variant>
        <vt:i4>5</vt:i4>
      </vt:variant>
      <vt:variant>
        <vt:lpwstr>http://www4.law.cornell.edu/uscode/5/552.html</vt:lpwstr>
      </vt:variant>
      <vt:variant>
        <vt:lpwstr/>
      </vt:variant>
      <vt:variant>
        <vt:i4>786500</vt:i4>
      </vt:variant>
      <vt:variant>
        <vt:i4>1808</vt:i4>
      </vt:variant>
      <vt:variant>
        <vt:i4>0</vt:i4>
      </vt:variant>
      <vt:variant>
        <vt:i4>5</vt:i4>
      </vt:variant>
      <vt:variant>
        <vt:lpwstr>http://www4.law.cornell.edu/uscode/5/552.html</vt:lpwstr>
      </vt:variant>
      <vt:variant>
        <vt:lpwstr/>
      </vt:variant>
      <vt:variant>
        <vt:i4>786500</vt:i4>
      </vt:variant>
      <vt:variant>
        <vt:i4>1805</vt:i4>
      </vt:variant>
      <vt:variant>
        <vt:i4>0</vt:i4>
      </vt:variant>
      <vt:variant>
        <vt:i4>5</vt:i4>
      </vt:variant>
      <vt:variant>
        <vt:lpwstr>http://www4.law.cornell.edu/uscode/5/552.html</vt:lpwstr>
      </vt:variant>
      <vt:variant>
        <vt:lpwstr/>
      </vt:variant>
      <vt:variant>
        <vt:i4>786500</vt:i4>
      </vt:variant>
      <vt:variant>
        <vt:i4>1802</vt:i4>
      </vt:variant>
      <vt:variant>
        <vt:i4>0</vt:i4>
      </vt:variant>
      <vt:variant>
        <vt:i4>5</vt:i4>
      </vt:variant>
      <vt:variant>
        <vt:lpwstr>http://www4.law.cornell.edu/uscode/5/552.html</vt:lpwstr>
      </vt:variant>
      <vt:variant>
        <vt:lpwstr/>
      </vt:variant>
      <vt:variant>
        <vt:i4>786500</vt:i4>
      </vt:variant>
      <vt:variant>
        <vt:i4>1799</vt:i4>
      </vt:variant>
      <vt:variant>
        <vt:i4>0</vt:i4>
      </vt:variant>
      <vt:variant>
        <vt:i4>5</vt:i4>
      </vt:variant>
      <vt:variant>
        <vt:lpwstr>http://www4.law.cornell.edu/uscode/5/552.html</vt:lpwstr>
      </vt:variant>
      <vt:variant>
        <vt:lpwstr/>
      </vt:variant>
      <vt:variant>
        <vt:i4>786500</vt:i4>
      </vt:variant>
      <vt:variant>
        <vt:i4>1796</vt:i4>
      </vt:variant>
      <vt:variant>
        <vt:i4>0</vt:i4>
      </vt:variant>
      <vt:variant>
        <vt:i4>5</vt:i4>
      </vt:variant>
      <vt:variant>
        <vt:lpwstr>http://www4.law.cornell.edu/uscode/5/552.html</vt:lpwstr>
      </vt:variant>
      <vt:variant>
        <vt:lpwstr/>
      </vt:variant>
      <vt:variant>
        <vt:i4>786500</vt:i4>
      </vt:variant>
      <vt:variant>
        <vt:i4>1793</vt:i4>
      </vt:variant>
      <vt:variant>
        <vt:i4>0</vt:i4>
      </vt:variant>
      <vt:variant>
        <vt:i4>5</vt:i4>
      </vt:variant>
      <vt:variant>
        <vt:lpwstr>http://www4.law.cornell.edu/uscode/5/552.html</vt:lpwstr>
      </vt:variant>
      <vt:variant>
        <vt:lpwstr/>
      </vt:variant>
      <vt:variant>
        <vt:i4>786500</vt:i4>
      </vt:variant>
      <vt:variant>
        <vt:i4>1790</vt:i4>
      </vt:variant>
      <vt:variant>
        <vt:i4>0</vt:i4>
      </vt:variant>
      <vt:variant>
        <vt:i4>5</vt:i4>
      </vt:variant>
      <vt:variant>
        <vt:lpwstr>http://www4.law.cornell.edu/uscode/5/552.html</vt:lpwstr>
      </vt:variant>
      <vt:variant>
        <vt:lpwstr/>
      </vt:variant>
      <vt:variant>
        <vt:i4>786500</vt:i4>
      </vt:variant>
      <vt:variant>
        <vt:i4>1787</vt:i4>
      </vt:variant>
      <vt:variant>
        <vt:i4>0</vt:i4>
      </vt:variant>
      <vt:variant>
        <vt:i4>5</vt:i4>
      </vt:variant>
      <vt:variant>
        <vt:lpwstr>http://www4.law.cornell.edu/uscode/5/552.html</vt:lpwstr>
      </vt:variant>
      <vt:variant>
        <vt:lpwstr/>
      </vt:variant>
      <vt:variant>
        <vt:i4>786500</vt:i4>
      </vt:variant>
      <vt:variant>
        <vt:i4>1784</vt:i4>
      </vt:variant>
      <vt:variant>
        <vt:i4>0</vt:i4>
      </vt:variant>
      <vt:variant>
        <vt:i4>5</vt:i4>
      </vt:variant>
      <vt:variant>
        <vt:lpwstr>http://www4.law.cornell.edu/uscode/5/552.html</vt:lpwstr>
      </vt:variant>
      <vt:variant>
        <vt:lpwstr/>
      </vt:variant>
      <vt:variant>
        <vt:i4>786500</vt:i4>
      </vt:variant>
      <vt:variant>
        <vt:i4>1781</vt:i4>
      </vt:variant>
      <vt:variant>
        <vt:i4>0</vt:i4>
      </vt:variant>
      <vt:variant>
        <vt:i4>5</vt:i4>
      </vt:variant>
      <vt:variant>
        <vt:lpwstr>http://www4.law.cornell.edu/uscode/5/552.html</vt:lpwstr>
      </vt:variant>
      <vt:variant>
        <vt:lpwstr/>
      </vt:variant>
      <vt:variant>
        <vt:i4>786500</vt:i4>
      </vt:variant>
      <vt:variant>
        <vt:i4>1778</vt:i4>
      </vt:variant>
      <vt:variant>
        <vt:i4>0</vt:i4>
      </vt:variant>
      <vt:variant>
        <vt:i4>5</vt:i4>
      </vt:variant>
      <vt:variant>
        <vt:lpwstr>http://www4.law.cornell.edu/uscode/5/552.html</vt:lpwstr>
      </vt:variant>
      <vt:variant>
        <vt:lpwstr/>
      </vt:variant>
      <vt:variant>
        <vt:i4>786500</vt:i4>
      </vt:variant>
      <vt:variant>
        <vt:i4>1775</vt:i4>
      </vt:variant>
      <vt:variant>
        <vt:i4>0</vt:i4>
      </vt:variant>
      <vt:variant>
        <vt:i4>5</vt:i4>
      </vt:variant>
      <vt:variant>
        <vt:lpwstr>http://www4.law.cornell.edu/uscode/5/552.html</vt:lpwstr>
      </vt:variant>
      <vt:variant>
        <vt:lpwstr/>
      </vt:variant>
      <vt:variant>
        <vt:i4>786500</vt:i4>
      </vt:variant>
      <vt:variant>
        <vt:i4>1772</vt:i4>
      </vt:variant>
      <vt:variant>
        <vt:i4>0</vt:i4>
      </vt:variant>
      <vt:variant>
        <vt:i4>5</vt:i4>
      </vt:variant>
      <vt:variant>
        <vt:lpwstr>http://www4.law.cornell.edu/uscode/5/552.html</vt:lpwstr>
      </vt:variant>
      <vt:variant>
        <vt:lpwstr/>
      </vt:variant>
      <vt:variant>
        <vt:i4>786500</vt:i4>
      </vt:variant>
      <vt:variant>
        <vt:i4>1769</vt:i4>
      </vt:variant>
      <vt:variant>
        <vt:i4>0</vt:i4>
      </vt:variant>
      <vt:variant>
        <vt:i4>5</vt:i4>
      </vt:variant>
      <vt:variant>
        <vt:lpwstr>http://www4.law.cornell.edu/uscode/5/552.html</vt:lpwstr>
      </vt:variant>
      <vt:variant>
        <vt:lpwstr/>
      </vt:variant>
      <vt:variant>
        <vt:i4>786500</vt:i4>
      </vt:variant>
      <vt:variant>
        <vt:i4>1766</vt:i4>
      </vt:variant>
      <vt:variant>
        <vt:i4>0</vt:i4>
      </vt:variant>
      <vt:variant>
        <vt:i4>5</vt:i4>
      </vt:variant>
      <vt:variant>
        <vt:lpwstr>http://www4.law.cornell.edu/uscode/5/552.html</vt:lpwstr>
      </vt:variant>
      <vt:variant>
        <vt:lpwstr/>
      </vt:variant>
      <vt:variant>
        <vt:i4>786500</vt:i4>
      </vt:variant>
      <vt:variant>
        <vt:i4>1763</vt:i4>
      </vt:variant>
      <vt:variant>
        <vt:i4>0</vt:i4>
      </vt:variant>
      <vt:variant>
        <vt:i4>5</vt:i4>
      </vt:variant>
      <vt:variant>
        <vt:lpwstr>http://www4.law.cornell.edu/uscode/5/552.html</vt:lpwstr>
      </vt:variant>
      <vt:variant>
        <vt:lpwstr/>
      </vt:variant>
      <vt:variant>
        <vt:i4>786500</vt:i4>
      </vt:variant>
      <vt:variant>
        <vt:i4>1760</vt:i4>
      </vt:variant>
      <vt:variant>
        <vt:i4>0</vt:i4>
      </vt:variant>
      <vt:variant>
        <vt:i4>5</vt:i4>
      </vt:variant>
      <vt:variant>
        <vt:lpwstr>http://www4.law.cornell.edu/uscode/5/552.html</vt:lpwstr>
      </vt:variant>
      <vt:variant>
        <vt:lpwstr/>
      </vt:variant>
      <vt:variant>
        <vt:i4>786500</vt:i4>
      </vt:variant>
      <vt:variant>
        <vt:i4>1757</vt:i4>
      </vt:variant>
      <vt:variant>
        <vt:i4>0</vt:i4>
      </vt:variant>
      <vt:variant>
        <vt:i4>5</vt:i4>
      </vt:variant>
      <vt:variant>
        <vt:lpwstr>http://www4.law.cornell.edu/uscode/5/552.html</vt:lpwstr>
      </vt:variant>
      <vt:variant>
        <vt:lpwstr/>
      </vt:variant>
      <vt:variant>
        <vt:i4>786500</vt:i4>
      </vt:variant>
      <vt:variant>
        <vt:i4>1754</vt:i4>
      </vt:variant>
      <vt:variant>
        <vt:i4>0</vt:i4>
      </vt:variant>
      <vt:variant>
        <vt:i4>5</vt:i4>
      </vt:variant>
      <vt:variant>
        <vt:lpwstr>http://www4.law.cornell.edu/uscode/5/552.html</vt:lpwstr>
      </vt:variant>
      <vt:variant>
        <vt:lpwstr/>
      </vt:variant>
      <vt:variant>
        <vt:i4>786500</vt:i4>
      </vt:variant>
      <vt:variant>
        <vt:i4>1751</vt:i4>
      </vt:variant>
      <vt:variant>
        <vt:i4>0</vt:i4>
      </vt:variant>
      <vt:variant>
        <vt:i4>5</vt:i4>
      </vt:variant>
      <vt:variant>
        <vt:lpwstr>http://www4.law.cornell.edu/uscode/5/552.html</vt:lpwstr>
      </vt:variant>
      <vt:variant>
        <vt:lpwstr/>
      </vt:variant>
      <vt:variant>
        <vt:i4>786500</vt:i4>
      </vt:variant>
      <vt:variant>
        <vt:i4>1748</vt:i4>
      </vt:variant>
      <vt:variant>
        <vt:i4>0</vt:i4>
      </vt:variant>
      <vt:variant>
        <vt:i4>5</vt:i4>
      </vt:variant>
      <vt:variant>
        <vt:lpwstr>http://www4.law.cornell.edu/uscode/5/552.html</vt:lpwstr>
      </vt:variant>
      <vt:variant>
        <vt:lpwstr/>
      </vt:variant>
      <vt:variant>
        <vt:i4>786500</vt:i4>
      </vt:variant>
      <vt:variant>
        <vt:i4>1746</vt:i4>
      </vt:variant>
      <vt:variant>
        <vt:i4>0</vt:i4>
      </vt:variant>
      <vt:variant>
        <vt:i4>5</vt:i4>
      </vt:variant>
      <vt:variant>
        <vt:lpwstr>http://www4.law.cornell.edu/uscode/5/552.html</vt:lpwstr>
      </vt:variant>
      <vt:variant>
        <vt:lpwstr/>
      </vt:variant>
      <vt:variant>
        <vt:i4>786500</vt:i4>
      </vt:variant>
      <vt:variant>
        <vt:i4>1743</vt:i4>
      </vt:variant>
      <vt:variant>
        <vt:i4>0</vt:i4>
      </vt:variant>
      <vt:variant>
        <vt:i4>5</vt:i4>
      </vt:variant>
      <vt:variant>
        <vt:lpwstr>http://www4.law.cornell.edu/uscode/5/552.html</vt:lpwstr>
      </vt:variant>
      <vt:variant>
        <vt:lpwstr/>
      </vt:variant>
      <vt:variant>
        <vt:i4>5898253</vt:i4>
      </vt:variant>
      <vt:variant>
        <vt:i4>1740</vt:i4>
      </vt:variant>
      <vt:variant>
        <vt:i4>0</vt:i4>
      </vt:variant>
      <vt:variant>
        <vt:i4>5</vt:i4>
      </vt:variant>
      <vt:variant>
        <vt:lpwstr>http://csrc.nist.gov/publications/fips/fips201-1/FIPS-201-1-chng1.pdf</vt:lpwstr>
      </vt:variant>
      <vt:variant>
        <vt:lpwstr/>
      </vt:variant>
      <vt:variant>
        <vt:i4>7471210</vt:i4>
      </vt:variant>
      <vt:variant>
        <vt:i4>1737</vt:i4>
      </vt:variant>
      <vt:variant>
        <vt:i4>0</vt:i4>
      </vt:variant>
      <vt:variant>
        <vt:i4>5</vt:i4>
      </vt:variant>
      <vt:variant>
        <vt:lpwstr>http://csrc.nist.gov/publications/fips/fips186-2/fips186-2-change1.pdf</vt:lpwstr>
      </vt:variant>
      <vt:variant>
        <vt:lpwstr/>
      </vt:variant>
      <vt:variant>
        <vt:i4>3014773</vt:i4>
      </vt:variant>
      <vt:variant>
        <vt:i4>1734</vt:i4>
      </vt:variant>
      <vt:variant>
        <vt:i4>0</vt:i4>
      </vt:variant>
      <vt:variant>
        <vt:i4>5</vt:i4>
      </vt:variant>
      <vt:variant>
        <vt:lpwstr>http://www.whitehouse.gov/omb/memoranda/fy04/m04-04.pdf</vt:lpwstr>
      </vt:variant>
      <vt:variant>
        <vt:lpwstr/>
      </vt:variant>
      <vt:variant>
        <vt:i4>1900639</vt:i4>
      </vt:variant>
      <vt:variant>
        <vt:i4>1731</vt:i4>
      </vt:variant>
      <vt:variant>
        <vt:i4>0</vt:i4>
      </vt:variant>
      <vt:variant>
        <vt:i4>5</vt:i4>
      </vt:variant>
      <vt:variant>
        <vt:lpwstr>http://csrc.nist.gov/pki/documents/CIMC_PP_20011031.pdf</vt:lpwstr>
      </vt:variant>
      <vt:variant>
        <vt:lpwstr/>
      </vt:variant>
      <vt:variant>
        <vt:i4>5242897</vt:i4>
      </vt:variant>
      <vt:variant>
        <vt:i4>1728</vt:i4>
      </vt:variant>
      <vt:variant>
        <vt:i4>0</vt:i4>
      </vt:variant>
      <vt:variant>
        <vt:i4>5</vt:i4>
      </vt:variant>
      <vt:variant>
        <vt:lpwstr>http://www.idmanagement.gov/fpkipa/documents/CertCRLprofileForCP.pdf</vt:lpwstr>
      </vt:variant>
      <vt:variant>
        <vt:lpwstr/>
      </vt:variant>
      <vt:variant>
        <vt:i4>3342380</vt:i4>
      </vt:variant>
      <vt:variant>
        <vt:i4>1725</vt:i4>
      </vt:variant>
      <vt:variant>
        <vt:i4>0</vt:i4>
      </vt:variant>
      <vt:variant>
        <vt:i4>5</vt:i4>
      </vt:variant>
      <vt:variant>
        <vt:lpwstr>http://www.idmanagement.gov/fpkipa/</vt:lpwstr>
      </vt:variant>
      <vt:variant>
        <vt:lpwstr/>
      </vt:variant>
      <vt:variant>
        <vt:i4>3342385</vt:i4>
      </vt:variant>
      <vt:variant>
        <vt:i4>1710</vt:i4>
      </vt:variant>
      <vt:variant>
        <vt:i4>0</vt:i4>
      </vt:variant>
      <vt:variant>
        <vt:i4>5</vt:i4>
      </vt:variant>
      <vt:variant>
        <vt:lpwstr>http://www.idmanagement.gov/fpkima</vt:lpwstr>
      </vt:variant>
      <vt:variant>
        <vt:lpwstr/>
      </vt:variant>
      <vt:variant>
        <vt:i4>3342380</vt:i4>
      </vt:variant>
      <vt:variant>
        <vt:i4>1707</vt:i4>
      </vt:variant>
      <vt:variant>
        <vt:i4>0</vt:i4>
      </vt:variant>
      <vt:variant>
        <vt:i4>5</vt:i4>
      </vt:variant>
      <vt:variant>
        <vt:lpwstr>http://www.idmanagement.gov/fpkipa</vt:lpwstr>
      </vt:variant>
      <vt:variant>
        <vt:lpwstr/>
      </vt:variant>
      <vt:variant>
        <vt:i4>3342380</vt:i4>
      </vt:variant>
      <vt:variant>
        <vt:i4>1704</vt:i4>
      </vt:variant>
      <vt:variant>
        <vt:i4>0</vt:i4>
      </vt:variant>
      <vt:variant>
        <vt:i4>5</vt:i4>
      </vt:variant>
      <vt:variant>
        <vt:lpwstr>http://www.idmanagement.gov/fpkipa</vt:lpwstr>
      </vt:variant>
      <vt:variant>
        <vt:lpwstr/>
      </vt:variant>
      <vt:variant>
        <vt:i4>1966130</vt:i4>
      </vt:variant>
      <vt:variant>
        <vt:i4>1688</vt:i4>
      </vt:variant>
      <vt:variant>
        <vt:i4>0</vt:i4>
      </vt:variant>
      <vt:variant>
        <vt:i4>5</vt:i4>
      </vt:variant>
      <vt:variant>
        <vt:lpwstr/>
      </vt:variant>
      <vt:variant>
        <vt:lpwstr>_Toc280344463</vt:lpwstr>
      </vt:variant>
      <vt:variant>
        <vt:i4>1966130</vt:i4>
      </vt:variant>
      <vt:variant>
        <vt:i4>1682</vt:i4>
      </vt:variant>
      <vt:variant>
        <vt:i4>0</vt:i4>
      </vt:variant>
      <vt:variant>
        <vt:i4>5</vt:i4>
      </vt:variant>
      <vt:variant>
        <vt:lpwstr/>
      </vt:variant>
      <vt:variant>
        <vt:lpwstr>_Toc280344462</vt:lpwstr>
      </vt:variant>
      <vt:variant>
        <vt:i4>1966130</vt:i4>
      </vt:variant>
      <vt:variant>
        <vt:i4>1676</vt:i4>
      </vt:variant>
      <vt:variant>
        <vt:i4>0</vt:i4>
      </vt:variant>
      <vt:variant>
        <vt:i4>5</vt:i4>
      </vt:variant>
      <vt:variant>
        <vt:lpwstr/>
      </vt:variant>
      <vt:variant>
        <vt:lpwstr>_Toc280344461</vt:lpwstr>
      </vt:variant>
      <vt:variant>
        <vt:i4>1966130</vt:i4>
      </vt:variant>
      <vt:variant>
        <vt:i4>1670</vt:i4>
      </vt:variant>
      <vt:variant>
        <vt:i4>0</vt:i4>
      </vt:variant>
      <vt:variant>
        <vt:i4>5</vt:i4>
      </vt:variant>
      <vt:variant>
        <vt:lpwstr/>
      </vt:variant>
      <vt:variant>
        <vt:lpwstr>_Toc280344460</vt:lpwstr>
      </vt:variant>
      <vt:variant>
        <vt:i4>1900594</vt:i4>
      </vt:variant>
      <vt:variant>
        <vt:i4>1664</vt:i4>
      </vt:variant>
      <vt:variant>
        <vt:i4>0</vt:i4>
      </vt:variant>
      <vt:variant>
        <vt:i4>5</vt:i4>
      </vt:variant>
      <vt:variant>
        <vt:lpwstr/>
      </vt:variant>
      <vt:variant>
        <vt:lpwstr>_Toc280344459</vt:lpwstr>
      </vt:variant>
      <vt:variant>
        <vt:i4>1900594</vt:i4>
      </vt:variant>
      <vt:variant>
        <vt:i4>1658</vt:i4>
      </vt:variant>
      <vt:variant>
        <vt:i4>0</vt:i4>
      </vt:variant>
      <vt:variant>
        <vt:i4>5</vt:i4>
      </vt:variant>
      <vt:variant>
        <vt:lpwstr/>
      </vt:variant>
      <vt:variant>
        <vt:lpwstr>_Toc280344458</vt:lpwstr>
      </vt:variant>
      <vt:variant>
        <vt:i4>1900594</vt:i4>
      </vt:variant>
      <vt:variant>
        <vt:i4>1652</vt:i4>
      </vt:variant>
      <vt:variant>
        <vt:i4>0</vt:i4>
      </vt:variant>
      <vt:variant>
        <vt:i4>5</vt:i4>
      </vt:variant>
      <vt:variant>
        <vt:lpwstr/>
      </vt:variant>
      <vt:variant>
        <vt:lpwstr>_Toc280344457</vt:lpwstr>
      </vt:variant>
      <vt:variant>
        <vt:i4>1900594</vt:i4>
      </vt:variant>
      <vt:variant>
        <vt:i4>1646</vt:i4>
      </vt:variant>
      <vt:variant>
        <vt:i4>0</vt:i4>
      </vt:variant>
      <vt:variant>
        <vt:i4>5</vt:i4>
      </vt:variant>
      <vt:variant>
        <vt:lpwstr/>
      </vt:variant>
      <vt:variant>
        <vt:lpwstr>_Toc280344456</vt:lpwstr>
      </vt:variant>
      <vt:variant>
        <vt:i4>1900594</vt:i4>
      </vt:variant>
      <vt:variant>
        <vt:i4>1640</vt:i4>
      </vt:variant>
      <vt:variant>
        <vt:i4>0</vt:i4>
      </vt:variant>
      <vt:variant>
        <vt:i4>5</vt:i4>
      </vt:variant>
      <vt:variant>
        <vt:lpwstr/>
      </vt:variant>
      <vt:variant>
        <vt:lpwstr>_Toc280344455</vt:lpwstr>
      </vt:variant>
      <vt:variant>
        <vt:i4>1900594</vt:i4>
      </vt:variant>
      <vt:variant>
        <vt:i4>1634</vt:i4>
      </vt:variant>
      <vt:variant>
        <vt:i4>0</vt:i4>
      </vt:variant>
      <vt:variant>
        <vt:i4>5</vt:i4>
      </vt:variant>
      <vt:variant>
        <vt:lpwstr/>
      </vt:variant>
      <vt:variant>
        <vt:lpwstr>_Toc280344454</vt:lpwstr>
      </vt:variant>
      <vt:variant>
        <vt:i4>1900594</vt:i4>
      </vt:variant>
      <vt:variant>
        <vt:i4>1628</vt:i4>
      </vt:variant>
      <vt:variant>
        <vt:i4>0</vt:i4>
      </vt:variant>
      <vt:variant>
        <vt:i4>5</vt:i4>
      </vt:variant>
      <vt:variant>
        <vt:lpwstr/>
      </vt:variant>
      <vt:variant>
        <vt:lpwstr>_Toc280344453</vt:lpwstr>
      </vt:variant>
      <vt:variant>
        <vt:i4>1900594</vt:i4>
      </vt:variant>
      <vt:variant>
        <vt:i4>1622</vt:i4>
      </vt:variant>
      <vt:variant>
        <vt:i4>0</vt:i4>
      </vt:variant>
      <vt:variant>
        <vt:i4>5</vt:i4>
      </vt:variant>
      <vt:variant>
        <vt:lpwstr/>
      </vt:variant>
      <vt:variant>
        <vt:lpwstr>_Toc280344452</vt:lpwstr>
      </vt:variant>
      <vt:variant>
        <vt:i4>1900594</vt:i4>
      </vt:variant>
      <vt:variant>
        <vt:i4>1616</vt:i4>
      </vt:variant>
      <vt:variant>
        <vt:i4>0</vt:i4>
      </vt:variant>
      <vt:variant>
        <vt:i4>5</vt:i4>
      </vt:variant>
      <vt:variant>
        <vt:lpwstr/>
      </vt:variant>
      <vt:variant>
        <vt:lpwstr>_Toc280344451</vt:lpwstr>
      </vt:variant>
      <vt:variant>
        <vt:i4>1900594</vt:i4>
      </vt:variant>
      <vt:variant>
        <vt:i4>1610</vt:i4>
      </vt:variant>
      <vt:variant>
        <vt:i4>0</vt:i4>
      </vt:variant>
      <vt:variant>
        <vt:i4>5</vt:i4>
      </vt:variant>
      <vt:variant>
        <vt:lpwstr/>
      </vt:variant>
      <vt:variant>
        <vt:lpwstr>_Toc280344450</vt:lpwstr>
      </vt:variant>
      <vt:variant>
        <vt:i4>1835058</vt:i4>
      </vt:variant>
      <vt:variant>
        <vt:i4>1604</vt:i4>
      </vt:variant>
      <vt:variant>
        <vt:i4>0</vt:i4>
      </vt:variant>
      <vt:variant>
        <vt:i4>5</vt:i4>
      </vt:variant>
      <vt:variant>
        <vt:lpwstr/>
      </vt:variant>
      <vt:variant>
        <vt:lpwstr>_Toc280344449</vt:lpwstr>
      </vt:variant>
      <vt:variant>
        <vt:i4>1835058</vt:i4>
      </vt:variant>
      <vt:variant>
        <vt:i4>1598</vt:i4>
      </vt:variant>
      <vt:variant>
        <vt:i4>0</vt:i4>
      </vt:variant>
      <vt:variant>
        <vt:i4>5</vt:i4>
      </vt:variant>
      <vt:variant>
        <vt:lpwstr/>
      </vt:variant>
      <vt:variant>
        <vt:lpwstr>_Toc280344448</vt:lpwstr>
      </vt:variant>
      <vt:variant>
        <vt:i4>1835058</vt:i4>
      </vt:variant>
      <vt:variant>
        <vt:i4>1592</vt:i4>
      </vt:variant>
      <vt:variant>
        <vt:i4>0</vt:i4>
      </vt:variant>
      <vt:variant>
        <vt:i4>5</vt:i4>
      </vt:variant>
      <vt:variant>
        <vt:lpwstr/>
      </vt:variant>
      <vt:variant>
        <vt:lpwstr>_Toc280344447</vt:lpwstr>
      </vt:variant>
      <vt:variant>
        <vt:i4>1835058</vt:i4>
      </vt:variant>
      <vt:variant>
        <vt:i4>1586</vt:i4>
      </vt:variant>
      <vt:variant>
        <vt:i4>0</vt:i4>
      </vt:variant>
      <vt:variant>
        <vt:i4>5</vt:i4>
      </vt:variant>
      <vt:variant>
        <vt:lpwstr/>
      </vt:variant>
      <vt:variant>
        <vt:lpwstr>_Toc280344446</vt:lpwstr>
      </vt:variant>
      <vt:variant>
        <vt:i4>1835058</vt:i4>
      </vt:variant>
      <vt:variant>
        <vt:i4>1580</vt:i4>
      </vt:variant>
      <vt:variant>
        <vt:i4>0</vt:i4>
      </vt:variant>
      <vt:variant>
        <vt:i4>5</vt:i4>
      </vt:variant>
      <vt:variant>
        <vt:lpwstr/>
      </vt:variant>
      <vt:variant>
        <vt:lpwstr>_Toc280344445</vt:lpwstr>
      </vt:variant>
      <vt:variant>
        <vt:i4>1835058</vt:i4>
      </vt:variant>
      <vt:variant>
        <vt:i4>1574</vt:i4>
      </vt:variant>
      <vt:variant>
        <vt:i4>0</vt:i4>
      </vt:variant>
      <vt:variant>
        <vt:i4>5</vt:i4>
      </vt:variant>
      <vt:variant>
        <vt:lpwstr/>
      </vt:variant>
      <vt:variant>
        <vt:lpwstr>_Toc280344444</vt:lpwstr>
      </vt:variant>
      <vt:variant>
        <vt:i4>1835058</vt:i4>
      </vt:variant>
      <vt:variant>
        <vt:i4>1568</vt:i4>
      </vt:variant>
      <vt:variant>
        <vt:i4>0</vt:i4>
      </vt:variant>
      <vt:variant>
        <vt:i4>5</vt:i4>
      </vt:variant>
      <vt:variant>
        <vt:lpwstr/>
      </vt:variant>
      <vt:variant>
        <vt:lpwstr>_Toc280344443</vt:lpwstr>
      </vt:variant>
      <vt:variant>
        <vt:i4>1835058</vt:i4>
      </vt:variant>
      <vt:variant>
        <vt:i4>1562</vt:i4>
      </vt:variant>
      <vt:variant>
        <vt:i4>0</vt:i4>
      </vt:variant>
      <vt:variant>
        <vt:i4>5</vt:i4>
      </vt:variant>
      <vt:variant>
        <vt:lpwstr/>
      </vt:variant>
      <vt:variant>
        <vt:lpwstr>_Toc280344442</vt:lpwstr>
      </vt:variant>
      <vt:variant>
        <vt:i4>1835058</vt:i4>
      </vt:variant>
      <vt:variant>
        <vt:i4>1556</vt:i4>
      </vt:variant>
      <vt:variant>
        <vt:i4>0</vt:i4>
      </vt:variant>
      <vt:variant>
        <vt:i4>5</vt:i4>
      </vt:variant>
      <vt:variant>
        <vt:lpwstr/>
      </vt:variant>
      <vt:variant>
        <vt:lpwstr>_Toc280344441</vt:lpwstr>
      </vt:variant>
      <vt:variant>
        <vt:i4>1835058</vt:i4>
      </vt:variant>
      <vt:variant>
        <vt:i4>1550</vt:i4>
      </vt:variant>
      <vt:variant>
        <vt:i4>0</vt:i4>
      </vt:variant>
      <vt:variant>
        <vt:i4>5</vt:i4>
      </vt:variant>
      <vt:variant>
        <vt:lpwstr/>
      </vt:variant>
      <vt:variant>
        <vt:lpwstr>_Toc280344440</vt:lpwstr>
      </vt:variant>
      <vt:variant>
        <vt:i4>1769522</vt:i4>
      </vt:variant>
      <vt:variant>
        <vt:i4>1544</vt:i4>
      </vt:variant>
      <vt:variant>
        <vt:i4>0</vt:i4>
      </vt:variant>
      <vt:variant>
        <vt:i4>5</vt:i4>
      </vt:variant>
      <vt:variant>
        <vt:lpwstr/>
      </vt:variant>
      <vt:variant>
        <vt:lpwstr>_Toc280344439</vt:lpwstr>
      </vt:variant>
      <vt:variant>
        <vt:i4>1769522</vt:i4>
      </vt:variant>
      <vt:variant>
        <vt:i4>1538</vt:i4>
      </vt:variant>
      <vt:variant>
        <vt:i4>0</vt:i4>
      </vt:variant>
      <vt:variant>
        <vt:i4>5</vt:i4>
      </vt:variant>
      <vt:variant>
        <vt:lpwstr/>
      </vt:variant>
      <vt:variant>
        <vt:lpwstr>_Toc280344438</vt:lpwstr>
      </vt:variant>
      <vt:variant>
        <vt:i4>1769522</vt:i4>
      </vt:variant>
      <vt:variant>
        <vt:i4>1532</vt:i4>
      </vt:variant>
      <vt:variant>
        <vt:i4>0</vt:i4>
      </vt:variant>
      <vt:variant>
        <vt:i4>5</vt:i4>
      </vt:variant>
      <vt:variant>
        <vt:lpwstr/>
      </vt:variant>
      <vt:variant>
        <vt:lpwstr>_Toc280344437</vt:lpwstr>
      </vt:variant>
      <vt:variant>
        <vt:i4>1769522</vt:i4>
      </vt:variant>
      <vt:variant>
        <vt:i4>1526</vt:i4>
      </vt:variant>
      <vt:variant>
        <vt:i4>0</vt:i4>
      </vt:variant>
      <vt:variant>
        <vt:i4>5</vt:i4>
      </vt:variant>
      <vt:variant>
        <vt:lpwstr/>
      </vt:variant>
      <vt:variant>
        <vt:lpwstr>_Toc280344436</vt:lpwstr>
      </vt:variant>
      <vt:variant>
        <vt:i4>1769522</vt:i4>
      </vt:variant>
      <vt:variant>
        <vt:i4>1520</vt:i4>
      </vt:variant>
      <vt:variant>
        <vt:i4>0</vt:i4>
      </vt:variant>
      <vt:variant>
        <vt:i4>5</vt:i4>
      </vt:variant>
      <vt:variant>
        <vt:lpwstr/>
      </vt:variant>
      <vt:variant>
        <vt:lpwstr>_Toc280344435</vt:lpwstr>
      </vt:variant>
      <vt:variant>
        <vt:i4>1769522</vt:i4>
      </vt:variant>
      <vt:variant>
        <vt:i4>1514</vt:i4>
      </vt:variant>
      <vt:variant>
        <vt:i4>0</vt:i4>
      </vt:variant>
      <vt:variant>
        <vt:i4>5</vt:i4>
      </vt:variant>
      <vt:variant>
        <vt:lpwstr/>
      </vt:variant>
      <vt:variant>
        <vt:lpwstr>_Toc280344434</vt:lpwstr>
      </vt:variant>
      <vt:variant>
        <vt:i4>1769522</vt:i4>
      </vt:variant>
      <vt:variant>
        <vt:i4>1508</vt:i4>
      </vt:variant>
      <vt:variant>
        <vt:i4>0</vt:i4>
      </vt:variant>
      <vt:variant>
        <vt:i4>5</vt:i4>
      </vt:variant>
      <vt:variant>
        <vt:lpwstr/>
      </vt:variant>
      <vt:variant>
        <vt:lpwstr>_Toc280344433</vt:lpwstr>
      </vt:variant>
      <vt:variant>
        <vt:i4>1769522</vt:i4>
      </vt:variant>
      <vt:variant>
        <vt:i4>1502</vt:i4>
      </vt:variant>
      <vt:variant>
        <vt:i4>0</vt:i4>
      </vt:variant>
      <vt:variant>
        <vt:i4>5</vt:i4>
      </vt:variant>
      <vt:variant>
        <vt:lpwstr/>
      </vt:variant>
      <vt:variant>
        <vt:lpwstr>_Toc280344432</vt:lpwstr>
      </vt:variant>
      <vt:variant>
        <vt:i4>1769522</vt:i4>
      </vt:variant>
      <vt:variant>
        <vt:i4>1496</vt:i4>
      </vt:variant>
      <vt:variant>
        <vt:i4>0</vt:i4>
      </vt:variant>
      <vt:variant>
        <vt:i4>5</vt:i4>
      </vt:variant>
      <vt:variant>
        <vt:lpwstr/>
      </vt:variant>
      <vt:variant>
        <vt:lpwstr>_Toc280344431</vt:lpwstr>
      </vt:variant>
      <vt:variant>
        <vt:i4>1769522</vt:i4>
      </vt:variant>
      <vt:variant>
        <vt:i4>1490</vt:i4>
      </vt:variant>
      <vt:variant>
        <vt:i4>0</vt:i4>
      </vt:variant>
      <vt:variant>
        <vt:i4>5</vt:i4>
      </vt:variant>
      <vt:variant>
        <vt:lpwstr/>
      </vt:variant>
      <vt:variant>
        <vt:lpwstr>_Toc280344430</vt:lpwstr>
      </vt:variant>
      <vt:variant>
        <vt:i4>1703986</vt:i4>
      </vt:variant>
      <vt:variant>
        <vt:i4>1484</vt:i4>
      </vt:variant>
      <vt:variant>
        <vt:i4>0</vt:i4>
      </vt:variant>
      <vt:variant>
        <vt:i4>5</vt:i4>
      </vt:variant>
      <vt:variant>
        <vt:lpwstr/>
      </vt:variant>
      <vt:variant>
        <vt:lpwstr>_Toc280344429</vt:lpwstr>
      </vt:variant>
      <vt:variant>
        <vt:i4>1703986</vt:i4>
      </vt:variant>
      <vt:variant>
        <vt:i4>1478</vt:i4>
      </vt:variant>
      <vt:variant>
        <vt:i4>0</vt:i4>
      </vt:variant>
      <vt:variant>
        <vt:i4>5</vt:i4>
      </vt:variant>
      <vt:variant>
        <vt:lpwstr/>
      </vt:variant>
      <vt:variant>
        <vt:lpwstr>_Toc280344428</vt:lpwstr>
      </vt:variant>
      <vt:variant>
        <vt:i4>1703986</vt:i4>
      </vt:variant>
      <vt:variant>
        <vt:i4>1472</vt:i4>
      </vt:variant>
      <vt:variant>
        <vt:i4>0</vt:i4>
      </vt:variant>
      <vt:variant>
        <vt:i4>5</vt:i4>
      </vt:variant>
      <vt:variant>
        <vt:lpwstr/>
      </vt:variant>
      <vt:variant>
        <vt:lpwstr>_Toc280344427</vt:lpwstr>
      </vt:variant>
      <vt:variant>
        <vt:i4>1703986</vt:i4>
      </vt:variant>
      <vt:variant>
        <vt:i4>1466</vt:i4>
      </vt:variant>
      <vt:variant>
        <vt:i4>0</vt:i4>
      </vt:variant>
      <vt:variant>
        <vt:i4>5</vt:i4>
      </vt:variant>
      <vt:variant>
        <vt:lpwstr/>
      </vt:variant>
      <vt:variant>
        <vt:lpwstr>_Toc280344426</vt:lpwstr>
      </vt:variant>
      <vt:variant>
        <vt:i4>1703986</vt:i4>
      </vt:variant>
      <vt:variant>
        <vt:i4>1460</vt:i4>
      </vt:variant>
      <vt:variant>
        <vt:i4>0</vt:i4>
      </vt:variant>
      <vt:variant>
        <vt:i4>5</vt:i4>
      </vt:variant>
      <vt:variant>
        <vt:lpwstr/>
      </vt:variant>
      <vt:variant>
        <vt:lpwstr>_Toc280344425</vt:lpwstr>
      </vt:variant>
      <vt:variant>
        <vt:i4>1703986</vt:i4>
      </vt:variant>
      <vt:variant>
        <vt:i4>1454</vt:i4>
      </vt:variant>
      <vt:variant>
        <vt:i4>0</vt:i4>
      </vt:variant>
      <vt:variant>
        <vt:i4>5</vt:i4>
      </vt:variant>
      <vt:variant>
        <vt:lpwstr/>
      </vt:variant>
      <vt:variant>
        <vt:lpwstr>_Toc280344424</vt:lpwstr>
      </vt:variant>
      <vt:variant>
        <vt:i4>1703986</vt:i4>
      </vt:variant>
      <vt:variant>
        <vt:i4>1448</vt:i4>
      </vt:variant>
      <vt:variant>
        <vt:i4>0</vt:i4>
      </vt:variant>
      <vt:variant>
        <vt:i4>5</vt:i4>
      </vt:variant>
      <vt:variant>
        <vt:lpwstr/>
      </vt:variant>
      <vt:variant>
        <vt:lpwstr>_Toc280344423</vt:lpwstr>
      </vt:variant>
      <vt:variant>
        <vt:i4>1703986</vt:i4>
      </vt:variant>
      <vt:variant>
        <vt:i4>1442</vt:i4>
      </vt:variant>
      <vt:variant>
        <vt:i4>0</vt:i4>
      </vt:variant>
      <vt:variant>
        <vt:i4>5</vt:i4>
      </vt:variant>
      <vt:variant>
        <vt:lpwstr/>
      </vt:variant>
      <vt:variant>
        <vt:lpwstr>_Toc280344422</vt:lpwstr>
      </vt:variant>
      <vt:variant>
        <vt:i4>1703986</vt:i4>
      </vt:variant>
      <vt:variant>
        <vt:i4>1436</vt:i4>
      </vt:variant>
      <vt:variant>
        <vt:i4>0</vt:i4>
      </vt:variant>
      <vt:variant>
        <vt:i4>5</vt:i4>
      </vt:variant>
      <vt:variant>
        <vt:lpwstr/>
      </vt:variant>
      <vt:variant>
        <vt:lpwstr>_Toc280344421</vt:lpwstr>
      </vt:variant>
      <vt:variant>
        <vt:i4>1703986</vt:i4>
      </vt:variant>
      <vt:variant>
        <vt:i4>1430</vt:i4>
      </vt:variant>
      <vt:variant>
        <vt:i4>0</vt:i4>
      </vt:variant>
      <vt:variant>
        <vt:i4>5</vt:i4>
      </vt:variant>
      <vt:variant>
        <vt:lpwstr/>
      </vt:variant>
      <vt:variant>
        <vt:lpwstr>_Toc280344420</vt:lpwstr>
      </vt:variant>
      <vt:variant>
        <vt:i4>1638450</vt:i4>
      </vt:variant>
      <vt:variant>
        <vt:i4>1424</vt:i4>
      </vt:variant>
      <vt:variant>
        <vt:i4>0</vt:i4>
      </vt:variant>
      <vt:variant>
        <vt:i4>5</vt:i4>
      </vt:variant>
      <vt:variant>
        <vt:lpwstr/>
      </vt:variant>
      <vt:variant>
        <vt:lpwstr>_Toc280344419</vt:lpwstr>
      </vt:variant>
      <vt:variant>
        <vt:i4>1638450</vt:i4>
      </vt:variant>
      <vt:variant>
        <vt:i4>1418</vt:i4>
      </vt:variant>
      <vt:variant>
        <vt:i4>0</vt:i4>
      </vt:variant>
      <vt:variant>
        <vt:i4>5</vt:i4>
      </vt:variant>
      <vt:variant>
        <vt:lpwstr/>
      </vt:variant>
      <vt:variant>
        <vt:lpwstr>_Toc280344418</vt:lpwstr>
      </vt:variant>
      <vt:variant>
        <vt:i4>1638450</vt:i4>
      </vt:variant>
      <vt:variant>
        <vt:i4>1412</vt:i4>
      </vt:variant>
      <vt:variant>
        <vt:i4>0</vt:i4>
      </vt:variant>
      <vt:variant>
        <vt:i4>5</vt:i4>
      </vt:variant>
      <vt:variant>
        <vt:lpwstr/>
      </vt:variant>
      <vt:variant>
        <vt:lpwstr>_Toc280344417</vt:lpwstr>
      </vt:variant>
      <vt:variant>
        <vt:i4>1638450</vt:i4>
      </vt:variant>
      <vt:variant>
        <vt:i4>1406</vt:i4>
      </vt:variant>
      <vt:variant>
        <vt:i4>0</vt:i4>
      </vt:variant>
      <vt:variant>
        <vt:i4>5</vt:i4>
      </vt:variant>
      <vt:variant>
        <vt:lpwstr/>
      </vt:variant>
      <vt:variant>
        <vt:lpwstr>_Toc280344416</vt:lpwstr>
      </vt:variant>
      <vt:variant>
        <vt:i4>1638450</vt:i4>
      </vt:variant>
      <vt:variant>
        <vt:i4>1400</vt:i4>
      </vt:variant>
      <vt:variant>
        <vt:i4>0</vt:i4>
      </vt:variant>
      <vt:variant>
        <vt:i4>5</vt:i4>
      </vt:variant>
      <vt:variant>
        <vt:lpwstr/>
      </vt:variant>
      <vt:variant>
        <vt:lpwstr>_Toc280344415</vt:lpwstr>
      </vt:variant>
      <vt:variant>
        <vt:i4>1638450</vt:i4>
      </vt:variant>
      <vt:variant>
        <vt:i4>1394</vt:i4>
      </vt:variant>
      <vt:variant>
        <vt:i4>0</vt:i4>
      </vt:variant>
      <vt:variant>
        <vt:i4>5</vt:i4>
      </vt:variant>
      <vt:variant>
        <vt:lpwstr/>
      </vt:variant>
      <vt:variant>
        <vt:lpwstr>_Toc280344414</vt:lpwstr>
      </vt:variant>
      <vt:variant>
        <vt:i4>1638450</vt:i4>
      </vt:variant>
      <vt:variant>
        <vt:i4>1388</vt:i4>
      </vt:variant>
      <vt:variant>
        <vt:i4>0</vt:i4>
      </vt:variant>
      <vt:variant>
        <vt:i4>5</vt:i4>
      </vt:variant>
      <vt:variant>
        <vt:lpwstr/>
      </vt:variant>
      <vt:variant>
        <vt:lpwstr>_Toc280344413</vt:lpwstr>
      </vt:variant>
      <vt:variant>
        <vt:i4>1638450</vt:i4>
      </vt:variant>
      <vt:variant>
        <vt:i4>1382</vt:i4>
      </vt:variant>
      <vt:variant>
        <vt:i4>0</vt:i4>
      </vt:variant>
      <vt:variant>
        <vt:i4>5</vt:i4>
      </vt:variant>
      <vt:variant>
        <vt:lpwstr/>
      </vt:variant>
      <vt:variant>
        <vt:lpwstr>_Toc280344412</vt:lpwstr>
      </vt:variant>
      <vt:variant>
        <vt:i4>1638450</vt:i4>
      </vt:variant>
      <vt:variant>
        <vt:i4>1376</vt:i4>
      </vt:variant>
      <vt:variant>
        <vt:i4>0</vt:i4>
      </vt:variant>
      <vt:variant>
        <vt:i4>5</vt:i4>
      </vt:variant>
      <vt:variant>
        <vt:lpwstr/>
      </vt:variant>
      <vt:variant>
        <vt:lpwstr>_Toc280344411</vt:lpwstr>
      </vt:variant>
      <vt:variant>
        <vt:i4>1638450</vt:i4>
      </vt:variant>
      <vt:variant>
        <vt:i4>1370</vt:i4>
      </vt:variant>
      <vt:variant>
        <vt:i4>0</vt:i4>
      </vt:variant>
      <vt:variant>
        <vt:i4>5</vt:i4>
      </vt:variant>
      <vt:variant>
        <vt:lpwstr/>
      </vt:variant>
      <vt:variant>
        <vt:lpwstr>_Toc280344410</vt:lpwstr>
      </vt:variant>
      <vt:variant>
        <vt:i4>1572914</vt:i4>
      </vt:variant>
      <vt:variant>
        <vt:i4>1364</vt:i4>
      </vt:variant>
      <vt:variant>
        <vt:i4>0</vt:i4>
      </vt:variant>
      <vt:variant>
        <vt:i4>5</vt:i4>
      </vt:variant>
      <vt:variant>
        <vt:lpwstr/>
      </vt:variant>
      <vt:variant>
        <vt:lpwstr>_Toc280344409</vt:lpwstr>
      </vt:variant>
      <vt:variant>
        <vt:i4>1572914</vt:i4>
      </vt:variant>
      <vt:variant>
        <vt:i4>1358</vt:i4>
      </vt:variant>
      <vt:variant>
        <vt:i4>0</vt:i4>
      </vt:variant>
      <vt:variant>
        <vt:i4>5</vt:i4>
      </vt:variant>
      <vt:variant>
        <vt:lpwstr/>
      </vt:variant>
      <vt:variant>
        <vt:lpwstr>_Toc280344408</vt:lpwstr>
      </vt:variant>
      <vt:variant>
        <vt:i4>1572914</vt:i4>
      </vt:variant>
      <vt:variant>
        <vt:i4>1352</vt:i4>
      </vt:variant>
      <vt:variant>
        <vt:i4>0</vt:i4>
      </vt:variant>
      <vt:variant>
        <vt:i4>5</vt:i4>
      </vt:variant>
      <vt:variant>
        <vt:lpwstr/>
      </vt:variant>
      <vt:variant>
        <vt:lpwstr>_Toc280344407</vt:lpwstr>
      </vt:variant>
      <vt:variant>
        <vt:i4>1572914</vt:i4>
      </vt:variant>
      <vt:variant>
        <vt:i4>1346</vt:i4>
      </vt:variant>
      <vt:variant>
        <vt:i4>0</vt:i4>
      </vt:variant>
      <vt:variant>
        <vt:i4>5</vt:i4>
      </vt:variant>
      <vt:variant>
        <vt:lpwstr/>
      </vt:variant>
      <vt:variant>
        <vt:lpwstr>_Toc280344406</vt:lpwstr>
      </vt:variant>
      <vt:variant>
        <vt:i4>1572914</vt:i4>
      </vt:variant>
      <vt:variant>
        <vt:i4>1340</vt:i4>
      </vt:variant>
      <vt:variant>
        <vt:i4>0</vt:i4>
      </vt:variant>
      <vt:variant>
        <vt:i4>5</vt:i4>
      </vt:variant>
      <vt:variant>
        <vt:lpwstr/>
      </vt:variant>
      <vt:variant>
        <vt:lpwstr>_Toc280344405</vt:lpwstr>
      </vt:variant>
      <vt:variant>
        <vt:i4>1572914</vt:i4>
      </vt:variant>
      <vt:variant>
        <vt:i4>1334</vt:i4>
      </vt:variant>
      <vt:variant>
        <vt:i4>0</vt:i4>
      </vt:variant>
      <vt:variant>
        <vt:i4>5</vt:i4>
      </vt:variant>
      <vt:variant>
        <vt:lpwstr/>
      </vt:variant>
      <vt:variant>
        <vt:lpwstr>_Toc280344404</vt:lpwstr>
      </vt:variant>
      <vt:variant>
        <vt:i4>1572914</vt:i4>
      </vt:variant>
      <vt:variant>
        <vt:i4>1328</vt:i4>
      </vt:variant>
      <vt:variant>
        <vt:i4>0</vt:i4>
      </vt:variant>
      <vt:variant>
        <vt:i4>5</vt:i4>
      </vt:variant>
      <vt:variant>
        <vt:lpwstr/>
      </vt:variant>
      <vt:variant>
        <vt:lpwstr>_Toc280344403</vt:lpwstr>
      </vt:variant>
      <vt:variant>
        <vt:i4>1572914</vt:i4>
      </vt:variant>
      <vt:variant>
        <vt:i4>1322</vt:i4>
      </vt:variant>
      <vt:variant>
        <vt:i4>0</vt:i4>
      </vt:variant>
      <vt:variant>
        <vt:i4>5</vt:i4>
      </vt:variant>
      <vt:variant>
        <vt:lpwstr/>
      </vt:variant>
      <vt:variant>
        <vt:lpwstr>_Toc280344402</vt:lpwstr>
      </vt:variant>
      <vt:variant>
        <vt:i4>1572914</vt:i4>
      </vt:variant>
      <vt:variant>
        <vt:i4>1316</vt:i4>
      </vt:variant>
      <vt:variant>
        <vt:i4>0</vt:i4>
      </vt:variant>
      <vt:variant>
        <vt:i4>5</vt:i4>
      </vt:variant>
      <vt:variant>
        <vt:lpwstr/>
      </vt:variant>
      <vt:variant>
        <vt:lpwstr>_Toc280344401</vt:lpwstr>
      </vt:variant>
      <vt:variant>
        <vt:i4>1572914</vt:i4>
      </vt:variant>
      <vt:variant>
        <vt:i4>1310</vt:i4>
      </vt:variant>
      <vt:variant>
        <vt:i4>0</vt:i4>
      </vt:variant>
      <vt:variant>
        <vt:i4>5</vt:i4>
      </vt:variant>
      <vt:variant>
        <vt:lpwstr/>
      </vt:variant>
      <vt:variant>
        <vt:lpwstr>_Toc280344400</vt:lpwstr>
      </vt:variant>
      <vt:variant>
        <vt:i4>1114165</vt:i4>
      </vt:variant>
      <vt:variant>
        <vt:i4>1304</vt:i4>
      </vt:variant>
      <vt:variant>
        <vt:i4>0</vt:i4>
      </vt:variant>
      <vt:variant>
        <vt:i4>5</vt:i4>
      </vt:variant>
      <vt:variant>
        <vt:lpwstr/>
      </vt:variant>
      <vt:variant>
        <vt:lpwstr>_Toc280344399</vt:lpwstr>
      </vt:variant>
      <vt:variant>
        <vt:i4>1114165</vt:i4>
      </vt:variant>
      <vt:variant>
        <vt:i4>1298</vt:i4>
      </vt:variant>
      <vt:variant>
        <vt:i4>0</vt:i4>
      </vt:variant>
      <vt:variant>
        <vt:i4>5</vt:i4>
      </vt:variant>
      <vt:variant>
        <vt:lpwstr/>
      </vt:variant>
      <vt:variant>
        <vt:lpwstr>_Toc280344398</vt:lpwstr>
      </vt:variant>
      <vt:variant>
        <vt:i4>1114165</vt:i4>
      </vt:variant>
      <vt:variant>
        <vt:i4>1292</vt:i4>
      </vt:variant>
      <vt:variant>
        <vt:i4>0</vt:i4>
      </vt:variant>
      <vt:variant>
        <vt:i4>5</vt:i4>
      </vt:variant>
      <vt:variant>
        <vt:lpwstr/>
      </vt:variant>
      <vt:variant>
        <vt:lpwstr>_Toc280344397</vt:lpwstr>
      </vt:variant>
      <vt:variant>
        <vt:i4>1114165</vt:i4>
      </vt:variant>
      <vt:variant>
        <vt:i4>1286</vt:i4>
      </vt:variant>
      <vt:variant>
        <vt:i4>0</vt:i4>
      </vt:variant>
      <vt:variant>
        <vt:i4>5</vt:i4>
      </vt:variant>
      <vt:variant>
        <vt:lpwstr/>
      </vt:variant>
      <vt:variant>
        <vt:lpwstr>_Toc280344396</vt:lpwstr>
      </vt:variant>
      <vt:variant>
        <vt:i4>1114165</vt:i4>
      </vt:variant>
      <vt:variant>
        <vt:i4>1280</vt:i4>
      </vt:variant>
      <vt:variant>
        <vt:i4>0</vt:i4>
      </vt:variant>
      <vt:variant>
        <vt:i4>5</vt:i4>
      </vt:variant>
      <vt:variant>
        <vt:lpwstr/>
      </vt:variant>
      <vt:variant>
        <vt:lpwstr>_Toc280344395</vt:lpwstr>
      </vt:variant>
      <vt:variant>
        <vt:i4>1114165</vt:i4>
      </vt:variant>
      <vt:variant>
        <vt:i4>1274</vt:i4>
      </vt:variant>
      <vt:variant>
        <vt:i4>0</vt:i4>
      </vt:variant>
      <vt:variant>
        <vt:i4>5</vt:i4>
      </vt:variant>
      <vt:variant>
        <vt:lpwstr/>
      </vt:variant>
      <vt:variant>
        <vt:lpwstr>_Toc280344394</vt:lpwstr>
      </vt:variant>
      <vt:variant>
        <vt:i4>1114165</vt:i4>
      </vt:variant>
      <vt:variant>
        <vt:i4>1268</vt:i4>
      </vt:variant>
      <vt:variant>
        <vt:i4>0</vt:i4>
      </vt:variant>
      <vt:variant>
        <vt:i4>5</vt:i4>
      </vt:variant>
      <vt:variant>
        <vt:lpwstr/>
      </vt:variant>
      <vt:variant>
        <vt:lpwstr>_Toc280344393</vt:lpwstr>
      </vt:variant>
      <vt:variant>
        <vt:i4>1114165</vt:i4>
      </vt:variant>
      <vt:variant>
        <vt:i4>1262</vt:i4>
      </vt:variant>
      <vt:variant>
        <vt:i4>0</vt:i4>
      </vt:variant>
      <vt:variant>
        <vt:i4>5</vt:i4>
      </vt:variant>
      <vt:variant>
        <vt:lpwstr/>
      </vt:variant>
      <vt:variant>
        <vt:lpwstr>_Toc280344392</vt:lpwstr>
      </vt:variant>
      <vt:variant>
        <vt:i4>1114165</vt:i4>
      </vt:variant>
      <vt:variant>
        <vt:i4>1256</vt:i4>
      </vt:variant>
      <vt:variant>
        <vt:i4>0</vt:i4>
      </vt:variant>
      <vt:variant>
        <vt:i4>5</vt:i4>
      </vt:variant>
      <vt:variant>
        <vt:lpwstr/>
      </vt:variant>
      <vt:variant>
        <vt:lpwstr>_Toc280344391</vt:lpwstr>
      </vt:variant>
      <vt:variant>
        <vt:i4>1114165</vt:i4>
      </vt:variant>
      <vt:variant>
        <vt:i4>1250</vt:i4>
      </vt:variant>
      <vt:variant>
        <vt:i4>0</vt:i4>
      </vt:variant>
      <vt:variant>
        <vt:i4>5</vt:i4>
      </vt:variant>
      <vt:variant>
        <vt:lpwstr/>
      </vt:variant>
      <vt:variant>
        <vt:lpwstr>_Toc280344390</vt:lpwstr>
      </vt:variant>
      <vt:variant>
        <vt:i4>1048629</vt:i4>
      </vt:variant>
      <vt:variant>
        <vt:i4>1244</vt:i4>
      </vt:variant>
      <vt:variant>
        <vt:i4>0</vt:i4>
      </vt:variant>
      <vt:variant>
        <vt:i4>5</vt:i4>
      </vt:variant>
      <vt:variant>
        <vt:lpwstr/>
      </vt:variant>
      <vt:variant>
        <vt:lpwstr>_Toc280344389</vt:lpwstr>
      </vt:variant>
      <vt:variant>
        <vt:i4>1048629</vt:i4>
      </vt:variant>
      <vt:variant>
        <vt:i4>1238</vt:i4>
      </vt:variant>
      <vt:variant>
        <vt:i4>0</vt:i4>
      </vt:variant>
      <vt:variant>
        <vt:i4>5</vt:i4>
      </vt:variant>
      <vt:variant>
        <vt:lpwstr/>
      </vt:variant>
      <vt:variant>
        <vt:lpwstr>_Toc280344388</vt:lpwstr>
      </vt:variant>
      <vt:variant>
        <vt:i4>1048629</vt:i4>
      </vt:variant>
      <vt:variant>
        <vt:i4>1232</vt:i4>
      </vt:variant>
      <vt:variant>
        <vt:i4>0</vt:i4>
      </vt:variant>
      <vt:variant>
        <vt:i4>5</vt:i4>
      </vt:variant>
      <vt:variant>
        <vt:lpwstr/>
      </vt:variant>
      <vt:variant>
        <vt:lpwstr>_Toc280344387</vt:lpwstr>
      </vt:variant>
      <vt:variant>
        <vt:i4>1048629</vt:i4>
      </vt:variant>
      <vt:variant>
        <vt:i4>1226</vt:i4>
      </vt:variant>
      <vt:variant>
        <vt:i4>0</vt:i4>
      </vt:variant>
      <vt:variant>
        <vt:i4>5</vt:i4>
      </vt:variant>
      <vt:variant>
        <vt:lpwstr/>
      </vt:variant>
      <vt:variant>
        <vt:lpwstr>_Toc280344386</vt:lpwstr>
      </vt:variant>
      <vt:variant>
        <vt:i4>1048629</vt:i4>
      </vt:variant>
      <vt:variant>
        <vt:i4>1220</vt:i4>
      </vt:variant>
      <vt:variant>
        <vt:i4>0</vt:i4>
      </vt:variant>
      <vt:variant>
        <vt:i4>5</vt:i4>
      </vt:variant>
      <vt:variant>
        <vt:lpwstr/>
      </vt:variant>
      <vt:variant>
        <vt:lpwstr>_Toc280344385</vt:lpwstr>
      </vt:variant>
      <vt:variant>
        <vt:i4>1048629</vt:i4>
      </vt:variant>
      <vt:variant>
        <vt:i4>1214</vt:i4>
      </vt:variant>
      <vt:variant>
        <vt:i4>0</vt:i4>
      </vt:variant>
      <vt:variant>
        <vt:i4>5</vt:i4>
      </vt:variant>
      <vt:variant>
        <vt:lpwstr/>
      </vt:variant>
      <vt:variant>
        <vt:lpwstr>_Toc280344384</vt:lpwstr>
      </vt:variant>
      <vt:variant>
        <vt:i4>1048629</vt:i4>
      </vt:variant>
      <vt:variant>
        <vt:i4>1208</vt:i4>
      </vt:variant>
      <vt:variant>
        <vt:i4>0</vt:i4>
      </vt:variant>
      <vt:variant>
        <vt:i4>5</vt:i4>
      </vt:variant>
      <vt:variant>
        <vt:lpwstr/>
      </vt:variant>
      <vt:variant>
        <vt:lpwstr>_Toc280344383</vt:lpwstr>
      </vt:variant>
      <vt:variant>
        <vt:i4>1048629</vt:i4>
      </vt:variant>
      <vt:variant>
        <vt:i4>1202</vt:i4>
      </vt:variant>
      <vt:variant>
        <vt:i4>0</vt:i4>
      </vt:variant>
      <vt:variant>
        <vt:i4>5</vt:i4>
      </vt:variant>
      <vt:variant>
        <vt:lpwstr/>
      </vt:variant>
      <vt:variant>
        <vt:lpwstr>_Toc280344382</vt:lpwstr>
      </vt:variant>
      <vt:variant>
        <vt:i4>1048629</vt:i4>
      </vt:variant>
      <vt:variant>
        <vt:i4>1196</vt:i4>
      </vt:variant>
      <vt:variant>
        <vt:i4>0</vt:i4>
      </vt:variant>
      <vt:variant>
        <vt:i4>5</vt:i4>
      </vt:variant>
      <vt:variant>
        <vt:lpwstr/>
      </vt:variant>
      <vt:variant>
        <vt:lpwstr>_Toc280344381</vt:lpwstr>
      </vt:variant>
      <vt:variant>
        <vt:i4>1048629</vt:i4>
      </vt:variant>
      <vt:variant>
        <vt:i4>1190</vt:i4>
      </vt:variant>
      <vt:variant>
        <vt:i4>0</vt:i4>
      </vt:variant>
      <vt:variant>
        <vt:i4>5</vt:i4>
      </vt:variant>
      <vt:variant>
        <vt:lpwstr/>
      </vt:variant>
      <vt:variant>
        <vt:lpwstr>_Toc280344380</vt:lpwstr>
      </vt:variant>
      <vt:variant>
        <vt:i4>2031669</vt:i4>
      </vt:variant>
      <vt:variant>
        <vt:i4>1184</vt:i4>
      </vt:variant>
      <vt:variant>
        <vt:i4>0</vt:i4>
      </vt:variant>
      <vt:variant>
        <vt:i4>5</vt:i4>
      </vt:variant>
      <vt:variant>
        <vt:lpwstr/>
      </vt:variant>
      <vt:variant>
        <vt:lpwstr>_Toc280344379</vt:lpwstr>
      </vt:variant>
      <vt:variant>
        <vt:i4>2031669</vt:i4>
      </vt:variant>
      <vt:variant>
        <vt:i4>1178</vt:i4>
      </vt:variant>
      <vt:variant>
        <vt:i4>0</vt:i4>
      </vt:variant>
      <vt:variant>
        <vt:i4>5</vt:i4>
      </vt:variant>
      <vt:variant>
        <vt:lpwstr/>
      </vt:variant>
      <vt:variant>
        <vt:lpwstr>_Toc280344378</vt:lpwstr>
      </vt:variant>
      <vt:variant>
        <vt:i4>2031669</vt:i4>
      </vt:variant>
      <vt:variant>
        <vt:i4>1172</vt:i4>
      </vt:variant>
      <vt:variant>
        <vt:i4>0</vt:i4>
      </vt:variant>
      <vt:variant>
        <vt:i4>5</vt:i4>
      </vt:variant>
      <vt:variant>
        <vt:lpwstr/>
      </vt:variant>
      <vt:variant>
        <vt:lpwstr>_Toc280344377</vt:lpwstr>
      </vt:variant>
      <vt:variant>
        <vt:i4>2031669</vt:i4>
      </vt:variant>
      <vt:variant>
        <vt:i4>1166</vt:i4>
      </vt:variant>
      <vt:variant>
        <vt:i4>0</vt:i4>
      </vt:variant>
      <vt:variant>
        <vt:i4>5</vt:i4>
      </vt:variant>
      <vt:variant>
        <vt:lpwstr/>
      </vt:variant>
      <vt:variant>
        <vt:lpwstr>_Toc280344376</vt:lpwstr>
      </vt:variant>
      <vt:variant>
        <vt:i4>2031669</vt:i4>
      </vt:variant>
      <vt:variant>
        <vt:i4>1160</vt:i4>
      </vt:variant>
      <vt:variant>
        <vt:i4>0</vt:i4>
      </vt:variant>
      <vt:variant>
        <vt:i4>5</vt:i4>
      </vt:variant>
      <vt:variant>
        <vt:lpwstr/>
      </vt:variant>
      <vt:variant>
        <vt:lpwstr>_Toc280344375</vt:lpwstr>
      </vt:variant>
      <vt:variant>
        <vt:i4>2031669</vt:i4>
      </vt:variant>
      <vt:variant>
        <vt:i4>1154</vt:i4>
      </vt:variant>
      <vt:variant>
        <vt:i4>0</vt:i4>
      </vt:variant>
      <vt:variant>
        <vt:i4>5</vt:i4>
      </vt:variant>
      <vt:variant>
        <vt:lpwstr/>
      </vt:variant>
      <vt:variant>
        <vt:lpwstr>_Toc280344374</vt:lpwstr>
      </vt:variant>
      <vt:variant>
        <vt:i4>2031669</vt:i4>
      </vt:variant>
      <vt:variant>
        <vt:i4>1148</vt:i4>
      </vt:variant>
      <vt:variant>
        <vt:i4>0</vt:i4>
      </vt:variant>
      <vt:variant>
        <vt:i4>5</vt:i4>
      </vt:variant>
      <vt:variant>
        <vt:lpwstr/>
      </vt:variant>
      <vt:variant>
        <vt:lpwstr>_Toc280344373</vt:lpwstr>
      </vt:variant>
      <vt:variant>
        <vt:i4>2031669</vt:i4>
      </vt:variant>
      <vt:variant>
        <vt:i4>1142</vt:i4>
      </vt:variant>
      <vt:variant>
        <vt:i4>0</vt:i4>
      </vt:variant>
      <vt:variant>
        <vt:i4>5</vt:i4>
      </vt:variant>
      <vt:variant>
        <vt:lpwstr/>
      </vt:variant>
      <vt:variant>
        <vt:lpwstr>_Toc280344372</vt:lpwstr>
      </vt:variant>
      <vt:variant>
        <vt:i4>2031669</vt:i4>
      </vt:variant>
      <vt:variant>
        <vt:i4>1136</vt:i4>
      </vt:variant>
      <vt:variant>
        <vt:i4>0</vt:i4>
      </vt:variant>
      <vt:variant>
        <vt:i4>5</vt:i4>
      </vt:variant>
      <vt:variant>
        <vt:lpwstr/>
      </vt:variant>
      <vt:variant>
        <vt:lpwstr>_Toc280344371</vt:lpwstr>
      </vt:variant>
      <vt:variant>
        <vt:i4>2031669</vt:i4>
      </vt:variant>
      <vt:variant>
        <vt:i4>1130</vt:i4>
      </vt:variant>
      <vt:variant>
        <vt:i4>0</vt:i4>
      </vt:variant>
      <vt:variant>
        <vt:i4>5</vt:i4>
      </vt:variant>
      <vt:variant>
        <vt:lpwstr/>
      </vt:variant>
      <vt:variant>
        <vt:lpwstr>_Toc280344370</vt:lpwstr>
      </vt:variant>
      <vt:variant>
        <vt:i4>1966133</vt:i4>
      </vt:variant>
      <vt:variant>
        <vt:i4>1124</vt:i4>
      </vt:variant>
      <vt:variant>
        <vt:i4>0</vt:i4>
      </vt:variant>
      <vt:variant>
        <vt:i4>5</vt:i4>
      </vt:variant>
      <vt:variant>
        <vt:lpwstr/>
      </vt:variant>
      <vt:variant>
        <vt:lpwstr>_Toc280344369</vt:lpwstr>
      </vt:variant>
      <vt:variant>
        <vt:i4>1966133</vt:i4>
      </vt:variant>
      <vt:variant>
        <vt:i4>1118</vt:i4>
      </vt:variant>
      <vt:variant>
        <vt:i4>0</vt:i4>
      </vt:variant>
      <vt:variant>
        <vt:i4>5</vt:i4>
      </vt:variant>
      <vt:variant>
        <vt:lpwstr/>
      </vt:variant>
      <vt:variant>
        <vt:lpwstr>_Toc280344368</vt:lpwstr>
      </vt:variant>
      <vt:variant>
        <vt:i4>1966133</vt:i4>
      </vt:variant>
      <vt:variant>
        <vt:i4>1112</vt:i4>
      </vt:variant>
      <vt:variant>
        <vt:i4>0</vt:i4>
      </vt:variant>
      <vt:variant>
        <vt:i4>5</vt:i4>
      </vt:variant>
      <vt:variant>
        <vt:lpwstr/>
      </vt:variant>
      <vt:variant>
        <vt:lpwstr>_Toc280344367</vt:lpwstr>
      </vt:variant>
      <vt:variant>
        <vt:i4>1966133</vt:i4>
      </vt:variant>
      <vt:variant>
        <vt:i4>1106</vt:i4>
      </vt:variant>
      <vt:variant>
        <vt:i4>0</vt:i4>
      </vt:variant>
      <vt:variant>
        <vt:i4>5</vt:i4>
      </vt:variant>
      <vt:variant>
        <vt:lpwstr/>
      </vt:variant>
      <vt:variant>
        <vt:lpwstr>_Toc280344366</vt:lpwstr>
      </vt:variant>
      <vt:variant>
        <vt:i4>1966133</vt:i4>
      </vt:variant>
      <vt:variant>
        <vt:i4>1100</vt:i4>
      </vt:variant>
      <vt:variant>
        <vt:i4>0</vt:i4>
      </vt:variant>
      <vt:variant>
        <vt:i4>5</vt:i4>
      </vt:variant>
      <vt:variant>
        <vt:lpwstr/>
      </vt:variant>
      <vt:variant>
        <vt:lpwstr>_Toc280344365</vt:lpwstr>
      </vt:variant>
      <vt:variant>
        <vt:i4>1966133</vt:i4>
      </vt:variant>
      <vt:variant>
        <vt:i4>1094</vt:i4>
      </vt:variant>
      <vt:variant>
        <vt:i4>0</vt:i4>
      </vt:variant>
      <vt:variant>
        <vt:i4>5</vt:i4>
      </vt:variant>
      <vt:variant>
        <vt:lpwstr/>
      </vt:variant>
      <vt:variant>
        <vt:lpwstr>_Toc280344364</vt:lpwstr>
      </vt:variant>
      <vt:variant>
        <vt:i4>1966133</vt:i4>
      </vt:variant>
      <vt:variant>
        <vt:i4>1088</vt:i4>
      </vt:variant>
      <vt:variant>
        <vt:i4>0</vt:i4>
      </vt:variant>
      <vt:variant>
        <vt:i4>5</vt:i4>
      </vt:variant>
      <vt:variant>
        <vt:lpwstr/>
      </vt:variant>
      <vt:variant>
        <vt:lpwstr>_Toc280344363</vt:lpwstr>
      </vt:variant>
      <vt:variant>
        <vt:i4>1966133</vt:i4>
      </vt:variant>
      <vt:variant>
        <vt:i4>1082</vt:i4>
      </vt:variant>
      <vt:variant>
        <vt:i4>0</vt:i4>
      </vt:variant>
      <vt:variant>
        <vt:i4>5</vt:i4>
      </vt:variant>
      <vt:variant>
        <vt:lpwstr/>
      </vt:variant>
      <vt:variant>
        <vt:lpwstr>_Toc280344362</vt:lpwstr>
      </vt:variant>
      <vt:variant>
        <vt:i4>1966133</vt:i4>
      </vt:variant>
      <vt:variant>
        <vt:i4>1076</vt:i4>
      </vt:variant>
      <vt:variant>
        <vt:i4>0</vt:i4>
      </vt:variant>
      <vt:variant>
        <vt:i4>5</vt:i4>
      </vt:variant>
      <vt:variant>
        <vt:lpwstr/>
      </vt:variant>
      <vt:variant>
        <vt:lpwstr>_Toc280344361</vt:lpwstr>
      </vt:variant>
      <vt:variant>
        <vt:i4>1966133</vt:i4>
      </vt:variant>
      <vt:variant>
        <vt:i4>1070</vt:i4>
      </vt:variant>
      <vt:variant>
        <vt:i4>0</vt:i4>
      </vt:variant>
      <vt:variant>
        <vt:i4>5</vt:i4>
      </vt:variant>
      <vt:variant>
        <vt:lpwstr/>
      </vt:variant>
      <vt:variant>
        <vt:lpwstr>_Toc280344360</vt:lpwstr>
      </vt:variant>
      <vt:variant>
        <vt:i4>1900597</vt:i4>
      </vt:variant>
      <vt:variant>
        <vt:i4>1064</vt:i4>
      </vt:variant>
      <vt:variant>
        <vt:i4>0</vt:i4>
      </vt:variant>
      <vt:variant>
        <vt:i4>5</vt:i4>
      </vt:variant>
      <vt:variant>
        <vt:lpwstr/>
      </vt:variant>
      <vt:variant>
        <vt:lpwstr>_Toc280344359</vt:lpwstr>
      </vt:variant>
      <vt:variant>
        <vt:i4>1900597</vt:i4>
      </vt:variant>
      <vt:variant>
        <vt:i4>1058</vt:i4>
      </vt:variant>
      <vt:variant>
        <vt:i4>0</vt:i4>
      </vt:variant>
      <vt:variant>
        <vt:i4>5</vt:i4>
      </vt:variant>
      <vt:variant>
        <vt:lpwstr/>
      </vt:variant>
      <vt:variant>
        <vt:lpwstr>_Toc280344358</vt:lpwstr>
      </vt:variant>
      <vt:variant>
        <vt:i4>1900597</vt:i4>
      </vt:variant>
      <vt:variant>
        <vt:i4>1052</vt:i4>
      </vt:variant>
      <vt:variant>
        <vt:i4>0</vt:i4>
      </vt:variant>
      <vt:variant>
        <vt:i4>5</vt:i4>
      </vt:variant>
      <vt:variant>
        <vt:lpwstr/>
      </vt:variant>
      <vt:variant>
        <vt:lpwstr>_Toc280344357</vt:lpwstr>
      </vt:variant>
      <vt:variant>
        <vt:i4>1900597</vt:i4>
      </vt:variant>
      <vt:variant>
        <vt:i4>1046</vt:i4>
      </vt:variant>
      <vt:variant>
        <vt:i4>0</vt:i4>
      </vt:variant>
      <vt:variant>
        <vt:i4>5</vt:i4>
      </vt:variant>
      <vt:variant>
        <vt:lpwstr/>
      </vt:variant>
      <vt:variant>
        <vt:lpwstr>_Toc280344356</vt:lpwstr>
      </vt:variant>
      <vt:variant>
        <vt:i4>1900597</vt:i4>
      </vt:variant>
      <vt:variant>
        <vt:i4>1040</vt:i4>
      </vt:variant>
      <vt:variant>
        <vt:i4>0</vt:i4>
      </vt:variant>
      <vt:variant>
        <vt:i4>5</vt:i4>
      </vt:variant>
      <vt:variant>
        <vt:lpwstr/>
      </vt:variant>
      <vt:variant>
        <vt:lpwstr>_Toc280344355</vt:lpwstr>
      </vt:variant>
      <vt:variant>
        <vt:i4>1900597</vt:i4>
      </vt:variant>
      <vt:variant>
        <vt:i4>1034</vt:i4>
      </vt:variant>
      <vt:variant>
        <vt:i4>0</vt:i4>
      </vt:variant>
      <vt:variant>
        <vt:i4>5</vt:i4>
      </vt:variant>
      <vt:variant>
        <vt:lpwstr/>
      </vt:variant>
      <vt:variant>
        <vt:lpwstr>_Toc280344354</vt:lpwstr>
      </vt:variant>
      <vt:variant>
        <vt:i4>1900597</vt:i4>
      </vt:variant>
      <vt:variant>
        <vt:i4>1028</vt:i4>
      </vt:variant>
      <vt:variant>
        <vt:i4>0</vt:i4>
      </vt:variant>
      <vt:variant>
        <vt:i4>5</vt:i4>
      </vt:variant>
      <vt:variant>
        <vt:lpwstr/>
      </vt:variant>
      <vt:variant>
        <vt:lpwstr>_Toc280344353</vt:lpwstr>
      </vt:variant>
      <vt:variant>
        <vt:i4>1900597</vt:i4>
      </vt:variant>
      <vt:variant>
        <vt:i4>1022</vt:i4>
      </vt:variant>
      <vt:variant>
        <vt:i4>0</vt:i4>
      </vt:variant>
      <vt:variant>
        <vt:i4>5</vt:i4>
      </vt:variant>
      <vt:variant>
        <vt:lpwstr/>
      </vt:variant>
      <vt:variant>
        <vt:lpwstr>_Toc280344352</vt:lpwstr>
      </vt:variant>
      <vt:variant>
        <vt:i4>1900597</vt:i4>
      </vt:variant>
      <vt:variant>
        <vt:i4>1016</vt:i4>
      </vt:variant>
      <vt:variant>
        <vt:i4>0</vt:i4>
      </vt:variant>
      <vt:variant>
        <vt:i4>5</vt:i4>
      </vt:variant>
      <vt:variant>
        <vt:lpwstr/>
      </vt:variant>
      <vt:variant>
        <vt:lpwstr>_Toc280344351</vt:lpwstr>
      </vt:variant>
      <vt:variant>
        <vt:i4>1900597</vt:i4>
      </vt:variant>
      <vt:variant>
        <vt:i4>1010</vt:i4>
      </vt:variant>
      <vt:variant>
        <vt:i4>0</vt:i4>
      </vt:variant>
      <vt:variant>
        <vt:i4>5</vt:i4>
      </vt:variant>
      <vt:variant>
        <vt:lpwstr/>
      </vt:variant>
      <vt:variant>
        <vt:lpwstr>_Toc280344350</vt:lpwstr>
      </vt:variant>
      <vt:variant>
        <vt:i4>1835061</vt:i4>
      </vt:variant>
      <vt:variant>
        <vt:i4>1004</vt:i4>
      </vt:variant>
      <vt:variant>
        <vt:i4>0</vt:i4>
      </vt:variant>
      <vt:variant>
        <vt:i4>5</vt:i4>
      </vt:variant>
      <vt:variant>
        <vt:lpwstr/>
      </vt:variant>
      <vt:variant>
        <vt:lpwstr>_Toc280344349</vt:lpwstr>
      </vt:variant>
      <vt:variant>
        <vt:i4>1835061</vt:i4>
      </vt:variant>
      <vt:variant>
        <vt:i4>998</vt:i4>
      </vt:variant>
      <vt:variant>
        <vt:i4>0</vt:i4>
      </vt:variant>
      <vt:variant>
        <vt:i4>5</vt:i4>
      </vt:variant>
      <vt:variant>
        <vt:lpwstr/>
      </vt:variant>
      <vt:variant>
        <vt:lpwstr>_Toc280344348</vt:lpwstr>
      </vt:variant>
      <vt:variant>
        <vt:i4>1835061</vt:i4>
      </vt:variant>
      <vt:variant>
        <vt:i4>992</vt:i4>
      </vt:variant>
      <vt:variant>
        <vt:i4>0</vt:i4>
      </vt:variant>
      <vt:variant>
        <vt:i4>5</vt:i4>
      </vt:variant>
      <vt:variant>
        <vt:lpwstr/>
      </vt:variant>
      <vt:variant>
        <vt:lpwstr>_Toc280344347</vt:lpwstr>
      </vt:variant>
      <vt:variant>
        <vt:i4>1835061</vt:i4>
      </vt:variant>
      <vt:variant>
        <vt:i4>986</vt:i4>
      </vt:variant>
      <vt:variant>
        <vt:i4>0</vt:i4>
      </vt:variant>
      <vt:variant>
        <vt:i4>5</vt:i4>
      </vt:variant>
      <vt:variant>
        <vt:lpwstr/>
      </vt:variant>
      <vt:variant>
        <vt:lpwstr>_Toc280344346</vt:lpwstr>
      </vt:variant>
      <vt:variant>
        <vt:i4>1835061</vt:i4>
      </vt:variant>
      <vt:variant>
        <vt:i4>980</vt:i4>
      </vt:variant>
      <vt:variant>
        <vt:i4>0</vt:i4>
      </vt:variant>
      <vt:variant>
        <vt:i4>5</vt:i4>
      </vt:variant>
      <vt:variant>
        <vt:lpwstr/>
      </vt:variant>
      <vt:variant>
        <vt:lpwstr>_Toc280344345</vt:lpwstr>
      </vt:variant>
      <vt:variant>
        <vt:i4>1835061</vt:i4>
      </vt:variant>
      <vt:variant>
        <vt:i4>974</vt:i4>
      </vt:variant>
      <vt:variant>
        <vt:i4>0</vt:i4>
      </vt:variant>
      <vt:variant>
        <vt:i4>5</vt:i4>
      </vt:variant>
      <vt:variant>
        <vt:lpwstr/>
      </vt:variant>
      <vt:variant>
        <vt:lpwstr>_Toc280344344</vt:lpwstr>
      </vt:variant>
      <vt:variant>
        <vt:i4>1835061</vt:i4>
      </vt:variant>
      <vt:variant>
        <vt:i4>968</vt:i4>
      </vt:variant>
      <vt:variant>
        <vt:i4>0</vt:i4>
      </vt:variant>
      <vt:variant>
        <vt:i4>5</vt:i4>
      </vt:variant>
      <vt:variant>
        <vt:lpwstr/>
      </vt:variant>
      <vt:variant>
        <vt:lpwstr>_Toc280344343</vt:lpwstr>
      </vt:variant>
      <vt:variant>
        <vt:i4>1835061</vt:i4>
      </vt:variant>
      <vt:variant>
        <vt:i4>962</vt:i4>
      </vt:variant>
      <vt:variant>
        <vt:i4>0</vt:i4>
      </vt:variant>
      <vt:variant>
        <vt:i4>5</vt:i4>
      </vt:variant>
      <vt:variant>
        <vt:lpwstr/>
      </vt:variant>
      <vt:variant>
        <vt:lpwstr>_Toc280344342</vt:lpwstr>
      </vt:variant>
      <vt:variant>
        <vt:i4>1835061</vt:i4>
      </vt:variant>
      <vt:variant>
        <vt:i4>956</vt:i4>
      </vt:variant>
      <vt:variant>
        <vt:i4>0</vt:i4>
      </vt:variant>
      <vt:variant>
        <vt:i4>5</vt:i4>
      </vt:variant>
      <vt:variant>
        <vt:lpwstr/>
      </vt:variant>
      <vt:variant>
        <vt:lpwstr>_Toc280344341</vt:lpwstr>
      </vt:variant>
      <vt:variant>
        <vt:i4>1835061</vt:i4>
      </vt:variant>
      <vt:variant>
        <vt:i4>950</vt:i4>
      </vt:variant>
      <vt:variant>
        <vt:i4>0</vt:i4>
      </vt:variant>
      <vt:variant>
        <vt:i4>5</vt:i4>
      </vt:variant>
      <vt:variant>
        <vt:lpwstr/>
      </vt:variant>
      <vt:variant>
        <vt:lpwstr>_Toc280344340</vt:lpwstr>
      </vt:variant>
      <vt:variant>
        <vt:i4>1769525</vt:i4>
      </vt:variant>
      <vt:variant>
        <vt:i4>944</vt:i4>
      </vt:variant>
      <vt:variant>
        <vt:i4>0</vt:i4>
      </vt:variant>
      <vt:variant>
        <vt:i4>5</vt:i4>
      </vt:variant>
      <vt:variant>
        <vt:lpwstr/>
      </vt:variant>
      <vt:variant>
        <vt:lpwstr>_Toc280344339</vt:lpwstr>
      </vt:variant>
      <vt:variant>
        <vt:i4>1769525</vt:i4>
      </vt:variant>
      <vt:variant>
        <vt:i4>938</vt:i4>
      </vt:variant>
      <vt:variant>
        <vt:i4>0</vt:i4>
      </vt:variant>
      <vt:variant>
        <vt:i4>5</vt:i4>
      </vt:variant>
      <vt:variant>
        <vt:lpwstr/>
      </vt:variant>
      <vt:variant>
        <vt:lpwstr>_Toc280344338</vt:lpwstr>
      </vt:variant>
      <vt:variant>
        <vt:i4>1769525</vt:i4>
      </vt:variant>
      <vt:variant>
        <vt:i4>932</vt:i4>
      </vt:variant>
      <vt:variant>
        <vt:i4>0</vt:i4>
      </vt:variant>
      <vt:variant>
        <vt:i4>5</vt:i4>
      </vt:variant>
      <vt:variant>
        <vt:lpwstr/>
      </vt:variant>
      <vt:variant>
        <vt:lpwstr>_Toc280344337</vt:lpwstr>
      </vt:variant>
      <vt:variant>
        <vt:i4>1769525</vt:i4>
      </vt:variant>
      <vt:variant>
        <vt:i4>926</vt:i4>
      </vt:variant>
      <vt:variant>
        <vt:i4>0</vt:i4>
      </vt:variant>
      <vt:variant>
        <vt:i4>5</vt:i4>
      </vt:variant>
      <vt:variant>
        <vt:lpwstr/>
      </vt:variant>
      <vt:variant>
        <vt:lpwstr>_Toc280344336</vt:lpwstr>
      </vt:variant>
      <vt:variant>
        <vt:i4>1769525</vt:i4>
      </vt:variant>
      <vt:variant>
        <vt:i4>920</vt:i4>
      </vt:variant>
      <vt:variant>
        <vt:i4>0</vt:i4>
      </vt:variant>
      <vt:variant>
        <vt:i4>5</vt:i4>
      </vt:variant>
      <vt:variant>
        <vt:lpwstr/>
      </vt:variant>
      <vt:variant>
        <vt:lpwstr>_Toc280344335</vt:lpwstr>
      </vt:variant>
      <vt:variant>
        <vt:i4>1769525</vt:i4>
      </vt:variant>
      <vt:variant>
        <vt:i4>914</vt:i4>
      </vt:variant>
      <vt:variant>
        <vt:i4>0</vt:i4>
      </vt:variant>
      <vt:variant>
        <vt:i4>5</vt:i4>
      </vt:variant>
      <vt:variant>
        <vt:lpwstr/>
      </vt:variant>
      <vt:variant>
        <vt:lpwstr>_Toc280344334</vt:lpwstr>
      </vt:variant>
      <vt:variant>
        <vt:i4>1769525</vt:i4>
      </vt:variant>
      <vt:variant>
        <vt:i4>908</vt:i4>
      </vt:variant>
      <vt:variant>
        <vt:i4>0</vt:i4>
      </vt:variant>
      <vt:variant>
        <vt:i4>5</vt:i4>
      </vt:variant>
      <vt:variant>
        <vt:lpwstr/>
      </vt:variant>
      <vt:variant>
        <vt:lpwstr>_Toc280344333</vt:lpwstr>
      </vt:variant>
      <vt:variant>
        <vt:i4>1769525</vt:i4>
      </vt:variant>
      <vt:variant>
        <vt:i4>902</vt:i4>
      </vt:variant>
      <vt:variant>
        <vt:i4>0</vt:i4>
      </vt:variant>
      <vt:variant>
        <vt:i4>5</vt:i4>
      </vt:variant>
      <vt:variant>
        <vt:lpwstr/>
      </vt:variant>
      <vt:variant>
        <vt:lpwstr>_Toc280344332</vt:lpwstr>
      </vt:variant>
      <vt:variant>
        <vt:i4>1769525</vt:i4>
      </vt:variant>
      <vt:variant>
        <vt:i4>896</vt:i4>
      </vt:variant>
      <vt:variant>
        <vt:i4>0</vt:i4>
      </vt:variant>
      <vt:variant>
        <vt:i4>5</vt:i4>
      </vt:variant>
      <vt:variant>
        <vt:lpwstr/>
      </vt:variant>
      <vt:variant>
        <vt:lpwstr>_Toc280344331</vt:lpwstr>
      </vt:variant>
      <vt:variant>
        <vt:i4>1769525</vt:i4>
      </vt:variant>
      <vt:variant>
        <vt:i4>890</vt:i4>
      </vt:variant>
      <vt:variant>
        <vt:i4>0</vt:i4>
      </vt:variant>
      <vt:variant>
        <vt:i4>5</vt:i4>
      </vt:variant>
      <vt:variant>
        <vt:lpwstr/>
      </vt:variant>
      <vt:variant>
        <vt:lpwstr>_Toc280344330</vt:lpwstr>
      </vt:variant>
      <vt:variant>
        <vt:i4>1703989</vt:i4>
      </vt:variant>
      <vt:variant>
        <vt:i4>884</vt:i4>
      </vt:variant>
      <vt:variant>
        <vt:i4>0</vt:i4>
      </vt:variant>
      <vt:variant>
        <vt:i4>5</vt:i4>
      </vt:variant>
      <vt:variant>
        <vt:lpwstr/>
      </vt:variant>
      <vt:variant>
        <vt:lpwstr>_Toc280344329</vt:lpwstr>
      </vt:variant>
      <vt:variant>
        <vt:i4>1703989</vt:i4>
      </vt:variant>
      <vt:variant>
        <vt:i4>878</vt:i4>
      </vt:variant>
      <vt:variant>
        <vt:i4>0</vt:i4>
      </vt:variant>
      <vt:variant>
        <vt:i4>5</vt:i4>
      </vt:variant>
      <vt:variant>
        <vt:lpwstr/>
      </vt:variant>
      <vt:variant>
        <vt:lpwstr>_Toc280344328</vt:lpwstr>
      </vt:variant>
      <vt:variant>
        <vt:i4>1703989</vt:i4>
      </vt:variant>
      <vt:variant>
        <vt:i4>872</vt:i4>
      </vt:variant>
      <vt:variant>
        <vt:i4>0</vt:i4>
      </vt:variant>
      <vt:variant>
        <vt:i4>5</vt:i4>
      </vt:variant>
      <vt:variant>
        <vt:lpwstr/>
      </vt:variant>
      <vt:variant>
        <vt:lpwstr>_Toc280344327</vt:lpwstr>
      </vt:variant>
      <vt:variant>
        <vt:i4>1703989</vt:i4>
      </vt:variant>
      <vt:variant>
        <vt:i4>866</vt:i4>
      </vt:variant>
      <vt:variant>
        <vt:i4>0</vt:i4>
      </vt:variant>
      <vt:variant>
        <vt:i4>5</vt:i4>
      </vt:variant>
      <vt:variant>
        <vt:lpwstr/>
      </vt:variant>
      <vt:variant>
        <vt:lpwstr>_Toc280344326</vt:lpwstr>
      </vt:variant>
      <vt:variant>
        <vt:i4>1703989</vt:i4>
      </vt:variant>
      <vt:variant>
        <vt:i4>860</vt:i4>
      </vt:variant>
      <vt:variant>
        <vt:i4>0</vt:i4>
      </vt:variant>
      <vt:variant>
        <vt:i4>5</vt:i4>
      </vt:variant>
      <vt:variant>
        <vt:lpwstr/>
      </vt:variant>
      <vt:variant>
        <vt:lpwstr>_Toc280344325</vt:lpwstr>
      </vt:variant>
      <vt:variant>
        <vt:i4>1703989</vt:i4>
      </vt:variant>
      <vt:variant>
        <vt:i4>854</vt:i4>
      </vt:variant>
      <vt:variant>
        <vt:i4>0</vt:i4>
      </vt:variant>
      <vt:variant>
        <vt:i4>5</vt:i4>
      </vt:variant>
      <vt:variant>
        <vt:lpwstr/>
      </vt:variant>
      <vt:variant>
        <vt:lpwstr>_Toc280344324</vt:lpwstr>
      </vt:variant>
      <vt:variant>
        <vt:i4>1703989</vt:i4>
      </vt:variant>
      <vt:variant>
        <vt:i4>848</vt:i4>
      </vt:variant>
      <vt:variant>
        <vt:i4>0</vt:i4>
      </vt:variant>
      <vt:variant>
        <vt:i4>5</vt:i4>
      </vt:variant>
      <vt:variant>
        <vt:lpwstr/>
      </vt:variant>
      <vt:variant>
        <vt:lpwstr>_Toc280344323</vt:lpwstr>
      </vt:variant>
      <vt:variant>
        <vt:i4>1703989</vt:i4>
      </vt:variant>
      <vt:variant>
        <vt:i4>842</vt:i4>
      </vt:variant>
      <vt:variant>
        <vt:i4>0</vt:i4>
      </vt:variant>
      <vt:variant>
        <vt:i4>5</vt:i4>
      </vt:variant>
      <vt:variant>
        <vt:lpwstr/>
      </vt:variant>
      <vt:variant>
        <vt:lpwstr>_Toc280344322</vt:lpwstr>
      </vt:variant>
      <vt:variant>
        <vt:i4>1703989</vt:i4>
      </vt:variant>
      <vt:variant>
        <vt:i4>836</vt:i4>
      </vt:variant>
      <vt:variant>
        <vt:i4>0</vt:i4>
      </vt:variant>
      <vt:variant>
        <vt:i4>5</vt:i4>
      </vt:variant>
      <vt:variant>
        <vt:lpwstr/>
      </vt:variant>
      <vt:variant>
        <vt:lpwstr>_Toc280344321</vt:lpwstr>
      </vt:variant>
      <vt:variant>
        <vt:i4>1703989</vt:i4>
      </vt:variant>
      <vt:variant>
        <vt:i4>830</vt:i4>
      </vt:variant>
      <vt:variant>
        <vt:i4>0</vt:i4>
      </vt:variant>
      <vt:variant>
        <vt:i4>5</vt:i4>
      </vt:variant>
      <vt:variant>
        <vt:lpwstr/>
      </vt:variant>
      <vt:variant>
        <vt:lpwstr>_Toc280344320</vt:lpwstr>
      </vt:variant>
      <vt:variant>
        <vt:i4>1638453</vt:i4>
      </vt:variant>
      <vt:variant>
        <vt:i4>824</vt:i4>
      </vt:variant>
      <vt:variant>
        <vt:i4>0</vt:i4>
      </vt:variant>
      <vt:variant>
        <vt:i4>5</vt:i4>
      </vt:variant>
      <vt:variant>
        <vt:lpwstr/>
      </vt:variant>
      <vt:variant>
        <vt:lpwstr>_Toc280344319</vt:lpwstr>
      </vt:variant>
      <vt:variant>
        <vt:i4>1638453</vt:i4>
      </vt:variant>
      <vt:variant>
        <vt:i4>818</vt:i4>
      </vt:variant>
      <vt:variant>
        <vt:i4>0</vt:i4>
      </vt:variant>
      <vt:variant>
        <vt:i4>5</vt:i4>
      </vt:variant>
      <vt:variant>
        <vt:lpwstr/>
      </vt:variant>
      <vt:variant>
        <vt:lpwstr>_Toc280344318</vt:lpwstr>
      </vt:variant>
      <vt:variant>
        <vt:i4>1638453</vt:i4>
      </vt:variant>
      <vt:variant>
        <vt:i4>812</vt:i4>
      </vt:variant>
      <vt:variant>
        <vt:i4>0</vt:i4>
      </vt:variant>
      <vt:variant>
        <vt:i4>5</vt:i4>
      </vt:variant>
      <vt:variant>
        <vt:lpwstr/>
      </vt:variant>
      <vt:variant>
        <vt:lpwstr>_Toc280344317</vt:lpwstr>
      </vt:variant>
      <vt:variant>
        <vt:i4>1638453</vt:i4>
      </vt:variant>
      <vt:variant>
        <vt:i4>806</vt:i4>
      </vt:variant>
      <vt:variant>
        <vt:i4>0</vt:i4>
      </vt:variant>
      <vt:variant>
        <vt:i4>5</vt:i4>
      </vt:variant>
      <vt:variant>
        <vt:lpwstr/>
      </vt:variant>
      <vt:variant>
        <vt:lpwstr>_Toc280344316</vt:lpwstr>
      </vt:variant>
      <vt:variant>
        <vt:i4>1638453</vt:i4>
      </vt:variant>
      <vt:variant>
        <vt:i4>800</vt:i4>
      </vt:variant>
      <vt:variant>
        <vt:i4>0</vt:i4>
      </vt:variant>
      <vt:variant>
        <vt:i4>5</vt:i4>
      </vt:variant>
      <vt:variant>
        <vt:lpwstr/>
      </vt:variant>
      <vt:variant>
        <vt:lpwstr>_Toc280344315</vt:lpwstr>
      </vt:variant>
      <vt:variant>
        <vt:i4>1638453</vt:i4>
      </vt:variant>
      <vt:variant>
        <vt:i4>794</vt:i4>
      </vt:variant>
      <vt:variant>
        <vt:i4>0</vt:i4>
      </vt:variant>
      <vt:variant>
        <vt:i4>5</vt:i4>
      </vt:variant>
      <vt:variant>
        <vt:lpwstr/>
      </vt:variant>
      <vt:variant>
        <vt:lpwstr>_Toc280344314</vt:lpwstr>
      </vt:variant>
      <vt:variant>
        <vt:i4>1638453</vt:i4>
      </vt:variant>
      <vt:variant>
        <vt:i4>788</vt:i4>
      </vt:variant>
      <vt:variant>
        <vt:i4>0</vt:i4>
      </vt:variant>
      <vt:variant>
        <vt:i4>5</vt:i4>
      </vt:variant>
      <vt:variant>
        <vt:lpwstr/>
      </vt:variant>
      <vt:variant>
        <vt:lpwstr>_Toc280344313</vt:lpwstr>
      </vt:variant>
      <vt:variant>
        <vt:i4>1638453</vt:i4>
      </vt:variant>
      <vt:variant>
        <vt:i4>782</vt:i4>
      </vt:variant>
      <vt:variant>
        <vt:i4>0</vt:i4>
      </vt:variant>
      <vt:variant>
        <vt:i4>5</vt:i4>
      </vt:variant>
      <vt:variant>
        <vt:lpwstr/>
      </vt:variant>
      <vt:variant>
        <vt:lpwstr>_Toc280344312</vt:lpwstr>
      </vt:variant>
      <vt:variant>
        <vt:i4>1638453</vt:i4>
      </vt:variant>
      <vt:variant>
        <vt:i4>776</vt:i4>
      </vt:variant>
      <vt:variant>
        <vt:i4>0</vt:i4>
      </vt:variant>
      <vt:variant>
        <vt:i4>5</vt:i4>
      </vt:variant>
      <vt:variant>
        <vt:lpwstr/>
      </vt:variant>
      <vt:variant>
        <vt:lpwstr>_Toc280344311</vt:lpwstr>
      </vt:variant>
      <vt:variant>
        <vt:i4>1638453</vt:i4>
      </vt:variant>
      <vt:variant>
        <vt:i4>770</vt:i4>
      </vt:variant>
      <vt:variant>
        <vt:i4>0</vt:i4>
      </vt:variant>
      <vt:variant>
        <vt:i4>5</vt:i4>
      </vt:variant>
      <vt:variant>
        <vt:lpwstr/>
      </vt:variant>
      <vt:variant>
        <vt:lpwstr>_Toc280344310</vt:lpwstr>
      </vt:variant>
      <vt:variant>
        <vt:i4>1572917</vt:i4>
      </vt:variant>
      <vt:variant>
        <vt:i4>764</vt:i4>
      </vt:variant>
      <vt:variant>
        <vt:i4>0</vt:i4>
      </vt:variant>
      <vt:variant>
        <vt:i4>5</vt:i4>
      </vt:variant>
      <vt:variant>
        <vt:lpwstr/>
      </vt:variant>
      <vt:variant>
        <vt:lpwstr>_Toc280344309</vt:lpwstr>
      </vt:variant>
      <vt:variant>
        <vt:i4>1572917</vt:i4>
      </vt:variant>
      <vt:variant>
        <vt:i4>758</vt:i4>
      </vt:variant>
      <vt:variant>
        <vt:i4>0</vt:i4>
      </vt:variant>
      <vt:variant>
        <vt:i4>5</vt:i4>
      </vt:variant>
      <vt:variant>
        <vt:lpwstr/>
      </vt:variant>
      <vt:variant>
        <vt:lpwstr>_Toc280344308</vt:lpwstr>
      </vt:variant>
      <vt:variant>
        <vt:i4>1572917</vt:i4>
      </vt:variant>
      <vt:variant>
        <vt:i4>752</vt:i4>
      </vt:variant>
      <vt:variant>
        <vt:i4>0</vt:i4>
      </vt:variant>
      <vt:variant>
        <vt:i4>5</vt:i4>
      </vt:variant>
      <vt:variant>
        <vt:lpwstr/>
      </vt:variant>
      <vt:variant>
        <vt:lpwstr>_Toc280344307</vt:lpwstr>
      </vt:variant>
      <vt:variant>
        <vt:i4>1572917</vt:i4>
      </vt:variant>
      <vt:variant>
        <vt:i4>746</vt:i4>
      </vt:variant>
      <vt:variant>
        <vt:i4>0</vt:i4>
      </vt:variant>
      <vt:variant>
        <vt:i4>5</vt:i4>
      </vt:variant>
      <vt:variant>
        <vt:lpwstr/>
      </vt:variant>
      <vt:variant>
        <vt:lpwstr>_Toc280344306</vt:lpwstr>
      </vt:variant>
      <vt:variant>
        <vt:i4>1572917</vt:i4>
      </vt:variant>
      <vt:variant>
        <vt:i4>740</vt:i4>
      </vt:variant>
      <vt:variant>
        <vt:i4>0</vt:i4>
      </vt:variant>
      <vt:variant>
        <vt:i4>5</vt:i4>
      </vt:variant>
      <vt:variant>
        <vt:lpwstr/>
      </vt:variant>
      <vt:variant>
        <vt:lpwstr>_Toc280344305</vt:lpwstr>
      </vt:variant>
      <vt:variant>
        <vt:i4>1572917</vt:i4>
      </vt:variant>
      <vt:variant>
        <vt:i4>734</vt:i4>
      </vt:variant>
      <vt:variant>
        <vt:i4>0</vt:i4>
      </vt:variant>
      <vt:variant>
        <vt:i4>5</vt:i4>
      </vt:variant>
      <vt:variant>
        <vt:lpwstr/>
      </vt:variant>
      <vt:variant>
        <vt:lpwstr>_Toc280344304</vt:lpwstr>
      </vt:variant>
      <vt:variant>
        <vt:i4>1572917</vt:i4>
      </vt:variant>
      <vt:variant>
        <vt:i4>728</vt:i4>
      </vt:variant>
      <vt:variant>
        <vt:i4>0</vt:i4>
      </vt:variant>
      <vt:variant>
        <vt:i4>5</vt:i4>
      </vt:variant>
      <vt:variant>
        <vt:lpwstr/>
      </vt:variant>
      <vt:variant>
        <vt:lpwstr>_Toc280344303</vt:lpwstr>
      </vt:variant>
      <vt:variant>
        <vt:i4>1572917</vt:i4>
      </vt:variant>
      <vt:variant>
        <vt:i4>722</vt:i4>
      </vt:variant>
      <vt:variant>
        <vt:i4>0</vt:i4>
      </vt:variant>
      <vt:variant>
        <vt:i4>5</vt:i4>
      </vt:variant>
      <vt:variant>
        <vt:lpwstr/>
      </vt:variant>
      <vt:variant>
        <vt:lpwstr>_Toc280344302</vt:lpwstr>
      </vt:variant>
      <vt:variant>
        <vt:i4>1572917</vt:i4>
      </vt:variant>
      <vt:variant>
        <vt:i4>716</vt:i4>
      </vt:variant>
      <vt:variant>
        <vt:i4>0</vt:i4>
      </vt:variant>
      <vt:variant>
        <vt:i4>5</vt:i4>
      </vt:variant>
      <vt:variant>
        <vt:lpwstr/>
      </vt:variant>
      <vt:variant>
        <vt:lpwstr>_Toc280344301</vt:lpwstr>
      </vt:variant>
      <vt:variant>
        <vt:i4>1572917</vt:i4>
      </vt:variant>
      <vt:variant>
        <vt:i4>710</vt:i4>
      </vt:variant>
      <vt:variant>
        <vt:i4>0</vt:i4>
      </vt:variant>
      <vt:variant>
        <vt:i4>5</vt:i4>
      </vt:variant>
      <vt:variant>
        <vt:lpwstr/>
      </vt:variant>
      <vt:variant>
        <vt:lpwstr>_Toc280344300</vt:lpwstr>
      </vt:variant>
      <vt:variant>
        <vt:i4>1114164</vt:i4>
      </vt:variant>
      <vt:variant>
        <vt:i4>704</vt:i4>
      </vt:variant>
      <vt:variant>
        <vt:i4>0</vt:i4>
      </vt:variant>
      <vt:variant>
        <vt:i4>5</vt:i4>
      </vt:variant>
      <vt:variant>
        <vt:lpwstr/>
      </vt:variant>
      <vt:variant>
        <vt:lpwstr>_Toc280344299</vt:lpwstr>
      </vt:variant>
      <vt:variant>
        <vt:i4>1114164</vt:i4>
      </vt:variant>
      <vt:variant>
        <vt:i4>698</vt:i4>
      </vt:variant>
      <vt:variant>
        <vt:i4>0</vt:i4>
      </vt:variant>
      <vt:variant>
        <vt:i4>5</vt:i4>
      </vt:variant>
      <vt:variant>
        <vt:lpwstr/>
      </vt:variant>
      <vt:variant>
        <vt:lpwstr>_Toc280344298</vt:lpwstr>
      </vt:variant>
      <vt:variant>
        <vt:i4>1114164</vt:i4>
      </vt:variant>
      <vt:variant>
        <vt:i4>692</vt:i4>
      </vt:variant>
      <vt:variant>
        <vt:i4>0</vt:i4>
      </vt:variant>
      <vt:variant>
        <vt:i4>5</vt:i4>
      </vt:variant>
      <vt:variant>
        <vt:lpwstr/>
      </vt:variant>
      <vt:variant>
        <vt:lpwstr>_Toc280344297</vt:lpwstr>
      </vt:variant>
      <vt:variant>
        <vt:i4>1114164</vt:i4>
      </vt:variant>
      <vt:variant>
        <vt:i4>686</vt:i4>
      </vt:variant>
      <vt:variant>
        <vt:i4>0</vt:i4>
      </vt:variant>
      <vt:variant>
        <vt:i4>5</vt:i4>
      </vt:variant>
      <vt:variant>
        <vt:lpwstr/>
      </vt:variant>
      <vt:variant>
        <vt:lpwstr>_Toc280344296</vt:lpwstr>
      </vt:variant>
      <vt:variant>
        <vt:i4>1114164</vt:i4>
      </vt:variant>
      <vt:variant>
        <vt:i4>680</vt:i4>
      </vt:variant>
      <vt:variant>
        <vt:i4>0</vt:i4>
      </vt:variant>
      <vt:variant>
        <vt:i4>5</vt:i4>
      </vt:variant>
      <vt:variant>
        <vt:lpwstr/>
      </vt:variant>
      <vt:variant>
        <vt:lpwstr>_Toc280344295</vt:lpwstr>
      </vt:variant>
      <vt:variant>
        <vt:i4>1114164</vt:i4>
      </vt:variant>
      <vt:variant>
        <vt:i4>674</vt:i4>
      </vt:variant>
      <vt:variant>
        <vt:i4>0</vt:i4>
      </vt:variant>
      <vt:variant>
        <vt:i4>5</vt:i4>
      </vt:variant>
      <vt:variant>
        <vt:lpwstr/>
      </vt:variant>
      <vt:variant>
        <vt:lpwstr>_Toc280344294</vt:lpwstr>
      </vt:variant>
      <vt:variant>
        <vt:i4>1114164</vt:i4>
      </vt:variant>
      <vt:variant>
        <vt:i4>668</vt:i4>
      </vt:variant>
      <vt:variant>
        <vt:i4>0</vt:i4>
      </vt:variant>
      <vt:variant>
        <vt:i4>5</vt:i4>
      </vt:variant>
      <vt:variant>
        <vt:lpwstr/>
      </vt:variant>
      <vt:variant>
        <vt:lpwstr>_Toc280344293</vt:lpwstr>
      </vt:variant>
      <vt:variant>
        <vt:i4>1114164</vt:i4>
      </vt:variant>
      <vt:variant>
        <vt:i4>662</vt:i4>
      </vt:variant>
      <vt:variant>
        <vt:i4>0</vt:i4>
      </vt:variant>
      <vt:variant>
        <vt:i4>5</vt:i4>
      </vt:variant>
      <vt:variant>
        <vt:lpwstr/>
      </vt:variant>
      <vt:variant>
        <vt:lpwstr>_Toc280344292</vt:lpwstr>
      </vt:variant>
      <vt:variant>
        <vt:i4>1114164</vt:i4>
      </vt:variant>
      <vt:variant>
        <vt:i4>656</vt:i4>
      </vt:variant>
      <vt:variant>
        <vt:i4>0</vt:i4>
      </vt:variant>
      <vt:variant>
        <vt:i4>5</vt:i4>
      </vt:variant>
      <vt:variant>
        <vt:lpwstr/>
      </vt:variant>
      <vt:variant>
        <vt:lpwstr>_Toc280344291</vt:lpwstr>
      </vt:variant>
      <vt:variant>
        <vt:i4>1114164</vt:i4>
      </vt:variant>
      <vt:variant>
        <vt:i4>650</vt:i4>
      </vt:variant>
      <vt:variant>
        <vt:i4>0</vt:i4>
      </vt:variant>
      <vt:variant>
        <vt:i4>5</vt:i4>
      </vt:variant>
      <vt:variant>
        <vt:lpwstr/>
      </vt:variant>
      <vt:variant>
        <vt:lpwstr>_Toc280344290</vt:lpwstr>
      </vt:variant>
      <vt:variant>
        <vt:i4>1048628</vt:i4>
      </vt:variant>
      <vt:variant>
        <vt:i4>644</vt:i4>
      </vt:variant>
      <vt:variant>
        <vt:i4>0</vt:i4>
      </vt:variant>
      <vt:variant>
        <vt:i4>5</vt:i4>
      </vt:variant>
      <vt:variant>
        <vt:lpwstr/>
      </vt:variant>
      <vt:variant>
        <vt:lpwstr>_Toc280344289</vt:lpwstr>
      </vt:variant>
      <vt:variant>
        <vt:i4>1048628</vt:i4>
      </vt:variant>
      <vt:variant>
        <vt:i4>638</vt:i4>
      </vt:variant>
      <vt:variant>
        <vt:i4>0</vt:i4>
      </vt:variant>
      <vt:variant>
        <vt:i4>5</vt:i4>
      </vt:variant>
      <vt:variant>
        <vt:lpwstr/>
      </vt:variant>
      <vt:variant>
        <vt:lpwstr>_Toc280344288</vt:lpwstr>
      </vt:variant>
      <vt:variant>
        <vt:i4>1048628</vt:i4>
      </vt:variant>
      <vt:variant>
        <vt:i4>632</vt:i4>
      </vt:variant>
      <vt:variant>
        <vt:i4>0</vt:i4>
      </vt:variant>
      <vt:variant>
        <vt:i4>5</vt:i4>
      </vt:variant>
      <vt:variant>
        <vt:lpwstr/>
      </vt:variant>
      <vt:variant>
        <vt:lpwstr>_Toc280344287</vt:lpwstr>
      </vt:variant>
      <vt:variant>
        <vt:i4>1048628</vt:i4>
      </vt:variant>
      <vt:variant>
        <vt:i4>626</vt:i4>
      </vt:variant>
      <vt:variant>
        <vt:i4>0</vt:i4>
      </vt:variant>
      <vt:variant>
        <vt:i4>5</vt:i4>
      </vt:variant>
      <vt:variant>
        <vt:lpwstr/>
      </vt:variant>
      <vt:variant>
        <vt:lpwstr>_Toc280344286</vt:lpwstr>
      </vt:variant>
      <vt:variant>
        <vt:i4>1048628</vt:i4>
      </vt:variant>
      <vt:variant>
        <vt:i4>620</vt:i4>
      </vt:variant>
      <vt:variant>
        <vt:i4>0</vt:i4>
      </vt:variant>
      <vt:variant>
        <vt:i4>5</vt:i4>
      </vt:variant>
      <vt:variant>
        <vt:lpwstr/>
      </vt:variant>
      <vt:variant>
        <vt:lpwstr>_Toc280344285</vt:lpwstr>
      </vt:variant>
      <vt:variant>
        <vt:i4>1048628</vt:i4>
      </vt:variant>
      <vt:variant>
        <vt:i4>614</vt:i4>
      </vt:variant>
      <vt:variant>
        <vt:i4>0</vt:i4>
      </vt:variant>
      <vt:variant>
        <vt:i4>5</vt:i4>
      </vt:variant>
      <vt:variant>
        <vt:lpwstr/>
      </vt:variant>
      <vt:variant>
        <vt:lpwstr>_Toc280344284</vt:lpwstr>
      </vt:variant>
      <vt:variant>
        <vt:i4>1048628</vt:i4>
      </vt:variant>
      <vt:variant>
        <vt:i4>608</vt:i4>
      </vt:variant>
      <vt:variant>
        <vt:i4>0</vt:i4>
      </vt:variant>
      <vt:variant>
        <vt:i4>5</vt:i4>
      </vt:variant>
      <vt:variant>
        <vt:lpwstr/>
      </vt:variant>
      <vt:variant>
        <vt:lpwstr>_Toc280344283</vt:lpwstr>
      </vt:variant>
      <vt:variant>
        <vt:i4>1048628</vt:i4>
      </vt:variant>
      <vt:variant>
        <vt:i4>602</vt:i4>
      </vt:variant>
      <vt:variant>
        <vt:i4>0</vt:i4>
      </vt:variant>
      <vt:variant>
        <vt:i4>5</vt:i4>
      </vt:variant>
      <vt:variant>
        <vt:lpwstr/>
      </vt:variant>
      <vt:variant>
        <vt:lpwstr>_Toc280344282</vt:lpwstr>
      </vt:variant>
      <vt:variant>
        <vt:i4>1048628</vt:i4>
      </vt:variant>
      <vt:variant>
        <vt:i4>596</vt:i4>
      </vt:variant>
      <vt:variant>
        <vt:i4>0</vt:i4>
      </vt:variant>
      <vt:variant>
        <vt:i4>5</vt:i4>
      </vt:variant>
      <vt:variant>
        <vt:lpwstr/>
      </vt:variant>
      <vt:variant>
        <vt:lpwstr>_Toc280344281</vt:lpwstr>
      </vt:variant>
      <vt:variant>
        <vt:i4>1048628</vt:i4>
      </vt:variant>
      <vt:variant>
        <vt:i4>590</vt:i4>
      </vt:variant>
      <vt:variant>
        <vt:i4>0</vt:i4>
      </vt:variant>
      <vt:variant>
        <vt:i4>5</vt:i4>
      </vt:variant>
      <vt:variant>
        <vt:lpwstr/>
      </vt:variant>
      <vt:variant>
        <vt:lpwstr>_Toc280344280</vt:lpwstr>
      </vt:variant>
      <vt:variant>
        <vt:i4>2031668</vt:i4>
      </vt:variant>
      <vt:variant>
        <vt:i4>584</vt:i4>
      </vt:variant>
      <vt:variant>
        <vt:i4>0</vt:i4>
      </vt:variant>
      <vt:variant>
        <vt:i4>5</vt:i4>
      </vt:variant>
      <vt:variant>
        <vt:lpwstr/>
      </vt:variant>
      <vt:variant>
        <vt:lpwstr>_Toc280344279</vt:lpwstr>
      </vt:variant>
      <vt:variant>
        <vt:i4>2031668</vt:i4>
      </vt:variant>
      <vt:variant>
        <vt:i4>578</vt:i4>
      </vt:variant>
      <vt:variant>
        <vt:i4>0</vt:i4>
      </vt:variant>
      <vt:variant>
        <vt:i4>5</vt:i4>
      </vt:variant>
      <vt:variant>
        <vt:lpwstr/>
      </vt:variant>
      <vt:variant>
        <vt:lpwstr>_Toc280344278</vt:lpwstr>
      </vt:variant>
      <vt:variant>
        <vt:i4>2031668</vt:i4>
      </vt:variant>
      <vt:variant>
        <vt:i4>572</vt:i4>
      </vt:variant>
      <vt:variant>
        <vt:i4>0</vt:i4>
      </vt:variant>
      <vt:variant>
        <vt:i4>5</vt:i4>
      </vt:variant>
      <vt:variant>
        <vt:lpwstr/>
      </vt:variant>
      <vt:variant>
        <vt:lpwstr>_Toc280344277</vt:lpwstr>
      </vt:variant>
      <vt:variant>
        <vt:i4>2031668</vt:i4>
      </vt:variant>
      <vt:variant>
        <vt:i4>566</vt:i4>
      </vt:variant>
      <vt:variant>
        <vt:i4>0</vt:i4>
      </vt:variant>
      <vt:variant>
        <vt:i4>5</vt:i4>
      </vt:variant>
      <vt:variant>
        <vt:lpwstr/>
      </vt:variant>
      <vt:variant>
        <vt:lpwstr>_Toc280344276</vt:lpwstr>
      </vt:variant>
      <vt:variant>
        <vt:i4>2031668</vt:i4>
      </vt:variant>
      <vt:variant>
        <vt:i4>560</vt:i4>
      </vt:variant>
      <vt:variant>
        <vt:i4>0</vt:i4>
      </vt:variant>
      <vt:variant>
        <vt:i4>5</vt:i4>
      </vt:variant>
      <vt:variant>
        <vt:lpwstr/>
      </vt:variant>
      <vt:variant>
        <vt:lpwstr>_Toc280344275</vt:lpwstr>
      </vt:variant>
      <vt:variant>
        <vt:i4>2031668</vt:i4>
      </vt:variant>
      <vt:variant>
        <vt:i4>554</vt:i4>
      </vt:variant>
      <vt:variant>
        <vt:i4>0</vt:i4>
      </vt:variant>
      <vt:variant>
        <vt:i4>5</vt:i4>
      </vt:variant>
      <vt:variant>
        <vt:lpwstr/>
      </vt:variant>
      <vt:variant>
        <vt:lpwstr>_Toc280344274</vt:lpwstr>
      </vt:variant>
      <vt:variant>
        <vt:i4>2031668</vt:i4>
      </vt:variant>
      <vt:variant>
        <vt:i4>548</vt:i4>
      </vt:variant>
      <vt:variant>
        <vt:i4>0</vt:i4>
      </vt:variant>
      <vt:variant>
        <vt:i4>5</vt:i4>
      </vt:variant>
      <vt:variant>
        <vt:lpwstr/>
      </vt:variant>
      <vt:variant>
        <vt:lpwstr>_Toc280344273</vt:lpwstr>
      </vt:variant>
      <vt:variant>
        <vt:i4>2031668</vt:i4>
      </vt:variant>
      <vt:variant>
        <vt:i4>542</vt:i4>
      </vt:variant>
      <vt:variant>
        <vt:i4>0</vt:i4>
      </vt:variant>
      <vt:variant>
        <vt:i4>5</vt:i4>
      </vt:variant>
      <vt:variant>
        <vt:lpwstr/>
      </vt:variant>
      <vt:variant>
        <vt:lpwstr>_Toc280344272</vt:lpwstr>
      </vt:variant>
      <vt:variant>
        <vt:i4>2031668</vt:i4>
      </vt:variant>
      <vt:variant>
        <vt:i4>536</vt:i4>
      </vt:variant>
      <vt:variant>
        <vt:i4>0</vt:i4>
      </vt:variant>
      <vt:variant>
        <vt:i4>5</vt:i4>
      </vt:variant>
      <vt:variant>
        <vt:lpwstr/>
      </vt:variant>
      <vt:variant>
        <vt:lpwstr>_Toc280344271</vt:lpwstr>
      </vt:variant>
      <vt:variant>
        <vt:i4>2031668</vt:i4>
      </vt:variant>
      <vt:variant>
        <vt:i4>530</vt:i4>
      </vt:variant>
      <vt:variant>
        <vt:i4>0</vt:i4>
      </vt:variant>
      <vt:variant>
        <vt:i4>5</vt:i4>
      </vt:variant>
      <vt:variant>
        <vt:lpwstr/>
      </vt:variant>
      <vt:variant>
        <vt:lpwstr>_Toc280344270</vt:lpwstr>
      </vt:variant>
      <vt:variant>
        <vt:i4>1966132</vt:i4>
      </vt:variant>
      <vt:variant>
        <vt:i4>524</vt:i4>
      </vt:variant>
      <vt:variant>
        <vt:i4>0</vt:i4>
      </vt:variant>
      <vt:variant>
        <vt:i4>5</vt:i4>
      </vt:variant>
      <vt:variant>
        <vt:lpwstr/>
      </vt:variant>
      <vt:variant>
        <vt:lpwstr>_Toc280344269</vt:lpwstr>
      </vt:variant>
      <vt:variant>
        <vt:i4>1966132</vt:i4>
      </vt:variant>
      <vt:variant>
        <vt:i4>518</vt:i4>
      </vt:variant>
      <vt:variant>
        <vt:i4>0</vt:i4>
      </vt:variant>
      <vt:variant>
        <vt:i4>5</vt:i4>
      </vt:variant>
      <vt:variant>
        <vt:lpwstr/>
      </vt:variant>
      <vt:variant>
        <vt:lpwstr>_Toc280344268</vt:lpwstr>
      </vt:variant>
      <vt:variant>
        <vt:i4>1966132</vt:i4>
      </vt:variant>
      <vt:variant>
        <vt:i4>512</vt:i4>
      </vt:variant>
      <vt:variant>
        <vt:i4>0</vt:i4>
      </vt:variant>
      <vt:variant>
        <vt:i4>5</vt:i4>
      </vt:variant>
      <vt:variant>
        <vt:lpwstr/>
      </vt:variant>
      <vt:variant>
        <vt:lpwstr>_Toc280344267</vt:lpwstr>
      </vt:variant>
      <vt:variant>
        <vt:i4>1966132</vt:i4>
      </vt:variant>
      <vt:variant>
        <vt:i4>506</vt:i4>
      </vt:variant>
      <vt:variant>
        <vt:i4>0</vt:i4>
      </vt:variant>
      <vt:variant>
        <vt:i4>5</vt:i4>
      </vt:variant>
      <vt:variant>
        <vt:lpwstr/>
      </vt:variant>
      <vt:variant>
        <vt:lpwstr>_Toc280344266</vt:lpwstr>
      </vt:variant>
      <vt:variant>
        <vt:i4>1966132</vt:i4>
      </vt:variant>
      <vt:variant>
        <vt:i4>500</vt:i4>
      </vt:variant>
      <vt:variant>
        <vt:i4>0</vt:i4>
      </vt:variant>
      <vt:variant>
        <vt:i4>5</vt:i4>
      </vt:variant>
      <vt:variant>
        <vt:lpwstr/>
      </vt:variant>
      <vt:variant>
        <vt:lpwstr>_Toc280344265</vt:lpwstr>
      </vt:variant>
      <vt:variant>
        <vt:i4>1966132</vt:i4>
      </vt:variant>
      <vt:variant>
        <vt:i4>494</vt:i4>
      </vt:variant>
      <vt:variant>
        <vt:i4>0</vt:i4>
      </vt:variant>
      <vt:variant>
        <vt:i4>5</vt:i4>
      </vt:variant>
      <vt:variant>
        <vt:lpwstr/>
      </vt:variant>
      <vt:variant>
        <vt:lpwstr>_Toc280344264</vt:lpwstr>
      </vt:variant>
      <vt:variant>
        <vt:i4>1966132</vt:i4>
      </vt:variant>
      <vt:variant>
        <vt:i4>488</vt:i4>
      </vt:variant>
      <vt:variant>
        <vt:i4>0</vt:i4>
      </vt:variant>
      <vt:variant>
        <vt:i4>5</vt:i4>
      </vt:variant>
      <vt:variant>
        <vt:lpwstr/>
      </vt:variant>
      <vt:variant>
        <vt:lpwstr>_Toc280344263</vt:lpwstr>
      </vt:variant>
      <vt:variant>
        <vt:i4>1966132</vt:i4>
      </vt:variant>
      <vt:variant>
        <vt:i4>482</vt:i4>
      </vt:variant>
      <vt:variant>
        <vt:i4>0</vt:i4>
      </vt:variant>
      <vt:variant>
        <vt:i4>5</vt:i4>
      </vt:variant>
      <vt:variant>
        <vt:lpwstr/>
      </vt:variant>
      <vt:variant>
        <vt:lpwstr>_Toc280344262</vt:lpwstr>
      </vt:variant>
      <vt:variant>
        <vt:i4>1966132</vt:i4>
      </vt:variant>
      <vt:variant>
        <vt:i4>476</vt:i4>
      </vt:variant>
      <vt:variant>
        <vt:i4>0</vt:i4>
      </vt:variant>
      <vt:variant>
        <vt:i4>5</vt:i4>
      </vt:variant>
      <vt:variant>
        <vt:lpwstr/>
      </vt:variant>
      <vt:variant>
        <vt:lpwstr>_Toc280344261</vt:lpwstr>
      </vt:variant>
      <vt:variant>
        <vt:i4>1966132</vt:i4>
      </vt:variant>
      <vt:variant>
        <vt:i4>470</vt:i4>
      </vt:variant>
      <vt:variant>
        <vt:i4>0</vt:i4>
      </vt:variant>
      <vt:variant>
        <vt:i4>5</vt:i4>
      </vt:variant>
      <vt:variant>
        <vt:lpwstr/>
      </vt:variant>
      <vt:variant>
        <vt:lpwstr>_Toc280344260</vt:lpwstr>
      </vt:variant>
      <vt:variant>
        <vt:i4>1900596</vt:i4>
      </vt:variant>
      <vt:variant>
        <vt:i4>464</vt:i4>
      </vt:variant>
      <vt:variant>
        <vt:i4>0</vt:i4>
      </vt:variant>
      <vt:variant>
        <vt:i4>5</vt:i4>
      </vt:variant>
      <vt:variant>
        <vt:lpwstr/>
      </vt:variant>
      <vt:variant>
        <vt:lpwstr>_Toc280344259</vt:lpwstr>
      </vt:variant>
      <vt:variant>
        <vt:i4>1900596</vt:i4>
      </vt:variant>
      <vt:variant>
        <vt:i4>458</vt:i4>
      </vt:variant>
      <vt:variant>
        <vt:i4>0</vt:i4>
      </vt:variant>
      <vt:variant>
        <vt:i4>5</vt:i4>
      </vt:variant>
      <vt:variant>
        <vt:lpwstr/>
      </vt:variant>
      <vt:variant>
        <vt:lpwstr>_Toc280344258</vt:lpwstr>
      </vt:variant>
      <vt:variant>
        <vt:i4>1900596</vt:i4>
      </vt:variant>
      <vt:variant>
        <vt:i4>452</vt:i4>
      </vt:variant>
      <vt:variant>
        <vt:i4>0</vt:i4>
      </vt:variant>
      <vt:variant>
        <vt:i4>5</vt:i4>
      </vt:variant>
      <vt:variant>
        <vt:lpwstr/>
      </vt:variant>
      <vt:variant>
        <vt:lpwstr>_Toc280344257</vt:lpwstr>
      </vt:variant>
      <vt:variant>
        <vt:i4>1900596</vt:i4>
      </vt:variant>
      <vt:variant>
        <vt:i4>446</vt:i4>
      </vt:variant>
      <vt:variant>
        <vt:i4>0</vt:i4>
      </vt:variant>
      <vt:variant>
        <vt:i4>5</vt:i4>
      </vt:variant>
      <vt:variant>
        <vt:lpwstr/>
      </vt:variant>
      <vt:variant>
        <vt:lpwstr>_Toc280344256</vt:lpwstr>
      </vt:variant>
      <vt:variant>
        <vt:i4>1900596</vt:i4>
      </vt:variant>
      <vt:variant>
        <vt:i4>440</vt:i4>
      </vt:variant>
      <vt:variant>
        <vt:i4>0</vt:i4>
      </vt:variant>
      <vt:variant>
        <vt:i4>5</vt:i4>
      </vt:variant>
      <vt:variant>
        <vt:lpwstr/>
      </vt:variant>
      <vt:variant>
        <vt:lpwstr>_Toc280344255</vt:lpwstr>
      </vt:variant>
      <vt:variant>
        <vt:i4>1900596</vt:i4>
      </vt:variant>
      <vt:variant>
        <vt:i4>434</vt:i4>
      </vt:variant>
      <vt:variant>
        <vt:i4>0</vt:i4>
      </vt:variant>
      <vt:variant>
        <vt:i4>5</vt:i4>
      </vt:variant>
      <vt:variant>
        <vt:lpwstr/>
      </vt:variant>
      <vt:variant>
        <vt:lpwstr>_Toc280344254</vt:lpwstr>
      </vt:variant>
      <vt:variant>
        <vt:i4>1900596</vt:i4>
      </vt:variant>
      <vt:variant>
        <vt:i4>428</vt:i4>
      </vt:variant>
      <vt:variant>
        <vt:i4>0</vt:i4>
      </vt:variant>
      <vt:variant>
        <vt:i4>5</vt:i4>
      </vt:variant>
      <vt:variant>
        <vt:lpwstr/>
      </vt:variant>
      <vt:variant>
        <vt:lpwstr>_Toc280344253</vt:lpwstr>
      </vt:variant>
      <vt:variant>
        <vt:i4>1900596</vt:i4>
      </vt:variant>
      <vt:variant>
        <vt:i4>422</vt:i4>
      </vt:variant>
      <vt:variant>
        <vt:i4>0</vt:i4>
      </vt:variant>
      <vt:variant>
        <vt:i4>5</vt:i4>
      </vt:variant>
      <vt:variant>
        <vt:lpwstr/>
      </vt:variant>
      <vt:variant>
        <vt:lpwstr>_Toc280344252</vt:lpwstr>
      </vt:variant>
      <vt:variant>
        <vt:i4>1900596</vt:i4>
      </vt:variant>
      <vt:variant>
        <vt:i4>416</vt:i4>
      </vt:variant>
      <vt:variant>
        <vt:i4>0</vt:i4>
      </vt:variant>
      <vt:variant>
        <vt:i4>5</vt:i4>
      </vt:variant>
      <vt:variant>
        <vt:lpwstr/>
      </vt:variant>
      <vt:variant>
        <vt:lpwstr>_Toc280344251</vt:lpwstr>
      </vt:variant>
      <vt:variant>
        <vt:i4>1900596</vt:i4>
      </vt:variant>
      <vt:variant>
        <vt:i4>410</vt:i4>
      </vt:variant>
      <vt:variant>
        <vt:i4>0</vt:i4>
      </vt:variant>
      <vt:variant>
        <vt:i4>5</vt:i4>
      </vt:variant>
      <vt:variant>
        <vt:lpwstr/>
      </vt:variant>
      <vt:variant>
        <vt:lpwstr>_Toc280344250</vt:lpwstr>
      </vt:variant>
      <vt:variant>
        <vt:i4>1835060</vt:i4>
      </vt:variant>
      <vt:variant>
        <vt:i4>404</vt:i4>
      </vt:variant>
      <vt:variant>
        <vt:i4>0</vt:i4>
      </vt:variant>
      <vt:variant>
        <vt:i4>5</vt:i4>
      </vt:variant>
      <vt:variant>
        <vt:lpwstr/>
      </vt:variant>
      <vt:variant>
        <vt:lpwstr>_Toc280344249</vt:lpwstr>
      </vt:variant>
      <vt:variant>
        <vt:i4>1835060</vt:i4>
      </vt:variant>
      <vt:variant>
        <vt:i4>398</vt:i4>
      </vt:variant>
      <vt:variant>
        <vt:i4>0</vt:i4>
      </vt:variant>
      <vt:variant>
        <vt:i4>5</vt:i4>
      </vt:variant>
      <vt:variant>
        <vt:lpwstr/>
      </vt:variant>
      <vt:variant>
        <vt:lpwstr>_Toc280344248</vt:lpwstr>
      </vt:variant>
      <vt:variant>
        <vt:i4>1835060</vt:i4>
      </vt:variant>
      <vt:variant>
        <vt:i4>392</vt:i4>
      </vt:variant>
      <vt:variant>
        <vt:i4>0</vt:i4>
      </vt:variant>
      <vt:variant>
        <vt:i4>5</vt:i4>
      </vt:variant>
      <vt:variant>
        <vt:lpwstr/>
      </vt:variant>
      <vt:variant>
        <vt:lpwstr>_Toc280344247</vt:lpwstr>
      </vt:variant>
      <vt:variant>
        <vt:i4>1835060</vt:i4>
      </vt:variant>
      <vt:variant>
        <vt:i4>386</vt:i4>
      </vt:variant>
      <vt:variant>
        <vt:i4>0</vt:i4>
      </vt:variant>
      <vt:variant>
        <vt:i4>5</vt:i4>
      </vt:variant>
      <vt:variant>
        <vt:lpwstr/>
      </vt:variant>
      <vt:variant>
        <vt:lpwstr>_Toc280344246</vt:lpwstr>
      </vt:variant>
      <vt:variant>
        <vt:i4>1835060</vt:i4>
      </vt:variant>
      <vt:variant>
        <vt:i4>380</vt:i4>
      </vt:variant>
      <vt:variant>
        <vt:i4>0</vt:i4>
      </vt:variant>
      <vt:variant>
        <vt:i4>5</vt:i4>
      </vt:variant>
      <vt:variant>
        <vt:lpwstr/>
      </vt:variant>
      <vt:variant>
        <vt:lpwstr>_Toc280344245</vt:lpwstr>
      </vt:variant>
      <vt:variant>
        <vt:i4>1835060</vt:i4>
      </vt:variant>
      <vt:variant>
        <vt:i4>374</vt:i4>
      </vt:variant>
      <vt:variant>
        <vt:i4>0</vt:i4>
      </vt:variant>
      <vt:variant>
        <vt:i4>5</vt:i4>
      </vt:variant>
      <vt:variant>
        <vt:lpwstr/>
      </vt:variant>
      <vt:variant>
        <vt:lpwstr>_Toc280344244</vt:lpwstr>
      </vt:variant>
      <vt:variant>
        <vt:i4>1835060</vt:i4>
      </vt:variant>
      <vt:variant>
        <vt:i4>368</vt:i4>
      </vt:variant>
      <vt:variant>
        <vt:i4>0</vt:i4>
      </vt:variant>
      <vt:variant>
        <vt:i4>5</vt:i4>
      </vt:variant>
      <vt:variant>
        <vt:lpwstr/>
      </vt:variant>
      <vt:variant>
        <vt:lpwstr>_Toc280344243</vt:lpwstr>
      </vt:variant>
      <vt:variant>
        <vt:i4>1835060</vt:i4>
      </vt:variant>
      <vt:variant>
        <vt:i4>362</vt:i4>
      </vt:variant>
      <vt:variant>
        <vt:i4>0</vt:i4>
      </vt:variant>
      <vt:variant>
        <vt:i4>5</vt:i4>
      </vt:variant>
      <vt:variant>
        <vt:lpwstr/>
      </vt:variant>
      <vt:variant>
        <vt:lpwstr>_Toc280344242</vt:lpwstr>
      </vt:variant>
      <vt:variant>
        <vt:i4>1835060</vt:i4>
      </vt:variant>
      <vt:variant>
        <vt:i4>356</vt:i4>
      </vt:variant>
      <vt:variant>
        <vt:i4>0</vt:i4>
      </vt:variant>
      <vt:variant>
        <vt:i4>5</vt:i4>
      </vt:variant>
      <vt:variant>
        <vt:lpwstr/>
      </vt:variant>
      <vt:variant>
        <vt:lpwstr>_Toc280344241</vt:lpwstr>
      </vt:variant>
      <vt:variant>
        <vt:i4>1835060</vt:i4>
      </vt:variant>
      <vt:variant>
        <vt:i4>350</vt:i4>
      </vt:variant>
      <vt:variant>
        <vt:i4>0</vt:i4>
      </vt:variant>
      <vt:variant>
        <vt:i4>5</vt:i4>
      </vt:variant>
      <vt:variant>
        <vt:lpwstr/>
      </vt:variant>
      <vt:variant>
        <vt:lpwstr>_Toc280344240</vt:lpwstr>
      </vt:variant>
      <vt:variant>
        <vt:i4>1769524</vt:i4>
      </vt:variant>
      <vt:variant>
        <vt:i4>344</vt:i4>
      </vt:variant>
      <vt:variant>
        <vt:i4>0</vt:i4>
      </vt:variant>
      <vt:variant>
        <vt:i4>5</vt:i4>
      </vt:variant>
      <vt:variant>
        <vt:lpwstr/>
      </vt:variant>
      <vt:variant>
        <vt:lpwstr>_Toc280344239</vt:lpwstr>
      </vt:variant>
      <vt:variant>
        <vt:i4>1769524</vt:i4>
      </vt:variant>
      <vt:variant>
        <vt:i4>338</vt:i4>
      </vt:variant>
      <vt:variant>
        <vt:i4>0</vt:i4>
      </vt:variant>
      <vt:variant>
        <vt:i4>5</vt:i4>
      </vt:variant>
      <vt:variant>
        <vt:lpwstr/>
      </vt:variant>
      <vt:variant>
        <vt:lpwstr>_Toc280344238</vt:lpwstr>
      </vt:variant>
      <vt:variant>
        <vt:i4>1769524</vt:i4>
      </vt:variant>
      <vt:variant>
        <vt:i4>332</vt:i4>
      </vt:variant>
      <vt:variant>
        <vt:i4>0</vt:i4>
      </vt:variant>
      <vt:variant>
        <vt:i4>5</vt:i4>
      </vt:variant>
      <vt:variant>
        <vt:lpwstr/>
      </vt:variant>
      <vt:variant>
        <vt:lpwstr>_Toc280344237</vt:lpwstr>
      </vt:variant>
      <vt:variant>
        <vt:i4>1769524</vt:i4>
      </vt:variant>
      <vt:variant>
        <vt:i4>326</vt:i4>
      </vt:variant>
      <vt:variant>
        <vt:i4>0</vt:i4>
      </vt:variant>
      <vt:variant>
        <vt:i4>5</vt:i4>
      </vt:variant>
      <vt:variant>
        <vt:lpwstr/>
      </vt:variant>
      <vt:variant>
        <vt:lpwstr>_Toc280344236</vt:lpwstr>
      </vt:variant>
      <vt:variant>
        <vt:i4>1769524</vt:i4>
      </vt:variant>
      <vt:variant>
        <vt:i4>320</vt:i4>
      </vt:variant>
      <vt:variant>
        <vt:i4>0</vt:i4>
      </vt:variant>
      <vt:variant>
        <vt:i4>5</vt:i4>
      </vt:variant>
      <vt:variant>
        <vt:lpwstr/>
      </vt:variant>
      <vt:variant>
        <vt:lpwstr>_Toc280344235</vt:lpwstr>
      </vt:variant>
      <vt:variant>
        <vt:i4>1769524</vt:i4>
      </vt:variant>
      <vt:variant>
        <vt:i4>314</vt:i4>
      </vt:variant>
      <vt:variant>
        <vt:i4>0</vt:i4>
      </vt:variant>
      <vt:variant>
        <vt:i4>5</vt:i4>
      </vt:variant>
      <vt:variant>
        <vt:lpwstr/>
      </vt:variant>
      <vt:variant>
        <vt:lpwstr>_Toc280344234</vt:lpwstr>
      </vt:variant>
      <vt:variant>
        <vt:i4>1769524</vt:i4>
      </vt:variant>
      <vt:variant>
        <vt:i4>308</vt:i4>
      </vt:variant>
      <vt:variant>
        <vt:i4>0</vt:i4>
      </vt:variant>
      <vt:variant>
        <vt:i4>5</vt:i4>
      </vt:variant>
      <vt:variant>
        <vt:lpwstr/>
      </vt:variant>
      <vt:variant>
        <vt:lpwstr>_Toc280344233</vt:lpwstr>
      </vt:variant>
      <vt:variant>
        <vt:i4>1769524</vt:i4>
      </vt:variant>
      <vt:variant>
        <vt:i4>302</vt:i4>
      </vt:variant>
      <vt:variant>
        <vt:i4>0</vt:i4>
      </vt:variant>
      <vt:variant>
        <vt:i4>5</vt:i4>
      </vt:variant>
      <vt:variant>
        <vt:lpwstr/>
      </vt:variant>
      <vt:variant>
        <vt:lpwstr>_Toc280344232</vt:lpwstr>
      </vt:variant>
      <vt:variant>
        <vt:i4>1769524</vt:i4>
      </vt:variant>
      <vt:variant>
        <vt:i4>296</vt:i4>
      </vt:variant>
      <vt:variant>
        <vt:i4>0</vt:i4>
      </vt:variant>
      <vt:variant>
        <vt:i4>5</vt:i4>
      </vt:variant>
      <vt:variant>
        <vt:lpwstr/>
      </vt:variant>
      <vt:variant>
        <vt:lpwstr>_Toc280344231</vt:lpwstr>
      </vt:variant>
      <vt:variant>
        <vt:i4>1769524</vt:i4>
      </vt:variant>
      <vt:variant>
        <vt:i4>290</vt:i4>
      </vt:variant>
      <vt:variant>
        <vt:i4>0</vt:i4>
      </vt:variant>
      <vt:variant>
        <vt:i4>5</vt:i4>
      </vt:variant>
      <vt:variant>
        <vt:lpwstr/>
      </vt:variant>
      <vt:variant>
        <vt:lpwstr>_Toc280344230</vt:lpwstr>
      </vt:variant>
      <vt:variant>
        <vt:i4>1703988</vt:i4>
      </vt:variant>
      <vt:variant>
        <vt:i4>284</vt:i4>
      </vt:variant>
      <vt:variant>
        <vt:i4>0</vt:i4>
      </vt:variant>
      <vt:variant>
        <vt:i4>5</vt:i4>
      </vt:variant>
      <vt:variant>
        <vt:lpwstr/>
      </vt:variant>
      <vt:variant>
        <vt:lpwstr>_Toc280344229</vt:lpwstr>
      </vt:variant>
      <vt:variant>
        <vt:i4>1703988</vt:i4>
      </vt:variant>
      <vt:variant>
        <vt:i4>278</vt:i4>
      </vt:variant>
      <vt:variant>
        <vt:i4>0</vt:i4>
      </vt:variant>
      <vt:variant>
        <vt:i4>5</vt:i4>
      </vt:variant>
      <vt:variant>
        <vt:lpwstr/>
      </vt:variant>
      <vt:variant>
        <vt:lpwstr>_Toc280344228</vt:lpwstr>
      </vt:variant>
      <vt:variant>
        <vt:i4>1703988</vt:i4>
      </vt:variant>
      <vt:variant>
        <vt:i4>272</vt:i4>
      </vt:variant>
      <vt:variant>
        <vt:i4>0</vt:i4>
      </vt:variant>
      <vt:variant>
        <vt:i4>5</vt:i4>
      </vt:variant>
      <vt:variant>
        <vt:lpwstr/>
      </vt:variant>
      <vt:variant>
        <vt:lpwstr>_Toc280344227</vt:lpwstr>
      </vt:variant>
      <vt:variant>
        <vt:i4>1703988</vt:i4>
      </vt:variant>
      <vt:variant>
        <vt:i4>266</vt:i4>
      </vt:variant>
      <vt:variant>
        <vt:i4>0</vt:i4>
      </vt:variant>
      <vt:variant>
        <vt:i4>5</vt:i4>
      </vt:variant>
      <vt:variant>
        <vt:lpwstr/>
      </vt:variant>
      <vt:variant>
        <vt:lpwstr>_Toc280344226</vt:lpwstr>
      </vt:variant>
      <vt:variant>
        <vt:i4>1703988</vt:i4>
      </vt:variant>
      <vt:variant>
        <vt:i4>260</vt:i4>
      </vt:variant>
      <vt:variant>
        <vt:i4>0</vt:i4>
      </vt:variant>
      <vt:variant>
        <vt:i4>5</vt:i4>
      </vt:variant>
      <vt:variant>
        <vt:lpwstr/>
      </vt:variant>
      <vt:variant>
        <vt:lpwstr>_Toc280344225</vt:lpwstr>
      </vt:variant>
      <vt:variant>
        <vt:i4>1703988</vt:i4>
      </vt:variant>
      <vt:variant>
        <vt:i4>254</vt:i4>
      </vt:variant>
      <vt:variant>
        <vt:i4>0</vt:i4>
      </vt:variant>
      <vt:variant>
        <vt:i4>5</vt:i4>
      </vt:variant>
      <vt:variant>
        <vt:lpwstr/>
      </vt:variant>
      <vt:variant>
        <vt:lpwstr>_Toc280344224</vt:lpwstr>
      </vt:variant>
      <vt:variant>
        <vt:i4>1703988</vt:i4>
      </vt:variant>
      <vt:variant>
        <vt:i4>248</vt:i4>
      </vt:variant>
      <vt:variant>
        <vt:i4>0</vt:i4>
      </vt:variant>
      <vt:variant>
        <vt:i4>5</vt:i4>
      </vt:variant>
      <vt:variant>
        <vt:lpwstr/>
      </vt:variant>
      <vt:variant>
        <vt:lpwstr>_Toc280344223</vt:lpwstr>
      </vt:variant>
      <vt:variant>
        <vt:i4>1703988</vt:i4>
      </vt:variant>
      <vt:variant>
        <vt:i4>242</vt:i4>
      </vt:variant>
      <vt:variant>
        <vt:i4>0</vt:i4>
      </vt:variant>
      <vt:variant>
        <vt:i4>5</vt:i4>
      </vt:variant>
      <vt:variant>
        <vt:lpwstr/>
      </vt:variant>
      <vt:variant>
        <vt:lpwstr>_Toc280344222</vt:lpwstr>
      </vt:variant>
      <vt:variant>
        <vt:i4>1703988</vt:i4>
      </vt:variant>
      <vt:variant>
        <vt:i4>236</vt:i4>
      </vt:variant>
      <vt:variant>
        <vt:i4>0</vt:i4>
      </vt:variant>
      <vt:variant>
        <vt:i4>5</vt:i4>
      </vt:variant>
      <vt:variant>
        <vt:lpwstr/>
      </vt:variant>
      <vt:variant>
        <vt:lpwstr>_Toc280344221</vt:lpwstr>
      </vt:variant>
      <vt:variant>
        <vt:i4>1703988</vt:i4>
      </vt:variant>
      <vt:variant>
        <vt:i4>230</vt:i4>
      </vt:variant>
      <vt:variant>
        <vt:i4>0</vt:i4>
      </vt:variant>
      <vt:variant>
        <vt:i4>5</vt:i4>
      </vt:variant>
      <vt:variant>
        <vt:lpwstr/>
      </vt:variant>
      <vt:variant>
        <vt:lpwstr>_Toc280344220</vt:lpwstr>
      </vt:variant>
      <vt:variant>
        <vt:i4>1638452</vt:i4>
      </vt:variant>
      <vt:variant>
        <vt:i4>224</vt:i4>
      </vt:variant>
      <vt:variant>
        <vt:i4>0</vt:i4>
      </vt:variant>
      <vt:variant>
        <vt:i4>5</vt:i4>
      </vt:variant>
      <vt:variant>
        <vt:lpwstr/>
      </vt:variant>
      <vt:variant>
        <vt:lpwstr>_Toc280344219</vt:lpwstr>
      </vt:variant>
      <vt:variant>
        <vt:i4>1638452</vt:i4>
      </vt:variant>
      <vt:variant>
        <vt:i4>218</vt:i4>
      </vt:variant>
      <vt:variant>
        <vt:i4>0</vt:i4>
      </vt:variant>
      <vt:variant>
        <vt:i4>5</vt:i4>
      </vt:variant>
      <vt:variant>
        <vt:lpwstr/>
      </vt:variant>
      <vt:variant>
        <vt:lpwstr>_Toc280344218</vt:lpwstr>
      </vt:variant>
      <vt:variant>
        <vt:i4>1638452</vt:i4>
      </vt:variant>
      <vt:variant>
        <vt:i4>212</vt:i4>
      </vt:variant>
      <vt:variant>
        <vt:i4>0</vt:i4>
      </vt:variant>
      <vt:variant>
        <vt:i4>5</vt:i4>
      </vt:variant>
      <vt:variant>
        <vt:lpwstr/>
      </vt:variant>
      <vt:variant>
        <vt:lpwstr>_Toc280344217</vt:lpwstr>
      </vt:variant>
      <vt:variant>
        <vt:i4>1638452</vt:i4>
      </vt:variant>
      <vt:variant>
        <vt:i4>206</vt:i4>
      </vt:variant>
      <vt:variant>
        <vt:i4>0</vt:i4>
      </vt:variant>
      <vt:variant>
        <vt:i4>5</vt:i4>
      </vt:variant>
      <vt:variant>
        <vt:lpwstr/>
      </vt:variant>
      <vt:variant>
        <vt:lpwstr>_Toc280344216</vt:lpwstr>
      </vt:variant>
      <vt:variant>
        <vt:i4>1638452</vt:i4>
      </vt:variant>
      <vt:variant>
        <vt:i4>200</vt:i4>
      </vt:variant>
      <vt:variant>
        <vt:i4>0</vt:i4>
      </vt:variant>
      <vt:variant>
        <vt:i4>5</vt:i4>
      </vt:variant>
      <vt:variant>
        <vt:lpwstr/>
      </vt:variant>
      <vt:variant>
        <vt:lpwstr>_Toc280344215</vt:lpwstr>
      </vt:variant>
      <vt:variant>
        <vt:i4>1638452</vt:i4>
      </vt:variant>
      <vt:variant>
        <vt:i4>194</vt:i4>
      </vt:variant>
      <vt:variant>
        <vt:i4>0</vt:i4>
      </vt:variant>
      <vt:variant>
        <vt:i4>5</vt:i4>
      </vt:variant>
      <vt:variant>
        <vt:lpwstr/>
      </vt:variant>
      <vt:variant>
        <vt:lpwstr>_Toc280344214</vt:lpwstr>
      </vt:variant>
      <vt:variant>
        <vt:i4>1638452</vt:i4>
      </vt:variant>
      <vt:variant>
        <vt:i4>188</vt:i4>
      </vt:variant>
      <vt:variant>
        <vt:i4>0</vt:i4>
      </vt:variant>
      <vt:variant>
        <vt:i4>5</vt:i4>
      </vt:variant>
      <vt:variant>
        <vt:lpwstr/>
      </vt:variant>
      <vt:variant>
        <vt:lpwstr>_Toc280344213</vt:lpwstr>
      </vt:variant>
      <vt:variant>
        <vt:i4>1638452</vt:i4>
      </vt:variant>
      <vt:variant>
        <vt:i4>182</vt:i4>
      </vt:variant>
      <vt:variant>
        <vt:i4>0</vt:i4>
      </vt:variant>
      <vt:variant>
        <vt:i4>5</vt:i4>
      </vt:variant>
      <vt:variant>
        <vt:lpwstr/>
      </vt:variant>
      <vt:variant>
        <vt:lpwstr>_Toc280344212</vt:lpwstr>
      </vt:variant>
      <vt:variant>
        <vt:i4>1638452</vt:i4>
      </vt:variant>
      <vt:variant>
        <vt:i4>176</vt:i4>
      </vt:variant>
      <vt:variant>
        <vt:i4>0</vt:i4>
      </vt:variant>
      <vt:variant>
        <vt:i4>5</vt:i4>
      </vt:variant>
      <vt:variant>
        <vt:lpwstr/>
      </vt:variant>
      <vt:variant>
        <vt:lpwstr>_Toc280344211</vt:lpwstr>
      </vt:variant>
      <vt:variant>
        <vt:i4>1638452</vt:i4>
      </vt:variant>
      <vt:variant>
        <vt:i4>170</vt:i4>
      </vt:variant>
      <vt:variant>
        <vt:i4>0</vt:i4>
      </vt:variant>
      <vt:variant>
        <vt:i4>5</vt:i4>
      </vt:variant>
      <vt:variant>
        <vt:lpwstr/>
      </vt:variant>
      <vt:variant>
        <vt:lpwstr>_Toc280344210</vt:lpwstr>
      </vt:variant>
      <vt:variant>
        <vt:i4>1572916</vt:i4>
      </vt:variant>
      <vt:variant>
        <vt:i4>164</vt:i4>
      </vt:variant>
      <vt:variant>
        <vt:i4>0</vt:i4>
      </vt:variant>
      <vt:variant>
        <vt:i4>5</vt:i4>
      </vt:variant>
      <vt:variant>
        <vt:lpwstr/>
      </vt:variant>
      <vt:variant>
        <vt:lpwstr>_Toc280344209</vt:lpwstr>
      </vt:variant>
      <vt:variant>
        <vt:i4>1572916</vt:i4>
      </vt:variant>
      <vt:variant>
        <vt:i4>158</vt:i4>
      </vt:variant>
      <vt:variant>
        <vt:i4>0</vt:i4>
      </vt:variant>
      <vt:variant>
        <vt:i4>5</vt:i4>
      </vt:variant>
      <vt:variant>
        <vt:lpwstr/>
      </vt:variant>
      <vt:variant>
        <vt:lpwstr>_Toc280344208</vt:lpwstr>
      </vt:variant>
      <vt:variant>
        <vt:i4>1572916</vt:i4>
      </vt:variant>
      <vt:variant>
        <vt:i4>152</vt:i4>
      </vt:variant>
      <vt:variant>
        <vt:i4>0</vt:i4>
      </vt:variant>
      <vt:variant>
        <vt:i4>5</vt:i4>
      </vt:variant>
      <vt:variant>
        <vt:lpwstr/>
      </vt:variant>
      <vt:variant>
        <vt:lpwstr>_Toc280344207</vt:lpwstr>
      </vt:variant>
      <vt:variant>
        <vt:i4>1572916</vt:i4>
      </vt:variant>
      <vt:variant>
        <vt:i4>146</vt:i4>
      </vt:variant>
      <vt:variant>
        <vt:i4>0</vt:i4>
      </vt:variant>
      <vt:variant>
        <vt:i4>5</vt:i4>
      </vt:variant>
      <vt:variant>
        <vt:lpwstr/>
      </vt:variant>
      <vt:variant>
        <vt:lpwstr>_Toc280344206</vt:lpwstr>
      </vt:variant>
      <vt:variant>
        <vt:i4>1572916</vt:i4>
      </vt:variant>
      <vt:variant>
        <vt:i4>140</vt:i4>
      </vt:variant>
      <vt:variant>
        <vt:i4>0</vt:i4>
      </vt:variant>
      <vt:variant>
        <vt:i4>5</vt:i4>
      </vt:variant>
      <vt:variant>
        <vt:lpwstr/>
      </vt:variant>
      <vt:variant>
        <vt:lpwstr>_Toc280344205</vt:lpwstr>
      </vt:variant>
      <vt:variant>
        <vt:i4>1572916</vt:i4>
      </vt:variant>
      <vt:variant>
        <vt:i4>134</vt:i4>
      </vt:variant>
      <vt:variant>
        <vt:i4>0</vt:i4>
      </vt:variant>
      <vt:variant>
        <vt:i4>5</vt:i4>
      </vt:variant>
      <vt:variant>
        <vt:lpwstr/>
      </vt:variant>
      <vt:variant>
        <vt:lpwstr>_Toc280344204</vt:lpwstr>
      </vt:variant>
      <vt:variant>
        <vt:i4>1572916</vt:i4>
      </vt:variant>
      <vt:variant>
        <vt:i4>128</vt:i4>
      </vt:variant>
      <vt:variant>
        <vt:i4>0</vt:i4>
      </vt:variant>
      <vt:variant>
        <vt:i4>5</vt:i4>
      </vt:variant>
      <vt:variant>
        <vt:lpwstr/>
      </vt:variant>
      <vt:variant>
        <vt:lpwstr>_Toc280344203</vt:lpwstr>
      </vt:variant>
      <vt:variant>
        <vt:i4>1572916</vt:i4>
      </vt:variant>
      <vt:variant>
        <vt:i4>122</vt:i4>
      </vt:variant>
      <vt:variant>
        <vt:i4>0</vt:i4>
      </vt:variant>
      <vt:variant>
        <vt:i4>5</vt:i4>
      </vt:variant>
      <vt:variant>
        <vt:lpwstr/>
      </vt:variant>
      <vt:variant>
        <vt:lpwstr>_Toc280344202</vt:lpwstr>
      </vt:variant>
      <vt:variant>
        <vt:i4>1572916</vt:i4>
      </vt:variant>
      <vt:variant>
        <vt:i4>116</vt:i4>
      </vt:variant>
      <vt:variant>
        <vt:i4>0</vt:i4>
      </vt:variant>
      <vt:variant>
        <vt:i4>5</vt:i4>
      </vt:variant>
      <vt:variant>
        <vt:lpwstr/>
      </vt:variant>
      <vt:variant>
        <vt:lpwstr>_Toc280344201</vt:lpwstr>
      </vt:variant>
      <vt:variant>
        <vt:i4>1572916</vt:i4>
      </vt:variant>
      <vt:variant>
        <vt:i4>110</vt:i4>
      </vt:variant>
      <vt:variant>
        <vt:i4>0</vt:i4>
      </vt:variant>
      <vt:variant>
        <vt:i4>5</vt:i4>
      </vt:variant>
      <vt:variant>
        <vt:lpwstr/>
      </vt:variant>
      <vt:variant>
        <vt:lpwstr>_Toc280344200</vt:lpwstr>
      </vt:variant>
      <vt:variant>
        <vt:i4>1114167</vt:i4>
      </vt:variant>
      <vt:variant>
        <vt:i4>104</vt:i4>
      </vt:variant>
      <vt:variant>
        <vt:i4>0</vt:i4>
      </vt:variant>
      <vt:variant>
        <vt:i4>5</vt:i4>
      </vt:variant>
      <vt:variant>
        <vt:lpwstr/>
      </vt:variant>
      <vt:variant>
        <vt:lpwstr>_Toc280344199</vt:lpwstr>
      </vt:variant>
      <vt:variant>
        <vt:i4>1114167</vt:i4>
      </vt:variant>
      <vt:variant>
        <vt:i4>98</vt:i4>
      </vt:variant>
      <vt:variant>
        <vt:i4>0</vt:i4>
      </vt:variant>
      <vt:variant>
        <vt:i4>5</vt:i4>
      </vt:variant>
      <vt:variant>
        <vt:lpwstr/>
      </vt:variant>
      <vt:variant>
        <vt:lpwstr>_Toc280344198</vt:lpwstr>
      </vt:variant>
      <vt:variant>
        <vt:i4>1114167</vt:i4>
      </vt:variant>
      <vt:variant>
        <vt:i4>92</vt:i4>
      </vt:variant>
      <vt:variant>
        <vt:i4>0</vt:i4>
      </vt:variant>
      <vt:variant>
        <vt:i4>5</vt:i4>
      </vt:variant>
      <vt:variant>
        <vt:lpwstr/>
      </vt:variant>
      <vt:variant>
        <vt:lpwstr>_Toc280344197</vt:lpwstr>
      </vt:variant>
      <vt:variant>
        <vt:i4>1114167</vt:i4>
      </vt:variant>
      <vt:variant>
        <vt:i4>86</vt:i4>
      </vt:variant>
      <vt:variant>
        <vt:i4>0</vt:i4>
      </vt:variant>
      <vt:variant>
        <vt:i4>5</vt:i4>
      </vt:variant>
      <vt:variant>
        <vt:lpwstr/>
      </vt:variant>
      <vt:variant>
        <vt:lpwstr>_Toc280344196</vt:lpwstr>
      </vt:variant>
      <vt:variant>
        <vt:i4>1114167</vt:i4>
      </vt:variant>
      <vt:variant>
        <vt:i4>80</vt:i4>
      </vt:variant>
      <vt:variant>
        <vt:i4>0</vt:i4>
      </vt:variant>
      <vt:variant>
        <vt:i4>5</vt:i4>
      </vt:variant>
      <vt:variant>
        <vt:lpwstr/>
      </vt:variant>
      <vt:variant>
        <vt:lpwstr>_Toc280344195</vt:lpwstr>
      </vt:variant>
      <vt:variant>
        <vt:i4>1114167</vt:i4>
      </vt:variant>
      <vt:variant>
        <vt:i4>74</vt:i4>
      </vt:variant>
      <vt:variant>
        <vt:i4>0</vt:i4>
      </vt:variant>
      <vt:variant>
        <vt:i4>5</vt:i4>
      </vt:variant>
      <vt:variant>
        <vt:lpwstr/>
      </vt:variant>
      <vt:variant>
        <vt:lpwstr>_Toc280344194</vt:lpwstr>
      </vt:variant>
      <vt:variant>
        <vt:i4>1114167</vt:i4>
      </vt:variant>
      <vt:variant>
        <vt:i4>68</vt:i4>
      </vt:variant>
      <vt:variant>
        <vt:i4>0</vt:i4>
      </vt:variant>
      <vt:variant>
        <vt:i4>5</vt:i4>
      </vt:variant>
      <vt:variant>
        <vt:lpwstr/>
      </vt:variant>
      <vt:variant>
        <vt:lpwstr>_Toc280344193</vt:lpwstr>
      </vt:variant>
      <vt:variant>
        <vt:i4>1114167</vt:i4>
      </vt:variant>
      <vt:variant>
        <vt:i4>62</vt:i4>
      </vt:variant>
      <vt:variant>
        <vt:i4>0</vt:i4>
      </vt:variant>
      <vt:variant>
        <vt:i4>5</vt:i4>
      </vt:variant>
      <vt:variant>
        <vt:lpwstr/>
      </vt:variant>
      <vt:variant>
        <vt:lpwstr>_Toc280344192</vt:lpwstr>
      </vt:variant>
      <vt:variant>
        <vt:i4>1114167</vt:i4>
      </vt:variant>
      <vt:variant>
        <vt:i4>56</vt:i4>
      </vt:variant>
      <vt:variant>
        <vt:i4>0</vt:i4>
      </vt:variant>
      <vt:variant>
        <vt:i4>5</vt:i4>
      </vt:variant>
      <vt:variant>
        <vt:lpwstr/>
      </vt:variant>
      <vt:variant>
        <vt:lpwstr>_Toc280344191</vt:lpwstr>
      </vt:variant>
      <vt:variant>
        <vt:i4>1114167</vt:i4>
      </vt:variant>
      <vt:variant>
        <vt:i4>50</vt:i4>
      </vt:variant>
      <vt:variant>
        <vt:i4>0</vt:i4>
      </vt:variant>
      <vt:variant>
        <vt:i4>5</vt:i4>
      </vt:variant>
      <vt:variant>
        <vt:lpwstr/>
      </vt:variant>
      <vt:variant>
        <vt:lpwstr>_Toc280344190</vt:lpwstr>
      </vt:variant>
      <vt:variant>
        <vt:i4>1048631</vt:i4>
      </vt:variant>
      <vt:variant>
        <vt:i4>44</vt:i4>
      </vt:variant>
      <vt:variant>
        <vt:i4>0</vt:i4>
      </vt:variant>
      <vt:variant>
        <vt:i4>5</vt:i4>
      </vt:variant>
      <vt:variant>
        <vt:lpwstr/>
      </vt:variant>
      <vt:variant>
        <vt:lpwstr>_Toc280344189</vt:lpwstr>
      </vt:variant>
      <vt:variant>
        <vt:i4>1048631</vt:i4>
      </vt:variant>
      <vt:variant>
        <vt:i4>38</vt:i4>
      </vt:variant>
      <vt:variant>
        <vt:i4>0</vt:i4>
      </vt:variant>
      <vt:variant>
        <vt:i4>5</vt:i4>
      </vt:variant>
      <vt:variant>
        <vt:lpwstr/>
      </vt:variant>
      <vt:variant>
        <vt:lpwstr>_Toc280344188</vt:lpwstr>
      </vt:variant>
      <vt:variant>
        <vt:i4>1048631</vt:i4>
      </vt:variant>
      <vt:variant>
        <vt:i4>32</vt:i4>
      </vt:variant>
      <vt:variant>
        <vt:i4>0</vt:i4>
      </vt:variant>
      <vt:variant>
        <vt:i4>5</vt:i4>
      </vt:variant>
      <vt:variant>
        <vt:lpwstr/>
      </vt:variant>
      <vt:variant>
        <vt:lpwstr>_Toc280344187</vt:lpwstr>
      </vt:variant>
      <vt:variant>
        <vt:i4>1048631</vt:i4>
      </vt:variant>
      <vt:variant>
        <vt:i4>26</vt:i4>
      </vt:variant>
      <vt:variant>
        <vt:i4>0</vt:i4>
      </vt:variant>
      <vt:variant>
        <vt:i4>5</vt:i4>
      </vt:variant>
      <vt:variant>
        <vt:lpwstr/>
      </vt:variant>
      <vt:variant>
        <vt:lpwstr>_Toc280344186</vt:lpwstr>
      </vt:variant>
      <vt:variant>
        <vt:i4>1048631</vt:i4>
      </vt:variant>
      <vt:variant>
        <vt:i4>20</vt:i4>
      </vt:variant>
      <vt:variant>
        <vt:i4>0</vt:i4>
      </vt:variant>
      <vt:variant>
        <vt:i4>5</vt:i4>
      </vt:variant>
      <vt:variant>
        <vt:lpwstr/>
      </vt:variant>
      <vt:variant>
        <vt:lpwstr>_Toc280344185</vt:lpwstr>
      </vt:variant>
      <vt:variant>
        <vt:i4>1048631</vt:i4>
      </vt:variant>
      <vt:variant>
        <vt:i4>14</vt:i4>
      </vt:variant>
      <vt:variant>
        <vt:i4>0</vt:i4>
      </vt:variant>
      <vt:variant>
        <vt:i4>5</vt:i4>
      </vt:variant>
      <vt:variant>
        <vt:lpwstr/>
      </vt:variant>
      <vt:variant>
        <vt:lpwstr>_Toc280344184</vt:lpwstr>
      </vt:variant>
      <vt:variant>
        <vt:i4>1048631</vt:i4>
      </vt:variant>
      <vt:variant>
        <vt:i4>8</vt:i4>
      </vt:variant>
      <vt:variant>
        <vt:i4>0</vt:i4>
      </vt:variant>
      <vt:variant>
        <vt:i4>5</vt:i4>
      </vt:variant>
      <vt:variant>
        <vt:lpwstr/>
      </vt:variant>
      <vt:variant>
        <vt:lpwstr>_Toc280344183</vt:lpwstr>
      </vt:variant>
      <vt:variant>
        <vt:i4>1048631</vt:i4>
      </vt:variant>
      <vt:variant>
        <vt:i4>2</vt:i4>
      </vt:variant>
      <vt:variant>
        <vt:i4>0</vt:i4>
      </vt:variant>
      <vt:variant>
        <vt:i4>5</vt:i4>
      </vt:variant>
      <vt:variant>
        <vt:lpwstr/>
      </vt:variant>
      <vt:variant>
        <vt:lpwstr>_Toc280344182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X.509 Policy for the U.S. Federal PKI Common Policy Framework</dc:title>
  <dc:creator>FPKI_CPWG</dc:creator>
  <cp:lastModifiedBy>Robert Sherwood</cp:lastModifiedBy>
  <cp:revision>4</cp:revision>
  <cp:lastPrinted>2010-08-16T15:33:00Z</cp:lastPrinted>
  <dcterms:created xsi:type="dcterms:W3CDTF">2023-12-22T13:20:00Z</dcterms:created>
  <dcterms:modified xsi:type="dcterms:W3CDTF">2023-12-22T13:27:00Z</dcterms:modified>
</cp:coreProperties>
</file>